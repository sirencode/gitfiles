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media/image11.jpg" ContentType="image/png"/>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1E80840" w14:textId="2DC87516" w:rsidR="00722EF3" w:rsidRPr="0040461D" w:rsidRDefault="00B94C40" w:rsidP="00A825A7">
      <w:pPr>
        <w:pStyle w:val="1"/>
        <w:numPr>
          <w:ilvl w:val="0"/>
          <w:numId w:val="0"/>
        </w:numPr>
        <w:ind w:left="780"/>
        <w:rPr>
          <w:kern w:val="0"/>
        </w:rPr>
      </w:pPr>
      <w:bookmarkStart w:id="0" w:name="_Toc447990275"/>
      <w:r w:rsidRPr="0040461D">
        <w:rPr>
          <w:rFonts w:hint="eastAsia"/>
          <w:kern w:val="0"/>
        </w:rPr>
        <w:t>Android</w:t>
      </w:r>
      <w:r w:rsidRPr="0040461D">
        <w:rPr>
          <w:kern w:val="0"/>
        </w:rPr>
        <w:t xml:space="preserve"> 日常使用技巧合集</w:t>
      </w:r>
      <w:bookmarkEnd w:id="0"/>
    </w:p>
    <w:p w14:paraId="5BCB520B" w14:textId="6774B95F" w:rsidR="00C31C5A" w:rsidRPr="00B672AA" w:rsidRDefault="00B672AA" w:rsidP="008A3C8C">
      <w:pPr>
        <w:pStyle w:val="a5"/>
        <w:numPr>
          <w:ilvl w:val="1"/>
          <w:numId w:val="14"/>
        </w:numPr>
        <w:ind w:firstLineChars="0"/>
        <w:outlineLvl w:val="1"/>
        <w:rPr>
          <w:rFonts w:ascii="Songti SC" w:eastAsia="Songti SC" w:hAnsi="Songti SC"/>
          <w:sz w:val="32"/>
          <w:szCs w:val="32"/>
        </w:rPr>
      </w:pPr>
      <w:r w:rsidRPr="00B672AA">
        <w:rPr>
          <w:rFonts w:ascii="Songti SC" w:eastAsia="Songti SC" w:hAnsi="Songti SC"/>
          <w:sz w:val="32"/>
          <w:szCs w:val="32"/>
        </w:rPr>
        <w:t>自定义View</w:t>
      </w:r>
    </w:p>
    <w:p w14:paraId="4CE42538" w14:textId="268D3425" w:rsidR="00B672AA" w:rsidRPr="00155CE3" w:rsidRDefault="00B672AA" w:rsidP="00155CE3">
      <w:pPr>
        <w:rPr>
          <w:rStyle w:val="aa"/>
          <w:rFonts w:ascii="Songti SC" w:eastAsia="Songti SC" w:hAnsi="Songti SC"/>
        </w:rPr>
      </w:pPr>
      <w:r w:rsidRPr="00155CE3">
        <w:rPr>
          <w:rFonts w:ascii="Songti SC" w:eastAsia="Songti SC" w:hAnsi="Songti SC" w:hint="eastAsia"/>
        </w:rPr>
        <w:t>自定义</w:t>
      </w:r>
      <w:r w:rsidRPr="00155CE3">
        <w:rPr>
          <w:rFonts w:ascii="Songti SC" w:eastAsia="Songti SC" w:hAnsi="Songti SC"/>
        </w:rPr>
        <w:t>View</w:t>
      </w:r>
      <w:r w:rsidR="00FE0CC4">
        <w:rPr>
          <w:rFonts w:ascii="Songti SC" w:eastAsia="Songti SC" w:hAnsi="Songti SC"/>
        </w:rPr>
        <w:t xml:space="preserve">属性引入 </w:t>
      </w:r>
      <w:r w:rsidRPr="00155CE3">
        <w:rPr>
          <w:rFonts w:ascii="Songti SC" w:eastAsia="Songti SC" w:hAnsi="Songti SC"/>
        </w:rPr>
        <w:t xml:space="preserve">  xmlns:hyman=</w:t>
      </w:r>
      <w:hyperlink r:id="rId6" w:history="1">
        <w:r w:rsidR="00FC6CEA" w:rsidRPr="00155CE3">
          <w:rPr>
            <w:rStyle w:val="aa"/>
            <w:rFonts w:ascii="Songti SC" w:eastAsia="Songti SC" w:hAnsi="Songti SC"/>
          </w:rPr>
          <w:t>http://schemas.android.com/apk/res-auto</w:t>
        </w:r>
      </w:hyperlink>
    </w:p>
    <w:p w14:paraId="79E32F73" w14:textId="579F9483" w:rsidR="002A0339" w:rsidRPr="00FC6D31" w:rsidRDefault="00FC6D31" w:rsidP="00FC6D31">
      <w:pPr>
        <w:rPr>
          <w:rFonts w:ascii="Songti SC" w:eastAsia="Songti SC" w:hAnsi="Songti SC"/>
          <w:b/>
        </w:rPr>
      </w:pPr>
      <w:r w:rsidRPr="00FC6D31">
        <w:rPr>
          <w:rFonts w:ascii="Songti SC" w:eastAsia="Songti SC" w:hAnsi="Songti SC" w:hint="eastAsia"/>
          <w:b/>
        </w:rPr>
        <w:t>生命周期</w:t>
      </w:r>
      <w:r w:rsidRPr="00FC6D31">
        <w:rPr>
          <w:rFonts w:ascii="Songti SC" w:eastAsia="Songti SC" w:hAnsi="Songti SC"/>
          <w:b/>
        </w:rPr>
        <w:t>：</w:t>
      </w:r>
    </w:p>
    <w:p w14:paraId="519CA8E3" w14:textId="77777777" w:rsidR="00FC6D31" w:rsidRPr="00FC6D31" w:rsidRDefault="00FC6D31" w:rsidP="00FC6D31">
      <w:pPr>
        <w:rPr>
          <w:rFonts w:ascii="Songti SC" w:eastAsia="Songti SC" w:hAnsi="Songti SC"/>
        </w:rPr>
      </w:pPr>
      <w:r w:rsidRPr="00FC6D31">
        <w:rPr>
          <w:rFonts w:ascii="Songti SC" w:eastAsia="Songti SC" w:hAnsi="Songti SC" w:hint="eastAsia"/>
        </w:rPr>
        <w:t>1、onFinishInflate() 当View中所有的子控件均被映射成xml后触发 。</w:t>
      </w:r>
    </w:p>
    <w:p w14:paraId="0207E5B5" w14:textId="77777777" w:rsidR="00FC6D31" w:rsidRPr="00FC6D31" w:rsidRDefault="00FC6D31" w:rsidP="00FC6D31">
      <w:pPr>
        <w:rPr>
          <w:rFonts w:ascii="Songti SC" w:eastAsia="Songti SC" w:hAnsi="Songti SC"/>
        </w:rPr>
      </w:pPr>
      <w:r w:rsidRPr="00FC6D31">
        <w:rPr>
          <w:rFonts w:ascii="Songti SC" w:eastAsia="Songti SC" w:hAnsi="Songti SC" w:hint="eastAsia"/>
        </w:rPr>
        <w:t>2、onMeasure( int , int ) 确定所有子元素的大小 。</w:t>
      </w:r>
    </w:p>
    <w:p w14:paraId="0404110C" w14:textId="77777777" w:rsidR="00FC6D31" w:rsidRPr="00FC6D31" w:rsidRDefault="00FC6D31" w:rsidP="00FC6D31">
      <w:pPr>
        <w:rPr>
          <w:rFonts w:ascii="Songti SC" w:eastAsia="Songti SC" w:hAnsi="Songti SC"/>
        </w:rPr>
      </w:pPr>
      <w:r w:rsidRPr="00FC6D31">
        <w:rPr>
          <w:rFonts w:ascii="Songti SC" w:eastAsia="Songti SC" w:hAnsi="Songti SC" w:hint="eastAsia"/>
        </w:rPr>
        <w:t>3、onLayout( boolean , int , int , int , int ) 当View分配所有的子元素的大小和位置时触发 。</w:t>
      </w:r>
    </w:p>
    <w:p w14:paraId="2B0EA6FF" w14:textId="77777777" w:rsidR="00FC6D31" w:rsidRPr="00FC6D31" w:rsidRDefault="00FC6D31" w:rsidP="00FC6D31">
      <w:pPr>
        <w:rPr>
          <w:rFonts w:ascii="Songti SC" w:eastAsia="Songti SC" w:hAnsi="Songti SC"/>
        </w:rPr>
      </w:pPr>
      <w:r w:rsidRPr="00FC6D31">
        <w:rPr>
          <w:rFonts w:ascii="Songti SC" w:eastAsia="Songti SC" w:hAnsi="Songti SC" w:hint="eastAsia"/>
        </w:rPr>
        <w:t>4、onSizeChanged( int , int , int , int ) 当view的大小发生变化时触发 。</w:t>
      </w:r>
    </w:p>
    <w:p w14:paraId="6C29407E" w14:textId="77777777" w:rsidR="00FC6D31" w:rsidRPr="00FC6D31" w:rsidRDefault="00FC6D31" w:rsidP="00FC6D31">
      <w:pPr>
        <w:rPr>
          <w:rFonts w:ascii="Songti SC" w:eastAsia="Songti SC" w:hAnsi="Songti SC"/>
        </w:rPr>
      </w:pPr>
      <w:r w:rsidRPr="00FC6D31">
        <w:rPr>
          <w:rFonts w:ascii="Songti SC" w:eastAsia="Songti SC" w:hAnsi="Songti SC" w:hint="eastAsia"/>
        </w:rPr>
        <w:t xml:space="preserve">5、onDraw(Canvas) view渲染内容的细节。 </w:t>
      </w:r>
    </w:p>
    <w:p w14:paraId="059C17C0" w14:textId="77777777" w:rsidR="00FC6D31" w:rsidRPr="00FC6D31" w:rsidRDefault="00FC6D31" w:rsidP="00FC6D31">
      <w:pPr>
        <w:rPr>
          <w:rFonts w:ascii="Songti SC" w:eastAsia="Songti SC" w:hAnsi="Songti SC"/>
        </w:rPr>
      </w:pPr>
      <w:r w:rsidRPr="00FC6D31">
        <w:rPr>
          <w:rFonts w:ascii="Songti SC" w:eastAsia="Songti SC" w:hAnsi="Songti SC" w:hint="eastAsia"/>
        </w:rPr>
        <w:t>6、onKeyDown( int , KeyEvent) 有按键按下后触发 。</w:t>
      </w:r>
    </w:p>
    <w:p w14:paraId="5047E742" w14:textId="77777777" w:rsidR="00FC6D31" w:rsidRPr="00FC6D31" w:rsidRDefault="00FC6D31" w:rsidP="00FC6D31">
      <w:pPr>
        <w:rPr>
          <w:rFonts w:ascii="Songti SC" w:eastAsia="Songti SC" w:hAnsi="Songti SC"/>
        </w:rPr>
      </w:pPr>
      <w:r w:rsidRPr="00FC6D31">
        <w:rPr>
          <w:rFonts w:ascii="Songti SC" w:eastAsia="Songti SC" w:hAnsi="Songti SC" w:hint="eastAsia"/>
        </w:rPr>
        <w:t>7、onKeyUp( int , KeyEvent) 有按键按下后弹起时触发 。</w:t>
      </w:r>
    </w:p>
    <w:p w14:paraId="717FA5E4" w14:textId="77777777" w:rsidR="00FC6D31" w:rsidRPr="00FC6D31" w:rsidRDefault="00FC6D31" w:rsidP="00FC6D31">
      <w:pPr>
        <w:rPr>
          <w:rFonts w:ascii="Songti SC" w:eastAsia="Songti SC" w:hAnsi="Songti SC"/>
        </w:rPr>
      </w:pPr>
      <w:r w:rsidRPr="00FC6D31">
        <w:rPr>
          <w:rFonts w:ascii="Songti SC" w:eastAsia="Songti SC" w:hAnsi="Songti SC" w:hint="eastAsia"/>
        </w:rPr>
        <w:t xml:space="preserve">8、onTrackballEvent(MotionEvent) 轨迹球事件 。 </w:t>
      </w:r>
    </w:p>
    <w:p w14:paraId="490C10A4" w14:textId="77777777" w:rsidR="00FC6D31" w:rsidRPr="00FC6D31" w:rsidRDefault="00FC6D31" w:rsidP="00FC6D31">
      <w:pPr>
        <w:rPr>
          <w:rFonts w:ascii="Songti SC" w:eastAsia="Songti SC" w:hAnsi="Songti SC"/>
        </w:rPr>
      </w:pPr>
      <w:r w:rsidRPr="00FC6D31">
        <w:rPr>
          <w:rFonts w:ascii="Songti SC" w:eastAsia="Songti SC" w:hAnsi="Songti SC" w:hint="eastAsia"/>
        </w:rPr>
        <w:t>9、onTouchEvent(MotionEvent) 触屏事件 。</w:t>
      </w:r>
    </w:p>
    <w:p w14:paraId="6EE7444F" w14:textId="77777777" w:rsidR="00FC6D31" w:rsidRPr="00FC6D31" w:rsidRDefault="00FC6D31" w:rsidP="00FC6D31">
      <w:pPr>
        <w:rPr>
          <w:rFonts w:ascii="Songti SC" w:eastAsia="Songti SC" w:hAnsi="Songti SC"/>
        </w:rPr>
      </w:pPr>
      <w:r w:rsidRPr="00FC6D31">
        <w:rPr>
          <w:rFonts w:ascii="Songti SC" w:eastAsia="Songti SC" w:hAnsi="Songti SC" w:hint="eastAsia"/>
        </w:rPr>
        <w:t>10、onFocusChanged( boolean , int , Rect) 当View获取或失去焦点时触发 。</w:t>
      </w:r>
    </w:p>
    <w:p w14:paraId="393477A5" w14:textId="77777777" w:rsidR="00FC6D31" w:rsidRPr="00FC6D31" w:rsidRDefault="00FC6D31" w:rsidP="00FC6D31">
      <w:pPr>
        <w:rPr>
          <w:rFonts w:ascii="Songti SC" w:eastAsia="Songti SC" w:hAnsi="Songti SC"/>
        </w:rPr>
      </w:pPr>
      <w:r w:rsidRPr="00FC6D31">
        <w:rPr>
          <w:rFonts w:ascii="Songti SC" w:eastAsia="Songti SC" w:hAnsi="Songti SC" w:hint="eastAsia"/>
        </w:rPr>
        <w:t>11、onWindowFocusChanged( boolean ) 当窗口包含的view获取或失去焦点时触发 。</w:t>
      </w:r>
    </w:p>
    <w:p w14:paraId="2CDED2FA" w14:textId="77777777" w:rsidR="00FC6D31" w:rsidRPr="00FC6D31" w:rsidRDefault="00FC6D31" w:rsidP="00FC6D31">
      <w:pPr>
        <w:rPr>
          <w:rFonts w:ascii="Songti SC" w:eastAsia="Songti SC" w:hAnsi="Songti SC"/>
        </w:rPr>
      </w:pPr>
      <w:r w:rsidRPr="00FC6D31">
        <w:rPr>
          <w:rFonts w:ascii="Songti SC" w:eastAsia="Songti SC" w:hAnsi="Songti SC" w:hint="eastAsia"/>
        </w:rPr>
        <w:t>12、onAttachedToWindow() 当view被附着到一个窗口时触发 。</w:t>
      </w:r>
    </w:p>
    <w:p w14:paraId="7B509915" w14:textId="77777777" w:rsidR="00FC6D31" w:rsidRPr="00FC6D31" w:rsidRDefault="00FC6D31" w:rsidP="00FC6D31">
      <w:pPr>
        <w:rPr>
          <w:rFonts w:ascii="Songti SC" w:eastAsia="Songti SC" w:hAnsi="Songti SC"/>
        </w:rPr>
      </w:pPr>
      <w:r w:rsidRPr="00FC6D31">
        <w:rPr>
          <w:rFonts w:ascii="Songti SC" w:eastAsia="Songti SC" w:hAnsi="Songti SC" w:hint="eastAsia"/>
        </w:rPr>
        <w:t xml:space="preserve">13、onDetachedFromWindow() 当view离开附着的窗口时触发，Android123提示该方法和 onAttachedToWindow() 是相反的。 </w:t>
      </w:r>
    </w:p>
    <w:p w14:paraId="038DD428" w14:textId="5E0DB9C8" w:rsidR="00FC6D31" w:rsidRDefault="00FC6D31" w:rsidP="00FC6D31">
      <w:pPr>
        <w:rPr>
          <w:rFonts w:ascii="Songti SC" w:eastAsia="Songti SC" w:hAnsi="Songti SC"/>
        </w:rPr>
      </w:pPr>
      <w:r w:rsidRPr="00FC6D31">
        <w:rPr>
          <w:rFonts w:ascii="Songti SC" w:eastAsia="Songti SC" w:hAnsi="Songti SC" w:hint="eastAsia"/>
        </w:rPr>
        <w:t>14、onWindowVisibilityChanged( int ) 当窗口中包含的可见的view发生变化时触发。</w:t>
      </w:r>
    </w:p>
    <w:p w14:paraId="6D4C1840" w14:textId="37C5EE3C" w:rsidR="008F5F9E" w:rsidRDefault="008F5F9E" w:rsidP="00FC6D31">
      <w:pPr>
        <w:rPr>
          <w:rFonts w:ascii="Songti SC" w:eastAsia="Songti SC" w:hAnsi="Songti SC"/>
        </w:rPr>
      </w:pPr>
      <w:r>
        <w:rPr>
          <w:rFonts w:ascii="Songti SC" w:eastAsia="Songti SC" w:hAnsi="Songti SC"/>
        </w:rPr>
        <w:t>如果要设计到大量频繁的绘制操作，</w:t>
      </w:r>
      <w:r>
        <w:rPr>
          <w:rFonts w:ascii="Songti SC" w:eastAsia="Songti SC" w:hAnsi="Songti SC" w:hint="eastAsia"/>
        </w:rPr>
        <w:t>请继承</w:t>
      </w:r>
      <w:r w:rsidR="00140096" w:rsidRPr="00140096">
        <w:rPr>
          <w:rFonts w:ascii="Songti SC" w:eastAsia="Songti SC" w:hAnsi="Songti SC"/>
        </w:rPr>
        <w:t>surfaceview</w:t>
      </w:r>
      <w:r w:rsidR="00140096">
        <w:rPr>
          <w:rFonts w:ascii="Songti SC" w:eastAsia="Songti SC" w:hAnsi="Songti SC"/>
        </w:rPr>
        <w:t>：</w:t>
      </w:r>
    </w:p>
    <w:p w14:paraId="3A144C75" w14:textId="0880BB9E" w:rsidR="00140096" w:rsidRDefault="000D36B1" w:rsidP="00FC6D31">
      <w:pPr>
        <w:rPr>
          <w:rFonts w:ascii="Songti SC" w:eastAsia="Songti SC" w:hAnsi="Songti SC"/>
        </w:rPr>
      </w:pPr>
      <w:r>
        <w:rPr>
          <w:rFonts w:ascii="Songti SC" w:eastAsia="Songti SC" w:hAnsi="Songti SC"/>
        </w:rPr>
        <w:t xml:space="preserve">   </w:t>
      </w:r>
      <w:r w:rsidR="00F07FE3">
        <w:rPr>
          <w:rFonts w:ascii="Songti SC" w:eastAsia="Songti SC" w:hAnsi="Songti SC"/>
        </w:rPr>
        <w:t xml:space="preserve"> </w:t>
      </w:r>
      <w:r w:rsidR="00140096" w:rsidRPr="00140096">
        <w:rPr>
          <w:rFonts w:ascii="Songti SC" w:eastAsia="Songti SC" w:hAnsi="Songti SC" w:hint="eastAsia"/>
        </w:rPr>
        <w:t>Android系统中，有一种特殊的视图，称为SurfaceView，它拥有独立的绘图表面，即它不与其宿主窗口共享同一个绘图表面。由于拥有独立的绘图表面，因此SurfaceView的UI就可以在一个独立的线程中进行绘制。又由于不会占用主线程资源，SurfaceView一方面可以实现复杂而高效的UI，另一方面又不会导致用户输入得不到及时响应。</w:t>
      </w:r>
    </w:p>
    <w:p w14:paraId="1B4B5334" w14:textId="77777777" w:rsidR="008F5F9E" w:rsidRPr="00FC6D31" w:rsidRDefault="008F5F9E" w:rsidP="00FC6D31">
      <w:pPr>
        <w:rPr>
          <w:rFonts w:ascii="Songti SC" w:eastAsia="Songti SC" w:hAnsi="Songti SC"/>
        </w:rPr>
      </w:pPr>
    </w:p>
    <w:p w14:paraId="47B7660E" w14:textId="77777777" w:rsidR="008B4B7F" w:rsidRPr="00502271" w:rsidRDefault="00FC6CEA" w:rsidP="00502271">
      <w:pPr>
        <w:pStyle w:val="a5"/>
        <w:numPr>
          <w:ilvl w:val="1"/>
          <w:numId w:val="14"/>
        </w:numPr>
        <w:ind w:firstLineChars="0"/>
        <w:outlineLvl w:val="1"/>
        <w:rPr>
          <w:rFonts w:ascii="Songti SC" w:eastAsia="Songti SC" w:hAnsi="Songti SC"/>
          <w:b/>
          <w:sz w:val="32"/>
          <w:szCs w:val="32"/>
        </w:rPr>
      </w:pPr>
      <w:r w:rsidRPr="00502271">
        <w:rPr>
          <w:rFonts w:ascii="Songti SC" w:eastAsia="Songti SC" w:hAnsi="Songti SC"/>
          <w:b/>
          <w:sz w:val="32"/>
          <w:szCs w:val="32"/>
        </w:rPr>
        <w:t>Fragment</w:t>
      </w:r>
    </w:p>
    <w:p w14:paraId="74D1EE0C" w14:textId="4CEE8D1D" w:rsidR="00FC6CEA" w:rsidRPr="00141500" w:rsidRDefault="00C02E50" w:rsidP="00502271">
      <w:pPr>
        <w:pStyle w:val="3"/>
        <w:rPr>
          <w:rFonts w:ascii="Songti SC" w:eastAsia="Songti SC" w:hAnsi="Songti SC"/>
          <w:sz w:val="30"/>
          <w:szCs w:val="30"/>
        </w:rPr>
      </w:pPr>
      <w:bookmarkStart w:id="1" w:name="_Toc447990277"/>
      <w:r>
        <w:rPr>
          <w:rFonts w:ascii="Songti SC" w:eastAsia="Songti SC" w:hAnsi="Songti SC"/>
          <w:sz w:val="30"/>
          <w:szCs w:val="30"/>
        </w:rPr>
        <w:t>1.2</w:t>
      </w:r>
      <w:r w:rsidR="00FC6CEA" w:rsidRPr="00141500">
        <w:rPr>
          <w:rFonts w:ascii="Songti SC" w:eastAsia="Songti SC" w:hAnsi="Songti SC"/>
          <w:sz w:val="30"/>
          <w:szCs w:val="30"/>
        </w:rPr>
        <w:t>.</w:t>
      </w:r>
      <w:r w:rsidR="00FC6CEA" w:rsidRPr="00141500">
        <w:rPr>
          <w:rFonts w:ascii="Songti SC" w:eastAsia="Songti SC" w:hAnsi="Songti SC" w:hint="eastAsia"/>
          <w:sz w:val="30"/>
          <w:szCs w:val="30"/>
        </w:rPr>
        <w:t>1、Fragment介绍</w:t>
      </w:r>
      <w:r w:rsidR="00FC6CEA" w:rsidRPr="00141500">
        <w:rPr>
          <w:rFonts w:ascii="Songti SC" w:eastAsia="Songti SC" w:hAnsi="Songti SC"/>
          <w:sz w:val="30"/>
          <w:szCs w:val="30"/>
        </w:rPr>
        <w:t>以及生命周期</w:t>
      </w:r>
      <w:bookmarkEnd w:id="1"/>
    </w:p>
    <w:p w14:paraId="34A63946" w14:textId="3C12A362" w:rsidR="00FC6CEA" w:rsidRPr="00F861E6" w:rsidRDefault="00F861E6" w:rsidP="00F861E6">
      <w:pPr>
        <w:rPr>
          <w:rFonts w:ascii="Songti SC" w:eastAsia="Songti SC" w:hAnsi="Songti SC"/>
        </w:rPr>
      </w:pPr>
      <w:r>
        <w:rPr>
          <w:rFonts w:ascii="Songti SC" w:eastAsia="Songti SC" w:hAnsi="Songti SC"/>
        </w:rPr>
        <w:t xml:space="preserve">    </w:t>
      </w:r>
      <w:r w:rsidR="00FC6CEA" w:rsidRPr="00F861E6">
        <w:rPr>
          <w:rFonts w:ascii="Songti SC" w:eastAsia="Songti SC" w:hAnsi="Songti SC" w:hint="eastAsia"/>
        </w:rPr>
        <w:t>Android运行在各种各样的设备中，有小屏幕的手机，超大屏的平板甚至电视。针对屏幕尺寸的差距，很多情况下，都是先针对手机开发一套App，然后拷贝一份，修改布局以适应平板神马超级大屏的。难道无法做到一个App可以同时适应手机和平板么，当然了，必须有啊。Fragment的出现就是为了解决这样的问题。你可以把Fragment当成Activity的一个界面的一个组成部分，甚至Activity的界面可以完全有不同的Fragment组成，更帅气的是Fragment拥有自己的生命周期和接收、处理用户的事件，这样就不必在Activity写一堆控件的事件处理的代码了。更为重要的是，你可以动态的添加、替换和移除某个Fragment。</w:t>
      </w:r>
    </w:p>
    <w:p w14:paraId="67EFF018" w14:textId="3628757D" w:rsidR="00FC6CEA" w:rsidRPr="008B4B7F" w:rsidRDefault="00FC6CEA" w:rsidP="008B4B7F">
      <w:pPr>
        <w:rPr>
          <w:rFonts w:ascii="Songti SC" w:eastAsia="Songti SC" w:hAnsi="Songti SC"/>
        </w:rPr>
      </w:pPr>
      <w:r w:rsidRPr="008B4B7F">
        <w:rPr>
          <w:rFonts w:ascii="Songti SC" w:eastAsia="Songti SC" w:hAnsi="Songti SC" w:hint="eastAsia"/>
        </w:rPr>
        <w:t>Fragment的生命周期</w:t>
      </w:r>
    </w:p>
    <w:p w14:paraId="74FE14D2" w14:textId="5CCC71A0" w:rsidR="00FC6CEA" w:rsidRPr="00F861E6" w:rsidRDefault="00F861E6" w:rsidP="00F861E6">
      <w:pPr>
        <w:rPr>
          <w:rFonts w:ascii="Songti SC" w:eastAsia="Songti SC" w:hAnsi="Songti SC"/>
        </w:rPr>
      </w:pPr>
      <w:r>
        <w:rPr>
          <w:rFonts w:ascii="Songti SC" w:eastAsia="Songti SC" w:hAnsi="Songti SC"/>
        </w:rPr>
        <w:t xml:space="preserve">    </w:t>
      </w:r>
      <w:r w:rsidR="00FC6CEA" w:rsidRPr="00F861E6">
        <w:rPr>
          <w:rFonts w:ascii="Songti SC" w:eastAsia="Songti SC" w:hAnsi="Songti SC" w:hint="eastAsia"/>
        </w:rPr>
        <w:t>Fragment必须是依存与Activity而存在的，因此Activity的生命周期会直接影响到Fragment的生命周期。官网这张图很好的说明了两者生命周期的关系：</w:t>
      </w:r>
    </w:p>
    <w:p w14:paraId="336C9929" w14:textId="51B9FCFA" w:rsidR="00FC6CEA" w:rsidRDefault="008B4B7F" w:rsidP="00FC6CEA">
      <w:pPr>
        <w:pStyle w:val="a5"/>
        <w:ind w:left="780" w:firstLineChars="0" w:firstLine="0"/>
        <w:rPr>
          <w:rFonts w:ascii="Songti SC" w:eastAsia="Songti SC" w:hAnsi="Songti SC"/>
        </w:rPr>
      </w:pPr>
      <w:r>
        <w:rPr>
          <w:rFonts w:ascii="Songti SC" w:eastAsia="Songti SC" w:hAnsi="Songti SC"/>
          <w:noProof/>
        </w:rPr>
        <w:drawing>
          <wp:inline distT="0" distB="0" distL="0" distR="0" wp14:anchorId="672AE5CC" wp14:editId="3410CBB7">
            <wp:extent cx="4145280" cy="82296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0140719225005356.png"/>
                    <pic:cNvPicPr/>
                  </pic:nvPicPr>
                  <pic:blipFill>
                    <a:blip r:embed="rId7">
                      <a:extLst>
                        <a:ext uri="{28A0092B-C50C-407E-A947-70E740481C1C}">
                          <a14:useLocalDpi xmlns:a14="http://schemas.microsoft.com/office/drawing/2010/main" val="0"/>
                        </a:ext>
                      </a:extLst>
                    </a:blip>
                    <a:stretch>
                      <a:fillRect/>
                    </a:stretch>
                  </pic:blipFill>
                  <pic:spPr>
                    <a:xfrm>
                      <a:off x="0" y="0"/>
                      <a:ext cx="4145280" cy="8229600"/>
                    </a:xfrm>
                    <a:prstGeom prst="rect">
                      <a:avLst/>
                    </a:prstGeom>
                  </pic:spPr>
                </pic:pic>
              </a:graphicData>
            </a:graphic>
          </wp:inline>
        </w:drawing>
      </w:r>
    </w:p>
    <w:p w14:paraId="0257DB72" w14:textId="77777777" w:rsidR="009B1574" w:rsidRPr="009B1574" w:rsidRDefault="009B1574" w:rsidP="009B1574">
      <w:pPr>
        <w:rPr>
          <w:rFonts w:ascii="Songti SC" w:eastAsia="Songti SC" w:hAnsi="Songti SC"/>
        </w:rPr>
      </w:pPr>
      <w:r w:rsidRPr="009B1574">
        <w:rPr>
          <w:rFonts w:ascii="Songti SC" w:eastAsia="Songti SC" w:hAnsi="Songti SC" w:hint="eastAsia"/>
        </w:rPr>
        <w:t>可以看到Fragment比Activity多了几个额外的生命周期回调方法：</w:t>
      </w:r>
    </w:p>
    <w:p w14:paraId="7F8A53EA" w14:textId="77777777" w:rsidR="009B1574" w:rsidRPr="009B1574" w:rsidRDefault="009B1574" w:rsidP="009B1574">
      <w:pPr>
        <w:rPr>
          <w:rFonts w:ascii="Songti SC" w:eastAsia="Songti SC" w:hAnsi="Songti SC"/>
        </w:rPr>
      </w:pPr>
      <w:r w:rsidRPr="009B1574">
        <w:rPr>
          <w:rFonts w:ascii="Songti SC" w:eastAsia="Songti SC" w:hAnsi="Songti SC"/>
        </w:rPr>
        <w:t>onAttach(Activity)</w:t>
      </w:r>
    </w:p>
    <w:p w14:paraId="78C23E5A" w14:textId="77777777" w:rsidR="009B1574" w:rsidRPr="009B1574" w:rsidRDefault="009B1574" w:rsidP="009B1574">
      <w:pPr>
        <w:rPr>
          <w:rFonts w:ascii="Songti SC" w:eastAsia="Songti SC" w:hAnsi="Songti SC"/>
        </w:rPr>
      </w:pPr>
      <w:r w:rsidRPr="009B1574">
        <w:rPr>
          <w:rFonts w:ascii="Songti SC" w:eastAsia="Songti SC" w:hAnsi="Songti SC" w:hint="eastAsia"/>
        </w:rPr>
        <w:t>当Fragment与Activity发生关联时调用。</w:t>
      </w:r>
    </w:p>
    <w:p w14:paraId="4EDF0DB0" w14:textId="77777777" w:rsidR="009B1574" w:rsidRPr="009B1574" w:rsidRDefault="009B1574" w:rsidP="009B1574">
      <w:pPr>
        <w:rPr>
          <w:rFonts w:ascii="Songti SC" w:eastAsia="Songti SC" w:hAnsi="Songti SC"/>
        </w:rPr>
      </w:pPr>
      <w:r w:rsidRPr="009B1574">
        <w:rPr>
          <w:rFonts w:ascii="Songti SC" w:eastAsia="Songti SC" w:hAnsi="Songti SC"/>
        </w:rPr>
        <w:t>onCreateView(LayoutInflater, ViewGroup,Bundle)</w:t>
      </w:r>
    </w:p>
    <w:p w14:paraId="5E1CF0AD" w14:textId="77777777" w:rsidR="009B1574" w:rsidRPr="009B1574" w:rsidRDefault="009B1574" w:rsidP="009B1574">
      <w:pPr>
        <w:rPr>
          <w:rFonts w:ascii="Songti SC" w:eastAsia="Songti SC" w:hAnsi="Songti SC"/>
        </w:rPr>
      </w:pPr>
      <w:r w:rsidRPr="009B1574">
        <w:rPr>
          <w:rFonts w:ascii="Songti SC" w:eastAsia="Songti SC" w:hAnsi="Songti SC" w:hint="eastAsia"/>
        </w:rPr>
        <w:t>创建该Fragment的视图</w:t>
      </w:r>
    </w:p>
    <w:p w14:paraId="174A1197" w14:textId="77777777" w:rsidR="009B1574" w:rsidRPr="009B1574" w:rsidRDefault="009B1574" w:rsidP="009B1574">
      <w:pPr>
        <w:rPr>
          <w:rFonts w:ascii="Songti SC" w:eastAsia="Songti SC" w:hAnsi="Songti SC"/>
        </w:rPr>
      </w:pPr>
      <w:r w:rsidRPr="009B1574">
        <w:rPr>
          <w:rFonts w:ascii="Songti SC" w:eastAsia="Songti SC" w:hAnsi="Songti SC"/>
        </w:rPr>
        <w:t>onActivityCreated(Bundle)</w:t>
      </w:r>
    </w:p>
    <w:p w14:paraId="0F91812F" w14:textId="77777777" w:rsidR="009B1574" w:rsidRPr="009B1574" w:rsidRDefault="009B1574" w:rsidP="009B1574">
      <w:pPr>
        <w:rPr>
          <w:rFonts w:ascii="Songti SC" w:eastAsia="Songti SC" w:hAnsi="Songti SC"/>
        </w:rPr>
      </w:pPr>
      <w:r w:rsidRPr="009B1574">
        <w:rPr>
          <w:rFonts w:ascii="Songti SC" w:eastAsia="Songti SC" w:hAnsi="Songti SC" w:hint="eastAsia"/>
        </w:rPr>
        <w:t>当Activity的onCreate方法返回时调用</w:t>
      </w:r>
    </w:p>
    <w:p w14:paraId="5C15ABCF" w14:textId="77777777" w:rsidR="009B1574" w:rsidRPr="009B1574" w:rsidRDefault="009B1574" w:rsidP="009B1574">
      <w:pPr>
        <w:rPr>
          <w:rFonts w:ascii="Songti SC" w:eastAsia="Songti SC" w:hAnsi="Songti SC"/>
        </w:rPr>
      </w:pPr>
      <w:r w:rsidRPr="009B1574">
        <w:rPr>
          <w:rFonts w:ascii="Songti SC" w:eastAsia="Songti SC" w:hAnsi="Songti SC"/>
        </w:rPr>
        <w:t>onDestoryView()</w:t>
      </w:r>
    </w:p>
    <w:p w14:paraId="466D05D5" w14:textId="77777777" w:rsidR="009B1574" w:rsidRPr="009B1574" w:rsidRDefault="009B1574" w:rsidP="009B1574">
      <w:pPr>
        <w:rPr>
          <w:rFonts w:ascii="Songti SC" w:eastAsia="Songti SC" w:hAnsi="Songti SC"/>
        </w:rPr>
      </w:pPr>
      <w:r w:rsidRPr="009B1574">
        <w:rPr>
          <w:rFonts w:ascii="Songti SC" w:eastAsia="Songti SC" w:hAnsi="Songti SC" w:hint="eastAsia"/>
        </w:rPr>
        <w:t>与onCreateView想对应，当该Fragment的视图被移除时调用</w:t>
      </w:r>
    </w:p>
    <w:p w14:paraId="5F8589DA" w14:textId="77777777" w:rsidR="009B1574" w:rsidRPr="009B1574" w:rsidRDefault="009B1574" w:rsidP="009B1574">
      <w:pPr>
        <w:rPr>
          <w:rFonts w:ascii="Songti SC" w:eastAsia="Songti SC" w:hAnsi="Songti SC"/>
        </w:rPr>
      </w:pPr>
      <w:r w:rsidRPr="009B1574">
        <w:rPr>
          <w:rFonts w:ascii="Songti SC" w:eastAsia="Songti SC" w:hAnsi="Songti SC"/>
        </w:rPr>
        <w:t>onDetach()</w:t>
      </w:r>
    </w:p>
    <w:p w14:paraId="2106695B" w14:textId="77777777" w:rsidR="009B1574" w:rsidRPr="009B1574" w:rsidRDefault="009B1574" w:rsidP="009B1574">
      <w:pPr>
        <w:rPr>
          <w:rFonts w:ascii="Songti SC" w:eastAsia="Songti SC" w:hAnsi="Songti SC"/>
        </w:rPr>
      </w:pPr>
      <w:r w:rsidRPr="009B1574">
        <w:rPr>
          <w:rFonts w:ascii="Songti SC" w:eastAsia="Songti SC" w:hAnsi="Songti SC" w:hint="eastAsia"/>
        </w:rPr>
        <w:t>与onAttach相对应，当Fragment与Activity关联被取消时调用</w:t>
      </w:r>
    </w:p>
    <w:p w14:paraId="19A55E80" w14:textId="4EB85A6A" w:rsidR="007934D9" w:rsidRDefault="009B1574" w:rsidP="009B1574">
      <w:pPr>
        <w:rPr>
          <w:rFonts w:ascii="Songti SC" w:eastAsia="Songti SC" w:hAnsi="Songti SC"/>
        </w:rPr>
      </w:pPr>
      <w:r w:rsidRPr="009B1574">
        <w:rPr>
          <w:rFonts w:ascii="Songti SC" w:eastAsia="Songti SC" w:hAnsi="Songti SC" w:hint="eastAsia"/>
        </w:rPr>
        <w:t>注意：除了onCreateView，其他的所有方法如果你重写了，必须调用父类对于该方法的实现，</w:t>
      </w:r>
    </w:p>
    <w:p w14:paraId="117175B1" w14:textId="77777777" w:rsidR="007934D9" w:rsidRDefault="007934D9" w:rsidP="009B1574">
      <w:pPr>
        <w:rPr>
          <w:rFonts w:ascii="Songti SC" w:eastAsia="Songti SC" w:hAnsi="Songti SC"/>
        </w:rPr>
      </w:pPr>
    </w:p>
    <w:p w14:paraId="48BCD154" w14:textId="7B484F3F" w:rsidR="007934D9" w:rsidRPr="007F128F" w:rsidRDefault="00274243" w:rsidP="003B2168">
      <w:pPr>
        <w:pStyle w:val="3"/>
        <w:rPr>
          <w:rFonts w:ascii="Songti SC" w:eastAsia="Songti SC" w:hAnsi="Songti SC"/>
          <w:sz w:val="30"/>
          <w:szCs w:val="30"/>
        </w:rPr>
      </w:pPr>
      <w:bookmarkStart w:id="2" w:name="_Toc447990278"/>
      <w:r>
        <w:rPr>
          <w:rFonts w:ascii="Songti SC" w:eastAsia="Songti SC" w:hAnsi="Songti SC" w:hint="eastAsia"/>
          <w:sz w:val="30"/>
          <w:szCs w:val="30"/>
        </w:rPr>
        <w:t>1.2</w:t>
      </w:r>
      <w:r w:rsidR="007934D9" w:rsidRPr="007F128F">
        <w:rPr>
          <w:rFonts w:ascii="Songti SC" w:eastAsia="Songti SC" w:hAnsi="Songti SC" w:hint="eastAsia"/>
          <w:sz w:val="30"/>
          <w:szCs w:val="30"/>
        </w:rPr>
        <w:t>.2 ragment和v4包中的fragment的使用的区别</w:t>
      </w:r>
      <w:bookmarkEnd w:id="2"/>
    </w:p>
    <w:p w14:paraId="423A6146" w14:textId="77777777" w:rsidR="008E38F6" w:rsidRDefault="008E38F6" w:rsidP="009B1574">
      <w:pPr>
        <w:rPr>
          <w:rFonts w:ascii="Songti SC" w:eastAsia="Songti SC" w:hAnsi="Songti SC"/>
        </w:rPr>
      </w:pPr>
    </w:p>
    <w:p w14:paraId="45D06333" w14:textId="237E6020" w:rsidR="007934D9" w:rsidRPr="007934D9" w:rsidRDefault="007934D9" w:rsidP="007934D9">
      <w:pPr>
        <w:rPr>
          <w:rFonts w:ascii="Songti SC" w:eastAsia="Songti SC" w:hAnsi="Songti SC"/>
        </w:rPr>
      </w:pPr>
      <w:r w:rsidRPr="007934D9">
        <w:rPr>
          <w:rFonts w:ascii="Songti SC" w:eastAsia="Songti SC" w:hAnsi="Songti SC" w:hint="eastAsia"/>
        </w:rPr>
        <w:t>1、尽量不要用app包中的fragment，因为这个是在3.0之后才有的，支持的版本太高，在低版本中是是用不了的</w:t>
      </w:r>
    </w:p>
    <w:p w14:paraId="1BA3FC93" w14:textId="67758BBB" w:rsidR="007934D9" w:rsidRPr="007934D9" w:rsidRDefault="007934D9" w:rsidP="007934D9">
      <w:pPr>
        <w:rPr>
          <w:rFonts w:ascii="Songti SC" w:eastAsia="Songti SC" w:hAnsi="Songti SC"/>
        </w:rPr>
      </w:pPr>
      <w:r w:rsidRPr="007934D9">
        <w:rPr>
          <w:rFonts w:ascii="Songti SC" w:eastAsia="Songti SC" w:hAnsi="Songti SC" w:hint="eastAsia"/>
        </w:rPr>
        <w:t>2、android.support.v4.app.Fragment：可以兼容到1.6的版本，</w:t>
      </w:r>
    </w:p>
    <w:p w14:paraId="7D1D539D" w14:textId="77777777" w:rsidR="007934D9" w:rsidRPr="007934D9" w:rsidRDefault="007934D9" w:rsidP="007934D9">
      <w:pPr>
        <w:rPr>
          <w:rFonts w:ascii="Songti SC" w:eastAsia="Songti SC" w:hAnsi="Songti SC"/>
        </w:rPr>
      </w:pPr>
      <w:r w:rsidRPr="007934D9">
        <w:rPr>
          <w:rFonts w:ascii="Songti SC" w:eastAsia="Songti SC" w:hAnsi="Songti SC" w:hint="eastAsia"/>
        </w:rPr>
        <w:t>3、关于这两个fragment使用&lt;fragment&gt;标签的问题</w:t>
      </w:r>
    </w:p>
    <w:p w14:paraId="691DA16C" w14:textId="77777777" w:rsidR="007934D9" w:rsidRPr="007934D9" w:rsidRDefault="007934D9" w:rsidP="007934D9">
      <w:pPr>
        <w:rPr>
          <w:rFonts w:ascii="Songti SC" w:eastAsia="Songti SC" w:hAnsi="Songti SC"/>
        </w:rPr>
      </w:pPr>
      <w:r w:rsidRPr="007934D9">
        <w:rPr>
          <w:rFonts w:ascii="Songti SC" w:eastAsia="Songti SC" w:hAnsi="Songti SC" w:hint="eastAsia"/>
        </w:rPr>
        <w:t xml:space="preserve"> （1）app.fragment和v4.fragment都是可以使用&lt;fragment&gt;标签的</w:t>
      </w:r>
    </w:p>
    <w:p w14:paraId="582EB81E" w14:textId="57C4F47B" w:rsidR="007934D9" w:rsidRPr="007934D9" w:rsidRDefault="004107FD" w:rsidP="007934D9">
      <w:pPr>
        <w:rPr>
          <w:rFonts w:ascii="Songti SC" w:eastAsia="Songti SC" w:hAnsi="Songti SC"/>
        </w:rPr>
      </w:pPr>
      <w:r>
        <w:rPr>
          <w:rFonts w:ascii="Songti SC" w:eastAsia="Songti SC" w:hAnsi="Songti SC" w:hint="eastAsia"/>
        </w:rPr>
        <w:t xml:space="preserve">     </w:t>
      </w:r>
      <w:r w:rsidR="007934D9" w:rsidRPr="007934D9">
        <w:rPr>
          <w:rFonts w:ascii="Songti SC" w:eastAsia="Songti SC" w:hAnsi="Songti SC" w:hint="eastAsia"/>
        </w:rPr>
        <w:t>只是在在使用的时候如果是app.fragment则没有什么特殊的地方继承Activity即可。</w:t>
      </w:r>
    </w:p>
    <w:p w14:paraId="135A3D67" w14:textId="77777777" w:rsidR="007934D9" w:rsidRPr="007934D9" w:rsidRDefault="007934D9" w:rsidP="007934D9">
      <w:pPr>
        <w:rPr>
          <w:rFonts w:ascii="Songti SC" w:eastAsia="Songti SC" w:hAnsi="Songti SC"/>
        </w:rPr>
      </w:pPr>
      <w:r w:rsidRPr="007934D9">
        <w:rPr>
          <w:rFonts w:ascii="Songti SC" w:eastAsia="Songti SC" w:hAnsi="Songti SC" w:hint="eastAsia"/>
        </w:rPr>
        <w:t xml:space="preserve"> （2）当v4.fragment使用&lt;fragment&gt;标签的时候就要特别注意了：</w:t>
      </w:r>
    </w:p>
    <w:p w14:paraId="07F25E7B" w14:textId="77777777" w:rsidR="007934D9" w:rsidRPr="007934D9" w:rsidRDefault="007934D9" w:rsidP="007934D9">
      <w:pPr>
        <w:rPr>
          <w:rFonts w:ascii="Songti SC" w:eastAsia="Songti SC" w:hAnsi="Songti SC"/>
        </w:rPr>
      </w:pPr>
      <w:r w:rsidRPr="007934D9">
        <w:rPr>
          <w:rFonts w:ascii="Songti SC" w:eastAsia="Songti SC" w:hAnsi="Songti SC" w:hint="eastAsia"/>
        </w:rPr>
        <w:t>当这个Activity的布局中有&lt;fragment&gt;标签的时候，这个Activity必须继承</w:t>
      </w:r>
    </w:p>
    <w:p w14:paraId="781F41CA" w14:textId="77777777" w:rsidR="007934D9" w:rsidRPr="007934D9" w:rsidRDefault="007934D9" w:rsidP="007934D9">
      <w:pPr>
        <w:rPr>
          <w:rFonts w:ascii="Songti SC" w:eastAsia="Songti SC" w:hAnsi="Songti SC"/>
        </w:rPr>
      </w:pPr>
      <w:r w:rsidRPr="007934D9">
        <w:rPr>
          <w:rFonts w:ascii="Songti SC" w:eastAsia="Songti SC" w:hAnsi="Songti SC" w:hint="eastAsia"/>
        </w:rPr>
        <w:t>FragmentActivity，否则就会报错</w:t>
      </w:r>
    </w:p>
    <w:p w14:paraId="60F29168" w14:textId="4D65191A" w:rsidR="007934D9" w:rsidRPr="007934D9" w:rsidRDefault="0045242D" w:rsidP="007934D9">
      <w:pPr>
        <w:rPr>
          <w:rFonts w:ascii="Songti SC" w:eastAsia="Songti SC" w:hAnsi="Songti SC"/>
        </w:rPr>
      </w:pPr>
      <w:r>
        <w:rPr>
          <w:rFonts w:ascii="Songti SC" w:eastAsia="Songti SC" w:hAnsi="Songti SC" w:hint="eastAsia"/>
        </w:rPr>
        <w:t>此时如果不继承</w:t>
      </w:r>
      <w:r w:rsidR="007934D9" w:rsidRPr="007934D9">
        <w:rPr>
          <w:rFonts w:ascii="Songti SC" w:eastAsia="Songti SC" w:hAnsi="Songti SC" w:hint="eastAsia"/>
        </w:rPr>
        <w:t>FragmentActivity的话 编译系统会把&lt;fragment&gt;认为是app包中的Fragment来处理。但是此时我们导入的是v4包中的Fragment</w:t>
      </w:r>
    </w:p>
    <w:p w14:paraId="516ACF17" w14:textId="5B6137F8" w:rsidR="007934D9" w:rsidRPr="007934D9" w:rsidRDefault="007934D9" w:rsidP="007934D9">
      <w:pPr>
        <w:rPr>
          <w:rFonts w:ascii="Songti SC" w:eastAsia="Songti SC" w:hAnsi="Songti SC"/>
        </w:rPr>
      </w:pPr>
      <w:r w:rsidRPr="007934D9">
        <w:rPr>
          <w:rFonts w:ascii="Songti SC" w:eastAsia="Songti SC" w:hAnsi="Songti SC" w:hint="eastAsia"/>
        </w:rPr>
        <w:t>Android官方文档中的Fragment的例子就是以app包中的Fragment来讲解的。</w:t>
      </w:r>
    </w:p>
    <w:p w14:paraId="0997948D" w14:textId="77777777" w:rsidR="007934D9" w:rsidRPr="007934D9" w:rsidRDefault="007934D9" w:rsidP="007934D9">
      <w:pPr>
        <w:rPr>
          <w:rFonts w:ascii="Songti SC" w:eastAsia="Songti SC" w:hAnsi="Songti SC"/>
        </w:rPr>
      </w:pPr>
      <w:r w:rsidRPr="007934D9">
        <w:rPr>
          <w:rFonts w:ascii="Songti SC" w:eastAsia="Songti SC" w:hAnsi="Songti SC" w:hint="eastAsia"/>
        </w:rPr>
        <w:t>（3）app包中关于Fragment的类和方法在V4包中都是有相应的对应的</w:t>
      </w:r>
    </w:p>
    <w:p w14:paraId="0E567E8C" w14:textId="4693DDC3" w:rsidR="007934D9" w:rsidRDefault="00B04EB7" w:rsidP="009B1574">
      <w:pPr>
        <w:rPr>
          <w:rFonts w:ascii="Songti SC" w:eastAsia="Songti SC" w:hAnsi="Songti SC"/>
        </w:rPr>
      </w:pPr>
      <w:r>
        <w:rPr>
          <w:rFonts w:ascii="Songti SC" w:eastAsia="Songti SC" w:hAnsi="Songti SC" w:hint="eastAsia"/>
        </w:rPr>
        <w:t>使用</w:t>
      </w:r>
      <w:r>
        <w:rPr>
          <w:rFonts w:ascii="Songti SC" w:eastAsia="Songti SC" w:hAnsi="Songti SC"/>
        </w:rPr>
        <w:t>v4包时：</w:t>
      </w:r>
      <w:r w:rsidRPr="00B04EB7">
        <w:rPr>
          <w:rFonts w:ascii="Songti SC" w:eastAsia="Songti SC" w:hAnsi="Songti SC" w:hint="eastAsia"/>
        </w:rPr>
        <w:t>需要把getFragmentManager( )改成getSupportFragmentManager( )</w:t>
      </w:r>
      <w:r w:rsidR="00210BE2" w:rsidRPr="009B1574">
        <w:rPr>
          <w:rFonts w:ascii="Songti SC" w:eastAsia="Songti SC" w:hAnsi="Songti SC"/>
        </w:rPr>
        <w:t xml:space="preserve"> </w:t>
      </w:r>
    </w:p>
    <w:p w14:paraId="2EBA7D39" w14:textId="63EE70EE" w:rsidR="00BB585D" w:rsidRPr="007D695F" w:rsidRDefault="00274243" w:rsidP="00F45AC9">
      <w:pPr>
        <w:pStyle w:val="3"/>
        <w:rPr>
          <w:rFonts w:ascii="Songti SC" w:eastAsia="Songti SC" w:hAnsi="Songti SC"/>
          <w:sz w:val="28"/>
          <w:szCs w:val="28"/>
        </w:rPr>
      </w:pPr>
      <w:bookmarkStart w:id="3" w:name="_Toc447990279"/>
      <w:r>
        <w:rPr>
          <w:rFonts w:ascii="Songti SC" w:eastAsia="Songti SC" w:hAnsi="Songti SC"/>
          <w:sz w:val="28"/>
          <w:szCs w:val="28"/>
        </w:rPr>
        <w:t>1.2</w:t>
      </w:r>
      <w:r w:rsidR="00BB585D" w:rsidRPr="007D695F">
        <w:rPr>
          <w:rFonts w:ascii="Songti SC" w:eastAsia="Songti SC" w:hAnsi="Songti SC"/>
          <w:sz w:val="28"/>
          <w:szCs w:val="28"/>
        </w:rPr>
        <w:t xml:space="preserve">.3 </w:t>
      </w:r>
      <w:r w:rsidR="00BB585D" w:rsidRPr="007D695F">
        <w:rPr>
          <w:rFonts w:ascii="Songti SC" w:eastAsia="Songti SC" w:hAnsi="Songti SC" w:hint="eastAsia"/>
          <w:sz w:val="28"/>
          <w:szCs w:val="28"/>
        </w:rPr>
        <w:t>Fra</w:t>
      </w:r>
      <w:r w:rsidR="00BB585D" w:rsidRPr="007D695F">
        <w:rPr>
          <w:rFonts w:ascii="Songti SC" w:eastAsia="Songti SC" w:hAnsi="Songti SC"/>
          <w:sz w:val="28"/>
          <w:szCs w:val="28"/>
        </w:rPr>
        <w:t>gment</w:t>
      </w:r>
      <w:r w:rsidR="00BB585D" w:rsidRPr="007D695F">
        <w:rPr>
          <w:rFonts w:ascii="Songti SC" w:eastAsia="Songti SC" w:hAnsi="Songti SC" w:hint="eastAsia"/>
          <w:sz w:val="28"/>
          <w:szCs w:val="28"/>
        </w:rPr>
        <w:t>的</w:t>
      </w:r>
      <w:r w:rsidR="00BB585D" w:rsidRPr="007D695F">
        <w:rPr>
          <w:rFonts w:ascii="Songti SC" w:eastAsia="Songti SC" w:hAnsi="Songti SC"/>
          <w:sz w:val="28"/>
          <w:szCs w:val="28"/>
        </w:rPr>
        <w:t>使用</w:t>
      </w:r>
      <w:bookmarkEnd w:id="3"/>
    </w:p>
    <w:p w14:paraId="517D773D" w14:textId="2451AB65" w:rsidR="00BB585D" w:rsidRDefault="00FF48A5" w:rsidP="009B1574">
      <w:pPr>
        <w:rPr>
          <w:rFonts w:ascii="Songti SC" w:eastAsia="Songti SC" w:hAnsi="Songti SC"/>
        </w:rPr>
      </w:pPr>
      <w:r w:rsidRPr="00FF48A5">
        <w:rPr>
          <w:rFonts w:ascii="Songti SC" w:eastAsia="Songti SC" w:hAnsi="Songti SC" w:hint="eastAsia"/>
        </w:rPr>
        <w:t>静态的使用Fragment</w:t>
      </w:r>
    </w:p>
    <w:p w14:paraId="2AFE84B8" w14:textId="77777777" w:rsidR="00FF48A5" w:rsidRPr="00FF48A5" w:rsidRDefault="00FF48A5" w:rsidP="00FF48A5">
      <w:pPr>
        <w:rPr>
          <w:rFonts w:ascii="Songti SC" w:eastAsia="Songti SC" w:hAnsi="Songti SC"/>
        </w:rPr>
      </w:pPr>
      <w:r w:rsidRPr="00FF48A5">
        <w:rPr>
          <w:rFonts w:ascii="Songti SC" w:eastAsia="Songti SC" w:hAnsi="Songti SC" w:hint="eastAsia"/>
        </w:rPr>
        <w:t>这是使用Fragment最简单的一种方式，把Fragment当成普通的控件，直接写在Activity的布局文件中。步骤：</w:t>
      </w:r>
    </w:p>
    <w:p w14:paraId="0136573F" w14:textId="77777777" w:rsidR="00FF48A5" w:rsidRPr="00FF48A5" w:rsidRDefault="00FF48A5" w:rsidP="00FF48A5">
      <w:pPr>
        <w:rPr>
          <w:rFonts w:ascii="Songti SC" w:eastAsia="Songti SC" w:hAnsi="Songti SC"/>
        </w:rPr>
      </w:pPr>
      <w:r w:rsidRPr="00FF48A5">
        <w:rPr>
          <w:rFonts w:ascii="Songti SC" w:eastAsia="Songti SC" w:hAnsi="Songti SC" w:hint="eastAsia"/>
        </w:rPr>
        <w:t>1、继承Fragment，重写onCreateView决定Fragemnt的布局</w:t>
      </w:r>
    </w:p>
    <w:p w14:paraId="6C28FA1C" w14:textId="1CBDBB8B" w:rsidR="00FF48A5" w:rsidRDefault="00FF48A5" w:rsidP="00FF48A5">
      <w:pPr>
        <w:rPr>
          <w:rFonts w:ascii="Songti SC" w:eastAsia="Songti SC" w:hAnsi="Songti SC"/>
        </w:rPr>
      </w:pPr>
      <w:r w:rsidRPr="00FF48A5">
        <w:rPr>
          <w:rFonts w:ascii="Songti SC" w:eastAsia="Songti SC" w:hAnsi="Songti SC" w:hint="eastAsia"/>
        </w:rPr>
        <w:t>2、在Activity中声明此Fragment，就当和普通的View一样</w:t>
      </w:r>
    </w:p>
    <w:p w14:paraId="3A8507D3" w14:textId="4B4CE13D" w:rsidR="00214FC4" w:rsidRPr="0040184C" w:rsidRDefault="00214FC4" w:rsidP="0040184C">
      <w:pPr>
        <w:pStyle w:val="HTML0"/>
        <w:shd w:val="clear" w:color="auto" w:fill="FFFFFF"/>
        <w:rPr>
          <w:rFonts w:ascii="Menlo" w:hAnsi="Menlo" w:cs="Menlo"/>
          <w:color w:val="000000"/>
          <w:sz w:val="24"/>
          <w:szCs w:val="24"/>
        </w:rPr>
      </w:pPr>
      <w:r w:rsidRPr="00214FC4">
        <w:rPr>
          <w:rFonts w:ascii="Menlo" w:hAnsi="Menlo" w:cs="Menlo"/>
          <w:color w:val="000000"/>
          <w:sz w:val="24"/>
          <w:szCs w:val="24"/>
        </w:rPr>
        <w:t>&lt;</w:t>
      </w:r>
      <w:r w:rsidRPr="00214FC4">
        <w:rPr>
          <w:rFonts w:ascii="Menlo" w:hAnsi="Menlo" w:cs="Menlo"/>
          <w:b/>
          <w:bCs/>
          <w:color w:val="000080"/>
          <w:sz w:val="24"/>
          <w:szCs w:val="24"/>
        </w:rPr>
        <w:t xml:space="preserve">LinearLayout </w:t>
      </w:r>
      <w:r w:rsidRPr="00214FC4">
        <w:rPr>
          <w:rFonts w:ascii="Menlo" w:hAnsi="Menlo" w:cs="Menlo"/>
          <w:b/>
          <w:bCs/>
          <w:color w:val="0000FF"/>
          <w:sz w:val="24"/>
          <w:szCs w:val="24"/>
        </w:rPr>
        <w:t>xmlns:</w:t>
      </w:r>
      <w:r w:rsidRPr="00214FC4">
        <w:rPr>
          <w:rFonts w:ascii="Menlo" w:hAnsi="Menlo" w:cs="Menlo"/>
          <w:b/>
          <w:bCs/>
          <w:color w:val="660E7A"/>
          <w:sz w:val="24"/>
          <w:szCs w:val="24"/>
        </w:rPr>
        <w:t>android</w:t>
      </w:r>
      <w:r w:rsidRPr="00214FC4">
        <w:rPr>
          <w:rFonts w:ascii="Menlo" w:hAnsi="Menlo" w:cs="Menlo"/>
          <w:b/>
          <w:bCs/>
          <w:color w:val="0000FF"/>
          <w:sz w:val="24"/>
          <w:szCs w:val="24"/>
        </w:rPr>
        <w:t>=</w:t>
      </w:r>
      <w:r w:rsidRPr="00214FC4">
        <w:rPr>
          <w:rFonts w:ascii="Menlo" w:hAnsi="Menlo" w:cs="Menlo"/>
          <w:b/>
          <w:bCs/>
          <w:color w:val="008000"/>
          <w:sz w:val="24"/>
          <w:szCs w:val="24"/>
        </w:rPr>
        <w:t>"http://schemas.android.com/apk/res/android"</w:t>
      </w:r>
      <w:r w:rsidRPr="00214FC4">
        <w:rPr>
          <w:rFonts w:ascii="Menlo" w:hAnsi="Menlo" w:cs="Menlo"/>
          <w:b/>
          <w:bCs/>
          <w:color w:val="008000"/>
          <w:sz w:val="24"/>
          <w:szCs w:val="24"/>
        </w:rPr>
        <w:br/>
        <w:t xml:space="preserve">              </w:t>
      </w:r>
      <w:r w:rsidRPr="00214FC4">
        <w:rPr>
          <w:rFonts w:ascii="Menlo" w:hAnsi="Menlo" w:cs="Menlo"/>
          <w:b/>
          <w:bCs/>
          <w:color w:val="660E7A"/>
          <w:sz w:val="24"/>
          <w:szCs w:val="24"/>
        </w:rPr>
        <w:t>android</w:t>
      </w:r>
      <w:r w:rsidRPr="00214FC4">
        <w:rPr>
          <w:rFonts w:ascii="Menlo" w:hAnsi="Menlo" w:cs="Menlo"/>
          <w:b/>
          <w:bCs/>
          <w:color w:val="0000FF"/>
          <w:sz w:val="24"/>
          <w:szCs w:val="24"/>
        </w:rPr>
        <w:t>:layout_width=</w:t>
      </w:r>
      <w:r w:rsidRPr="00214FC4">
        <w:rPr>
          <w:rFonts w:ascii="Menlo" w:hAnsi="Menlo" w:cs="Menlo"/>
          <w:b/>
          <w:bCs/>
          <w:color w:val="008000"/>
          <w:sz w:val="24"/>
          <w:szCs w:val="24"/>
        </w:rPr>
        <w:t>"fill_parent"</w:t>
      </w:r>
      <w:r w:rsidRPr="00214FC4">
        <w:rPr>
          <w:rFonts w:ascii="Menlo" w:hAnsi="Menlo" w:cs="Menlo"/>
          <w:b/>
          <w:bCs/>
          <w:color w:val="008000"/>
          <w:sz w:val="24"/>
          <w:szCs w:val="24"/>
        </w:rPr>
        <w:br/>
        <w:t xml:space="preserve">              </w:t>
      </w:r>
      <w:r w:rsidRPr="00214FC4">
        <w:rPr>
          <w:rFonts w:ascii="Menlo" w:hAnsi="Menlo" w:cs="Menlo"/>
          <w:b/>
          <w:bCs/>
          <w:color w:val="660E7A"/>
          <w:sz w:val="24"/>
          <w:szCs w:val="24"/>
        </w:rPr>
        <w:t>android</w:t>
      </w:r>
      <w:r w:rsidRPr="00214FC4">
        <w:rPr>
          <w:rFonts w:ascii="Menlo" w:hAnsi="Menlo" w:cs="Menlo"/>
          <w:b/>
          <w:bCs/>
          <w:color w:val="0000FF"/>
          <w:sz w:val="24"/>
          <w:szCs w:val="24"/>
        </w:rPr>
        <w:t>:layout_height=</w:t>
      </w:r>
      <w:r w:rsidRPr="00214FC4">
        <w:rPr>
          <w:rFonts w:ascii="Menlo" w:hAnsi="Menlo" w:cs="Menlo"/>
          <w:b/>
          <w:bCs/>
          <w:color w:val="008000"/>
          <w:sz w:val="24"/>
          <w:szCs w:val="24"/>
        </w:rPr>
        <w:t>"fill_parent"</w:t>
      </w:r>
      <w:r w:rsidRPr="00214FC4">
        <w:rPr>
          <w:rFonts w:ascii="Menlo" w:hAnsi="Menlo" w:cs="Menlo"/>
          <w:b/>
          <w:bCs/>
          <w:color w:val="008000"/>
          <w:sz w:val="24"/>
          <w:szCs w:val="24"/>
        </w:rPr>
        <w:br/>
        <w:t xml:space="preserve">              </w:t>
      </w:r>
      <w:r w:rsidRPr="00214FC4">
        <w:rPr>
          <w:rFonts w:ascii="Menlo" w:hAnsi="Menlo" w:cs="Menlo"/>
          <w:b/>
          <w:bCs/>
          <w:color w:val="660E7A"/>
          <w:sz w:val="24"/>
          <w:szCs w:val="24"/>
        </w:rPr>
        <w:t>android</w:t>
      </w:r>
      <w:r w:rsidRPr="00214FC4">
        <w:rPr>
          <w:rFonts w:ascii="Menlo" w:hAnsi="Menlo" w:cs="Menlo"/>
          <w:b/>
          <w:bCs/>
          <w:color w:val="0000FF"/>
          <w:sz w:val="24"/>
          <w:szCs w:val="24"/>
        </w:rPr>
        <w:t>:orientation=</w:t>
      </w:r>
      <w:r w:rsidRPr="00214FC4">
        <w:rPr>
          <w:rFonts w:ascii="Menlo" w:hAnsi="Menlo" w:cs="Menlo"/>
          <w:b/>
          <w:bCs/>
          <w:color w:val="008000"/>
          <w:sz w:val="24"/>
          <w:szCs w:val="24"/>
        </w:rPr>
        <w:t>"horizontal"</w:t>
      </w:r>
      <w:r w:rsidRPr="00214FC4">
        <w:rPr>
          <w:rFonts w:ascii="Menlo" w:hAnsi="Menlo" w:cs="Menlo"/>
          <w:color w:val="000000"/>
          <w:sz w:val="24"/>
          <w:szCs w:val="24"/>
        </w:rPr>
        <w:t>&gt;</w:t>
      </w:r>
      <w:r w:rsidRPr="00214FC4">
        <w:rPr>
          <w:rFonts w:ascii="Menlo" w:hAnsi="Menlo" w:cs="Menlo"/>
          <w:color w:val="000000"/>
          <w:sz w:val="24"/>
          <w:szCs w:val="24"/>
        </w:rPr>
        <w:br/>
      </w:r>
      <w:r w:rsidRPr="00214FC4">
        <w:rPr>
          <w:rFonts w:ascii="Menlo" w:hAnsi="Menlo" w:cs="Menlo"/>
          <w:color w:val="000000"/>
          <w:sz w:val="24"/>
          <w:szCs w:val="24"/>
        </w:rPr>
        <w:br/>
        <w:t>&lt;</w:t>
      </w:r>
      <w:r w:rsidRPr="00214FC4">
        <w:rPr>
          <w:rFonts w:ascii="Menlo" w:hAnsi="Menlo" w:cs="Menlo"/>
          <w:b/>
          <w:bCs/>
          <w:color w:val="000080"/>
          <w:sz w:val="24"/>
          <w:szCs w:val="24"/>
        </w:rPr>
        <w:t>fragment</w:t>
      </w:r>
      <w:r w:rsidRPr="00214FC4">
        <w:rPr>
          <w:rFonts w:ascii="Menlo" w:hAnsi="Menlo" w:cs="Menlo"/>
          <w:b/>
          <w:bCs/>
          <w:color w:val="000080"/>
          <w:sz w:val="24"/>
          <w:szCs w:val="24"/>
        </w:rPr>
        <w:br/>
        <w:t xml:space="preserve">    </w:t>
      </w:r>
      <w:r w:rsidRPr="00214FC4">
        <w:rPr>
          <w:rFonts w:ascii="Menlo" w:hAnsi="Menlo" w:cs="Menlo"/>
          <w:b/>
          <w:bCs/>
          <w:color w:val="660E7A"/>
          <w:sz w:val="24"/>
          <w:szCs w:val="24"/>
        </w:rPr>
        <w:t>android</w:t>
      </w:r>
      <w:r w:rsidRPr="00214FC4">
        <w:rPr>
          <w:rFonts w:ascii="Menlo" w:hAnsi="Menlo" w:cs="Menlo"/>
          <w:b/>
          <w:bCs/>
          <w:color w:val="0000FF"/>
          <w:sz w:val="24"/>
          <w:szCs w:val="24"/>
        </w:rPr>
        <w:t>:id=</w:t>
      </w:r>
      <w:r w:rsidRPr="00214FC4">
        <w:rPr>
          <w:rFonts w:ascii="Menlo" w:hAnsi="Menlo" w:cs="Menlo"/>
          <w:b/>
          <w:bCs/>
          <w:color w:val="008000"/>
          <w:sz w:val="24"/>
          <w:szCs w:val="24"/>
        </w:rPr>
        <w:t>"@+id/left_fragment"</w:t>
      </w:r>
      <w:r w:rsidRPr="00214FC4">
        <w:rPr>
          <w:rFonts w:ascii="Menlo" w:hAnsi="Menlo" w:cs="Menlo"/>
          <w:b/>
          <w:bCs/>
          <w:color w:val="008000"/>
          <w:sz w:val="24"/>
          <w:szCs w:val="24"/>
        </w:rPr>
        <w:br/>
        <w:t xml:space="preserve">    </w:t>
      </w:r>
      <w:r w:rsidRPr="00214FC4">
        <w:rPr>
          <w:rFonts w:ascii="Menlo" w:hAnsi="Menlo" w:cs="Menlo"/>
          <w:b/>
          <w:bCs/>
          <w:color w:val="660E7A"/>
          <w:sz w:val="24"/>
          <w:szCs w:val="24"/>
        </w:rPr>
        <w:t>android</w:t>
      </w:r>
      <w:r w:rsidRPr="00214FC4">
        <w:rPr>
          <w:rFonts w:ascii="Menlo" w:hAnsi="Menlo" w:cs="Menlo"/>
          <w:b/>
          <w:bCs/>
          <w:color w:val="0000FF"/>
          <w:sz w:val="24"/>
          <w:szCs w:val="24"/>
        </w:rPr>
        <w:t>:name=</w:t>
      </w:r>
      <w:r w:rsidRPr="00214FC4">
        <w:rPr>
          <w:rFonts w:ascii="Menlo" w:hAnsi="Menlo" w:cs="Menlo"/>
          <w:b/>
          <w:bCs/>
          <w:color w:val="008000"/>
          <w:sz w:val="24"/>
          <w:szCs w:val="24"/>
        </w:rPr>
        <w:t>"com.sunflower.LeftFragment"</w:t>
      </w:r>
      <w:r w:rsidRPr="00214FC4">
        <w:rPr>
          <w:rFonts w:ascii="Menlo" w:hAnsi="Menlo" w:cs="Menlo"/>
          <w:b/>
          <w:bCs/>
          <w:color w:val="008000"/>
          <w:sz w:val="24"/>
          <w:szCs w:val="24"/>
        </w:rPr>
        <w:br/>
        <w:t xml:space="preserve">    </w:t>
      </w:r>
      <w:r w:rsidRPr="00214FC4">
        <w:rPr>
          <w:rFonts w:ascii="Menlo" w:hAnsi="Menlo" w:cs="Menlo"/>
          <w:b/>
          <w:bCs/>
          <w:color w:val="660E7A"/>
          <w:sz w:val="24"/>
          <w:szCs w:val="24"/>
        </w:rPr>
        <w:t>android</w:t>
      </w:r>
      <w:r w:rsidRPr="00214FC4">
        <w:rPr>
          <w:rFonts w:ascii="Menlo" w:hAnsi="Menlo" w:cs="Menlo"/>
          <w:b/>
          <w:bCs/>
          <w:color w:val="0000FF"/>
          <w:sz w:val="24"/>
          <w:szCs w:val="24"/>
        </w:rPr>
        <w:t>:layout_width=</w:t>
      </w:r>
      <w:r w:rsidRPr="00214FC4">
        <w:rPr>
          <w:rFonts w:ascii="Menlo" w:hAnsi="Menlo" w:cs="Menlo"/>
          <w:b/>
          <w:bCs/>
          <w:color w:val="008000"/>
          <w:sz w:val="24"/>
          <w:szCs w:val="24"/>
        </w:rPr>
        <w:t>"match_parent"</w:t>
      </w:r>
      <w:r w:rsidRPr="00214FC4">
        <w:rPr>
          <w:rFonts w:ascii="Menlo" w:hAnsi="Menlo" w:cs="Menlo"/>
          <w:b/>
          <w:bCs/>
          <w:color w:val="008000"/>
          <w:sz w:val="24"/>
          <w:szCs w:val="24"/>
        </w:rPr>
        <w:br/>
        <w:t xml:space="preserve">    </w:t>
      </w:r>
      <w:r w:rsidRPr="00214FC4">
        <w:rPr>
          <w:rFonts w:ascii="Menlo" w:hAnsi="Menlo" w:cs="Menlo"/>
          <w:b/>
          <w:bCs/>
          <w:color w:val="660E7A"/>
          <w:sz w:val="24"/>
          <w:szCs w:val="24"/>
        </w:rPr>
        <w:t>android</w:t>
      </w:r>
      <w:r w:rsidRPr="00214FC4">
        <w:rPr>
          <w:rFonts w:ascii="Menlo" w:hAnsi="Menlo" w:cs="Menlo"/>
          <w:b/>
          <w:bCs/>
          <w:color w:val="0000FF"/>
          <w:sz w:val="24"/>
          <w:szCs w:val="24"/>
        </w:rPr>
        <w:t>:layout_height=</w:t>
      </w:r>
      <w:r w:rsidRPr="00214FC4">
        <w:rPr>
          <w:rFonts w:ascii="Menlo" w:hAnsi="Menlo" w:cs="Menlo"/>
          <w:b/>
          <w:bCs/>
          <w:color w:val="008000"/>
          <w:sz w:val="24"/>
          <w:szCs w:val="24"/>
        </w:rPr>
        <w:t>"fill_parent"</w:t>
      </w:r>
      <w:r w:rsidRPr="00214FC4">
        <w:rPr>
          <w:rFonts w:ascii="Menlo" w:hAnsi="Menlo" w:cs="Menlo"/>
          <w:b/>
          <w:bCs/>
          <w:color w:val="008000"/>
          <w:sz w:val="24"/>
          <w:szCs w:val="24"/>
        </w:rPr>
        <w:br/>
        <w:t xml:space="preserve">    </w:t>
      </w:r>
      <w:r w:rsidRPr="00214FC4">
        <w:rPr>
          <w:rFonts w:ascii="Menlo" w:hAnsi="Menlo" w:cs="Menlo"/>
          <w:b/>
          <w:bCs/>
          <w:color w:val="660E7A"/>
          <w:sz w:val="24"/>
          <w:szCs w:val="24"/>
        </w:rPr>
        <w:t>android</w:t>
      </w:r>
      <w:r w:rsidRPr="00214FC4">
        <w:rPr>
          <w:rFonts w:ascii="Menlo" w:hAnsi="Menlo" w:cs="Menlo"/>
          <w:b/>
          <w:bCs/>
          <w:color w:val="0000FF"/>
          <w:sz w:val="24"/>
          <w:szCs w:val="24"/>
        </w:rPr>
        <w:t>:layout_weight=</w:t>
      </w:r>
      <w:r w:rsidRPr="00214FC4">
        <w:rPr>
          <w:rFonts w:ascii="Menlo" w:hAnsi="Menlo" w:cs="Menlo"/>
          <w:b/>
          <w:bCs/>
          <w:color w:val="008000"/>
          <w:sz w:val="24"/>
          <w:szCs w:val="24"/>
        </w:rPr>
        <w:t>"3"</w:t>
      </w:r>
      <w:r w:rsidRPr="00214FC4">
        <w:rPr>
          <w:rFonts w:ascii="Menlo" w:hAnsi="Menlo" w:cs="Menlo"/>
          <w:color w:val="000000"/>
          <w:sz w:val="24"/>
          <w:szCs w:val="24"/>
        </w:rPr>
        <w:t>/&gt;</w:t>
      </w:r>
      <w:r w:rsidRPr="00214FC4">
        <w:rPr>
          <w:rFonts w:ascii="Menlo" w:hAnsi="Menlo" w:cs="Menlo"/>
          <w:color w:val="000000"/>
          <w:sz w:val="24"/>
          <w:szCs w:val="24"/>
        </w:rPr>
        <w:br/>
      </w:r>
      <w:r w:rsidRPr="00214FC4">
        <w:rPr>
          <w:rFonts w:ascii="Menlo" w:hAnsi="Menlo" w:cs="Menlo"/>
          <w:color w:val="000000"/>
          <w:sz w:val="24"/>
          <w:szCs w:val="24"/>
        </w:rPr>
        <w:br/>
        <w:t>&lt;</w:t>
      </w:r>
      <w:r w:rsidRPr="00214FC4">
        <w:rPr>
          <w:rFonts w:ascii="Menlo" w:hAnsi="Menlo" w:cs="Menlo"/>
          <w:b/>
          <w:bCs/>
          <w:color w:val="000080"/>
          <w:sz w:val="24"/>
          <w:szCs w:val="24"/>
        </w:rPr>
        <w:t>fragment</w:t>
      </w:r>
      <w:r w:rsidRPr="00214FC4">
        <w:rPr>
          <w:rFonts w:ascii="Menlo" w:hAnsi="Menlo" w:cs="Menlo"/>
          <w:b/>
          <w:bCs/>
          <w:color w:val="000080"/>
          <w:sz w:val="24"/>
          <w:szCs w:val="24"/>
        </w:rPr>
        <w:br/>
        <w:t xml:space="preserve">    </w:t>
      </w:r>
      <w:r w:rsidRPr="00214FC4">
        <w:rPr>
          <w:rFonts w:ascii="Menlo" w:hAnsi="Menlo" w:cs="Menlo"/>
          <w:b/>
          <w:bCs/>
          <w:color w:val="660E7A"/>
          <w:sz w:val="24"/>
          <w:szCs w:val="24"/>
        </w:rPr>
        <w:t>android</w:t>
      </w:r>
      <w:r w:rsidRPr="00214FC4">
        <w:rPr>
          <w:rFonts w:ascii="Menlo" w:hAnsi="Menlo" w:cs="Menlo"/>
          <w:b/>
          <w:bCs/>
          <w:color w:val="0000FF"/>
          <w:sz w:val="24"/>
          <w:szCs w:val="24"/>
        </w:rPr>
        <w:t>:id=</w:t>
      </w:r>
      <w:r w:rsidRPr="00214FC4">
        <w:rPr>
          <w:rFonts w:ascii="Menlo" w:hAnsi="Menlo" w:cs="Menlo"/>
          <w:b/>
          <w:bCs/>
          <w:color w:val="008000"/>
          <w:sz w:val="24"/>
          <w:szCs w:val="24"/>
        </w:rPr>
        <w:t>"@+id/right_fragment"</w:t>
      </w:r>
      <w:r w:rsidRPr="00214FC4">
        <w:rPr>
          <w:rFonts w:ascii="Menlo" w:hAnsi="Menlo" w:cs="Menlo"/>
          <w:b/>
          <w:bCs/>
          <w:color w:val="008000"/>
          <w:sz w:val="24"/>
          <w:szCs w:val="24"/>
        </w:rPr>
        <w:br/>
        <w:t xml:space="preserve">    </w:t>
      </w:r>
      <w:r w:rsidRPr="00214FC4">
        <w:rPr>
          <w:rFonts w:ascii="Menlo" w:hAnsi="Menlo" w:cs="Menlo"/>
          <w:b/>
          <w:bCs/>
          <w:color w:val="660E7A"/>
          <w:sz w:val="24"/>
          <w:szCs w:val="24"/>
        </w:rPr>
        <w:t>android</w:t>
      </w:r>
      <w:r w:rsidRPr="00214FC4">
        <w:rPr>
          <w:rFonts w:ascii="Menlo" w:hAnsi="Menlo" w:cs="Menlo"/>
          <w:b/>
          <w:bCs/>
          <w:color w:val="0000FF"/>
          <w:sz w:val="24"/>
          <w:szCs w:val="24"/>
        </w:rPr>
        <w:t>:name=</w:t>
      </w:r>
      <w:r w:rsidRPr="00214FC4">
        <w:rPr>
          <w:rFonts w:ascii="Menlo" w:hAnsi="Menlo" w:cs="Menlo"/>
          <w:b/>
          <w:bCs/>
          <w:color w:val="008000"/>
          <w:sz w:val="24"/>
          <w:szCs w:val="24"/>
        </w:rPr>
        <w:t>"com.sunflower.RightFragment"</w:t>
      </w:r>
      <w:r w:rsidRPr="00214FC4">
        <w:rPr>
          <w:rFonts w:ascii="Menlo" w:hAnsi="Menlo" w:cs="Menlo"/>
          <w:b/>
          <w:bCs/>
          <w:color w:val="008000"/>
          <w:sz w:val="24"/>
          <w:szCs w:val="24"/>
        </w:rPr>
        <w:br/>
        <w:t xml:space="preserve">    </w:t>
      </w:r>
      <w:r w:rsidRPr="00214FC4">
        <w:rPr>
          <w:rFonts w:ascii="Menlo" w:hAnsi="Menlo" w:cs="Menlo"/>
          <w:b/>
          <w:bCs/>
          <w:color w:val="660E7A"/>
          <w:sz w:val="24"/>
          <w:szCs w:val="24"/>
        </w:rPr>
        <w:t>android</w:t>
      </w:r>
      <w:r w:rsidRPr="00214FC4">
        <w:rPr>
          <w:rFonts w:ascii="Menlo" w:hAnsi="Menlo" w:cs="Menlo"/>
          <w:b/>
          <w:bCs/>
          <w:color w:val="0000FF"/>
          <w:sz w:val="24"/>
          <w:szCs w:val="24"/>
        </w:rPr>
        <w:t>:layout_width=</w:t>
      </w:r>
      <w:r w:rsidRPr="00214FC4">
        <w:rPr>
          <w:rFonts w:ascii="Menlo" w:hAnsi="Menlo" w:cs="Menlo"/>
          <w:b/>
          <w:bCs/>
          <w:color w:val="008000"/>
          <w:sz w:val="24"/>
          <w:szCs w:val="24"/>
        </w:rPr>
        <w:t>"match_parent"</w:t>
      </w:r>
      <w:r w:rsidRPr="00214FC4">
        <w:rPr>
          <w:rFonts w:ascii="Menlo" w:hAnsi="Menlo" w:cs="Menlo"/>
          <w:b/>
          <w:bCs/>
          <w:color w:val="008000"/>
          <w:sz w:val="24"/>
          <w:szCs w:val="24"/>
        </w:rPr>
        <w:br/>
        <w:t xml:space="preserve">    </w:t>
      </w:r>
      <w:r w:rsidRPr="00214FC4">
        <w:rPr>
          <w:rFonts w:ascii="Menlo" w:hAnsi="Menlo" w:cs="Menlo"/>
          <w:b/>
          <w:bCs/>
          <w:color w:val="660E7A"/>
          <w:sz w:val="24"/>
          <w:szCs w:val="24"/>
        </w:rPr>
        <w:t>android</w:t>
      </w:r>
      <w:r w:rsidRPr="00214FC4">
        <w:rPr>
          <w:rFonts w:ascii="Menlo" w:hAnsi="Menlo" w:cs="Menlo"/>
          <w:b/>
          <w:bCs/>
          <w:color w:val="0000FF"/>
          <w:sz w:val="24"/>
          <w:szCs w:val="24"/>
        </w:rPr>
        <w:t>:layout_height=</w:t>
      </w:r>
      <w:r w:rsidRPr="00214FC4">
        <w:rPr>
          <w:rFonts w:ascii="Menlo" w:hAnsi="Menlo" w:cs="Menlo"/>
          <w:b/>
          <w:bCs/>
          <w:color w:val="008000"/>
          <w:sz w:val="24"/>
          <w:szCs w:val="24"/>
        </w:rPr>
        <w:t>"fill_parent"</w:t>
      </w:r>
      <w:r w:rsidRPr="00214FC4">
        <w:rPr>
          <w:rFonts w:ascii="Menlo" w:hAnsi="Menlo" w:cs="Menlo"/>
          <w:b/>
          <w:bCs/>
          <w:color w:val="008000"/>
          <w:sz w:val="24"/>
          <w:szCs w:val="24"/>
        </w:rPr>
        <w:br/>
        <w:t xml:space="preserve">    </w:t>
      </w:r>
      <w:r w:rsidRPr="00214FC4">
        <w:rPr>
          <w:rFonts w:ascii="Menlo" w:hAnsi="Menlo" w:cs="Menlo"/>
          <w:b/>
          <w:bCs/>
          <w:color w:val="660E7A"/>
          <w:sz w:val="24"/>
          <w:szCs w:val="24"/>
        </w:rPr>
        <w:t>android</w:t>
      </w:r>
      <w:r w:rsidRPr="00214FC4">
        <w:rPr>
          <w:rFonts w:ascii="Menlo" w:hAnsi="Menlo" w:cs="Menlo"/>
          <w:b/>
          <w:bCs/>
          <w:color w:val="0000FF"/>
          <w:sz w:val="24"/>
          <w:szCs w:val="24"/>
        </w:rPr>
        <w:t>:layout_weight=</w:t>
      </w:r>
      <w:r w:rsidRPr="00214FC4">
        <w:rPr>
          <w:rFonts w:ascii="Menlo" w:hAnsi="Menlo" w:cs="Menlo"/>
          <w:b/>
          <w:bCs/>
          <w:color w:val="008000"/>
          <w:sz w:val="24"/>
          <w:szCs w:val="24"/>
        </w:rPr>
        <w:t>"1"</w:t>
      </w:r>
      <w:r w:rsidRPr="00214FC4">
        <w:rPr>
          <w:rFonts w:ascii="Menlo" w:hAnsi="Menlo" w:cs="Menlo"/>
          <w:color w:val="000000"/>
          <w:sz w:val="24"/>
          <w:szCs w:val="24"/>
        </w:rPr>
        <w:t>/&gt;</w:t>
      </w:r>
      <w:r w:rsidRPr="00214FC4">
        <w:rPr>
          <w:rFonts w:ascii="Menlo" w:hAnsi="Menlo" w:cs="Menlo"/>
          <w:color w:val="000000"/>
          <w:sz w:val="24"/>
          <w:szCs w:val="24"/>
        </w:rPr>
        <w:br/>
      </w:r>
      <w:r w:rsidRPr="00214FC4">
        <w:rPr>
          <w:rFonts w:ascii="Menlo" w:hAnsi="Menlo" w:cs="Menlo"/>
          <w:color w:val="000000"/>
          <w:sz w:val="24"/>
          <w:szCs w:val="24"/>
        </w:rPr>
        <w:br/>
        <w:t>&lt;/</w:t>
      </w:r>
      <w:r w:rsidRPr="00214FC4">
        <w:rPr>
          <w:rFonts w:ascii="Menlo" w:hAnsi="Menlo" w:cs="Menlo"/>
          <w:b/>
          <w:bCs/>
          <w:color w:val="000080"/>
          <w:sz w:val="24"/>
          <w:szCs w:val="24"/>
        </w:rPr>
        <w:t>LinearLayout</w:t>
      </w:r>
      <w:r w:rsidRPr="00214FC4">
        <w:rPr>
          <w:rFonts w:ascii="Menlo" w:hAnsi="Menlo" w:cs="Menlo"/>
          <w:color w:val="000000"/>
          <w:sz w:val="24"/>
          <w:szCs w:val="24"/>
        </w:rPr>
        <w:t>&gt;</w:t>
      </w:r>
    </w:p>
    <w:p w14:paraId="1C7368F9" w14:textId="207DCD70" w:rsidR="00FF48A5" w:rsidRDefault="00FF48A5" w:rsidP="00FF48A5">
      <w:pPr>
        <w:rPr>
          <w:rFonts w:ascii="Songti SC" w:eastAsia="Songti SC" w:hAnsi="Songti SC"/>
        </w:rPr>
      </w:pPr>
      <w:r w:rsidRPr="00FF48A5">
        <w:rPr>
          <w:rFonts w:ascii="Songti SC" w:eastAsia="Songti SC" w:hAnsi="Songti SC" w:hint="eastAsia"/>
        </w:rPr>
        <w:t>动态的使用Fragment</w:t>
      </w:r>
    </w:p>
    <w:p w14:paraId="57072C8D" w14:textId="19795284" w:rsidR="00FF48A5" w:rsidRPr="00FF48A5" w:rsidRDefault="00FF48A5" w:rsidP="00FF48A5">
      <w:pPr>
        <w:numPr>
          <w:ilvl w:val="0"/>
          <w:numId w:val="18"/>
        </w:numPr>
        <w:pBdr>
          <w:left w:val="single" w:sz="18" w:space="0" w:color="6CE26C"/>
        </w:pBdr>
        <w:shd w:val="clear" w:color="auto" w:fill="FFFFFF"/>
        <w:spacing w:beforeAutospacing="1" w:afterAutospacing="1" w:line="270" w:lineRule="atLeast"/>
        <w:rPr>
          <w:rFonts w:ascii="Consolas" w:eastAsia="Times New Roman" w:hAnsi="Consolas"/>
          <w:color w:val="5C5C5C"/>
        </w:rPr>
      </w:pPr>
      <w:r w:rsidRPr="00FF48A5">
        <w:rPr>
          <w:rFonts w:ascii="Consolas" w:eastAsia="Times New Roman" w:hAnsi="Consolas"/>
          <w:color w:val="000000"/>
          <w:bdr w:val="none" w:sz="0" w:space="0" w:color="auto" w:frame="1"/>
        </w:rPr>
        <w:t>FragmentManager fm = getFragmentManager();</w:t>
      </w:r>
      <w:r>
        <w:rPr>
          <w:rFonts w:ascii="Consolas" w:eastAsia="Times New Roman" w:hAnsi="Consolas"/>
          <w:color w:val="000000"/>
          <w:bdr w:val="none" w:sz="0" w:space="0" w:color="auto" w:frame="1"/>
        </w:rPr>
        <w:t xml:space="preserve">//v4 </w:t>
      </w:r>
      <w:r w:rsidRPr="00FF48A5">
        <w:rPr>
          <w:rFonts w:ascii="Consolas" w:eastAsia="Times New Roman" w:hAnsi="Consolas"/>
          <w:color w:val="000000"/>
          <w:bdr w:val="none" w:sz="0" w:space="0" w:color="auto" w:frame="1"/>
        </w:rPr>
        <w:t>getSupportFragmentManager( )</w:t>
      </w:r>
      <w:r>
        <w:rPr>
          <w:rFonts w:ascii="Consolas" w:eastAsia="Times New Roman" w:hAnsi="Consolas"/>
          <w:color w:val="000000"/>
          <w:bdr w:val="none" w:sz="0" w:space="0" w:color="auto" w:frame="1"/>
        </w:rPr>
        <w:t xml:space="preserve"> </w:t>
      </w:r>
      <w:r w:rsidRPr="00FF48A5">
        <w:rPr>
          <w:rFonts w:ascii="Consolas" w:eastAsia="Times New Roman" w:hAnsi="Consolas"/>
          <w:color w:val="000000"/>
          <w:bdr w:val="none" w:sz="0" w:space="0" w:color="auto" w:frame="1"/>
        </w:rPr>
        <w:t>  </w:t>
      </w:r>
    </w:p>
    <w:p w14:paraId="49451256" w14:textId="07BE8CF3" w:rsidR="00FF48A5" w:rsidRPr="00FF48A5" w:rsidRDefault="00FF48A5" w:rsidP="00FF48A5">
      <w:pPr>
        <w:numPr>
          <w:ilvl w:val="0"/>
          <w:numId w:val="18"/>
        </w:numPr>
        <w:pBdr>
          <w:left w:val="single" w:sz="18" w:space="0" w:color="6CE26C"/>
        </w:pBdr>
        <w:shd w:val="clear" w:color="auto" w:fill="F8F8F8"/>
        <w:spacing w:beforeAutospacing="1" w:afterAutospacing="1" w:line="270" w:lineRule="atLeast"/>
        <w:rPr>
          <w:rFonts w:ascii="Consolas" w:eastAsia="Times New Roman" w:hAnsi="Consolas"/>
          <w:color w:val="5C5C5C"/>
        </w:rPr>
      </w:pPr>
      <w:r w:rsidRPr="00FF48A5">
        <w:rPr>
          <w:rFonts w:ascii="Consolas" w:eastAsia="Times New Roman" w:hAnsi="Consolas"/>
          <w:color w:val="000000"/>
          <w:bdr w:val="none" w:sz="0" w:space="0" w:color="auto" w:frame="1"/>
        </w:rPr>
        <w:t>FragmentTransaction transaction = fm.beginTransaction();  </w:t>
      </w:r>
    </w:p>
    <w:p w14:paraId="79DD4368" w14:textId="08D5960D" w:rsidR="00FF48A5" w:rsidRPr="00FF48A5" w:rsidRDefault="00FF48A5" w:rsidP="00FF48A5">
      <w:pPr>
        <w:numPr>
          <w:ilvl w:val="0"/>
          <w:numId w:val="18"/>
        </w:numPr>
        <w:pBdr>
          <w:left w:val="single" w:sz="18" w:space="0" w:color="6CE26C"/>
        </w:pBdr>
        <w:shd w:val="clear" w:color="auto" w:fill="FFFFFF"/>
        <w:spacing w:beforeAutospacing="1" w:afterAutospacing="1" w:line="270" w:lineRule="atLeast"/>
        <w:rPr>
          <w:rFonts w:ascii="Consolas" w:eastAsia="Times New Roman" w:hAnsi="Consolas"/>
          <w:color w:val="5C5C5C"/>
        </w:rPr>
      </w:pPr>
      <w:r w:rsidRPr="00FF48A5">
        <w:rPr>
          <w:rFonts w:ascii="Consolas" w:eastAsia="Times New Roman" w:hAnsi="Consolas"/>
          <w:color w:val="000000"/>
          <w:bdr w:val="none" w:sz="0" w:space="0" w:color="auto" w:frame="1"/>
        </w:rPr>
        <w:t>mWeixin = </w:t>
      </w:r>
      <w:r w:rsidRPr="00FF48A5">
        <w:rPr>
          <w:rFonts w:ascii="Consolas" w:eastAsia="Times New Roman" w:hAnsi="Consolas"/>
          <w:b/>
          <w:bCs/>
          <w:color w:val="006699"/>
          <w:bdr w:val="none" w:sz="0" w:space="0" w:color="auto" w:frame="1"/>
        </w:rPr>
        <w:t>new</w:t>
      </w:r>
      <w:r w:rsidRPr="00FF48A5">
        <w:rPr>
          <w:rFonts w:ascii="Consolas" w:eastAsia="Times New Roman" w:hAnsi="Consolas"/>
          <w:color w:val="000000"/>
          <w:bdr w:val="none" w:sz="0" w:space="0" w:color="auto" w:frame="1"/>
        </w:rPr>
        <w:t> ContentFragment();  </w:t>
      </w:r>
    </w:p>
    <w:p w14:paraId="386FE8A3" w14:textId="04EA2D6B" w:rsidR="00FF48A5" w:rsidRPr="00FF48A5" w:rsidRDefault="00FF48A5" w:rsidP="00FF48A5">
      <w:pPr>
        <w:numPr>
          <w:ilvl w:val="0"/>
          <w:numId w:val="18"/>
        </w:numPr>
        <w:pBdr>
          <w:left w:val="single" w:sz="18" w:space="0" w:color="6CE26C"/>
        </w:pBdr>
        <w:shd w:val="clear" w:color="auto" w:fill="F8F8F8"/>
        <w:spacing w:beforeAutospacing="1" w:afterAutospacing="1" w:line="270" w:lineRule="atLeast"/>
        <w:rPr>
          <w:rFonts w:ascii="Consolas" w:eastAsia="Times New Roman" w:hAnsi="Consolas"/>
          <w:color w:val="5C5C5C"/>
        </w:rPr>
      </w:pPr>
      <w:r w:rsidRPr="00FF48A5">
        <w:rPr>
          <w:rFonts w:ascii="Consolas" w:eastAsia="Times New Roman" w:hAnsi="Consolas"/>
          <w:color w:val="000000"/>
          <w:bdr w:val="none" w:sz="0" w:space="0" w:color="auto" w:frame="1"/>
        </w:rPr>
        <w:t>transaction.replace(R.id.id_content, mWeixin);  </w:t>
      </w:r>
    </w:p>
    <w:p w14:paraId="383C98CC" w14:textId="26DD1A4B" w:rsidR="00FF48A5" w:rsidRPr="00FF48A5" w:rsidRDefault="00FF48A5" w:rsidP="00FF48A5">
      <w:pPr>
        <w:numPr>
          <w:ilvl w:val="0"/>
          <w:numId w:val="18"/>
        </w:numPr>
        <w:pBdr>
          <w:left w:val="single" w:sz="18" w:space="0" w:color="6CE26C"/>
        </w:pBdr>
        <w:shd w:val="clear" w:color="auto" w:fill="FFFFFF"/>
        <w:spacing w:beforeAutospacing="1" w:afterAutospacing="1" w:line="270" w:lineRule="atLeast"/>
        <w:rPr>
          <w:rFonts w:ascii="Consolas" w:eastAsia="Times New Roman" w:hAnsi="Consolas"/>
          <w:color w:val="5C5C5C"/>
        </w:rPr>
      </w:pPr>
      <w:r w:rsidRPr="00FF48A5">
        <w:rPr>
          <w:rFonts w:ascii="Consolas" w:eastAsia="Times New Roman" w:hAnsi="Consolas"/>
          <w:color w:val="000000"/>
          <w:bdr w:val="none" w:sz="0" w:space="0" w:color="auto" w:frame="1"/>
        </w:rPr>
        <w:t>transaction.commit();  </w:t>
      </w:r>
    </w:p>
    <w:p w14:paraId="153F00A1" w14:textId="42C82B02" w:rsidR="00FF48A5" w:rsidRPr="007D695F" w:rsidRDefault="00274243" w:rsidP="00F45AC9">
      <w:pPr>
        <w:pStyle w:val="3"/>
        <w:rPr>
          <w:rFonts w:ascii="Songti SC" w:eastAsia="Songti SC" w:hAnsi="Songti SC"/>
          <w:sz w:val="30"/>
          <w:szCs w:val="30"/>
        </w:rPr>
      </w:pPr>
      <w:bookmarkStart w:id="4" w:name="_Toc447990280"/>
      <w:r>
        <w:rPr>
          <w:rFonts w:ascii="Songti SC" w:eastAsia="Songti SC" w:hAnsi="Songti SC"/>
          <w:sz w:val="30"/>
          <w:szCs w:val="30"/>
        </w:rPr>
        <w:t>1.2</w:t>
      </w:r>
      <w:r w:rsidR="00A501CB" w:rsidRPr="007D695F">
        <w:rPr>
          <w:rFonts w:ascii="Songti SC" w:eastAsia="Songti SC" w:hAnsi="Songti SC"/>
          <w:sz w:val="30"/>
          <w:szCs w:val="30"/>
        </w:rPr>
        <w:t xml:space="preserve">.4 Fragment </w:t>
      </w:r>
      <w:r w:rsidR="00A501CB" w:rsidRPr="007D695F">
        <w:rPr>
          <w:rFonts w:ascii="Songti SC" w:eastAsia="Songti SC" w:hAnsi="Songti SC" w:hint="eastAsia"/>
          <w:sz w:val="30"/>
          <w:szCs w:val="30"/>
        </w:rPr>
        <w:t>通信</w:t>
      </w:r>
      <w:bookmarkEnd w:id="4"/>
    </w:p>
    <w:p w14:paraId="59D869F7" w14:textId="77777777" w:rsidR="00716FCB" w:rsidRPr="00E613A5" w:rsidRDefault="00716FCB" w:rsidP="00716FCB">
      <w:pPr>
        <w:rPr>
          <w:rFonts w:ascii="Songti SC" w:eastAsia="Songti SC" w:hAnsi="Songti SC"/>
          <w:b/>
        </w:rPr>
      </w:pPr>
      <w:r w:rsidRPr="00E613A5">
        <w:rPr>
          <w:rFonts w:ascii="Songti SC" w:eastAsia="Songti SC" w:hAnsi="Songti SC" w:hint="eastAsia"/>
          <w:b/>
        </w:rPr>
        <w:t>与activity通讯</w:t>
      </w:r>
    </w:p>
    <w:p w14:paraId="5E661513" w14:textId="77777777" w:rsidR="00716FCB" w:rsidRPr="00716FCB" w:rsidRDefault="00716FCB" w:rsidP="00716FCB">
      <w:pPr>
        <w:rPr>
          <w:rFonts w:ascii="Songti SC" w:eastAsia="Songti SC" w:hAnsi="Songti SC"/>
        </w:rPr>
      </w:pPr>
      <w:r w:rsidRPr="00716FCB">
        <w:rPr>
          <w:rFonts w:ascii="Songti SC" w:eastAsia="Songti SC" w:hAnsi="Songti SC" w:hint="eastAsia"/>
        </w:rPr>
        <w:t>尽管fragment的实现是独立于activity的，可以被用于多个activity，但是每个activity所包含的是同一个fragment的不同的实例。</w:t>
      </w:r>
    </w:p>
    <w:p w14:paraId="6EB0867F" w14:textId="4B4B72B4" w:rsidR="00716FCB" w:rsidRPr="00716FCB" w:rsidRDefault="00716FCB" w:rsidP="00716FCB">
      <w:pPr>
        <w:rPr>
          <w:rFonts w:ascii="Songti SC" w:eastAsia="Songti SC" w:hAnsi="Songti SC"/>
        </w:rPr>
      </w:pPr>
      <w:r w:rsidRPr="00716FCB">
        <w:rPr>
          <w:rFonts w:ascii="Songti SC" w:eastAsia="Songti SC" w:hAnsi="Songti SC" w:hint="eastAsia"/>
        </w:rPr>
        <w:t>Fragment可以调用getActivity()方法很容易的得到它所在的activity的对象，然后就可以查找activity中的控件们（findViewById()）。例如：ViewlistView =getActivity().findViewById(R.id.list);同样的，activity也可以通过FragmentManager的方法查找它所包含的frament们。例如：</w:t>
      </w:r>
    </w:p>
    <w:p w14:paraId="46CF214B" w14:textId="77777777" w:rsidR="00E613A5" w:rsidRDefault="00716FCB" w:rsidP="00716FCB">
      <w:pPr>
        <w:rPr>
          <w:rFonts w:ascii="Songti SC" w:eastAsia="Songti SC" w:hAnsi="Songti SC"/>
        </w:rPr>
      </w:pPr>
      <w:r w:rsidRPr="00716FCB">
        <w:rPr>
          <w:rFonts w:ascii="Songti SC" w:eastAsia="Songti SC" w:hAnsi="Songti SC"/>
        </w:rPr>
        <w:t xml:space="preserve">ExampleFragment fragment =(ExampleFragment)getFragmentManager().findFragmentById(R.id.example_fragment </w:t>
      </w:r>
    </w:p>
    <w:p w14:paraId="41CC72F8" w14:textId="77777777" w:rsidR="00E613A5" w:rsidRPr="00E613A5" w:rsidRDefault="00E613A5" w:rsidP="00E613A5">
      <w:pPr>
        <w:rPr>
          <w:rFonts w:ascii="Songti SC" w:eastAsia="Songti SC" w:hAnsi="Songti SC"/>
          <w:b/>
        </w:rPr>
      </w:pPr>
      <w:r w:rsidRPr="00E613A5">
        <w:rPr>
          <w:rFonts w:ascii="Songti SC" w:eastAsia="Songti SC" w:hAnsi="Songti SC" w:hint="eastAsia"/>
          <w:b/>
        </w:rPr>
        <w:t>activity响应fragment的事件</w:t>
      </w:r>
    </w:p>
    <w:p w14:paraId="35D08B0E" w14:textId="197B9AF9" w:rsidR="00FF48A5" w:rsidRDefault="00E613A5" w:rsidP="00E613A5">
      <w:pPr>
        <w:rPr>
          <w:rFonts w:ascii="Songti SC" w:eastAsia="Songti SC" w:hAnsi="Songti SC"/>
        </w:rPr>
      </w:pPr>
      <w:r w:rsidRPr="00E613A5">
        <w:rPr>
          <w:rFonts w:ascii="Songti SC" w:eastAsia="Songti SC" w:hAnsi="Songti SC" w:hint="eastAsia"/>
        </w:rPr>
        <w:t>有时，你可能需要fragment与activity共享事件。一个好办法是在fragment中定义一个回调接口，然后在activity中实现之。例如，还是那个新闻程序的例子，它有一个activity，activity中含有两个fragment。fragmentA显示新闻标题，fragmentB显示标题对应的内容。fragmentA必须在用户选择了某个标题时告诉activity，然后activity再告诉fragmentB，fragmentB就显示出对应的内容（为什么这么麻烦？直接fragmentA告诉fragmentB不就行了？也可以啊，但是你的fragment就减少了可重用的能力。现在我只需把我的事件告诉宿主，由宿主决定如何处置，这样是不是重用性更好呢？）。如下例，OnArticleSelectedListener接口在fragmentA中定义：</w:t>
      </w:r>
      <w:r w:rsidR="00716FCB" w:rsidRPr="00716FCB">
        <w:rPr>
          <w:rFonts w:ascii="Songti SC" w:eastAsia="Songti SC" w:hAnsi="Songti SC"/>
        </w:rPr>
        <w:t xml:space="preserve"> </w:t>
      </w:r>
    </w:p>
    <w:p w14:paraId="7E3AED21" w14:textId="77777777" w:rsidR="00E613A5" w:rsidRPr="00E613A5" w:rsidRDefault="00E613A5" w:rsidP="00E613A5">
      <w:pPr>
        <w:numPr>
          <w:ilvl w:val="0"/>
          <w:numId w:val="19"/>
        </w:numPr>
        <w:pBdr>
          <w:left w:val="single" w:sz="18" w:space="0" w:color="6CE26C"/>
        </w:pBdr>
        <w:shd w:val="clear" w:color="auto" w:fill="FFFFFF"/>
        <w:spacing w:beforeAutospacing="1" w:afterAutospacing="1" w:line="270" w:lineRule="atLeast"/>
        <w:rPr>
          <w:rFonts w:ascii="Consolas" w:eastAsia="Times New Roman" w:hAnsi="Consolas"/>
          <w:color w:val="5C5C5C"/>
        </w:rPr>
      </w:pPr>
      <w:r w:rsidRPr="00E613A5">
        <w:rPr>
          <w:rFonts w:ascii="Consolas" w:eastAsia="Times New Roman" w:hAnsi="Consolas"/>
          <w:b/>
          <w:bCs/>
          <w:color w:val="006699"/>
          <w:bdr w:val="none" w:sz="0" w:space="0" w:color="auto" w:frame="1"/>
        </w:rPr>
        <w:t>public</w:t>
      </w:r>
      <w:r w:rsidRPr="00E613A5">
        <w:rPr>
          <w:rFonts w:ascii="Consolas" w:eastAsia="Times New Roman" w:hAnsi="Consolas"/>
          <w:color w:val="000000"/>
          <w:bdr w:val="none" w:sz="0" w:space="0" w:color="auto" w:frame="1"/>
        </w:rPr>
        <w:t> </w:t>
      </w:r>
      <w:r w:rsidRPr="00E613A5">
        <w:rPr>
          <w:rFonts w:ascii="Consolas" w:eastAsia="Times New Roman" w:hAnsi="Consolas"/>
          <w:b/>
          <w:bCs/>
          <w:color w:val="006699"/>
          <w:bdr w:val="none" w:sz="0" w:space="0" w:color="auto" w:frame="1"/>
        </w:rPr>
        <w:t>static</w:t>
      </w:r>
      <w:r w:rsidRPr="00E613A5">
        <w:rPr>
          <w:rFonts w:ascii="Consolas" w:eastAsia="Times New Roman" w:hAnsi="Consolas"/>
          <w:color w:val="000000"/>
          <w:bdr w:val="none" w:sz="0" w:space="0" w:color="auto" w:frame="1"/>
        </w:rPr>
        <w:t> </w:t>
      </w:r>
      <w:r w:rsidRPr="00E613A5">
        <w:rPr>
          <w:rFonts w:ascii="Consolas" w:eastAsia="Times New Roman" w:hAnsi="Consolas"/>
          <w:b/>
          <w:bCs/>
          <w:color w:val="006699"/>
          <w:bdr w:val="none" w:sz="0" w:space="0" w:color="auto" w:frame="1"/>
        </w:rPr>
        <w:t>class</w:t>
      </w:r>
      <w:r w:rsidRPr="00E613A5">
        <w:rPr>
          <w:rFonts w:ascii="Consolas" w:eastAsia="Times New Roman" w:hAnsi="Consolas"/>
          <w:color w:val="000000"/>
          <w:bdr w:val="none" w:sz="0" w:space="0" w:color="auto" w:frame="1"/>
        </w:rPr>
        <w:t> FragmentA </w:t>
      </w:r>
      <w:r w:rsidRPr="00E613A5">
        <w:rPr>
          <w:rFonts w:ascii="Consolas" w:eastAsia="Times New Roman" w:hAnsi="Consolas"/>
          <w:b/>
          <w:bCs/>
          <w:color w:val="006699"/>
          <w:bdr w:val="none" w:sz="0" w:space="0" w:color="auto" w:frame="1"/>
        </w:rPr>
        <w:t>extends</w:t>
      </w:r>
      <w:r w:rsidRPr="00E613A5">
        <w:rPr>
          <w:rFonts w:ascii="Consolas" w:eastAsia="Times New Roman" w:hAnsi="Consolas"/>
          <w:color w:val="000000"/>
          <w:bdr w:val="none" w:sz="0" w:space="0" w:color="auto" w:frame="1"/>
        </w:rPr>
        <w:t> ListFragment{  </w:t>
      </w:r>
    </w:p>
    <w:p w14:paraId="35A80D70" w14:textId="77777777" w:rsidR="00E613A5" w:rsidRPr="00E613A5" w:rsidRDefault="00E613A5" w:rsidP="00E613A5">
      <w:pPr>
        <w:numPr>
          <w:ilvl w:val="0"/>
          <w:numId w:val="19"/>
        </w:numPr>
        <w:pBdr>
          <w:left w:val="single" w:sz="18" w:space="0" w:color="6CE26C"/>
        </w:pBdr>
        <w:shd w:val="clear" w:color="auto" w:fill="F8F8F8"/>
        <w:spacing w:beforeAutospacing="1" w:afterAutospacing="1" w:line="270" w:lineRule="atLeast"/>
        <w:rPr>
          <w:rFonts w:ascii="Consolas" w:eastAsia="Times New Roman" w:hAnsi="Consolas"/>
          <w:color w:val="5C5C5C"/>
        </w:rPr>
      </w:pPr>
      <w:r w:rsidRPr="00E613A5">
        <w:rPr>
          <w:rFonts w:ascii="Consolas" w:eastAsia="Times New Roman" w:hAnsi="Consolas"/>
          <w:color w:val="000000"/>
          <w:bdr w:val="none" w:sz="0" w:space="0" w:color="auto" w:frame="1"/>
        </w:rPr>
        <w:t>  ...  </w:t>
      </w:r>
    </w:p>
    <w:p w14:paraId="0B1864AC" w14:textId="77777777" w:rsidR="00E613A5" w:rsidRPr="00E613A5" w:rsidRDefault="00E613A5" w:rsidP="00E613A5">
      <w:pPr>
        <w:numPr>
          <w:ilvl w:val="0"/>
          <w:numId w:val="19"/>
        </w:numPr>
        <w:pBdr>
          <w:left w:val="single" w:sz="18" w:space="0" w:color="6CE26C"/>
        </w:pBdr>
        <w:shd w:val="clear" w:color="auto" w:fill="FFFFFF"/>
        <w:spacing w:beforeAutospacing="1" w:afterAutospacing="1" w:line="270" w:lineRule="atLeast"/>
        <w:rPr>
          <w:rFonts w:ascii="Consolas" w:eastAsia="Times New Roman" w:hAnsi="Consolas"/>
          <w:color w:val="5C5C5C"/>
        </w:rPr>
      </w:pPr>
      <w:r w:rsidRPr="00E613A5">
        <w:rPr>
          <w:rFonts w:ascii="Consolas" w:eastAsia="Times New Roman" w:hAnsi="Consolas"/>
          <w:color w:val="000000"/>
          <w:bdr w:val="none" w:sz="0" w:space="0" w:color="auto" w:frame="1"/>
        </w:rPr>
        <w:t>  </w:t>
      </w:r>
      <w:r w:rsidRPr="00E613A5">
        <w:rPr>
          <w:rFonts w:ascii="Consolas" w:eastAsia="Times New Roman" w:hAnsi="Consolas"/>
          <w:color w:val="008200"/>
          <w:bdr w:val="none" w:sz="0" w:space="0" w:color="auto" w:frame="1"/>
        </w:rPr>
        <w:t>//Container Activity must implement this interface</w:t>
      </w:r>
      <w:r w:rsidRPr="00E613A5">
        <w:rPr>
          <w:rFonts w:ascii="Consolas" w:eastAsia="Times New Roman" w:hAnsi="Consolas"/>
          <w:color w:val="000000"/>
          <w:bdr w:val="none" w:sz="0" w:space="0" w:color="auto" w:frame="1"/>
        </w:rPr>
        <w:t>  </w:t>
      </w:r>
    </w:p>
    <w:p w14:paraId="41DACBF0" w14:textId="77777777" w:rsidR="00E613A5" w:rsidRPr="00E613A5" w:rsidRDefault="00E613A5" w:rsidP="00E613A5">
      <w:pPr>
        <w:numPr>
          <w:ilvl w:val="0"/>
          <w:numId w:val="19"/>
        </w:numPr>
        <w:pBdr>
          <w:left w:val="single" w:sz="18" w:space="0" w:color="6CE26C"/>
        </w:pBdr>
        <w:shd w:val="clear" w:color="auto" w:fill="F8F8F8"/>
        <w:spacing w:beforeAutospacing="1" w:afterAutospacing="1" w:line="270" w:lineRule="atLeast"/>
        <w:rPr>
          <w:rFonts w:ascii="Consolas" w:eastAsia="Times New Roman" w:hAnsi="Consolas"/>
          <w:color w:val="5C5C5C"/>
        </w:rPr>
      </w:pPr>
      <w:r w:rsidRPr="00E613A5">
        <w:rPr>
          <w:rFonts w:ascii="Consolas" w:eastAsia="Times New Roman" w:hAnsi="Consolas"/>
          <w:color w:val="000000"/>
          <w:bdr w:val="none" w:sz="0" w:space="0" w:color="auto" w:frame="1"/>
        </w:rPr>
        <w:t>  </w:t>
      </w:r>
      <w:r w:rsidRPr="00E613A5">
        <w:rPr>
          <w:rFonts w:ascii="Consolas" w:eastAsia="Times New Roman" w:hAnsi="Consolas"/>
          <w:b/>
          <w:bCs/>
          <w:color w:val="006699"/>
          <w:bdr w:val="none" w:sz="0" w:space="0" w:color="auto" w:frame="1"/>
        </w:rPr>
        <w:t>public</w:t>
      </w:r>
      <w:r w:rsidRPr="00E613A5">
        <w:rPr>
          <w:rFonts w:ascii="Consolas" w:eastAsia="Times New Roman" w:hAnsi="Consolas"/>
          <w:color w:val="000000"/>
          <w:bdr w:val="none" w:sz="0" w:space="0" w:color="auto" w:frame="1"/>
        </w:rPr>
        <w:t> </w:t>
      </w:r>
      <w:r w:rsidRPr="00E613A5">
        <w:rPr>
          <w:rFonts w:ascii="Consolas" w:eastAsia="Times New Roman" w:hAnsi="Consolas"/>
          <w:b/>
          <w:bCs/>
          <w:color w:val="006699"/>
          <w:bdr w:val="none" w:sz="0" w:space="0" w:color="auto" w:frame="1"/>
        </w:rPr>
        <w:t>interface</w:t>
      </w:r>
      <w:r w:rsidRPr="00E613A5">
        <w:rPr>
          <w:rFonts w:ascii="Consolas" w:eastAsia="Times New Roman" w:hAnsi="Consolas"/>
          <w:color w:val="000000"/>
          <w:bdr w:val="none" w:sz="0" w:space="0" w:color="auto" w:frame="1"/>
        </w:rPr>
        <w:t> OnArticleSelectedListener{  </w:t>
      </w:r>
    </w:p>
    <w:p w14:paraId="01CE8B89" w14:textId="77777777" w:rsidR="00E613A5" w:rsidRPr="00E613A5" w:rsidRDefault="00E613A5" w:rsidP="00E613A5">
      <w:pPr>
        <w:numPr>
          <w:ilvl w:val="0"/>
          <w:numId w:val="19"/>
        </w:numPr>
        <w:pBdr>
          <w:left w:val="single" w:sz="18" w:space="0" w:color="6CE26C"/>
        </w:pBdr>
        <w:shd w:val="clear" w:color="auto" w:fill="FFFFFF"/>
        <w:spacing w:beforeAutospacing="1" w:afterAutospacing="1" w:line="270" w:lineRule="atLeast"/>
        <w:rPr>
          <w:rFonts w:ascii="Consolas" w:eastAsia="Times New Roman" w:hAnsi="Consolas"/>
          <w:color w:val="5C5C5C"/>
        </w:rPr>
      </w:pPr>
      <w:r w:rsidRPr="00E613A5">
        <w:rPr>
          <w:rFonts w:ascii="Consolas" w:eastAsia="Times New Roman" w:hAnsi="Consolas"/>
          <w:color w:val="000000"/>
          <w:bdr w:val="none" w:sz="0" w:space="0" w:color="auto" w:frame="1"/>
        </w:rPr>
        <w:t>      </w:t>
      </w:r>
      <w:r w:rsidRPr="00E613A5">
        <w:rPr>
          <w:rFonts w:ascii="Consolas" w:eastAsia="Times New Roman" w:hAnsi="Consolas"/>
          <w:b/>
          <w:bCs/>
          <w:color w:val="006699"/>
          <w:bdr w:val="none" w:sz="0" w:space="0" w:color="auto" w:frame="1"/>
        </w:rPr>
        <w:t>public</w:t>
      </w:r>
      <w:r w:rsidRPr="00E613A5">
        <w:rPr>
          <w:rFonts w:ascii="Consolas" w:eastAsia="Times New Roman" w:hAnsi="Consolas"/>
          <w:color w:val="000000"/>
          <w:bdr w:val="none" w:sz="0" w:space="0" w:color="auto" w:frame="1"/>
        </w:rPr>
        <w:t> </w:t>
      </w:r>
      <w:r w:rsidRPr="00E613A5">
        <w:rPr>
          <w:rFonts w:ascii="Consolas" w:eastAsia="Times New Roman" w:hAnsi="Consolas"/>
          <w:b/>
          <w:bCs/>
          <w:color w:val="006699"/>
          <w:bdr w:val="none" w:sz="0" w:space="0" w:color="auto" w:frame="1"/>
        </w:rPr>
        <w:t>void</w:t>
      </w:r>
      <w:r w:rsidRPr="00E613A5">
        <w:rPr>
          <w:rFonts w:ascii="Consolas" w:eastAsia="Times New Roman" w:hAnsi="Consolas"/>
          <w:color w:val="000000"/>
          <w:bdr w:val="none" w:sz="0" w:space="0" w:color="auto" w:frame="1"/>
        </w:rPr>
        <w:t> onArticleSelected(Uri articleUri);  </w:t>
      </w:r>
    </w:p>
    <w:p w14:paraId="6BCBB5F9" w14:textId="77777777" w:rsidR="00E613A5" w:rsidRPr="00E613A5" w:rsidRDefault="00E613A5" w:rsidP="00E613A5">
      <w:pPr>
        <w:numPr>
          <w:ilvl w:val="0"/>
          <w:numId w:val="19"/>
        </w:numPr>
        <w:pBdr>
          <w:left w:val="single" w:sz="18" w:space="0" w:color="6CE26C"/>
        </w:pBdr>
        <w:shd w:val="clear" w:color="auto" w:fill="F8F8F8"/>
        <w:spacing w:beforeAutospacing="1" w:afterAutospacing="1" w:line="270" w:lineRule="atLeast"/>
        <w:rPr>
          <w:rFonts w:ascii="Consolas" w:eastAsia="Times New Roman" w:hAnsi="Consolas"/>
          <w:color w:val="5C5C5C"/>
        </w:rPr>
      </w:pPr>
      <w:r w:rsidRPr="00E613A5">
        <w:rPr>
          <w:rFonts w:ascii="Consolas" w:eastAsia="Times New Roman" w:hAnsi="Consolas"/>
          <w:color w:val="000000"/>
          <w:bdr w:val="none" w:sz="0" w:space="0" w:color="auto" w:frame="1"/>
        </w:rPr>
        <w:t>  }  </w:t>
      </w:r>
    </w:p>
    <w:p w14:paraId="0110FBF0" w14:textId="77777777" w:rsidR="00E613A5" w:rsidRPr="00E613A5" w:rsidRDefault="00E613A5" w:rsidP="00E613A5">
      <w:pPr>
        <w:numPr>
          <w:ilvl w:val="0"/>
          <w:numId w:val="19"/>
        </w:numPr>
        <w:pBdr>
          <w:left w:val="single" w:sz="18" w:space="0" w:color="6CE26C"/>
        </w:pBdr>
        <w:shd w:val="clear" w:color="auto" w:fill="FFFFFF"/>
        <w:spacing w:beforeAutospacing="1" w:afterAutospacing="1" w:line="270" w:lineRule="atLeast"/>
        <w:rPr>
          <w:rFonts w:ascii="Consolas" w:eastAsia="Times New Roman" w:hAnsi="Consolas"/>
          <w:color w:val="5C5C5C"/>
        </w:rPr>
      </w:pPr>
      <w:r w:rsidRPr="00E613A5">
        <w:rPr>
          <w:rFonts w:ascii="Consolas" w:eastAsia="Times New Roman" w:hAnsi="Consolas"/>
          <w:color w:val="000000"/>
          <w:bdr w:val="none" w:sz="0" w:space="0" w:color="auto" w:frame="1"/>
        </w:rPr>
        <w:t>  ...  </w:t>
      </w:r>
    </w:p>
    <w:p w14:paraId="5747F470" w14:textId="77777777" w:rsidR="00E613A5" w:rsidRDefault="00E613A5" w:rsidP="00E613A5">
      <w:pPr>
        <w:rPr>
          <w:rFonts w:ascii="Songti SC" w:eastAsia="Songti SC" w:hAnsi="Songti SC"/>
          <w:color w:val="000000"/>
          <w:shd w:val="clear" w:color="auto" w:fill="FFFFFF"/>
        </w:rPr>
      </w:pPr>
      <w:r w:rsidRPr="00920B0C">
        <w:rPr>
          <w:rFonts w:ascii="Songti SC" w:eastAsia="Songti SC" w:hAnsi="Songti SC" w:hint="eastAsia"/>
          <w:color w:val="000000"/>
          <w:shd w:val="clear" w:color="auto" w:fill="FFFFFF"/>
        </w:rPr>
        <w:t>然后activity实现接口OnArticleSelectedListener，在方法onArticleSelected()中通知fragmentB。当fragment添加到activity中时，会调用fragment的方法onAttach()，这个方法中适合检查activity是否实现了OnArticleSelectedListener接口，检查方法就是对传入的activity的实例进行类型转换，如下所示：</w:t>
      </w:r>
    </w:p>
    <w:p w14:paraId="65BF460D" w14:textId="77777777" w:rsidR="00920B0C" w:rsidRPr="00920B0C" w:rsidRDefault="00920B0C" w:rsidP="00920B0C">
      <w:pPr>
        <w:numPr>
          <w:ilvl w:val="0"/>
          <w:numId w:val="20"/>
        </w:numPr>
        <w:pBdr>
          <w:left w:val="single" w:sz="18" w:space="0" w:color="6CE26C"/>
        </w:pBdr>
        <w:shd w:val="clear" w:color="auto" w:fill="FFFFFF"/>
        <w:spacing w:beforeAutospacing="1" w:afterAutospacing="1" w:line="270" w:lineRule="atLeast"/>
        <w:rPr>
          <w:rFonts w:ascii="Consolas" w:eastAsia="Times New Roman" w:hAnsi="Consolas"/>
          <w:color w:val="5C5C5C"/>
        </w:rPr>
      </w:pPr>
      <w:r w:rsidRPr="00920B0C">
        <w:rPr>
          <w:rFonts w:ascii="Consolas" w:eastAsia="Times New Roman" w:hAnsi="Consolas"/>
          <w:b/>
          <w:bCs/>
          <w:color w:val="006699"/>
          <w:bdr w:val="none" w:sz="0" w:space="0" w:color="auto" w:frame="1"/>
        </w:rPr>
        <w:t>public</w:t>
      </w:r>
      <w:r w:rsidRPr="00920B0C">
        <w:rPr>
          <w:rFonts w:ascii="Consolas" w:eastAsia="Times New Roman" w:hAnsi="Consolas"/>
          <w:color w:val="000000"/>
          <w:bdr w:val="none" w:sz="0" w:space="0" w:color="auto" w:frame="1"/>
        </w:rPr>
        <w:t> </w:t>
      </w:r>
      <w:r w:rsidRPr="00920B0C">
        <w:rPr>
          <w:rFonts w:ascii="Consolas" w:eastAsia="Times New Roman" w:hAnsi="Consolas"/>
          <w:b/>
          <w:bCs/>
          <w:color w:val="006699"/>
          <w:bdr w:val="none" w:sz="0" w:space="0" w:color="auto" w:frame="1"/>
        </w:rPr>
        <w:t>static</w:t>
      </w:r>
      <w:r w:rsidRPr="00920B0C">
        <w:rPr>
          <w:rFonts w:ascii="Consolas" w:eastAsia="Times New Roman" w:hAnsi="Consolas"/>
          <w:color w:val="000000"/>
          <w:bdr w:val="none" w:sz="0" w:space="0" w:color="auto" w:frame="1"/>
        </w:rPr>
        <w:t> </w:t>
      </w:r>
      <w:r w:rsidRPr="00920B0C">
        <w:rPr>
          <w:rFonts w:ascii="Consolas" w:eastAsia="Times New Roman" w:hAnsi="Consolas"/>
          <w:b/>
          <w:bCs/>
          <w:color w:val="006699"/>
          <w:bdr w:val="none" w:sz="0" w:space="0" w:color="auto" w:frame="1"/>
        </w:rPr>
        <w:t>class</w:t>
      </w:r>
      <w:r w:rsidRPr="00920B0C">
        <w:rPr>
          <w:rFonts w:ascii="Consolas" w:eastAsia="Times New Roman" w:hAnsi="Consolas"/>
          <w:color w:val="000000"/>
          <w:bdr w:val="none" w:sz="0" w:space="0" w:color="auto" w:frame="1"/>
        </w:rPr>
        <w:t> FragmentA </w:t>
      </w:r>
      <w:r w:rsidRPr="00920B0C">
        <w:rPr>
          <w:rFonts w:ascii="Consolas" w:eastAsia="Times New Roman" w:hAnsi="Consolas"/>
          <w:b/>
          <w:bCs/>
          <w:color w:val="006699"/>
          <w:bdr w:val="none" w:sz="0" w:space="0" w:color="auto" w:frame="1"/>
        </w:rPr>
        <w:t>extends</w:t>
      </w:r>
      <w:r w:rsidRPr="00920B0C">
        <w:rPr>
          <w:rFonts w:ascii="Consolas" w:eastAsia="Times New Roman" w:hAnsi="Consolas"/>
          <w:color w:val="000000"/>
          <w:bdr w:val="none" w:sz="0" w:space="0" w:color="auto" w:frame="1"/>
        </w:rPr>
        <w:t> ListFragment{  </w:t>
      </w:r>
    </w:p>
    <w:p w14:paraId="75EF57C8" w14:textId="77777777" w:rsidR="00920B0C" w:rsidRPr="00920B0C" w:rsidRDefault="00920B0C" w:rsidP="00920B0C">
      <w:pPr>
        <w:numPr>
          <w:ilvl w:val="0"/>
          <w:numId w:val="20"/>
        </w:numPr>
        <w:pBdr>
          <w:left w:val="single" w:sz="18" w:space="0" w:color="6CE26C"/>
        </w:pBdr>
        <w:shd w:val="clear" w:color="auto" w:fill="F8F8F8"/>
        <w:spacing w:beforeAutospacing="1" w:afterAutospacing="1" w:line="270" w:lineRule="atLeast"/>
        <w:rPr>
          <w:rFonts w:ascii="Consolas" w:eastAsia="Times New Roman" w:hAnsi="Consolas"/>
          <w:color w:val="5C5C5C"/>
        </w:rPr>
      </w:pPr>
      <w:r w:rsidRPr="00920B0C">
        <w:rPr>
          <w:rFonts w:ascii="Consolas" w:eastAsia="Times New Roman" w:hAnsi="Consolas"/>
          <w:color w:val="000000"/>
          <w:bdr w:val="none" w:sz="0" w:space="0" w:color="auto" w:frame="1"/>
        </w:rPr>
        <w:t>  OnArticleSelectedListener mListener;  </w:t>
      </w:r>
    </w:p>
    <w:p w14:paraId="7A07858B" w14:textId="77777777" w:rsidR="00920B0C" w:rsidRPr="00920B0C" w:rsidRDefault="00920B0C" w:rsidP="00920B0C">
      <w:pPr>
        <w:numPr>
          <w:ilvl w:val="0"/>
          <w:numId w:val="20"/>
        </w:numPr>
        <w:pBdr>
          <w:left w:val="single" w:sz="18" w:space="0" w:color="6CE26C"/>
        </w:pBdr>
        <w:shd w:val="clear" w:color="auto" w:fill="FFFFFF"/>
        <w:spacing w:beforeAutospacing="1" w:afterAutospacing="1" w:line="270" w:lineRule="atLeast"/>
        <w:rPr>
          <w:rFonts w:ascii="Consolas" w:eastAsia="Times New Roman" w:hAnsi="Consolas"/>
          <w:color w:val="5C5C5C"/>
        </w:rPr>
      </w:pPr>
      <w:r w:rsidRPr="00920B0C">
        <w:rPr>
          <w:rFonts w:ascii="Consolas" w:eastAsia="Times New Roman" w:hAnsi="Consolas"/>
          <w:color w:val="000000"/>
          <w:bdr w:val="none" w:sz="0" w:space="0" w:color="auto" w:frame="1"/>
        </w:rPr>
        <w:t>  ...  </w:t>
      </w:r>
    </w:p>
    <w:p w14:paraId="0D9B294C" w14:textId="77777777" w:rsidR="00920B0C" w:rsidRPr="00920B0C" w:rsidRDefault="00920B0C" w:rsidP="00920B0C">
      <w:pPr>
        <w:numPr>
          <w:ilvl w:val="0"/>
          <w:numId w:val="20"/>
        </w:numPr>
        <w:pBdr>
          <w:left w:val="single" w:sz="18" w:space="0" w:color="6CE26C"/>
        </w:pBdr>
        <w:shd w:val="clear" w:color="auto" w:fill="F8F8F8"/>
        <w:spacing w:beforeAutospacing="1" w:afterAutospacing="1" w:line="270" w:lineRule="atLeast"/>
        <w:rPr>
          <w:rFonts w:ascii="Consolas" w:eastAsia="Times New Roman" w:hAnsi="Consolas"/>
          <w:color w:val="5C5C5C"/>
        </w:rPr>
      </w:pPr>
      <w:r w:rsidRPr="00920B0C">
        <w:rPr>
          <w:rFonts w:ascii="Consolas" w:eastAsia="Times New Roman" w:hAnsi="Consolas"/>
          <w:color w:val="000000"/>
          <w:bdr w:val="none" w:sz="0" w:space="0" w:color="auto" w:frame="1"/>
        </w:rPr>
        <w:t>  </w:t>
      </w:r>
      <w:r w:rsidRPr="00920B0C">
        <w:rPr>
          <w:rFonts w:ascii="Consolas" w:eastAsia="Times New Roman" w:hAnsi="Consolas"/>
          <w:color w:val="646464"/>
          <w:bdr w:val="none" w:sz="0" w:space="0" w:color="auto" w:frame="1"/>
        </w:rPr>
        <w:t>@Override</w:t>
      </w:r>
      <w:r w:rsidRPr="00920B0C">
        <w:rPr>
          <w:rFonts w:ascii="Consolas" w:eastAsia="Times New Roman" w:hAnsi="Consolas"/>
          <w:color w:val="000000"/>
          <w:bdr w:val="none" w:sz="0" w:space="0" w:color="auto" w:frame="1"/>
        </w:rPr>
        <w:t>  </w:t>
      </w:r>
    </w:p>
    <w:p w14:paraId="148C0F92" w14:textId="77777777" w:rsidR="00920B0C" w:rsidRPr="00920B0C" w:rsidRDefault="00920B0C" w:rsidP="00920B0C">
      <w:pPr>
        <w:numPr>
          <w:ilvl w:val="0"/>
          <w:numId w:val="20"/>
        </w:numPr>
        <w:pBdr>
          <w:left w:val="single" w:sz="18" w:space="0" w:color="6CE26C"/>
        </w:pBdr>
        <w:shd w:val="clear" w:color="auto" w:fill="FFFFFF"/>
        <w:spacing w:beforeAutospacing="1" w:afterAutospacing="1" w:line="270" w:lineRule="atLeast"/>
        <w:rPr>
          <w:rFonts w:ascii="Consolas" w:eastAsia="Times New Roman" w:hAnsi="Consolas"/>
          <w:color w:val="5C5C5C"/>
        </w:rPr>
      </w:pPr>
      <w:r w:rsidRPr="00920B0C">
        <w:rPr>
          <w:rFonts w:ascii="Consolas" w:eastAsia="Times New Roman" w:hAnsi="Consolas"/>
          <w:color w:val="000000"/>
          <w:bdr w:val="none" w:sz="0" w:space="0" w:color="auto" w:frame="1"/>
        </w:rPr>
        <w:t>  </w:t>
      </w:r>
      <w:r w:rsidRPr="00920B0C">
        <w:rPr>
          <w:rFonts w:ascii="Consolas" w:eastAsia="Times New Roman" w:hAnsi="Consolas"/>
          <w:b/>
          <w:bCs/>
          <w:color w:val="006699"/>
          <w:bdr w:val="none" w:sz="0" w:space="0" w:color="auto" w:frame="1"/>
        </w:rPr>
        <w:t>public</w:t>
      </w:r>
      <w:r w:rsidRPr="00920B0C">
        <w:rPr>
          <w:rFonts w:ascii="Consolas" w:eastAsia="Times New Roman" w:hAnsi="Consolas"/>
          <w:color w:val="000000"/>
          <w:bdr w:val="none" w:sz="0" w:space="0" w:color="auto" w:frame="1"/>
        </w:rPr>
        <w:t> </w:t>
      </w:r>
      <w:r w:rsidRPr="00920B0C">
        <w:rPr>
          <w:rFonts w:ascii="Consolas" w:eastAsia="Times New Roman" w:hAnsi="Consolas"/>
          <w:b/>
          <w:bCs/>
          <w:color w:val="006699"/>
          <w:bdr w:val="none" w:sz="0" w:space="0" w:color="auto" w:frame="1"/>
        </w:rPr>
        <w:t>void</w:t>
      </w:r>
      <w:r w:rsidRPr="00920B0C">
        <w:rPr>
          <w:rFonts w:ascii="Consolas" w:eastAsia="Times New Roman" w:hAnsi="Consolas"/>
          <w:color w:val="000000"/>
          <w:bdr w:val="none" w:sz="0" w:space="0" w:color="auto" w:frame="1"/>
        </w:rPr>
        <w:t> onAttach(Activity activity){  </w:t>
      </w:r>
    </w:p>
    <w:p w14:paraId="5C3E080A" w14:textId="77777777" w:rsidR="00920B0C" w:rsidRPr="00920B0C" w:rsidRDefault="00920B0C" w:rsidP="00920B0C">
      <w:pPr>
        <w:numPr>
          <w:ilvl w:val="0"/>
          <w:numId w:val="20"/>
        </w:numPr>
        <w:pBdr>
          <w:left w:val="single" w:sz="18" w:space="0" w:color="6CE26C"/>
        </w:pBdr>
        <w:shd w:val="clear" w:color="auto" w:fill="F8F8F8"/>
        <w:spacing w:beforeAutospacing="1" w:afterAutospacing="1" w:line="270" w:lineRule="atLeast"/>
        <w:rPr>
          <w:rFonts w:ascii="Consolas" w:eastAsia="Times New Roman" w:hAnsi="Consolas"/>
          <w:color w:val="5C5C5C"/>
        </w:rPr>
      </w:pPr>
      <w:r w:rsidRPr="00920B0C">
        <w:rPr>
          <w:rFonts w:ascii="Consolas" w:eastAsia="Times New Roman" w:hAnsi="Consolas"/>
          <w:color w:val="000000"/>
          <w:bdr w:val="none" w:sz="0" w:space="0" w:color="auto" w:frame="1"/>
        </w:rPr>
        <w:t>      </w:t>
      </w:r>
      <w:r w:rsidRPr="00920B0C">
        <w:rPr>
          <w:rFonts w:ascii="Consolas" w:eastAsia="Times New Roman" w:hAnsi="Consolas"/>
          <w:b/>
          <w:bCs/>
          <w:color w:val="006699"/>
          <w:bdr w:val="none" w:sz="0" w:space="0" w:color="auto" w:frame="1"/>
        </w:rPr>
        <w:t>super</w:t>
      </w:r>
      <w:r w:rsidRPr="00920B0C">
        <w:rPr>
          <w:rFonts w:ascii="Consolas" w:eastAsia="Times New Roman" w:hAnsi="Consolas"/>
          <w:color w:val="000000"/>
          <w:bdr w:val="none" w:sz="0" w:space="0" w:color="auto" w:frame="1"/>
        </w:rPr>
        <w:t>.onAttach(activity);  </w:t>
      </w:r>
    </w:p>
    <w:p w14:paraId="52C743B8" w14:textId="77777777" w:rsidR="00920B0C" w:rsidRPr="00920B0C" w:rsidRDefault="00920B0C" w:rsidP="00920B0C">
      <w:pPr>
        <w:numPr>
          <w:ilvl w:val="0"/>
          <w:numId w:val="20"/>
        </w:numPr>
        <w:pBdr>
          <w:left w:val="single" w:sz="18" w:space="0" w:color="6CE26C"/>
        </w:pBdr>
        <w:shd w:val="clear" w:color="auto" w:fill="FFFFFF"/>
        <w:spacing w:beforeAutospacing="1" w:afterAutospacing="1" w:line="270" w:lineRule="atLeast"/>
        <w:rPr>
          <w:rFonts w:ascii="Consolas" w:eastAsia="Times New Roman" w:hAnsi="Consolas"/>
          <w:color w:val="5C5C5C"/>
        </w:rPr>
      </w:pPr>
      <w:r w:rsidRPr="00920B0C">
        <w:rPr>
          <w:rFonts w:ascii="Consolas" w:eastAsia="Times New Roman" w:hAnsi="Consolas"/>
          <w:color w:val="000000"/>
          <w:bdr w:val="none" w:sz="0" w:space="0" w:color="auto" w:frame="1"/>
        </w:rPr>
        <w:t>      </w:t>
      </w:r>
      <w:r w:rsidRPr="00920B0C">
        <w:rPr>
          <w:rFonts w:ascii="Consolas" w:eastAsia="Times New Roman" w:hAnsi="Consolas"/>
          <w:b/>
          <w:bCs/>
          <w:color w:val="006699"/>
          <w:bdr w:val="none" w:sz="0" w:space="0" w:color="auto" w:frame="1"/>
        </w:rPr>
        <w:t>try</w:t>
      </w:r>
      <w:r w:rsidRPr="00920B0C">
        <w:rPr>
          <w:rFonts w:ascii="Consolas" w:eastAsia="Times New Roman" w:hAnsi="Consolas"/>
          <w:color w:val="000000"/>
          <w:bdr w:val="none" w:sz="0" w:space="0" w:color="auto" w:frame="1"/>
        </w:rPr>
        <w:t>{  </w:t>
      </w:r>
    </w:p>
    <w:p w14:paraId="417DCCC0" w14:textId="77777777" w:rsidR="00920B0C" w:rsidRPr="00920B0C" w:rsidRDefault="00920B0C" w:rsidP="00920B0C">
      <w:pPr>
        <w:numPr>
          <w:ilvl w:val="0"/>
          <w:numId w:val="20"/>
        </w:numPr>
        <w:pBdr>
          <w:left w:val="single" w:sz="18" w:space="0" w:color="6CE26C"/>
        </w:pBdr>
        <w:shd w:val="clear" w:color="auto" w:fill="F8F8F8"/>
        <w:spacing w:beforeAutospacing="1" w:afterAutospacing="1" w:line="270" w:lineRule="atLeast"/>
        <w:rPr>
          <w:rFonts w:ascii="Consolas" w:eastAsia="Times New Roman" w:hAnsi="Consolas"/>
          <w:color w:val="5C5C5C"/>
        </w:rPr>
      </w:pPr>
      <w:r w:rsidRPr="00920B0C">
        <w:rPr>
          <w:rFonts w:ascii="Consolas" w:eastAsia="Times New Roman" w:hAnsi="Consolas"/>
          <w:color w:val="000000"/>
          <w:bdr w:val="none" w:sz="0" w:space="0" w:color="auto" w:frame="1"/>
        </w:rPr>
        <w:t>          mListener =(OnArticleSelectedListener)activity;  </w:t>
      </w:r>
    </w:p>
    <w:p w14:paraId="1224B29A" w14:textId="77777777" w:rsidR="00920B0C" w:rsidRPr="00920B0C" w:rsidRDefault="00920B0C" w:rsidP="00920B0C">
      <w:pPr>
        <w:numPr>
          <w:ilvl w:val="0"/>
          <w:numId w:val="20"/>
        </w:numPr>
        <w:pBdr>
          <w:left w:val="single" w:sz="18" w:space="0" w:color="6CE26C"/>
        </w:pBdr>
        <w:shd w:val="clear" w:color="auto" w:fill="FFFFFF"/>
        <w:spacing w:beforeAutospacing="1" w:afterAutospacing="1" w:line="270" w:lineRule="atLeast"/>
        <w:rPr>
          <w:rFonts w:ascii="Consolas" w:eastAsia="Times New Roman" w:hAnsi="Consolas"/>
          <w:color w:val="5C5C5C"/>
        </w:rPr>
      </w:pPr>
      <w:r w:rsidRPr="00920B0C">
        <w:rPr>
          <w:rFonts w:ascii="Consolas" w:eastAsia="Times New Roman" w:hAnsi="Consolas"/>
          <w:color w:val="000000"/>
          <w:bdr w:val="none" w:sz="0" w:space="0" w:color="auto" w:frame="1"/>
        </w:rPr>
        <w:t>      }</w:t>
      </w:r>
      <w:r w:rsidRPr="00920B0C">
        <w:rPr>
          <w:rFonts w:ascii="Consolas" w:eastAsia="Times New Roman" w:hAnsi="Consolas"/>
          <w:b/>
          <w:bCs/>
          <w:color w:val="006699"/>
          <w:bdr w:val="none" w:sz="0" w:space="0" w:color="auto" w:frame="1"/>
        </w:rPr>
        <w:t>catch</w:t>
      </w:r>
      <w:r w:rsidRPr="00920B0C">
        <w:rPr>
          <w:rFonts w:ascii="Consolas" w:eastAsia="Times New Roman" w:hAnsi="Consolas"/>
          <w:color w:val="000000"/>
          <w:bdr w:val="none" w:sz="0" w:space="0" w:color="auto" w:frame="1"/>
        </w:rPr>
        <w:t>(ClassCastException e){  </w:t>
      </w:r>
    </w:p>
    <w:p w14:paraId="24E4710C" w14:textId="77777777" w:rsidR="00920B0C" w:rsidRPr="00920B0C" w:rsidRDefault="00920B0C" w:rsidP="00920B0C">
      <w:pPr>
        <w:numPr>
          <w:ilvl w:val="0"/>
          <w:numId w:val="20"/>
        </w:numPr>
        <w:pBdr>
          <w:left w:val="single" w:sz="18" w:space="0" w:color="6CE26C"/>
        </w:pBdr>
        <w:shd w:val="clear" w:color="auto" w:fill="F8F8F8"/>
        <w:spacing w:beforeAutospacing="1" w:afterAutospacing="1" w:line="270" w:lineRule="atLeast"/>
        <w:rPr>
          <w:rFonts w:ascii="Consolas" w:eastAsia="Times New Roman" w:hAnsi="Consolas"/>
          <w:color w:val="5C5C5C"/>
        </w:rPr>
      </w:pPr>
      <w:r w:rsidRPr="00920B0C">
        <w:rPr>
          <w:rFonts w:ascii="Consolas" w:eastAsia="Times New Roman" w:hAnsi="Consolas"/>
          <w:color w:val="000000"/>
          <w:bdr w:val="none" w:sz="0" w:space="0" w:color="auto" w:frame="1"/>
        </w:rPr>
        <w:t>          </w:t>
      </w:r>
      <w:r w:rsidRPr="00920B0C">
        <w:rPr>
          <w:rFonts w:ascii="Consolas" w:eastAsia="Times New Roman" w:hAnsi="Consolas"/>
          <w:b/>
          <w:bCs/>
          <w:color w:val="006699"/>
          <w:bdr w:val="none" w:sz="0" w:space="0" w:color="auto" w:frame="1"/>
        </w:rPr>
        <w:t>throw</w:t>
      </w:r>
      <w:r w:rsidRPr="00920B0C">
        <w:rPr>
          <w:rFonts w:ascii="Consolas" w:eastAsia="Times New Roman" w:hAnsi="Consolas"/>
          <w:color w:val="000000"/>
          <w:bdr w:val="none" w:sz="0" w:space="0" w:color="auto" w:frame="1"/>
        </w:rPr>
        <w:t> </w:t>
      </w:r>
      <w:r w:rsidRPr="00920B0C">
        <w:rPr>
          <w:rFonts w:ascii="Consolas" w:eastAsia="Times New Roman" w:hAnsi="Consolas"/>
          <w:b/>
          <w:bCs/>
          <w:color w:val="006699"/>
          <w:bdr w:val="none" w:sz="0" w:space="0" w:color="auto" w:frame="1"/>
        </w:rPr>
        <w:t>new</w:t>
      </w:r>
      <w:r w:rsidRPr="00920B0C">
        <w:rPr>
          <w:rFonts w:ascii="Consolas" w:eastAsia="Times New Roman" w:hAnsi="Consolas"/>
          <w:color w:val="000000"/>
          <w:bdr w:val="none" w:sz="0" w:space="0" w:color="auto" w:frame="1"/>
        </w:rPr>
        <w:t> ClassCastException(activity.toString()+</w:t>
      </w:r>
      <w:r w:rsidRPr="00920B0C">
        <w:rPr>
          <w:rFonts w:ascii="Consolas" w:eastAsia="Times New Roman" w:hAnsi="Consolas"/>
          <w:color w:val="0000FF"/>
          <w:bdr w:val="none" w:sz="0" w:space="0" w:color="auto" w:frame="1"/>
        </w:rPr>
        <w:t>"must implement OnArticleSelectedListener"</w:t>
      </w:r>
      <w:r w:rsidRPr="00920B0C">
        <w:rPr>
          <w:rFonts w:ascii="Consolas" w:eastAsia="Times New Roman" w:hAnsi="Consolas"/>
          <w:color w:val="000000"/>
          <w:bdr w:val="none" w:sz="0" w:space="0" w:color="auto" w:frame="1"/>
        </w:rPr>
        <w:t>);  </w:t>
      </w:r>
    </w:p>
    <w:p w14:paraId="6AD1AE8D" w14:textId="77777777" w:rsidR="00920B0C" w:rsidRPr="00920B0C" w:rsidRDefault="00920B0C" w:rsidP="00920B0C">
      <w:pPr>
        <w:numPr>
          <w:ilvl w:val="0"/>
          <w:numId w:val="20"/>
        </w:numPr>
        <w:pBdr>
          <w:left w:val="single" w:sz="18" w:space="0" w:color="6CE26C"/>
        </w:pBdr>
        <w:shd w:val="clear" w:color="auto" w:fill="FFFFFF"/>
        <w:spacing w:beforeAutospacing="1" w:afterAutospacing="1" w:line="270" w:lineRule="atLeast"/>
        <w:rPr>
          <w:rFonts w:ascii="Consolas" w:eastAsia="Times New Roman" w:hAnsi="Consolas"/>
          <w:color w:val="5C5C5C"/>
        </w:rPr>
      </w:pPr>
      <w:r w:rsidRPr="00920B0C">
        <w:rPr>
          <w:rFonts w:ascii="Consolas" w:eastAsia="Times New Roman" w:hAnsi="Consolas"/>
          <w:color w:val="000000"/>
          <w:bdr w:val="none" w:sz="0" w:space="0" w:color="auto" w:frame="1"/>
        </w:rPr>
        <w:t>      }  </w:t>
      </w:r>
    </w:p>
    <w:p w14:paraId="09224539" w14:textId="77777777" w:rsidR="00920B0C" w:rsidRPr="00920B0C" w:rsidRDefault="00920B0C" w:rsidP="00920B0C">
      <w:pPr>
        <w:numPr>
          <w:ilvl w:val="0"/>
          <w:numId w:val="20"/>
        </w:numPr>
        <w:pBdr>
          <w:left w:val="single" w:sz="18" w:space="0" w:color="6CE26C"/>
        </w:pBdr>
        <w:shd w:val="clear" w:color="auto" w:fill="F8F8F8"/>
        <w:spacing w:beforeAutospacing="1" w:afterAutospacing="1" w:line="270" w:lineRule="atLeast"/>
        <w:rPr>
          <w:rFonts w:ascii="Consolas" w:eastAsia="Times New Roman" w:hAnsi="Consolas"/>
          <w:color w:val="5C5C5C"/>
        </w:rPr>
      </w:pPr>
      <w:r w:rsidRPr="00920B0C">
        <w:rPr>
          <w:rFonts w:ascii="Consolas" w:eastAsia="Times New Roman" w:hAnsi="Consolas"/>
          <w:color w:val="000000"/>
          <w:bdr w:val="none" w:sz="0" w:space="0" w:color="auto" w:frame="1"/>
        </w:rPr>
        <w:t>  }  </w:t>
      </w:r>
    </w:p>
    <w:p w14:paraId="02C641B3" w14:textId="77777777" w:rsidR="00920B0C" w:rsidRPr="00920B0C" w:rsidRDefault="00920B0C" w:rsidP="00920B0C">
      <w:pPr>
        <w:numPr>
          <w:ilvl w:val="0"/>
          <w:numId w:val="20"/>
        </w:numPr>
        <w:pBdr>
          <w:left w:val="single" w:sz="18" w:space="0" w:color="6CE26C"/>
        </w:pBdr>
        <w:shd w:val="clear" w:color="auto" w:fill="FFFFFF"/>
        <w:spacing w:beforeAutospacing="1" w:afterAutospacing="1" w:line="270" w:lineRule="atLeast"/>
        <w:rPr>
          <w:rFonts w:ascii="Consolas" w:eastAsia="Times New Roman" w:hAnsi="Consolas"/>
          <w:color w:val="5C5C5C"/>
        </w:rPr>
      </w:pPr>
      <w:r w:rsidRPr="00920B0C">
        <w:rPr>
          <w:rFonts w:ascii="Consolas" w:eastAsia="Times New Roman" w:hAnsi="Consolas"/>
          <w:color w:val="000000"/>
          <w:bdr w:val="none" w:sz="0" w:space="0" w:color="auto" w:frame="1"/>
        </w:rPr>
        <w:t>  ...  </w:t>
      </w:r>
    </w:p>
    <w:p w14:paraId="0486A2F2" w14:textId="2FFFEBA2" w:rsidR="00920B0C" w:rsidRPr="007D695F" w:rsidRDefault="00274243" w:rsidP="008023D4">
      <w:pPr>
        <w:pStyle w:val="3"/>
        <w:rPr>
          <w:rFonts w:ascii="Songti SC" w:eastAsia="Songti SC" w:hAnsi="Songti SC"/>
          <w:sz w:val="30"/>
          <w:szCs w:val="30"/>
        </w:rPr>
      </w:pPr>
      <w:r>
        <w:rPr>
          <w:rFonts w:ascii="Songti SC" w:eastAsia="Songti SC" w:hAnsi="Songti SC"/>
          <w:sz w:val="30"/>
          <w:szCs w:val="30"/>
        </w:rPr>
        <w:t>1.2</w:t>
      </w:r>
      <w:r w:rsidR="00EA1BBC" w:rsidRPr="007D695F">
        <w:rPr>
          <w:rFonts w:ascii="Songti SC" w:eastAsia="Songti SC" w:hAnsi="Songti SC"/>
          <w:sz w:val="30"/>
          <w:szCs w:val="30"/>
        </w:rPr>
        <w:t xml:space="preserve">.5 </w:t>
      </w:r>
      <w:r w:rsidR="001C77E2" w:rsidRPr="007D695F">
        <w:rPr>
          <w:rFonts w:ascii="Songti SC" w:eastAsia="Songti SC" w:hAnsi="Songti SC" w:hint="eastAsia"/>
          <w:sz w:val="30"/>
          <w:szCs w:val="30"/>
        </w:rPr>
        <w:t>fragment界面重叠问题</w:t>
      </w:r>
    </w:p>
    <w:p w14:paraId="35F4F269" w14:textId="6E6C95D1" w:rsidR="00E613A5" w:rsidRDefault="00264A1A" w:rsidP="00E613A5">
      <w:pPr>
        <w:rPr>
          <w:rFonts w:ascii="Songti SC" w:eastAsia="Songti SC" w:hAnsi="Songti SC"/>
        </w:rPr>
      </w:pPr>
      <w:r w:rsidRPr="00264A1A">
        <w:rPr>
          <w:rFonts w:ascii="Songti SC" w:eastAsia="Songti SC" w:hAnsi="Songti SC" w:hint="eastAsia"/>
        </w:rPr>
        <w:t>原因：为什么会出现界面重叠呢？因为每当我们离开Activity的时候，切换到别的APP的时候，当内存不够用，Fragment所在Activity被销毁，会调用onSaveInstanceState()方法，Fragment都会被保存起来，当我再次回到这个app的时候，通过onCreate中的参数savedInstanceState恢复了之前的fragment，就导致了界面重叠。</w:t>
      </w:r>
    </w:p>
    <w:p w14:paraId="08844A6B" w14:textId="080D4727" w:rsidR="001C77E2" w:rsidRDefault="00264A1A" w:rsidP="00E613A5">
      <w:pPr>
        <w:rPr>
          <w:rFonts w:ascii="Songti SC" w:eastAsia="Songti SC" w:hAnsi="Songti SC"/>
        </w:rPr>
      </w:pPr>
      <w:r w:rsidRPr="00264A1A">
        <w:rPr>
          <w:rFonts w:ascii="Songti SC" w:eastAsia="Songti SC" w:hAnsi="Songti SC" w:hint="eastAsia"/>
        </w:rPr>
        <w:t>在进入onCreate函数时，先去判断savedInstanceState是否为null，如果不为null,则表示里面有保存这个fragment。则不再重新去add这个fragment，而是通过Tag从前保存的数据中直接去读取，看一下代码：</w:t>
      </w:r>
    </w:p>
    <w:p w14:paraId="7540DD67" w14:textId="77777777" w:rsidR="00264A1A" w:rsidRDefault="00264A1A" w:rsidP="00E613A5">
      <w:pPr>
        <w:rPr>
          <w:rFonts w:ascii="Songti SC" w:eastAsia="Songti SC" w:hAnsi="Songti SC"/>
        </w:rPr>
      </w:pPr>
    </w:p>
    <w:p w14:paraId="68FAB6BA" w14:textId="4343DA84" w:rsidR="00264A1A" w:rsidRDefault="00264A1A" w:rsidP="00264A1A">
      <w:pPr>
        <w:pStyle w:val="HTML0"/>
        <w:shd w:val="clear" w:color="auto" w:fill="FFFFFF"/>
        <w:rPr>
          <w:rFonts w:ascii="Menlo" w:hAnsi="Menlo" w:cs="Menlo"/>
          <w:color w:val="000000"/>
          <w:sz w:val="24"/>
          <w:szCs w:val="24"/>
        </w:rPr>
      </w:pPr>
      <w:r w:rsidRPr="00264A1A">
        <w:rPr>
          <w:rFonts w:ascii="Menlo" w:hAnsi="Menlo" w:cs="Menlo"/>
          <w:b/>
          <w:bCs/>
          <w:color w:val="000080"/>
          <w:sz w:val="24"/>
          <w:szCs w:val="24"/>
        </w:rPr>
        <w:t xml:space="preserve">protected void </w:t>
      </w:r>
      <w:r w:rsidRPr="00264A1A">
        <w:rPr>
          <w:rFonts w:ascii="Menlo" w:hAnsi="Menlo" w:cs="Menlo"/>
          <w:color w:val="000000"/>
          <w:sz w:val="24"/>
          <w:szCs w:val="24"/>
        </w:rPr>
        <w:t>onCreate(Bundle savedInstanceState) {</w:t>
      </w:r>
      <w:r w:rsidRPr="00264A1A">
        <w:rPr>
          <w:rFonts w:ascii="Menlo" w:hAnsi="Menlo" w:cs="Menlo"/>
          <w:color w:val="000000"/>
          <w:sz w:val="24"/>
          <w:szCs w:val="24"/>
        </w:rPr>
        <w:br/>
        <w:t xml:space="preserve">    </w:t>
      </w:r>
      <w:r w:rsidRPr="00264A1A">
        <w:rPr>
          <w:rFonts w:ascii="Menlo" w:hAnsi="Menlo" w:cs="Menlo"/>
          <w:b/>
          <w:bCs/>
          <w:color w:val="000080"/>
          <w:sz w:val="24"/>
          <w:szCs w:val="24"/>
        </w:rPr>
        <w:t>super</w:t>
      </w:r>
      <w:r w:rsidRPr="00264A1A">
        <w:rPr>
          <w:rFonts w:ascii="Menlo" w:hAnsi="Menlo" w:cs="Menlo"/>
          <w:color w:val="000000"/>
          <w:sz w:val="24"/>
          <w:szCs w:val="24"/>
        </w:rPr>
        <w:t>.onCreate(savedInstanceState);</w:t>
      </w:r>
      <w:r w:rsidRPr="00264A1A">
        <w:rPr>
          <w:rFonts w:ascii="Menlo" w:hAnsi="Menlo" w:cs="Menlo"/>
          <w:color w:val="000000"/>
          <w:sz w:val="24"/>
          <w:szCs w:val="24"/>
        </w:rPr>
        <w:br/>
        <w:t xml:space="preserve">    setContentView(R.layout.activity);</w:t>
      </w:r>
      <w:r w:rsidRPr="00264A1A">
        <w:rPr>
          <w:rFonts w:ascii="Menlo" w:hAnsi="Menlo" w:cs="Menlo"/>
          <w:color w:val="000000"/>
          <w:sz w:val="24"/>
          <w:szCs w:val="24"/>
        </w:rPr>
        <w:br/>
      </w:r>
      <w:r w:rsidRPr="00264A1A">
        <w:rPr>
          <w:rFonts w:ascii="Menlo" w:hAnsi="Menlo" w:cs="Menlo"/>
          <w:color w:val="000000"/>
          <w:sz w:val="24"/>
          <w:szCs w:val="24"/>
        </w:rPr>
        <w:br/>
        <w:t xml:space="preserve">    TargetFragment targetFragment;</w:t>
      </w:r>
      <w:r w:rsidRPr="00264A1A">
        <w:rPr>
          <w:rFonts w:ascii="Menlo" w:hAnsi="Menlo" w:cs="Menlo"/>
          <w:color w:val="000000"/>
          <w:sz w:val="24"/>
          <w:szCs w:val="24"/>
        </w:rPr>
        <w:br/>
        <w:t xml:space="preserve">    HideFragment hideFragment;</w:t>
      </w:r>
      <w:r w:rsidRPr="00264A1A">
        <w:rPr>
          <w:rFonts w:ascii="Menlo" w:hAnsi="Menlo" w:cs="Menlo"/>
          <w:color w:val="000000"/>
          <w:sz w:val="24"/>
          <w:szCs w:val="24"/>
        </w:rPr>
        <w:br/>
      </w:r>
      <w:r w:rsidRPr="00264A1A">
        <w:rPr>
          <w:rFonts w:ascii="Menlo" w:hAnsi="Menlo" w:cs="Menlo"/>
          <w:color w:val="000000"/>
          <w:sz w:val="24"/>
          <w:szCs w:val="24"/>
        </w:rPr>
        <w:br/>
        <w:t xml:space="preserve">    </w:t>
      </w:r>
      <w:r w:rsidRPr="00264A1A">
        <w:rPr>
          <w:rFonts w:ascii="Menlo" w:hAnsi="Menlo" w:cs="Menlo"/>
          <w:b/>
          <w:bCs/>
          <w:color w:val="000080"/>
          <w:sz w:val="24"/>
          <w:szCs w:val="24"/>
        </w:rPr>
        <w:t xml:space="preserve">if </w:t>
      </w:r>
      <w:r w:rsidRPr="00264A1A">
        <w:rPr>
          <w:rFonts w:ascii="Menlo" w:hAnsi="Menlo" w:cs="Menlo"/>
          <w:color w:val="000000"/>
          <w:sz w:val="24"/>
          <w:szCs w:val="24"/>
        </w:rPr>
        <w:t xml:space="preserve">(savedInstanceState != </w:t>
      </w:r>
      <w:r w:rsidRPr="00264A1A">
        <w:rPr>
          <w:rFonts w:ascii="Menlo" w:hAnsi="Menlo" w:cs="Menlo"/>
          <w:b/>
          <w:bCs/>
          <w:color w:val="000080"/>
          <w:sz w:val="24"/>
          <w:szCs w:val="24"/>
        </w:rPr>
        <w:t>null</w:t>
      </w:r>
      <w:r w:rsidRPr="00264A1A">
        <w:rPr>
          <w:rFonts w:ascii="Menlo" w:hAnsi="Menlo" w:cs="Menlo"/>
          <w:color w:val="000000"/>
          <w:sz w:val="24"/>
          <w:szCs w:val="24"/>
        </w:rPr>
        <w:t xml:space="preserve">) {  </w:t>
      </w:r>
      <w:r w:rsidRPr="00264A1A">
        <w:rPr>
          <w:rFonts w:ascii="Menlo" w:hAnsi="Menlo" w:cs="Menlo"/>
          <w:i/>
          <w:iCs/>
          <w:color w:val="808080"/>
          <w:sz w:val="24"/>
          <w:szCs w:val="24"/>
        </w:rPr>
        <w:t>// “</w:t>
      </w:r>
      <w:r w:rsidRPr="00264A1A">
        <w:rPr>
          <w:rFonts w:ascii="Menlo" w:hAnsi="Menlo" w:cs="Menlo"/>
          <w:i/>
          <w:iCs/>
          <w:color w:val="808080"/>
          <w:sz w:val="24"/>
          <w:szCs w:val="24"/>
        </w:rPr>
        <w:t>内存重启</w:t>
      </w:r>
      <w:r w:rsidRPr="00264A1A">
        <w:rPr>
          <w:rFonts w:ascii="Menlo" w:hAnsi="Menlo" w:cs="Menlo"/>
          <w:i/>
          <w:iCs/>
          <w:color w:val="808080"/>
          <w:sz w:val="24"/>
          <w:szCs w:val="24"/>
        </w:rPr>
        <w:t>”</w:t>
      </w:r>
      <w:r w:rsidRPr="00264A1A">
        <w:rPr>
          <w:rFonts w:ascii="Menlo" w:hAnsi="Menlo" w:cs="Menlo"/>
          <w:i/>
          <w:iCs/>
          <w:color w:val="808080"/>
          <w:sz w:val="24"/>
          <w:szCs w:val="24"/>
        </w:rPr>
        <w:t>时调用</w:t>
      </w:r>
      <w:r w:rsidRPr="00264A1A">
        <w:rPr>
          <w:rFonts w:ascii="Menlo" w:hAnsi="Menlo" w:cs="Menlo"/>
          <w:i/>
          <w:iCs/>
          <w:color w:val="808080"/>
          <w:sz w:val="24"/>
          <w:szCs w:val="24"/>
        </w:rPr>
        <w:br/>
        <w:t xml:space="preserve">        </w:t>
      </w:r>
      <w:r w:rsidRPr="00264A1A">
        <w:rPr>
          <w:rFonts w:ascii="Menlo" w:hAnsi="Menlo" w:cs="Menlo"/>
          <w:color w:val="000000"/>
          <w:sz w:val="24"/>
          <w:szCs w:val="24"/>
        </w:rPr>
        <w:t>List&lt;Fragment&gt; fragmentList = getSupportFragmentManager().getFragments();</w:t>
      </w:r>
      <w:r w:rsidRPr="00264A1A">
        <w:rPr>
          <w:rFonts w:ascii="Menlo" w:hAnsi="Menlo" w:cs="Menlo"/>
          <w:color w:val="000000"/>
          <w:sz w:val="24"/>
          <w:szCs w:val="24"/>
        </w:rPr>
        <w:br/>
        <w:t xml:space="preserve">        </w:t>
      </w:r>
      <w:r w:rsidRPr="00264A1A">
        <w:rPr>
          <w:rFonts w:ascii="Menlo" w:hAnsi="Menlo" w:cs="Menlo"/>
          <w:b/>
          <w:bCs/>
          <w:color w:val="000080"/>
          <w:sz w:val="24"/>
          <w:szCs w:val="24"/>
        </w:rPr>
        <w:t xml:space="preserve">for </w:t>
      </w:r>
      <w:r w:rsidRPr="00264A1A">
        <w:rPr>
          <w:rFonts w:ascii="Menlo" w:hAnsi="Menlo" w:cs="Menlo"/>
          <w:color w:val="000000"/>
          <w:sz w:val="24"/>
          <w:szCs w:val="24"/>
        </w:rPr>
        <w:t>(Fragment fragment : fragmentList) {</w:t>
      </w:r>
      <w:r w:rsidRPr="00264A1A">
        <w:rPr>
          <w:rFonts w:ascii="Menlo" w:hAnsi="Menlo" w:cs="Menlo"/>
          <w:color w:val="000000"/>
          <w:sz w:val="24"/>
          <w:szCs w:val="24"/>
        </w:rPr>
        <w:br/>
        <w:t xml:space="preserve">            </w:t>
      </w:r>
      <w:r w:rsidRPr="00264A1A">
        <w:rPr>
          <w:rFonts w:ascii="Menlo" w:hAnsi="Menlo" w:cs="Menlo"/>
          <w:b/>
          <w:bCs/>
          <w:color w:val="000080"/>
          <w:sz w:val="24"/>
          <w:szCs w:val="24"/>
        </w:rPr>
        <w:t>if</w:t>
      </w:r>
      <w:r w:rsidRPr="00264A1A">
        <w:rPr>
          <w:rFonts w:ascii="Menlo" w:hAnsi="Menlo" w:cs="Menlo"/>
          <w:color w:val="000000"/>
          <w:sz w:val="24"/>
          <w:szCs w:val="24"/>
        </w:rPr>
        <w:t xml:space="preserve">(fragment </w:t>
      </w:r>
      <w:r w:rsidRPr="00264A1A">
        <w:rPr>
          <w:rFonts w:ascii="Menlo" w:hAnsi="Menlo" w:cs="Menlo"/>
          <w:b/>
          <w:bCs/>
          <w:color w:val="000080"/>
          <w:sz w:val="24"/>
          <w:szCs w:val="24"/>
        </w:rPr>
        <w:t xml:space="preserve">instanceof </w:t>
      </w:r>
      <w:r w:rsidRPr="00264A1A">
        <w:rPr>
          <w:rFonts w:ascii="Menlo" w:hAnsi="Menlo" w:cs="Menlo"/>
          <w:color w:val="000000"/>
          <w:sz w:val="24"/>
          <w:szCs w:val="24"/>
        </w:rPr>
        <w:t>TartgetFragment){</w:t>
      </w:r>
      <w:r w:rsidRPr="00264A1A">
        <w:rPr>
          <w:rFonts w:ascii="Menlo" w:hAnsi="Menlo" w:cs="Menlo"/>
          <w:color w:val="000000"/>
          <w:sz w:val="24"/>
          <w:szCs w:val="24"/>
        </w:rPr>
        <w:br/>
        <w:t xml:space="preserve">                targetFragment = (TargetFragment)fragment;</w:t>
      </w:r>
      <w:r w:rsidRPr="00264A1A">
        <w:rPr>
          <w:rFonts w:ascii="Menlo" w:hAnsi="Menlo" w:cs="Menlo"/>
          <w:color w:val="000000"/>
          <w:sz w:val="24"/>
          <w:szCs w:val="24"/>
        </w:rPr>
        <w:br/>
        <w:t xml:space="preserve">            }</w:t>
      </w:r>
      <w:r w:rsidRPr="00264A1A">
        <w:rPr>
          <w:rFonts w:ascii="Menlo" w:hAnsi="Menlo" w:cs="Menlo"/>
          <w:b/>
          <w:bCs/>
          <w:color w:val="000080"/>
          <w:sz w:val="24"/>
          <w:szCs w:val="24"/>
        </w:rPr>
        <w:t>else if</w:t>
      </w:r>
      <w:r w:rsidRPr="00264A1A">
        <w:rPr>
          <w:rFonts w:ascii="Menlo" w:hAnsi="Menlo" w:cs="Menlo"/>
          <w:color w:val="000000"/>
          <w:sz w:val="24"/>
          <w:szCs w:val="24"/>
        </w:rPr>
        <w:t xml:space="preserve">(fragment </w:t>
      </w:r>
      <w:r w:rsidRPr="00264A1A">
        <w:rPr>
          <w:rFonts w:ascii="Menlo" w:hAnsi="Menlo" w:cs="Menlo"/>
          <w:b/>
          <w:bCs/>
          <w:color w:val="000080"/>
          <w:sz w:val="24"/>
          <w:szCs w:val="24"/>
        </w:rPr>
        <w:t xml:space="preserve">instanceof </w:t>
      </w:r>
      <w:r w:rsidRPr="00264A1A">
        <w:rPr>
          <w:rFonts w:ascii="Menlo" w:hAnsi="Menlo" w:cs="Menlo"/>
          <w:color w:val="000000"/>
          <w:sz w:val="24"/>
          <w:szCs w:val="24"/>
        </w:rPr>
        <w:t>HideFragment){</w:t>
      </w:r>
      <w:r w:rsidRPr="00264A1A">
        <w:rPr>
          <w:rFonts w:ascii="Menlo" w:hAnsi="Menlo" w:cs="Menlo"/>
          <w:color w:val="000000"/>
          <w:sz w:val="24"/>
          <w:szCs w:val="24"/>
        </w:rPr>
        <w:br/>
        <w:t xml:space="preserve">                hideFragment = (HideFragment)fragment;</w:t>
      </w:r>
      <w:r w:rsidRPr="00264A1A">
        <w:rPr>
          <w:rFonts w:ascii="Menlo" w:hAnsi="Menlo" w:cs="Menlo"/>
          <w:color w:val="000000"/>
          <w:sz w:val="24"/>
          <w:szCs w:val="24"/>
        </w:rPr>
        <w:br/>
        <w:t xml:space="preserve">            }</w:t>
      </w:r>
      <w:r w:rsidRPr="00264A1A">
        <w:rPr>
          <w:rFonts w:ascii="Menlo" w:hAnsi="Menlo" w:cs="Menlo"/>
          <w:color w:val="000000"/>
          <w:sz w:val="24"/>
          <w:szCs w:val="24"/>
        </w:rPr>
        <w:br/>
        <w:t xml:space="preserve">            </w:t>
      </w:r>
      <w:r w:rsidR="002F2355">
        <w:rPr>
          <w:rFonts w:ascii="Menlo" w:hAnsi="Menlo" w:cs="Menlo" w:hint="eastAsia"/>
          <w:color w:val="000000"/>
          <w:sz w:val="24"/>
          <w:szCs w:val="24"/>
        </w:rPr>
        <w:t>}</w:t>
      </w:r>
      <w:r w:rsidRPr="00264A1A">
        <w:rPr>
          <w:rFonts w:ascii="Menlo" w:hAnsi="Menlo" w:cs="Menlo"/>
          <w:color w:val="000000"/>
          <w:sz w:val="24"/>
          <w:szCs w:val="24"/>
        </w:rPr>
        <w:br/>
        <w:t xml:space="preserve">            </w:t>
      </w:r>
      <w:r w:rsidRPr="00264A1A">
        <w:rPr>
          <w:rFonts w:ascii="Menlo" w:hAnsi="Menlo" w:cs="Menlo"/>
          <w:i/>
          <w:iCs/>
          <w:color w:val="808080"/>
          <w:sz w:val="24"/>
          <w:szCs w:val="24"/>
        </w:rPr>
        <w:t xml:space="preserve">// </w:t>
      </w:r>
      <w:r w:rsidRPr="00264A1A">
        <w:rPr>
          <w:rFonts w:ascii="Menlo" w:hAnsi="Menlo" w:cs="Menlo"/>
          <w:i/>
          <w:iCs/>
          <w:color w:val="808080"/>
          <w:sz w:val="24"/>
          <w:szCs w:val="24"/>
        </w:rPr>
        <w:t>解决重叠问题</w:t>
      </w:r>
      <w:r w:rsidRPr="00264A1A">
        <w:rPr>
          <w:rFonts w:ascii="Menlo" w:hAnsi="Menlo" w:cs="Menlo"/>
          <w:i/>
          <w:iCs/>
          <w:color w:val="808080"/>
          <w:sz w:val="24"/>
          <w:szCs w:val="24"/>
        </w:rPr>
        <w:br/>
        <w:t xml:space="preserve">            </w:t>
      </w:r>
      <w:r w:rsidRPr="00264A1A">
        <w:rPr>
          <w:rFonts w:ascii="Menlo" w:hAnsi="Menlo" w:cs="Menlo"/>
          <w:color w:val="000000"/>
          <w:sz w:val="24"/>
          <w:szCs w:val="24"/>
        </w:rPr>
        <w:t>getFragmentManager().beginTransaction()</w:t>
      </w:r>
      <w:r w:rsidRPr="00264A1A">
        <w:rPr>
          <w:rFonts w:ascii="Menlo" w:hAnsi="Menlo" w:cs="Menlo"/>
          <w:color w:val="000000"/>
          <w:sz w:val="24"/>
          <w:szCs w:val="24"/>
        </w:rPr>
        <w:br/>
        <w:t xml:space="preserve">                    .show(targetFragment)</w:t>
      </w:r>
      <w:r w:rsidRPr="00264A1A">
        <w:rPr>
          <w:rFonts w:ascii="Menlo" w:hAnsi="Menlo" w:cs="Menlo"/>
          <w:color w:val="000000"/>
          <w:sz w:val="24"/>
          <w:szCs w:val="24"/>
        </w:rPr>
        <w:br/>
        <w:t xml:space="preserve">                    .hide(hideFragment)</w:t>
      </w:r>
      <w:r w:rsidRPr="00264A1A">
        <w:rPr>
          <w:rFonts w:ascii="Menlo" w:hAnsi="Menlo" w:cs="Menlo"/>
          <w:color w:val="000000"/>
          <w:sz w:val="24"/>
          <w:szCs w:val="24"/>
        </w:rPr>
        <w:br/>
        <w:t xml:space="preserve">                    .commit();</w:t>
      </w:r>
      <w:r w:rsidRPr="00264A1A">
        <w:rPr>
          <w:rFonts w:ascii="Menlo" w:hAnsi="Menlo" w:cs="Menlo"/>
          <w:color w:val="000000"/>
          <w:sz w:val="24"/>
          <w:szCs w:val="24"/>
        </w:rPr>
        <w:br/>
        <w:t xml:space="preserve">        }</w:t>
      </w:r>
      <w:r w:rsidRPr="00264A1A">
        <w:rPr>
          <w:rFonts w:ascii="Menlo" w:hAnsi="Menlo" w:cs="Menlo"/>
          <w:b/>
          <w:bCs/>
          <w:color w:val="000080"/>
          <w:sz w:val="24"/>
          <w:szCs w:val="24"/>
        </w:rPr>
        <w:t>else</w:t>
      </w:r>
      <w:r w:rsidRPr="00264A1A">
        <w:rPr>
          <w:rFonts w:ascii="Menlo" w:hAnsi="Menlo" w:cs="Menlo"/>
          <w:color w:val="000000"/>
          <w:sz w:val="24"/>
          <w:szCs w:val="24"/>
        </w:rPr>
        <w:t xml:space="preserve">{  </w:t>
      </w:r>
      <w:r w:rsidRPr="00264A1A">
        <w:rPr>
          <w:rFonts w:ascii="Menlo" w:hAnsi="Menlo" w:cs="Menlo"/>
          <w:i/>
          <w:iCs/>
          <w:color w:val="808080"/>
          <w:sz w:val="24"/>
          <w:szCs w:val="24"/>
        </w:rPr>
        <w:t xml:space="preserve">// </w:t>
      </w:r>
      <w:r w:rsidRPr="00264A1A">
        <w:rPr>
          <w:rFonts w:ascii="Menlo" w:hAnsi="Menlo" w:cs="Menlo"/>
          <w:i/>
          <w:iCs/>
          <w:color w:val="808080"/>
          <w:sz w:val="24"/>
          <w:szCs w:val="24"/>
        </w:rPr>
        <w:t>正常时</w:t>
      </w:r>
      <w:r w:rsidRPr="00264A1A">
        <w:rPr>
          <w:rFonts w:ascii="Menlo" w:hAnsi="Menlo" w:cs="Menlo"/>
          <w:i/>
          <w:iCs/>
          <w:color w:val="808080"/>
          <w:sz w:val="24"/>
          <w:szCs w:val="24"/>
        </w:rPr>
        <w:br/>
        <w:t xml:space="preserve">            </w:t>
      </w:r>
      <w:r w:rsidRPr="00264A1A">
        <w:rPr>
          <w:rFonts w:ascii="Menlo" w:hAnsi="Menlo" w:cs="Menlo"/>
          <w:color w:val="000000"/>
          <w:sz w:val="24"/>
          <w:szCs w:val="24"/>
        </w:rPr>
        <w:t>targetFragment = TargetFragment.newInstance();</w:t>
      </w:r>
      <w:r w:rsidRPr="00264A1A">
        <w:rPr>
          <w:rFonts w:ascii="Menlo" w:hAnsi="Menlo" w:cs="Menlo"/>
          <w:color w:val="000000"/>
          <w:sz w:val="24"/>
          <w:szCs w:val="24"/>
        </w:rPr>
        <w:br/>
        <w:t xml:space="preserve">            hideFragment = HideFragment.newInstance();</w:t>
      </w:r>
      <w:r w:rsidRPr="00264A1A">
        <w:rPr>
          <w:rFonts w:ascii="Menlo" w:hAnsi="Menlo" w:cs="Menlo"/>
          <w:color w:val="000000"/>
          <w:sz w:val="24"/>
          <w:szCs w:val="24"/>
        </w:rPr>
        <w:br/>
      </w:r>
      <w:r w:rsidRPr="00264A1A">
        <w:rPr>
          <w:rFonts w:ascii="Menlo" w:hAnsi="Menlo" w:cs="Menlo"/>
          <w:color w:val="000000"/>
          <w:sz w:val="24"/>
          <w:szCs w:val="24"/>
        </w:rPr>
        <w:br/>
        <w:t xml:space="preserve">            </w:t>
      </w:r>
      <w:r w:rsidRPr="00264A1A">
        <w:rPr>
          <w:rFonts w:ascii="Menlo" w:hAnsi="Menlo" w:cs="Menlo"/>
          <w:i/>
          <w:iCs/>
          <w:color w:val="808080"/>
          <w:sz w:val="24"/>
          <w:szCs w:val="24"/>
        </w:rPr>
        <w:t xml:space="preserve">// </w:t>
      </w:r>
      <w:r w:rsidRPr="00264A1A">
        <w:rPr>
          <w:rFonts w:ascii="Menlo" w:hAnsi="Menlo" w:cs="Menlo"/>
          <w:i/>
          <w:iCs/>
          <w:color w:val="808080"/>
          <w:sz w:val="24"/>
          <w:szCs w:val="24"/>
        </w:rPr>
        <w:t>这里</w:t>
      </w:r>
      <w:r w:rsidRPr="00264A1A">
        <w:rPr>
          <w:rFonts w:ascii="Menlo" w:hAnsi="Menlo" w:cs="Menlo"/>
          <w:i/>
          <w:iCs/>
          <w:color w:val="808080"/>
          <w:sz w:val="24"/>
          <w:szCs w:val="24"/>
        </w:rPr>
        <w:t>add</w:t>
      </w:r>
      <w:r w:rsidRPr="00264A1A">
        <w:rPr>
          <w:rFonts w:ascii="Menlo" w:hAnsi="Menlo" w:cs="Menlo"/>
          <w:i/>
          <w:iCs/>
          <w:color w:val="808080"/>
          <w:sz w:val="24"/>
          <w:szCs w:val="24"/>
        </w:rPr>
        <w:t>时，</w:t>
      </w:r>
      <w:r w:rsidRPr="00264A1A">
        <w:rPr>
          <w:rFonts w:ascii="Menlo" w:hAnsi="Menlo" w:cs="Menlo"/>
          <w:i/>
          <w:iCs/>
          <w:color w:val="808080"/>
          <w:sz w:val="24"/>
          <w:szCs w:val="24"/>
        </w:rPr>
        <w:t>tag</w:t>
      </w:r>
      <w:r w:rsidRPr="00264A1A">
        <w:rPr>
          <w:rFonts w:ascii="Menlo" w:hAnsi="Menlo" w:cs="Menlo"/>
          <w:i/>
          <w:iCs/>
          <w:color w:val="808080"/>
          <w:sz w:val="24"/>
          <w:szCs w:val="24"/>
        </w:rPr>
        <w:t>可传可不传</w:t>
      </w:r>
      <w:r w:rsidRPr="00264A1A">
        <w:rPr>
          <w:rFonts w:ascii="Menlo" w:hAnsi="Menlo" w:cs="Menlo"/>
          <w:i/>
          <w:iCs/>
          <w:color w:val="808080"/>
          <w:sz w:val="24"/>
          <w:szCs w:val="24"/>
        </w:rPr>
        <w:br/>
        <w:t xml:space="preserve">            </w:t>
      </w:r>
      <w:r w:rsidRPr="00264A1A">
        <w:rPr>
          <w:rFonts w:ascii="Menlo" w:hAnsi="Menlo" w:cs="Menlo"/>
          <w:color w:val="000000"/>
          <w:sz w:val="24"/>
          <w:szCs w:val="24"/>
        </w:rPr>
        <w:t>getFragmentManager().beginTransaction()</w:t>
      </w:r>
      <w:r w:rsidRPr="00264A1A">
        <w:rPr>
          <w:rFonts w:ascii="Menlo" w:hAnsi="Menlo" w:cs="Menlo"/>
          <w:color w:val="000000"/>
          <w:sz w:val="24"/>
          <w:szCs w:val="24"/>
        </w:rPr>
        <w:br/>
        <w:t xml:space="preserve">                    .add(R.id.container)</w:t>
      </w:r>
      <w:r w:rsidRPr="00264A1A">
        <w:rPr>
          <w:rFonts w:ascii="Menlo" w:hAnsi="Menlo" w:cs="Menlo"/>
          <w:color w:val="000000"/>
          <w:sz w:val="24"/>
          <w:szCs w:val="24"/>
        </w:rPr>
        <w:br/>
        <w:t xml:space="preserve">                    .add(R.id,container,hideFragment)</w:t>
      </w:r>
      <w:r w:rsidRPr="00264A1A">
        <w:rPr>
          <w:rFonts w:ascii="Menlo" w:hAnsi="Menlo" w:cs="Menlo"/>
          <w:color w:val="000000"/>
          <w:sz w:val="24"/>
          <w:szCs w:val="24"/>
        </w:rPr>
        <w:br/>
        <w:t xml:space="preserve">                    .hide(hideFragment)</w:t>
      </w:r>
      <w:r w:rsidRPr="00264A1A">
        <w:rPr>
          <w:rFonts w:ascii="Menlo" w:hAnsi="Menlo" w:cs="Menlo"/>
          <w:color w:val="000000"/>
          <w:sz w:val="24"/>
          <w:szCs w:val="24"/>
        </w:rPr>
        <w:br/>
        <w:t xml:space="preserve">                    .commit();</w:t>
      </w:r>
      <w:r w:rsidRPr="00264A1A">
        <w:rPr>
          <w:rFonts w:ascii="Menlo" w:hAnsi="Menlo" w:cs="Menlo"/>
          <w:color w:val="000000"/>
          <w:sz w:val="24"/>
          <w:szCs w:val="24"/>
        </w:rPr>
        <w:br/>
        <w:t xml:space="preserve">        }</w:t>
      </w:r>
      <w:r w:rsidRPr="00264A1A">
        <w:rPr>
          <w:rFonts w:ascii="Menlo" w:hAnsi="Menlo" w:cs="Menlo"/>
          <w:color w:val="000000"/>
          <w:sz w:val="24"/>
          <w:szCs w:val="24"/>
        </w:rPr>
        <w:br/>
        <w:t xml:space="preserve">    }</w:t>
      </w:r>
    </w:p>
    <w:p w14:paraId="1D22D90A" w14:textId="77777777" w:rsidR="002F2355" w:rsidRPr="00264A1A" w:rsidRDefault="002F2355" w:rsidP="00264A1A">
      <w:pPr>
        <w:pStyle w:val="HTML0"/>
        <w:shd w:val="clear" w:color="auto" w:fill="FFFFFF"/>
        <w:rPr>
          <w:rFonts w:ascii="Menlo" w:hAnsi="Menlo" w:cs="Menlo"/>
          <w:color w:val="000000"/>
          <w:sz w:val="24"/>
          <w:szCs w:val="24"/>
        </w:rPr>
      </w:pPr>
    </w:p>
    <w:p w14:paraId="130899A7" w14:textId="6BA24B35" w:rsidR="005051DB" w:rsidRPr="007D695F" w:rsidRDefault="00274243" w:rsidP="007D695F">
      <w:pPr>
        <w:pStyle w:val="3"/>
        <w:rPr>
          <w:rFonts w:ascii="Songti SC" w:eastAsia="Songti SC" w:hAnsi="Songti SC"/>
          <w:sz w:val="30"/>
          <w:szCs w:val="30"/>
        </w:rPr>
      </w:pPr>
      <w:r>
        <w:rPr>
          <w:rFonts w:ascii="Songti SC" w:eastAsia="Songti SC" w:hAnsi="Songti SC"/>
          <w:sz w:val="30"/>
          <w:szCs w:val="30"/>
        </w:rPr>
        <w:t>1.2</w:t>
      </w:r>
      <w:r w:rsidR="00264A1A" w:rsidRPr="007D695F">
        <w:rPr>
          <w:rFonts w:ascii="Songti SC" w:eastAsia="Songti SC" w:hAnsi="Songti SC"/>
          <w:sz w:val="30"/>
          <w:szCs w:val="30"/>
        </w:rPr>
        <w:t xml:space="preserve">.6 </w:t>
      </w:r>
      <w:r w:rsidR="00264A1A" w:rsidRPr="007D695F">
        <w:rPr>
          <w:rFonts w:ascii="Songti SC" w:eastAsia="Songti SC" w:hAnsi="Songti SC" w:hint="eastAsia"/>
          <w:sz w:val="30"/>
          <w:szCs w:val="30"/>
        </w:rPr>
        <w:t>Fragment中getActivity()的空指针问题</w:t>
      </w:r>
    </w:p>
    <w:p w14:paraId="37119BE8" w14:textId="77777777" w:rsidR="00264A1A" w:rsidRPr="00264A1A" w:rsidRDefault="00264A1A" w:rsidP="00264A1A">
      <w:pPr>
        <w:rPr>
          <w:rFonts w:ascii="Songti SC" w:eastAsia="Songti SC" w:hAnsi="Songti SC"/>
        </w:rPr>
      </w:pPr>
      <w:r w:rsidRPr="00264A1A">
        <w:rPr>
          <w:rFonts w:ascii="Songti SC" w:eastAsia="Songti SC" w:hAnsi="Songti SC" w:hint="eastAsia"/>
        </w:rPr>
        <w:t xml:space="preserve">这个问题的原因大部分在于Fragment已经和所在activity解除了关联，也就是调用了onDetach()方法。 </w:t>
      </w:r>
    </w:p>
    <w:p w14:paraId="3996E8B3" w14:textId="77777777" w:rsidR="00264A1A" w:rsidRPr="00264A1A" w:rsidRDefault="00264A1A" w:rsidP="00264A1A">
      <w:pPr>
        <w:rPr>
          <w:rFonts w:ascii="Songti SC" w:eastAsia="Songti SC" w:hAnsi="Songti SC"/>
        </w:rPr>
      </w:pPr>
      <w:r w:rsidRPr="00264A1A">
        <w:rPr>
          <w:rFonts w:ascii="Songti SC" w:eastAsia="Songti SC" w:hAnsi="Songti SC" w:hint="eastAsia"/>
        </w:rPr>
        <w:t xml:space="preserve">解决方法： </w:t>
      </w:r>
    </w:p>
    <w:p w14:paraId="7E2A230D" w14:textId="6D69F790" w:rsidR="00264A1A" w:rsidRDefault="00264A1A" w:rsidP="00264A1A">
      <w:pPr>
        <w:rPr>
          <w:rFonts w:ascii="Songti SC" w:eastAsia="Songti SC" w:hAnsi="Songti SC"/>
        </w:rPr>
      </w:pPr>
      <w:r w:rsidRPr="00264A1A">
        <w:rPr>
          <w:rFonts w:ascii="Songti SC" w:eastAsia="Songti SC" w:hAnsi="Songti SC" w:hint="eastAsia"/>
        </w:rPr>
        <w:t>我们可以在Fragment中定义Activity全局变量，当Activity和Fragment关联的时候，给Activity赋值。</w:t>
      </w:r>
    </w:p>
    <w:p w14:paraId="154B35AB" w14:textId="77777777" w:rsidR="00264A1A" w:rsidRDefault="00264A1A" w:rsidP="00264A1A">
      <w:pPr>
        <w:rPr>
          <w:rFonts w:ascii="Songti SC" w:eastAsia="Songti SC" w:hAnsi="Songti SC"/>
        </w:rPr>
      </w:pPr>
    </w:p>
    <w:p w14:paraId="72477AF9" w14:textId="4E437E5C" w:rsidR="00264A1A" w:rsidRPr="007D695F" w:rsidRDefault="00264A1A" w:rsidP="007D695F">
      <w:pPr>
        <w:pStyle w:val="HTML0"/>
        <w:shd w:val="clear" w:color="auto" w:fill="FFFFFF"/>
        <w:rPr>
          <w:rFonts w:ascii="Menlo" w:hAnsi="Menlo" w:cs="Menlo"/>
          <w:color w:val="000000"/>
          <w:sz w:val="24"/>
          <w:szCs w:val="24"/>
        </w:rPr>
      </w:pPr>
      <w:r w:rsidRPr="00264A1A">
        <w:rPr>
          <w:rFonts w:ascii="Menlo" w:hAnsi="Menlo" w:cs="Menlo"/>
          <w:b/>
          <w:bCs/>
          <w:color w:val="000080"/>
          <w:sz w:val="24"/>
          <w:szCs w:val="24"/>
        </w:rPr>
        <w:t xml:space="preserve">public void </w:t>
      </w:r>
      <w:r w:rsidRPr="00264A1A">
        <w:rPr>
          <w:rFonts w:ascii="Menlo" w:hAnsi="Menlo" w:cs="Menlo"/>
          <w:color w:val="000000"/>
          <w:sz w:val="24"/>
          <w:szCs w:val="24"/>
        </w:rPr>
        <w:t>onAttach(Context context) {</w:t>
      </w:r>
      <w:r w:rsidRPr="00264A1A">
        <w:rPr>
          <w:rFonts w:ascii="Menlo" w:hAnsi="Menlo" w:cs="Menlo"/>
          <w:color w:val="000000"/>
          <w:sz w:val="24"/>
          <w:szCs w:val="24"/>
        </w:rPr>
        <w:br/>
        <w:t xml:space="preserve">    </w:t>
      </w:r>
      <w:r w:rsidRPr="00264A1A">
        <w:rPr>
          <w:rFonts w:ascii="Menlo" w:hAnsi="Menlo" w:cs="Menlo"/>
          <w:b/>
          <w:bCs/>
          <w:color w:val="000080"/>
          <w:sz w:val="24"/>
          <w:szCs w:val="24"/>
        </w:rPr>
        <w:t>super</w:t>
      </w:r>
      <w:r w:rsidRPr="00264A1A">
        <w:rPr>
          <w:rFonts w:ascii="Menlo" w:hAnsi="Menlo" w:cs="Menlo"/>
          <w:color w:val="000000"/>
          <w:sz w:val="24"/>
          <w:szCs w:val="24"/>
        </w:rPr>
        <w:t>.onAttach(context);</w:t>
      </w:r>
      <w:r w:rsidRPr="00264A1A">
        <w:rPr>
          <w:rFonts w:ascii="Menlo" w:hAnsi="Menlo" w:cs="Menlo"/>
          <w:color w:val="000000"/>
          <w:sz w:val="24"/>
          <w:szCs w:val="24"/>
        </w:rPr>
        <w:br/>
        <w:t xml:space="preserve">    </w:t>
      </w:r>
      <w:r w:rsidRPr="00264A1A">
        <w:rPr>
          <w:rFonts w:ascii="Menlo" w:hAnsi="Menlo" w:cs="Menlo"/>
          <w:b/>
          <w:bCs/>
          <w:color w:val="000080"/>
          <w:sz w:val="24"/>
          <w:szCs w:val="24"/>
        </w:rPr>
        <w:t>this</w:t>
      </w:r>
      <w:r w:rsidRPr="00264A1A">
        <w:rPr>
          <w:rFonts w:ascii="Menlo" w:hAnsi="Menlo" w:cs="Menlo"/>
          <w:color w:val="000000"/>
          <w:sz w:val="24"/>
          <w:szCs w:val="24"/>
        </w:rPr>
        <w:t>.mActivity = (Activity)context;</w:t>
      </w:r>
      <w:r w:rsidRPr="00264A1A">
        <w:rPr>
          <w:rFonts w:ascii="Menlo" w:hAnsi="Menlo" w:cs="Menlo"/>
          <w:color w:val="000000"/>
          <w:sz w:val="24"/>
          <w:szCs w:val="24"/>
        </w:rPr>
        <w:br/>
        <w:t>}</w:t>
      </w:r>
    </w:p>
    <w:p w14:paraId="0DC98D88" w14:textId="3291F891" w:rsidR="007D695F" w:rsidRPr="007D695F" w:rsidRDefault="00274243" w:rsidP="004658AB">
      <w:pPr>
        <w:pStyle w:val="3"/>
        <w:rPr>
          <w:rFonts w:ascii="Songti SC" w:eastAsia="Songti SC" w:hAnsi="Songti SC"/>
          <w:b w:val="0"/>
          <w:sz w:val="30"/>
          <w:szCs w:val="30"/>
        </w:rPr>
      </w:pPr>
      <w:r>
        <w:rPr>
          <w:rFonts w:ascii="Songti SC" w:eastAsia="Songti SC" w:hAnsi="Songti SC" w:hint="eastAsia"/>
          <w:b w:val="0"/>
          <w:sz w:val="30"/>
          <w:szCs w:val="30"/>
        </w:rPr>
        <w:t>1.</w:t>
      </w:r>
      <w:r>
        <w:rPr>
          <w:rFonts w:ascii="Songti SC" w:eastAsia="Songti SC" w:hAnsi="Songti SC"/>
          <w:b w:val="0"/>
          <w:sz w:val="30"/>
          <w:szCs w:val="30"/>
        </w:rPr>
        <w:t>2</w:t>
      </w:r>
      <w:r w:rsidR="007D695F" w:rsidRPr="007D695F">
        <w:rPr>
          <w:rFonts w:ascii="Songti SC" w:eastAsia="Songti SC" w:hAnsi="Songti SC" w:hint="eastAsia"/>
          <w:b w:val="0"/>
          <w:sz w:val="30"/>
          <w:szCs w:val="30"/>
        </w:rPr>
        <w:t xml:space="preserve">.7 </w:t>
      </w:r>
      <w:r w:rsidR="007D695F" w:rsidRPr="007D695F">
        <w:rPr>
          <w:rFonts w:ascii="Songti SC" w:eastAsia="Songti SC" w:hAnsi="Songti SC"/>
          <w:b w:val="0"/>
          <w:sz w:val="30"/>
          <w:szCs w:val="30"/>
        </w:rPr>
        <w:t>Fragment</w:t>
      </w:r>
      <w:r w:rsidR="007D695F" w:rsidRPr="007D695F">
        <w:rPr>
          <w:rFonts w:ascii="Songti SC" w:eastAsia="Songti SC" w:hAnsi="Songti SC" w:hint="eastAsia"/>
          <w:b w:val="0"/>
          <w:sz w:val="30"/>
          <w:szCs w:val="30"/>
        </w:rPr>
        <w:t>监听</w:t>
      </w:r>
      <w:r w:rsidR="007D695F" w:rsidRPr="007D695F">
        <w:rPr>
          <w:rFonts w:ascii="Songti SC" w:eastAsia="Songti SC" w:hAnsi="Songti SC"/>
          <w:b w:val="0"/>
          <w:sz w:val="30"/>
          <w:szCs w:val="30"/>
        </w:rPr>
        <w:t>返回键事件</w:t>
      </w:r>
    </w:p>
    <w:p w14:paraId="5EA07F60" w14:textId="44BB1011" w:rsidR="007D695F" w:rsidRDefault="007D695F" w:rsidP="00264A1A">
      <w:pPr>
        <w:rPr>
          <w:rFonts w:ascii="Songti SC" w:eastAsia="Songti SC" w:hAnsi="Songti SC"/>
        </w:rPr>
      </w:pPr>
      <w:r w:rsidRPr="007D695F">
        <w:rPr>
          <w:rFonts w:ascii="Songti SC" w:eastAsia="Songti SC" w:hAnsi="Songti SC" w:hint="eastAsia"/>
        </w:rPr>
        <w:t>项目要求用户注册成功后进入修改个人资料的页面，且不允许返回到上一个页面，资料修改完成后结束当前页面，进入APP主页。</w:t>
      </w:r>
    </w:p>
    <w:p w14:paraId="576429F3" w14:textId="7617519D" w:rsidR="007D695F" w:rsidRPr="007D695F" w:rsidRDefault="007D695F" w:rsidP="00264A1A">
      <w:pPr>
        <w:rPr>
          <w:rFonts w:ascii="Songti SC" w:eastAsia="Songti SC" w:hAnsi="Songti SC"/>
          <w:b/>
        </w:rPr>
      </w:pPr>
      <w:r w:rsidRPr="007D695F">
        <w:rPr>
          <w:rFonts w:ascii="Songti SC" w:eastAsia="Songti SC" w:hAnsi="Songti SC"/>
          <w:b/>
        </w:rPr>
        <w:t>代码实现</w:t>
      </w:r>
    </w:p>
    <w:p w14:paraId="6C88BF0F" w14:textId="47E2A1BA" w:rsidR="007D695F" w:rsidRDefault="007D695F" w:rsidP="00264A1A">
      <w:pPr>
        <w:rPr>
          <w:rFonts w:ascii="Songti SC" w:eastAsia="Songti SC" w:hAnsi="Songti SC"/>
        </w:rPr>
      </w:pPr>
      <w:r>
        <w:rPr>
          <w:rFonts w:ascii="Songti SC" w:eastAsia="Songti SC" w:hAnsi="Songti SC"/>
        </w:rPr>
        <w:t>xxx_Fragment</w:t>
      </w:r>
    </w:p>
    <w:p w14:paraId="399485A9" w14:textId="77777777" w:rsidR="007D695F" w:rsidRDefault="007D695F" w:rsidP="00264A1A">
      <w:pPr>
        <w:rPr>
          <w:rFonts w:ascii="Songti SC" w:eastAsia="Songti SC" w:hAnsi="Songti SC"/>
        </w:rPr>
      </w:pPr>
    </w:p>
    <w:p w14:paraId="34253EB9" w14:textId="77777777" w:rsidR="007D695F" w:rsidRPr="007D695F" w:rsidRDefault="007D695F" w:rsidP="007D695F">
      <w:pPr>
        <w:spacing w:line="305" w:lineRule="atLeast"/>
        <w:rPr>
          <w:rFonts w:ascii="Source Code Pro" w:eastAsia="Times New Roman" w:hAnsi="Source Code Pro"/>
          <w:color w:val="333333"/>
        </w:rPr>
      </w:pPr>
      <w:r w:rsidRPr="007D695F">
        <w:rPr>
          <w:rFonts w:ascii="Source Code Pro" w:eastAsia="Times New Roman" w:hAnsi="Source Code Pro"/>
          <w:color w:val="9B859D"/>
        </w:rPr>
        <w:t>@Override</w:t>
      </w:r>
    </w:p>
    <w:p w14:paraId="13E4032C" w14:textId="77777777" w:rsidR="007D695F" w:rsidRPr="007D695F" w:rsidRDefault="007D695F" w:rsidP="007D695F">
      <w:pPr>
        <w:spacing w:line="305" w:lineRule="atLeast"/>
        <w:rPr>
          <w:rFonts w:ascii="Source Code Pro" w:eastAsia="Times New Roman" w:hAnsi="Source Code Pro"/>
          <w:color w:val="333333"/>
        </w:rPr>
      </w:pPr>
      <w:r w:rsidRPr="007D695F">
        <w:rPr>
          <w:rFonts w:ascii="Source Code Pro" w:eastAsia="Times New Roman" w:hAnsi="Source Code Pro"/>
          <w:color w:val="333333"/>
        </w:rPr>
        <w:t xml:space="preserve">    </w:t>
      </w:r>
      <w:r w:rsidRPr="007D695F">
        <w:rPr>
          <w:rFonts w:ascii="Source Code Pro" w:eastAsia="Times New Roman" w:hAnsi="Source Code Pro"/>
          <w:color w:val="000088"/>
        </w:rPr>
        <w:t>public</w:t>
      </w:r>
      <w:r w:rsidRPr="007D695F">
        <w:rPr>
          <w:rFonts w:ascii="Source Code Pro" w:eastAsia="Times New Roman" w:hAnsi="Source Code Pro"/>
          <w:color w:val="333333"/>
        </w:rPr>
        <w:t xml:space="preserve"> </w:t>
      </w:r>
      <w:r w:rsidRPr="007D695F">
        <w:rPr>
          <w:rFonts w:ascii="Source Code Pro" w:eastAsia="Times New Roman" w:hAnsi="Source Code Pro"/>
          <w:color w:val="000088"/>
        </w:rPr>
        <w:t>void</w:t>
      </w:r>
      <w:r w:rsidRPr="007D695F">
        <w:rPr>
          <w:rFonts w:ascii="Source Code Pro" w:eastAsia="Times New Roman" w:hAnsi="Source Code Pro"/>
          <w:color w:val="333333"/>
        </w:rPr>
        <w:t xml:space="preserve"> onResume() {</w:t>
      </w:r>
    </w:p>
    <w:p w14:paraId="2D5A58CC" w14:textId="77777777" w:rsidR="007D695F" w:rsidRPr="007D695F" w:rsidRDefault="007D695F" w:rsidP="007D695F">
      <w:pPr>
        <w:spacing w:line="305" w:lineRule="atLeast"/>
        <w:rPr>
          <w:rFonts w:ascii="Source Code Pro" w:eastAsia="Times New Roman" w:hAnsi="Source Code Pro"/>
          <w:color w:val="333333"/>
        </w:rPr>
      </w:pPr>
      <w:r w:rsidRPr="007D695F">
        <w:rPr>
          <w:rFonts w:ascii="Source Code Pro" w:eastAsia="Times New Roman" w:hAnsi="Source Code Pro"/>
          <w:color w:val="333333"/>
        </w:rPr>
        <w:t xml:space="preserve">        </w:t>
      </w:r>
      <w:r w:rsidRPr="007D695F">
        <w:rPr>
          <w:rFonts w:ascii="Source Code Pro" w:eastAsia="Times New Roman" w:hAnsi="Source Code Pro"/>
          <w:color w:val="000088"/>
        </w:rPr>
        <w:t>super</w:t>
      </w:r>
      <w:r w:rsidRPr="007D695F">
        <w:rPr>
          <w:rFonts w:ascii="Source Code Pro" w:eastAsia="Times New Roman" w:hAnsi="Source Code Pro"/>
          <w:color w:val="333333"/>
        </w:rPr>
        <w:t>.onResume();</w:t>
      </w:r>
    </w:p>
    <w:p w14:paraId="7E0D4B38" w14:textId="77777777" w:rsidR="007D695F" w:rsidRPr="007D695F" w:rsidRDefault="007D695F" w:rsidP="007D695F">
      <w:pPr>
        <w:spacing w:line="305" w:lineRule="atLeast"/>
        <w:rPr>
          <w:rFonts w:ascii="Source Code Pro" w:eastAsia="Times New Roman" w:hAnsi="Source Code Pro"/>
          <w:color w:val="333333"/>
        </w:rPr>
      </w:pPr>
      <w:r w:rsidRPr="007D695F">
        <w:rPr>
          <w:rFonts w:ascii="Source Code Pro" w:eastAsia="Times New Roman" w:hAnsi="Source Code Pro"/>
          <w:color w:val="333333"/>
        </w:rPr>
        <w:t xml:space="preserve">        getFocus();</w:t>
      </w:r>
    </w:p>
    <w:p w14:paraId="5F0B9DA0" w14:textId="77777777" w:rsidR="007D695F" w:rsidRPr="007D695F" w:rsidRDefault="007D695F" w:rsidP="007D695F">
      <w:pPr>
        <w:spacing w:line="305" w:lineRule="atLeast"/>
        <w:rPr>
          <w:rFonts w:ascii="Source Code Pro" w:eastAsia="Times New Roman" w:hAnsi="Source Code Pro"/>
          <w:color w:val="333333"/>
        </w:rPr>
      </w:pPr>
      <w:r w:rsidRPr="007D695F">
        <w:rPr>
          <w:rFonts w:ascii="Source Code Pro" w:eastAsia="Times New Roman" w:hAnsi="Source Code Pro"/>
          <w:color w:val="333333"/>
        </w:rPr>
        <w:t xml:space="preserve">    }</w:t>
      </w:r>
    </w:p>
    <w:p w14:paraId="5BAAEDBF" w14:textId="77777777" w:rsidR="007D695F" w:rsidRPr="007D695F" w:rsidRDefault="007D695F" w:rsidP="007D695F">
      <w:pPr>
        <w:spacing w:line="305" w:lineRule="atLeast"/>
        <w:rPr>
          <w:rFonts w:ascii="Source Code Pro" w:eastAsia="Times New Roman" w:hAnsi="Source Code Pro"/>
          <w:color w:val="333333"/>
        </w:rPr>
      </w:pPr>
    </w:p>
    <w:p w14:paraId="476FA46F" w14:textId="77777777" w:rsidR="007D695F" w:rsidRPr="007D695F" w:rsidRDefault="007D695F" w:rsidP="007D695F">
      <w:pPr>
        <w:spacing w:line="305" w:lineRule="atLeast"/>
        <w:rPr>
          <w:rFonts w:ascii="Source Code Pro" w:eastAsia="Times New Roman" w:hAnsi="Source Code Pro"/>
          <w:color w:val="333333"/>
        </w:rPr>
      </w:pPr>
      <w:r w:rsidRPr="007D695F">
        <w:rPr>
          <w:rFonts w:ascii="Source Code Pro" w:eastAsia="Times New Roman" w:hAnsi="Source Code Pro"/>
          <w:color w:val="333333"/>
        </w:rPr>
        <w:t xml:space="preserve">    </w:t>
      </w:r>
      <w:r w:rsidRPr="007D695F">
        <w:rPr>
          <w:rFonts w:ascii="Source Code Pro" w:eastAsia="Times New Roman" w:hAnsi="Source Code Pro"/>
          <w:color w:val="880000"/>
        </w:rPr>
        <w:t>//</w:t>
      </w:r>
      <w:r w:rsidRPr="007D695F">
        <w:rPr>
          <w:rFonts w:ascii="MS Mincho" w:eastAsia="MS Mincho" w:hAnsi="MS Mincho" w:cs="MS Mincho"/>
          <w:color w:val="880000"/>
        </w:rPr>
        <w:t>主界面</w:t>
      </w:r>
      <w:r w:rsidRPr="007D695F">
        <w:rPr>
          <w:rFonts w:ascii="SimSun" w:eastAsia="SimSun" w:hAnsi="SimSun" w:cs="SimSun"/>
          <w:color w:val="880000"/>
        </w:rPr>
        <w:t>获</w:t>
      </w:r>
      <w:r w:rsidRPr="007D695F">
        <w:rPr>
          <w:rFonts w:ascii="MS Mincho" w:eastAsia="MS Mincho" w:hAnsi="MS Mincho" w:cs="MS Mincho"/>
          <w:color w:val="880000"/>
        </w:rPr>
        <w:t>取焦点</w:t>
      </w:r>
    </w:p>
    <w:p w14:paraId="21040D51" w14:textId="77777777" w:rsidR="007D695F" w:rsidRPr="007D695F" w:rsidRDefault="007D695F" w:rsidP="007D695F">
      <w:pPr>
        <w:spacing w:line="305" w:lineRule="atLeast"/>
        <w:rPr>
          <w:rFonts w:ascii="Source Code Pro" w:eastAsia="Times New Roman" w:hAnsi="Source Code Pro"/>
          <w:color w:val="333333"/>
        </w:rPr>
      </w:pPr>
      <w:r w:rsidRPr="007D695F">
        <w:rPr>
          <w:rFonts w:ascii="Source Code Pro" w:eastAsia="Times New Roman" w:hAnsi="Source Code Pro"/>
          <w:color w:val="333333"/>
        </w:rPr>
        <w:t xml:space="preserve">    </w:t>
      </w:r>
      <w:r w:rsidRPr="007D695F">
        <w:rPr>
          <w:rFonts w:ascii="Source Code Pro" w:eastAsia="Times New Roman" w:hAnsi="Source Code Pro"/>
          <w:color w:val="000088"/>
        </w:rPr>
        <w:t>private</w:t>
      </w:r>
      <w:r w:rsidRPr="007D695F">
        <w:rPr>
          <w:rFonts w:ascii="Source Code Pro" w:eastAsia="Times New Roman" w:hAnsi="Source Code Pro"/>
          <w:color w:val="333333"/>
        </w:rPr>
        <w:t xml:space="preserve"> </w:t>
      </w:r>
      <w:r w:rsidRPr="007D695F">
        <w:rPr>
          <w:rFonts w:ascii="Source Code Pro" w:eastAsia="Times New Roman" w:hAnsi="Source Code Pro"/>
          <w:color w:val="000088"/>
        </w:rPr>
        <w:t>void</w:t>
      </w:r>
      <w:r w:rsidRPr="007D695F">
        <w:rPr>
          <w:rFonts w:ascii="Source Code Pro" w:eastAsia="Times New Roman" w:hAnsi="Source Code Pro"/>
          <w:color w:val="333333"/>
        </w:rPr>
        <w:t xml:space="preserve"> getFocus() {</w:t>
      </w:r>
    </w:p>
    <w:p w14:paraId="337FB1D8" w14:textId="77777777" w:rsidR="007D695F" w:rsidRPr="007D695F" w:rsidRDefault="007D695F" w:rsidP="007D695F">
      <w:pPr>
        <w:spacing w:line="305" w:lineRule="atLeast"/>
        <w:rPr>
          <w:rFonts w:ascii="Source Code Pro" w:eastAsia="Times New Roman" w:hAnsi="Source Code Pro"/>
          <w:color w:val="333333"/>
        </w:rPr>
      </w:pPr>
      <w:r w:rsidRPr="007D695F">
        <w:rPr>
          <w:rFonts w:ascii="Source Code Pro" w:eastAsia="Times New Roman" w:hAnsi="Source Code Pro"/>
          <w:color w:val="333333"/>
        </w:rPr>
        <w:t xml:space="preserve">        getView().setFocusableInTouchMode(</w:t>
      </w:r>
      <w:r w:rsidRPr="007D695F">
        <w:rPr>
          <w:rFonts w:ascii="Source Code Pro" w:eastAsia="Times New Roman" w:hAnsi="Source Code Pro"/>
          <w:color w:val="000088"/>
        </w:rPr>
        <w:t>true</w:t>
      </w:r>
      <w:r w:rsidRPr="007D695F">
        <w:rPr>
          <w:rFonts w:ascii="Source Code Pro" w:eastAsia="Times New Roman" w:hAnsi="Source Code Pro"/>
          <w:color w:val="333333"/>
        </w:rPr>
        <w:t>);</w:t>
      </w:r>
    </w:p>
    <w:p w14:paraId="44D68801" w14:textId="77777777" w:rsidR="007D695F" w:rsidRPr="007D695F" w:rsidRDefault="007D695F" w:rsidP="007D695F">
      <w:pPr>
        <w:spacing w:line="305" w:lineRule="atLeast"/>
        <w:rPr>
          <w:rFonts w:ascii="Source Code Pro" w:eastAsia="Times New Roman" w:hAnsi="Source Code Pro"/>
          <w:color w:val="333333"/>
        </w:rPr>
      </w:pPr>
      <w:r w:rsidRPr="007D695F">
        <w:rPr>
          <w:rFonts w:ascii="Source Code Pro" w:eastAsia="Times New Roman" w:hAnsi="Source Code Pro"/>
          <w:color w:val="333333"/>
        </w:rPr>
        <w:t xml:space="preserve">        getView().requestFocus();</w:t>
      </w:r>
    </w:p>
    <w:p w14:paraId="752C74B6" w14:textId="77777777" w:rsidR="007D695F" w:rsidRPr="007D695F" w:rsidRDefault="007D695F" w:rsidP="007D695F">
      <w:pPr>
        <w:spacing w:line="305" w:lineRule="atLeast"/>
        <w:rPr>
          <w:rFonts w:ascii="Source Code Pro" w:eastAsia="Times New Roman" w:hAnsi="Source Code Pro"/>
          <w:color w:val="333333"/>
        </w:rPr>
      </w:pPr>
      <w:r w:rsidRPr="007D695F">
        <w:rPr>
          <w:rFonts w:ascii="Source Code Pro" w:eastAsia="Times New Roman" w:hAnsi="Source Code Pro"/>
          <w:color w:val="333333"/>
        </w:rPr>
        <w:t xml:space="preserve">        getView().setOnKeyListener(</w:t>
      </w:r>
      <w:r w:rsidRPr="007D695F">
        <w:rPr>
          <w:rFonts w:ascii="Source Code Pro" w:eastAsia="Times New Roman" w:hAnsi="Source Code Pro"/>
          <w:color w:val="000088"/>
        </w:rPr>
        <w:t>new</w:t>
      </w:r>
      <w:r w:rsidRPr="007D695F">
        <w:rPr>
          <w:rFonts w:ascii="Source Code Pro" w:eastAsia="Times New Roman" w:hAnsi="Source Code Pro"/>
          <w:color w:val="333333"/>
        </w:rPr>
        <w:t xml:space="preserve"> View.OnKeyListener() {</w:t>
      </w:r>
    </w:p>
    <w:p w14:paraId="45866EF7" w14:textId="77777777" w:rsidR="007D695F" w:rsidRPr="007D695F" w:rsidRDefault="007D695F" w:rsidP="007D695F">
      <w:pPr>
        <w:spacing w:line="305" w:lineRule="atLeast"/>
        <w:rPr>
          <w:rFonts w:ascii="Source Code Pro" w:eastAsia="Times New Roman" w:hAnsi="Source Code Pro"/>
          <w:color w:val="333333"/>
        </w:rPr>
      </w:pPr>
      <w:r w:rsidRPr="007D695F">
        <w:rPr>
          <w:rFonts w:ascii="Source Code Pro" w:eastAsia="Times New Roman" w:hAnsi="Source Code Pro"/>
          <w:color w:val="333333"/>
        </w:rPr>
        <w:t xml:space="preserve">            </w:t>
      </w:r>
      <w:r w:rsidRPr="007D695F">
        <w:rPr>
          <w:rFonts w:ascii="Source Code Pro" w:eastAsia="Times New Roman" w:hAnsi="Source Code Pro"/>
          <w:color w:val="9B859D"/>
        </w:rPr>
        <w:t>@Override</w:t>
      </w:r>
    </w:p>
    <w:p w14:paraId="515BD584" w14:textId="77777777" w:rsidR="007D695F" w:rsidRPr="007D695F" w:rsidRDefault="007D695F" w:rsidP="007D695F">
      <w:pPr>
        <w:spacing w:line="305" w:lineRule="atLeast"/>
        <w:rPr>
          <w:rFonts w:ascii="Source Code Pro" w:eastAsia="Times New Roman" w:hAnsi="Source Code Pro"/>
          <w:color w:val="333333"/>
        </w:rPr>
      </w:pPr>
      <w:r w:rsidRPr="007D695F">
        <w:rPr>
          <w:rFonts w:ascii="Source Code Pro" w:eastAsia="Times New Roman" w:hAnsi="Source Code Pro"/>
          <w:color w:val="333333"/>
        </w:rPr>
        <w:t xml:space="preserve">            </w:t>
      </w:r>
      <w:r w:rsidRPr="007D695F">
        <w:rPr>
          <w:rFonts w:ascii="Source Code Pro" w:eastAsia="Times New Roman" w:hAnsi="Source Code Pro"/>
          <w:color w:val="000088"/>
        </w:rPr>
        <w:t>public</w:t>
      </w:r>
      <w:r w:rsidRPr="007D695F">
        <w:rPr>
          <w:rFonts w:ascii="Source Code Pro" w:eastAsia="Times New Roman" w:hAnsi="Source Code Pro"/>
          <w:color w:val="333333"/>
        </w:rPr>
        <w:t xml:space="preserve"> </w:t>
      </w:r>
      <w:r w:rsidRPr="007D695F">
        <w:rPr>
          <w:rFonts w:ascii="Source Code Pro" w:eastAsia="Times New Roman" w:hAnsi="Source Code Pro"/>
          <w:color w:val="000088"/>
        </w:rPr>
        <w:t>boolean</w:t>
      </w:r>
      <w:r w:rsidRPr="007D695F">
        <w:rPr>
          <w:rFonts w:ascii="Source Code Pro" w:eastAsia="Times New Roman" w:hAnsi="Source Code Pro"/>
          <w:color w:val="333333"/>
        </w:rPr>
        <w:t xml:space="preserve"> onKey(View v, </w:t>
      </w:r>
      <w:r w:rsidRPr="007D695F">
        <w:rPr>
          <w:rFonts w:ascii="Source Code Pro" w:eastAsia="Times New Roman" w:hAnsi="Source Code Pro"/>
          <w:color w:val="000088"/>
        </w:rPr>
        <w:t>int</w:t>
      </w:r>
      <w:r w:rsidRPr="007D695F">
        <w:rPr>
          <w:rFonts w:ascii="Source Code Pro" w:eastAsia="Times New Roman" w:hAnsi="Source Code Pro"/>
          <w:color w:val="333333"/>
        </w:rPr>
        <w:t xml:space="preserve"> keyCode, KeyEvent event) {</w:t>
      </w:r>
    </w:p>
    <w:p w14:paraId="4B1B1659" w14:textId="77777777" w:rsidR="007D695F" w:rsidRPr="007D695F" w:rsidRDefault="007D695F" w:rsidP="007D695F">
      <w:pPr>
        <w:spacing w:line="305" w:lineRule="atLeast"/>
        <w:rPr>
          <w:rFonts w:ascii="Source Code Pro" w:eastAsia="Times New Roman" w:hAnsi="Source Code Pro"/>
          <w:color w:val="333333"/>
        </w:rPr>
      </w:pPr>
      <w:r w:rsidRPr="007D695F">
        <w:rPr>
          <w:rFonts w:ascii="Source Code Pro" w:eastAsia="Times New Roman" w:hAnsi="Source Code Pro"/>
          <w:color w:val="333333"/>
        </w:rPr>
        <w:t xml:space="preserve">                </w:t>
      </w:r>
      <w:r w:rsidRPr="007D695F">
        <w:rPr>
          <w:rFonts w:ascii="Source Code Pro" w:eastAsia="Times New Roman" w:hAnsi="Source Code Pro"/>
          <w:color w:val="000088"/>
        </w:rPr>
        <w:t>if</w:t>
      </w:r>
      <w:r w:rsidRPr="007D695F">
        <w:rPr>
          <w:rFonts w:ascii="Source Code Pro" w:eastAsia="Times New Roman" w:hAnsi="Source Code Pro"/>
          <w:color w:val="333333"/>
        </w:rPr>
        <w:t xml:space="preserve"> (event.getAction() == KeyEvent.ACTION_UP &amp;&amp; keyCode == KeyEvent.KEYCODE_BACK) {</w:t>
      </w:r>
    </w:p>
    <w:p w14:paraId="693535A9" w14:textId="77777777" w:rsidR="007D695F" w:rsidRPr="007D695F" w:rsidRDefault="007D695F" w:rsidP="007D695F">
      <w:pPr>
        <w:spacing w:line="305" w:lineRule="atLeast"/>
        <w:rPr>
          <w:rFonts w:ascii="Source Code Pro" w:eastAsia="Times New Roman" w:hAnsi="Source Code Pro"/>
          <w:color w:val="333333"/>
        </w:rPr>
      </w:pPr>
      <w:r w:rsidRPr="007D695F">
        <w:rPr>
          <w:rFonts w:ascii="Source Code Pro" w:eastAsia="Times New Roman" w:hAnsi="Source Code Pro"/>
          <w:color w:val="333333"/>
        </w:rPr>
        <w:t xml:space="preserve">                    </w:t>
      </w:r>
      <w:r w:rsidRPr="007D695F">
        <w:rPr>
          <w:rFonts w:ascii="Source Code Pro" w:eastAsia="Times New Roman" w:hAnsi="Source Code Pro"/>
          <w:color w:val="880000"/>
        </w:rPr>
        <w:t xml:space="preserve">// </w:t>
      </w:r>
      <w:r w:rsidRPr="007D695F">
        <w:rPr>
          <w:rFonts w:ascii="SimSun" w:eastAsia="SimSun" w:hAnsi="SimSun" w:cs="SimSun"/>
          <w:color w:val="880000"/>
        </w:rPr>
        <w:t>监听到返回按钮点击事件</w:t>
      </w:r>
    </w:p>
    <w:p w14:paraId="395892B9" w14:textId="77777777" w:rsidR="007D695F" w:rsidRPr="007D695F" w:rsidRDefault="007D695F" w:rsidP="007D695F">
      <w:pPr>
        <w:spacing w:line="305" w:lineRule="atLeast"/>
        <w:rPr>
          <w:rFonts w:ascii="Source Code Pro" w:eastAsia="Times New Roman" w:hAnsi="Source Code Pro"/>
          <w:color w:val="333333"/>
        </w:rPr>
      </w:pPr>
      <w:r w:rsidRPr="007D695F">
        <w:rPr>
          <w:rFonts w:ascii="Source Code Pro" w:eastAsia="Times New Roman" w:hAnsi="Source Code Pro"/>
          <w:color w:val="333333"/>
        </w:rPr>
        <w:t xml:space="preserve">                    ......</w:t>
      </w:r>
    </w:p>
    <w:p w14:paraId="1601A67D" w14:textId="77777777" w:rsidR="007D695F" w:rsidRPr="007D695F" w:rsidRDefault="007D695F" w:rsidP="007D695F">
      <w:pPr>
        <w:spacing w:line="305" w:lineRule="atLeast"/>
        <w:rPr>
          <w:rFonts w:ascii="Source Code Pro" w:eastAsia="Times New Roman" w:hAnsi="Source Code Pro"/>
          <w:color w:val="333333"/>
        </w:rPr>
      </w:pPr>
      <w:r w:rsidRPr="007D695F">
        <w:rPr>
          <w:rFonts w:ascii="Source Code Pro" w:eastAsia="Times New Roman" w:hAnsi="Source Code Pro"/>
          <w:color w:val="333333"/>
        </w:rPr>
        <w:t xml:space="preserve">                   </w:t>
      </w:r>
      <w:r w:rsidRPr="007D695F">
        <w:rPr>
          <w:rFonts w:ascii="Source Code Pro" w:eastAsia="Times New Roman" w:hAnsi="Source Code Pro"/>
          <w:color w:val="000088"/>
        </w:rPr>
        <w:t>return</w:t>
      </w:r>
      <w:r w:rsidRPr="007D695F">
        <w:rPr>
          <w:rFonts w:ascii="Source Code Pro" w:eastAsia="Times New Roman" w:hAnsi="Source Code Pro"/>
          <w:color w:val="333333"/>
        </w:rPr>
        <w:t xml:space="preserve"> </w:t>
      </w:r>
      <w:r w:rsidRPr="007D695F">
        <w:rPr>
          <w:rFonts w:ascii="Source Code Pro" w:eastAsia="Times New Roman" w:hAnsi="Source Code Pro"/>
          <w:color w:val="000088"/>
        </w:rPr>
        <w:t>true</w:t>
      </w:r>
      <w:r w:rsidRPr="007D695F">
        <w:rPr>
          <w:rFonts w:ascii="Source Code Pro" w:eastAsia="Times New Roman" w:hAnsi="Source Code Pro"/>
          <w:color w:val="333333"/>
        </w:rPr>
        <w:t>;</w:t>
      </w:r>
    </w:p>
    <w:p w14:paraId="585CD6BC" w14:textId="77777777" w:rsidR="007D695F" w:rsidRPr="007D695F" w:rsidRDefault="007D695F" w:rsidP="007D695F">
      <w:pPr>
        <w:spacing w:line="305" w:lineRule="atLeast"/>
        <w:rPr>
          <w:rFonts w:ascii="Source Code Pro" w:eastAsia="Times New Roman" w:hAnsi="Source Code Pro"/>
          <w:color w:val="333333"/>
        </w:rPr>
      </w:pPr>
      <w:r w:rsidRPr="007D695F">
        <w:rPr>
          <w:rFonts w:ascii="Source Code Pro" w:eastAsia="Times New Roman" w:hAnsi="Source Code Pro"/>
          <w:color w:val="333333"/>
        </w:rPr>
        <w:t xml:space="preserve">                }</w:t>
      </w:r>
    </w:p>
    <w:p w14:paraId="7CA6D584" w14:textId="77777777" w:rsidR="007D695F" w:rsidRPr="007D695F" w:rsidRDefault="007D695F" w:rsidP="007D695F">
      <w:pPr>
        <w:spacing w:line="305" w:lineRule="atLeast"/>
        <w:rPr>
          <w:rFonts w:ascii="Source Code Pro" w:eastAsia="Times New Roman" w:hAnsi="Source Code Pro"/>
          <w:color w:val="333333"/>
        </w:rPr>
      </w:pPr>
      <w:r w:rsidRPr="007D695F">
        <w:rPr>
          <w:rFonts w:ascii="Source Code Pro" w:eastAsia="Times New Roman" w:hAnsi="Source Code Pro"/>
          <w:color w:val="333333"/>
        </w:rPr>
        <w:t xml:space="preserve">                </w:t>
      </w:r>
      <w:r w:rsidRPr="007D695F">
        <w:rPr>
          <w:rFonts w:ascii="Source Code Pro" w:eastAsia="Times New Roman" w:hAnsi="Source Code Pro"/>
          <w:color w:val="000088"/>
        </w:rPr>
        <w:t>return</w:t>
      </w:r>
      <w:r w:rsidRPr="007D695F">
        <w:rPr>
          <w:rFonts w:ascii="Source Code Pro" w:eastAsia="Times New Roman" w:hAnsi="Source Code Pro"/>
          <w:color w:val="333333"/>
        </w:rPr>
        <w:t xml:space="preserve"> </w:t>
      </w:r>
      <w:r w:rsidRPr="007D695F">
        <w:rPr>
          <w:rFonts w:ascii="Source Code Pro" w:eastAsia="Times New Roman" w:hAnsi="Source Code Pro"/>
          <w:color w:val="000088"/>
        </w:rPr>
        <w:t>false</w:t>
      </w:r>
      <w:r w:rsidRPr="007D695F">
        <w:rPr>
          <w:rFonts w:ascii="Source Code Pro" w:eastAsia="Times New Roman" w:hAnsi="Source Code Pro"/>
          <w:color w:val="333333"/>
        </w:rPr>
        <w:t>;</w:t>
      </w:r>
    </w:p>
    <w:p w14:paraId="275A2663" w14:textId="77777777" w:rsidR="007D695F" w:rsidRPr="007D695F" w:rsidRDefault="007D695F" w:rsidP="007D695F">
      <w:pPr>
        <w:spacing w:line="305" w:lineRule="atLeast"/>
        <w:rPr>
          <w:rFonts w:ascii="Source Code Pro" w:eastAsia="Times New Roman" w:hAnsi="Source Code Pro"/>
          <w:color w:val="333333"/>
        </w:rPr>
      </w:pPr>
      <w:r w:rsidRPr="007D695F">
        <w:rPr>
          <w:rFonts w:ascii="Source Code Pro" w:eastAsia="Times New Roman" w:hAnsi="Source Code Pro"/>
          <w:color w:val="333333"/>
        </w:rPr>
        <w:t xml:space="preserve">            }</w:t>
      </w:r>
    </w:p>
    <w:p w14:paraId="487F5A23" w14:textId="77777777" w:rsidR="007D695F" w:rsidRPr="007D695F" w:rsidRDefault="007D695F" w:rsidP="007D695F">
      <w:pPr>
        <w:spacing w:line="305" w:lineRule="atLeast"/>
        <w:rPr>
          <w:rFonts w:ascii="Source Code Pro" w:eastAsia="Times New Roman" w:hAnsi="Source Code Pro"/>
          <w:color w:val="333333"/>
        </w:rPr>
      </w:pPr>
      <w:r w:rsidRPr="007D695F">
        <w:rPr>
          <w:rFonts w:ascii="Source Code Pro" w:eastAsia="Times New Roman" w:hAnsi="Source Code Pro"/>
          <w:color w:val="333333"/>
        </w:rPr>
        <w:t xml:space="preserve">        });</w:t>
      </w:r>
    </w:p>
    <w:p w14:paraId="58B1D711" w14:textId="77777777" w:rsidR="007D695F" w:rsidRPr="007D695F" w:rsidRDefault="007D695F" w:rsidP="007D695F">
      <w:pPr>
        <w:rPr>
          <w:rFonts w:eastAsia="Times New Roman"/>
        </w:rPr>
      </w:pPr>
      <w:r w:rsidRPr="007D695F">
        <w:rPr>
          <w:rFonts w:ascii="Source Code Pro" w:eastAsia="Times New Roman" w:hAnsi="Source Code Pro"/>
          <w:color w:val="333333"/>
        </w:rPr>
        <w:t xml:space="preserve">    }</w:t>
      </w:r>
    </w:p>
    <w:p w14:paraId="5516965D" w14:textId="577FBE42" w:rsidR="007D695F" w:rsidRDefault="007D695F" w:rsidP="00264A1A">
      <w:pPr>
        <w:rPr>
          <w:rFonts w:ascii="Songti SC" w:eastAsia="Songti SC" w:hAnsi="Songti SC"/>
        </w:rPr>
      </w:pPr>
      <w:r w:rsidRPr="007D695F">
        <w:rPr>
          <w:rFonts w:ascii="Songti SC" w:eastAsia="Songti SC" w:hAnsi="Songti SC" w:hint="eastAsia"/>
        </w:rPr>
        <w:t>但是在使用时，由于Fragment页面里可能有其他能获取焦点的View（例如EditText），会导致监听失效，点击返回键会返回到上个页面。</w:t>
      </w:r>
    </w:p>
    <w:p w14:paraId="6D2B36B4" w14:textId="4ECC5B01" w:rsidR="007D695F" w:rsidRPr="007D695F" w:rsidRDefault="007D695F" w:rsidP="007D695F">
      <w:pPr>
        <w:rPr>
          <w:rFonts w:ascii="Songti SC" w:eastAsia="Songti SC" w:hAnsi="Songti SC"/>
        </w:rPr>
      </w:pPr>
      <w:r w:rsidRPr="007D695F">
        <w:rPr>
          <w:rFonts w:ascii="Songti SC" w:eastAsia="Songti SC" w:hAnsi="Songti SC" w:hint="eastAsia"/>
        </w:rPr>
        <w:t>更完善的解决方案：</w:t>
      </w:r>
    </w:p>
    <w:p w14:paraId="5C632852" w14:textId="2DDE9379" w:rsidR="007D695F" w:rsidRDefault="007D695F" w:rsidP="007D695F">
      <w:pPr>
        <w:rPr>
          <w:rFonts w:ascii="Songti SC" w:eastAsia="Songti SC" w:hAnsi="Songti SC"/>
        </w:rPr>
      </w:pPr>
      <w:r w:rsidRPr="007D695F">
        <w:rPr>
          <w:rFonts w:ascii="Songti SC" w:eastAsia="Songti SC" w:hAnsi="Songti SC" w:hint="eastAsia"/>
        </w:rPr>
        <w:t>除了上面的代码，我们需要对可以获取焦点的View的setOnKeyListener进行处理，这里以一个EditText为例：</w:t>
      </w:r>
    </w:p>
    <w:p w14:paraId="0B00F91D" w14:textId="77777777" w:rsidR="007D695F" w:rsidRPr="007D695F" w:rsidRDefault="007D695F" w:rsidP="007D695F">
      <w:pPr>
        <w:spacing w:line="305" w:lineRule="atLeast"/>
        <w:rPr>
          <w:rFonts w:ascii="Source Code Pro" w:eastAsia="Times New Roman" w:hAnsi="Source Code Pro"/>
          <w:color w:val="333333"/>
        </w:rPr>
      </w:pPr>
      <w:r w:rsidRPr="007D695F">
        <w:rPr>
          <w:rFonts w:ascii="Source Code Pro" w:eastAsia="Times New Roman" w:hAnsi="Source Code Pro"/>
          <w:color w:val="880000"/>
        </w:rPr>
        <w:t>//private EditText nickname;</w:t>
      </w:r>
    </w:p>
    <w:p w14:paraId="3F618B0D" w14:textId="77777777" w:rsidR="007D695F" w:rsidRPr="007D695F" w:rsidRDefault="007D695F" w:rsidP="007D695F">
      <w:pPr>
        <w:spacing w:line="305" w:lineRule="atLeast"/>
        <w:rPr>
          <w:rFonts w:ascii="Source Code Pro" w:eastAsia="Times New Roman" w:hAnsi="Source Code Pro"/>
          <w:color w:val="333333"/>
        </w:rPr>
      </w:pPr>
    </w:p>
    <w:p w14:paraId="1C20506F" w14:textId="77777777" w:rsidR="007D695F" w:rsidRPr="007D695F" w:rsidRDefault="007D695F" w:rsidP="007D695F">
      <w:pPr>
        <w:spacing w:line="305" w:lineRule="atLeast"/>
        <w:rPr>
          <w:rFonts w:ascii="Source Code Pro" w:eastAsia="Times New Roman" w:hAnsi="Source Code Pro"/>
          <w:color w:val="333333"/>
        </w:rPr>
      </w:pPr>
      <w:r w:rsidRPr="007D695F">
        <w:rPr>
          <w:rFonts w:ascii="Source Code Pro" w:eastAsia="Times New Roman" w:hAnsi="Source Code Pro"/>
          <w:color w:val="333333"/>
        </w:rPr>
        <w:t>nickname.setOnKeyListener(</w:t>
      </w:r>
      <w:r w:rsidRPr="007D695F">
        <w:rPr>
          <w:rFonts w:ascii="Source Code Pro" w:eastAsia="Times New Roman" w:hAnsi="Source Code Pro"/>
          <w:color w:val="000088"/>
        </w:rPr>
        <w:t>new</w:t>
      </w:r>
      <w:r w:rsidRPr="007D695F">
        <w:rPr>
          <w:rFonts w:ascii="Source Code Pro" w:eastAsia="Times New Roman" w:hAnsi="Source Code Pro"/>
          <w:color w:val="333333"/>
        </w:rPr>
        <w:t xml:space="preserve"> View.OnKeyListener() {</w:t>
      </w:r>
    </w:p>
    <w:p w14:paraId="1EBA7C95" w14:textId="77777777" w:rsidR="007D695F" w:rsidRPr="007D695F" w:rsidRDefault="007D695F" w:rsidP="007D695F">
      <w:pPr>
        <w:spacing w:line="305" w:lineRule="atLeast"/>
        <w:rPr>
          <w:rFonts w:ascii="Source Code Pro" w:eastAsia="Times New Roman" w:hAnsi="Source Code Pro"/>
          <w:color w:val="333333"/>
        </w:rPr>
      </w:pPr>
      <w:r w:rsidRPr="007D695F">
        <w:rPr>
          <w:rFonts w:ascii="Source Code Pro" w:eastAsia="Times New Roman" w:hAnsi="Source Code Pro"/>
          <w:color w:val="333333"/>
        </w:rPr>
        <w:t xml:space="preserve">            </w:t>
      </w:r>
      <w:r w:rsidRPr="007D695F">
        <w:rPr>
          <w:rFonts w:ascii="Source Code Pro" w:eastAsia="Times New Roman" w:hAnsi="Source Code Pro"/>
          <w:color w:val="9B859D"/>
        </w:rPr>
        <w:t>@Override</w:t>
      </w:r>
    </w:p>
    <w:p w14:paraId="734A13D4" w14:textId="77777777" w:rsidR="007D695F" w:rsidRPr="007D695F" w:rsidRDefault="007D695F" w:rsidP="007D695F">
      <w:pPr>
        <w:spacing w:line="305" w:lineRule="atLeast"/>
        <w:rPr>
          <w:rFonts w:ascii="Source Code Pro" w:eastAsia="Times New Roman" w:hAnsi="Source Code Pro"/>
          <w:color w:val="333333"/>
        </w:rPr>
      </w:pPr>
      <w:r w:rsidRPr="007D695F">
        <w:rPr>
          <w:rFonts w:ascii="Source Code Pro" w:eastAsia="Times New Roman" w:hAnsi="Source Code Pro"/>
          <w:color w:val="333333"/>
        </w:rPr>
        <w:t xml:space="preserve">            </w:t>
      </w:r>
      <w:r w:rsidRPr="007D695F">
        <w:rPr>
          <w:rFonts w:ascii="Source Code Pro" w:eastAsia="Times New Roman" w:hAnsi="Source Code Pro"/>
          <w:color w:val="000088"/>
        </w:rPr>
        <w:t>public</w:t>
      </w:r>
      <w:r w:rsidRPr="007D695F">
        <w:rPr>
          <w:rFonts w:ascii="Source Code Pro" w:eastAsia="Times New Roman" w:hAnsi="Source Code Pro"/>
          <w:color w:val="333333"/>
        </w:rPr>
        <w:t xml:space="preserve"> </w:t>
      </w:r>
      <w:r w:rsidRPr="007D695F">
        <w:rPr>
          <w:rFonts w:ascii="Source Code Pro" w:eastAsia="Times New Roman" w:hAnsi="Source Code Pro"/>
          <w:color w:val="000088"/>
        </w:rPr>
        <w:t>boolean</w:t>
      </w:r>
      <w:r w:rsidRPr="007D695F">
        <w:rPr>
          <w:rFonts w:ascii="Source Code Pro" w:eastAsia="Times New Roman" w:hAnsi="Source Code Pro"/>
          <w:color w:val="333333"/>
        </w:rPr>
        <w:t xml:space="preserve"> onKey(View v, </w:t>
      </w:r>
      <w:r w:rsidRPr="007D695F">
        <w:rPr>
          <w:rFonts w:ascii="Source Code Pro" w:eastAsia="Times New Roman" w:hAnsi="Source Code Pro"/>
          <w:color w:val="000088"/>
        </w:rPr>
        <w:t>int</w:t>
      </w:r>
      <w:r w:rsidRPr="007D695F">
        <w:rPr>
          <w:rFonts w:ascii="Source Code Pro" w:eastAsia="Times New Roman" w:hAnsi="Source Code Pro"/>
          <w:color w:val="333333"/>
        </w:rPr>
        <w:t xml:space="preserve"> keyCode, KeyEvent event) {</w:t>
      </w:r>
    </w:p>
    <w:p w14:paraId="7BE79297" w14:textId="77777777" w:rsidR="007D695F" w:rsidRPr="007D695F" w:rsidRDefault="007D695F" w:rsidP="007D695F">
      <w:pPr>
        <w:spacing w:line="305" w:lineRule="atLeast"/>
        <w:rPr>
          <w:rFonts w:ascii="Source Code Pro" w:eastAsia="Times New Roman" w:hAnsi="Source Code Pro"/>
          <w:color w:val="333333"/>
        </w:rPr>
      </w:pPr>
      <w:r w:rsidRPr="007D695F">
        <w:rPr>
          <w:rFonts w:ascii="Source Code Pro" w:eastAsia="Times New Roman" w:hAnsi="Source Code Pro"/>
          <w:color w:val="333333"/>
        </w:rPr>
        <w:t xml:space="preserve">                </w:t>
      </w:r>
      <w:r w:rsidRPr="007D695F">
        <w:rPr>
          <w:rFonts w:ascii="Source Code Pro" w:eastAsia="Times New Roman" w:hAnsi="Source Code Pro"/>
          <w:color w:val="000088"/>
        </w:rPr>
        <w:t>if</w:t>
      </w:r>
      <w:r w:rsidRPr="007D695F">
        <w:rPr>
          <w:rFonts w:ascii="Source Code Pro" w:eastAsia="Times New Roman" w:hAnsi="Source Code Pro"/>
          <w:color w:val="333333"/>
        </w:rPr>
        <w:t xml:space="preserve"> (keyCode == KeyEvent.KEYCODE_BACK</w:t>
      </w:r>
    </w:p>
    <w:p w14:paraId="7DEF9E51" w14:textId="77777777" w:rsidR="007D695F" w:rsidRPr="007D695F" w:rsidRDefault="007D695F" w:rsidP="007D695F">
      <w:pPr>
        <w:spacing w:line="305" w:lineRule="atLeast"/>
        <w:rPr>
          <w:rFonts w:ascii="Source Code Pro" w:eastAsia="Times New Roman" w:hAnsi="Source Code Pro"/>
          <w:color w:val="333333"/>
        </w:rPr>
      </w:pPr>
      <w:r w:rsidRPr="007D695F">
        <w:rPr>
          <w:rFonts w:ascii="Source Code Pro" w:eastAsia="Times New Roman" w:hAnsi="Source Code Pro"/>
          <w:color w:val="333333"/>
        </w:rPr>
        <w:t xml:space="preserve">                        &amp;&amp; event.getAction() == KeyEvent.ACTION_UP) {</w:t>
      </w:r>
    </w:p>
    <w:p w14:paraId="6C99862E" w14:textId="77777777" w:rsidR="007D695F" w:rsidRPr="007D695F" w:rsidRDefault="007D695F" w:rsidP="007D695F">
      <w:pPr>
        <w:spacing w:line="305" w:lineRule="atLeast"/>
        <w:rPr>
          <w:rFonts w:ascii="Source Code Pro" w:eastAsia="Times New Roman" w:hAnsi="Source Code Pro"/>
          <w:color w:val="333333"/>
        </w:rPr>
      </w:pPr>
      <w:r w:rsidRPr="007D695F">
        <w:rPr>
          <w:rFonts w:ascii="Source Code Pro" w:eastAsia="Times New Roman" w:hAnsi="Source Code Pro"/>
          <w:color w:val="333333"/>
        </w:rPr>
        <w:t xml:space="preserve">                    </w:t>
      </w:r>
      <w:r w:rsidRPr="007D695F">
        <w:rPr>
          <w:rFonts w:ascii="Source Code Pro" w:eastAsia="Times New Roman" w:hAnsi="Source Code Pro"/>
          <w:color w:val="880000"/>
        </w:rPr>
        <w:t>//</w:t>
      </w:r>
      <w:r w:rsidRPr="007D695F">
        <w:rPr>
          <w:rFonts w:ascii="MS Mincho" w:eastAsia="MS Mincho" w:hAnsi="MS Mincho" w:cs="MS Mincho"/>
          <w:color w:val="880000"/>
        </w:rPr>
        <w:t>关</w:t>
      </w:r>
      <w:r w:rsidRPr="007D695F">
        <w:rPr>
          <w:rFonts w:ascii="SimSun" w:eastAsia="SimSun" w:hAnsi="SimSun" w:cs="SimSun"/>
          <w:color w:val="880000"/>
        </w:rPr>
        <w:t>闭软键盘</w:t>
      </w:r>
    </w:p>
    <w:p w14:paraId="58BD7D2F" w14:textId="77777777" w:rsidR="007D695F" w:rsidRPr="007D695F" w:rsidRDefault="007D695F" w:rsidP="007D695F">
      <w:pPr>
        <w:spacing w:line="305" w:lineRule="atLeast"/>
        <w:rPr>
          <w:rFonts w:ascii="Source Code Pro" w:eastAsia="Times New Roman" w:hAnsi="Source Code Pro"/>
          <w:color w:val="333333"/>
        </w:rPr>
      </w:pPr>
      <w:r w:rsidRPr="007D695F">
        <w:rPr>
          <w:rFonts w:ascii="Source Code Pro" w:eastAsia="Times New Roman" w:hAnsi="Source Code Pro"/>
          <w:color w:val="333333"/>
        </w:rPr>
        <w:t xml:space="preserve">                    InputMethodManager imm = (InputMethodManager) getActivity().getSystemService(Context.INPUT_METHOD_SERVICE);</w:t>
      </w:r>
    </w:p>
    <w:p w14:paraId="78785242" w14:textId="77777777" w:rsidR="007D695F" w:rsidRPr="007D695F" w:rsidRDefault="007D695F" w:rsidP="007D695F">
      <w:pPr>
        <w:spacing w:line="305" w:lineRule="atLeast"/>
        <w:rPr>
          <w:rFonts w:ascii="Source Code Pro" w:eastAsia="Times New Roman" w:hAnsi="Source Code Pro"/>
          <w:color w:val="333333"/>
        </w:rPr>
      </w:pPr>
      <w:r w:rsidRPr="007D695F">
        <w:rPr>
          <w:rFonts w:ascii="Source Code Pro" w:eastAsia="Times New Roman" w:hAnsi="Source Code Pro"/>
          <w:color w:val="333333"/>
        </w:rPr>
        <w:t xml:space="preserve">                    imm.hideSoftInputFromWindow(nickname.getWindowToken(), </w:t>
      </w:r>
      <w:r w:rsidRPr="007D695F">
        <w:rPr>
          <w:rFonts w:ascii="Source Code Pro" w:eastAsia="Times New Roman" w:hAnsi="Source Code Pro"/>
          <w:color w:val="006666"/>
        </w:rPr>
        <w:t>0</w:t>
      </w:r>
      <w:r w:rsidRPr="007D695F">
        <w:rPr>
          <w:rFonts w:ascii="Source Code Pro" w:eastAsia="Times New Roman" w:hAnsi="Source Code Pro"/>
          <w:color w:val="333333"/>
        </w:rPr>
        <w:t>);</w:t>
      </w:r>
    </w:p>
    <w:p w14:paraId="3AF8942E" w14:textId="77777777" w:rsidR="007D695F" w:rsidRPr="007D695F" w:rsidRDefault="007D695F" w:rsidP="007D695F">
      <w:pPr>
        <w:spacing w:line="305" w:lineRule="atLeast"/>
        <w:rPr>
          <w:rFonts w:ascii="Source Code Pro" w:eastAsia="Times New Roman" w:hAnsi="Source Code Pro"/>
          <w:color w:val="333333"/>
        </w:rPr>
      </w:pPr>
      <w:r w:rsidRPr="007D695F">
        <w:rPr>
          <w:rFonts w:ascii="Source Code Pro" w:eastAsia="Times New Roman" w:hAnsi="Source Code Pro"/>
          <w:color w:val="333333"/>
        </w:rPr>
        <w:t xml:space="preserve">                    </w:t>
      </w:r>
      <w:r w:rsidRPr="007D695F">
        <w:rPr>
          <w:rFonts w:ascii="Source Code Pro" w:eastAsia="Times New Roman" w:hAnsi="Source Code Pro"/>
          <w:color w:val="880000"/>
        </w:rPr>
        <w:t>//</w:t>
      </w:r>
      <w:r w:rsidRPr="007D695F">
        <w:rPr>
          <w:rFonts w:ascii="MS Mincho" w:eastAsia="MS Mincho" w:hAnsi="MS Mincho" w:cs="MS Mincho"/>
          <w:color w:val="880000"/>
        </w:rPr>
        <w:t>使得根</w:t>
      </w:r>
      <w:r w:rsidRPr="007D695F">
        <w:rPr>
          <w:rFonts w:ascii="Source Code Pro" w:eastAsia="Times New Roman" w:hAnsi="Source Code Pro"/>
          <w:color w:val="880000"/>
        </w:rPr>
        <w:t>View</w:t>
      </w:r>
      <w:r w:rsidRPr="007D695F">
        <w:rPr>
          <w:rFonts w:ascii="MS Mincho" w:eastAsia="MS Mincho" w:hAnsi="MS Mincho" w:cs="MS Mincho"/>
          <w:color w:val="880000"/>
        </w:rPr>
        <w:t>重新</w:t>
      </w:r>
      <w:r w:rsidRPr="007D695F">
        <w:rPr>
          <w:rFonts w:ascii="SimSun" w:eastAsia="SimSun" w:hAnsi="SimSun" w:cs="SimSun"/>
          <w:color w:val="880000"/>
        </w:rPr>
        <w:t>获</w:t>
      </w:r>
      <w:r w:rsidRPr="007D695F">
        <w:rPr>
          <w:rFonts w:ascii="MS Mincho" w:eastAsia="MS Mincho" w:hAnsi="MS Mincho" w:cs="MS Mincho"/>
          <w:color w:val="880000"/>
        </w:rPr>
        <w:t>取焦点，以</w:t>
      </w:r>
      <w:r w:rsidRPr="007D695F">
        <w:rPr>
          <w:rFonts w:ascii="SimSun" w:eastAsia="SimSun" w:hAnsi="SimSun" w:cs="SimSun"/>
          <w:color w:val="880000"/>
        </w:rPr>
        <w:t>监</w:t>
      </w:r>
      <w:r w:rsidRPr="007D695F">
        <w:rPr>
          <w:rFonts w:ascii="MS Mincho" w:eastAsia="MS Mincho" w:hAnsi="MS Mincho" w:cs="MS Mincho"/>
          <w:color w:val="880000"/>
        </w:rPr>
        <w:t>听返回</w:t>
      </w:r>
      <w:r w:rsidRPr="007D695F">
        <w:rPr>
          <w:rFonts w:ascii="SimSun" w:eastAsia="SimSun" w:hAnsi="SimSun" w:cs="SimSun"/>
          <w:color w:val="880000"/>
        </w:rPr>
        <w:t>键</w:t>
      </w:r>
    </w:p>
    <w:p w14:paraId="6D597942" w14:textId="77777777" w:rsidR="007D695F" w:rsidRPr="007D695F" w:rsidRDefault="007D695F" w:rsidP="007D695F">
      <w:pPr>
        <w:spacing w:line="305" w:lineRule="atLeast"/>
        <w:rPr>
          <w:rFonts w:ascii="Source Code Pro" w:eastAsia="Times New Roman" w:hAnsi="Source Code Pro"/>
          <w:color w:val="333333"/>
        </w:rPr>
      </w:pPr>
      <w:r w:rsidRPr="007D695F">
        <w:rPr>
          <w:rFonts w:ascii="Source Code Pro" w:eastAsia="Times New Roman" w:hAnsi="Source Code Pro"/>
          <w:color w:val="333333"/>
        </w:rPr>
        <w:t xml:space="preserve">                    getFocus();</w:t>
      </w:r>
    </w:p>
    <w:p w14:paraId="1C8DBCEF" w14:textId="77777777" w:rsidR="007D695F" w:rsidRPr="007D695F" w:rsidRDefault="007D695F" w:rsidP="007D695F">
      <w:pPr>
        <w:spacing w:line="305" w:lineRule="atLeast"/>
        <w:rPr>
          <w:rFonts w:ascii="Source Code Pro" w:eastAsia="Times New Roman" w:hAnsi="Source Code Pro"/>
          <w:color w:val="333333"/>
        </w:rPr>
      </w:pPr>
      <w:r w:rsidRPr="007D695F">
        <w:rPr>
          <w:rFonts w:ascii="Source Code Pro" w:eastAsia="Times New Roman" w:hAnsi="Source Code Pro"/>
          <w:color w:val="333333"/>
        </w:rPr>
        <w:t xml:space="preserve">                }</w:t>
      </w:r>
    </w:p>
    <w:p w14:paraId="0495DC4B" w14:textId="77777777" w:rsidR="007D695F" w:rsidRPr="007D695F" w:rsidRDefault="007D695F" w:rsidP="007D695F">
      <w:pPr>
        <w:spacing w:line="305" w:lineRule="atLeast"/>
        <w:rPr>
          <w:rFonts w:ascii="Source Code Pro" w:eastAsia="Times New Roman" w:hAnsi="Source Code Pro"/>
          <w:color w:val="333333"/>
        </w:rPr>
      </w:pPr>
      <w:r w:rsidRPr="007D695F">
        <w:rPr>
          <w:rFonts w:ascii="Source Code Pro" w:eastAsia="Times New Roman" w:hAnsi="Source Code Pro"/>
          <w:color w:val="333333"/>
        </w:rPr>
        <w:t xml:space="preserve">                </w:t>
      </w:r>
      <w:r w:rsidRPr="007D695F">
        <w:rPr>
          <w:rFonts w:ascii="Source Code Pro" w:eastAsia="Times New Roman" w:hAnsi="Source Code Pro"/>
          <w:color w:val="000088"/>
        </w:rPr>
        <w:t>return</w:t>
      </w:r>
      <w:r w:rsidRPr="007D695F">
        <w:rPr>
          <w:rFonts w:ascii="Source Code Pro" w:eastAsia="Times New Roman" w:hAnsi="Source Code Pro"/>
          <w:color w:val="333333"/>
        </w:rPr>
        <w:t xml:space="preserve"> </w:t>
      </w:r>
      <w:r w:rsidRPr="007D695F">
        <w:rPr>
          <w:rFonts w:ascii="Source Code Pro" w:eastAsia="Times New Roman" w:hAnsi="Source Code Pro"/>
          <w:color w:val="000088"/>
        </w:rPr>
        <w:t>false</w:t>
      </w:r>
      <w:r w:rsidRPr="007D695F">
        <w:rPr>
          <w:rFonts w:ascii="Source Code Pro" w:eastAsia="Times New Roman" w:hAnsi="Source Code Pro"/>
          <w:color w:val="333333"/>
        </w:rPr>
        <w:t>;</w:t>
      </w:r>
    </w:p>
    <w:p w14:paraId="0430D6F5" w14:textId="77777777" w:rsidR="007D695F" w:rsidRPr="007D695F" w:rsidRDefault="007D695F" w:rsidP="007D695F">
      <w:pPr>
        <w:spacing w:line="305" w:lineRule="atLeast"/>
        <w:rPr>
          <w:rFonts w:ascii="Source Code Pro" w:eastAsia="Times New Roman" w:hAnsi="Source Code Pro"/>
          <w:color w:val="333333"/>
        </w:rPr>
      </w:pPr>
      <w:r w:rsidRPr="007D695F">
        <w:rPr>
          <w:rFonts w:ascii="Source Code Pro" w:eastAsia="Times New Roman" w:hAnsi="Source Code Pro"/>
          <w:color w:val="333333"/>
        </w:rPr>
        <w:t xml:space="preserve">            }</w:t>
      </w:r>
    </w:p>
    <w:p w14:paraId="60B320D6" w14:textId="77777777" w:rsidR="007D695F" w:rsidRPr="007D695F" w:rsidRDefault="007D695F" w:rsidP="007D695F">
      <w:pPr>
        <w:rPr>
          <w:rFonts w:eastAsia="Times New Roman"/>
        </w:rPr>
      </w:pPr>
      <w:r w:rsidRPr="007D695F">
        <w:rPr>
          <w:rFonts w:ascii="Source Code Pro" w:eastAsia="Times New Roman" w:hAnsi="Source Code Pro"/>
          <w:color w:val="333333"/>
        </w:rPr>
        <w:t xml:space="preserve">        });</w:t>
      </w:r>
    </w:p>
    <w:p w14:paraId="5AB2CD7B" w14:textId="193F56EC" w:rsidR="007D695F" w:rsidRPr="00B91577" w:rsidRDefault="00274243" w:rsidP="0078764C">
      <w:pPr>
        <w:pStyle w:val="3"/>
        <w:rPr>
          <w:rFonts w:ascii="Songti SC" w:eastAsia="Songti SC" w:hAnsi="Songti SC"/>
          <w:sz w:val="28"/>
          <w:szCs w:val="28"/>
        </w:rPr>
      </w:pPr>
      <w:r>
        <w:rPr>
          <w:rFonts w:ascii="Songti SC" w:eastAsia="Songti SC" w:hAnsi="Songti SC"/>
          <w:sz w:val="28"/>
          <w:szCs w:val="28"/>
        </w:rPr>
        <w:t>1.2</w:t>
      </w:r>
      <w:r w:rsidR="00420A62" w:rsidRPr="00B91577">
        <w:rPr>
          <w:rFonts w:ascii="Songti SC" w:eastAsia="Songti SC" w:hAnsi="Songti SC"/>
          <w:sz w:val="28"/>
          <w:szCs w:val="28"/>
        </w:rPr>
        <w:t xml:space="preserve">.8 </w:t>
      </w:r>
      <w:r w:rsidR="00420A62" w:rsidRPr="00B91577">
        <w:rPr>
          <w:rFonts w:ascii="Songti SC" w:eastAsia="Songti SC" w:hAnsi="Songti SC" w:hint="eastAsia"/>
          <w:sz w:val="28"/>
          <w:szCs w:val="28"/>
        </w:rPr>
        <w:t>一些</w:t>
      </w:r>
      <w:r w:rsidR="00420A62" w:rsidRPr="00B91577">
        <w:rPr>
          <w:rFonts w:ascii="Songti SC" w:eastAsia="Songti SC" w:hAnsi="Songti SC"/>
          <w:sz w:val="28"/>
          <w:szCs w:val="28"/>
        </w:rPr>
        <w:t>建议</w:t>
      </w:r>
    </w:p>
    <w:p w14:paraId="20D40176" w14:textId="313EAE75" w:rsidR="001A4E2C" w:rsidRPr="001A4E2C" w:rsidRDefault="001A4E2C" w:rsidP="001A4E2C">
      <w:pPr>
        <w:rPr>
          <w:rFonts w:ascii="Songti SC" w:eastAsia="Songti SC" w:hAnsi="Songti SC"/>
        </w:rPr>
      </w:pPr>
      <w:r w:rsidRPr="001A4E2C">
        <w:rPr>
          <w:rFonts w:ascii="Songti SC" w:eastAsia="Songti SC" w:hAnsi="Songti SC" w:hint="eastAsia"/>
        </w:rPr>
        <w:t>1、对Fragment传递数据，建议使用setArguments(Bundle args)，而后在onCreate中使用getArguments()取出，在 “内存重启”前，系统会帮你保存数据，不会造成数据的丢失。和Activity的Intent原理一致。</w:t>
      </w:r>
    </w:p>
    <w:p w14:paraId="041D6AE9" w14:textId="3D115C67" w:rsidR="001A4E2C" w:rsidRPr="001A4E2C" w:rsidRDefault="001A4E2C" w:rsidP="001A4E2C">
      <w:pPr>
        <w:rPr>
          <w:rFonts w:ascii="Songti SC" w:eastAsia="Songti SC" w:hAnsi="Songti SC"/>
        </w:rPr>
      </w:pPr>
      <w:r w:rsidRPr="001A4E2C">
        <w:rPr>
          <w:rFonts w:ascii="Songti SC" w:eastAsia="Songti SC" w:hAnsi="Songti SC" w:hint="eastAsia"/>
        </w:rPr>
        <w:t>2、使用newInstance(参数) 创建Fragment对象，优点是调用者只需要关系传递的哪些数据，而无需关心传递数据的Key是什么。</w:t>
      </w:r>
    </w:p>
    <w:p w14:paraId="12F01F0B" w14:textId="5E12ABE4" w:rsidR="001A4E2C" w:rsidRDefault="001A4E2C" w:rsidP="001A4E2C">
      <w:pPr>
        <w:rPr>
          <w:rFonts w:ascii="Songti SC" w:eastAsia="Songti SC" w:hAnsi="Songti SC"/>
        </w:rPr>
      </w:pPr>
      <w:r w:rsidRPr="001A4E2C">
        <w:rPr>
          <w:rFonts w:ascii="Songti SC" w:eastAsia="Songti SC" w:hAnsi="Songti SC" w:hint="eastAsia"/>
        </w:rPr>
        <w:t>3、如果你需要在Fragment中用到宿主Activity对象，建议在你的基类Fragment定义一个Activity的全局变量，在onAttach中初始化。原因参考第一篇的“getActivity()空指针”部分，在onCreateView() 内出现getActivity()的代码 很可能是危险的。</w:t>
      </w:r>
    </w:p>
    <w:p w14:paraId="64CB0935" w14:textId="77777777" w:rsidR="001A4E2C" w:rsidRDefault="001A4E2C" w:rsidP="001A4E2C">
      <w:pPr>
        <w:pStyle w:val="HTML0"/>
        <w:shd w:val="clear" w:color="auto" w:fill="FFFFFF"/>
        <w:rPr>
          <w:rFonts w:ascii="Menlo" w:hAnsi="Menlo" w:cs="Menlo"/>
          <w:color w:val="000000"/>
          <w:sz w:val="24"/>
          <w:szCs w:val="24"/>
        </w:rPr>
      </w:pPr>
      <w:r w:rsidRPr="001A4E2C">
        <w:rPr>
          <w:rFonts w:ascii="Menlo" w:hAnsi="Menlo" w:cs="Menlo"/>
          <w:b/>
          <w:bCs/>
          <w:color w:val="000080"/>
          <w:sz w:val="24"/>
          <w:szCs w:val="24"/>
        </w:rPr>
        <w:t xml:space="preserve">protected </w:t>
      </w:r>
      <w:r w:rsidRPr="001A4E2C">
        <w:rPr>
          <w:rFonts w:ascii="Menlo" w:hAnsi="Menlo" w:cs="Menlo"/>
          <w:color w:val="000000"/>
          <w:sz w:val="24"/>
          <w:szCs w:val="24"/>
        </w:rPr>
        <w:t xml:space="preserve">Activity </w:t>
      </w:r>
      <w:r w:rsidRPr="001A4E2C">
        <w:rPr>
          <w:rFonts w:ascii="Menlo" w:hAnsi="Menlo" w:cs="Menlo"/>
          <w:b/>
          <w:bCs/>
          <w:color w:val="660E7A"/>
          <w:sz w:val="24"/>
          <w:szCs w:val="24"/>
        </w:rPr>
        <w:t>mActivity</w:t>
      </w:r>
      <w:r w:rsidRPr="001A4E2C">
        <w:rPr>
          <w:rFonts w:ascii="Menlo" w:hAnsi="Menlo" w:cs="Menlo"/>
          <w:color w:val="000000"/>
          <w:sz w:val="24"/>
          <w:szCs w:val="24"/>
        </w:rPr>
        <w:t>;</w:t>
      </w:r>
      <w:r w:rsidRPr="001A4E2C">
        <w:rPr>
          <w:rFonts w:ascii="Menlo" w:hAnsi="Menlo" w:cs="Menlo"/>
          <w:color w:val="000000"/>
          <w:sz w:val="24"/>
          <w:szCs w:val="24"/>
        </w:rPr>
        <w:br/>
      </w:r>
      <w:r w:rsidRPr="001A4E2C">
        <w:rPr>
          <w:rFonts w:ascii="Menlo" w:hAnsi="Menlo" w:cs="Menlo"/>
          <w:color w:val="808000"/>
          <w:sz w:val="24"/>
          <w:szCs w:val="24"/>
        </w:rPr>
        <w:t>@Override</w:t>
      </w:r>
      <w:r w:rsidRPr="001A4E2C">
        <w:rPr>
          <w:rFonts w:ascii="Menlo" w:hAnsi="Menlo" w:cs="Menlo"/>
          <w:color w:val="808000"/>
          <w:sz w:val="24"/>
          <w:szCs w:val="24"/>
        </w:rPr>
        <w:br/>
      </w:r>
      <w:r w:rsidRPr="001A4E2C">
        <w:rPr>
          <w:rFonts w:ascii="Menlo" w:hAnsi="Menlo" w:cs="Menlo"/>
          <w:b/>
          <w:bCs/>
          <w:color w:val="000080"/>
          <w:sz w:val="24"/>
          <w:szCs w:val="24"/>
        </w:rPr>
        <w:t xml:space="preserve">public void </w:t>
      </w:r>
      <w:r w:rsidRPr="001A4E2C">
        <w:rPr>
          <w:rFonts w:ascii="Menlo" w:hAnsi="Menlo" w:cs="Menlo"/>
          <w:color w:val="000000"/>
          <w:sz w:val="24"/>
          <w:szCs w:val="24"/>
        </w:rPr>
        <w:t>onAttach(Activity activity) {</w:t>
      </w:r>
      <w:r w:rsidRPr="001A4E2C">
        <w:rPr>
          <w:rFonts w:ascii="Menlo" w:hAnsi="Menlo" w:cs="Menlo"/>
          <w:color w:val="000000"/>
          <w:sz w:val="24"/>
          <w:szCs w:val="24"/>
        </w:rPr>
        <w:br/>
        <w:t xml:space="preserve">    </w:t>
      </w:r>
      <w:r w:rsidRPr="001A4E2C">
        <w:rPr>
          <w:rFonts w:ascii="Menlo" w:hAnsi="Menlo" w:cs="Menlo"/>
          <w:b/>
          <w:bCs/>
          <w:color w:val="000080"/>
          <w:sz w:val="24"/>
          <w:szCs w:val="24"/>
        </w:rPr>
        <w:t>super</w:t>
      </w:r>
      <w:r w:rsidRPr="001A4E2C">
        <w:rPr>
          <w:rFonts w:ascii="Menlo" w:hAnsi="Menlo" w:cs="Menlo"/>
          <w:color w:val="000000"/>
          <w:sz w:val="24"/>
          <w:szCs w:val="24"/>
        </w:rPr>
        <w:t>.onAttach(activity);</w:t>
      </w:r>
      <w:r w:rsidRPr="001A4E2C">
        <w:rPr>
          <w:rFonts w:ascii="Menlo" w:hAnsi="Menlo" w:cs="Menlo"/>
          <w:color w:val="000000"/>
          <w:sz w:val="24"/>
          <w:szCs w:val="24"/>
        </w:rPr>
        <w:br/>
        <w:t xml:space="preserve">    </w:t>
      </w:r>
      <w:r w:rsidRPr="001A4E2C">
        <w:rPr>
          <w:rFonts w:ascii="Menlo" w:hAnsi="Menlo" w:cs="Menlo"/>
          <w:b/>
          <w:bCs/>
          <w:color w:val="000080"/>
          <w:sz w:val="24"/>
          <w:szCs w:val="24"/>
        </w:rPr>
        <w:t>this</w:t>
      </w:r>
      <w:r w:rsidRPr="001A4E2C">
        <w:rPr>
          <w:rFonts w:ascii="Menlo" w:hAnsi="Menlo" w:cs="Menlo"/>
          <w:color w:val="000000"/>
          <w:sz w:val="24"/>
          <w:szCs w:val="24"/>
        </w:rPr>
        <w:t>.</w:t>
      </w:r>
      <w:r w:rsidRPr="001A4E2C">
        <w:rPr>
          <w:rFonts w:ascii="Menlo" w:hAnsi="Menlo" w:cs="Menlo"/>
          <w:b/>
          <w:bCs/>
          <w:color w:val="660E7A"/>
          <w:sz w:val="24"/>
          <w:szCs w:val="24"/>
        </w:rPr>
        <w:t xml:space="preserve">mActivity </w:t>
      </w:r>
      <w:r w:rsidRPr="001A4E2C">
        <w:rPr>
          <w:rFonts w:ascii="Menlo" w:hAnsi="Menlo" w:cs="Menlo"/>
          <w:color w:val="000000"/>
          <w:sz w:val="24"/>
          <w:szCs w:val="24"/>
        </w:rPr>
        <w:t>= activity;</w:t>
      </w:r>
      <w:r w:rsidRPr="001A4E2C">
        <w:rPr>
          <w:rFonts w:ascii="Menlo" w:hAnsi="Menlo" w:cs="Menlo"/>
          <w:color w:val="000000"/>
          <w:sz w:val="24"/>
          <w:szCs w:val="24"/>
        </w:rPr>
        <w:br/>
        <w:t>}</w:t>
      </w:r>
    </w:p>
    <w:p w14:paraId="3F90C3A8" w14:textId="77777777" w:rsidR="00510A3A" w:rsidRPr="001A4E2C" w:rsidRDefault="00510A3A" w:rsidP="001A4E2C">
      <w:pPr>
        <w:pStyle w:val="HTML0"/>
        <w:shd w:val="clear" w:color="auto" w:fill="FFFFFF"/>
        <w:rPr>
          <w:rFonts w:ascii="Menlo" w:hAnsi="Menlo" w:cs="Menlo"/>
          <w:color w:val="000000"/>
          <w:sz w:val="24"/>
          <w:szCs w:val="24"/>
        </w:rPr>
      </w:pPr>
    </w:p>
    <w:p w14:paraId="3032E35D" w14:textId="5DA59826" w:rsidR="001A4E2C" w:rsidRPr="00A637AD" w:rsidRDefault="00274243" w:rsidP="00F30AE3">
      <w:pPr>
        <w:pStyle w:val="3"/>
        <w:rPr>
          <w:rFonts w:ascii="Songti SC" w:eastAsia="Songti SC" w:hAnsi="Songti SC"/>
          <w:sz w:val="28"/>
          <w:szCs w:val="28"/>
        </w:rPr>
      </w:pPr>
      <w:r>
        <w:rPr>
          <w:rFonts w:ascii="Songti SC" w:eastAsia="Songti SC" w:hAnsi="Songti SC"/>
          <w:sz w:val="28"/>
          <w:szCs w:val="28"/>
        </w:rPr>
        <w:t>1.2</w:t>
      </w:r>
      <w:r w:rsidR="0016260D" w:rsidRPr="00A637AD">
        <w:rPr>
          <w:rFonts w:ascii="Songti SC" w:eastAsia="Songti SC" w:hAnsi="Songti SC"/>
          <w:sz w:val="28"/>
          <w:szCs w:val="28"/>
        </w:rPr>
        <w:t xml:space="preserve">.9 </w:t>
      </w:r>
      <w:r w:rsidR="00510A3A" w:rsidRPr="00A637AD">
        <w:rPr>
          <w:rFonts w:ascii="Songti SC" w:eastAsia="Songti SC" w:hAnsi="Songti SC" w:hint="eastAsia"/>
          <w:sz w:val="28"/>
          <w:szCs w:val="28"/>
        </w:rPr>
        <w:t>add(), show(), hide(), replace()的那点事</w:t>
      </w:r>
    </w:p>
    <w:p w14:paraId="5131876E" w14:textId="77777777" w:rsidR="0092290A" w:rsidRPr="0092290A" w:rsidRDefault="0092290A" w:rsidP="0092290A">
      <w:pPr>
        <w:rPr>
          <w:rFonts w:ascii="Songti SC" w:eastAsia="Songti SC" w:hAnsi="Songti SC"/>
        </w:rPr>
      </w:pPr>
      <w:r w:rsidRPr="0092290A">
        <w:rPr>
          <w:rFonts w:ascii="Songti SC" w:eastAsia="Songti SC" w:hAnsi="Songti SC" w:hint="eastAsia"/>
        </w:rPr>
        <w:t>1、区别</w:t>
      </w:r>
    </w:p>
    <w:p w14:paraId="742561B2" w14:textId="77777777" w:rsidR="0092290A" w:rsidRPr="0092290A" w:rsidRDefault="0092290A" w:rsidP="0092290A">
      <w:pPr>
        <w:rPr>
          <w:rFonts w:ascii="Songti SC" w:eastAsia="Songti SC" w:hAnsi="Songti SC"/>
        </w:rPr>
      </w:pPr>
      <w:r w:rsidRPr="0092290A">
        <w:rPr>
          <w:rFonts w:ascii="Songti SC" w:eastAsia="Songti SC" w:hAnsi="Songti SC" w:hint="eastAsia"/>
        </w:rPr>
        <w:t xml:space="preserve">show()，hide()最终是让Fragment的View setVisibility(true还是false)，不会调用生命周期； </w:t>
      </w:r>
    </w:p>
    <w:p w14:paraId="5921E897" w14:textId="77777777" w:rsidR="0092290A" w:rsidRPr="0092290A" w:rsidRDefault="0092290A" w:rsidP="0092290A">
      <w:pPr>
        <w:rPr>
          <w:rFonts w:ascii="Songti SC" w:eastAsia="Songti SC" w:hAnsi="Songti SC"/>
        </w:rPr>
      </w:pPr>
      <w:r w:rsidRPr="0092290A">
        <w:rPr>
          <w:rFonts w:ascii="Songti SC" w:eastAsia="Songti SC" w:hAnsi="Songti SC" w:hint="eastAsia"/>
        </w:rPr>
        <w:t>replace()的话会销毁视图，即调用onDestoryView、onCreateView等一系列生命周期；</w:t>
      </w:r>
    </w:p>
    <w:p w14:paraId="04E4DDAC" w14:textId="77777777" w:rsidR="0092290A" w:rsidRPr="0092290A" w:rsidRDefault="0092290A" w:rsidP="0092290A">
      <w:pPr>
        <w:rPr>
          <w:rFonts w:ascii="Songti SC" w:eastAsia="Songti SC" w:hAnsi="Songti SC"/>
        </w:rPr>
      </w:pPr>
      <w:r w:rsidRPr="0092290A">
        <w:rPr>
          <w:rFonts w:ascii="Songti SC" w:eastAsia="Songti SC" w:hAnsi="Songti SC" w:hint="eastAsia"/>
        </w:rPr>
        <w:t>add()和 replace()不要在同一个阶级的FragmentManager里混搭使用。</w:t>
      </w:r>
    </w:p>
    <w:p w14:paraId="5B18C9C7" w14:textId="77777777" w:rsidR="0092290A" w:rsidRPr="0092290A" w:rsidRDefault="0092290A" w:rsidP="0092290A">
      <w:pPr>
        <w:rPr>
          <w:rFonts w:ascii="Songti SC" w:eastAsia="Songti SC" w:hAnsi="Songti SC"/>
        </w:rPr>
      </w:pPr>
      <w:r w:rsidRPr="0092290A">
        <w:rPr>
          <w:rFonts w:ascii="Songti SC" w:eastAsia="Songti SC" w:hAnsi="Songti SC" w:hint="eastAsia"/>
        </w:rPr>
        <w:t>2、使用场景</w:t>
      </w:r>
    </w:p>
    <w:p w14:paraId="6101BD45" w14:textId="77777777" w:rsidR="0092290A" w:rsidRPr="0092290A" w:rsidRDefault="0092290A" w:rsidP="0092290A">
      <w:pPr>
        <w:rPr>
          <w:rFonts w:ascii="Songti SC" w:eastAsia="Songti SC" w:hAnsi="Songti SC"/>
        </w:rPr>
      </w:pPr>
      <w:r w:rsidRPr="0092290A">
        <w:rPr>
          <w:rFonts w:ascii="Songti SC" w:eastAsia="Songti SC" w:hAnsi="Songti SC" w:hint="eastAsia"/>
        </w:rPr>
        <w:t>如果你有一个很高的概率会再次使用当前的Fragment，建议使用show()，hide()，可以提高性能。</w:t>
      </w:r>
    </w:p>
    <w:p w14:paraId="1AC6E213" w14:textId="77777777" w:rsidR="0092290A" w:rsidRPr="0092290A" w:rsidRDefault="0092290A" w:rsidP="0092290A">
      <w:pPr>
        <w:rPr>
          <w:rFonts w:ascii="Songti SC" w:eastAsia="Songti SC" w:hAnsi="Songti SC"/>
        </w:rPr>
      </w:pPr>
      <w:r w:rsidRPr="0092290A">
        <w:rPr>
          <w:rFonts w:ascii="Songti SC" w:eastAsia="Songti SC" w:hAnsi="Songti SC" w:hint="eastAsia"/>
        </w:rPr>
        <w:t>在我使用Fragment过程中，大部分情况下都是用show()，hide()，而不是replace()。</w:t>
      </w:r>
    </w:p>
    <w:p w14:paraId="5ADBBCDB" w14:textId="77777777" w:rsidR="0092290A" w:rsidRPr="0092290A" w:rsidRDefault="0092290A" w:rsidP="0092290A">
      <w:pPr>
        <w:rPr>
          <w:rFonts w:ascii="Songti SC" w:eastAsia="Songti SC" w:hAnsi="Songti SC"/>
        </w:rPr>
      </w:pPr>
      <w:r w:rsidRPr="0092290A">
        <w:rPr>
          <w:rFonts w:ascii="Songti SC" w:eastAsia="Songti SC" w:hAnsi="Songti SC" w:hint="eastAsia"/>
        </w:rPr>
        <w:t>3、onHiddenChanged的回调时机</w:t>
      </w:r>
    </w:p>
    <w:p w14:paraId="3AE9021D" w14:textId="77777777" w:rsidR="0092290A" w:rsidRPr="0092290A" w:rsidRDefault="0092290A" w:rsidP="0092290A">
      <w:pPr>
        <w:rPr>
          <w:rFonts w:ascii="Songti SC" w:eastAsia="Songti SC" w:hAnsi="Songti SC"/>
        </w:rPr>
      </w:pPr>
      <w:r w:rsidRPr="0092290A">
        <w:rPr>
          <w:rFonts w:ascii="Songti SC" w:eastAsia="Songti SC" w:hAnsi="Songti SC" w:hint="eastAsia"/>
        </w:rPr>
        <w:t xml:space="preserve"> 当使用add()+show()，hide()跳转新的Fragment时，旧的Fragment回调onHiddenChanged()，不会回调onStop()等生命周期方法，而新的Fragment在创建时是不会回调onHiddenChanged()，这点要切记。</w:t>
      </w:r>
    </w:p>
    <w:p w14:paraId="1802E33C" w14:textId="77777777" w:rsidR="0092290A" w:rsidRPr="0092290A" w:rsidRDefault="0092290A" w:rsidP="0092290A">
      <w:pPr>
        <w:rPr>
          <w:rFonts w:ascii="Songti SC" w:eastAsia="Songti SC" w:hAnsi="Songti SC"/>
        </w:rPr>
      </w:pPr>
      <w:r w:rsidRPr="0092290A">
        <w:rPr>
          <w:rFonts w:ascii="Songti SC" w:eastAsia="Songti SC" w:hAnsi="Songti SC" w:hint="eastAsia"/>
        </w:rPr>
        <w:t>4、Fragment重叠问题</w:t>
      </w:r>
    </w:p>
    <w:p w14:paraId="7C72B650" w14:textId="41D44053" w:rsidR="00510A3A" w:rsidRDefault="0092290A" w:rsidP="0092290A">
      <w:pPr>
        <w:rPr>
          <w:rFonts w:ascii="Songti SC" w:eastAsia="Songti SC" w:hAnsi="Songti SC"/>
        </w:rPr>
      </w:pPr>
      <w:r w:rsidRPr="0092290A">
        <w:rPr>
          <w:rFonts w:ascii="Songti SC" w:eastAsia="Songti SC" w:hAnsi="Songti SC" w:hint="eastAsia"/>
        </w:rPr>
        <w:t>使用show()，hide()带来的一个问题就是，如果你不做任何处理，在“内存重启”后，Fragment会重叠；</w:t>
      </w:r>
    </w:p>
    <w:p w14:paraId="57C928AD" w14:textId="64EAFE24" w:rsidR="00510A3A" w:rsidRPr="00A637AD" w:rsidRDefault="0016260D" w:rsidP="00F30AE3">
      <w:pPr>
        <w:pStyle w:val="3"/>
        <w:rPr>
          <w:rFonts w:ascii="Songti SC" w:eastAsia="Songti SC" w:hAnsi="Songti SC"/>
          <w:sz w:val="28"/>
          <w:szCs w:val="28"/>
        </w:rPr>
      </w:pPr>
      <w:r w:rsidRPr="00A637AD">
        <w:rPr>
          <w:rFonts w:ascii="Songti SC" w:eastAsia="Songti SC" w:hAnsi="Songti SC"/>
          <w:sz w:val="28"/>
          <w:szCs w:val="28"/>
        </w:rPr>
        <w:t>1</w:t>
      </w:r>
      <w:r w:rsidR="00274243">
        <w:rPr>
          <w:rFonts w:ascii="Songti SC" w:eastAsia="Songti SC" w:hAnsi="Songti SC"/>
          <w:sz w:val="28"/>
          <w:szCs w:val="28"/>
        </w:rPr>
        <w:t>.2</w:t>
      </w:r>
      <w:r w:rsidR="00930C20" w:rsidRPr="00A637AD">
        <w:rPr>
          <w:rFonts w:ascii="Songti SC" w:eastAsia="Songti SC" w:hAnsi="Songti SC"/>
          <w:sz w:val="28"/>
          <w:szCs w:val="28"/>
        </w:rPr>
        <w:t>.</w:t>
      </w:r>
      <w:r w:rsidRPr="00A637AD">
        <w:rPr>
          <w:rFonts w:ascii="Songti SC" w:eastAsia="Songti SC" w:hAnsi="Songti SC"/>
          <w:sz w:val="28"/>
          <w:szCs w:val="28"/>
        </w:rPr>
        <w:t xml:space="preserve">10 </w:t>
      </w:r>
      <w:r w:rsidR="007A5289" w:rsidRPr="00A637AD">
        <w:rPr>
          <w:rFonts w:ascii="Songti SC" w:eastAsia="Songti SC" w:hAnsi="Songti SC" w:hint="eastAsia"/>
          <w:sz w:val="28"/>
          <w:szCs w:val="28"/>
        </w:rPr>
        <w:t>恢复Fragment时（同时防止Fragment重叠），选择getFragments()还是findFragmentByTag()</w:t>
      </w:r>
    </w:p>
    <w:p w14:paraId="00E81867" w14:textId="77777777" w:rsidR="007A5289" w:rsidRPr="007A5289" w:rsidRDefault="007A5289" w:rsidP="007A5289">
      <w:pPr>
        <w:rPr>
          <w:rFonts w:ascii="Songti SC" w:eastAsia="Songti SC" w:hAnsi="Songti SC"/>
        </w:rPr>
      </w:pPr>
      <w:r w:rsidRPr="007A5289">
        <w:rPr>
          <w:rFonts w:ascii="Songti SC" w:eastAsia="Songti SC" w:hAnsi="Songti SC" w:hint="eastAsia"/>
        </w:rPr>
        <w:t>（1）选择getFragments()</w:t>
      </w:r>
    </w:p>
    <w:p w14:paraId="17C8677D" w14:textId="12EA060C" w:rsidR="007A5289" w:rsidRDefault="007A5289" w:rsidP="007A5289">
      <w:pPr>
        <w:rPr>
          <w:rFonts w:ascii="Songti SC" w:eastAsia="Songti SC" w:hAnsi="Songti SC"/>
        </w:rPr>
      </w:pPr>
      <w:r w:rsidRPr="007A5289">
        <w:rPr>
          <w:rFonts w:ascii="Songti SC" w:eastAsia="Songti SC" w:hAnsi="Songti SC" w:hint="eastAsia"/>
        </w:rPr>
        <w:t>对于一个Activity内的多个Fragment，如果Fragment的关系是“流程”，比如登录-&gt;注册/忘记密码-&gt;填写信息-&gt;跳转到主页Activity。这种情况下，用getFragments()的方式是最合适的，在你的Activity内（更好的方式是在你的所有"流程"基类Activity里），写下如下代码：</w:t>
      </w:r>
    </w:p>
    <w:p w14:paraId="747A4D07" w14:textId="77777777" w:rsidR="00533E24" w:rsidRPr="00533E24" w:rsidRDefault="00533E24" w:rsidP="00533E24">
      <w:pPr>
        <w:pStyle w:val="HTML0"/>
        <w:shd w:val="clear" w:color="auto" w:fill="FFFFFF"/>
        <w:rPr>
          <w:rFonts w:ascii="Menlo" w:hAnsi="Menlo" w:cs="Menlo"/>
          <w:color w:val="000000"/>
          <w:sz w:val="24"/>
          <w:szCs w:val="24"/>
        </w:rPr>
      </w:pPr>
      <w:r w:rsidRPr="00533E24">
        <w:rPr>
          <w:rFonts w:ascii="Menlo" w:hAnsi="Menlo" w:cs="Menlo"/>
          <w:b/>
          <w:bCs/>
          <w:color w:val="000080"/>
          <w:sz w:val="24"/>
          <w:szCs w:val="24"/>
        </w:rPr>
        <w:t xml:space="preserve">protected void </w:t>
      </w:r>
      <w:r w:rsidRPr="00533E24">
        <w:rPr>
          <w:rFonts w:ascii="Menlo" w:hAnsi="Menlo" w:cs="Menlo"/>
          <w:color w:val="000000"/>
          <w:sz w:val="24"/>
          <w:szCs w:val="24"/>
        </w:rPr>
        <w:t>onCreate(</w:t>
      </w:r>
      <w:r w:rsidRPr="00533E24">
        <w:rPr>
          <w:rFonts w:ascii="Menlo" w:hAnsi="Menlo" w:cs="Menlo"/>
          <w:color w:val="808000"/>
          <w:sz w:val="24"/>
          <w:szCs w:val="24"/>
        </w:rPr>
        <w:t xml:space="preserve">@Nullable </w:t>
      </w:r>
      <w:r w:rsidRPr="00533E24">
        <w:rPr>
          <w:rFonts w:ascii="Menlo" w:hAnsi="Menlo" w:cs="Menlo"/>
          <w:color w:val="000000"/>
          <w:sz w:val="24"/>
          <w:szCs w:val="24"/>
        </w:rPr>
        <w:t>Bundle savedInstanceState) {</w:t>
      </w:r>
      <w:r w:rsidRPr="00533E24">
        <w:rPr>
          <w:rFonts w:ascii="Menlo" w:hAnsi="Menlo" w:cs="Menlo"/>
          <w:color w:val="000000"/>
          <w:sz w:val="24"/>
          <w:szCs w:val="24"/>
        </w:rPr>
        <w:br/>
        <w:t xml:space="preserve">    </w:t>
      </w:r>
      <w:r w:rsidRPr="00533E24">
        <w:rPr>
          <w:rFonts w:ascii="Menlo" w:hAnsi="Menlo" w:cs="Menlo"/>
          <w:b/>
          <w:bCs/>
          <w:color w:val="000080"/>
          <w:sz w:val="24"/>
          <w:szCs w:val="24"/>
        </w:rPr>
        <w:t>super</w:t>
      </w:r>
      <w:r w:rsidRPr="00533E24">
        <w:rPr>
          <w:rFonts w:ascii="Menlo" w:hAnsi="Menlo" w:cs="Menlo"/>
          <w:color w:val="000000"/>
          <w:sz w:val="24"/>
          <w:szCs w:val="24"/>
        </w:rPr>
        <w:t>.onCreate(savedInstanceState);</w:t>
      </w:r>
      <w:r w:rsidRPr="00533E24">
        <w:rPr>
          <w:rFonts w:ascii="Menlo" w:hAnsi="Menlo" w:cs="Menlo"/>
          <w:color w:val="000000"/>
          <w:sz w:val="24"/>
          <w:szCs w:val="24"/>
        </w:rPr>
        <w:br/>
      </w:r>
      <w:r w:rsidRPr="00533E24">
        <w:rPr>
          <w:rFonts w:ascii="Menlo" w:hAnsi="Menlo" w:cs="Menlo"/>
          <w:color w:val="000000"/>
          <w:sz w:val="24"/>
          <w:szCs w:val="24"/>
        </w:rPr>
        <w:br/>
        <w:t xml:space="preserve">    </w:t>
      </w:r>
      <w:r w:rsidRPr="00533E24">
        <w:rPr>
          <w:rFonts w:ascii="Menlo" w:hAnsi="Menlo" w:cs="Menlo"/>
          <w:b/>
          <w:bCs/>
          <w:color w:val="000080"/>
          <w:sz w:val="24"/>
          <w:szCs w:val="24"/>
        </w:rPr>
        <w:t xml:space="preserve">if </w:t>
      </w:r>
      <w:r w:rsidRPr="00533E24">
        <w:rPr>
          <w:rFonts w:ascii="Menlo" w:hAnsi="Menlo" w:cs="Menlo"/>
          <w:color w:val="000000"/>
          <w:sz w:val="24"/>
          <w:szCs w:val="24"/>
        </w:rPr>
        <w:t xml:space="preserve">(savedInstanceState != </w:t>
      </w:r>
      <w:r w:rsidRPr="00533E24">
        <w:rPr>
          <w:rFonts w:ascii="Menlo" w:hAnsi="Menlo" w:cs="Menlo"/>
          <w:b/>
          <w:bCs/>
          <w:color w:val="000080"/>
          <w:sz w:val="24"/>
          <w:szCs w:val="24"/>
        </w:rPr>
        <w:t>null</w:t>
      </w:r>
      <w:r w:rsidRPr="00533E24">
        <w:rPr>
          <w:rFonts w:ascii="Menlo" w:hAnsi="Menlo" w:cs="Menlo"/>
          <w:color w:val="000000"/>
          <w:sz w:val="24"/>
          <w:szCs w:val="24"/>
        </w:rPr>
        <w:t>) {</w:t>
      </w:r>
      <w:r w:rsidRPr="00533E24">
        <w:rPr>
          <w:rFonts w:ascii="Menlo" w:hAnsi="Menlo" w:cs="Menlo"/>
          <w:color w:val="000000"/>
          <w:sz w:val="24"/>
          <w:szCs w:val="24"/>
        </w:rPr>
        <w:br/>
        <w:t xml:space="preserve">        List&lt;Fragment&gt; fragments = getSupportFragmentManager().getFragments();</w:t>
      </w:r>
      <w:r w:rsidRPr="00533E24">
        <w:rPr>
          <w:rFonts w:ascii="Menlo" w:hAnsi="Menlo" w:cs="Menlo"/>
          <w:color w:val="000000"/>
          <w:sz w:val="24"/>
          <w:szCs w:val="24"/>
        </w:rPr>
        <w:br/>
      </w:r>
      <w:r w:rsidRPr="00533E24">
        <w:rPr>
          <w:rFonts w:ascii="Menlo" w:hAnsi="Menlo" w:cs="Menlo"/>
          <w:color w:val="000000"/>
          <w:sz w:val="24"/>
          <w:szCs w:val="24"/>
        </w:rPr>
        <w:br/>
        <w:t xml:space="preserve">        </w:t>
      </w:r>
      <w:r w:rsidRPr="00533E24">
        <w:rPr>
          <w:rFonts w:ascii="Menlo" w:hAnsi="Menlo" w:cs="Menlo"/>
          <w:b/>
          <w:bCs/>
          <w:color w:val="000080"/>
          <w:sz w:val="24"/>
          <w:szCs w:val="24"/>
        </w:rPr>
        <w:t xml:space="preserve">if </w:t>
      </w:r>
      <w:r w:rsidRPr="00533E24">
        <w:rPr>
          <w:rFonts w:ascii="Menlo" w:hAnsi="Menlo" w:cs="Menlo"/>
          <w:color w:val="000000"/>
          <w:sz w:val="24"/>
          <w:szCs w:val="24"/>
        </w:rPr>
        <w:t xml:space="preserve">(fragments != </w:t>
      </w:r>
      <w:r w:rsidRPr="00533E24">
        <w:rPr>
          <w:rFonts w:ascii="Menlo" w:hAnsi="Menlo" w:cs="Menlo"/>
          <w:b/>
          <w:bCs/>
          <w:color w:val="000080"/>
          <w:sz w:val="24"/>
          <w:szCs w:val="24"/>
        </w:rPr>
        <w:t xml:space="preserve">null </w:t>
      </w:r>
      <w:r w:rsidRPr="00533E24">
        <w:rPr>
          <w:rFonts w:ascii="Menlo" w:hAnsi="Menlo" w:cs="Menlo"/>
          <w:color w:val="000000"/>
          <w:sz w:val="24"/>
          <w:szCs w:val="24"/>
        </w:rPr>
        <w:t xml:space="preserve">&amp;&amp; fragments.size() &gt; </w:t>
      </w:r>
      <w:r w:rsidRPr="00533E24">
        <w:rPr>
          <w:rFonts w:ascii="Menlo" w:hAnsi="Menlo" w:cs="Menlo"/>
          <w:color w:val="0000FF"/>
          <w:sz w:val="24"/>
          <w:szCs w:val="24"/>
        </w:rPr>
        <w:t>0</w:t>
      </w:r>
      <w:r w:rsidRPr="00533E24">
        <w:rPr>
          <w:rFonts w:ascii="Menlo" w:hAnsi="Menlo" w:cs="Menlo"/>
          <w:color w:val="000000"/>
          <w:sz w:val="24"/>
          <w:szCs w:val="24"/>
        </w:rPr>
        <w:t>) {</w:t>
      </w:r>
      <w:r w:rsidRPr="00533E24">
        <w:rPr>
          <w:rFonts w:ascii="Menlo" w:hAnsi="Menlo" w:cs="Menlo"/>
          <w:color w:val="000000"/>
          <w:sz w:val="24"/>
          <w:szCs w:val="24"/>
        </w:rPr>
        <w:br/>
        <w:t xml:space="preserve">            </w:t>
      </w:r>
      <w:r w:rsidRPr="00533E24">
        <w:rPr>
          <w:rFonts w:ascii="Menlo" w:hAnsi="Menlo" w:cs="Menlo"/>
          <w:b/>
          <w:bCs/>
          <w:color w:val="000080"/>
          <w:sz w:val="24"/>
          <w:szCs w:val="24"/>
        </w:rPr>
        <w:t xml:space="preserve">boolean </w:t>
      </w:r>
      <w:r w:rsidRPr="00533E24">
        <w:rPr>
          <w:rFonts w:ascii="Menlo" w:hAnsi="Menlo" w:cs="Menlo"/>
          <w:color w:val="000000"/>
          <w:sz w:val="24"/>
          <w:szCs w:val="24"/>
        </w:rPr>
        <w:t xml:space="preserve">showFlag = </w:t>
      </w:r>
      <w:r w:rsidRPr="00533E24">
        <w:rPr>
          <w:rFonts w:ascii="Menlo" w:hAnsi="Menlo" w:cs="Menlo"/>
          <w:b/>
          <w:bCs/>
          <w:color w:val="000080"/>
          <w:sz w:val="24"/>
          <w:szCs w:val="24"/>
        </w:rPr>
        <w:t>false</w:t>
      </w:r>
      <w:r w:rsidRPr="00533E24">
        <w:rPr>
          <w:rFonts w:ascii="Menlo" w:hAnsi="Menlo" w:cs="Menlo"/>
          <w:color w:val="000000"/>
          <w:sz w:val="24"/>
          <w:szCs w:val="24"/>
        </w:rPr>
        <w:t>;</w:t>
      </w:r>
      <w:r w:rsidRPr="00533E24">
        <w:rPr>
          <w:rFonts w:ascii="Menlo" w:hAnsi="Menlo" w:cs="Menlo"/>
          <w:color w:val="000000"/>
          <w:sz w:val="24"/>
          <w:szCs w:val="24"/>
        </w:rPr>
        <w:br/>
      </w:r>
      <w:r w:rsidRPr="00533E24">
        <w:rPr>
          <w:rFonts w:ascii="Menlo" w:hAnsi="Menlo" w:cs="Menlo"/>
          <w:color w:val="000000"/>
          <w:sz w:val="24"/>
          <w:szCs w:val="24"/>
        </w:rPr>
        <w:br/>
        <w:t xml:space="preserve">            FragmentTransaction ft = getSupportFragmentManager().beginTransaction();</w:t>
      </w:r>
      <w:r w:rsidRPr="00533E24">
        <w:rPr>
          <w:rFonts w:ascii="Menlo" w:hAnsi="Menlo" w:cs="Menlo"/>
          <w:color w:val="000000"/>
          <w:sz w:val="24"/>
          <w:szCs w:val="24"/>
        </w:rPr>
        <w:br/>
        <w:t xml:space="preserve">            </w:t>
      </w:r>
      <w:r w:rsidRPr="00533E24">
        <w:rPr>
          <w:rFonts w:ascii="Menlo" w:hAnsi="Menlo" w:cs="Menlo"/>
          <w:b/>
          <w:bCs/>
          <w:color w:val="000080"/>
          <w:sz w:val="24"/>
          <w:szCs w:val="24"/>
        </w:rPr>
        <w:t xml:space="preserve">for </w:t>
      </w:r>
      <w:r w:rsidRPr="00533E24">
        <w:rPr>
          <w:rFonts w:ascii="Menlo" w:hAnsi="Menlo" w:cs="Menlo"/>
          <w:color w:val="000000"/>
          <w:sz w:val="24"/>
          <w:szCs w:val="24"/>
        </w:rPr>
        <w:t>(</w:t>
      </w:r>
      <w:r w:rsidRPr="00533E24">
        <w:rPr>
          <w:rFonts w:ascii="Menlo" w:hAnsi="Menlo" w:cs="Menlo"/>
          <w:b/>
          <w:bCs/>
          <w:color w:val="000080"/>
          <w:sz w:val="24"/>
          <w:szCs w:val="24"/>
        </w:rPr>
        <w:t xml:space="preserve">int </w:t>
      </w:r>
      <w:r w:rsidRPr="00533E24">
        <w:rPr>
          <w:rFonts w:ascii="Menlo" w:hAnsi="Menlo" w:cs="Menlo"/>
          <w:color w:val="000000"/>
          <w:sz w:val="24"/>
          <w:szCs w:val="24"/>
        </w:rPr>
        <w:t xml:space="preserve">i = fragments.size() - </w:t>
      </w:r>
      <w:r w:rsidRPr="00533E24">
        <w:rPr>
          <w:rFonts w:ascii="Menlo" w:hAnsi="Menlo" w:cs="Menlo"/>
          <w:color w:val="0000FF"/>
          <w:sz w:val="24"/>
          <w:szCs w:val="24"/>
        </w:rPr>
        <w:t>1</w:t>
      </w:r>
      <w:r w:rsidRPr="00533E24">
        <w:rPr>
          <w:rFonts w:ascii="Menlo" w:hAnsi="Menlo" w:cs="Menlo"/>
          <w:color w:val="000000"/>
          <w:sz w:val="24"/>
          <w:szCs w:val="24"/>
        </w:rPr>
        <w:t xml:space="preserve">; i &gt;= </w:t>
      </w:r>
      <w:r w:rsidRPr="00533E24">
        <w:rPr>
          <w:rFonts w:ascii="Menlo" w:hAnsi="Menlo" w:cs="Menlo"/>
          <w:color w:val="0000FF"/>
          <w:sz w:val="24"/>
          <w:szCs w:val="24"/>
        </w:rPr>
        <w:t>0</w:t>
      </w:r>
      <w:r w:rsidRPr="00533E24">
        <w:rPr>
          <w:rFonts w:ascii="Menlo" w:hAnsi="Menlo" w:cs="Menlo"/>
          <w:color w:val="000000"/>
          <w:sz w:val="24"/>
          <w:szCs w:val="24"/>
        </w:rPr>
        <w:t>; i--) {</w:t>
      </w:r>
      <w:r w:rsidRPr="00533E24">
        <w:rPr>
          <w:rFonts w:ascii="Menlo" w:hAnsi="Menlo" w:cs="Menlo"/>
          <w:color w:val="000000"/>
          <w:sz w:val="24"/>
          <w:szCs w:val="24"/>
        </w:rPr>
        <w:br/>
        <w:t xml:space="preserve">                Fragment fragment = fragments.get(i);</w:t>
      </w:r>
      <w:r w:rsidRPr="00533E24">
        <w:rPr>
          <w:rFonts w:ascii="Menlo" w:hAnsi="Menlo" w:cs="Menlo"/>
          <w:color w:val="000000"/>
          <w:sz w:val="24"/>
          <w:szCs w:val="24"/>
        </w:rPr>
        <w:br/>
        <w:t xml:space="preserve">                </w:t>
      </w:r>
      <w:r w:rsidRPr="00533E24">
        <w:rPr>
          <w:rFonts w:ascii="Menlo" w:hAnsi="Menlo" w:cs="Menlo"/>
          <w:b/>
          <w:bCs/>
          <w:color w:val="000080"/>
          <w:sz w:val="24"/>
          <w:szCs w:val="24"/>
        </w:rPr>
        <w:t xml:space="preserve">if </w:t>
      </w:r>
      <w:r w:rsidRPr="00533E24">
        <w:rPr>
          <w:rFonts w:ascii="Menlo" w:hAnsi="Menlo" w:cs="Menlo"/>
          <w:color w:val="000000"/>
          <w:sz w:val="24"/>
          <w:szCs w:val="24"/>
        </w:rPr>
        <w:t xml:space="preserve">(fragment != </w:t>
      </w:r>
      <w:r w:rsidRPr="00533E24">
        <w:rPr>
          <w:rFonts w:ascii="Menlo" w:hAnsi="Menlo" w:cs="Menlo"/>
          <w:b/>
          <w:bCs/>
          <w:color w:val="000080"/>
          <w:sz w:val="24"/>
          <w:szCs w:val="24"/>
        </w:rPr>
        <w:t>null</w:t>
      </w:r>
      <w:r w:rsidRPr="00533E24">
        <w:rPr>
          <w:rFonts w:ascii="Menlo" w:hAnsi="Menlo" w:cs="Menlo"/>
          <w:color w:val="000000"/>
          <w:sz w:val="24"/>
          <w:szCs w:val="24"/>
        </w:rPr>
        <w:t>) {</w:t>
      </w:r>
      <w:r w:rsidRPr="00533E24">
        <w:rPr>
          <w:rFonts w:ascii="Menlo" w:hAnsi="Menlo" w:cs="Menlo"/>
          <w:color w:val="000000"/>
          <w:sz w:val="24"/>
          <w:szCs w:val="24"/>
        </w:rPr>
        <w:br/>
        <w:t xml:space="preserve">                    </w:t>
      </w:r>
      <w:r w:rsidRPr="00533E24">
        <w:rPr>
          <w:rFonts w:ascii="Menlo" w:hAnsi="Menlo" w:cs="Menlo"/>
          <w:b/>
          <w:bCs/>
          <w:color w:val="000080"/>
          <w:sz w:val="24"/>
          <w:szCs w:val="24"/>
        </w:rPr>
        <w:t xml:space="preserve">if </w:t>
      </w:r>
      <w:r w:rsidRPr="00533E24">
        <w:rPr>
          <w:rFonts w:ascii="Menlo" w:hAnsi="Menlo" w:cs="Menlo"/>
          <w:color w:val="000000"/>
          <w:sz w:val="24"/>
          <w:szCs w:val="24"/>
        </w:rPr>
        <w:t>(!showFlag) {</w:t>
      </w:r>
      <w:r w:rsidRPr="00533E24">
        <w:rPr>
          <w:rFonts w:ascii="Menlo" w:hAnsi="Menlo" w:cs="Menlo"/>
          <w:color w:val="000000"/>
          <w:sz w:val="24"/>
          <w:szCs w:val="24"/>
        </w:rPr>
        <w:br/>
        <w:t xml:space="preserve">                        ft.show(fragments.get(i));</w:t>
      </w:r>
      <w:r w:rsidRPr="00533E24">
        <w:rPr>
          <w:rFonts w:ascii="Menlo" w:hAnsi="Menlo" w:cs="Menlo"/>
          <w:color w:val="000000"/>
          <w:sz w:val="24"/>
          <w:szCs w:val="24"/>
        </w:rPr>
        <w:br/>
        <w:t xml:space="preserve">                        showFlag = </w:t>
      </w:r>
      <w:r w:rsidRPr="00533E24">
        <w:rPr>
          <w:rFonts w:ascii="Menlo" w:hAnsi="Menlo" w:cs="Menlo"/>
          <w:b/>
          <w:bCs/>
          <w:color w:val="000080"/>
          <w:sz w:val="24"/>
          <w:szCs w:val="24"/>
        </w:rPr>
        <w:t>true</w:t>
      </w:r>
      <w:r w:rsidRPr="00533E24">
        <w:rPr>
          <w:rFonts w:ascii="Menlo" w:hAnsi="Menlo" w:cs="Menlo"/>
          <w:color w:val="000000"/>
          <w:sz w:val="24"/>
          <w:szCs w:val="24"/>
        </w:rPr>
        <w:t>;</w:t>
      </w:r>
      <w:r w:rsidRPr="00533E24">
        <w:rPr>
          <w:rFonts w:ascii="Menlo" w:hAnsi="Menlo" w:cs="Menlo"/>
          <w:color w:val="000000"/>
          <w:sz w:val="24"/>
          <w:szCs w:val="24"/>
        </w:rPr>
        <w:br/>
        <w:t xml:space="preserve">                    } </w:t>
      </w:r>
      <w:r w:rsidRPr="00533E24">
        <w:rPr>
          <w:rFonts w:ascii="Menlo" w:hAnsi="Menlo" w:cs="Menlo"/>
          <w:b/>
          <w:bCs/>
          <w:color w:val="000080"/>
          <w:sz w:val="24"/>
          <w:szCs w:val="24"/>
        </w:rPr>
        <w:t xml:space="preserve">else </w:t>
      </w:r>
      <w:r w:rsidRPr="00533E24">
        <w:rPr>
          <w:rFonts w:ascii="Menlo" w:hAnsi="Menlo" w:cs="Menlo"/>
          <w:color w:val="000000"/>
          <w:sz w:val="24"/>
          <w:szCs w:val="24"/>
        </w:rPr>
        <w:t>{</w:t>
      </w:r>
      <w:r w:rsidRPr="00533E24">
        <w:rPr>
          <w:rFonts w:ascii="Menlo" w:hAnsi="Menlo" w:cs="Menlo"/>
          <w:color w:val="000000"/>
          <w:sz w:val="24"/>
          <w:szCs w:val="24"/>
        </w:rPr>
        <w:br/>
        <w:t xml:space="preserve">                        ft.hide(fragments.get(i));</w:t>
      </w:r>
      <w:r w:rsidRPr="00533E24">
        <w:rPr>
          <w:rFonts w:ascii="Menlo" w:hAnsi="Menlo" w:cs="Menlo"/>
          <w:color w:val="000000"/>
          <w:sz w:val="24"/>
          <w:szCs w:val="24"/>
        </w:rPr>
        <w:br/>
        <w:t xml:space="preserve">                    }</w:t>
      </w:r>
      <w:r w:rsidRPr="00533E24">
        <w:rPr>
          <w:rFonts w:ascii="Menlo" w:hAnsi="Menlo" w:cs="Menlo"/>
          <w:color w:val="000000"/>
          <w:sz w:val="24"/>
          <w:szCs w:val="24"/>
        </w:rPr>
        <w:br/>
        <w:t xml:space="preserve">                }</w:t>
      </w:r>
      <w:r w:rsidRPr="00533E24">
        <w:rPr>
          <w:rFonts w:ascii="Menlo" w:hAnsi="Menlo" w:cs="Menlo"/>
          <w:color w:val="000000"/>
          <w:sz w:val="24"/>
          <w:szCs w:val="24"/>
        </w:rPr>
        <w:br/>
        <w:t xml:space="preserve">            }</w:t>
      </w:r>
      <w:r w:rsidRPr="00533E24">
        <w:rPr>
          <w:rFonts w:ascii="Menlo" w:hAnsi="Menlo" w:cs="Menlo"/>
          <w:color w:val="000000"/>
          <w:sz w:val="24"/>
          <w:szCs w:val="24"/>
        </w:rPr>
        <w:br/>
        <w:t xml:space="preserve">            ft.commit();</w:t>
      </w:r>
      <w:r w:rsidRPr="00533E24">
        <w:rPr>
          <w:rFonts w:ascii="Menlo" w:hAnsi="Menlo" w:cs="Menlo"/>
          <w:color w:val="000000"/>
          <w:sz w:val="24"/>
          <w:szCs w:val="24"/>
        </w:rPr>
        <w:br/>
        <w:t xml:space="preserve">        }</w:t>
      </w:r>
      <w:r w:rsidRPr="00533E24">
        <w:rPr>
          <w:rFonts w:ascii="Menlo" w:hAnsi="Menlo" w:cs="Menlo"/>
          <w:color w:val="000000"/>
          <w:sz w:val="24"/>
          <w:szCs w:val="24"/>
        </w:rPr>
        <w:br/>
        <w:t xml:space="preserve">    }</w:t>
      </w:r>
      <w:r w:rsidRPr="00533E24">
        <w:rPr>
          <w:rFonts w:ascii="Menlo" w:hAnsi="Menlo" w:cs="Menlo"/>
          <w:color w:val="000000"/>
          <w:sz w:val="24"/>
          <w:szCs w:val="24"/>
        </w:rPr>
        <w:br/>
        <w:t>}</w:t>
      </w:r>
    </w:p>
    <w:p w14:paraId="2F45C62D" w14:textId="60FDE715" w:rsidR="00533E24" w:rsidRPr="007A5289" w:rsidRDefault="002056E1" w:rsidP="007A5289">
      <w:pPr>
        <w:rPr>
          <w:rFonts w:ascii="Songti SC" w:eastAsia="Songti SC" w:hAnsi="Songti SC"/>
        </w:rPr>
      </w:pPr>
      <w:r w:rsidRPr="002056E1">
        <w:rPr>
          <w:rFonts w:ascii="Songti SC" w:eastAsia="Songti SC" w:hAnsi="Songti SC" w:hint="eastAsia"/>
        </w:rPr>
        <w:t>上面恢复Fragment的方式，不仅提高性能，同时避免了Fragment重叠现象，最重要的事，你根本不用关系Activity容器里都有哪些Fragment。</w:t>
      </w:r>
    </w:p>
    <w:p w14:paraId="7960CEE7" w14:textId="77777777" w:rsidR="002056E1" w:rsidRPr="002056E1" w:rsidRDefault="002056E1" w:rsidP="002056E1">
      <w:pPr>
        <w:rPr>
          <w:rFonts w:ascii="Songti SC" w:eastAsia="Songti SC" w:hAnsi="Songti SC"/>
        </w:rPr>
      </w:pPr>
      <w:r w:rsidRPr="002056E1">
        <w:rPr>
          <w:rFonts w:ascii="Songti SC" w:eastAsia="Songti SC" w:hAnsi="Songti SC" w:hint="eastAsia"/>
        </w:rPr>
        <w:t>（2）选择findFragmentByTag()恢复</w:t>
      </w:r>
    </w:p>
    <w:p w14:paraId="11EE6D01" w14:textId="77777777" w:rsidR="002056E1" w:rsidRPr="002056E1" w:rsidRDefault="002056E1" w:rsidP="002056E1">
      <w:pPr>
        <w:rPr>
          <w:rFonts w:ascii="Songti SC" w:eastAsia="Songti SC" w:hAnsi="Songti SC"/>
        </w:rPr>
      </w:pPr>
      <w:r w:rsidRPr="002056E1">
        <w:rPr>
          <w:rFonts w:ascii="Songti SC" w:eastAsia="Songti SC" w:hAnsi="Songti SC" w:hint="eastAsia"/>
        </w:rPr>
        <w:t>如果你的Activity的Fragments，不是“流程”关系，而是“同级”关系，比如QQ的主界面，“消息”、“联系人”、“动态”，这3个Fragment属于同级关系，用上面的代码就不合适了，恢复的时候总会恢复最后一个，即“动态Fragment”。</w:t>
      </w:r>
    </w:p>
    <w:p w14:paraId="02D88739" w14:textId="77777777" w:rsidR="002056E1" w:rsidRPr="002056E1" w:rsidRDefault="002056E1" w:rsidP="002056E1">
      <w:pPr>
        <w:rPr>
          <w:rFonts w:ascii="Songti SC" w:eastAsia="Songti SC" w:hAnsi="Songti SC"/>
        </w:rPr>
      </w:pPr>
      <w:r w:rsidRPr="002056E1">
        <w:rPr>
          <w:rFonts w:ascii="Songti SC" w:eastAsia="Songti SC" w:hAnsi="Songti SC" w:hint="eastAsia"/>
        </w:rPr>
        <w:t>正确的做法是在onSaveInstanceState()内保存当前所在Fragment的tag或者下标，在onCreate()是恢复的时候，隐藏其它2个Fragment。</w:t>
      </w:r>
    </w:p>
    <w:p w14:paraId="22D5196E" w14:textId="77777777" w:rsidR="00770AC6" w:rsidRPr="00770AC6" w:rsidRDefault="00770AC6" w:rsidP="00770AC6">
      <w:pPr>
        <w:pStyle w:val="HTML0"/>
        <w:shd w:val="clear" w:color="auto" w:fill="FFFFFF"/>
        <w:rPr>
          <w:rFonts w:ascii="Menlo" w:hAnsi="Menlo" w:cs="Menlo"/>
          <w:color w:val="000000"/>
          <w:sz w:val="24"/>
          <w:szCs w:val="24"/>
        </w:rPr>
      </w:pPr>
      <w:r w:rsidRPr="00770AC6">
        <w:rPr>
          <w:rFonts w:ascii="Menlo" w:hAnsi="Menlo" w:cs="Menlo"/>
          <w:b/>
          <w:bCs/>
          <w:color w:val="000080"/>
          <w:sz w:val="24"/>
          <w:szCs w:val="24"/>
        </w:rPr>
        <w:t xml:space="preserve">protected void </w:t>
      </w:r>
      <w:r w:rsidRPr="00770AC6">
        <w:rPr>
          <w:rFonts w:ascii="Menlo" w:hAnsi="Menlo" w:cs="Menlo"/>
          <w:color w:val="000000"/>
          <w:sz w:val="24"/>
          <w:szCs w:val="24"/>
        </w:rPr>
        <w:t>onCreate(Bundle savedInstanceState) {</w:t>
      </w:r>
      <w:r w:rsidRPr="00770AC6">
        <w:rPr>
          <w:rFonts w:ascii="Menlo" w:hAnsi="Menlo" w:cs="Menlo"/>
          <w:color w:val="000000"/>
          <w:sz w:val="24"/>
          <w:szCs w:val="24"/>
        </w:rPr>
        <w:br/>
        <w:t xml:space="preserve">    </w:t>
      </w:r>
      <w:r w:rsidRPr="00770AC6">
        <w:rPr>
          <w:rFonts w:ascii="Menlo" w:hAnsi="Menlo" w:cs="Menlo"/>
          <w:b/>
          <w:bCs/>
          <w:color w:val="000080"/>
          <w:sz w:val="24"/>
          <w:szCs w:val="24"/>
        </w:rPr>
        <w:t>super</w:t>
      </w:r>
      <w:r w:rsidRPr="00770AC6">
        <w:rPr>
          <w:rFonts w:ascii="Menlo" w:hAnsi="Menlo" w:cs="Menlo"/>
          <w:color w:val="000000"/>
          <w:sz w:val="24"/>
          <w:szCs w:val="24"/>
        </w:rPr>
        <w:t>.onCreate(savedInstanceState);</w:t>
      </w:r>
      <w:r w:rsidRPr="00770AC6">
        <w:rPr>
          <w:rFonts w:ascii="Menlo" w:hAnsi="Menlo" w:cs="Menlo"/>
          <w:color w:val="000000"/>
          <w:sz w:val="24"/>
          <w:szCs w:val="24"/>
        </w:rPr>
        <w:br/>
        <w:t xml:space="preserve">    setContentView(R.layout.activity);</w:t>
      </w:r>
      <w:r w:rsidRPr="00770AC6">
        <w:rPr>
          <w:rFonts w:ascii="Menlo" w:hAnsi="Menlo" w:cs="Menlo"/>
          <w:color w:val="000000"/>
          <w:sz w:val="24"/>
          <w:szCs w:val="24"/>
        </w:rPr>
        <w:br/>
      </w:r>
      <w:r w:rsidRPr="00770AC6">
        <w:rPr>
          <w:rFonts w:ascii="Menlo" w:hAnsi="Menlo" w:cs="Menlo"/>
          <w:color w:val="000000"/>
          <w:sz w:val="24"/>
          <w:szCs w:val="24"/>
        </w:rPr>
        <w:br/>
        <w:t xml:space="preserve">    MsgFragment msgFragment;</w:t>
      </w:r>
      <w:r w:rsidRPr="00770AC6">
        <w:rPr>
          <w:rFonts w:ascii="Menlo" w:hAnsi="Menlo" w:cs="Menlo"/>
          <w:color w:val="000000"/>
          <w:sz w:val="24"/>
          <w:szCs w:val="24"/>
        </w:rPr>
        <w:br/>
        <w:t xml:space="preserve">    ContactFragment contactFragment;</w:t>
      </w:r>
      <w:r w:rsidRPr="00770AC6">
        <w:rPr>
          <w:rFonts w:ascii="Menlo" w:hAnsi="Menlo" w:cs="Menlo"/>
          <w:color w:val="000000"/>
          <w:sz w:val="24"/>
          <w:szCs w:val="24"/>
        </w:rPr>
        <w:br/>
        <w:t xml:space="preserve">    MeFragment meFragment;</w:t>
      </w:r>
      <w:r w:rsidRPr="00770AC6">
        <w:rPr>
          <w:rFonts w:ascii="Menlo" w:hAnsi="Menlo" w:cs="Menlo"/>
          <w:color w:val="000000"/>
          <w:sz w:val="24"/>
          <w:szCs w:val="24"/>
        </w:rPr>
        <w:br/>
      </w:r>
      <w:r w:rsidRPr="00770AC6">
        <w:rPr>
          <w:rFonts w:ascii="Menlo" w:hAnsi="Menlo" w:cs="Menlo"/>
          <w:color w:val="000000"/>
          <w:sz w:val="24"/>
          <w:szCs w:val="24"/>
        </w:rPr>
        <w:br/>
        <w:t xml:space="preserve">    </w:t>
      </w:r>
      <w:r w:rsidRPr="00770AC6">
        <w:rPr>
          <w:rFonts w:ascii="Menlo" w:hAnsi="Menlo" w:cs="Menlo"/>
          <w:b/>
          <w:bCs/>
          <w:color w:val="000080"/>
          <w:sz w:val="24"/>
          <w:szCs w:val="24"/>
        </w:rPr>
        <w:t xml:space="preserve">if </w:t>
      </w:r>
      <w:r w:rsidRPr="00770AC6">
        <w:rPr>
          <w:rFonts w:ascii="Menlo" w:hAnsi="Menlo" w:cs="Menlo"/>
          <w:color w:val="000000"/>
          <w:sz w:val="24"/>
          <w:szCs w:val="24"/>
        </w:rPr>
        <w:t xml:space="preserve">(savedInstanceState != </w:t>
      </w:r>
      <w:r w:rsidRPr="00770AC6">
        <w:rPr>
          <w:rFonts w:ascii="Menlo" w:hAnsi="Menlo" w:cs="Menlo"/>
          <w:b/>
          <w:bCs/>
          <w:color w:val="000080"/>
          <w:sz w:val="24"/>
          <w:szCs w:val="24"/>
        </w:rPr>
        <w:t>null</w:t>
      </w:r>
      <w:r w:rsidRPr="00770AC6">
        <w:rPr>
          <w:rFonts w:ascii="Menlo" w:hAnsi="Menlo" w:cs="Menlo"/>
          <w:color w:val="000000"/>
          <w:sz w:val="24"/>
          <w:szCs w:val="24"/>
        </w:rPr>
        <w:t xml:space="preserve">) {  </w:t>
      </w:r>
      <w:r w:rsidRPr="00770AC6">
        <w:rPr>
          <w:rFonts w:ascii="Menlo" w:hAnsi="Menlo" w:cs="Menlo"/>
          <w:i/>
          <w:iCs/>
          <w:color w:val="808080"/>
          <w:sz w:val="24"/>
          <w:szCs w:val="24"/>
        </w:rPr>
        <w:t>// “</w:t>
      </w:r>
      <w:r w:rsidRPr="00770AC6">
        <w:rPr>
          <w:rFonts w:ascii="Menlo" w:hAnsi="Menlo" w:cs="Menlo"/>
          <w:i/>
          <w:iCs/>
          <w:color w:val="808080"/>
          <w:sz w:val="24"/>
          <w:szCs w:val="24"/>
        </w:rPr>
        <w:t>内存重启</w:t>
      </w:r>
      <w:r w:rsidRPr="00770AC6">
        <w:rPr>
          <w:rFonts w:ascii="Menlo" w:hAnsi="Menlo" w:cs="Menlo"/>
          <w:i/>
          <w:iCs/>
          <w:color w:val="808080"/>
          <w:sz w:val="24"/>
          <w:szCs w:val="24"/>
        </w:rPr>
        <w:t>”</w:t>
      </w:r>
      <w:r w:rsidRPr="00770AC6">
        <w:rPr>
          <w:rFonts w:ascii="Menlo" w:hAnsi="Menlo" w:cs="Menlo"/>
          <w:i/>
          <w:iCs/>
          <w:color w:val="808080"/>
          <w:sz w:val="24"/>
          <w:szCs w:val="24"/>
        </w:rPr>
        <w:t>时调用</w:t>
      </w:r>
      <w:r w:rsidRPr="00770AC6">
        <w:rPr>
          <w:rFonts w:ascii="Menlo" w:hAnsi="Menlo" w:cs="Menlo"/>
          <w:i/>
          <w:iCs/>
          <w:color w:val="808080"/>
          <w:sz w:val="24"/>
          <w:szCs w:val="24"/>
        </w:rPr>
        <w:br/>
        <w:t xml:space="preserve">        </w:t>
      </w:r>
      <w:r w:rsidRPr="00770AC6">
        <w:rPr>
          <w:rFonts w:ascii="Menlo" w:hAnsi="Menlo" w:cs="Menlo"/>
          <w:color w:val="000000"/>
          <w:sz w:val="24"/>
          <w:szCs w:val="24"/>
        </w:rPr>
        <w:t>msgFragment = getSupportFragmentManager().findFragmentByTag(msgFragment.getClass().getName);</w:t>
      </w:r>
      <w:r w:rsidRPr="00770AC6">
        <w:rPr>
          <w:rFonts w:ascii="Menlo" w:hAnsi="Menlo" w:cs="Menlo"/>
          <w:color w:val="000000"/>
          <w:sz w:val="24"/>
          <w:szCs w:val="24"/>
        </w:rPr>
        <w:br/>
        <w:t xml:space="preserve">        contactFragment = getSupportFragmentManager().findFragmentByTag(contactFragment.getClass().getName);</w:t>
      </w:r>
      <w:r w:rsidRPr="00770AC6">
        <w:rPr>
          <w:rFonts w:ascii="Menlo" w:hAnsi="Menlo" w:cs="Menlo"/>
          <w:color w:val="000000"/>
          <w:sz w:val="24"/>
          <w:szCs w:val="24"/>
        </w:rPr>
        <w:br/>
        <w:t xml:space="preserve">        meFragment = getSupportFragmentManager().findFragmentByTag(meFragment.getClass().getName);</w:t>
      </w:r>
      <w:r w:rsidRPr="00770AC6">
        <w:rPr>
          <w:rFonts w:ascii="Menlo" w:hAnsi="Menlo" w:cs="Menlo"/>
          <w:color w:val="000000"/>
          <w:sz w:val="24"/>
          <w:szCs w:val="24"/>
        </w:rPr>
        <w:br/>
      </w:r>
      <w:r w:rsidRPr="00770AC6">
        <w:rPr>
          <w:rFonts w:ascii="Menlo" w:hAnsi="Menlo" w:cs="Menlo"/>
          <w:color w:val="000000"/>
          <w:sz w:val="24"/>
          <w:szCs w:val="24"/>
        </w:rPr>
        <w:br/>
        <w:t xml:space="preserve">        index = saveInstanceState.getInt(KEY_INDEX);</w:t>
      </w:r>
      <w:r w:rsidRPr="00770AC6">
        <w:rPr>
          <w:rFonts w:ascii="Menlo" w:hAnsi="Menlo" w:cs="Menlo"/>
          <w:color w:val="000000"/>
          <w:sz w:val="24"/>
          <w:szCs w:val="24"/>
        </w:rPr>
        <w:br/>
        <w:t xml:space="preserve">        </w:t>
      </w:r>
      <w:r w:rsidRPr="00770AC6">
        <w:rPr>
          <w:rFonts w:ascii="Menlo" w:hAnsi="Menlo" w:cs="Menlo"/>
          <w:i/>
          <w:iCs/>
          <w:color w:val="808080"/>
          <w:sz w:val="24"/>
          <w:szCs w:val="24"/>
        </w:rPr>
        <w:t xml:space="preserve">// </w:t>
      </w:r>
      <w:r w:rsidRPr="00770AC6">
        <w:rPr>
          <w:rFonts w:ascii="Menlo" w:hAnsi="Menlo" w:cs="Menlo"/>
          <w:i/>
          <w:iCs/>
          <w:color w:val="808080"/>
          <w:sz w:val="24"/>
          <w:szCs w:val="24"/>
        </w:rPr>
        <w:t>根据下标判断离开前是显示哪个</w:t>
      </w:r>
      <w:r w:rsidRPr="00770AC6">
        <w:rPr>
          <w:rFonts w:ascii="Menlo" w:hAnsi="Menlo" w:cs="Menlo"/>
          <w:i/>
          <w:iCs/>
          <w:color w:val="808080"/>
          <w:sz w:val="24"/>
          <w:szCs w:val="24"/>
        </w:rPr>
        <w:t>Fragment</w:t>
      </w:r>
      <w:r w:rsidRPr="00770AC6">
        <w:rPr>
          <w:rFonts w:ascii="Menlo" w:hAnsi="Menlo" w:cs="Menlo"/>
          <w:i/>
          <w:iCs/>
          <w:color w:val="808080"/>
          <w:sz w:val="24"/>
          <w:szCs w:val="24"/>
        </w:rPr>
        <w:t>，</w:t>
      </w:r>
      <w:r w:rsidRPr="00770AC6">
        <w:rPr>
          <w:rFonts w:ascii="Menlo" w:hAnsi="Menlo" w:cs="Menlo"/>
          <w:i/>
          <w:iCs/>
          <w:color w:val="808080"/>
          <w:sz w:val="24"/>
          <w:szCs w:val="24"/>
        </w:rPr>
        <w:br/>
        <w:t xml:space="preserve">        // </w:t>
      </w:r>
      <w:r w:rsidRPr="00770AC6">
        <w:rPr>
          <w:rFonts w:ascii="Menlo" w:hAnsi="Menlo" w:cs="Menlo"/>
          <w:i/>
          <w:iCs/>
          <w:color w:val="808080"/>
          <w:sz w:val="24"/>
          <w:szCs w:val="24"/>
        </w:rPr>
        <w:t>这里省略判断代码，假设离开前是</w:t>
      </w:r>
      <w:r w:rsidRPr="00770AC6">
        <w:rPr>
          <w:rFonts w:ascii="Menlo" w:hAnsi="Menlo" w:cs="Menlo"/>
          <w:i/>
          <w:iCs/>
          <w:color w:val="808080"/>
          <w:sz w:val="24"/>
          <w:szCs w:val="24"/>
        </w:rPr>
        <w:t>ConactFragment</w:t>
      </w:r>
      <w:r w:rsidRPr="00770AC6">
        <w:rPr>
          <w:rFonts w:ascii="Menlo" w:hAnsi="Menlo" w:cs="Menlo"/>
          <w:i/>
          <w:iCs/>
          <w:color w:val="808080"/>
          <w:sz w:val="24"/>
          <w:szCs w:val="24"/>
        </w:rPr>
        <w:br/>
        <w:t xml:space="preserve">        // </w:t>
      </w:r>
      <w:r w:rsidRPr="00770AC6">
        <w:rPr>
          <w:rFonts w:ascii="Menlo" w:hAnsi="Menlo" w:cs="Menlo"/>
          <w:i/>
          <w:iCs/>
          <w:color w:val="808080"/>
          <w:sz w:val="24"/>
          <w:szCs w:val="24"/>
        </w:rPr>
        <w:t>解决重叠问题</w:t>
      </w:r>
      <w:r w:rsidRPr="00770AC6">
        <w:rPr>
          <w:rFonts w:ascii="Menlo" w:hAnsi="Menlo" w:cs="Menlo"/>
          <w:i/>
          <w:iCs/>
          <w:color w:val="808080"/>
          <w:sz w:val="24"/>
          <w:szCs w:val="24"/>
        </w:rPr>
        <w:br/>
        <w:t xml:space="preserve">        </w:t>
      </w:r>
      <w:r w:rsidRPr="00770AC6">
        <w:rPr>
          <w:rFonts w:ascii="Menlo" w:hAnsi="Menlo" w:cs="Menlo"/>
          <w:color w:val="000000"/>
          <w:sz w:val="24"/>
          <w:szCs w:val="24"/>
        </w:rPr>
        <w:t>getFragmentManager().beginTransaction()</w:t>
      </w:r>
      <w:r w:rsidRPr="00770AC6">
        <w:rPr>
          <w:rFonts w:ascii="Menlo" w:hAnsi="Menlo" w:cs="Menlo"/>
          <w:color w:val="000000"/>
          <w:sz w:val="24"/>
          <w:szCs w:val="24"/>
        </w:rPr>
        <w:br/>
        <w:t xml:space="preserve">                .show(contactFragment)</w:t>
      </w:r>
      <w:r w:rsidRPr="00770AC6">
        <w:rPr>
          <w:rFonts w:ascii="Menlo" w:hAnsi="Menlo" w:cs="Menlo"/>
          <w:color w:val="000000"/>
          <w:sz w:val="24"/>
          <w:szCs w:val="24"/>
        </w:rPr>
        <w:br/>
        <w:t xml:space="preserve">                .hide(msgFragment)</w:t>
      </w:r>
      <w:r w:rsidRPr="00770AC6">
        <w:rPr>
          <w:rFonts w:ascii="Menlo" w:hAnsi="Menlo" w:cs="Menlo"/>
          <w:color w:val="000000"/>
          <w:sz w:val="24"/>
          <w:szCs w:val="24"/>
        </w:rPr>
        <w:br/>
        <w:t xml:space="preserve">                .hide(meFragment)</w:t>
      </w:r>
      <w:r w:rsidRPr="00770AC6">
        <w:rPr>
          <w:rFonts w:ascii="Menlo" w:hAnsi="Menlo" w:cs="Menlo"/>
          <w:color w:val="000000"/>
          <w:sz w:val="24"/>
          <w:szCs w:val="24"/>
        </w:rPr>
        <w:br/>
        <w:t xml:space="preserve">                .commit();</w:t>
      </w:r>
      <w:r w:rsidRPr="00770AC6">
        <w:rPr>
          <w:rFonts w:ascii="Menlo" w:hAnsi="Menlo" w:cs="Menlo"/>
          <w:color w:val="000000"/>
          <w:sz w:val="24"/>
          <w:szCs w:val="24"/>
        </w:rPr>
        <w:br/>
        <w:t xml:space="preserve">    }</w:t>
      </w:r>
      <w:r w:rsidRPr="00770AC6">
        <w:rPr>
          <w:rFonts w:ascii="Menlo" w:hAnsi="Menlo" w:cs="Menlo"/>
          <w:b/>
          <w:bCs/>
          <w:color w:val="000080"/>
          <w:sz w:val="24"/>
          <w:szCs w:val="24"/>
        </w:rPr>
        <w:t>else</w:t>
      </w:r>
      <w:r w:rsidRPr="00770AC6">
        <w:rPr>
          <w:rFonts w:ascii="Menlo" w:hAnsi="Menlo" w:cs="Menlo"/>
          <w:color w:val="000000"/>
          <w:sz w:val="24"/>
          <w:szCs w:val="24"/>
        </w:rPr>
        <w:t xml:space="preserve">{  </w:t>
      </w:r>
      <w:r w:rsidRPr="00770AC6">
        <w:rPr>
          <w:rFonts w:ascii="Menlo" w:hAnsi="Menlo" w:cs="Menlo"/>
          <w:i/>
          <w:iCs/>
          <w:color w:val="808080"/>
          <w:sz w:val="24"/>
          <w:szCs w:val="24"/>
        </w:rPr>
        <w:t xml:space="preserve">// </w:t>
      </w:r>
      <w:r w:rsidRPr="00770AC6">
        <w:rPr>
          <w:rFonts w:ascii="Menlo" w:hAnsi="Menlo" w:cs="Menlo"/>
          <w:i/>
          <w:iCs/>
          <w:color w:val="808080"/>
          <w:sz w:val="24"/>
          <w:szCs w:val="24"/>
        </w:rPr>
        <w:t>正常时</w:t>
      </w:r>
      <w:r w:rsidRPr="00770AC6">
        <w:rPr>
          <w:rFonts w:ascii="Menlo" w:hAnsi="Menlo" w:cs="Menlo"/>
          <w:i/>
          <w:iCs/>
          <w:color w:val="808080"/>
          <w:sz w:val="24"/>
          <w:szCs w:val="24"/>
        </w:rPr>
        <w:br/>
        <w:t xml:space="preserve">        </w:t>
      </w:r>
      <w:r w:rsidRPr="00770AC6">
        <w:rPr>
          <w:rFonts w:ascii="Menlo" w:hAnsi="Menlo" w:cs="Menlo"/>
          <w:color w:val="000000"/>
          <w:sz w:val="24"/>
          <w:szCs w:val="24"/>
        </w:rPr>
        <w:t>msgFragment = MsgFragment.newInstance();</w:t>
      </w:r>
      <w:r w:rsidRPr="00770AC6">
        <w:rPr>
          <w:rFonts w:ascii="Menlo" w:hAnsi="Menlo" w:cs="Menlo"/>
          <w:color w:val="000000"/>
          <w:sz w:val="24"/>
          <w:szCs w:val="24"/>
        </w:rPr>
        <w:br/>
        <w:t xml:space="preserve">        contactFragment = ContactFragment.newInstance();</w:t>
      </w:r>
      <w:r w:rsidRPr="00770AC6">
        <w:rPr>
          <w:rFonts w:ascii="Menlo" w:hAnsi="Menlo" w:cs="Menlo"/>
          <w:color w:val="000000"/>
          <w:sz w:val="24"/>
          <w:szCs w:val="24"/>
        </w:rPr>
        <w:br/>
        <w:t xml:space="preserve">        meFragment = MeFragment.newInstance();</w:t>
      </w:r>
      <w:r w:rsidRPr="00770AC6">
        <w:rPr>
          <w:rFonts w:ascii="Menlo" w:hAnsi="Menlo" w:cs="Menlo"/>
          <w:color w:val="000000"/>
          <w:sz w:val="24"/>
          <w:szCs w:val="24"/>
        </w:rPr>
        <w:br/>
      </w:r>
      <w:r w:rsidRPr="00770AC6">
        <w:rPr>
          <w:rFonts w:ascii="Menlo" w:hAnsi="Menlo" w:cs="Menlo"/>
          <w:color w:val="000000"/>
          <w:sz w:val="24"/>
          <w:szCs w:val="24"/>
        </w:rPr>
        <w:br/>
        <w:t xml:space="preserve">        getFragmentManager().beginTransaction()</w:t>
      </w:r>
      <w:r w:rsidRPr="00770AC6">
        <w:rPr>
          <w:rFonts w:ascii="Menlo" w:hAnsi="Menlo" w:cs="Menlo"/>
          <w:color w:val="000000"/>
          <w:sz w:val="24"/>
          <w:szCs w:val="24"/>
        </w:rPr>
        <w:br/>
        <w:t xml:space="preserve">                .add(R.id.container, msgFragment, msgFragment.getClass().getName())</w:t>
      </w:r>
      <w:r w:rsidRPr="00770AC6">
        <w:rPr>
          <w:rFonts w:ascii="Menlo" w:hAnsi="Menlo" w:cs="Menlo"/>
          <w:color w:val="000000"/>
          <w:sz w:val="24"/>
          <w:szCs w:val="24"/>
        </w:rPr>
        <w:br/>
        <w:t xml:space="preserve">                .add(R.id.container, contactFragment, contactFragment.getClass().getName())</w:t>
      </w:r>
      <w:r w:rsidRPr="00770AC6">
        <w:rPr>
          <w:rFonts w:ascii="Menlo" w:hAnsi="Menlo" w:cs="Menlo"/>
          <w:color w:val="000000"/>
          <w:sz w:val="24"/>
          <w:szCs w:val="24"/>
        </w:rPr>
        <w:br/>
        <w:t xml:space="preserve">                .add(R.id,container,meFragment,meFragment.getClass().getName())</w:t>
      </w:r>
      <w:r w:rsidRPr="00770AC6">
        <w:rPr>
          <w:rFonts w:ascii="Menlo" w:hAnsi="Menlo" w:cs="Menlo"/>
          <w:color w:val="000000"/>
          <w:sz w:val="24"/>
          <w:szCs w:val="24"/>
        </w:rPr>
        <w:br/>
        <w:t xml:space="preserve">                .hide(contactFragment)</w:t>
      </w:r>
      <w:r w:rsidRPr="00770AC6">
        <w:rPr>
          <w:rFonts w:ascii="Menlo" w:hAnsi="Menlo" w:cs="Menlo"/>
          <w:color w:val="000000"/>
          <w:sz w:val="24"/>
          <w:szCs w:val="24"/>
        </w:rPr>
        <w:br/>
        <w:t xml:space="preserve">                .hide(meFragment)</w:t>
      </w:r>
      <w:r w:rsidRPr="00770AC6">
        <w:rPr>
          <w:rFonts w:ascii="Menlo" w:hAnsi="Menlo" w:cs="Menlo"/>
          <w:color w:val="000000"/>
          <w:sz w:val="24"/>
          <w:szCs w:val="24"/>
        </w:rPr>
        <w:br/>
        <w:t xml:space="preserve">                .commit();</w:t>
      </w:r>
      <w:r w:rsidRPr="00770AC6">
        <w:rPr>
          <w:rFonts w:ascii="Menlo" w:hAnsi="Menlo" w:cs="Menlo"/>
          <w:color w:val="000000"/>
          <w:sz w:val="24"/>
          <w:szCs w:val="24"/>
        </w:rPr>
        <w:br/>
        <w:t xml:space="preserve">    }</w:t>
      </w:r>
      <w:r w:rsidRPr="00770AC6">
        <w:rPr>
          <w:rFonts w:ascii="Menlo" w:hAnsi="Menlo" w:cs="Menlo"/>
          <w:color w:val="000000"/>
          <w:sz w:val="24"/>
          <w:szCs w:val="24"/>
        </w:rPr>
        <w:br/>
        <w:t>}</w:t>
      </w:r>
      <w:r w:rsidRPr="00770AC6">
        <w:rPr>
          <w:rFonts w:ascii="Menlo" w:hAnsi="Menlo" w:cs="Menlo"/>
          <w:color w:val="000000"/>
          <w:sz w:val="24"/>
          <w:szCs w:val="24"/>
        </w:rPr>
        <w:br/>
      </w:r>
      <w:r w:rsidRPr="00770AC6">
        <w:rPr>
          <w:rFonts w:ascii="Menlo" w:hAnsi="Menlo" w:cs="Menlo"/>
          <w:color w:val="000000"/>
          <w:sz w:val="24"/>
          <w:szCs w:val="24"/>
        </w:rPr>
        <w:br/>
      </w:r>
      <w:r w:rsidRPr="00770AC6">
        <w:rPr>
          <w:rFonts w:ascii="Menlo" w:hAnsi="Menlo" w:cs="Menlo"/>
          <w:color w:val="808000"/>
          <w:sz w:val="24"/>
          <w:szCs w:val="24"/>
        </w:rPr>
        <w:t>@Override</w:t>
      </w:r>
      <w:r w:rsidRPr="00770AC6">
        <w:rPr>
          <w:rFonts w:ascii="Menlo" w:hAnsi="Menlo" w:cs="Menlo"/>
          <w:color w:val="808000"/>
          <w:sz w:val="24"/>
          <w:szCs w:val="24"/>
        </w:rPr>
        <w:br/>
      </w:r>
      <w:r w:rsidRPr="00770AC6">
        <w:rPr>
          <w:rFonts w:ascii="Menlo" w:hAnsi="Menlo" w:cs="Menlo"/>
          <w:b/>
          <w:bCs/>
          <w:color w:val="000080"/>
          <w:sz w:val="24"/>
          <w:szCs w:val="24"/>
        </w:rPr>
        <w:t xml:space="preserve">public void </w:t>
      </w:r>
      <w:r w:rsidRPr="00770AC6">
        <w:rPr>
          <w:rFonts w:ascii="Menlo" w:hAnsi="Menlo" w:cs="Menlo"/>
          <w:color w:val="000000"/>
          <w:sz w:val="24"/>
          <w:szCs w:val="24"/>
        </w:rPr>
        <w:t>onSaveInstanceState(Bundle outState) {</w:t>
      </w:r>
      <w:r w:rsidRPr="00770AC6">
        <w:rPr>
          <w:rFonts w:ascii="Menlo" w:hAnsi="Menlo" w:cs="Menlo"/>
          <w:color w:val="000000"/>
          <w:sz w:val="24"/>
          <w:szCs w:val="24"/>
        </w:rPr>
        <w:br/>
        <w:t xml:space="preserve">    </w:t>
      </w:r>
      <w:r w:rsidRPr="00770AC6">
        <w:rPr>
          <w:rFonts w:ascii="Menlo" w:hAnsi="Menlo" w:cs="Menlo"/>
          <w:b/>
          <w:bCs/>
          <w:color w:val="000080"/>
          <w:sz w:val="24"/>
          <w:szCs w:val="24"/>
        </w:rPr>
        <w:t>super</w:t>
      </w:r>
      <w:r w:rsidRPr="00770AC6">
        <w:rPr>
          <w:rFonts w:ascii="Menlo" w:hAnsi="Menlo" w:cs="Menlo"/>
          <w:color w:val="000000"/>
          <w:sz w:val="24"/>
          <w:szCs w:val="24"/>
        </w:rPr>
        <w:t>.onSaveInstanceState(outState);</w:t>
      </w:r>
      <w:r w:rsidRPr="00770AC6">
        <w:rPr>
          <w:rFonts w:ascii="Menlo" w:hAnsi="Menlo" w:cs="Menlo"/>
          <w:color w:val="000000"/>
          <w:sz w:val="24"/>
          <w:szCs w:val="24"/>
        </w:rPr>
        <w:br/>
        <w:t xml:space="preserve">    </w:t>
      </w:r>
      <w:r w:rsidRPr="00770AC6">
        <w:rPr>
          <w:rFonts w:ascii="Menlo" w:hAnsi="Menlo" w:cs="Menlo"/>
          <w:i/>
          <w:iCs/>
          <w:color w:val="808080"/>
          <w:sz w:val="24"/>
          <w:szCs w:val="24"/>
        </w:rPr>
        <w:t xml:space="preserve">// </w:t>
      </w:r>
      <w:r w:rsidRPr="00770AC6">
        <w:rPr>
          <w:rFonts w:ascii="Menlo" w:hAnsi="Menlo" w:cs="Menlo"/>
          <w:i/>
          <w:iCs/>
          <w:color w:val="808080"/>
          <w:sz w:val="24"/>
          <w:szCs w:val="24"/>
        </w:rPr>
        <w:t>保存当前</w:t>
      </w:r>
      <w:r w:rsidRPr="00770AC6">
        <w:rPr>
          <w:rFonts w:ascii="Menlo" w:hAnsi="Menlo" w:cs="Menlo"/>
          <w:i/>
          <w:iCs/>
          <w:color w:val="808080"/>
          <w:sz w:val="24"/>
          <w:szCs w:val="24"/>
        </w:rPr>
        <w:t>Fragment</w:t>
      </w:r>
      <w:r w:rsidRPr="00770AC6">
        <w:rPr>
          <w:rFonts w:ascii="Menlo" w:hAnsi="Menlo" w:cs="Menlo"/>
          <w:i/>
          <w:iCs/>
          <w:color w:val="808080"/>
          <w:sz w:val="24"/>
          <w:szCs w:val="24"/>
        </w:rPr>
        <w:t>的下标</w:t>
      </w:r>
      <w:r w:rsidRPr="00770AC6">
        <w:rPr>
          <w:rFonts w:ascii="Menlo" w:hAnsi="Menlo" w:cs="Menlo"/>
          <w:i/>
          <w:iCs/>
          <w:color w:val="808080"/>
          <w:sz w:val="24"/>
          <w:szCs w:val="24"/>
        </w:rPr>
        <w:br/>
        <w:t xml:space="preserve">    </w:t>
      </w:r>
      <w:r w:rsidRPr="00770AC6">
        <w:rPr>
          <w:rFonts w:ascii="Menlo" w:hAnsi="Menlo" w:cs="Menlo"/>
          <w:color w:val="000000"/>
          <w:sz w:val="24"/>
          <w:szCs w:val="24"/>
        </w:rPr>
        <w:t>outState.putInt(KEY_INDEX, index);</w:t>
      </w:r>
      <w:r w:rsidRPr="00770AC6">
        <w:rPr>
          <w:rFonts w:ascii="Menlo" w:hAnsi="Menlo" w:cs="Menlo"/>
          <w:color w:val="000000"/>
          <w:sz w:val="24"/>
          <w:szCs w:val="24"/>
        </w:rPr>
        <w:br/>
        <w:t>}</w:t>
      </w:r>
    </w:p>
    <w:p w14:paraId="47C8509A" w14:textId="095530F4" w:rsidR="002056E1" w:rsidRPr="002056E1" w:rsidRDefault="00D236C4" w:rsidP="002056E1">
      <w:pPr>
        <w:rPr>
          <w:rFonts w:ascii="Songti SC" w:eastAsia="Songti SC" w:hAnsi="Songti SC"/>
        </w:rPr>
      </w:pPr>
      <w:r w:rsidRPr="00D236C4">
        <w:rPr>
          <w:rFonts w:ascii="Songti SC" w:eastAsia="Songti SC" w:hAnsi="Songti SC" w:hint="eastAsia"/>
        </w:rPr>
        <w:t>当然在“同级”关系中，使用getFragments()恢复也是可以的。</w:t>
      </w:r>
    </w:p>
    <w:p w14:paraId="03A6C8AB" w14:textId="660B4F00" w:rsidR="002A462A" w:rsidRPr="00A637AD" w:rsidRDefault="00274243" w:rsidP="001A6FD9">
      <w:pPr>
        <w:pStyle w:val="3"/>
        <w:rPr>
          <w:rFonts w:ascii="Songti SC" w:eastAsia="Songti SC" w:hAnsi="Songti SC"/>
          <w:b w:val="0"/>
          <w:sz w:val="28"/>
          <w:szCs w:val="28"/>
        </w:rPr>
      </w:pPr>
      <w:r>
        <w:rPr>
          <w:rFonts w:ascii="Songti SC" w:eastAsia="Songti SC" w:hAnsi="Songti SC"/>
          <w:b w:val="0"/>
          <w:sz w:val="28"/>
          <w:szCs w:val="28"/>
        </w:rPr>
        <w:t>1.2</w:t>
      </w:r>
      <w:r w:rsidR="00A637AD" w:rsidRPr="00A637AD">
        <w:rPr>
          <w:rFonts w:ascii="Songti SC" w:eastAsia="Songti SC" w:hAnsi="Songti SC"/>
          <w:b w:val="0"/>
          <w:sz w:val="28"/>
          <w:szCs w:val="28"/>
        </w:rPr>
        <w:t xml:space="preserve">.11 </w:t>
      </w:r>
      <w:r w:rsidR="00A637AD" w:rsidRPr="00A637AD">
        <w:rPr>
          <w:rFonts w:ascii="Songti SC" w:eastAsia="Songti SC" w:hAnsi="Songti SC" w:hint="eastAsia"/>
          <w:b w:val="0"/>
          <w:sz w:val="28"/>
          <w:szCs w:val="28"/>
        </w:rPr>
        <w:t>使用ViewPager+Fragment的注意事项</w:t>
      </w:r>
    </w:p>
    <w:p w14:paraId="40DF456C" w14:textId="77777777" w:rsidR="00A637AD" w:rsidRPr="00A637AD" w:rsidRDefault="00A637AD" w:rsidP="00A637AD">
      <w:pPr>
        <w:rPr>
          <w:rFonts w:ascii="Songti SC" w:eastAsia="Songti SC" w:hAnsi="Songti SC"/>
        </w:rPr>
      </w:pPr>
      <w:r w:rsidRPr="00A637AD">
        <w:rPr>
          <w:rFonts w:ascii="Songti SC" w:eastAsia="Songti SC" w:hAnsi="Songti SC" w:hint="eastAsia"/>
        </w:rPr>
        <w:t xml:space="preserve">1、使用ViewPager＋Fragment时，切换不同ViewPager页面，不会回调任何生命周期方法以及onHiddenChanged()，只有setUserVisibleHint(boolean isVisibleToUser)会被回调，所以如果你想进行一些懒加载，需要在这里处理。 </w:t>
      </w:r>
    </w:p>
    <w:p w14:paraId="5077077E" w14:textId="77777777" w:rsidR="00A637AD" w:rsidRPr="00A637AD" w:rsidRDefault="00A637AD" w:rsidP="00A637AD">
      <w:pPr>
        <w:rPr>
          <w:rFonts w:ascii="Songti SC" w:eastAsia="Songti SC" w:hAnsi="Songti SC"/>
        </w:rPr>
      </w:pPr>
      <w:r w:rsidRPr="00A637AD">
        <w:rPr>
          <w:rFonts w:ascii="Songti SC" w:eastAsia="Songti SC" w:hAnsi="Songti SC" w:hint="eastAsia"/>
        </w:rPr>
        <w:t>2、在给ViewPager绑定FragmentPagerAdapter时，new FragmentPagerAdapter(fragmentManager)的FragmentManager，一定要保证正确，如果ViewPager是Activity内的控件，则传递getSupportFragmentManager()，如果是Fragment的控件中，则应该传递getChildFragmentManager()。只要记住ViewPager内的Fragments是当前组件的子Fragment这个原则即可。</w:t>
      </w:r>
    </w:p>
    <w:p w14:paraId="2443C1FB" w14:textId="01673CA7" w:rsidR="00D236C4" w:rsidRDefault="00A637AD" w:rsidP="00A637AD">
      <w:pPr>
        <w:rPr>
          <w:rFonts w:ascii="Songti SC" w:eastAsia="Songti SC" w:hAnsi="Songti SC"/>
        </w:rPr>
      </w:pPr>
      <w:r w:rsidRPr="00A637AD">
        <w:rPr>
          <w:rFonts w:ascii="Songti SC" w:eastAsia="Songti SC" w:hAnsi="Songti SC" w:hint="eastAsia"/>
        </w:rPr>
        <w:t>3、如果使用ViewPager+Fragment，不需要在“内存重启”的情况下，去恢复的Fragments，有FragmentPagerAdapter的存在，不需要你去做恢复工作。</w:t>
      </w:r>
    </w:p>
    <w:p w14:paraId="69253C47" w14:textId="448BF460" w:rsidR="00A637AD" w:rsidRPr="001C3D58" w:rsidRDefault="00274243" w:rsidP="001A6FD9">
      <w:pPr>
        <w:pStyle w:val="3"/>
        <w:rPr>
          <w:rFonts w:ascii="Songti SC" w:eastAsia="Songti SC" w:hAnsi="Songti SC"/>
          <w:b w:val="0"/>
          <w:sz w:val="28"/>
          <w:szCs w:val="28"/>
        </w:rPr>
      </w:pPr>
      <w:r>
        <w:rPr>
          <w:rFonts w:ascii="Songti SC" w:eastAsia="Songti SC" w:hAnsi="Songti SC"/>
          <w:b w:val="0"/>
          <w:sz w:val="28"/>
          <w:szCs w:val="28"/>
        </w:rPr>
        <w:t>1.2</w:t>
      </w:r>
      <w:r w:rsidR="001C3D58" w:rsidRPr="001C3D58">
        <w:rPr>
          <w:rFonts w:ascii="Songti SC" w:eastAsia="Songti SC" w:hAnsi="Songti SC"/>
          <w:b w:val="0"/>
          <w:sz w:val="28"/>
          <w:szCs w:val="28"/>
        </w:rPr>
        <w:t xml:space="preserve">.12 </w:t>
      </w:r>
      <w:r w:rsidR="001C3D58" w:rsidRPr="001C3D58">
        <w:rPr>
          <w:rFonts w:ascii="Songti SC" w:eastAsia="Songti SC" w:hAnsi="Songti SC" w:hint="eastAsia"/>
          <w:b w:val="0"/>
          <w:sz w:val="28"/>
          <w:szCs w:val="28"/>
        </w:rPr>
        <w:t>Fragment事务，你可能不知道的坑</w:t>
      </w:r>
    </w:p>
    <w:p w14:paraId="54865EC3" w14:textId="1F6411C2" w:rsidR="00A637AD" w:rsidRDefault="00617F2C" w:rsidP="001A4E2C">
      <w:pPr>
        <w:rPr>
          <w:rFonts w:ascii="Songti SC" w:eastAsia="Songti SC" w:hAnsi="Songti SC"/>
        </w:rPr>
      </w:pPr>
      <w:r w:rsidRPr="00617F2C">
        <w:rPr>
          <w:rFonts w:ascii="Songti SC" w:eastAsia="Songti SC" w:hAnsi="Songti SC" w:hint="eastAsia"/>
        </w:rPr>
        <w:t>1、如果你在使用popBackStackImmdiate()方法后，紧接着直接调用类似如下事务的方法，因为他们运行在消息队列的问题，还没来得及出栈就运行事务的方法了，这可能会导致不正常现象。</w:t>
      </w:r>
    </w:p>
    <w:p w14:paraId="2536A719" w14:textId="77777777" w:rsidR="00617F2C" w:rsidRPr="00617F2C" w:rsidRDefault="00617F2C" w:rsidP="00617F2C">
      <w:pPr>
        <w:pStyle w:val="HTML0"/>
        <w:shd w:val="clear" w:color="auto" w:fill="FFFFFF"/>
        <w:rPr>
          <w:rFonts w:ascii="Menlo" w:hAnsi="Menlo" w:cs="Menlo"/>
          <w:color w:val="000000"/>
          <w:sz w:val="24"/>
          <w:szCs w:val="24"/>
        </w:rPr>
      </w:pPr>
      <w:r w:rsidRPr="00617F2C">
        <w:rPr>
          <w:rFonts w:ascii="Menlo" w:hAnsi="Menlo" w:cs="Menlo"/>
          <w:color w:val="000000"/>
          <w:sz w:val="24"/>
          <w:szCs w:val="24"/>
          <w:shd w:val="clear" w:color="auto" w:fill="E4E4FF"/>
        </w:rPr>
        <w:t>getSupportFragmentManager</w:t>
      </w:r>
      <w:r w:rsidRPr="00617F2C">
        <w:rPr>
          <w:rFonts w:ascii="Menlo" w:hAnsi="Menlo" w:cs="Menlo"/>
          <w:color w:val="000000"/>
          <w:sz w:val="24"/>
          <w:szCs w:val="24"/>
        </w:rPr>
        <w:t>().popBackStackImmdiate();</w:t>
      </w:r>
      <w:r w:rsidRPr="00617F2C">
        <w:rPr>
          <w:rFonts w:ascii="Menlo" w:hAnsi="Menlo" w:cs="Menlo"/>
          <w:color w:val="000000"/>
          <w:sz w:val="24"/>
          <w:szCs w:val="24"/>
        </w:rPr>
        <w:br/>
        <w:t>getSupportFragmentManager().beginTransaction()</w:t>
      </w:r>
      <w:r w:rsidRPr="00617F2C">
        <w:rPr>
          <w:rFonts w:ascii="Menlo" w:hAnsi="Menlo" w:cs="Menlo"/>
          <w:color w:val="000000"/>
          <w:sz w:val="24"/>
          <w:szCs w:val="24"/>
        </w:rPr>
        <w:br/>
        <w:t>.add(R.id.container, fragment , tag)</w:t>
      </w:r>
      <w:r w:rsidRPr="00617F2C">
        <w:rPr>
          <w:rFonts w:ascii="Menlo" w:hAnsi="Menlo" w:cs="Menlo"/>
          <w:color w:val="000000"/>
          <w:sz w:val="24"/>
          <w:szCs w:val="24"/>
        </w:rPr>
        <w:br/>
        <w:t>.hide(currentFragment)</w:t>
      </w:r>
      <w:r w:rsidRPr="00617F2C">
        <w:rPr>
          <w:rFonts w:ascii="Menlo" w:hAnsi="Menlo" w:cs="Menlo"/>
          <w:color w:val="000000"/>
          <w:sz w:val="24"/>
          <w:szCs w:val="24"/>
        </w:rPr>
        <w:br/>
        <w:t>.commit;</w:t>
      </w:r>
    </w:p>
    <w:p w14:paraId="05E12A50" w14:textId="2EAB7A8F" w:rsidR="006C18AB" w:rsidRDefault="00617F2C" w:rsidP="001A4E2C">
      <w:pPr>
        <w:rPr>
          <w:rFonts w:ascii="Songti SC" w:eastAsia="Songti SC" w:hAnsi="Songti SC"/>
        </w:rPr>
      </w:pPr>
      <w:r w:rsidRPr="00617F2C">
        <w:rPr>
          <w:rFonts w:ascii="Songti SC" w:eastAsia="Songti SC" w:hAnsi="Songti SC" w:hint="eastAsia"/>
        </w:rPr>
        <w:t>正确的做法是使用主线程的Handler，将事务放到Runnable里运行。</w:t>
      </w:r>
    </w:p>
    <w:p w14:paraId="44B177F0" w14:textId="77777777" w:rsidR="00617F2C" w:rsidRPr="00617F2C" w:rsidRDefault="00617F2C" w:rsidP="00617F2C">
      <w:pPr>
        <w:pStyle w:val="HTML0"/>
        <w:shd w:val="clear" w:color="auto" w:fill="FFFFFF"/>
        <w:rPr>
          <w:rFonts w:ascii="Menlo" w:hAnsi="Menlo" w:cs="Menlo"/>
          <w:color w:val="000000"/>
          <w:sz w:val="24"/>
          <w:szCs w:val="24"/>
        </w:rPr>
      </w:pPr>
      <w:r w:rsidRPr="00617F2C">
        <w:rPr>
          <w:rFonts w:ascii="Menlo" w:hAnsi="Menlo" w:cs="Menlo"/>
          <w:color w:val="000000"/>
          <w:sz w:val="24"/>
          <w:szCs w:val="24"/>
        </w:rPr>
        <w:t>getSupportFragmentManager().popBackStackImmdiate();</w:t>
      </w:r>
      <w:r w:rsidRPr="00617F2C">
        <w:rPr>
          <w:rFonts w:ascii="Menlo" w:hAnsi="Menlo" w:cs="Menlo"/>
          <w:color w:val="000000"/>
          <w:sz w:val="24"/>
          <w:szCs w:val="24"/>
        </w:rPr>
        <w:br/>
      </w:r>
      <w:r w:rsidRPr="00617F2C">
        <w:rPr>
          <w:rFonts w:ascii="Menlo" w:hAnsi="Menlo" w:cs="Menlo"/>
          <w:b/>
          <w:bCs/>
          <w:color w:val="000080"/>
          <w:sz w:val="24"/>
          <w:szCs w:val="24"/>
        </w:rPr>
        <w:t xml:space="preserve">new </w:t>
      </w:r>
      <w:r w:rsidRPr="00617F2C">
        <w:rPr>
          <w:rFonts w:ascii="Menlo" w:hAnsi="Menlo" w:cs="Menlo"/>
          <w:color w:val="000000"/>
          <w:sz w:val="24"/>
          <w:szCs w:val="24"/>
        </w:rPr>
        <w:t>Handler().post(</w:t>
      </w:r>
      <w:r w:rsidRPr="00617F2C">
        <w:rPr>
          <w:rFonts w:ascii="Menlo" w:hAnsi="Menlo" w:cs="Menlo"/>
          <w:b/>
          <w:bCs/>
          <w:color w:val="000080"/>
          <w:sz w:val="24"/>
          <w:szCs w:val="24"/>
        </w:rPr>
        <w:t xml:space="preserve">new </w:t>
      </w:r>
      <w:r w:rsidRPr="00617F2C">
        <w:rPr>
          <w:rFonts w:ascii="Menlo" w:hAnsi="Menlo" w:cs="Menlo"/>
          <w:color w:val="000000"/>
          <w:sz w:val="24"/>
          <w:szCs w:val="24"/>
        </w:rPr>
        <w:t>Runnable(){</w:t>
      </w:r>
      <w:r w:rsidRPr="00617F2C">
        <w:rPr>
          <w:rFonts w:ascii="Menlo" w:hAnsi="Menlo" w:cs="Menlo"/>
          <w:color w:val="000000"/>
          <w:sz w:val="24"/>
          <w:szCs w:val="24"/>
        </w:rPr>
        <w:br/>
        <w:t xml:space="preserve">    </w:t>
      </w:r>
      <w:r w:rsidRPr="00617F2C">
        <w:rPr>
          <w:rFonts w:ascii="Menlo" w:hAnsi="Menlo" w:cs="Menlo"/>
          <w:color w:val="808000"/>
          <w:sz w:val="24"/>
          <w:szCs w:val="24"/>
        </w:rPr>
        <w:t>@Override</w:t>
      </w:r>
      <w:r w:rsidRPr="00617F2C">
        <w:rPr>
          <w:rFonts w:ascii="Menlo" w:hAnsi="Menlo" w:cs="Menlo"/>
          <w:color w:val="808000"/>
          <w:sz w:val="24"/>
          <w:szCs w:val="24"/>
        </w:rPr>
        <w:br/>
        <w:t xml:space="preserve">    </w:t>
      </w:r>
      <w:r w:rsidRPr="00617F2C">
        <w:rPr>
          <w:rFonts w:ascii="Menlo" w:hAnsi="Menlo" w:cs="Menlo"/>
          <w:b/>
          <w:bCs/>
          <w:color w:val="000080"/>
          <w:sz w:val="24"/>
          <w:szCs w:val="24"/>
        </w:rPr>
        <w:t xml:space="preserve">public void </w:t>
      </w:r>
      <w:r w:rsidRPr="00617F2C">
        <w:rPr>
          <w:rFonts w:ascii="Menlo" w:hAnsi="Menlo" w:cs="Menlo"/>
          <w:color w:val="000000"/>
          <w:sz w:val="24"/>
          <w:szCs w:val="24"/>
        </w:rPr>
        <w:t>run() {</w:t>
      </w:r>
      <w:r w:rsidRPr="00617F2C">
        <w:rPr>
          <w:rFonts w:ascii="Menlo" w:hAnsi="Menlo" w:cs="Menlo"/>
          <w:color w:val="000000"/>
          <w:sz w:val="24"/>
          <w:szCs w:val="24"/>
        </w:rPr>
        <w:br/>
        <w:t xml:space="preserve">        </w:t>
      </w:r>
      <w:r w:rsidRPr="00617F2C">
        <w:rPr>
          <w:rFonts w:ascii="Menlo" w:hAnsi="Menlo" w:cs="Menlo"/>
          <w:i/>
          <w:iCs/>
          <w:color w:val="808080"/>
          <w:sz w:val="24"/>
          <w:szCs w:val="24"/>
        </w:rPr>
        <w:t xml:space="preserve">// </w:t>
      </w:r>
      <w:r w:rsidRPr="00617F2C">
        <w:rPr>
          <w:rFonts w:ascii="Menlo" w:hAnsi="Menlo" w:cs="Menlo"/>
          <w:i/>
          <w:iCs/>
          <w:color w:val="808080"/>
          <w:sz w:val="24"/>
          <w:szCs w:val="24"/>
        </w:rPr>
        <w:t>在这里执行</w:t>
      </w:r>
      <w:r w:rsidRPr="00617F2C">
        <w:rPr>
          <w:rFonts w:ascii="Menlo" w:hAnsi="Menlo" w:cs="Menlo"/>
          <w:i/>
          <w:iCs/>
          <w:color w:val="808080"/>
          <w:sz w:val="24"/>
          <w:szCs w:val="24"/>
        </w:rPr>
        <w:t>Fragment</w:t>
      </w:r>
      <w:r w:rsidRPr="00617F2C">
        <w:rPr>
          <w:rFonts w:ascii="Menlo" w:hAnsi="Menlo" w:cs="Menlo"/>
          <w:i/>
          <w:iCs/>
          <w:color w:val="808080"/>
          <w:sz w:val="24"/>
          <w:szCs w:val="24"/>
        </w:rPr>
        <w:t>事务</w:t>
      </w:r>
      <w:r w:rsidRPr="00617F2C">
        <w:rPr>
          <w:rFonts w:ascii="Menlo" w:hAnsi="Menlo" w:cs="Menlo"/>
          <w:i/>
          <w:iCs/>
          <w:color w:val="808080"/>
          <w:sz w:val="24"/>
          <w:szCs w:val="24"/>
        </w:rPr>
        <w:br/>
        <w:t xml:space="preserve">    </w:t>
      </w:r>
      <w:r w:rsidRPr="00617F2C">
        <w:rPr>
          <w:rFonts w:ascii="Menlo" w:hAnsi="Menlo" w:cs="Menlo"/>
          <w:color w:val="000000"/>
          <w:sz w:val="24"/>
          <w:szCs w:val="24"/>
        </w:rPr>
        <w:t>}</w:t>
      </w:r>
      <w:r w:rsidRPr="00617F2C">
        <w:rPr>
          <w:rFonts w:ascii="Menlo" w:hAnsi="Menlo" w:cs="Menlo"/>
          <w:color w:val="000000"/>
          <w:sz w:val="24"/>
          <w:szCs w:val="24"/>
        </w:rPr>
        <w:br/>
        <w:t>});</w:t>
      </w:r>
    </w:p>
    <w:p w14:paraId="1D06BDC5" w14:textId="77777777" w:rsidR="00617F2C" w:rsidRPr="00617F2C" w:rsidRDefault="00617F2C" w:rsidP="00617F2C">
      <w:pPr>
        <w:rPr>
          <w:rFonts w:ascii="Songti SC" w:eastAsia="Songti SC" w:hAnsi="Songti SC"/>
        </w:rPr>
      </w:pPr>
      <w:r w:rsidRPr="00617F2C">
        <w:rPr>
          <w:rFonts w:ascii="Songti SC" w:eastAsia="Songti SC" w:hAnsi="Songti SC" w:hint="eastAsia"/>
        </w:rPr>
        <w:t>2、给Fragment设定Fragment转场动画时，如果你没有一整套解决方案，应避免使用.setTransition(transit)以及.setCustomAnimations(enter, exit, popEnter, popExit)，而只使用.setCustomAnimations(enter, exit)这个方法。</w:t>
      </w:r>
    </w:p>
    <w:p w14:paraId="0333C31A" w14:textId="2FB6A142" w:rsidR="00617F2C" w:rsidRPr="00F74EDE" w:rsidRDefault="00274243" w:rsidP="001A6FD9">
      <w:pPr>
        <w:pStyle w:val="3"/>
        <w:rPr>
          <w:rFonts w:ascii="Songti SC" w:eastAsia="Songti SC" w:hAnsi="Songti SC"/>
          <w:b w:val="0"/>
          <w:sz w:val="28"/>
          <w:szCs w:val="28"/>
        </w:rPr>
      </w:pPr>
      <w:r>
        <w:rPr>
          <w:rFonts w:ascii="Songti SC" w:eastAsia="Songti SC" w:hAnsi="Songti SC"/>
          <w:b w:val="0"/>
          <w:sz w:val="28"/>
          <w:szCs w:val="28"/>
        </w:rPr>
        <w:t>1.2</w:t>
      </w:r>
      <w:r w:rsidR="00BA3E2C" w:rsidRPr="00F74EDE">
        <w:rPr>
          <w:rFonts w:ascii="Songti SC" w:eastAsia="Songti SC" w:hAnsi="Songti SC"/>
          <w:b w:val="0"/>
          <w:sz w:val="28"/>
          <w:szCs w:val="28"/>
        </w:rPr>
        <w:t xml:space="preserve">.13 </w:t>
      </w:r>
      <w:r w:rsidR="00BA3E2C" w:rsidRPr="00F74EDE">
        <w:rPr>
          <w:rFonts w:ascii="Songti SC" w:eastAsia="Songti SC" w:hAnsi="Songti SC" w:hint="eastAsia"/>
          <w:b w:val="0"/>
          <w:sz w:val="28"/>
          <w:szCs w:val="28"/>
        </w:rPr>
        <w:t>是使用单Activity＋多Fragment的架构，还是多模块Activity＋多Fragment的架构？</w:t>
      </w:r>
    </w:p>
    <w:p w14:paraId="0E8624B1" w14:textId="77777777" w:rsidR="002B07AC" w:rsidRPr="002B07AC" w:rsidRDefault="002B07AC" w:rsidP="002B07AC">
      <w:pPr>
        <w:rPr>
          <w:rFonts w:ascii="Songti SC" w:eastAsia="Songti SC" w:hAnsi="Songti SC"/>
        </w:rPr>
      </w:pPr>
      <w:r w:rsidRPr="002B07AC">
        <w:rPr>
          <w:rFonts w:ascii="Songti SC" w:eastAsia="Songti SC" w:hAnsi="Songti SC" w:hint="eastAsia"/>
        </w:rPr>
        <w:t>单Activity＋多Fragment：</w:t>
      </w:r>
    </w:p>
    <w:p w14:paraId="4B3A58CA" w14:textId="77777777" w:rsidR="002B07AC" w:rsidRPr="002B07AC" w:rsidRDefault="002B07AC" w:rsidP="002B07AC">
      <w:pPr>
        <w:rPr>
          <w:rFonts w:ascii="Songti SC" w:eastAsia="Songti SC" w:hAnsi="Songti SC"/>
        </w:rPr>
      </w:pPr>
      <w:r w:rsidRPr="002B07AC">
        <w:rPr>
          <w:rFonts w:ascii="Songti SC" w:eastAsia="Songti SC" w:hAnsi="Songti SC" w:hint="eastAsia"/>
        </w:rPr>
        <w:t>一个app仅有一个Activity，界面皆是Frament，Activity作为app容器使用。</w:t>
      </w:r>
    </w:p>
    <w:p w14:paraId="2EEF570C" w14:textId="5A40AA21" w:rsidR="002B07AC" w:rsidRPr="002B07AC" w:rsidRDefault="002B07AC" w:rsidP="002B07AC">
      <w:pPr>
        <w:rPr>
          <w:rFonts w:ascii="Songti SC" w:eastAsia="Songti SC" w:hAnsi="Songti SC"/>
        </w:rPr>
      </w:pPr>
      <w:r w:rsidRPr="002B07AC">
        <w:rPr>
          <w:rFonts w:ascii="Songti SC" w:eastAsia="Songti SC" w:hAnsi="Songti SC" w:hint="eastAsia"/>
        </w:rPr>
        <w:t>优点：性能高，速度最快。参考：新版知乎 、google系</w:t>
      </w:r>
      <w:r>
        <w:rPr>
          <w:rFonts w:ascii="Songti SC" w:eastAsia="Songti SC" w:hAnsi="Songti SC" w:hint="eastAsia"/>
        </w:rPr>
        <w:t>app</w:t>
      </w:r>
    </w:p>
    <w:p w14:paraId="12F48A68" w14:textId="7DCB9099" w:rsidR="002B07AC" w:rsidRPr="002B07AC" w:rsidRDefault="002B07AC" w:rsidP="002B07AC">
      <w:pPr>
        <w:rPr>
          <w:rFonts w:ascii="Songti SC" w:eastAsia="Songti SC" w:hAnsi="Songti SC"/>
        </w:rPr>
      </w:pPr>
      <w:r w:rsidRPr="002B07AC">
        <w:rPr>
          <w:rFonts w:ascii="Songti SC" w:eastAsia="Songti SC" w:hAnsi="Songti SC" w:hint="eastAsia"/>
        </w:rPr>
        <w:t>缺点：逻辑比较复杂，尤其当Fragment之间联动较多或者嵌套较深时，比较复杂。</w:t>
      </w:r>
    </w:p>
    <w:p w14:paraId="4A6E857B" w14:textId="77777777" w:rsidR="002B07AC" w:rsidRPr="002B07AC" w:rsidRDefault="002B07AC" w:rsidP="002B07AC">
      <w:pPr>
        <w:rPr>
          <w:rFonts w:ascii="Songti SC" w:eastAsia="Songti SC" w:hAnsi="Songti SC"/>
        </w:rPr>
      </w:pPr>
      <w:r w:rsidRPr="002B07AC">
        <w:rPr>
          <w:rFonts w:ascii="Songti SC" w:eastAsia="Songti SC" w:hAnsi="Songti SC" w:hint="eastAsia"/>
        </w:rPr>
        <w:t>多模块Activity＋多Fragment：</w:t>
      </w:r>
    </w:p>
    <w:p w14:paraId="0D03A763" w14:textId="77777777" w:rsidR="002B07AC" w:rsidRPr="002B07AC" w:rsidRDefault="002B07AC" w:rsidP="002B07AC">
      <w:pPr>
        <w:rPr>
          <w:rFonts w:ascii="Songti SC" w:eastAsia="Songti SC" w:hAnsi="Songti SC"/>
        </w:rPr>
      </w:pPr>
      <w:r w:rsidRPr="002B07AC">
        <w:rPr>
          <w:rFonts w:ascii="Songti SC" w:eastAsia="Songti SC" w:hAnsi="Songti SC" w:hint="eastAsia"/>
        </w:rPr>
        <w:t>一个模块用一个Activity，比如</w:t>
      </w:r>
    </w:p>
    <w:p w14:paraId="6039436D" w14:textId="77777777" w:rsidR="002B07AC" w:rsidRPr="002B07AC" w:rsidRDefault="002B07AC" w:rsidP="002B07AC">
      <w:pPr>
        <w:rPr>
          <w:rFonts w:ascii="Songti SC" w:eastAsia="Songti SC" w:hAnsi="Songti SC"/>
        </w:rPr>
      </w:pPr>
      <w:r w:rsidRPr="002B07AC">
        <w:rPr>
          <w:rFonts w:ascii="Songti SC" w:eastAsia="Songti SC" w:hAnsi="Songti SC" w:hint="eastAsia"/>
        </w:rPr>
        <w:t>1、登录注册流程：</w:t>
      </w:r>
    </w:p>
    <w:p w14:paraId="0FDC8ADC" w14:textId="77777777" w:rsidR="002B07AC" w:rsidRPr="002B07AC" w:rsidRDefault="002B07AC" w:rsidP="002B07AC">
      <w:pPr>
        <w:rPr>
          <w:rFonts w:ascii="Songti SC" w:eastAsia="Songti SC" w:hAnsi="Songti SC"/>
        </w:rPr>
      </w:pPr>
      <w:r w:rsidRPr="002B07AC">
        <w:rPr>
          <w:rFonts w:ascii="Songti SC" w:eastAsia="Songti SC" w:hAnsi="Songti SC" w:hint="eastAsia"/>
        </w:rPr>
        <w:t>LoginActivity + 登录Fragment + 注册Fragment + 填写信息Fragment ＋ 忘记密码Fragment</w:t>
      </w:r>
    </w:p>
    <w:p w14:paraId="1AC7E0BB" w14:textId="77777777" w:rsidR="002B07AC" w:rsidRPr="002B07AC" w:rsidRDefault="002B07AC" w:rsidP="002B07AC">
      <w:pPr>
        <w:rPr>
          <w:rFonts w:ascii="Songti SC" w:eastAsia="Songti SC" w:hAnsi="Songti SC"/>
        </w:rPr>
      </w:pPr>
      <w:r w:rsidRPr="002B07AC">
        <w:rPr>
          <w:rFonts w:ascii="Songti SC" w:eastAsia="Songti SC" w:hAnsi="Songti SC" w:hint="eastAsia"/>
        </w:rPr>
        <w:t>2、或者常见的数据展示流程：</w:t>
      </w:r>
    </w:p>
    <w:p w14:paraId="3F69D7C0" w14:textId="47B5BA5B" w:rsidR="002B07AC" w:rsidRPr="002B07AC" w:rsidRDefault="002B07AC" w:rsidP="002B07AC">
      <w:pPr>
        <w:rPr>
          <w:rFonts w:ascii="Songti SC" w:eastAsia="Songti SC" w:hAnsi="Songti SC"/>
        </w:rPr>
      </w:pPr>
      <w:r w:rsidRPr="002B07AC">
        <w:rPr>
          <w:rFonts w:ascii="Songti SC" w:eastAsia="Songti SC" w:hAnsi="Songti SC" w:hint="eastAsia"/>
        </w:rPr>
        <w:t>DataActivity + 数据列表Fragment + 数据详情Fragment ＋</w:t>
      </w:r>
      <w:r>
        <w:rPr>
          <w:rFonts w:ascii="Songti SC" w:eastAsia="Songti SC" w:hAnsi="Songti SC" w:hint="eastAsia"/>
        </w:rPr>
        <w:t xml:space="preserve"> ...</w:t>
      </w:r>
    </w:p>
    <w:p w14:paraId="7EF021A2" w14:textId="21BB181E" w:rsidR="002B07AC" w:rsidRPr="002B07AC" w:rsidRDefault="002B07AC" w:rsidP="002B07AC">
      <w:pPr>
        <w:rPr>
          <w:rFonts w:ascii="Songti SC" w:eastAsia="Songti SC" w:hAnsi="Songti SC"/>
        </w:rPr>
      </w:pPr>
      <w:r w:rsidRPr="002B07AC">
        <w:rPr>
          <w:rFonts w:ascii="Songti SC" w:eastAsia="Songti SC" w:hAnsi="Songti SC" w:hint="eastAsia"/>
        </w:rPr>
        <w:t>优点：速度快，相比较单Activity+多Fragment，更易维护。</w:t>
      </w:r>
    </w:p>
    <w:p w14:paraId="5D473E82" w14:textId="77777777" w:rsidR="002B07AC" w:rsidRPr="002B07AC" w:rsidRDefault="002B07AC" w:rsidP="002B07AC">
      <w:pPr>
        <w:rPr>
          <w:rFonts w:ascii="Songti SC" w:eastAsia="Songti SC" w:hAnsi="Songti SC"/>
        </w:rPr>
      </w:pPr>
      <w:r w:rsidRPr="002B07AC">
        <w:rPr>
          <w:rFonts w:ascii="Songti SC" w:eastAsia="Songti SC" w:hAnsi="Songti SC" w:hint="eastAsia"/>
        </w:rPr>
        <w:t>我的观点：</w:t>
      </w:r>
    </w:p>
    <w:p w14:paraId="5C2195D4" w14:textId="2198EF52" w:rsidR="002B07AC" w:rsidRPr="002B07AC" w:rsidRDefault="002B07AC" w:rsidP="002B07AC">
      <w:pPr>
        <w:rPr>
          <w:rFonts w:ascii="Songti SC" w:eastAsia="Songti SC" w:hAnsi="Songti SC"/>
        </w:rPr>
      </w:pPr>
      <w:r w:rsidRPr="002B07AC">
        <w:rPr>
          <w:rFonts w:ascii="Songti SC" w:eastAsia="Songti SC" w:hAnsi="Songti SC" w:hint="eastAsia"/>
        </w:rPr>
        <w:t>权衡利弊，我认为多模块Activity＋多Fragment是最合适的架构，开发起来不是很复杂，app的性能又很高效。</w:t>
      </w:r>
    </w:p>
    <w:p w14:paraId="65728F06" w14:textId="0321EE04" w:rsidR="002B07AC" w:rsidRPr="002B07AC" w:rsidRDefault="002B07AC" w:rsidP="002B07AC">
      <w:pPr>
        <w:rPr>
          <w:rFonts w:ascii="Songti SC" w:eastAsia="Songti SC" w:hAnsi="Songti SC"/>
        </w:rPr>
      </w:pPr>
      <w:r w:rsidRPr="002B07AC">
        <w:rPr>
          <w:rFonts w:ascii="Songti SC" w:eastAsia="Songti SC" w:hAnsi="Songti SC" w:hint="eastAsia"/>
        </w:rPr>
        <w:t>当然。Fragment只是官方提供的灵活组件，请优先遵从你的项目设计！真的特别复杂的界面，或者单个Activity就可以完成一个流程的界面，使用Activity可能是更好的方案。</w:t>
      </w:r>
    </w:p>
    <w:p w14:paraId="4C3A8177" w14:textId="77777777" w:rsidR="00617F2C" w:rsidRPr="001A4E2C" w:rsidRDefault="00617F2C" w:rsidP="001A4E2C">
      <w:pPr>
        <w:rPr>
          <w:rFonts w:ascii="Songti SC" w:eastAsia="Songti SC" w:hAnsi="Songti SC"/>
        </w:rPr>
      </w:pPr>
    </w:p>
    <w:p w14:paraId="56EAB11E" w14:textId="49C021C8" w:rsidR="00E61936" w:rsidRPr="00E61936" w:rsidRDefault="00DF043C" w:rsidP="00E61936">
      <w:pPr>
        <w:pStyle w:val="2"/>
        <w:numPr>
          <w:ilvl w:val="1"/>
          <w:numId w:val="14"/>
        </w:numPr>
        <w:rPr>
          <w:rFonts w:ascii="Songti SC" w:eastAsia="Songti SC" w:hAnsi="Songti SC" w:cs="Times New Roman"/>
        </w:rPr>
      </w:pPr>
      <w:r>
        <w:rPr>
          <w:rFonts w:ascii="Songti SC" w:eastAsia="Songti SC" w:hAnsi="Songti SC" w:cs="Times New Roman" w:hint="eastAsia"/>
        </w:rPr>
        <w:t>view onTouch onClick onLongClick</w:t>
      </w:r>
    </w:p>
    <w:p w14:paraId="6ADCCE4B" w14:textId="00A45EB8" w:rsidR="00E61936" w:rsidRPr="00E61936" w:rsidRDefault="00E61936" w:rsidP="008131FF">
      <w:pPr>
        <w:rPr>
          <w:rFonts w:ascii="Songti SC" w:eastAsia="Songti SC" w:hAnsi="Songti SC"/>
          <w:b/>
        </w:rPr>
      </w:pPr>
      <w:r w:rsidRPr="00E61936">
        <w:rPr>
          <w:rFonts w:ascii="Songti SC" w:eastAsia="Songti SC" w:hAnsi="Songti SC" w:hint="eastAsia"/>
          <w:b/>
        </w:rPr>
        <w:t>onClick、onLongClick与onTouchEvent</w:t>
      </w:r>
    </w:p>
    <w:p w14:paraId="017C1131" w14:textId="33E30EE1" w:rsidR="008131FF" w:rsidRPr="008131FF" w:rsidRDefault="008131FF" w:rsidP="008131FF">
      <w:pPr>
        <w:rPr>
          <w:rFonts w:ascii="Songti SC" w:eastAsia="Songti SC" w:hAnsi="Songti SC"/>
        </w:rPr>
      </w:pPr>
      <w:r w:rsidRPr="008131FF">
        <w:rPr>
          <w:rFonts w:ascii="Songti SC" w:eastAsia="Songti SC" w:hAnsi="Songti SC" w:hint="eastAsia"/>
        </w:rPr>
        <w:t>从实现中可以看到onClick()和onLongClick()方法是由ACTION_DOWN和ACTION_UP事件捕捉后根据各种情况最终确定是否触发的，也就是说如果我们在一个Activity或者View中同时监听或者覆写了onClick(),onLongClick()和onTouchEvent()方法，并不意味着只会发生其中一种。</w:t>
      </w:r>
    </w:p>
    <w:p w14:paraId="5EDAB7BD" w14:textId="6C5DD96E" w:rsidR="008131FF" w:rsidRPr="008131FF" w:rsidRDefault="008131FF" w:rsidP="008131FF">
      <w:pPr>
        <w:rPr>
          <w:rFonts w:ascii="Songti SC" w:eastAsia="Songti SC" w:hAnsi="Songti SC"/>
        </w:rPr>
      </w:pPr>
      <w:r w:rsidRPr="008131FF">
        <w:rPr>
          <w:rFonts w:ascii="Songti SC" w:eastAsia="Songti SC" w:hAnsi="Songti SC" w:hint="eastAsia"/>
        </w:rPr>
        <w:t>下面是一个onClick被触发的基本时序的Log：</w:t>
      </w:r>
    </w:p>
    <w:p w14:paraId="12D4AB3E" w14:textId="192A000C" w:rsidR="008131FF" w:rsidRPr="008131FF" w:rsidRDefault="008131FF" w:rsidP="008131FF">
      <w:pPr>
        <w:rPr>
          <w:rFonts w:ascii="Songti SC" w:eastAsia="Songti SC" w:hAnsi="Songti SC"/>
        </w:rPr>
      </w:pPr>
      <w:r w:rsidRPr="008131FF">
        <w:rPr>
          <w:rFonts w:ascii="Songti SC" w:eastAsia="Songti SC" w:hAnsi="Songti SC"/>
        </w:rPr>
        <w:t>04-05 05:57:47.123: DEBUG/TSActiv</w:t>
      </w:r>
      <w:r>
        <w:rPr>
          <w:rFonts w:ascii="Songti SC" w:eastAsia="Songti SC" w:hAnsi="Songti SC"/>
        </w:rPr>
        <w:t>ity(209): onTouch ACTION_DOWN</w:t>
      </w:r>
    </w:p>
    <w:p w14:paraId="14E36717" w14:textId="7B508D8B" w:rsidR="008131FF" w:rsidRPr="008131FF" w:rsidRDefault="008131FF" w:rsidP="008131FF">
      <w:pPr>
        <w:rPr>
          <w:rFonts w:ascii="Songti SC" w:eastAsia="Songti SC" w:hAnsi="Songti SC"/>
        </w:rPr>
      </w:pPr>
      <w:r w:rsidRPr="008131FF">
        <w:rPr>
          <w:rFonts w:ascii="Songti SC" w:eastAsia="Songti SC" w:hAnsi="Songti SC"/>
        </w:rPr>
        <w:t>04-05 05:57:47.263: DEBUG/TSActivity(209): onTouch ACTION_UP</w:t>
      </w:r>
    </w:p>
    <w:p w14:paraId="79D9B922" w14:textId="79699BF6" w:rsidR="008131FF" w:rsidRPr="008131FF" w:rsidRDefault="008131FF" w:rsidP="008131FF">
      <w:pPr>
        <w:rPr>
          <w:rFonts w:ascii="Songti SC" w:eastAsia="Songti SC" w:hAnsi="Songti SC"/>
        </w:rPr>
      </w:pPr>
      <w:r w:rsidRPr="008131FF">
        <w:rPr>
          <w:rFonts w:ascii="Songti SC" w:eastAsia="Songti SC" w:hAnsi="Songti SC"/>
        </w:rPr>
        <w:t>04-05 05:57:47.323:</w:t>
      </w:r>
      <w:r>
        <w:rPr>
          <w:rFonts w:ascii="Songti SC" w:eastAsia="Songti SC" w:hAnsi="Songti SC"/>
        </w:rPr>
        <w:t xml:space="preserve"> DEBUG/TSActivity(209): onClick</w:t>
      </w:r>
    </w:p>
    <w:p w14:paraId="5F8D1FAD" w14:textId="229D9A35" w:rsidR="008131FF" w:rsidRPr="008131FF" w:rsidRDefault="008131FF" w:rsidP="008131FF">
      <w:pPr>
        <w:rPr>
          <w:rFonts w:ascii="Songti SC" w:eastAsia="Songti SC" w:hAnsi="Songti SC"/>
        </w:rPr>
      </w:pPr>
      <w:r w:rsidRPr="008131FF">
        <w:rPr>
          <w:rFonts w:ascii="Songti SC" w:eastAsia="Songti SC" w:hAnsi="Songti SC" w:hint="eastAsia"/>
        </w:rPr>
        <w:t>可以看出是按ACTION_DOWN -&gt; ACTION_UP -&gt; onClick的次序发生的。</w:t>
      </w:r>
    </w:p>
    <w:p w14:paraId="146AA769" w14:textId="133197C8" w:rsidR="008131FF" w:rsidRPr="008131FF" w:rsidRDefault="008131FF" w:rsidP="008131FF">
      <w:pPr>
        <w:rPr>
          <w:rFonts w:ascii="Songti SC" w:eastAsia="Songti SC" w:hAnsi="Songti SC"/>
        </w:rPr>
      </w:pPr>
      <w:r w:rsidRPr="008131FF">
        <w:rPr>
          <w:rFonts w:ascii="Songti SC" w:eastAsia="Songti SC" w:hAnsi="Songti SC" w:hint="eastAsia"/>
        </w:rPr>
        <w:t>下面是一个onLongClick被触发的基本时序的Log：</w:t>
      </w:r>
    </w:p>
    <w:p w14:paraId="09B6460D" w14:textId="286ABF2B" w:rsidR="008131FF" w:rsidRPr="008131FF" w:rsidRDefault="008131FF" w:rsidP="008131FF">
      <w:pPr>
        <w:rPr>
          <w:rFonts w:ascii="Songti SC" w:eastAsia="Songti SC" w:hAnsi="Songti SC"/>
        </w:rPr>
      </w:pPr>
      <w:r w:rsidRPr="008131FF">
        <w:rPr>
          <w:rFonts w:ascii="Songti SC" w:eastAsia="Songti SC" w:hAnsi="Songti SC"/>
        </w:rPr>
        <w:t>04-05 06:00:04.133: DEBUG/TSAct</w:t>
      </w:r>
      <w:r>
        <w:rPr>
          <w:rFonts w:ascii="Songti SC" w:eastAsia="Songti SC" w:hAnsi="Songti SC"/>
        </w:rPr>
        <w:t>ivity(248): onTouch ACTION_DOWN</w:t>
      </w:r>
    </w:p>
    <w:p w14:paraId="089091CC" w14:textId="2234A82B" w:rsidR="008131FF" w:rsidRPr="008131FF" w:rsidRDefault="008131FF" w:rsidP="008131FF">
      <w:pPr>
        <w:rPr>
          <w:rFonts w:ascii="Songti SC" w:eastAsia="Songti SC" w:hAnsi="Songti SC"/>
        </w:rPr>
      </w:pPr>
      <w:r w:rsidRPr="008131FF">
        <w:rPr>
          <w:rFonts w:ascii="Songti SC" w:eastAsia="Songti SC" w:hAnsi="Songti SC"/>
        </w:rPr>
        <w:t xml:space="preserve">04-05 06:00:04.642: DEBUG/TSActivity(248): onLongClick </w:t>
      </w:r>
    </w:p>
    <w:p w14:paraId="09B0D5C8" w14:textId="5EEDE6B4" w:rsidR="008131FF" w:rsidRPr="008131FF" w:rsidRDefault="008131FF" w:rsidP="008131FF">
      <w:pPr>
        <w:rPr>
          <w:rFonts w:ascii="Songti SC" w:eastAsia="Songti SC" w:hAnsi="Songti SC"/>
        </w:rPr>
      </w:pPr>
      <w:r w:rsidRPr="008131FF">
        <w:rPr>
          <w:rFonts w:ascii="Songti SC" w:eastAsia="Songti SC" w:hAnsi="Songti SC"/>
        </w:rPr>
        <w:t>04-05 06:00:05.083: DEBUG/TSA</w:t>
      </w:r>
      <w:r>
        <w:rPr>
          <w:rFonts w:ascii="Songti SC" w:eastAsia="Songti SC" w:hAnsi="Songti SC"/>
        </w:rPr>
        <w:t>ctivity(248): onTouch ACTION_UP</w:t>
      </w:r>
    </w:p>
    <w:p w14:paraId="249E4701" w14:textId="60060051" w:rsidR="008131FF" w:rsidRDefault="008131FF" w:rsidP="008131FF">
      <w:pPr>
        <w:rPr>
          <w:rFonts w:ascii="Songti SC" w:eastAsia="Songti SC" w:hAnsi="Songti SC"/>
        </w:rPr>
      </w:pPr>
      <w:r w:rsidRPr="008131FF">
        <w:rPr>
          <w:rFonts w:ascii="Songti SC" w:eastAsia="Songti SC" w:hAnsi="Songti SC" w:hint="eastAsia"/>
        </w:rPr>
        <w:t>可以看到，在保持按下的状态一定时间后会触发onLongClick,之后抬起手才会发生ACTION_UP。</w:t>
      </w:r>
    </w:p>
    <w:p w14:paraId="5AC459C9" w14:textId="492FBE0D" w:rsidR="00E61936" w:rsidRPr="00E61936" w:rsidRDefault="00E61936" w:rsidP="00E61936">
      <w:pPr>
        <w:rPr>
          <w:rFonts w:ascii="Songti SC" w:eastAsia="Songti SC" w:hAnsi="Songti SC"/>
          <w:b/>
        </w:rPr>
      </w:pPr>
      <w:r w:rsidRPr="00E61936">
        <w:rPr>
          <w:rFonts w:ascii="Songti SC" w:eastAsia="Songti SC" w:hAnsi="Songti SC" w:hint="eastAsia"/>
          <w:b/>
        </w:rPr>
        <w:t>onClick和onLongClick能同时发生吗？</w:t>
      </w:r>
    </w:p>
    <w:p w14:paraId="00248CCC" w14:textId="479AD58F" w:rsidR="00E61936" w:rsidRPr="00E61936" w:rsidRDefault="00E61936" w:rsidP="00E61936">
      <w:pPr>
        <w:rPr>
          <w:rFonts w:ascii="Songti SC" w:eastAsia="Songti SC" w:hAnsi="Songti SC"/>
        </w:rPr>
      </w:pPr>
      <w:r w:rsidRPr="00E61936">
        <w:rPr>
          <w:rFonts w:ascii="Songti SC" w:eastAsia="Songti SC" w:hAnsi="Songti SC" w:hint="eastAsia"/>
        </w:rPr>
        <w:t xml:space="preserve">     要弄清楚这个问题只要理解Android对事件处理的所谓消费(consume)概念即可，一个用户的操作会被传递到不同的View控件和同一个控件的不同监听方法处理，任何一个接收并处理了该次事件的方法如果在处理完后返回了true，那么该次event就算被完全处理了，其他的View或者监听方法就不会再有机会处理该event了。</w:t>
      </w:r>
    </w:p>
    <w:p w14:paraId="5F3E81FA" w14:textId="01506087" w:rsidR="00E61936" w:rsidRPr="00E61936" w:rsidRDefault="00E61936" w:rsidP="00E61936">
      <w:pPr>
        <w:rPr>
          <w:rFonts w:ascii="Songti SC" w:eastAsia="Songti SC" w:hAnsi="Songti SC"/>
        </w:rPr>
      </w:pPr>
      <w:r w:rsidRPr="00E61936">
        <w:rPr>
          <w:rFonts w:ascii="Songti SC" w:eastAsia="Songti SC" w:hAnsi="Songti SC" w:hint="eastAsia"/>
        </w:rPr>
        <w:t xml:space="preserve">     onLongClick的发生是由单独的线程完成的，并且在ACTION_UP之前，而onClick的发生是在ACTION_UP后，因此同一次用户touch操作就有可能既发生onLongClick又发生onClick。这样是不是不可思议？所以及时向系统表示“我已经完全处理（消费）了用户的此次操作”，是很重要的事情。例如，我们如果在onLongClick()方法的最后</w:t>
      </w:r>
      <w:r w:rsidRPr="00CA06DA">
        <w:rPr>
          <w:rFonts w:ascii="Songti SC" w:eastAsia="Songti SC" w:hAnsi="Songti SC" w:hint="eastAsia"/>
          <w:b/>
        </w:rPr>
        <w:t>return true</w:t>
      </w:r>
      <w:r w:rsidRPr="00E61936">
        <w:rPr>
          <w:rFonts w:ascii="Songti SC" w:eastAsia="Songti SC" w:hAnsi="Songti SC" w:hint="eastAsia"/>
        </w:rPr>
        <w:t>，那么onClick事件就没有机会被触发了。</w:t>
      </w:r>
    </w:p>
    <w:p w14:paraId="204A21D2" w14:textId="0393CD07" w:rsidR="00E61936" w:rsidRPr="00E61936" w:rsidRDefault="00E61936" w:rsidP="00E61936">
      <w:pPr>
        <w:rPr>
          <w:rFonts w:ascii="Songti SC" w:eastAsia="Songti SC" w:hAnsi="Songti SC"/>
        </w:rPr>
      </w:pPr>
      <w:r w:rsidRPr="00E61936">
        <w:rPr>
          <w:rFonts w:ascii="Songti SC" w:eastAsia="Songti SC" w:hAnsi="Songti SC" w:hint="eastAsia"/>
        </w:rPr>
        <w:t>下面的Log是在onLongClick()方法return false的情况下，一次触碰操作的基本时序：</w:t>
      </w:r>
    </w:p>
    <w:p w14:paraId="3CC3F1E4" w14:textId="573C072D" w:rsidR="00E61936" w:rsidRPr="00E61936" w:rsidRDefault="00E61936" w:rsidP="00E61936">
      <w:pPr>
        <w:rPr>
          <w:rFonts w:ascii="Songti SC" w:eastAsia="Songti SC" w:hAnsi="Songti SC"/>
        </w:rPr>
      </w:pPr>
      <w:r w:rsidRPr="00E61936">
        <w:rPr>
          <w:rFonts w:ascii="Songti SC" w:eastAsia="Songti SC" w:hAnsi="Songti SC"/>
        </w:rPr>
        <w:t>04-05 06:00:53.023: DEBUG/TSAct</w:t>
      </w:r>
      <w:r>
        <w:rPr>
          <w:rFonts w:ascii="Songti SC" w:eastAsia="Songti SC" w:hAnsi="Songti SC"/>
        </w:rPr>
        <w:t>ivity(277): onTouch ACTION_DOWN</w:t>
      </w:r>
    </w:p>
    <w:p w14:paraId="24AC1261" w14:textId="34EC2D74" w:rsidR="00E61936" w:rsidRPr="00E61936" w:rsidRDefault="00E61936" w:rsidP="00E61936">
      <w:pPr>
        <w:rPr>
          <w:rFonts w:ascii="Songti SC" w:eastAsia="Songti SC" w:hAnsi="Songti SC"/>
        </w:rPr>
      </w:pPr>
      <w:r w:rsidRPr="00E61936">
        <w:rPr>
          <w:rFonts w:ascii="Songti SC" w:eastAsia="Songti SC" w:hAnsi="Songti SC"/>
        </w:rPr>
        <w:t xml:space="preserve">04-05 06:00:53.533: DEBUG/TSActivity(277): onLongClick </w:t>
      </w:r>
    </w:p>
    <w:p w14:paraId="453BBF68" w14:textId="6DB54894" w:rsidR="00E61936" w:rsidRPr="00E61936" w:rsidRDefault="00E61936" w:rsidP="00E61936">
      <w:pPr>
        <w:rPr>
          <w:rFonts w:ascii="Songti SC" w:eastAsia="Songti SC" w:hAnsi="Songti SC"/>
        </w:rPr>
      </w:pPr>
      <w:r w:rsidRPr="00E61936">
        <w:rPr>
          <w:rFonts w:ascii="Songti SC" w:eastAsia="Songti SC" w:hAnsi="Songti SC"/>
        </w:rPr>
        <w:t>04-05 06:00:55.603: DEBUG/TSA</w:t>
      </w:r>
      <w:r>
        <w:rPr>
          <w:rFonts w:ascii="Songti SC" w:eastAsia="Songti SC" w:hAnsi="Songti SC"/>
        </w:rPr>
        <w:t>ctivity(277): onTouch ACTION_UP</w:t>
      </w:r>
    </w:p>
    <w:p w14:paraId="24D67B55" w14:textId="5EAE5751" w:rsidR="00E61936" w:rsidRPr="00E61936" w:rsidRDefault="00E61936" w:rsidP="00E61936">
      <w:pPr>
        <w:rPr>
          <w:rFonts w:ascii="Songti SC" w:eastAsia="Songti SC" w:hAnsi="Songti SC"/>
        </w:rPr>
      </w:pPr>
      <w:r w:rsidRPr="00E61936">
        <w:rPr>
          <w:rFonts w:ascii="Songti SC" w:eastAsia="Songti SC" w:hAnsi="Songti SC"/>
        </w:rPr>
        <w:t>04-05 06:00:55.663: DEBUG/TSActivity(277): onClick</w:t>
      </w:r>
    </w:p>
    <w:p w14:paraId="6716B82B" w14:textId="534640C6" w:rsidR="008131FF" w:rsidRDefault="00E61936" w:rsidP="00E61936">
      <w:pPr>
        <w:rPr>
          <w:rFonts w:ascii="Songti SC" w:eastAsia="Songti SC" w:hAnsi="Songti SC"/>
        </w:rPr>
      </w:pPr>
      <w:r w:rsidRPr="00E61936">
        <w:rPr>
          <w:rFonts w:ascii="Songti SC" w:eastAsia="Songti SC" w:hAnsi="Songti SC" w:hint="eastAsia"/>
        </w:rPr>
        <w:t>可以看到，在ACTION_UP后仍然触发了onClick()方法。</w:t>
      </w:r>
    </w:p>
    <w:p w14:paraId="6DA43C69" w14:textId="77777777" w:rsidR="008131FF" w:rsidRDefault="008131FF" w:rsidP="00264A1A">
      <w:pPr>
        <w:rPr>
          <w:rFonts w:ascii="Songti SC" w:eastAsia="Songti SC" w:hAnsi="Songti SC"/>
        </w:rPr>
      </w:pPr>
    </w:p>
    <w:p w14:paraId="4F12510D" w14:textId="1A484033" w:rsidR="00D44556" w:rsidRPr="009E0124" w:rsidRDefault="00D44556" w:rsidP="005D3112">
      <w:pPr>
        <w:pStyle w:val="2"/>
        <w:rPr>
          <w:rFonts w:ascii="Songti SC" w:eastAsia="Songti SC" w:hAnsi="Songti SC" w:cs="Times New Roman"/>
          <w:sz w:val="28"/>
          <w:szCs w:val="28"/>
        </w:rPr>
      </w:pPr>
      <w:r w:rsidRPr="009E0124">
        <w:rPr>
          <w:rFonts w:ascii="Songti SC" w:eastAsia="Songti SC" w:hAnsi="Songti SC" w:cs="Times New Roman" w:hint="eastAsia"/>
          <w:sz w:val="28"/>
          <w:szCs w:val="28"/>
        </w:rPr>
        <w:t>1</w:t>
      </w:r>
      <w:r w:rsidR="00155527">
        <w:rPr>
          <w:rFonts w:ascii="Songti SC" w:eastAsia="Songti SC" w:hAnsi="Songti SC" w:cs="Times New Roman"/>
          <w:sz w:val="28"/>
          <w:szCs w:val="28"/>
        </w:rPr>
        <w:t>.4</w:t>
      </w:r>
      <w:r w:rsidRPr="009E0124">
        <w:rPr>
          <w:rFonts w:ascii="Songti SC" w:eastAsia="Songti SC" w:hAnsi="Songti SC" w:cs="Times New Roman" w:hint="eastAsia"/>
          <w:sz w:val="28"/>
          <w:szCs w:val="28"/>
        </w:rPr>
        <w:t xml:space="preserve">  Touch 事件的分发和消费机制</w:t>
      </w:r>
    </w:p>
    <w:p w14:paraId="71211C5B" w14:textId="24E29D36" w:rsidR="00D44556" w:rsidRDefault="00F72021" w:rsidP="00264A1A">
      <w:pPr>
        <w:rPr>
          <w:rFonts w:ascii="Songti SC" w:eastAsia="Songti SC" w:hAnsi="Songti SC"/>
        </w:rPr>
      </w:pPr>
      <w:r w:rsidRPr="00F72021">
        <w:rPr>
          <w:rFonts w:ascii="Songti SC" w:eastAsia="Songti SC" w:hAnsi="Songti SC" w:hint="eastAsia"/>
        </w:rPr>
        <w:t>Android 中与 Touch 事件相关的方法包括：dispatchTouchEvent(MotionEvent ev)、onInterceptTouchEvent(MotionEvent ev)、onTouchEvent(MotionEvent ev)；能够响应这些方法的控件包括：ViewGroup、View、Activity。方法与控件的对应关系如下表所示：</w:t>
      </w:r>
    </w:p>
    <w:tbl>
      <w:tblPr>
        <w:tblW w:w="11800" w:type="dxa"/>
        <w:tblBorders>
          <w:top w:val="single" w:sz="2" w:space="0" w:color="000000"/>
          <w:left w:val="single" w:sz="2" w:space="0" w:color="000000"/>
          <w:bottom w:val="single" w:sz="2" w:space="0" w:color="000000"/>
          <w:right w:val="single" w:sz="2" w:space="0" w:color="000000"/>
        </w:tblBorders>
        <w:shd w:val="clear" w:color="auto" w:fill="E4E5E6"/>
        <w:tblCellMar>
          <w:left w:w="0" w:type="dxa"/>
          <w:right w:w="0" w:type="dxa"/>
        </w:tblCellMar>
        <w:tblLook w:val="04A0" w:firstRow="1" w:lastRow="0" w:firstColumn="1" w:lastColumn="0" w:noHBand="0" w:noVBand="1"/>
      </w:tblPr>
      <w:tblGrid>
        <w:gridCol w:w="5787"/>
        <w:gridCol w:w="1280"/>
        <w:gridCol w:w="1526"/>
        <w:gridCol w:w="1634"/>
        <w:gridCol w:w="1573"/>
      </w:tblGrid>
      <w:tr w:rsidR="00F72021" w:rsidRPr="00F72021" w14:paraId="0EE8696D" w14:textId="77777777" w:rsidTr="00F72021">
        <w:trPr>
          <w:trHeight w:val="379"/>
        </w:trPr>
        <w:tc>
          <w:tcPr>
            <w:tcW w:w="0" w:type="auto"/>
            <w:tcBorders>
              <w:top w:val="single" w:sz="6" w:space="0" w:color="C0C0C0"/>
              <w:left w:val="single" w:sz="6" w:space="0" w:color="C0C0C0"/>
              <w:bottom w:val="single" w:sz="6" w:space="0" w:color="C0C0C0"/>
              <w:right w:val="single" w:sz="6" w:space="0" w:color="C0C0C0"/>
            </w:tcBorders>
            <w:shd w:val="clear" w:color="auto" w:fill="E4E5E6"/>
            <w:tcMar>
              <w:top w:w="45" w:type="dxa"/>
              <w:left w:w="45" w:type="dxa"/>
              <w:bottom w:w="45" w:type="dxa"/>
              <w:right w:w="45" w:type="dxa"/>
            </w:tcMar>
            <w:vAlign w:val="center"/>
            <w:hideMark/>
          </w:tcPr>
          <w:p w14:paraId="01BDDBCD" w14:textId="77777777" w:rsidR="00F72021" w:rsidRPr="00F72021" w:rsidRDefault="00F72021" w:rsidP="00F72021">
            <w:pPr>
              <w:spacing w:line="313" w:lineRule="atLeast"/>
              <w:jc w:val="center"/>
              <w:rPr>
                <w:rFonts w:ascii="Arial" w:eastAsia="Times New Roman" w:hAnsi="Arial" w:cs="Arial"/>
                <w:color w:val="000000"/>
                <w:sz w:val="21"/>
                <w:szCs w:val="21"/>
              </w:rPr>
            </w:pPr>
            <w:r w:rsidRPr="00F72021">
              <w:rPr>
                <w:rFonts w:ascii="Arial" w:eastAsia="Times New Roman" w:hAnsi="Arial" w:cs="Arial"/>
                <w:color w:val="000000"/>
                <w:sz w:val="18"/>
                <w:szCs w:val="18"/>
              </w:rPr>
              <w:t xml:space="preserve">Touch </w:t>
            </w:r>
            <w:r w:rsidRPr="00F72021">
              <w:rPr>
                <w:rFonts w:ascii="MS Mincho" w:eastAsia="MS Mincho" w:hAnsi="MS Mincho" w:cs="MS Mincho"/>
                <w:color w:val="000000"/>
                <w:sz w:val="18"/>
                <w:szCs w:val="18"/>
              </w:rPr>
              <w:t>事件相关方法</w:t>
            </w:r>
          </w:p>
        </w:tc>
        <w:tc>
          <w:tcPr>
            <w:tcW w:w="0" w:type="auto"/>
            <w:tcBorders>
              <w:top w:val="single" w:sz="6" w:space="0" w:color="C0C0C0"/>
              <w:left w:val="single" w:sz="6" w:space="0" w:color="C0C0C0"/>
              <w:bottom w:val="single" w:sz="6" w:space="0" w:color="C0C0C0"/>
              <w:right w:val="single" w:sz="6" w:space="0" w:color="C0C0C0"/>
            </w:tcBorders>
            <w:shd w:val="clear" w:color="auto" w:fill="E4E5E6"/>
            <w:tcMar>
              <w:top w:w="45" w:type="dxa"/>
              <w:left w:w="45" w:type="dxa"/>
              <w:bottom w:w="45" w:type="dxa"/>
              <w:right w:w="45" w:type="dxa"/>
            </w:tcMar>
            <w:vAlign w:val="center"/>
            <w:hideMark/>
          </w:tcPr>
          <w:p w14:paraId="6BA5E7D7" w14:textId="77777777" w:rsidR="00F72021" w:rsidRPr="00F72021" w:rsidRDefault="00F72021" w:rsidP="00F72021">
            <w:pPr>
              <w:spacing w:line="313" w:lineRule="atLeast"/>
              <w:rPr>
                <w:rFonts w:ascii="Arial" w:eastAsia="Times New Roman" w:hAnsi="Arial" w:cs="Arial"/>
                <w:color w:val="000000"/>
                <w:sz w:val="21"/>
                <w:szCs w:val="21"/>
              </w:rPr>
            </w:pPr>
            <w:r w:rsidRPr="00F72021">
              <w:rPr>
                <w:rFonts w:ascii="Arial" w:eastAsia="Times New Roman" w:hAnsi="Arial" w:cs="Arial"/>
                <w:color w:val="000000"/>
                <w:sz w:val="18"/>
                <w:szCs w:val="18"/>
              </w:rPr>
              <w:t xml:space="preserve">  </w:t>
            </w:r>
            <w:r w:rsidRPr="00F72021">
              <w:rPr>
                <w:rFonts w:ascii="MS Mincho" w:eastAsia="MS Mincho" w:hAnsi="MS Mincho" w:cs="MS Mincho"/>
                <w:color w:val="000000"/>
                <w:sz w:val="18"/>
                <w:szCs w:val="18"/>
              </w:rPr>
              <w:t>方法功能</w:t>
            </w:r>
            <w:r w:rsidRPr="00F72021">
              <w:rPr>
                <w:rFonts w:ascii="Arial" w:eastAsia="Times New Roman" w:hAnsi="Arial" w:cs="Arial"/>
                <w:color w:val="000000"/>
                <w:sz w:val="18"/>
                <w:szCs w:val="18"/>
              </w:rPr>
              <w:t>  </w:t>
            </w:r>
          </w:p>
        </w:tc>
        <w:tc>
          <w:tcPr>
            <w:tcW w:w="0" w:type="auto"/>
            <w:tcBorders>
              <w:top w:val="single" w:sz="6" w:space="0" w:color="C0C0C0"/>
              <w:left w:val="single" w:sz="6" w:space="0" w:color="C0C0C0"/>
              <w:bottom w:val="single" w:sz="6" w:space="0" w:color="C0C0C0"/>
              <w:right w:val="single" w:sz="6" w:space="0" w:color="C0C0C0"/>
            </w:tcBorders>
            <w:shd w:val="clear" w:color="auto" w:fill="E4E5E6"/>
            <w:tcMar>
              <w:top w:w="45" w:type="dxa"/>
              <w:left w:w="45" w:type="dxa"/>
              <w:bottom w:w="45" w:type="dxa"/>
              <w:right w:w="45" w:type="dxa"/>
            </w:tcMar>
            <w:vAlign w:val="center"/>
            <w:hideMark/>
          </w:tcPr>
          <w:p w14:paraId="56BC0EEE" w14:textId="77777777" w:rsidR="00F72021" w:rsidRPr="00F72021" w:rsidRDefault="00F72021" w:rsidP="00F72021">
            <w:pPr>
              <w:spacing w:line="313" w:lineRule="atLeast"/>
              <w:jc w:val="center"/>
              <w:rPr>
                <w:rFonts w:ascii="Arial" w:eastAsia="Times New Roman" w:hAnsi="Arial" w:cs="Arial"/>
                <w:color w:val="000000"/>
                <w:sz w:val="21"/>
                <w:szCs w:val="21"/>
              </w:rPr>
            </w:pPr>
            <w:r w:rsidRPr="00F72021">
              <w:rPr>
                <w:rFonts w:ascii="Arial" w:eastAsia="Times New Roman" w:hAnsi="Arial" w:cs="Arial"/>
                <w:color w:val="000000"/>
                <w:sz w:val="18"/>
                <w:szCs w:val="18"/>
              </w:rPr>
              <w:t>  ViewGroup  </w:t>
            </w:r>
          </w:p>
        </w:tc>
        <w:tc>
          <w:tcPr>
            <w:tcW w:w="0" w:type="auto"/>
            <w:tcBorders>
              <w:top w:val="single" w:sz="6" w:space="0" w:color="C0C0C0"/>
              <w:left w:val="single" w:sz="6" w:space="0" w:color="C0C0C0"/>
              <w:bottom w:val="single" w:sz="6" w:space="0" w:color="C0C0C0"/>
              <w:right w:val="single" w:sz="6" w:space="0" w:color="C0C0C0"/>
            </w:tcBorders>
            <w:shd w:val="clear" w:color="auto" w:fill="E4E5E6"/>
            <w:tcMar>
              <w:top w:w="45" w:type="dxa"/>
              <w:left w:w="45" w:type="dxa"/>
              <w:bottom w:w="45" w:type="dxa"/>
              <w:right w:w="45" w:type="dxa"/>
            </w:tcMar>
            <w:vAlign w:val="center"/>
            <w:hideMark/>
          </w:tcPr>
          <w:p w14:paraId="0795998E" w14:textId="77777777" w:rsidR="00F72021" w:rsidRPr="00F72021" w:rsidRDefault="00F72021" w:rsidP="00F72021">
            <w:pPr>
              <w:spacing w:line="313" w:lineRule="atLeast"/>
              <w:rPr>
                <w:rFonts w:ascii="Arial" w:eastAsia="Times New Roman" w:hAnsi="Arial" w:cs="Arial"/>
                <w:color w:val="000000"/>
                <w:sz w:val="21"/>
                <w:szCs w:val="21"/>
              </w:rPr>
            </w:pPr>
            <w:r w:rsidRPr="00F72021">
              <w:rPr>
                <w:rFonts w:ascii="Arial" w:eastAsia="Times New Roman" w:hAnsi="Arial" w:cs="Arial"/>
                <w:color w:val="000000"/>
                <w:sz w:val="18"/>
                <w:szCs w:val="18"/>
              </w:rPr>
              <w:t>       View       </w:t>
            </w:r>
          </w:p>
        </w:tc>
        <w:tc>
          <w:tcPr>
            <w:tcW w:w="0" w:type="auto"/>
            <w:tcBorders>
              <w:top w:val="single" w:sz="6" w:space="0" w:color="C0C0C0"/>
              <w:left w:val="single" w:sz="6" w:space="0" w:color="C0C0C0"/>
              <w:bottom w:val="single" w:sz="6" w:space="0" w:color="C0C0C0"/>
              <w:right w:val="single" w:sz="6" w:space="0" w:color="C0C0C0"/>
            </w:tcBorders>
            <w:shd w:val="clear" w:color="auto" w:fill="E4E5E6"/>
            <w:tcMar>
              <w:top w:w="45" w:type="dxa"/>
              <w:left w:w="45" w:type="dxa"/>
              <w:bottom w:w="45" w:type="dxa"/>
              <w:right w:w="45" w:type="dxa"/>
            </w:tcMar>
            <w:vAlign w:val="center"/>
            <w:hideMark/>
          </w:tcPr>
          <w:p w14:paraId="11308EF1" w14:textId="77777777" w:rsidR="00F72021" w:rsidRPr="00F72021" w:rsidRDefault="00F72021" w:rsidP="00F72021">
            <w:pPr>
              <w:spacing w:line="313" w:lineRule="atLeast"/>
              <w:rPr>
                <w:rFonts w:ascii="Arial" w:eastAsia="Times New Roman" w:hAnsi="Arial" w:cs="Arial"/>
                <w:color w:val="000000"/>
                <w:sz w:val="21"/>
                <w:szCs w:val="21"/>
              </w:rPr>
            </w:pPr>
            <w:r w:rsidRPr="00F72021">
              <w:rPr>
                <w:rFonts w:ascii="Arial" w:eastAsia="Times New Roman" w:hAnsi="Arial" w:cs="Arial"/>
                <w:color w:val="000000"/>
                <w:sz w:val="18"/>
                <w:szCs w:val="18"/>
              </w:rPr>
              <w:t>     Activity     </w:t>
            </w:r>
          </w:p>
        </w:tc>
      </w:tr>
      <w:tr w:rsidR="00F72021" w:rsidRPr="00F72021" w14:paraId="7175CCDE" w14:textId="77777777" w:rsidTr="00F72021">
        <w:trPr>
          <w:trHeight w:val="379"/>
        </w:trPr>
        <w:tc>
          <w:tcPr>
            <w:tcW w:w="0" w:type="auto"/>
            <w:tcBorders>
              <w:top w:val="single" w:sz="6" w:space="0" w:color="C0C0C0"/>
              <w:left w:val="single" w:sz="6" w:space="0" w:color="C0C0C0"/>
              <w:bottom w:val="single" w:sz="6" w:space="0" w:color="C0C0C0"/>
              <w:right w:val="single" w:sz="6" w:space="0" w:color="C0C0C0"/>
            </w:tcBorders>
            <w:shd w:val="clear" w:color="auto" w:fill="E4E5E6"/>
            <w:tcMar>
              <w:top w:w="45" w:type="dxa"/>
              <w:left w:w="45" w:type="dxa"/>
              <w:bottom w:w="45" w:type="dxa"/>
              <w:right w:w="45" w:type="dxa"/>
            </w:tcMar>
            <w:vAlign w:val="center"/>
            <w:hideMark/>
          </w:tcPr>
          <w:p w14:paraId="05214515" w14:textId="77777777" w:rsidR="00F72021" w:rsidRPr="00F72021" w:rsidRDefault="00F72021" w:rsidP="00F72021">
            <w:pPr>
              <w:spacing w:line="313" w:lineRule="atLeast"/>
              <w:rPr>
                <w:rFonts w:ascii="Arial" w:eastAsia="Times New Roman" w:hAnsi="Arial" w:cs="Arial"/>
                <w:color w:val="000000"/>
                <w:sz w:val="21"/>
                <w:szCs w:val="21"/>
              </w:rPr>
            </w:pPr>
            <w:r w:rsidRPr="00F72021">
              <w:rPr>
                <w:rFonts w:ascii="Arial" w:eastAsia="Times New Roman" w:hAnsi="Arial" w:cs="Arial"/>
                <w:color w:val="000000"/>
                <w:sz w:val="18"/>
                <w:szCs w:val="18"/>
              </w:rPr>
              <w:t>  public boolean dispatchTouchEvent(MotionEvent ev)</w:t>
            </w:r>
          </w:p>
        </w:tc>
        <w:tc>
          <w:tcPr>
            <w:tcW w:w="0" w:type="auto"/>
            <w:tcBorders>
              <w:top w:val="single" w:sz="6" w:space="0" w:color="C0C0C0"/>
              <w:left w:val="single" w:sz="6" w:space="0" w:color="C0C0C0"/>
              <w:bottom w:val="single" w:sz="6" w:space="0" w:color="C0C0C0"/>
              <w:right w:val="single" w:sz="6" w:space="0" w:color="C0C0C0"/>
            </w:tcBorders>
            <w:shd w:val="clear" w:color="auto" w:fill="E4E5E6"/>
            <w:tcMar>
              <w:top w:w="45" w:type="dxa"/>
              <w:left w:w="45" w:type="dxa"/>
              <w:bottom w:w="45" w:type="dxa"/>
              <w:right w:w="45" w:type="dxa"/>
            </w:tcMar>
            <w:vAlign w:val="center"/>
            <w:hideMark/>
          </w:tcPr>
          <w:p w14:paraId="6863D8DE" w14:textId="77777777" w:rsidR="00F72021" w:rsidRPr="00F72021" w:rsidRDefault="00F72021" w:rsidP="00F72021">
            <w:pPr>
              <w:spacing w:line="313" w:lineRule="atLeast"/>
              <w:jc w:val="center"/>
              <w:rPr>
                <w:rFonts w:ascii="Arial" w:eastAsia="Times New Roman" w:hAnsi="Arial" w:cs="Arial"/>
                <w:color w:val="000000"/>
                <w:sz w:val="21"/>
                <w:szCs w:val="21"/>
              </w:rPr>
            </w:pPr>
            <w:r w:rsidRPr="00F72021">
              <w:rPr>
                <w:rFonts w:ascii="MS Mincho" w:eastAsia="MS Mincho" w:hAnsi="MS Mincho" w:cs="MS Mincho"/>
                <w:color w:val="000000"/>
                <w:sz w:val="18"/>
                <w:szCs w:val="18"/>
              </w:rPr>
              <w:t>事件分</w:t>
            </w:r>
            <w:r w:rsidRPr="00F72021">
              <w:rPr>
                <w:rFonts w:ascii="SimSun" w:eastAsia="SimSun" w:hAnsi="SimSun" w:cs="SimSun"/>
                <w:color w:val="000000"/>
                <w:sz w:val="18"/>
                <w:szCs w:val="18"/>
              </w:rPr>
              <w:t>发</w:t>
            </w:r>
            <w:r w:rsidRPr="00F72021">
              <w:rPr>
                <w:rFonts w:ascii="Arial" w:eastAsia="Times New Roman" w:hAnsi="Arial" w:cs="Arial"/>
                <w:color w:val="000000"/>
                <w:sz w:val="18"/>
                <w:szCs w:val="18"/>
              </w:rPr>
              <w:t> </w:t>
            </w:r>
          </w:p>
        </w:tc>
        <w:tc>
          <w:tcPr>
            <w:tcW w:w="0" w:type="auto"/>
            <w:tcBorders>
              <w:top w:val="single" w:sz="6" w:space="0" w:color="C0C0C0"/>
              <w:left w:val="single" w:sz="6" w:space="0" w:color="C0C0C0"/>
              <w:bottom w:val="single" w:sz="6" w:space="0" w:color="C0C0C0"/>
              <w:right w:val="single" w:sz="6" w:space="0" w:color="C0C0C0"/>
            </w:tcBorders>
            <w:shd w:val="clear" w:color="auto" w:fill="E4E5E6"/>
            <w:tcMar>
              <w:top w:w="45" w:type="dxa"/>
              <w:left w:w="45" w:type="dxa"/>
              <w:bottom w:w="45" w:type="dxa"/>
              <w:right w:w="45" w:type="dxa"/>
            </w:tcMar>
            <w:vAlign w:val="center"/>
            <w:hideMark/>
          </w:tcPr>
          <w:p w14:paraId="5983BD39" w14:textId="77777777" w:rsidR="00F72021" w:rsidRPr="00F72021" w:rsidRDefault="00F72021" w:rsidP="00F72021">
            <w:pPr>
              <w:spacing w:line="313" w:lineRule="atLeast"/>
              <w:jc w:val="center"/>
              <w:rPr>
                <w:rFonts w:ascii="Arial" w:eastAsia="Times New Roman" w:hAnsi="Arial" w:cs="Arial"/>
                <w:color w:val="000000"/>
                <w:sz w:val="21"/>
                <w:szCs w:val="21"/>
              </w:rPr>
            </w:pPr>
            <w:r w:rsidRPr="00F72021">
              <w:rPr>
                <w:rFonts w:ascii="Arial" w:eastAsia="Times New Roman" w:hAnsi="Arial" w:cs="Arial"/>
                <w:color w:val="000000"/>
                <w:sz w:val="18"/>
                <w:szCs w:val="18"/>
              </w:rPr>
              <w:t> Yes</w:t>
            </w:r>
          </w:p>
        </w:tc>
        <w:tc>
          <w:tcPr>
            <w:tcW w:w="0" w:type="auto"/>
            <w:tcBorders>
              <w:top w:val="single" w:sz="6" w:space="0" w:color="C0C0C0"/>
              <w:left w:val="single" w:sz="6" w:space="0" w:color="C0C0C0"/>
              <w:bottom w:val="single" w:sz="6" w:space="0" w:color="C0C0C0"/>
              <w:right w:val="single" w:sz="6" w:space="0" w:color="C0C0C0"/>
            </w:tcBorders>
            <w:shd w:val="clear" w:color="auto" w:fill="E4E5E6"/>
            <w:tcMar>
              <w:top w:w="45" w:type="dxa"/>
              <w:left w:w="45" w:type="dxa"/>
              <w:bottom w:w="45" w:type="dxa"/>
              <w:right w:w="45" w:type="dxa"/>
            </w:tcMar>
            <w:vAlign w:val="center"/>
            <w:hideMark/>
          </w:tcPr>
          <w:p w14:paraId="2DFF2839" w14:textId="77777777" w:rsidR="00F72021" w:rsidRPr="00F72021" w:rsidRDefault="00F72021" w:rsidP="00F72021">
            <w:pPr>
              <w:spacing w:line="313" w:lineRule="atLeast"/>
              <w:jc w:val="center"/>
              <w:rPr>
                <w:rFonts w:ascii="Arial" w:eastAsia="Times New Roman" w:hAnsi="Arial" w:cs="Arial"/>
                <w:color w:val="000000"/>
                <w:sz w:val="21"/>
                <w:szCs w:val="21"/>
              </w:rPr>
            </w:pPr>
            <w:r w:rsidRPr="00F72021">
              <w:rPr>
                <w:rFonts w:ascii="Arial" w:eastAsia="Times New Roman" w:hAnsi="Arial" w:cs="Arial"/>
                <w:color w:val="000000"/>
                <w:sz w:val="18"/>
                <w:szCs w:val="18"/>
              </w:rPr>
              <w:t> Yes</w:t>
            </w:r>
          </w:p>
        </w:tc>
        <w:tc>
          <w:tcPr>
            <w:tcW w:w="0" w:type="auto"/>
            <w:tcBorders>
              <w:top w:val="single" w:sz="6" w:space="0" w:color="C0C0C0"/>
              <w:left w:val="single" w:sz="6" w:space="0" w:color="C0C0C0"/>
              <w:bottom w:val="single" w:sz="6" w:space="0" w:color="C0C0C0"/>
              <w:right w:val="single" w:sz="6" w:space="0" w:color="C0C0C0"/>
            </w:tcBorders>
            <w:shd w:val="clear" w:color="auto" w:fill="E4E5E6"/>
            <w:tcMar>
              <w:top w:w="45" w:type="dxa"/>
              <w:left w:w="45" w:type="dxa"/>
              <w:bottom w:w="45" w:type="dxa"/>
              <w:right w:w="45" w:type="dxa"/>
            </w:tcMar>
            <w:vAlign w:val="center"/>
            <w:hideMark/>
          </w:tcPr>
          <w:p w14:paraId="30B6D77E" w14:textId="77777777" w:rsidR="00F72021" w:rsidRPr="00F72021" w:rsidRDefault="00F72021" w:rsidP="00F72021">
            <w:pPr>
              <w:spacing w:line="313" w:lineRule="atLeast"/>
              <w:jc w:val="center"/>
              <w:rPr>
                <w:rFonts w:ascii="Arial" w:eastAsia="Times New Roman" w:hAnsi="Arial" w:cs="Arial"/>
                <w:color w:val="000000"/>
                <w:sz w:val="21"/>
                <w:szCs w:val="21"/>
              </w:rPr>
            </w:pPr>
            <w:r w:rsidRPr="00F72021">
              <w:rPr>
                <w:rFonts w:ascii="Arial" w:eastAsia="Times New Roman" w:hAnsi="Arial" w:cs="Arial"/>
                <w:color w:val="000000"/>
                <w:sz w:val="18"/>
                <w:szCs w:val="18"/>
              </w:rPr>
              <w:t> Yes</w:t>
            </w:r>
          </w:p>
        </w:tc>
      </w:tr>
      <w:tr w:rsidR="00F72021" w:rsidRPr="00F72021" w14:paraId="19BBF980" w14:textId="77777777" w:rsidTr="00F72021">
        <w:trPr>
          <w:trHeight w:val="379"/>
        </w:trPr>
        <w:tc>
          <w:tcPr>
            <w:tcW w:w="0" w:type="auto"/>
            <w:tcBorders>
              <w:top w:val="single" w:sz="6" w:space="0" w:color="C0C0C0"/>
              <w:left w:val="single" w:sz="6" w:space="0" w:color="C0C0C0"/>
              <w:bottom w:val="single" w:sz="6" w:space="0" w:color="C0C0C0"/>
              <w:right w:val="single" w:sz="6" w:space="0" w:color="C0C0C0"/>
            </w:tcBorders>
            <w:shd w:val="clear" w:color="auto" w:fill="E4E5E6"/>
            <w:tcMar>
              <w:top w:w="45" w:type="dxa"/>
              <w:left w:w="45" w:type="dxa"/>
              <w:bottom w:w="45" w:type="dxa"/>
              <w:right w:w="45" w:type="dxa"/>
            </w:tcMar>
            <w:vAlign w:val="center"/>
            <w:hideMark/>
          </w:tcPr>
          <w:p w14:paraId="4F416785" w14:textId="77777777" w:rsidR="00F72021" w:rsidRPr="00F72021" w:rsidRDefault="00F72021" w:rsidP="00F72021">
            <w:pPr>
              <w:spacing w:line="313" w:lineRule="atLeast"/>
              <w:rPr>
                <w:rFonts w:ascii="Arial" w:eastAsia="Times New Roman" w:hAnsi="Arial" w:cs="Arial"/>
                <w:color w:val="000000"/>
                <w:sz w:val="21"/>
                <w:szCs w:val="21"/>
              </w:rPr>
            </w:pPr>
            <w:r w:rsidRPr="00F72021">
              <w:rPr>
                <w:rFonts w:ascii="Arial" w:eastAsia="Times New Roman" w:hAnsi="Arial" w:cs="Arial"/>
                <w:color w:val="000000"/>
                <w:sz w:val="18"/>
                <w:szCs w:val="18"/>
              </w:rPr>
              <w:t>  public boolean onInterceptTouchEvent(MotionEvent ev) </w:t>
            </w:r>
          </w:p>
        </w:tc>
        <w:tc>
          <w:tcPr>
            <w:tcW w:w="0" w:type="auto"/>
            <w:tcBorders>
              <w:top w:val="single" w:sz="6" w:space="0" w:color="C0C0C0"/>
              <w:left w:val="single" w:sz="6" w:space="0" w:color="C0C0C0"/>
              <w:bottom w:val="single" w:sz="6" w:space="0" w:color="C0C0C0"/>
              <w:right w:val="single" w:sz="6" w:space="0" w:color="C0C0C0"/>
            </w:tcBorders>
            <w:shd w:val="clear" w:color="auto" w:fill="E4E5E6"/>
            <w:tcMar>
              <w:top w:w="45" w:type="dxa"/>
              <w:left w:w="45" w:type="dxa"/>
              <w:bottom w:w="45" w:type="dxa"/>
              <w:right w:w="45" w:type="dxa"/>
            </w:tcMar>
            <w:vAlign w:val="center"/>
            <w:hideMark/>
          </w:tcPr>
          <w:p w14:paraId="1B2D315C" w14:textId="77777777" w:rsidR="00F72021" w:rsidRPr="00F72021" w:rsidRDefault="00F72021" w:rsidP="00F72021">
            <w:pPr>
              <w:spacing w:line="313" w:lineRule="atLeast"/>
              <w:jc w:val="center"/>
              <w:rPr>
                <w:rFonts w:ascii="Arial" w:eastAsia="Times New Roman" w:hAnsi="Arial" w:cs="Arial"/>
                <w:color w:val="000000"/>
                <w:sz w:val="21"/>
                <w:szCs w:val="21"/>
              </w:rPr>
            </w:pPr>
            <w:r w:rsidRPr="00F72021">
              <w:rPr>
                <w:rFonts w:ascii="MS Mincho" w:eastAsia="MS Mincho" w:hAnsi="MS Mincho" w:cs="MS Mincho"/>
                <w:color w:val="000000"/>
                <w:sz w:val="18"/>
                <w:szCs w:val="18"/>
              </w:rPr>
              <w:t>事件</w:t>
            </w:r>
            <w:r w:rsidRPr="00F72021">
              <w:rPr>
                <w:rFonts w:ascii="SimSun" w:eastAsia="SimSun" w:hAnsi="SimSun" w:cs="SimSun"/>
                <w:color w:val="000000"/>
                <w:sz w:val="18"/>
                <w:szCs w:val="18"/>
              </w:rPr>
              <w:t>拦</w:t>
            </w:r>
            <w:r w:rsidRPr="00F72021">
              <w:rPr>
                <w:rFonts w:ascii="MS Mincho" w:eastAsia="MS Mincho" w:hAnsi="MS Mincho" w:cs="MS Mincho"/>
                <w:color w:val="000000"/>
                <w:sz w:val="18"/>
                <w:szCs w:val="18"/>
              </w:rPr>
              <w:t>截</w:t>
            </w:r>
            <w:r w:rsidRPr="00F72021">
              <w:rPr>
                <w:rFonts w:ascii="Arial" w:eastAsia="Times New Roman" w:hAnsi="Arial" w:cs="Arial"/>
                <w:color w:val="000000"/>
                <w:sz w:val="18"/>
                <w:szCs w:val="18"/>
              </w:rPr>
              <w:t> </w:t>
            </w:r>
          </w:p>
        </w:tc>
        <w:tc>
          <w:tcPr>
            <w:tcW w:w="0" w:type="auto"/>
            <w:tcBorders>
              <w:top w:val="single" w:sz="6" w:space="0" w:color="C0C0C0"/>
              <w:left w:val="single" w:sz="6" w:space="0" w:color="C0C0C0"/>
              <w:bottom w:val="single" w:sz="6" w:space="0" w:color="C0C0C0"/>
              <w:right w:val="single" w:sz="6" w:space="0" w:color="C0C0C0"/>
            </w:tcBorders>
            <w:shd w:val="clear" w:color="auto" w:fill="E4E5E6"/>
            <w:tcMar>
              <w:top w:w="45" w:type="dxa"/>
              <w:left w:w="45" w:type="dxa"/>
              <w:bottom w:w="45" w:type="dxa"/>
              <w:right w:w="45" w:type="dxa"/>
            </w:tcMar>
            <w:vAlign w:val="center"/>
            <w:hideMark/>
          </w:tcPr>
          <w:p w14:paraId="2FCB5A4F" w14:textId="77777777" w:rsidR="00F72021" w:rsidRPr="00F72021" w:rsidRDefault="00F72021" w:rsidP="00F72021">
            <w:pPr>
              <w:spacing w:line="313" w:lineRule="atLeast"/>
              <w:jc w:val="center"/>
              <w:rPr>
                <w:rFonts w:ascii="Arial" w:eastAsia="Times New Roman" w:hAnsi="Arial" w:cs="Arial"/>
                <w:color w:val="000000"/>
                <w:sz w:val="21"/>
                <w:szCs w:val="21"/>
              </w:rPr>
            </w:pPr>
            <w:r w:rsidRPr="00F72021">
              <w:rPr>
                <w:rFonts w:ascii="Arial" w:eastAsia="Times New Roman" w:hAnsi="Arial" w:cs="Arial"/>
                <w:color w:val="000000"/>
                <w:sz w:val="18"/>
                <w:szCs w:val="18"/>
              </w:rPr>
              <w:t> Yes</w:t>
            </w:r>
          </w:p>
        </w:tc>
        <w:tc>
          <w:tcPr>
            <w:tcW w:w="0" w:type="auto"/>
            <w:tcBorders>
              <w:top w:val="single" w:sz="6" w:space="0" w:color="C0C0C0"/>
              <w:left w:val="single" w:sz="6" w:space="0" w:color="C0C0C0"/>
              <w:bottom w:val="single" w:sz="6" w:space="0" w:color="C0C0C0"/>
              <w:right w:val="single" w:sz="6" w:space="0" w:color="C0C0C0"/>
            </w:tcBorders>
            <w:shd w:val="clear" w:color="auto" w:fill="E4E5E6"/>
            <w:tcMar>
              <w:top w:w="45" w:type="dxa"/>
              <w:left w:w="45" w:type="dxa"/>
              <w:bottom w:w="45" w:type="dxa"/>
              <w:right w:w="45" w:type="dxa"/>
            </w:tcMar>
            <w:vAlign w:val="center"/>
            <w:hideMark/>
          </w:tcPr>
          <w:p w14:paraId="275451E8" w14:textId="77777777" w:rsidR="00F72021" w:rsidRPr="00F72021" w:rsidRDefault="00F72021" w:rsidP="00F72021">
            <w:pPr>
              <w:spacing w:line="313" w:lineRule="atLeast"/>
              <w:jc w:val="center"/>
              <w:rPr>
                <w:rFonts w:ascii="Arial" w:eastAsia="Times New Roman" w:hAnsi="Arial" w:cs="Arial"/>
                <w:color w:val="000000"/>
                <w:sz w:val="21"/>
                <w:szCs w:val="21"/>
              </w:rPr>
            </w:pPr>
            <w:r w:rsidRPr="00F72021">
              <w:rPr>
                <w:rFonts w:ascii="Arial" w:eastAsia="Times New Roman" w:hAnsi="Arial" w:cs="Arial"/>
                <w:color w:val="000000"/>
                <w:sz w:val="18"/>
                <w:szCs w:val="18"/>
              </w:rPr>
              <w:t> Yes</w:t>
            </w:r>
          </w:p>
        </w:tc>
        <w:tc>
          <w:tcPr>
            <w:tcW w:w="0" w:type="auto"/>
            <w:tcBorders>
              <w:top w:val="single" w:sz="6" w:space="0" w:color="C0C0C0"/>
              <w:left w:val="single" w:sz="6" w:space="0" w:color="C0C0C0"/>
              <w:bottom w:val="single" w:sz="6" w:space="0" w:color="C0C0C0"/>
              <w:right w:val="single" w:sz="6" w:space="0" w:color="C0C0C0"/>
            </w:tcBorders>
            <w:shd w:val="clear" w:color="auto" w:fill="E4E5E6"/>
            <w:tcMar>
              <w:top w:w="45" w:type="dxa"/>
              <w:left w:w="45" w:type="dxa"/>
              <w:bottom w:w="45" w:type="dxa"/>
              <w:right w:w="45" w:type="dxa"/>
            </w:tcMar>
            <w:vAlign w:val="center"/>
            <w:hideMark/>
          </w:tcPr>
          <w:p w14:paraId="68D6F683" w14:textId="77777777" w:rsidR="00F72021" w:rsidRPr="00F72021" w:rsidRDefault="00F72021" w:rsidP="00F72021">
            <w:pPr>
              <w:spacing w:line="313" w:lineRule="atLeast"/>
              <w:jc w:val="center"/>
              <w:rPr>
                <w:rFonts w:ascii="Arial" w:eastAsia="Times New Roman" w:hAnsi="Arial" w:cs="Arial"/>
                <w:color w:val="000000"/>
                <w:sz w:val="21"/>
                <w:szCs w:val="21"/>
              </w:rPr>
            </w:pPr>
            <w:r w:rsidRPr="00F72021">
              <w:rPr>
                <w:rFonts w:ascii="Arial" w:eastAsia="Times New Roman" w:hAnsi="Arial" w:cs="Arial"/>
                <w:color w:val="000000"/>
                <w:sz w:val="18"/>
                <w:szCs w:val="18"/>
              </w:rPr>
              <w:t> No</w:t>
            </w:r>
          </w:p>
        </w:tc>
      </w:tr>
      <w:tr w:rsidR="00F72021" w:rsidRPr="00F72021" w14:paraId="34AEC5F8" w14:textId="77777777" w:rsidTr="00F72021">
        <w:trPr>
          <w:trHeight w:val="379"/>
        </w:trPr>
        <w:tc>
          <w:tcPr>
            <w:tcW w:w="0" w:type="auto"/>
            <w:tcBorders>
              <w:top w:val="single" w:sz="6" w:space="0" w:color="C0C0C0"/>
              <w:left w:val="single" w:sz="6" w:space="0" w:color="C0C0C0"/>
              <w:bottom w:val="single" w:sz="6" w:space="0" w:color="C0C0C0"/>
              <w:right w:val="single" w:sz="6" w:space="0" w:color="C0C0C0"/>
            </w:tcBorders>
            <w:shd w:val="clear" w:color="auto" w:fill="E4E5E6"/>
            <w:tcMar>
              <w:top w:w="45" w:type="dxa"/>
              <w:left w:w="45" w:type="dxa"/>
              <w:bottom w:w="45" w:type="dxa"/>
              <w:right w:w="45" w:type="dxa"/>
            </w:tcMar>
            <w:vAlign w:val="center"/>
            <w:hideMark/>
          </w:tcPr>
          <w:p w14:paraId="5B5F6B48" w14:textId="77777777" w:rsidR="00F72021" w:rsidRPr="00F72021" w:rsidRDefault="00F72021" w:rsidP="00F72021">
            <w:pPr>
              <w:spacing w:line="313" w:lineRule="atLeast"/>
              <w:rPr>
                <w:rFonts w:ascii="Arial" w:eastAsia="Times New Roman" w:hAnsi="Arial" w:cs="Arial"/>
                <w:color w:val="000000"/>
                <w:sz w:val="21"/>
                <w:szCs w:val="21"/>
              </w:rPr>
            </w:pPr>
            <w:r w:rsidRPr="00F72021">
              <w:rPr>
                <w:rFonts w:ascii="Arial" w:eastAsia="Times New Roman" w:hAnsi="Arial" w:cs="Arial"/>
                <w:color w:val="000000"/>
                <w:sz w:val="18"/>
                <w:szCs w:val="18"/>
              </w:rPr>
              <w:t>  public boolean onTouchEvent(MotionEvent ev)</w:t>
            </w:r>
          </w:p>
        </w:tc>
        <w:tc>
          <w:tcPr>
            <w:tcW w:w="0" w:type="auto"/>
            <w:tcBorders>
              <w:top w:val="single" w:sz="6" w:space="0" w:color="C0C0C0"/>
              <w:left w:val="single" w:sz="6" w:space="0" w:color="C0C0C0"/>
              <w:bottom w:val="single" w:sz="6" w:space="0" w:color="C0C0C0"/>
              <w:right w:val="single" w:sz="6" w:space="0" w:color="C0C0C0"/>
            </w:tcBorders>
            <w:shd w:val="clear" w:color="auto" w:fill="E4E5E6"/>
            <w:tcMar>
              <w:top w:w="45" w:type="dxa"/>
              <w:left w:w="45" w:type="dxa"/>
              <w:bottom w:w="45" w:type="dxa"/>
              <w:right w:w="45" w:type="dxa"/>
            </w:tcMar>
            <w:vAlign w:val="center"/>
            <w:hideMark/>
          </w:tcPr>
          <w:p w14:paraId="76A38371" w14:textId="77777777" w:rsidR="00F72021" w:rsidRPr="00F72021" w:rsidRDefault="00F72021" w:rsidP="00F72021">
            <w:pPr>
              <w:spacing w:line="313" w:lineRule="atLeast"/>
              <w:jc w:val="center"/>
              <w:rPr>
                <w:rFonts w:ascii="Arial" w:eastAsia="Times New Roman" w:hAnsi="Arial" w:cs="Arial"/>
                <w:color w:val="000000"/>
                <w:sz w:val="21"/>
                <w:szCs w:val="21"/>
              </w:rPr>
            </w:pPr>
            <w:r w:rsidRPr="00F72021">
              <w:rPr>
                <w:rFonts w:ascii="MS Mincho" w:eastAsia="MS Mincho" w:hAnsi="MS Mincho" w:cs="MS Mincho"/>
                <w:color w:val="000000"/>
                <w:sz w:val="18"/>
                <w:szCs w:val="18"/>
              </w:rPr>
              <w:t>事件响</w:t>
            </w:r>
            <w:r w:rsidRPr="00F72021">
              <w:rPr>
                <w:rFonts w:ascii="SimSun" w:eastAsia="SimSun" w:hAnsi="SimSun" w:cs="SimSun"/>
                <w:color w:val="000000"/>
                <w:sz w:val="18"/>
                <w:szCs w:val="18"/>
              </w:rPr>
              <w:t>应</w:t>
            </w:r>
            <w:r w:rsidRPr="00F72021">
              <w:rPr>
                <w:rFonts w:ascii="Arial" w:eastAsia="Times New Roman" w:hAnsi="Arial" w:cs="Arial"/>
                <w:color w:val="000000"/>
                <w:sz w:val="18"/>
                <w:szCs w:val="18"/>
              </w:rPr>
              <w:t> </w:t>
            </w:r>
          </w:p>
        </w:tc>
        <w:tc>
          <w:tcPr>
            <w:tcW w:w="0" w:type="auto"/>
            <w:tcBorders>
              <w:top w:val="single" w:sz="6" w:space="0" w:color="C0C0C0"/>
              <w:left w:val="single" w:sz="6" w:space="0" w:color="C0C0C0"/>
              <w:bottom w:val="single" w:sz="6" w:space="0" w:color="C0C0C0"/>
              <w:right w:val="single" w:sz="6" w:space="0" w:color="C0C0C0"/>
            </w:tcBorders>
            <w:shd w:val="clear" w:color="auto" w:fill="E4E5E6"/>
            <w:tcMar>
              <w:top w:w="45" w:type="dxa"/>
              <w:left w:w="45" w:type="dxa"/>
              <w:bottom w:w="45" w:type="dxa"/>
              <w:right w:w="45" w:type="dxa"/>
            </w:tcMar>
            <w:vAlign w:val="center"/>
            <w:hideMark/>
          </w:tcPr>
          <w:p w14:paraId="79F68188" w14:textId="77777777" w:rsidR="00F72021" w:rsidRPr="00F72021" w:rsidRDefault="00F72021" w:rsidP="00F72021">
            <w:pPr>
              <w:spacing w:line="313" w:lineRule="atLeast"/>
              <w:jc w:val="center"/>
              <w:rPr>
                <w:rFonts w:ascii="Arial" w:eastAsia="Times New Roman" w:hAnsi="Arial" w:cs="Arial"/>
                <w:color w:val="000000"/>
                <w:sz w:val="21"/>
                <w:szCs w:val="21"/>
              </w:rPr>
            </w:pPr>
            <w:r w:rsidRPr="00F72021">
              <w:rPr>
                <w:rFonts w:ascii="Arial" w:eastAsia="Times New Roman" w:hAnsi="Arial" w:cs="Arial"/>
                <w:color w:val="000000"/>
                <w:sz w:val="18"/>
                <w:szCs w:val="18"/>
              </w:rPr>
              <w:t> Yes</w:t>
            </w:r>
          </w:p>
        </w:tc>
        <w:tc>
          <w:tcPr>
            <w:tcW w:w="0" w:type="auto"/>
            <w:tcBorders>
              <w:top w:val="single" w:sz="6" w:space="0" w:color="C0C0C0"/>
              <w:left w:val="single" w:sz="6" w:space="0" w:color="C0C0C0"/>
              <w:bottom w:val="single" w:sz="6" w:space="0" w:color="C0C0C0"/>
              <w:right w:val="single" w:sz="6" w:space="0" w:color="C0C0C0"/>
            </w:tcBorders>
            <w:shd w:val="clear" w:color="auto" w:fill="E4E5E6"/>
            <w:tcMar>
              <w:top w:w="45" w:type="dxa"/>
              <w:left w:w="45" w:type="dxa"/>
              <w:bottom w:w="45" w:type="dxa"/>
              <w:right w:w="45" w:type="dxa"/>
            </w:tcMar>
            <w:vAlign w:val="center"/>
            <w:hideMark/>
          </w:tcPr>
          <w:p w14:paraId="00D42570" w14:textId="77777777" w:rsidR="00F72021" w:rsidRPr="00F72021" w:rsidRDefault="00F72021" w:rsidP="00F72021">
            <w:pPr>
              <w:spacing w:line="313" w:lineRule="atLeast"/>
              <w:jc w:val="center"/>
              <w:rPr>
                <w:rFonts w:ascii="Arial" w:eastAsia="Times New Roman" w:hAnsi="Arial" w:cs="Arial"/>
                <w:color w:val="000000"/>
                <w:sz w:val="21"/>
                <w:szCs w:val="21"/>
              </w:rPr>
            </w:pPr>
            <w:r w:rsidRPr="00F72021">
              <w:rPr>
                <w:rFonts w:ascii="Arial" w:eastAsia="Times New Roman" w:hAnsi="Arial" w:cs="Arial"/>
                <w:color w:val="000000"/>
                <w:sz w:val="18"/>
                <w:szCs w:val="18"/>
              </w:rPr>
              <w:t> Yes</w:t>
            </w:r>
          </w:p>
        </w:tc>
        <w:tc>
          <w:tcPr>
            <w:tcW w:w="0" w:type="auto"/>
            <w:tcBorders>
              <w:top w:val="single" w:sz="6" w:space="0" w:color="C0C0C0"/>
              <w:left w:val="single" w:sz="6" w:space="0" w:color="C0C0C0"/>
              <w:bottom w:val="single" w:sz="6" w:space="0" w:color="C0C0C0"/>
              <w:right w:val="single" w:sz="6" w:space="0" w:color="C0C0C0"/>
            </w:tcBorders>
            <w:shd w:val="clear" w:color="auto" w:fill="E4E5E6"/>
            <w:tcMar>
              <w:top w:w="45" w:type="dxa"/>
              <w:left w:w="45" w:type="dxa"/>
              <w:bottom w:w="45" w:type="dxa"/>
              <w:right w:w="45" w:type="dxa"/>
            </w:tcMar>
            <w:vAlign w:val="center"/>
            <w:hideMark/>
          </w:tcPr>
          <w:p w14:paraId="65ACE3DF" w14:textId="77777777" w:rsidR="00F72021" w:rsidRPr="00F72021" w:rsidRDefault="00F72021" w:rsidP="00F72021">
            <w:pPr>
              <w:spacing w:line="313" w:lineRule="atLeast"/>
              <w:jc w:val="center"/>
              <w:rPr>
                <w:rFonts w:ascii="Arial" w:eastAsia="Times New Roman" w:hAnsi="Arial" w:cs="Arial"/>
                <w:color w:val="000000"/>
                <w:sz w:val="21"/>
                <w:szCs w:val="21"/>
              </w:rPr>
            </w:pPr>
            <w:r w:rsidRPr="00F72021">
              <w:rPr>
                <w:rFonts w:ascii="Arial" w:eastAsia="Times New Roman" w:hAnsi="Arial" w:cs="Arial"/>
                <w:color w:val="000000"/>
                <w:sz w:val="18"/>
                <w:szCs w:val="18"/>
              </w:rPr>
              <w:t> Yes</w:t>
            </w:r>
          </w:p>
        </w:tc>
      </w:tr>
    </w:tbl>
    <w:p w14:paraId="30ED4DA3" w14:textId="6EADB4EA" w:rsidR="003D738A" w:rsidRPr="003D738A" w:rsidRDefault="003D738A" w:rsidP="005A403D">
      <w:pPr>
        <w:rPr>
          <w:rFonts w:ascii="Songti SC" w:eastAsia="Songti SC" w:hAnsi="Songti SC"/>
          <w:b/>
        </w:rPr>
      </w:pPr>
      <w:r w:rsidRPr="003D738A">
        <w:rPr>
          <w:rFonts w:ascii="Songti SC" w:eastAsia="Songti SC" w:hAnsi="Songti SC" w:hint="eastAsia"/>
          <w:b/>
        </w:rPr>
        <w:t>dispatchTouchEvent</w:t>
      </w:r>
    </w:p>
    <w:p w14:paraId="662BB6C0" w14:textId="17B75378" w:rsidR="005A403D" w:rsidRPr="005A403D" w:rsidRDefault="005A403D" w:rsidP="005A403D">
      <w:pPr>
        <w:rPr>
          <w:rFonts w:ascii="Songti SC" w:eastAsia="Songti SC" w:hAnsi="Songti SC"/>
        </w:rPr>
      </w:pPr>
      <w:r w:rsidRPr="005A403D">
        <w:rPr>
          <w:rFonts w:ascii="Songti SC" w:eastAsia="Songti SC" w:hAnsi="Songti SC" w:hint="eastAsia"/>
        </w:rPr>
        <w:t>如果dispatchTouchEvent return true，事件会分发给当前 View 并由 dispatchTouchEvent 方法进行消费，同时事件会停止向下传递；</w:t>
      </w:r>
    </w:p>
    <w:p w14:paraId="360EC994" w14:textId="283CB0C6" w:rsidR="005A403D" w:rsidRPr="005A403D" w:rsidRDefault="005A403D" w:rsidP="005A403D">
      <w:pPr>
        <w:rPr>
          <w:rFonts w:ascii="Songti SC" w:eastAsia="Songti SC" w:hAnsi="Songti SC"/>
        </w:rPr>
      </w:pPr>
      <w:r w:rsidRPr="005A403D">
        <w:rPr>
          <w:rFonts w:ascii="Songti SC" w:eastAsia="Songti SC" w:hAnsi="Songti SC" w:hint="eastAsia"/>
        </w:rPr>
        <w:t>如果dispatchTouchEvent return false</w:t>
      </w:r>
      <w:r w:rsidR="00777E37">
        <w:rPr>
          <w:rFonts w:ascii="Songti SC" w:eastAsia="Songti SC" w:hAnsi="Songti SC" w:hint="eastAsia"/>
        </w:rPr>
        <w:t>，事件分发分为三</w:t>
      </w:r>
      <w:r w:rsidRPr="005A403D">
        <w:rPr>
          <w:rFonts w:ascii="Songti SC" w:eastAsia="Songti SC" w:hAnsi="Songti SC" w:hint="eastAsia"/>
        </w:rPr>
        <w:t>种情况：</w:t>
      </w:r>
    </w:p>
    <w:p w14:paraId="705806D5" w14:textId="5235E1CF" w:rsidR="005A403D" w:rsidRPr="005A403D" w:rsidRDefault="003D738A" w:rsidP="005A403D">
      <w:pPr>
        <w:rPr>
          <w:rFonts w:ascii="Songti SC" w:eastAsia="Songti SC" w:hAnsi="Songti SC"/>
        </w:rPr>
      </w:pPr>
      <w:r>
        <w:rPr>
          <w:rFonts w:ascii="Songti SC" w:eastAsia="Songti SC" w:hAnsi="Songti SC"/>
        </w:rPr>
        <w:t xml:space="preserve">1 </w:t>
      </w:r>
      <w:r w:rsidR="005A403D" w:rsidRPr="005A403D">
        <w:rPr>
          <w:rFonts w:ascii="Songti SC" w:eastAsia="Songti SC" w:hAnsi="Songti SC" w:hint="eastAsia"/>
        </w:rPr>
        <w:t>如果当前 View 获取的事件直接来自 Activity，则会将事件返回给 Activity 的 onTouchEvent 进行消费；</w:t>
      </w:r>
    </w:p>
    <w:p w14:paraId="7C0B11EF" w14:textId="78249165" w:rsidR="005A403D" w:rsidRPr="005A403D" w:rsidRDefault="003D738A" w:rsidP="005A403D">
      <w:pPr>
        <w:rPr>
          <w:rFonts w:ascii="Songti SC" w:eastAsia="Songti SC" w:hAnsi="Songti SC"/>
        </w:rPr>
      </w:pPr>
      <w:r>
        <w:rPr>
          <w:rFonts w:ascii="Songti SC" w:eastAsia="Songti SC" w:hAnsi="Songti SC"/>
        </w:rPr>
        <w:t xml:space="preserve">2 </w:t>
      </w:r>
      <w:r w:rsidR="005A403D" w:rsidRPr="005A403D">
        <w:rPr>
          <w:rFonts w:ascii="Songti SC" w:eastAsia="Songti SC" w:hAnsi="Songti SC" w:hint="eastAsia"/>
        </w:rPr>
        <w:t>如果当前 View 获取的事件来自外层父控件，则会将事件返回给父 View 的  onTouchEvent 进行消费。</w:t>
      </w:r>
    </w:p>
    <w:p w14:paraId="4FBC0811" w14:textId="2DEACFAC" w:rsidR="005A403D" w:rsidRDefault="003D738A" w:rsidP="005A403D">
      <w:pPr>
        <w:rPr>
          <w:rFonts w:ascii="Songti SC" w:eastAsia="Songti SC" w:hAnsi="Songti SC"/>
        </w:rPr>
      </w:pPr>
      <w:r>
        <w:rPr>
          <w:rFonts w:ascii="Songti SC" w:eastAsia="Songti SC" w:hAnsi="Songti SC"/>
        </w:rPr>
        <w:t xml:space="preserve">3 </w:t>
      </w:r>
      <w:r w:rsidR="005A403D" w:rsidRPr="005A403D">
        <w:rPr>
          <w:rFonts w:ascii="Songti SC" w:eastAsia="Songti SC" w:hAnsi="Songti SC" w:hint="eastAsia"/>
        </w:rPr>
        <w:t>如果返回系统默认的 super.dispatchTouchEvent(ev)，事件会自动的分发给当前 View 的 onInterceptTouchEvent 方法。</w:t>
      </w:r>
    </w:p>
    <w:p w14:paraId="242DB641" w14:textId="7DDB5088" w:rsidR="003D738A" w:rsidRPr="003D738A" w:rsidRDefault="003D738A" w:rsidP="005A403D">
      <w:pPr>
        <w:rPr>
          <w:rFonts w:ascii="Songti SC" w:eastAsia="Songti SC" w:hAnsi="Songti SC"/>
          <w:b/>
        </w:rPr>
      </w:pPr>
      <w:r w:rsidRPr="003D738A">
        <w:rPr>
          <w:rFonts w:ascii="Songti SC" w:eastAsia="Songti SC" w:hAnsi="Songti SC" w:hint="eastAsia"/>
          <w:b/>
        </w:rPr>
        <w:t>onInterceptTouchEvent</w:t>
      </w:r>
    </w:p>
    <w:p w14:paraId="7B8E52F5" w14:textId="77777777" w:rsidR="005A403D" w:rsidRPr="005A403D" w:rsidRDefault="005A403D" w:rsidP="005A403D">
      <w:pPr>
        <w:rPr>
          <w:rFonts w:ascii="Songti SC" w:eastAsia="Songti SC" w:hAnsi="Songti SC"/>
        </w:rPr>
      </w:pPr>
      <w:r w:rsidRPr="005A403D">
        <w:rPr>
          <w:rFonts w:ascii="Songti SC" w:eastAsia="Songti SC" w:hAnsi="Songti SC" w:hint="eastAsia"/>
        </w:rPr>
        <w:t>如果 onInterceptTouchEvent 返回 true，则表示将事件进行拦截，并将拦截到的事件交由当前 View 的 onTouchEvent 进行处理；</w:t>
      </w:r>
    </w:p>
    <w:p w14:paraId="1E117898" w14:textId="77777777" w:rsidR="005A403D" w:rsidRPr="005A403D" w:rsidRDefault="005A403D" w:rsidP="005A403D">
      <w:pPr>
        <w:rPr>
          <w:rFonts w:ascii="Songti SC" w:eastAsia="Songti SC" w:hAnsi="Songti SC"/>
        </w:rPr>
      </w:pPr>
      <w:r w:rsidRPr="005A403D">
        <w:rPr>
          <w:rFonts w:ascii="Songti SC" w:eastAsia="Songti SC" w:hAnsi="Songti SC" w:hint="eastAsia"/>
        </w:rPr>
        <w:t>如果 onInterceptTouchEvent 返回 false，则表示将事件放行，当前 View 上的事件会被传递到子 View 上，再由子 View 的 dispatchTouchEvent 来开始这个事件的分发；</w:t>
      </w:r>
    </w:p>
    <w:p w14:paraId="1F4C0ECD" w14:textId="77777777" w:rsidR="005A403D" w:rsidRPr="005A403D" w:rsidRDefault="005A403D" w:rsidP="005A403D">
      <w:pPr>
        <w:rPr>
          <w:rFonts w:ascii="Songti SC" w:eastAsia="Songti SC" w:hAnsi="Songti SC"/>
        </w:rPr>
      </w:pPr>
      <w:r w:rsidRPr="005A403D">
        <w:rPr>
          <w:rFonts w:ascii="Songti SC" w:eastAsia="Songti SC" w:hAnsi="Songti SC" w:hint="eastAsia"/>
        </w:rPr>
        <w:t>如果 onInterceptTouchEvent 返回 super.onInterceptTouchEvent(ev)，事件默认会被拦截，并将拦截到的事件交由当前 View 的 onTouchEvent 进行处理。</w:t>
      </w:r>
    </w:p>
    <w:p w14:paraId="43E08F10" w14:textId="77777777" w:rsidR="005A403D" w:rsidRPr="005A403D" w:rsidRDefault="005A403D" w:rsidP="005A403D">
      <w:pPr>
        <w:rPr>
          <w:rFonts w:ascii="Songti SC" w:eastAsia="Songti SC" w:hAnsi="Songti SC"/>
        </w:rPr>
      </w:pPr>
      <w:r w:rsidRPr="005A403D">
        <w:rPr>
          <w:rFonts w:ascii="Songti SC" w:eastAsia="Songti SC" w:hAnsi="Songti SC" w:hint="eastAsia"/>
        </w:rPr>
        <w:t>如果事件传递到当前 View 的 onTouchEvent 方法，而该方法返回了 false，那么这个事件会从当前 View 向上传递，并且都是由上层 View 的 onTouchEvent 来接收，如果传递到上面的 onTouchEvent 也返回 false，这个事件就会“消失”，而且接收不到下一次事件。</w:t>
      </w:r>
    </w:p>
    <w:p w14:paraId="18DD2252" w14:textId="77777777" w:rsidR="005A403D" w:rsidRPr="005A403D" w:rsidRDefault="005A403D" w:rsidP="005A403D">
      <w:pPr>
        <w:rPr>
          <w:rFonts w:ascii="Songti SC" w:eastAsia="Songti SC" w:hAnsi="Songti SC"/>
        </w:rPr>
      </w:pPr>
      <w:r w:rsidRPr="005A403D">
        <w:rPr>
          <w:rFonts w:ascii="Songti SC" w:eastAsia="Songti SC" w:hAnsi="Songti SC" w:hint="eastAsia"/>
        </w:rPr>
        <w:t>如果返回了 true 则会接收并消费该事件。</w:t>
      </w:r>
    </w:p>
    <w:p w14:paraId="767A5E88" w14:textId="77777777" w:rsidR="005A403D" w:rsidRPr="005A403D" w:rsidRDefault="005A403D" w:rsidP="005A403D">
      <w:pPr>
        <w:rPr>
          <w:rFonts w:ascii="Songti SC" w:eastAsia="Songti SC" w:hAnsi="Songti SC"/>
        </w:rPr>
      </w:pPr>
      <w:r w:rsidRPr="005A403D">
        <w:rPr>
          <w:rFonts w:ascii="Songti SC" w:eastAsia="Songti SC" w:hAnsi="Songti SC" w:hint="eastAsia"/>
        </w:rPr>
        <w:t>如果返回 super.onTouchEvent(ev) 默认处理事件的逻辑和返回 false 时相同。</w:t>
      </w:r>
    </w:p>
    <w:p w14:paraId="1EB5823A" w14:textId="0203B834" w:rsidR="00F72021" w:rsidRDefault="003D738A" w:rsidP="005A403D">
      <w:pPr>
        <w:rPr>
          <w:rFonts w:ascii="Songti SC" w:eastAsia="Songti SC" w:hAnsi="Songti SC"/>
        </w:rPr>
      </w:pPr>
      <w:r>
        <w:rPr>
          <w:rFonts w:ascii="Songti SC" w:eastAsia="Songti SC" w:hAnsi="Songti SC"/>
        </w:rPr>
        <w:t xml:space="preserve">     </w:t>
      </w:r>
      <w:r w:rsidR="005A403D" w:rsidRPr="005A403D">
        <w:rPr>
          <w:rFonts w:ascii="Songti SC" w:eastAsia="Songti SC" w:hAnsi="Songti SC" w:hint="eastAsia"/>
        </w:rPr>
        <w:t>从这张表中我们可以看到 ViewGroup 和 View 对与 Touch 事件相关的三个方法均能响应，而 Activity 对 onInterceptTouchEvent(MotionEvent ev) 也就是事件拦截不进行响应。另外需要注意的是 View 对 dispatchTouchEvent(MotionEvent ev) 和 onInterceptTouchEvent(MotionEvent ev) 的响应的前提是可以向该 View 中添加子 View，如果当前的 View 已经是一个最小的单元 View（比如 TextView），那么就无法向这个最小 View 中添加子 View，也就无法向子 View 进行事件的分发和拦截，所以它没有onInterceptTouchEvent(MotionEvent ev)，只有</w:t>
      </w:r>
      <w:r w:rsidR="00F17830" w:rsidRPr="005A403D">
        <w:rPr>
          <w:rFonts w:ascii="Songti SC" w:eastAsia="Songti SC" w:hAnsi="Songti SC" w:hint="eastAsia"/>
        </w:rPr>
        <w:t xml:space="preserve">dispatchTouchEvent(MotionEvent ev) 和 </w:t>
      </w:r>
      <w:r w:rsidR="005A403D" w:rsidRPr="005A403D">
        <w:rPr>
          <w:rFonts w:ascii="Songti SC" w:eastAsia="Songti SC" w:hAnsi="Songti SC" w:hint="eastAsia"/>
        </w:rPr>
        <w:t xml:space="preserve"> onTouchEvent(MotionEvent ev)。</w:t>
      </w:r>
    </w:p>
    <w:p w14:paraId="6F260871" w14:textId="78C89952" w:rsidR="00380028" w:rsidRPr="00380028" w:rsidRDefault="00380028" w:rsidP="00380028">
      <w:pPr>
        <w:rPr>
          <w:rFonts w:ascii="Songti SC" w:eastAsia="Songti SC" w:hAnsi="Songti SC"/>
        </w:rPr>
      </w:pPr>
      <w:r w:rsidRPr="00380028">
        <w:rPr>
          <w:rFonts w:ascii="Songti SC" w:eastAsia="Songti SC" w:hAnsi="Songti SC" w:hint="eastAsia"/>
        </w:rPr>
        <w:t>一、Touch 事件分析</w:t>
      </w:r>
    </w:p>
    <w:p w14:paraId="32CDDD0F" w14:textId="42AECB49" w:rsidR="00380028" w:rsidRPr="00380028" w:rsidRDefault="00380028" w:rsidP="00380028">
      <w:pPr>
        <w:rPr>
          <w:rFonts w:ascii="Songti SC" w:eastAsia="Songti SC" w:hAnsi="Songti SC"/>
        </w:rPr>
      </w:pPr>
      <w:r w:rsidRPr="00380028">
        <w:rPr>
          <w:rFonts w:ascii="Songti SC" w:eastAsia="Songti SC" w:hAnsi="Songti SC" w:hint="eastAsia"/>
        </w:rPr>
        <w:t>事件分发：</w:t>
      </w:r>
      <w:r w:rsidRPr="00380028">
        <w:rPr>
          <w:rFonts w:ascii="Songti SC" w:eastAsia="Songti SC" w:hAnsi="Songti SC"/>
        </w:rPr>
        <w:t>public boolean dispatchTouchEvent(MotionEvent ev)</w:t>
      </w:r>
    </w:p>
    <w:p w14:paraId="6BF0D246" w14:textId="15D020AA" w:rsidR="00380028" w:rsidRPr="00380028" w:rsidRDefault="00380028" w:rsidP="00380028">
      <w:pPr>
        <w:rPr>
          <w:rFonts w:ascii="Songti SC" w:eastAsia="Songti SC" w:hAnsi="Songti SC"/>
        </w:rPr>
      </w:pPr>
      <w:r w:rsidRPr="00380028">
        <w:rPr>
          <w:rFonts w:ascii="Songti SC" w:eastAsia="Songti SC" w:hAnsi="Songti SC" w:hint="eastAsia"/>
        </w:rPr>
        <w:t>Touch 事件发生时 Activity 的 dispatchTouchEvent(MotionEvent ev) 方法会以隧道方式（从根元素依次往下传递直到最内层子元素或在中间某一元素中由于某一条件停止传递）将事件传递给最外层 View 的 dispatchTouchEvent(MotionEvent ev) 方法，并由该 View 的 dispatchTouchEvent(MotionEvent ev) 方法对事件进行分发。</w:t>
      </w:r>
    </w:p>
    <w:p w14:paraId="26355C3A" w14:textId="4C534C05" w:rsidR="00380028" w:rsidRPr="00380028" w:rsidRDefault="00380028" w:rsidP="00380028">
      <w:pPr>
        <w:rPr>
          <w:rFonts w:ascii="Songti SC" w:eastAsia="Songti SC" w:hAnsi="Songti SC"/>
        </w:rPr>
      </w:pPr>
      <w:r w:rsidRPr="00380028">
        <w:rPr>
          <w:rFonts w:ascii="Songti SC" w:eastAsia="Songti SC" w:hAnsi="Songti SC" w:hint="eastAsia"/>
        </w:rPr>
        <w:t>事件拦截：</w:t>
      </w:r>
      <w:r w:rsidRPr="00380028">
        <w:rPr>
          <w:rFonts w:ascii="Songti SC" w:eastAsia="Songti SC" w:hAnsi="Songti SC"/>
        </w:rPr>
        <w:t xml:space="preserve">public boolean onInterceptTouchEvent(MotionEvent ev) </w:t>
      </w:r>
    </w:p>
    <w:p w14:paraId="2A78DB0A" w14:textId="36C3EFB7" w:rsidR="00380028" w:rsidRPr="00380028" w:rsidRDefault="00380028" w:rsidP="00380028">
      <w:pPr>
        <w:rPr>
          <w:rFonts w:ascii="Songti SC" w:eastAsia="Songti SC" w:hAnsi="Songti SC"/>
        </w:rPr>
      </w:pPr>
      <w:r w:rsidRPr="00380028">
        <w:rPr>
          <w:rFonts w:ascii="Songti SC" w:eastAsia="Songti SC" w:hAnsi="Songti SC" w:hint="eastAsia"/>
        </w:rPr>
        <w:t>在外层 View 的 dispatchTouchEvent(MotionEvent ev) 方法返回系统默认的 super.dispatchTouchEvent(ev) 情况下，事件会自动的分发给当前 View 的 onInterceptTouchEvent 方法。</w:t>
      </w:r>
    </w:p>
    <w:p w14:paraId="0352D2DB" w14:textId="2B093D57" w:rsidR="00380028" w:rsidRPr="00380028" w:rsidRDefault="00380028" w:rsidP="00380028">
      <w:pPr>
        <w:rPr>
          <w:rFonts w:ascii="Songti SC" w:eastAsia="Songti SC" w:hAnsi="Songti SC"/>
        </w:rPr>
      </w:pPr>
      <w:r w:rsidRPr="00380028">
        <w:rPr>
          <w:rFonts w:ascii="Songti SC" w:eastAsia="Songti SC" w:hAnsi="Songti SC" w:hint="eastAsia"/>
        </w:rPr>
        <w:t>事件响应：</w:t>
      </w:r>
      <w:r w:rsidRPr="00380028">
        <w:rPr>
          <w:rFonts w:ascii="Songti SC" w:eastAsia="Songti SC" w:hAnsi="Songti SC"/>
        </w:rPr>
        <w:t>public boolean onTouchEvent(MotionEvent ev)</w:t>
      </w:r>
    </w:p>
    <w:p w14:paraId="2A976742" w14:textId="1C82F5AB" w:rsidR="00380028" w:rsidRPr="00380028" w:rsidRDefault="00380028" w:rsidP="00380028">
      <w:pPr>
        <w:rPr>
          <w:rFonts w:ascii="Songti SC" w:eastAsia="Songti SC" w:hAnsi="Songti SC"/>
        </w:rPr>
      </w:pPr>
      <w:r w:rsidRPr="00380028">
        <w:rPr>
          <w:rFonts w:ascii="Songti SC" w:eastAsia="Songti SC" w:hAnsi="Songti SC" w:hint="eastAsia"/>
        </w:rPr>
        <w:t>在 dispatchTouchEvent 返回 super.dispatchTouchEvent(ev) 并且 onInterceptTouchEvent 返回 true 或返回 super.onInterceptTouchEvent(ev) 的情况下 onTouchEvent 会被调用。onTouchEvent 的事件响应逻辑如下：</w:t>
      </w:r>
    </w:p>
    <w:p w14:paraId="34519F5F" w14:textId="697398F7" w:rsidR="00F72021" w:rsidRDefault="00380028" w:rsidP="00380028">
      <w:pPr>
        <w:rPr>
          <w:rFonts w:ascii="Songti SC" w:eastAsia="Songti SC" w:hAnsi="Songti SC"/>
        </w:rPr>
      </w:pPr>
      <w:r w:rsidRPr="00380028">
        <w:rPr>
          <w:rFonts w:ascii="Songti SC" w:eastAsia="Songti SC" w:hAnsi="Songti SC" w:hint="eastAsia"/>
        </w:rPr>
        <w:t>通过下面的图可以清楚的看到事件整个传递的过程（布局为viewGroup1在最外层，里面嵌套一个viewGroup2，viewGroup2里面添加了一个Button）。从下图也可以看出，事件会最先被最外层的布局（viewGroup1</w:t>
      </w:r>
      <w:r w:rsidR="00D1363D">
        <w:rPr>
          <w:rFonts w:ascii="Songti SC" w:eastAsia="Songti SC" w:hAnsi="Songti SC" w:hint="eastAsia"/>
        </w:rPr>
        <w:t>）给响应</w:t>
      </w:r>
      <w:r w:rsidRPr="00380028">
        <w:rPr>
          <w:rFonts w:ascii="Songti SC" w:eastAsia="Songti SC" w:hAnsi="Songti SC" w:hint="eastAsia"/>
        </w:rPr>
        <w:t>，然后依次向内层（viewGroup2）传递，当传递到最内层的View （Button），如果View已经是一个最小单元时，那么就会交给View的onTouchEvent处理事件，如果还不消费该事件，那么事件就会向上回传，直到没有人处理这次事件，事件就会丢失。</w:t>
      </w:r>
    </w:p>
    <w:p w14:paraId="1E49B6D6" w14:textId="2598F587" w:rsidR="00D44556" w:rsidRDefault="00DD1554" w:rsidP="00264A1A">
      <w:pPr>
        <w:rPr>
          <w:rFonts w:ascii="Songti SC" w:eastAsia="Songti SC" w:hAnsi="Songti SC"/>
        </w:rPr>
      </w:pPr>
      <w:r>
        <w:rPr>
          <w:rFonts w:ascii="Songti SC" w:eastAsia="Songti SC" w:hAnsi="Songti SC"/>
          <w:noProof/>
        </w:rPr>
        <w:drawing>
          <wp:inline distT="0" distB="0" distL="0" distR="0" wp14:anchorId="780FF2F6" wp14:editId="5FF23A86">
            <wp:extent cx="8467725" cy="4819650"/>
            <wp:effectExtent l="0" t="0" r="0" b="635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20141113150634303.png"/>
                    <pic:cNvPicPr/>
                  </pic:nvPicPr>
                  <pic:blipFill>
                    <a:blip r:embed="rId8">
                      <a:extLst>
                        <a:ext uri="{28A0092B-C50C-407E-A947-70E740481C1C}">
                          <a14:useLocalDpi xmlns:a14="http://schemas.microsoft.com/office/drawing/2010/main" val="0"/>
                        </a:ext>
                      </a:extLst>
                    </a:blip>
                    <a:stretch>
                      <a:fillRect/>
                    </a:stretch>
                  </pic:blipFill>
                  <pic:spPr>
                    <a:xfrm>
                      <a:off x="0" y="0"/>
                      <a:ext cx="8467725" cy="4819650"/>
                    </a:xfrm>
                    <a:prstGeom prst="rect">
                      <a:avLst/>
                    </a:prstGeom>
                  </pic:spPr>
                </pic:pic>
              </a:graphicData>
            </a:graphic>
          </wp:inline>
        </w:drawing>
      </w:r>
    </w:p>
    <w:p w14:paraId="0859BDA0" w14:textId="77777777" w:rsidR="00380028" w:rsidRDefault="00380028" w:rsidP="00264A1A">
      <w:pPr>
        <w:rPr>
          <w:rFonts w:ascii="Songti SC" w:eastAsia="Songti SC" w:hAnsi="Songti SC"/>
        </w:rPr>
      </w:pPr>
    </w:p>
    <w:p w14:paraId="1EF6D2EB" w14:textId="672604C8" w:rsidR="00D3328A" w:rsidRPr="00AE6CF0" w:rsidRDefault="00606A2D" w:rsidP="002E0882">
      <w:pPr>
        <w:pStyle w:val="2"/>
        <w:rPr>
          <w:rFonts w:ascii="Songti SC" w:eastAsia="Songti SC" w:hAnsi="Songti SC"/>
        </w:rPr>
      </w:pPr>
      <w:r w:rsidRPr="00AE6CF0">
        <w:rPr>
          <w:rFonts w:ascii="Songti SC" w:eastAsia="Songti SC" w:hAnsi="Songti SC"/>
        </w:rPr>
        <w:t>1.</w:t>
      </w:r>
      <w:r w:rsidR="00B345A8" w:rsidRPr="00AE6CF0">
        <w:rPr>
          <w:rFonts w:ascii="Songti SC" w:eastAsia="Songti SC" w:hAnsi="Songti SC"/>
        </w:rPr>
        <w:t>5</w:t>
      </w:r>
      <w:r w:rsidRPr="00AE6CF0">
        <w:rPr>
          <w:rFonts w:ascii="Songti SC" w:eastAsia="Songti SC" w:hAnsi="Songti SC"/>
        </w:rPr>
        <w:t xml:space="preserve"> WebView</w:t>
      </w:r>
    </w:p>
    <w:p w14:paraId="1C6E7E82" w14:textId="3E2AE267" w:rsidR="00606A2D" w:rsidRDefault="00366F7D" w:rsidP="00264A1A">
      <w:pPr>
        <w:rPr>
          <w:rFonts w:ascii="Songti SC" w:eastAsia="Songti SC" w:hAnsi="Songti SC"/>
          <w:b/>
        </w:rPr>
      </w:pPr>
      <w:r w:rsidRPr="00366F7D">
        <w:rPr>
          <w:rFonts w:ascii="Songti SC" w:eastAsia="Songti SC" w:hAnsi="Songti SC"/>
          <w:b/>
        </w:rPr>
        <w:t xml:space="preserve">webview </w:t>
      </w:r>
      <w:r w:rsidRPr="00366F7D">
        <w:rPr>
          <w:rFonts w:ascii="Songti SC" w:eastAsia="Songti SC" w:hAnsi="Songti SC" w:hint="eastAsia"/>
          <w:b/>
        </w:rPr>
        <w:t>与</w:t>
      </w:r>
      <w:r w:rsidRPr="00366F7D">
        <w:rPr>
          <w:rFonts w:ascii="Songti SC" w:eastAsia="Songti SC" w:hAnsi="Songti SC"/>
          <w:b/>
        </w:rPr>
        <w:t>JS交互</w:t>
      </w:r>
    </w:p>
    <w:p w14:paraId="0E3C5057" w14:textId="6B279ED2" w:rsidR="00366F7D" w:rsidRPr="00525913" w:rsidRDefault="00366F7D" w:rsidP="00264A1A">
      <w:pPr>
        <w:rPr>
          <w:rFonts w:ascii="Songti SC" w:eastAsia="Songti SC" w:hAnsi="Songti SC"/>
        </w:rPr>
      </w:pPr>
      <w:r w:rsidRPr="00525913">
        <w:rPr>
          <w:rFonts w:ascii="Songti SC" w:eastAsia="Songti SC" w:hAnsi="Songti SC" w:hint="eastAsia"/>
        </w:rPr>
        <w:t xml:space="preserve">webview -&gt; js </w:t>
      </w:r>
    </w:p>
    <w:p w14:paraId="6A04D400" w14:textId="252B4D8B" w:rsidR="00525913" w:rsidRDefault="00525913" w:rsidP="00264A1A">
      <w:pPr>
        <w:rPr>
          <w:rFonts w:ascii="Songti SC" w:eastAsia="Songti SC" w:hAnsi="Songti SC"/>
        </w:rPr>
      </w:pPr>
      <w:r w:rsidRPr="00525913">
        <w:rPr>
          <w:rFonts w:ascii="Songti SC" w:eastAsia="Songti SC" w:hAnsi="Songti SC"/>
        </w:rPr>
        <w:t>mWebView.loadUrl("javascript:setUserName('zhengxiaoyong');");</w:t>
      </w:r>
    </w:p>
    <w:p w14:paraId="094A85FF" w14:textId="5C65A458" w:rsidR="00525913" w:rsidRDefault="00525913" w:rsidP="00264A1A">
      <w:pPr>
        <w:rPr>
          <w:rFonts w:ascii="Songti SC" w:eastAsia="Songti SC" w:hAnsi="Songti SC"/>
        </w:rPr>
      </w:pPr>
      <w:r>
        <w:rPr>
          <w:rFonts w:ascii="Songti SC" w:eastAsia="Songti SC" w:hAnsi="Songti SC" w:hint="eastAsia"/>
        </w:rPr>
        <w:t xml:space="preserve">js </w:t>
      </w:r>
      <w:r>
        <w:rPr>
          <w:rFonts w:ascii="Songti SC" w:eastAsia="Songti SC" w:hAnsi="Songti SC"/>
        </w:rPr>
        <w:t>–</w:t>
      </w:r>
      <w:r>
        <w:rPr>
          <w:rFonts w:ascii="Songti SC" w:eastAsia="Songti SC" w:hAnsi="Songti SC" w:hint="eastAsia"/>
        </w:rPr>
        <w:t>&gt; webview</w:t>
      </w:r>
      <w:r>
        <w:rPr>
          <w:rFonts w:ascii="Songti SC" w:eastAsia="Songti SC" w:hAnsi="Songti SC"/>
        </w:rPr>
        <w:t xml:space="preserve"> </w:t>
      </w:r>
      <w:r>
        <w:rPr>
          <w:rFonts w:ascii="Songti SC" w:eastAsia="Songti SC" w:hAnsi="Songti SC" w:hint="eastAsia"/>
        </w:rPr>
        <w:t>两种</w:t>
      </w:r>
      <w:r>
        <w:rPr>
          <w:rFonts w:ascii="Songti SC" w:eastAsia="Songti SC" w:hAnsi="Songti SC"/>
        </w:rPr>
        <w:t>方式：</w:t>
      </w:r>
    </w:p>
    <w:p w14:paraId="7857D3CF" w14:textId="235EC14E" w:rsidR="00525913" w:rsidRDefault="00525913" w:rsidP="00264A1A">
      <w:pPr>
        <w:rPr>
          <w:rFonts w:ascii="Songti SC" w:eastAsia="Songti SC" w:hAnsi="Songti SC"/>
        </w:rPr>
      </w:pPr>
      <w:r>
        <w:rPr>
          <w:rFonts w:ascii="Songti SC" w:eastAsia="Songti SC" w:hAnsi="Songti SC" w:hint="eastAsia"/>
        </w:rPr>
        <w:t>第一种</w:t>
      </w:r>
      <w:r w:rsidRPr="00525913">
        <w:rPr>
          <w:rFonts w:ascii="Songti SC" w:eastAsia="Songti SC" w:hAnsi="Songti SC" w:hint="eastAsia"/>
        </w:rPr>
        <w:t>通过addjavascriptInterface</w:t>
      </w:r>
    </w:p>
    <w:p w14:paraId="73A77665" w14:textId="7A75F8F3" w:rsidR="00525913" w:rsidRDefault="00525913" w:rsidP="00264A1A">
      <w:pPr>
        <w:rPr>
          <w:rFonts w:ascii="Songti SC" w:eastAsia="Songti SC" w:hAnsi="Songti SC"/>
        </w:rPr>
      </w:pPr>
      <w:r>
        <w:rPr>
          <w:rFonts w:ascii="Songti SC" w:eastAsia="Songti SC" w:hAnsi="Songti SC" w:hint="eastAsia"/>
        </w:rPr>
        <w:t>java:</w:t>
      </w:r>
    </w:p>
    <w:p w14:paraId="2263A18A" w14:textId="20228B00" w:rsidR="00525913" w:rsidRPr="00525913" w:rsidRDefault="00525913" w:rsidP="00525913">
      <w:pPr>
        <w:rPr>
          <w:rFonts w:ascii="Songti SC" w:eastAsia="Songti SC" w:hAnsi="Songti SC"/>
        </w:rPr>
      </w:pPr>
      <w:r w:rsidRPr="00525913">
        <w:rPr>
          <w:rFonts w:ascii="Songti SC" w:eastAsia="Songti SC" w:hAnsi="Songti SC"/>
        </w:rPr>
        <w:t>mWebView.addJavascriptInterface(new</w:t>
      </w:r>
      <w:r>
        <w:rPr>
          <w:rFonts w:ascii="Songti SC" w:eastAsia="Songti SC" w:hAnsi="Songti SC"/>
        </w:rPr>
        <w:t xml:space="preserve"> JavaScriptInterface(), "ncp");</w:t>
      </w:r>
    </w:p>
    <w:p w14:paraId="18C66C94" w14:textId="683B3F49" w:rsidR="00525913" w:rsidRPr="00525913" w:rsidRDefault="00525913" w:rsidP="00525913">
      <w:pPr>
        <w:rPr>
          <w:rFonts w:ascii="Songti SC" w:eastAsia="Songti SC" w:hAnsi="Songti SC"/>
        </w:rPr>
      </w:pPr>
      <w:r w:rsidRPr="00525913">
        <w:rPr>
          <w:rFonts w:ascii="Songti SC" w:eastAsia="Songti SC" w:hAnsi="Songti SC"/>
        </w:rPr>
        <w:t>final class JavaScriptInterface {</w:t>
      </w:r>
    </w:p>
    <w:p w14:paraId="2AE7F71A" w14:textId="43F7CDE1" w:rsidR="00525913" w:rsidRPr="00525913" w:rsidRDefault="00525913" w:rsidP="00525913">
      <w:pPr>
        <w:rPr>
          <w:rFonts w:ascii="Songti SC" w:eastAsia="Songti SC" w:hAnsi="Songti SC"/>
        </w:rPr>
      </w:pPr>
      <w:r>
        <w:rPr>
          <w:rFonts w:ascii="Songti SC" w:eastAsia="Songti SC" w:hAnsi="Songti SC"/>
        </w:rPr>
        <w:t xml:space="preserve">       public int callOnJs() {</w:t>
      </w:r>
    </w:p>
    <w:p w14:paraId="1FFF5EA3" w14:textId="77777777" w:rsidR="00525913" w:rsidRPr="00525913" w:rsidRDefault="00525913" w:rsidP="00525913">
      <w:pPr>
        <w:rPr>
          <w:rFonts w:ascii="Songti SC" w:eastAsia="Songti SC" w:hAnsi="Songti SC"/>
        </w:rPr>
      </w:pPr>
      <w:r w:rsidRPr="00525913">
        <w:rPr>
          <w:rFonts w:ascii="Songti SC" w:eastAsia="Songti SC" w:hAnsi="Songti SC"/>
        </w:rPr>
        <w:t xml:space="preserve">          return 1000;</w:t>
      </w:r>
    </w:p>
    <w:p w14:paraId="48ABD389" w14:textId="14A1FBF8" w:rsidR="00525913" w:rsidRPr="00525913" w:rsidRDefault="00525913" w:rsidP="00525913">
      <w:pPr>
        <w:rPr>
          <w:rFonts w:ascii="Songti SC" w:eastAsia="Songti SC" w:hAnsi="Songti SC"/>
        </w:rPr>
      </w:pPr>
      <w:r w:rsidRPr="00525913">
        <w:rPr>
          <w:rFonts w:ascii="Songti SC" w:eastAsia="Songti SC" w:hAnsi="Songti SC"/>
        </w:rPr>
        <w:t xml:space="preserve">       }</w:t>
      </w:r>
    </w:p>
    <w:p w14:paraId="02DF0C36" w14:textId="77777777" w:rsidR="00525913" w:rsidRPr="00525913" w:rsidRDefault="00525913" w:rsidP="00525913">
      <w:pPr>
        <w:rPr>
          <w:rFonts w:ascii="Songti SC" w:eastAsia="Songti SC" w:hAnsi="Songti SC"/>
        </w:rPr>
      </w:pPr>
      <w:r w:rsidRPr="00525913">
        <w:rPr>
          <w:rFonts w:ascii="Songti SC" w:eastAsia="Songti SC" w:hAnsi="Songti SC"/>
        </w:rPr>
        <w:t xml:space="preserve">       public void callOnJs2(String mode) {</w:t>
      </w:r>
    </w:p>
    <w:p w14:paraId="41E41423" w14:textId="77777777" w:rsidR="00525913" w:rsidRPr="00525913" w:rsidRDefault="00525913" w:rsidP="00525913">
      <w:pPr>
        <w:rPr>
          <w:rFonts w:ascii="Songti SC" w:eastAsia="Songti SC" w:hAnsi="Songti SC"/>
        </w:rPr>
      </w:pPr>
      <w:r w:rsidRPr="00525913">
        <w:rPr>
          <w:rFonts w:ascii="Songti SC" w:eastAsia="Songti SC" w:hAnsi="Songti SC"/>
        </w:rPr>
        <w:t xml:space="preserve">         //TODO</w:t>
      </w:r>
    </w:p>
    <w:p w14:paraId="2A256762" w14:textId="254C1AA8" w:rsidR="00525913" w:rsidRPr="00525913" w:rsidRDefault="00525913" w:rsidP="00525913">
      <w:pPr>
        <w:rPr>
          <w:rFonts w:ascii="Songti SC" w:eastAsia="Songti SC" w:hAnsi="Songti SC"/>
        </w:rPr>
      </w:pPr>
      <w:r>
        <w:rPr>
          <w:rFonts w:ascii="Songti SC" w:eastAsia="Songti SC" w:hAnsi="Songti SC"/>
        </w:rPr>
        <w:t xml:space="preserve">       }</w:t>
      </w:r>
    </w:p>
    <w:p w14:paraId="77FBF410" w14:textId="77777777" w:rsidR="00525913" w:rsidRPr="00525913" w:rsidRDefault="00525913" w:rsidP="00525913">
      <w:pPr>
        <w:rPr>
          <w:rFonts w:ascii="Songti SC" w:eastAsia="Songti SC" w:hAnsi="Songti SC"/>
        </w:rPr>
      </w:pPr>
      <w:r w:rsidRPr="00525913">
        <w:rPr>
          <w:rFonts w:ascii="Songti SC" w:eastAsia="Songti SC" w:hAnsi="Songti SC"/>
        </w:rPr>
        <w:t xml:space="preserve">  }  </w:t>
      </w:r>
    </w:p>
    <w:p w14:paraId="17CF055F" w14:textId="749D3C57" w:rsidR="00525913" w:rsidRPr="00525913" w:rsidRDefault="00525913" w:rsidP="00525913">
      <w:pPr>
        <w:rPr>
          <w:rFonts w:ascii="Songti SC" w:eastAsia="Songti SC" w:hAnsi="Songti SC"/>
        </w:rPr>
      </w:pPr>
      <w:r>
        <w:rPr>
          <w:rFonts w:ascii="Songti SC" w:eastAsia="Songti SC" w:hAnsi="Songti SC"/>
        </w:rPr>
        <w:t>JS</w:t>
      </w:r>
      <w:r>
        <w:rPr>
          <w:rFonts w:ascii="Songti SC" w:eastAsia="Songti SC" w:hAnsi="Songti SC" w:hint="eastAsia"/>
        </w:rPr>
        <w:t>调用</w:t>
      </w:r>
      <w:r>
        <w:rPr>
          <w:rFonts w:ascii="Songti SC" w:eastAsia="Songti SC" w:hAnsi="Songti SC"/>
        </w:rPr>
        <w:t>：</w:t>
      </w:r>
    </w:p>
    <w:p w14:paraId="55F811C6" w14:textId="7C0DD537" w:rsidR="00606A2D" w:rsidRDefault="00525913" w:rsidP="00525913">
      <w:pPr>
        <w:rPr>
          <w:rFonts w:ascii="Songti SC" w:eastAsia="Songti SC" w:hAnsi="Songti SC"/>
        </w:rPr>
      </w:pPr>
      <w:r w:rsidRPr="00525913">
        <w:rPr>
          <w:rFonts w:ascii="Songti SC" w:eastAsia="Songti SC" w:hAnsi="Songti SC"/>
        </w:rPr>
        <w:t>window.ncp.callOnJs2("click");</w:t>
      </w:r>
    </w:p>
    <w:p w14:paraId="40992328" w14:textId="0E2114D7" w:rsidR="007D0CA8" w:rsidRDefault="007D0CA8" w:rsidP="00525913">
      <w:pPr>
        <w:rPr>
          <w:rFonts w:ascii="Songti SC" w:eastAsia="Songti SC" w:hAnsi="Songti SC"/>
        </w:rPr>
      </w:pPr>
      <w:r>
        <w:rPr>
          <w:rFonts w:ascii="Songti SC" w:eastAsia="Songti SC" w:hAnsi="Songti SC"/>
        </w:rPr>
        <w:t>缺陷：4.2</w:t>
      </w:r>
      <w:r>
        <w:rPr>
          <w:rFonts w:ascii="Songti SC" w:eastAsia="Songti SC" w:hAnsi="Songti SC" w:hint="eastAsia"/>
        </w:rPr>
        <w:t>版本前</w:t>
      </w:r>
      <w:r>
        <w:rPr>
          <w:rFonts w:ascii="Songti SC" w:eastAsia="Songti SC" w:hAnsi="Songti SC"/>
        </w:rPr>
        <w:t>存在js</w:t>
      </w:r>
      <w:r>
        <w:rPr>
          <w:rFonts w:ascii="Songti SC" w:eastAsia="Songti SC" w:hAnsi="Songti SC" w:hint="eastAsia"/>
        </w:rPr>
        <w:t>注入</w:t>
      </w:r>
      <w:r>
        <w:rPr>
          <w:rFonts w:ascii="Songti SC" w:eastAsia="Songti SC" w:hAnsi="Songti SC"/>
        </w:rPr>
        <w:t>bug(解决方案是在4.2</w:t>
      </w:r>
      <w:r>
        <w:rPr>
          <w:rFonts w:ascii="Songti SC" w:eastAsia="Songti SC" w:hAnsi="Songti SC" w:hint="eastAsia"/>
        </w:rPr>
        <w:t>之后</w:t>
      </w:r>
      <w:r>
        <w:rPr>
          <w:rFonts w:ascii="Songti SC" w:eastAsia="Songti SC" w:hAnsi="Songti SC"/>
        </w:rPr>
        <w:t>加</w:t>
      </w:r>
      <w:r w:rsidRPr="007D0CA8">
        <w:rPr>
          <w:rFonts w:ascii="Songti SC" w:eastAsia="Songti SC" w:hAnsi="Songti SC"/>
        </w:rPr>
        <w:t>@JavascriptInterface</w:t>
      </w:r>
      <w:r>
        <w:rPr>
          <w:rFonts w:ascii="Songti SC" w:eastAsia="Songti SC" w:hAnsi="Songti SC"/>
        </w:rPr>
        <w:t>，在4.2</w:t>
      </w:r>
      <w:r>
        <w:rPr>
          <w:rFonts w:ascii="Songti SC" w:eastAsia="Songti SC" w:hAnsi="Songti SC" w:hint="eastAsia"/>
        </w:rPr>
        <w:t>之前</w:t>
      </w:r>
      <w:r>
        <w:rPr>
          <w:rFonts w:ascii="Songti SC" w:eastAsia="Songti SC" w:hAnsi="Songti SC"/>
        </w:rPr>
        <w:t>通过调用prompt</w:t>
      </w:r>
      <w:r>
        <w:rPr>
          <w:rFonts w:ascii="Songti SC" w:eastAsia="Songti SC" w:hAnsi="Songti SC" w:hint="eastAsia"/>
        </w:rPr>
        <w:t>方法</w:t>
      </w:r>
      <w:r>
        <w:rPr>
          <w:rFonts w:ascii="Songti SC" w:eastAsia="Songti SC" w:hAnsi="Songti SC"/>
        </w:rPr>
        <w:t>实现)</w:t>
      </w:r>
    </w:p>
    <w:p w14:paraId="376F10FC" w14:textId="4E2D1029" w:rsidR="007D0CA8" w:rsidRDefault="00EE07DF" w:rsidP="00525913">
      <w:pPr>
        <w:rPr>
          <w:rFonts w:ascii="Songti SC" w:eastAsia="Songti SC" w:hAnsi="Songti SC"/>
        </w:rPr>
      </w:pPr>
      <w:r>
        <w:rPr>
          <w:rFonts w:ascii="Songti SC" w:eastAsia="Songti SC" w:hAnsi="Songti SC"/>
        </w:rPr>
        <w:t>第二种方法通过prompt</w:t>
      </w:r>
      <w:r>
        <w:rPr>
          <w:rFonts w:ascii="Songti SC" w:eastAsia="Songti SC" w:hAnsi="Songti SC" w:hint="eastAsia"/>
        </w:rPr>
        <w:t>方法</w:t>
      </w:r>
      <w:r>
        <w:rPr>
          <w:rFonts w:ascii="Songti SC" w:eastAsia="Songti SC" w:hAnsi="Songti SC"/>
        </w:rPr>
        <w:t>实现</w:t>
      </w:r>
    </w:p>
    <w:p w14:paraId="1CC98864" w14:textId="77777777" w:rsidR="000F7E4B" w:rsidRPr="000F7E4B" w:rsidRDefault="000F7E4B" w:rsidP="000F7E4B">
      <w:pPr>
        <w:rPr>
          <w:rFonts w:ascii="Songti SC" w:eastAsia="Songti SC" w:hAnsi="Songti SC"/>
        </w:rPr>
      </w:pPr>
      <w:r w:rsidRPr="000F7E4B">
        <w:rPr>
          <w:rFonts w:ascii="Songti SC" w:eastAsia="Songti SC" w:hAnsi="Songti SC" w:hint="eastAsia"/>
        </w:rPr>
        <w:t>通过js的window.prompt(msg,defaultText) = android-&gt;WebViewChromeClient-&gt;onJsPrompt(WebView view,</w:t>
      </w:r>
    </w:p>
    <w:p w14:paraId="7A8235D9" w14:textId="77777777" w:rsidR="000F7E4B" w:rsidRPr="000F7E4B" w:rsidRDefault="000F7E4B" w:rsidP="000F7E4B">
      <w:pPr>
        <w:rPr>
          <w:rFonts w:ascii="Songti SC" w:eastAsia="Songti SC" w:hAnsi="Songti SC"/>
        </w:rPr>
      </w:pPr>
      <w:r w:rsidRPr="000F7E4B">
        <w:rPr>
          <w:rFonts w:ascii="Songti SC" w:eastAsia="Songti SC" w:hAnsi="Songti SC"/>
        </w:rPr>
        <w:t>String url, String message, String defaultValue, JsPromptResult result)</w:t>
      </w:r>
    </w:p>
    <w:p w14:paraId="31D1C0DF" w14:textId="7058B7A5" w:rsidR="00EE07DF" w:rsidRDefault="000F7E4B" w:rsidP="000F7E4B">
      <w:pPr>
        <w:rPr>
          <w:rFonts w:ascii="Songti SC" w:eastAsia="Songti SC" w:hAnsi="Songti SC"/>
        </w:rPr>
      </w:pPr>
      <w:r w:rsidRPr="000F7E4B">
        <w:rPr>
          <w:rFonts w:ascii="Songti SC" w:eastAsia="Songti SC" w:hAnsi="Songti SC" w:hint="eastAsia"/>
        </w:rPr>
        <w:t>其中window.prompt -&gt; msg = onJsPrompt-&gt;message</w:t>
      </w:r>
    </w:p>
    <w:p w14:paraId="6EFBE803" w14:textId="77777777" w:rsidR="000F7E4B" w:rsidRPr="000F7E4B" w:rsidRDefault="000F7E4B" w:rsidP="000F7E4B">
      <w:pPr>
        <w:rPr>
          <w:rFonts w:ascii="Songti SC" w:eastAsia="Songti SC" w:hAnsi="Songti SC"/>
        </w:rPr>
      </w:pPr>
      <w:r w:rsidRPr="000F7E4B">
        <w:rPr>
          <w:rFonts w:ascii="Songti SC" w:eastAsia="Songti SC" w:hAnsi="Songti SC" w:hint="eastAsia"/>
        </w:rPr>
        <w:t>所以在js调用java方法步骤如下：</w:t>
      </w:r>
    </w:p>
    <w:p w14:paraId="5100AC15" w14:textId="77777777" w:rsidR="000F7E4B" w:rsidRPr="000F7E4B" w:rsidRDefault="000F7E4B" w:rsidP="000F7E4B">
      <w:pPr>
        <w:rPr>
          <w:rFonts w:ascii="Songti SC" w:eastAsia="Songti SC" w:hAnsi="Songti SC"/>
        </w:rPr>
      </w:pPr>
      <w:r w:rsidRPr="000F7E4B">
        <w:rPr>
          <w:rFonts w:ascii="Songti SC" w:eastAsia="Songti SC" w:hAnsi="Songti SC" w:hint="eastAsia"/>
        </w:rPr>
        <w:t>1 在js中配置好需要的参数信息msg(此消息格式可以自定义)。</w:t>
      </w:r>
    </w:p>
    <w:p w14:paraId="21D6782C" w14:textId="77777777" w:rsidR="000F7E4B" w:rsidRPr="000F7E4B" w:rsidRDefault="000F7E4B" w:rsidP="000F7E4B">
      <w:pPr>
        <w:rPr>
          <w:rFonts w:ascii="Songti SC" w:eastAsia="Songti SC" w:hAnsi="Songti SC"/>
        </w:rPr>
      </w:pPr>
      <w:r w:rsidRPr="000F7E4B">
        <w:rPr>
          <w:rFonts w:ascii="Songti SC" w:eastAsia="Songti SC" w:hAnsi="Songti SC" w:hint="eastAsia"/>
        </w:rPr>
        <w:t>2 在js中通过window.prompt(msg,"")方法将信息传到java中的WebViewChromeClient-&gt;onJsPrompt方法中。</w:t>
      </w:r>
    </w:p>
    <w:p w14:paraId="3BCD01F5" w14:textId="77777777" w:rsidR="000F7E4B" w:rsidRPr="000F7E4B" w:rsidRDefault="000F7E4B" w:rsidP="000F7E4B">
      <w:pPr>
        <w:rPr>
          <w:rFonts w:ascii="Songti SC" w:eastAsia="Songti SC" w:hAnsi="Songti SC"/>
        </w:rPr>
      </w:pPr>
      <w:r w:rsidRPr="000F7E4B">
        <w:rPr>
          <w:rFonts w:ascii="Songti SC" w:eastAsia="Songti SC" w:hAnsi="Songti SC" w:hint="eastAsia"/>
        </w:rPr>
        <w:t>3 在onJsPrompt中将js传来的信息进行解析处理，传到供js调用的native方法中，之后做相关native方法处理。</w:t>
      </w:r>
    </w:p>
    <w:p w14:paraId="56E10BE5" w14:textId="42D0E2E7" w:rsidR="00EE07DF" w:rsidRDefault="000F7E4B" w:rsidP="000F7E4B">
      <w:pPr>
        <w:rPr>
          <w:rFonts w:ascii="Songti SC" w:eastAsia="Songti SC" w:hAnsi="Songti SC"/>
        </w:rPr>
      </w:pPr>
      <w:r w:rsidRPr="000F7E4B">
        <w:rPr>
          <w:rFonts w:ascii="Songti SC" w:eastAsia="Songti SC" w:hAnsi="Songti SC" w:hint="eastAsia"/>
        </w:rPr>
        <w:t>4 获得处理结果 拼接callbackJs参数 jscallback()-&gt;webView.loadUrl(callbackJs);</w:t>
      </w:r>
    </w:p>
    <w:p w14:paraId="71272ACB" w14:textId="379CF151" w:rsidR="007D0CA8" w:rsidRPr="00945BDC" w:rsidRDefault="00945BDC" w:rsidP="00525913">
      <w:pPr>
        <w:rPr>
          <w:rFonts w:ascii="Songti SC" w:eastAsia="Songti SC" w:hAnsi="Songti SC"/>
          <w:b/>
        </w:rPr>
      </w:pPr>
      <w:r w:rsidRPr="00945BDC">
        <w:rPr>
          <w:rFonts w:ascii="Songti SC" w:eastAsia="Songti SC" w:hAnsi="Songti SC"/>
          <w:b/>
        </w:rPr>
        <w:t>webview</w:t>
      </w:r>
      <w:r w:rsidRPr="00945BDC">
        <w:rPr>
          <w:rFonts w:ascii="Songti SC" w:eastAsia="Songti SC" w:hAnsi="Songti SC" w:hint="eastAsia"/>
          <w:b/>
        </w:rPr>
        <w:t>的</w:t>
      </w:r>
      <w:r w:rsidRPr="00945BDC">
        <w:rPr>
          <w:rFonts w:ascii="Songti SC" w:eastAsia="Songti SC" w:hAnsi="Songti SC"/>
          <w:b/>
        </w:rPr>
        <w:t>其他准备</w:t>
      </w:r>
    </w:p>
    <w:p w14:paraId="5DF09DA2" w14:textId="64758E52" w:rsidR="00945BDC" w:rsidRDefault="00945BDC" w:rsidP="00945BDC">
      <w:pPr>
        <w:pStyle w:val="a5"/>
        <w:numPr>
          <w:ilvl w:val="0"/>
          <w:numId w:val="33"/>
        </w:numPr>
        <w:ind w:firstLineChars="0"/>
        <w:rPr>
          <w:rFonts w:ascii="Songti SC" w:eastAsia="Songti SC" w:hAnsi="Songti SC"/>
        </w:rPr>
      </w:pPr>
      <w:r>
        <w:rPr>
          <w:rFonts w:ascii="Songti SC" w:eastAsia="Songti SC" w:hAnsi="Songti SC" w:hint="eastAsia"/>
        </w:rPr>
        <w:t>自定义</w:t>
      </w:r>
      <w:r>
        <w:rPr>
          <w:rFonts w:ascii="Songti SC" w:eastAsia="Songti SC" w:hAnsi="Songti SC"/>
        </w:rPr>
        <w:t>webviewclient</w:t>
      </w:r>
      <w:r>
        <w:rPr>
          <w:rFonts w:ascii="Songti SC" w:eastAsia="Songti SC" w:hAnsi="Songti SC" w:hint="eastAsia"/>
        </w:rPr>
        <w:t>实现如下方法</w:t>
      </w:r>
      <w:r>
        <w:rPr>
          <w:rFonts w:ascii="Songti SC" w:eastAsia="Songti SC" w:hAnsi="Songti SC"/>
        </w:rPr>
        <w:t>：</w:t>
      </w:r>
    </w:p>
    <w:p w14:paraId="7503B65C" w14:textId="77777777" w:rsidR="00945BDC" w:rsidRPr="00945BDC" w:rsidRDefault="00945BDC" w:rsidP="00945BDC">
      <w:pPr>
        <w:pStyle w:val="HTML0"/>
        <w:shd w:val="clear" w:color="auto" w:fill="FFFFFF"/>
        <w:ind w:left="360"/>
        <w:rPr>
          <w:rFonts w:ascii="Menlo" w:hAnsi="Menlo" w:cs="Menlo"/>
          <w:color w:val="000000"/>
          <w:sz w:val="24"/>
          <w:szCs w:val="24"/>
        </w:rPr>
      </w:pPr>
      <w:r w:rsidRPr="00945BDC">
        <w:rPr>
          <w:rFonts w:ascii="Menlo" w:hAnsi="Menlo" w:cs="Menlo"/>
          <w:b/>
          <w:bCs/>
          <w:color w:val="000080"/>
          <w:sz w:val="24"/>
          <w:szCs w:val="24"/>
        </w:rPr>
        <w:t xml:space="preserve">public void </w:t>
      </w:r>
      <w:r w:rsidRPr="00945BDC">
        <w:rPr>
          <w:rFonts w:ascii="Menlo" w:hAnsi="Menlo" w:cs="Menlo"/>
          <w:color w:val="000000"/>
          <w:sz w:val="24"/>
          <w:szCs w:val="24"/>
        </w:rPr>
        <w:t>onPageFinished(WebView view, String url) {</w:t>
      </w:r>
      <w:r w:rsidRPr="00945BDC">
        <w:rPr>
          <w:rFonts w:ascii="Menlo" w:hAnsi="Menlo" w:cs="Menlo"/>
          <w:color w:val="000000"/>
          <w:sz w:val="24"/>
          <w:szCs w:val="24"/>
        </w:rPr>
        <w:br/>
        <w:t xml:space="preserve">    </w:t>
      </w:r>
      <w:r w:rsidRPr="00945BDC">
        <w:rPr>
          <w:rFonts w:ascii="Menlo" w:hAnsi="Menlo" w:cs="Menlo"/>
          <w:b/>
          <w:bCs/>
          <w:color w:val="000080"/>
          <w:sz w:val="24"/>
          <w:szCs w:val="24"/>
        </w:rPr>
        <w:t>super</w:t>
      </w:r>
      <w:r w:rsidRPr="00945BDC">
        <w:rPr>
          <w:rFonts w:ascii="Menlo" w:hAnsi="Menlo" w:cs="Menlo"/>
          <w:color w:val="000000"/>
          <w:sz w:val="24"/>
          <w:szCs w:val="24"/>
        </w:rPr>
        <w:t>.onPageFinished(view, url);</w:t>
      </w:r>
      <w:r w:rsidRPr="00945BDC">
        <w:rPr>
          <w:rFonts w:ascii="Menlo" w:hAnsi="Menlo" w:cs="Menlo"/>
          <w:color w:val="000000"/>
          <w:sz w:val="24"/>
          <w:szCs w:val="24"/>
        </w:rPr>
        <w:br/>
        <w:t xml:space="preserve">    </w:t>
      </w:r>
      <w:r w:rsidRPr="00945BDC">
        <w:rPr>
          <w:rFonts w:ascii="Menlo" w:hAnsi="Menlo" w:cs="Menlo"/>
          <w:i/>
          <w:iCs/>
          <w:color w:val="808080"/>
          <w:sz w:val="24"/>
          <w:szCs w:val="24"/>
        </w:rPr>
        <w:t>//4.4</w:t>
      </w:r>
      <w:r w:rsidRPr="00945BDC">
        <w:rPr>
          <w:rFonts w:ascii="Menlo" w:hAnsi="Menlo" w:cs="Menlo"/>
          <w:i/>
          <w:iCs/>
          <w:color w:val="808080"/>
          <w:sz w:val="24"/>
          <w:szCs w:val="24"/>
        </w:rPr>
        <w:t>以前</w:t>
      </w:r>
      <w:r w:rsidRPr="00945BDC">
        <w:rPr>
          <w:rFonts w:ascii="Menlo" w:hAnsi="Menlo" w:cs="Menlo"/>
          <w:i/>
          <w:iCs/>
          <w:color w:val="808080"/>
          <w:sz w:val="24"/>
          <w:szCs w:val="24"/>
        </w:rPr>
        <w:t xml:space="preserve"> </w:t>
      </w:r>
      <w:r w:rsidRPr="00945BDC">
        <w:rPr>
          <w:rFonts w:ascii="Menlo" w:hAnsi="Menlo" w:cs="Menlo"/>
          <w:i/>
          <w:iCs/>
          <w:color w:val="808080"/>
          <w:sz w:val="24"/>
          <w:szCs w:val="24"/>
        </w:rPr>
        <w:t>先让</w:t>
      </w:r>
      <w:r w:rsidRPr="00945BDC">
        <w:rPr>
          <w:rFonts w:ascii="Menlo" w:hAnsi="Menlo" w:cs="Menlo"/>
          <w:i/>
          <w:iCs/>
          <w:color w:val="808080"/>
          <w:sz w:val="24"/>
          <w:szCs w:val="24"/>
        </w:rPr>
        <w:t>WebView</w:t>
      </w:r>
      <w:r w:rsidRPr="00945BDC">
        <w:rPr>
          <w:rFonts w:ascii="Menlo" w:hAnsi="Menlo" w:cs="Menlo"/>
          <w:i/>
          <w:iCs/>
          <w:color w:val="808080"/>
          <w:sz w:val="24"/>
          <w:szCs w:val="24"/>
        </w:rPr>
        <w:t>加载网页的其它静态资源：</w:t>
      </w:r>
      <w:r w:rsidRPr="00945BDC">
        <w:rPr>
          <w:rFonts w:ascii="Menlo" w:hAnsi="Menlo" w:cs="Menlo"/>
          <w:i/>
          <w:iCs/>
          <w:color w:val="808080"/>
          <w:sz w:val="24"/>
          <w:szCs w:val="24"/>
        </w:rPr>
        <w:t>js</w:t>
      </w:r>
      <w:r w:rsidRPr="00945BDC">
        <w:rPr>
          <w:rFonts w:ascii="Menlo" w:hAnsi="Menlo" w:cs="Menlo"/>
          <w:i/>
          <w:iCs/>
          <w:color w:val="808080"/>
          <w:sz w:val="24"/>
          <w:szCs w:val="24"/>
        </w:rPr>
        <w:t>、</w:t>
      </w:r>
      <w:r w:rsidRPr="00945BDC">
        <w:rPr>
          <w:rFonts w:ascii="Menlo" w:hAnsi="Menlo" w:cs="Menlo"/>
          <w:i/>
          <w:iCs/>
          <w:color w:val="808080"/>
          <w:sz w:val="24"/>
          <w:szCs w:val="24"/>
        </w:rPr>
        <w:t>css</w:t>
      </w:r>
      <w:r w:rsidRPr="00945BDC">
        <w:rPr>
          <w:rFonts w:ascii="Menlo" w:hAnsi="Menlo" w:cs="Menlo"/>
          <w:i/>
          <w:iCs/>
          <w:color w:val="808080"/>
          <w:sz w:val="24"/>
          <w:szCs w:val="24"/>
        </w:rPr>
        <w:t>、文本等等，之后加载图片</w:t>
      </w:r>
      <w:r w:rsidRPr="00945BDC">
        <w:rPr>
          <w:rFonts w:ascii="Menlo" w:hAnsi="Menlo" w:cs="Menlo"/>
          <w:i/>
          <w:iCs/>
          <w:color w:val="808080"/>
          <w:sz w:val="24"/>
          <w:szCs w:val="24"/>
        </w:rPr>
        <w:br/>
        <w:t xml:space="preserve">    </w:t>
      </w:r>
      <w:r w:rsidRPr="00945BDC">
        <w:rPr>
          <w:rFonts w:ascii="Menlo" w:hAnsi="Menlo" w:cs="Menlo"/>
          <w:b/>
          <w:bCs/>
          <w:color w:val="000080"/>
          <w:sz w:val="24"/>
          <w:szCs w:val="24"/>
        </w:rPr>
        <w:t xml:space="preserve">if </w:t>
      </w:r>
      <w:r w:rsidRPr="00945BDC">
        <w:rPr>
          <w:rFonts w:ascii="Menlo" w:hAnsi="Menlo" w:cs="Menlo"/>
          <w:color w:val="000000"/>
          <w:sz w:val="24"/>
          <w:szCs w:val="24"/>
        </w:rPr>
        <w:t>(!view.getSettings().getLoadsImagesAutomatically()) {</w:t>
      </w:r>
      <w:r w:rsidRPr="00945BDC">
        <w:rPr>
          <w:rFonts w:ascii="Menlo" w:hAnsi="Menlo" w:cs="Menlo"/>
          <w:color w:val="000000"/>
          <w:sz w:val="24"/>
          <w:szCs w:val="24"/>
        </w:rPr>
        <w:br/>
        <w:t xml:space="preserve">        view.getSettings().setLoadsImagesAutomatically(</w:t>
      </w:r>
      <w:r w:rsidRPr="00945BDC">
        <w:rPr>
          <w:rFonts w:ascii="Menlo" w:hAnsi="Menlo" w:cs="Menlo"/>
          <w:b/>
          <w:bCs/>
          <w:color w:val="000080"/>
          <w:sz w:val="24"/>
          <w:szCs w:val="24"/>
        </w:rPr>
        <w:t>true</w:t>
      </w:r>
      <w:r w:rsidRPr="00945BDC">
        <w:rPr>
          <w:rFonts w:ascii="Menlo" w:hAnsi="Menlo" w:cs="Menlo"/>
          <w:color w:val="000000"/>
          <w:sz w:val="24"/>
          <w:szCs w:val="24"/>
        </w:rPr>
        <w:t>);</w:t>
      </w:r>
      <w:r w:rsidRPr="00945BDC">
        <w:rPr>
          <w:rFonts w:ascii="Menlo" w:hAnsi="Menlo" w:cs="Menlo"/>
          <w:color w:val="000000"/>
          <w:sz w:val="24"/>
          <w:szCs w:val="24"/>
        </w:rPr>
        <w:br/>
        <w:t xml:space="preserve">    }</w:t>
      </w:r>
      <w:r w:rsidRPr="00945BDC">
        <w:rPr>
          <w:rFonts w:ascii="Menlo" w:hAnsi="Menlo" w:cs="Menlo"/>
          <w:color w:val="000000"/>
          <w:sz w:val="24"/>
          <w:szCs w:val="24"/>
        </w:rPr>
        <w:br/>
        <w:t>}</w:t>
      </w:r>
      <w:r w:rsidRPr="00945BDC">
        <w:rPr>
          <w:rFonts w:ascii="Menlo" w:hAnsi="Menlo" w:cs="Menlo"/>
          <w:color w:val="000000"/>
          <w:sz w:val="24"/>
          <w:szCs w:val="24"/>
        </w:rPr>
        <w:br/>
      </w:r>
      <w:r w:rsidRPr="00945BDC">
        <w:rPr>
          <w:rFonts w:ascii="Menlo" w:hAnsi="Menlo" w:cs="Menlo"/>
          <w:color w:val="000000"/>
          <w:sz w:val="24"/>
          <w:szCs w:val="24"/>
        </w:rPr>
        <w:br/>
      </w:r>
      <w:r w:rsidRPr="00945BDC">
        <w:rPr>
          <w:rFonts w:ascii="Menlo" w:hAnsi="Menlo" w:cs="Menlo"/>
          <w:i/>
          <w:iCs/>
          <w:color w:val="808080"/>
          <w:sz w:val="24"/>
          <w:szCs w:val="24"/>
        </w:rPr>
        <w:t>//</w:t>
      </w:r>
      <w:r w:rsidRPr="00945BDC">
        <w:rPr>
          <w:rFonts w:ascii="Menlo" w:hAnsi="Menlo" w:cs="Menlo"/>
          <w:i/>
          <w:iCs/>
          <w:color w:val="808080"/>
          <w:sz w:val="24"/>
          <w:szCs w:val="24"/>
        </w:rPr>
        <w:t>无法加载不信任网页</w:t>
      </w:r>
      <w:r w:rsidRPr="00945BDC">
        <w:rPr>
          <w:rFonts w:ascii="Menlo" w:hAnsi="Menlo" w:cs="Menlo"/>
          <w:i/>
          <w:iCs/>
          <w:color w:val="808080"/>
          <w:sz w:val="24"/>
          <w:szCs w:val="24"/>
        </w:rPr>
        <w:t>SSL</w:t>
      </w:r>
      <w:r w:rsidRPr="00945BDC">
        <w:rPr>
          <w:rFonts w:ascii="Menlo" w:hAnsi="Menlo" w:cs="Menlo"/>
          <w:i/>
          <w:iCs/>
          <w:color w:val="808080"/>
          <w:sz w:val="24"/>
          <w:szCs w:val="24"/>
        </w:rPr>
        <w:t>错误的处理</w:t>
      </w:r>
      <w:r w:rsidRPr="00945BDC">
        <w:rPr>
          <w:rFonts w:ascii="Menlo" w:hAnsi="Menlo" w:cs="Menlo"/>
          <w:i/>
          <w:iCs/>
          <w:color w:val="808080"/>
          <w:sz w:val="24"/>
          <w:szCs w:val="24"/>
        </w:rPr>
        <w:br/>
      </w:r>
      <w:r w:rsidRPr="00945BDC">
        <w:rPr>
          <w:rFonts w:ascii="Menlo" w:hAnsi="Menlo" w:cs="Menlo"/>
          <w:color w:val="808000"/>
          <w:sz w:val="24"/>
          <w:szCs w:val="24"/>
        </w:rPr>
        <w:t>@Override</w:t>
      </w:r>
      <w:r w:rsidRPr="00945BDC">
        <w:rPr>
          <w:rFonts w:ascii="Menlo" w:hAnsi="Menlo" w:cs="Menlo"/>
          <w:color w:val="808000"/>
          <w:sz w:val="24"/>
          <w:szCs w:val="24"/>
        </w:rPr>
        <w:br/>
      </w:r>
      <w:r w:rsidRPr="00945BDC">
        <w:rPr>
          <w:rFonts w:ascii="Menlo" w:hAnsi="Menlo" w:cs="Menlo"/>
          <w:b/>
          <w:bCs/>
          <w:color w:val="000080"/>
          <w:sz w:val="24"/>
          <w:szCs w:val="24"/>
        </w:rPr>
        <w:t xml:space="preserve">public void </w:t>
      </w:r>
      <w:r w:rsidRPr="00945BDC">
        <w:rPr>
          <w:rFonts w:ascii="Menlo" w:hAnsi="Menlo" w:cs="Menlo"/>
          <w:color w:val="000000"/>
          <w:sz w:val="24"/>
          <w:szCs w:val="24"/>
        </w:rPr>
        <w:t>onReceivedSslError(WebView view, SslErrorHandler handler, SslError error) {</w:t>
      </w:r>
      <w:r w:rsidRPr="00945BDC">
        <w:rPr>
          <w:rFonts w:ascii="Menlo" w:hAnsi="Menlo" w:cs="Menlo"/>
          <w:color w:val="000000"/>
          <w:sz w:val="24"/>
          <w:szCs w:val="24"/>
        </w:rPr>
        <w:br/>
        <w:t xml:space="preserve">    </w:t>
      </w:r>
      <w:r w:rsidRPr="00945BDC">
        <w:rPr>
          <w:rFonts w:ascii="Menlo" w:hAnsi="Menlo" w:cs="Menlo"/>
          <w:i/>
          <w:iCs/>
          <w:color w:val="808080"/>
          <w:sz w:val="24"/>
          <w:szCs w:val="24"/>
        </w:rPr>
        <w:t>//</w:t>
      </w:r>
      <w:r w:rsidRPr="00945BDC">
        <w:rPr>
          <w:rFonts w:ascii="Menlo" w:hAnsi="Menlo" w:cs="Menlo"/>
          <w:i/>
          <w:iCs/>
          <w:color w:val="808080"/>
          <w:sz w:val="24"/>
          <w:szCs w:val="24"/>
        </w:rPr>
        <w:t>继续加载</w:t>
      </w:r>
      <w:r w:rsidRPr="00945BDC">
        <w:rPr>
          <w:rFonts w:ascii="Menlo" w:hAnsi="Menlo" w:cs="Menlo"/>
          <w:i/>
          <w:iCs/>
          <w:color w:val="808080"/>
          <w:sz w:val="24"/>
          <w:szCs w:val="24"/>
        </w:rPr>
        <w:br/>
        <w:t xml:space="preserve">    </w:t>
      </w:r>
      <w:r w:rsidRPr="00945BDC">
        <w:rPr>
          <w:rFonts w:ascii="Menlo" w:hAnsi="Menlo" w:cs="Menlo"/>
          <w:color w:val="000000"/>
          <w:sz w:val="24"/>
          <w:szCs w:val="24"/>
        </w:rPr>
        <w:t>handler.proceed();</w:t>
      </w:r>
      <w:r w:rsidRPr="00945BDC">
        <w:rPr>
          <w:rFonts w:ascii="Menlo" w:hAnsi="Menlo" w:cs="Menlo"/>
          <w:color w:val="000000"/>
          <w:sz w:val="24"/>
          <w:szCs w:val="24"/>
        </w:rPr>
        <w:br/>
        <w:t>}</w:t>
      </w:r>
      <w:r w:rsidRPr="00945BDC">
        <w:rPr>
          <w:rFonts w:ascii="Menlo" w:hAnsi="Menlo" w:cs="Menlo"/>
          <w:color w:val="000000"/>
          <w:sz w:val="24"/>
          <w:szCs w:val="24"/>
        </w:rPr>
        <w:br/>
      </w:r>
      <w:r w:rsidRPr="00945BDC">
        <w:rPr>
          <w:rFonts w:ascii="Menlo" w:hAnsi="Menlo" w:cs="Menlo"/>
          <w:color w:val="000000"/>
          <w:sz w:val="24"/>
          <w:szCs w:val="24"/>
        </w:rPr>
        <w:br/>
      </w:r>
      <w:r w:rsidRPr="00945BDC">
        <w:rPr>
          <w:rFonts w:ascii="Menlo" w:hAnsi="Menlo" w:cs="Menlo"/>
          <w:color w:val="808000"/>
          <w:sz w:val="24"/>
          <w:szCs w:val="24"/>
        </w:rPr>
        <w:t>@Override</w:t>
      </w:r>
      <w:r w:rsidRPr="00945BDC">
        <w:rPr>
          <w:rFonts w:ascii="Menlo" w:hAnsi="Menlo" w:cs="Menlo"/>
          <w:color w:val="808000"/>
          <w:sz w:val="24"/>
          <w:szCs w:val="24"/>
        </w:rPr>
        <w:br/>
      </w:r>
      <w:r w:rsidRPr="00945BDC">
        <w:rPr>
          <w:rFonts w:ascii="Menlo" w:hAnsi="Menlo" w:cs="Menlo"/>
          <w:b/>
          <w:bCs/>
          <w:color w:val="000080"/>
          <w:sz w:val="24"/>
          <w:szCs w:val="24"/>
        </w:rPr>
        <w:t xml:space="preserve">public void </w:t>
      </w:r>
      <w:r w:rsidRPr="00945BDC">
        <w:rPr>
          <w:rFonts w:ascii="Menlo" w:hAnsi="Menlo" w:cs="Menlo"/>
          <w:color w:val="000000"/>
          <w:sz w:val="24"/>
          <w:szCs w:val="24"/>
        </w:rPr>
        <w:t>onReceivedError(WebView view, WebResourceRequest request, WebResourceError error) {</w:t>
      </w:r>
      <w:r w:rsidRPr="00945BDC">
        <w:rPr>
          <w:rFonts w:ascii="Menlo" w:hAnsi="Menlo" w:cs="Menlo"/>
          <w:color w:val="000000"/>
          <w:sz w:val="24"/>
          <w:szCs w:val="24"/>
        </w:rPr>
        <w:br/>
        <w:t xml:space="preserve">    </w:t>
      </w:r>
      <w:r w:rsidRPr="00945BDC">
        <w:rPr>
          <w:rFonts w:ascii="Menlo" w:hAnsi="Menlo" w:cs="Menlo"/>
          <w:b/>
          <w:bCs/>
          <w:color w:val="000080"/>
          <w:sz w:val="24"/>
          <w:szCs w:val="24"/>
        </w:rPr>
        <w:t>super</w:t>
      </w:r>
      <w:r w:rsidRPr="00945BDC">
        <w:rPr>
          <w:rFonts w:ascii="Menlo" w:hAnsi="Menlo" w:cs="Menlo"/>
          <w:color w:val="000000"/>
          <w:sz w:val="24"/>
          <w:szCs w:val="24"/>
        </w:rPr>
        <w:t>.onReceivedError(view, request, error);</w:t>
      </w:r>
      <w:r w:rsidRPr="00945BDC">
        <w:rPr>
          <w:rFonts w:ascii="Menlo" w:hAnsi="Menlo" w:cs="Menlo"/>
          <w:color w:val="000000"/>
          <w:sz w:val="24"/>
          <w:szCs w:val="24"/>
        </w:rPr>
        <w:br/>
        <w:t xml:space="preserve">    </w:t>
      </w:r>
      <w:r w:rsidRPr="00945BDC">
        <w:rPr>
          <w:rFonts w:ascii="Menlo" w:hAnsi="Menlo" w:cs="Menlo"/>
          <w:i/>
          <w:iCs/>
          <w:color w:val="808080"/>
          <w:sz w:val="24"/>
          <w:szCs w:val="24"/>
        </w:rPr>
        <w:t>//view.loadUrl("xxxx/404.html");</w:t>
      </w:r>
      <w:r w:rsidRPr="00945BDC">
        <w:rPr>
          <w:rFonts w:ascii="Menlo" w:hAnsi="Menlo" w:cs="Menlo"/>
          <w:i/>
          <w:iCs/>
          <w:color w:val="808080"/>
          <w:sz w:val="24"/>
          <w:szCs w:val="24"/>
        </w:rPr>
        <w:br/>
      </w:r>
      <w:r w:rsidRPr="00945BDC">
        <w:rPr>
          <w:rFonts w:ascii="Menlo" w:hAnsi="Menlo" w:cs="Menlo"/>
          <w:color w:val="000000"/>
          <w:sz w:val="24"/>
          <w:szCs w:val="24"/>
        </w:rPr>
        <w:t>}</w:t>
      </w:r>
    </w:p>
    <w:p w14:paraId="4A742328" w14:textId="6247EE57" w:rsidR="00945BDC" w:rsidRDefault="00945BDC" w:rsidP="00945BDC">
      <w:pPr>
        <w:rPr>
          <w:rFonts w:ascii="Songti SC" w:eastAsia="Songti SC" w:hAnsi="Songti SC"/>
        </w:rPr>
      </w:pPr>
      <w:r>
        <w:rPr>
          <w:rFonts w:ascii="Songti SC" w:eastAsia="Songti SC" w:hAnsi="Songti SC"/>
        </w:rPr>
        <w:t>2</w:t>
      </w:r>
      <w:r>
        <w:rPr>
          <w:rFonts w:ascii="Songti SC" w:eastAsia="Songti SC" w:hAnsi="Songti SC" w:hint="eastAsia"/>
        </w:rPr>
        <w:t>．自定义</w:t>
      </w:r>
      <w:r>
        <w:rPr>
          <w:rFonts w:ascii="Songti SC" w:eastAsia="Songti SC" w:hAnsi="Songti SC"/>
        </w:rPr>
        <w:t>webview</w:t>
      </w:r>
      <w:r>
        <w:rPr>
          <w:rFonts w:ascii="Songti SC" w:eastAsia="Songti SC" w:hAnsi="Songti SC" w:hint="eastAsia"/>
        </w:rPr>
        <w:t>实现</w:t>
      </w:r>
      <w:r>
        <w:rPr>
          <w:rFonts w:ascii="Songti SC" w:eastAsia="Songti SC" w:hAnsi="Songti SC"/>
        </w:rPr>
        <w:t>白名单：</w:t>
      </w:r>
    </w:p>
    <w:p w14:paraId="2B952FA1" w14:textId="77777777" w:rsidR="00945BDC" w:rsidRPr="00945BDC" w:rsidRDefault="00945BDC" w:rsidP="00945BDC">
      <w:pPr>
        <w:pStyle w:val="HTML0"/>
        <w:shd w:val="clear" w:color="auto" w:fill="FFFFFF"/>
        <w:ind w:left="420"/>
        <w:rPr>
          <w:rFonts w:ascii="Menlo" w:hAnsi="Menlo" w:cs="Menlo"/>
          <w:color w:val="000000"/>
          <w:sz w:val="24"/>
          <w:szCs w:val="24"/>
        </w:rPr>
      </w:pPr>
      <w:r w:rsidRPr="00945BDC">
        <w:rPr>
          <w:rFonts w:ascii="Menlo" w:hAnsi="Menlo" w:cs="Menlo"/>
          <w:i/>
          <w:iCs/>
          <w:color w:val="808080"/>
          <w:sz w:val="24"/>
          <w:szCs w:val="24"/>
        </w:rPr>
        <w:t>//</w:t>
      </w:r>
      <w:r w:rsidRPr="00945BDC">
        <w:rPr>
          <w:rFonts w:ascii="Menlo" w:hAnsi="Menlo" w:cs="Menlo"/>
          <w:i/>
          <w:iCs/>
          <w:color w:val="808080"/>
          <w:sz w:val="24"/>
          <w:szCs w:val="24"/>
        </w:rPr>
        <w:t>建立白名单规则</w:t>
      </w:r>
      <w:r w:rsidRPr="00945BDC">
        <w:rPr>
          <w:rFonts w:ascii="Menlo" w:hAnsi="Menlo" w:cs="Menlo"/>
          <w:i/>
          <w:iCs/>
          <w:color w:val="808080"/>
          <w:sz w:val="24"/>
          <w:szCs w:val="24"/>
        </w:rPr>
        <w:br/>
      </w:r>
      <w:r w:rsidRPr="00945BDC">
        <w:rPr>
          <w:rFonts w:ascii="Menlo" w:hAnsi="Menlo" w:cs="Menlo"/>
          <w:color w:val="808000"/>
          <w:sz w:val="24"/>
          <w:szCs w:val="24"/>
        </w:rPr>
        <w:t>@Override</w:t>
      </w:r>
      <w:r w:rsidRPr="00945BDC">
        <w:rPr>
          <w:rFonts w:ascii="Menlo" w:hAnsi="Menlo" w:cs="Menlo"/>
          <w:color w:val="808000"/>
          <w:sz w:val="24"/>
          <w:szCs w:val="24"/>
        </w:rPr>
        <w:br/>
      </w:r>
      <w:r w:rsidRPr="00945BDC">
        <w:rPr>
          <w:rFonts w:ascii="Menlo" w:hAnsi="Menlo" w:cs="Menlo"/>
          <w:b/>
          <w:bCs/>
          <w:color w:val="000080"/>
          <w:sz w:val="24"/>
          <w:szCs w:val="24"/>
        </w:rPr>
        <w:t xml:space="preserve">public void </w:t>
      </w:r>
      <w:r w:rsidRPr="00945BDC">
        <w:rPr>
          <w:rFonts w:ascii="Menlo" w:hAnsi="Menlo" w:cs="Menlo"/>
          <w:color w:val="000000"/>
          <w:sz w:val="24"/>
          <w:szCs w:val="24"/>
        </w:rPr>
        <w:t xml:space="preserve">postUrl(String url, </w:t>
      </w:r>
      <w:r w:rsidRPr="00945BDC">
        <w:rPr>
          <w:rFonts w:ascii="Menlo" w:hAnsi="Menlo" w:cs="Menlo"/>
          <w:b/>
          <w:bCs/>
          <w:color w:val="000080"/>
          <w:sz w:val="24"/>
          <w:szCs w:val="24"/>
        </w:rPr>
        <w:t>byte</w:t>
      </w:r>
      <w:r w:rsidRPr="00945BDC">
        <w:rPr>
          <w:rFonts w:ascii="Menlo" w:hAnsi="Menlo" w:cs="Menlo"/>
          <w:color w:val="000000"/>
          <w:sz w:val="24"/>
          <w:szCs w:val="24"/>
        </w:rPr>
        <w:t>[] postData) {</w:t>
      </w:r>
      <w:r w:rsidRPr="00945BDC">
        <w:rPr>
          <w:rFonts w:ascii="Menlo" w:hAnsi="Menlo" w:cs="Menlo"/>
          <w:color w:val="000000"/>
          <w:sz w:val="24"/>
          <w:szCs w:val="24"/>
        </w:rPr>
        <w:br/>
        <w:t xml:space="preserve">    </w:t>
      </w:r>
      <w:r w:rsidRPr="00945BDC">
        <w:rPr>
          <w:rFonts w:ascii="Menlo" w:hAnsi="Menlo" w:cs="Menlo"/>
          <w:b/>
          <w:bCs/>
          <w:color w:val="000080"/>
          <w:sz w:val="24"/>
          <w:szCs w:val="24"/>
        </w:rPr>
        <w:t xml:space="preserve">if </w:t>
      </w:r>
      <w:r w:rsidRPr="00945BDC">
        <w:rPr>
          <w:rFonts w:ascii="Menlo" w:hAnsi="Menlo" w:cs="Menlo"/>
          <w:color w:val="000000"/>
          <w:sz w:val="24"/>
          <w:szCs w:val="24"/>
        </w:rPr>
        <w:t>(JsBridgeUrlCheckUtil.</w:t>
      </w:r>
      <w:r w:rsidRPr="00945BDC">
        <w:rPr>
          <w:rFonts w:ascii="Menlo" w:hAnsi="Menlo" w:cs="Menlo"/>
          <w:i/>
          <w:iCs/>
          <w:color w:val="000000"/>
          <w:sz w:val="24"/>
          <w:szCs w:val="24"/>
        </w:rPr>
        <w:t>isTrustUrl</w:t>
      </w:r>
      <w:r w:rsidRPr="00945BDC">
        <w:rPr>
          <w:rFonts w:ascii="Menlo" w:hAnsi="Menlo" w:cs="Menlo"/>
          <w:color w:val="000000"/>
          <w:sz w:val="24"/>
          <w:szCs w:val="24"/>
        </w:rPr>
        <w:t>(url)) {</w:t>
      </w:r>
      <w:r w:rsidRPr="00945BDC">
        <w:rPr>
          <w:rFonts w:ascii="Menlo" w:hAnsi="Menlo" w:cs="Menlo"/>
          <w:color w:val="000000"/>
          <w:sz w:val="24"/>
          <w:szCs w:val="24"/>
        </w:rPr>
        <w:br/>
        <w:t xml:space="preserve">        </w:t>
      </w:r>
      <w:r w:rsidRPr="00945BDC">
        <w:rPr>
          <w:rFonts w:ascii="Menlo" w:hAnsi="Menlo" w:cs="Menlo"/>
          <w:b/>
          <w:bCs/>
          <w:color w:val="000080"/>
          <w:sz w:val="24"/>
          <w:szCs w:val="24"/>
        </w:rPr>
        <w:t>super</w:t>
      </w:r>
      <w:r w:rsidRPr="00945BDC">
        <w:rPr>
          <w:rFonts w:ascii="Menlo" w:hAnsi="Menlo" w:cs="Menlo"/>
          <w:color w:val="000000"/>
          <w:sz w:val="24"/>
          <w:szCs w:val="24"/>
        </w:rPr>
        <w:t>.postUrl(url, postData);</w:t>
      </w:r>
      <w:r w:rsidRPr="00945BDC">
        <w:rPr>
          <w:rFonts w:ascii="Menlo" w:hAnsi="Menlo" w:cs="Menlo"/>
          <w:color w:val="000000"/>
          <w:sz w:val="24"/>
          <w:szCs w:val="24"/>
        </w:rPr>
        <w:br/>
        <w:t xml:space="preserve">    }</w:t>
      </w:r>
      <w:r w:rsidRPr="00945BDC">
        <w:rPr>
          <w:rFonts w:ascii="Menlo" w:hAnsi="Menlo" w:cs="Menlo"/>
          <w:b/>
          <w:bCs/>
          <w:color w:val="000080"/>
          <w:sz w:val="24"/>
          <w:szCs w:val="24"/>
        </w:rPr>
        <w:t xml:space="preserve">else </w:t>
      </w:r>
      <w:r w:rsidRPr="00945BDC">
        <w:rPr>
          <w:rFonts w:ascii="Menlo" w:hAnsi="Menlo" w:cs="Menlo"/>
          <w:color w:val="000000"/>
          <w:sz w:val="24"/>
          <w:szCs w:val="24"/>
        </w:rPr>
        <w:t>{</w:t>
      </w:r>
      <w:r w:rsidRPr="00945BDC">
        <w:rPr>
          <w:rFonts w:ascii="Menlo" w:hAnsi="Menlo" w:cs="Menlo"/>
          <w:color w:val="000000"/>
          <w:sz w:val="24"/>
          <w:szCs w:val="24"/>
        </w:rPr>
        <w:br/>
        <w:t xml:space="preserve">        System.</w:t>
      </w:r>
      <w:r w:rsidRPr="00945BDC">
        <w:rPr>
          <w:rFonts w:ascii="Menlo" w:hAnsi="Menlo" w:cs="Menlo"/>
          <w:b/>
          <w:bCs/>
          <w:i/>
          <w:iCs/>
          <w:color w:val="660E7A"/>
          <w:sz w:val="24"/>
          <w:szCs w:val="24"/>
        </w:rPr>
        <w:t>out</w:t>
      </w:r>
      <w:r w:rsidRPr="00945BDC">
        <w:rPr>
          <w:rFonts w:ascii="Menlo" w:hAnsi="Menlo" w:cs="Menlo"/>
          <w:color w:val="000000"/>
          <w:sz w:val="24"/>
          <w:szCs w:val="24"/>
        </w:rPr>
        <w:t>.println(</w:t>
      </w:r>
      <w:r w:rsidRPr="00945BDC">
        <w:rPr>
          <w:rFonts w:ascii="Menlo" w:hAnsi="Menlo" w:cs="Menlo"/>
          <w:b/>
          <w:bCs/>
          <w:color w:val="008000"/>
          <w:sz w:val="24"/>
          <w:szCs w:val="24"/>
        </w:rPr>
        <w:t>"url not on the list"</w:t>
      </w:r>
      <w:r w:rsidRPr="00945BDC">
        <w:rPr>
          <w:rFonts w:ascii="Menlo" w:hAnsi="Menlo" w:cs="Menlo"/>
          <w:color w:val="000000"/>
          <w:sz w:val="24"/>
          <w:szCs w:val="24"/>
        </w:rPr>
        <w:t>);</w:t>
      </w:r>
      <w:r w:rsidRPr="00945BDC">
        <w:rPr>
          <w:rFonts w:ascii="Menlo" w:hAnsi="Menlo" w:cs="Menlo"/>
          <w:color w:val="000000"/>
          <w:sz w:val="24"/>
          <w:szCs w:val="24"/>
        </w:rPr>
        <w:br/>
        <w:t xml:space="preserve">        </w:t>
      </w:r>
      <w:r w:rsidRPr="00945BDC">
        <w:rPr>
          <w:rFonts w:ascii="Menlo" w:hAnsi="Menlo" w:cs="Menlo"/>
          <w:b/>
          <w:bCs/>
          <w:color w:val="000080"/>
          <w:sz w:val="24"/>
          <w:szCs w:val="24"/>
        </w:rPr>
        <w:t>super</w:t>
      </w:r>
      <w:r w:rsidRPr="00945BDC">
        <w:rPr>
          <w:rFonts w:ascii="Menlo" w:hAnsi="Menlo" w:cs="Menlo"/>
          <w:color w:val="000000"/>
          <w:sz w:val="24"/>
          <w:szCs w:val="24"/>
        </w:rPr>
        <w:t>.postUrl(url,</w:t>
      </w:r>
      <w:r w:rsidRPr="00945BDC">
        <w:rPr>
          <w:rFonts w:ascii="Menlo" w:hAnsi="Menlo" w:cs="Menlo"/>
          <w:b/>
          <w:bCs/>
          <w:color w:val="000080"/>
          <w:sz w:val="24"/>
          <w:szCs w:val="24"/>
        </w:rPr>
        <w:t>null</w:t>
      </w:r>
      <w:r w:rsidRPr="00945BDC">
        <w:rPr>
          <w:rFonts w:ascii="Menlo" w:hAnsi="Menlo" w:cs="Menlo"/>
          <w:color w:val="000000"/>
          <w:sz w:val="24"/>
          <w:szCs w:val="24"/>
        </w:rPr>
        <w:t>);</w:t>
      </w:r>
      <w:r w:rsidRPr="00945BDC">
        <w:rPr>
          <w:rFonts w:ascii="Menlo" w:hAnsi="Menlo" w:cs="Menlo"/>
          <w:color w:val="000000"/>
          <w:sz w:val="24"/>
          <w:szCs w:val="24"/>
        </w:rPr>
        <w:br/>
        <w:t xml:space="preserve">    }</w:t>
      </w:r>
      <w:r w:rsidRPr="00945BDC">
        <w:rPr>
          <w:rFonts w:ascii="Menlo" w:hAnsi="Menlo" w:cs="Menlo"/>
          <w:color w:val="000000"/>
          <w:sz w:val="24"/>
          <w:szCs w:val="24"/>
        </w:rPr>
        <w:br/>
        <w:t>}</w:t>
      </w:r>
      <w:r w:rsidRPr="00945BDC">
        <w:rPr>
          <w:rFonts w:ascii="Menlo" w:hAnsi="Menlo" w:cs="Menlo"/>
          <w:color w:val="000000"/>
          <w:sz w:val="24"/>
          <w:szCs w:val="24"/>
        </w:rPr>
        <w:br/>
      </w:r>
      <w:r w:rsidRPr="00945BDC">
        <w:rPr>
          <w:rFonts w:ascii="Menlo" w:hAnsi="Menlo" w:cs="Menlo"/>
          <w:color w:val="000000"/>
          <w:sz w:val="24"/>
          <w:szCs w:val="24"/>
        </w:rPr>
        <w:br/>
      </w:r>
      <w:r w:rsidRPr="00945BDC">
        <w:rPr>
          <w:rFonts w:ascii="Menlo" w:hAnsi="Menlo" w:cs="Menlo"/>
          <w:color w:val="808000"/>
          <w:sz w:val="24"/>
          <w:szCs w:val="24"/>
        </w:rPr>
        <w:t>@Override</w:t>
      </w:r>
      <w:r w:rsidRPr="00945BDC">
        <w:rPr>
          <w:rFonts w:ascii="Menlo" w:hAnsi="Menlo" w:cs="Menlo"/>
          <w:color w:val="808000"/>
          <w:sz w:val="24"/>
          <w:szCs w:val="24"/>
        </w:rPr>
        <w:br/>
      </w:r>
      <w:r w:rsidRPr="00945BDC">
        <w:rPr>
          <w:rFonts w:ascii="Menlo" w:hAnsi="Menlo" w:cs="Menlo"/>
          <w:b/>
          <w:bCs/>
          <w:color w:val="000080"/>
          <w:sz w:val="24"/>
          <w:szCs w:val="24"/>
        </w:rPr>
        <w:t xml:space="preserve">public void </w:t>
      </w:r>
      <w:r w:rsidRPr="00945BDC">
        <w:rPr>
          <w:rFonts w:ascii="Menlo" w:hAnsi="Menlo" w:cs="Menlo"/>
          <w:color w:val="000000"/>
          <w:sz w:val="24"/>
          <w:szCs w:val="24"/>
        </w:rPr>
        <w:t>loadUrl(String url) {</w:t>
      </w:r>
      <w:r w:rsidRPr="00945BDC">
        <w:rPr>
          <w:rFonts w:ascii="Menlo" w:hAnsi="Menlo" w:cs="Menlo"/>
          <w:color w:val="000000"/>
          <w:sz w:val="24"/>
          <w:szCs w:val="24"/>
        </w:rPr>
        <w:br/>
        <w:t xml:space="preserve">    </w:t>
      </w:r>
      <w:r w:rsidRPr="00945BDC">
        <w:rPr>
          <w:rFonts w:ascii="Menlo" w:hAnsi="Menlo" w:cs="Menlo"/>
          <w:b/>
          <w:bCs/>
          <w:color w:val="000080"/>
          <w:sz w:val="24"/>
          <w:szCs w:val="24"/>
        </w:rPr>
        <w:t xml:space="preserve">if </w:t>
      </w:r>
      <w:r w:rsidRPr="00945BDC">
        <w:rPr>
          <w:rFonts w:ascii="Menlo" w:hAnsi="Menlo" w:cs="Menlo"/>
          <w:color w:val="000000"/>
          <w:sz w:val="24"/>
          <w:szCs w:val="24"/>
        </w:rPr>
        <w:t>(JsBridgeUrlCheckUtil.</w:t>
      </w:r>
      <w:r w:rsidRPr="00945BDC">
        <w:rPr>
          <w:rFonts w:ascii="Menlo" w:hAnsi="Menlo" w:cs="Menlo"/>
          <w:i/>
          <w:iCs/>
          <w:color w:val="000000"/>
          <w:sz w:val="24"/>
          <w:szCs w:val="24"/>
        </w:rPr>
        <w:t>isTrustUrl</w:t>
      </w:r>
      <w:r w:rsidRPr="00945BDC">
        <w:rPr>
          <w:rFonts w:ascii="Menlo" w:hAnsi="Menlo" w:cs="Menlo"/>
          <w:color w:val="000000"/>
          <w:sz w:val="24"/>
          <w:szCs w:val="24"/>
        </w:rPr>
        <w:t>(url)) {</w:t>
      </w:r>
      <w:r w:rsidRPr="00945BDC">
        <w:rPr>
          <w:rFonts w:ascii="Menlo" w:hAnsi="Menlo" w:cs="Menlo"/>
          <w:color w:val="000000"/>
          <w:sz w:val="24"/>
          <w:szCs w:val="24"/>
        </w:rPr>
        <w:br/>
        <w:t xml:space="preserve">        </w:t>
      </w:r>
      <w:r w:rsidRPr="00945BDC">
        <w:rPr>
          <w:rFonts w:ascii="Menlo" w:hAnsi="Menlo" w:cs="Menlo"/>
          <w:b/>
          <w:bCs/>
          <w:color w:val="000080"/>
          <w:sz w:val="24"/>
          <w:szCs w:val="24"/>
        </w:rPr>
        <w:t>super</w:t>
      </w:r>
      <w:r w:rsidRPr="00945BDC">
        <w:rPr>
          <w:rFonts w:ascii="Menlo" w:hAnsi="Menlo" w:cs="Menlo"/>
          <w:color w:val="000000"/>
          <w:sz w:val="24"/>
          <w:szCs w:val="24"/>
        </w:rPr>
        <w:t>.loadUrl(url);</w:t>
      </w:r>
      <w:r w:rsidRPr="00945BDC">
        <w:rPr>
          <w:rFonts w:ascii="Menlo" w:hAnsi="Menlo" w:cs="Menlo"/>
          <w:color w:val="000000"/>
          <w:sz w:val="24"/>
          <w:szCs w:val="24"/>
        </w:rPr>
        <w:br/>
        <w:t xml:space="preserve">    }</w:t>
      </w:r>
      <w:r w:rsidRPr="00945BDC">
        <w:rPr>
          <w:rFonts w:ascii="Menlo" w:hAnsi="Menlo" w:cs="Menlo"/>
          <w:b/>
          <w:bCs/>
          <w:color w:val="000080"/>
          <w:sz w:val="24"/>
          <w:szCs w:val="24"/>
        </w:rPr>
        <w:t xml:space="preserve">else </w:t>
      </w:r>
      <w:r w:rsidRPr="00945BDC">
        <w:rPr>
          <w:rFonts w:ascii="Menlo" w:hAnsi="Menlo" w:cs="Menlo"/>
          <w:color w:val="000000"/>
          <w:sz w:val="24"/>
          <w:szCs w:val="24"/>
        </w:rPr>
        <w:t>{</w:t>
      </w:r>
      <w:r w:rsidRPr="00945BDC">
        <w:rPr>
          <w:rFonts w:ascii="Menlo" w:hAnsi="Menlo" w:cs="Menlo"/>
          <w:color w:val="000000"/>
          <w:sz w:val="24"/>
          <w:szCs w:val="24"/>
        </w:rPr>
        <w:br/>
        <w:t xml:space="preserve">        System.</w:t>
      </w:r>
      <w:r w:rsidRPr="00945BDC">
        <w:rPr>
          <w:rFonts w:ascii="Menlo" w:hAnsi="Menlo" w:cs="Menlo"/>
          <w:b/>
          <w:bCs/>
          <w:i/>
          <w:iCs/>
          <w:color w:val="660E7A"/>
          <w:sz w:val="24"/>
          <w:szCs w:val="24"/>
        </w:rPr>
        <w:t>out</w:t>
      </w:r>
      <w:r w:rsidRPr="00945BDC">
        <w:rPr>
          <w:rFonts w:ascii="Menlo" w:hAnsi="Menlo" w:cs="Menlo"/>
          <w:color w:val="000000"/>
          <w:sz w:val="24"/>
          <w:szCs w:val="24"/>
        </w:rPr>
        <w:t>.println(</w:t>
      </w:r>
      <w:r w:rsidRPr="00945BDC">
        <w:rPr>
          <w:rFonts w:ascii="Menlo" w:hAnsi="Menlo" w:cs="Menlo"/>
          <w:b/>
          <w:bCs/>
          <w:color w:val="008000"/>
          <w:sz w:val="24"/>
          <w:szCs w:val="24"/>
        </w:rPr>
        <w:t>"url not on the list"</w:t>
      </w:r>
      <w:r w:rsidRPr="00945BDC">
        <w:rPr>
          <w:rFonts w:ascii="Menlo" w:hAnsi="Menlo" w:cs="Menlo"/>
          <w:color w:val="000000"/>
          <w:sz w:val="24"/>
          <w:szCs w:val="24"/>
        </w:rPr>
        <w:t>);</w:t>
      </w:r>
      <w:r w:rsidRPr="00945BDC">
        <w:rPr>
          <w:rFonts w:ascii="Menlo" w:hAnsi="Menlo" w:cs="Menlo"/>
          <w:color w:val="000000"/>
          <w:sz w:val="24"/>
          <w:szCs w:val="24"/>
        </w:rPr>
        <w:br/>
        <w:t xml:space="preserve">    }</w:t>
      </w:r>
      <w:r w:rsidRPr="00945BDC">
        <w:rPr>
          <w:rFonts w:ascii="Menlo" w:hAnsi="Menlo" w:cs="Menlo"/>
          <w:color w:val="000000"/>
          <w:sz w:val="24"/>
          <w:szCs w:val="24"/>
        </w:rPr>
        <w:br/>
        <w:t>}</w:t>
      </w:r>
    </w:p>
    <w:p w14:paraId="72DC2BC9" w14:textId="469E7446" w:rsidR="00945BDC" w:rsidRDefault="00C245A0" w:rsidP="00525913">
      <w:pPr>
        <w:rPr>
          <w:rFonts w:ascii="Songti SC" w:eastAsia="Songti SC" w:hAnsi="Songti SC"/>
        </w:rPr>
      </w:pPr>
      <w:r>
        <w:rPr>
          <w:rFonts w:ascii="Songti SC" w:eastAsia="Songti SC" w:hAnsi="Songti SC" w:hint="eastAsia"/>
        </w:rPr>
        <w:t>We</w:t>
      </w:r>
      <w:r>
        <w:rPr>
          <w:rFonts w:ascii="Songti SC" w:eastAsia="Songti SC" w:hAnsi="Songti SC"/>
        </w:rPr>
        <w:t>bView</w:t>
      </w:r>
      <w:r>
        <w:rPr>
          <w:rFonts w:ascii="Songti SC" w:eastAsia="Songti SC" w:hAnsi="Songti SC" w:hint="eastAsia"/>
        </w:rPr>
        <w:t>的</w:t>
      </w:r>
      <w:r>
        <w:rPr>
          <w:rFonts w:ascii="Songti SC" w:eastAsia="Songti SC" w:hAnsi="Songti SC"/>
        </w:rPr>
        <w:t>混淆问题：</w:t>
      </w:r>
    </w:p>
    <w:p w14:paraId="03AB37A1" w14:textId="77777777" w:rsidR="006501D3" w:rsidRPr="006501D3" w:rsidRDefault="006501D3" w:rsidP="006501D3">
      <w:pPr>
        <w:rPr>
          <w:rFonts w:ascii="Songti SC" w:eastAsia="Songti SC" w:hAnsi="Songti SC"/>
        </w:rPr>
      </w:pPr>
      <w:r w:rsidRPr="006501D3">
        <w:rPr>
          <w:rFonts w:ascii="Songti SC" w:eastAsia="Songti SC" w:hAnsi="Songti SC" w:hint="eastAsia"/>
        </w:rPr>
        <w:t>#webview与js交互  class &lt;包名&gt;.类名$*  这里的类名是你写js交互方法的类 内部类</w:t>
      </w:r>
    </w:p>
    <w:p w14:paraId="5A81CE5D" w14:textId="77777777" w:rsidR="006501D3" w:rsidRPr="006501D3" w:rsidRDefault="006501D3" w:rsidP="006501D3">
      <w:pPr>
        <w:rPr>
          <w:rFonts w:ascii="Songti SC" w:eastAsia="Songti SC" w:hAnsi="Songti SC"/>
        </w:rPr>
      </w:pPr>
      <w:r w:rsidRPr="006501D3">
        <w:rPr>
          <w:rFonts w:ascii="Songti SC" w:eastAsia="Songti SC" w:hAnsi="Songti SC" w:hint="eastAsia"/>
        </w:rPr>
        <w:t>#-keepclassmembers class 包名.类名$内部类名 {#  public *;#}</w:t>
      </w:r>
    </w:p>
    <w:p w14:paraId="40D6AC70" w14:textId="77777777" w:rsidR="006501D3" w:rsidRPr="006501D3" w:rsidRDefault="006501D3" w:rsidP="006501D3">
      <w:pPr>
        <w:rPr>
          <w:rFonts w:ascii="Songti SC" w:eastAsia="Songti SC" w:hAnsi="Songti SC"/>
        </w:rPr>
      </w:pPr>
      <w:r w:rsidRPr="006501D3">
        <w:rPr>
          <w:rFonts w:ascii="Songti SC" w:eastAsia="Songti SC" w:hAnsi="Songti SC" w:hint="eastAsia"/>
        </w:rPr>
        <w:t>#webview与js交互  class &lt;包名&gt;.类名$*  这里的类名是你写js交互方法的类-keepclassmembers class ccom.pingan.paces.ccms.html.TCJavaScriptInterface {  public *;}</w:t>
      </w:r>
    </w:p>
    <w:p w14:paraId="06A218B0" w14:textId="77777777" w:rsidR="006501D3" w:rsidRPr="006501D3" w:rsidRDefault="006501D3" w:rsidP="006501D3">
      <w:pPr>
        <w:rPr>
          <w:rFonts w:ascii="Songti SC" w:eastAsia="Songti SC" w:hAnsi="Songti SC"/>
        </w:rPr>
      </w:pPr>
      <w:r w:rsidRPr="006501D3">
        <w:rPr>
          <w:rFonts w:ascii="Songti SC" w:eastAsia="Songti SC" w:hAnsi="Songti SC" w:hint="eastAsia"/>
        </w:rPr>
        <w:t>#保护注解</w:t>
      </w:r>
    </w:p>
    <w:p w14:paraId="1399BCCE" w14:textId="77777777" w:rsidR="006501D3" w:rsidRPr="006501D3" w:rsidRDefault="006501D3" w:rsidP="006501D3">
      <w:pPr>
        <w:rPr>
          <w:rFonts w:ascii="Songti SC" w:eastAsia="Songti SC" w:hAnsi="Songti SC"/>
        </w:rPr>
      </w:pPr>
      <w:r w:rsidRPr="006501D3">
        <w:rPr>
          <w:rFonts w:ascii="Songti SC" w:eastAsia="Songti SC" w:hAnsi="Songti SC"/>
        </w:rPr>
        <w:t>-keepattributes *Annotation*</w:t>
      </w:r>
    </w:p>
    <w:p w14:paraId="0BECEC67" w14:textId="77777777" w:rsidR="006501D3" w:rsidRPr="006501D3" w:rsidRDefault="006501D3" w:rsidP="006501D3">
      <w:pPr>
        <w:rPr>
          <w:rFonts w:ascii="Songti SC" w:eastAsia="Songti SC" w:hAnsi="Songti SC"/>
        </w:rPr>
      </w:pPr>
      <w:r w:rsidRPr="006501D3">
        <w:rPr>
          <w:rFonts w:ascii="Songti SC" w:eastAsia="Songti SC" w:hAnsi="Songti SC"/>
        </w:rPr>
        <w:t>-keepattributes *JavascriptInterface*</w:t>
      </w:r>
    </w:p>
    <w:p w14:paraId="1B35DC6C" w14:textId="77777777" w:rsidR="006501D3" w:rsidRPr="006501D3" w:rsidRDefault="006501D3" w:rsidP="006501D3">
      <w:pPr>
        <w:rPr>
          <w:rFonts w:ascii="Songti SC" w:eastAsia="Songti SC" w:hAnsi="Songti SC"/>
        </w:rPr>
      </w:pPr>
      <w:r w:rsidRPr="006501D3">
        <w:rPr>
          <w:rFonts w:ascii="Songti SC" w:eastAsia="Songti SC" w:hAnsi="Songti SC" w:hint="eastAsia"/>
        </w:rPr>
        <w:t>#当对WebViewClient进行复杂处理时调用</w:t>
      </w:r>
    </w:p>
    <w:p w14:paraId="7C55ED21" w14:textId="77777777" w:rsidR="006501D3" w:rsidRPr="006501D3" w:rsidRDefault="006501D3" w:rsidP="006501D3">
      <w:pPr>
        <w:rPr>
          <w:rFonts w:ascii="Songti SC" w:eastAsia="Songti SC" w:hAnsi="Songti SC"/>
        </w:rPr>
      </w:pPr>
      <w:r w:rsidRPr="006501D3">
        <w:rPr>
          <w:rFonts w:ascii="Songti SC" w:eastAsia="Songti SC" w:hAnsi="Songti SC"/>
        </w:rPr>
        <w:t>-keepclassmembers class * extends android.webkit.WebViewClient {*;}</w:t>
      </w:r>
    </w:p>
    <w:p w14:paraId="0776F949" w14:textId="77777777" w:rsidR="006501D3" w:rsidRPr="006501D3" w:rsidRDefault="006501D3" w:rsidP="006501D3">
      <w:pPr>
        <w:rPr>
          <w:rFonts w:ascii="Songti SC" w:eastAsia="Songti SC" w:hAnsi="Songti SC"/>
        </w:rPr>
      </w:pPr>
      <w:r w:rsidRPr="006501D3">
        <w:rPr>
          <w:rFonts w:ascii="Songti SC" w:eastAsia="Songti SC" w:hAnsi="Songti SC"/>
        </w:rPr>
        <w:t>-keepclassmembers class * extends android.webkit.WebChromeClient {*;}</w:t>
      </w:r>
    </w:p>
    <w:p w14:paraId="7A462761" w14:textId="77777777" w:rsidR="006501D3" w:rsidRPr="006501D3" w:rsidRDefault="006501D3" w:rsidP="006501D3">
      <w:pPr>
        <w:rPr>
          <w:rFonts w:ascii="Songti SC" w:eastAsia="Songti SC" w:hAnsi="Songti SC"/>
        </w:rPr>
      </w:pPr>
      <w:r w:rsidRPr="006501D3">
        <w:rPr>
          <w:rFonts w:ascii="Songti SC" w:eastAsia="Songti SC" w:hAnsi="Songti SC"/>
        </w:rPr>
        <w:t>-keep class android.webkit.**{*;}</w:t>
      </w:r>
    </w:p>
    <w:p w14:paraId="0A99BAC3" w14:textId="7061A77A" w:rsidR="00C245A0" w:rsidRDefault="006501D3" w:rsidP="006501D3">
      <w:pPr>
        <w:rPr>
          <w:rFonts w:ascii="Songti SC" w:eastAsia="Songti SC" w:hAnsi="Songti SC"/>
        </w:rPr>
      </w:pPr>
      <w:r w:rsidRPr="006501D3">
        <w:rPr>
          <w:rFonts w:ascii="Songti SC" w:eastAsia="Songti SC" w:hAnsi="Songti SC"/>
        </w:rPr>
        <w:t>-keep class android.net.http.SslError{*;}</w:t>
      </w:r>
    </w:p>
    <w:p w14:paraId="2DF8DE5C" w14:textId="30FBB19F" w:rsidR="0043688D" w:rsidRPr="00841873" w:rsidRDefault="00841873" w:rsidP="006501D3">
      <w:pPr>
        <w:rPr>
          <w:rFonts w:ascii="Songti SC" w:eastAsia="Songti SC" w:hAnsi="Songti SC"/>
          <w:b/>
        </w:rPr>
      </w:pPr>
      <w:r w:rsidRPr="00841873">
        <w:rPr>
          <w:rFonts w:ascii="Songti SC" w:eastAsia="Songti SC" w:hAnsi="Songti SC" w:hint="eastAsia"/>
          <w:b/>
        </w:rPr>
        <w:t>原生</w:t>
      </w:r>
      <w:r w:rsidRPr="00841873">
        <w:rPr>
          <w:rFonts w:ascii="Songti SC" w:eastAsia="Songti SC" w:hAnsi="Songti SC"/>
          <w:b/>
        </w:rPr>
        <w:t>和H5</w:t>
      </w:r>
      <w:r w:rsidRPr="00841873">
        <w:rPr>
          <w:rFonts w:ascii="Songti SC" w:eastAsia="Songti SC" w:hAnsi="Songti SC" w:hint="eastAsia"/>
          <w:b/>
        </w:rPr>
        <w:t>的</w:t>
      </w:r>
      <w:r w:rsidRPr="00841873">
        <w:rPr>
          <w:rFonts w:ascii="Songti SC" w:eastAsia="Songti SC" w:hAnsi="Songti SC"/>
          <w:b/>
        </w:rPr>
        <w:t>比较：</w:t>
      </w:r>
    </w:p>
    <w:p w14:paraId="771295E9" w14:textId="0E3BF9F5" w:rsidR="00841873" w:rsidRPr="00841873" w:rsidRDefault="00841873" w:rsidP="00841873">
      <w:pPr>
        <w:rPr>
          <w:rFonts w:ascii="Songti SC" w:eastAsia="Songti SC" w:hAnsi="Songti SC"/>
        </w:rPr>
      </w:pPr>
      <w:r w:rsidRPr="00841873">
        <w:rPr>
          <w:rFonts w:ascii="Songti SC" w:eastAsia="Songti SC" w:hAnsi="Songti SC" w:hint="eastAsia"/>
        </w:rPr>
        <w:t>原生页面</w:t>
      </w:r>
    </w:p>
    <w:p w14:paraId="79341237" w14:textId="2DF0F3C9" w:rsidR="00841873" w:rsidRPr="00841873" w:rsidRDefault="00841873" w:rsidP="00841873">
      <w:pPr>
        <w:rPr>
          <w:rFonts w:ascii="Songti SC" w:eastAsia="Songti SC" w:hAnsi="Songti SC"/>
        </w:rPr>
      </w:pPr>
      <w:r w:rsidRPr="00841873">
        <w:rPr>
          <w:rFonts w:ascii="Songti SC" w:eastAsia="Songti SC" w:hAnsi="Songti SC" w:hint="eastAsia"/>
        </w:rPr>
        <w:t>优势：</w:t>
      </w:r>
    </w:p>
    <w:p w14:paraId="1E968E01" w14:textId="0FC54050" w:rsidR="00841873" w:rsidRPr="00841873" w:rsidRDefault="00841873" w:rsidP="00841873">
      <w:pPr>
        <w:rPr>
          <w:rFonts w:ascii="Songti SC" w:eastAsia="Songti SC" w:hAnsi="Songti SC"/>
        </w:rPr>
      </w:pPr>
      <w:r w:rsidRPr="00841873">
        <w:rPr>
          <w:rFonts w:ascii="Songti SC" w:eastAsia="Songti SC" w:hAnsi="Songti SC" w:hint="eastAsia"/>
        </w:rPr>
        <w:t>（1）运行速度比较快</w:t>
      </w:r>
    </w:p>
    <w:p w14:paraId="7591EBD5" w14:textId="1D40EBD2" w:rsidR="00841873" w:rsidRPr="00841873" w:rsidRDefault="00841873" w:rsidP="00841873">
      <w:pPr>
        <w:rPr>
          <w:rFonts w:ascii="Songti SC" w:eastAsia="Songti SC" w:hAnsi="Songti SC"/>
        </w:rPr>
      </w:pPr>
      <w:r w:rsidRPr="00841873">
        <w:rPr>
          <w:rFonts w:ascii="Songti SC" w:eastAsia="Songti SC" w:hAnsi="Songti SC" w:hint="eastAsia"/>
        </w:rPr>
        <w:t>（2）能使用设备的底层功能，如摄像头、方向传感器、重力传感器、拨号、GPS、语音、短信、蓝牙等</w:t>
      </w:r>
    </w:p>
    <w:p w14:paraId="03EB6D5E" w14:textId="5EA397F3" w:rsidR="00841873" w:rsidRPr="00841873" w:rsidRDefault="00841873" w:rsidP="00841873">
      <w:pPr>
        <w:rPr>
          <w:rFonts w:ascii="Songti SC" w:eastAsia="Songti SC" w:hAnsi="Songti SC"/>
        </w:rPr>
      </w:pPr>
      <w:r w:rsidRPr="00841873">
        <w:rPr>
          <w:rFonts w:ascii="Songti SC" w:eastAsia="Songti SC" w:hAnsi="Songti SC" w:hint="eastAsia"/>
        </w:rPr>
        <w:t>（3）在界面设计、功能模块、操作逻辑等层面相较web更易做到App的便捷性和舒适性，功能更加强大</w:t>
      </w:r>
    </w:p>
    <w:p w14:paraId="21C87FAA" w14:textId="45093C1D" w:rsidR="00841873" w:rsidRPr="00841873" w:rsidRDefault="00841873" w:rsidP="00841873">
      <w:pPr>
        <w:rPr>
          <w:rFonts w:ascii="Songti SC" w:eastAsia="Songti SC" w:hAnsi="Songti SC"/>
        </w:rPr>
      </w:pPr>
      <w:r w:rsidRPr="00841873">
        <w:rPr>
          <w:rFonts w:ascii="Songti SC" w:eastAsia="Songti SC" w:hAnsi="Songti SC" w:hint="eastAsia"/>
        </w:rPr>
        <w:t>（4）节省流量</w:t>
      </w:r>
    </w:p>
    <w:p w14:paraId="728E3FE9" w14:textId="0E540186" w:rsidR="00841873" w:rsidRPr="00841873" w:rsidRDefault="00841873" w:rsidP="00841873">
      <w:pPr>
        <w:rPr>
          <w:rFonts w:ascii="Songti SC" w:eastAsia="Songti SC" w:hAnsi="Songti SC"/>
        </w:rPr>
      </w:pPr>
      <w:r w:rsidRPr="00841873">
        <w:rPr>
          <w:rFonts w:ascii="Songti SC" w:eastAsia="Songti SC" w:hAnsi="Songti SC" w:hint="eastAsia"/>
        </w:rPr>
        <w:t>劣势：</w:t>
      </w:r>
    </w:p>
    <w:p w14:paraId="0E3C1E53" w14:textId="47CB351D" w:rsidR="00841873" w:rsidRPr="00841873" w:rsidRDefault="00841873" w:rsidP="00841873">
      <w:pPr>
        <w:rPr>
          <w:rFonts w:ascii="Songti SC" w:eastAsia="Songti SC" w:hAnsi="Songti SC"/>
        </w:rPr>
      </w:pPr>
      <w:r w:rsidRPr="00841873">
        <w:rPr>
          <w:rFonts w:ascii="Songti SC" w:eastAsia="Songti SC" w:hAnsi="Songti SC" w:hint="eastAsia"/>
        </w:rPr>
        <w:t>（1）不同的操作系统（如Android和iOS）需要独立的进行开发，使用其各自的开发包、开发工具和控件</w:t>
      </w:r>
    </w:p>
    <w:p w14:paraId="22367B9E" w14:textId="59C185A8" w:rsidR="00841873" w:rsidRPr="00841873" w:rsidRDefault="00841873" w:rsidP="00841873">
      <w:pPr>
        <w:rPr>
          <w:rFonts w:ascii="Songti SC" w:eastAsia="Songti SC" w:hAnsi="Songti SC"/>
        </w:rPr>
      </w:pPr>
      <w:r w:rsidRPr="00841873">
        <w:rPr>
          <w:rFonts w:ascii="Songti SC" w:eastAsia="Songti SC" w:hAnsi="Songti SC" w:hint="eastAsia"/>
        </w:rPr>
        <w:t>（2）每次有更新，都需要重新打包一次发布到应用平台上，且每次要向各个应用商店进行提交审核。之后用户需要手动进行点击更新安装（安装成本较高）</w:t>
      </w:r>
    </w:p>
    <w:p w14:paraId="118EC621" w14:textId="70315BFD" w:rsidR="00841873" w:rsidRPr="00841873" w:rsidRDefault="00841873" w:rsidP="00841873">
      <w:pPr>
        <w:rPr>
          <w:rFonts w:ascii="Songti SC" w:eastAsia="Songti SC" w:hAnsi="Songti SC"/>
        </w:rPr>
      </w:pPr>
      <w:r w:rsidRPr="00841873">
        <w:rPr>
          <w:rFonts w:ascii="Songti SC" w:eastAsia="Songti SC" w:hAnsi="Songti SC" w:hint="eastAsia"/>
        </w:rPr>
        <w:t>（3）开发成本比较高，尤其需要适配各种机型时（如Android应用，需要适配各种Android手机）</w:t>
      </w:r>
    </w:p>
    <w:p w14:paraId="7DAB671A" w14:textId="37226535" w:rsidR="00841873" w:rsidRPr="00841873" w:rsidRDefault="00841873" w:rsidP="00841873">
      <w:pPr>
        <w:rPr>
          <w:rFonts w:ascii="Songti SC" w:eastAsia="Songti SC" w:hAnsi="Songti SC"/>
        </w:rPr>
      </w:pPr>
      <w:r w:rsidRPr="00841873">
        <w:rPr>
          <w:rFonts w:ascii="Songti SC" w:eastAsia="Songti SC" w:hAnsi="Songti SC" w:hint="eastAsia"/>
        </w:rPr>
        <w:t>H5页面</w:t>
      </w:r>
    </w:p>
    <w:p w14:paraId="008711D5" w14:textId="245A4C00" w:rsidR="00841873" w:rsidRPr="00841873" w:rsidRDefault="00841873" w:rsidP="00841873">
      <w:pPr>
        <w:rPr>
          <w:rFonts w:ascii="Songti SC" w:eastAsia="Songti SC" w:hAnsi="Songti SC"/>
        </w:rPr>
      </w:pPr>
      <w:r w:rsidRPr="00841873">
        <w:rPr>
          <w:rFonts w:ascii="Songti SC" w:eastAsia="Songti SC" w:hAnsi="Songti SC" w:hint="eastAsia"/>
        </w:rPr>
        <w:t>优势：</w:t>
      </w:r>
    </w:p>
    <w:p w14:paraId="6C05AFFF" w14:textId="5E314CC0" w:rsidR="00841873" w:rsidRPr="00841873" w:rsidRDefault="00841873" w:rsidP="00841873">
      <w:pPr>
        <w:rPr>
          <w:rFonts w:ascii="Songti SC" w:eastAsia="Songti SC" w:hAnsi="Songti SC"/>
        </w:rPr>
      </w:pPr>
      <w:r w:rsidRPr="00841873">
        <w:rPr>
          <w:rFonts w:ascii="Songti SC" w:eastAsia="Songti SC" w:hAnsi="Songti SC" w:hint="eastAsia"/>
        </w:rPr>
        <w:t>（1）由于是运行在浏览器上，所以只需要开发一次便可以在不同的操作系统上显示</w:t>
      </w:r>
    </w:p>
    <w:p w14:paraId="258447C2" w14:textId="509AD02E" w:rsidR="00841873" w:rsidRPr="00841873" w:rsidRDefault="00841873" w:rsidP="00841873">
      <w:pPr>
        <w:rPr>
          <w:rFonts w:ascii="Songti SC" w:eastAsia="Songti SC" w:hAnsi="Songti SC"/>
        </w:rPr>
      </w:pPr>
      <w:r w:rsidRPr="00841873">
        <w:rPr>
          <w:rFonts w:ascii="Songti SC" w:eastAsia="Songti SC" w:hAnsi="Songti SC" w:hint="eastAsia"/>
        </w:rPr>
        <w:t>（2）迭代版本时，不需要打包便可以发布（实时更新、快速迭代），与云端实现实时数据交互</w:t>
      </w:r>
    </w:p>
    <w:p w14:paraId="4563B579" w14:textId="32E9DB9C" w:rsidR="00841873" w:rsidRPr="00841873" w:rsidRDefault="00841873" w:rsidP="00841873">
      <w:pPr>
        <w:rPr>
          <w:rFonts w:ascii="Songti SC" w:eastAsia="Songti SC" w:hAnsi="Songti SC"/>
        </w:rPr>
      </w:pPr>
      <w:r w:rsidRPr="00841873">
        <w:rPr>
          <w:rFonts w:ascii="Songti SC" w:eastAsia="Songti SC" w:hAnsi="Songti SC" w:hint="eastAsia"/>
        </w:rPr>
        <w:t>（3）开发成本相对较低，对浏览器的适配较简单，且发布门槛相对较低</w:t>
      </w:r>
    </w:p>
    <w:p w14:paraId="31C98D95" w14:textId="409F1B5F" w:rsidR="00841873" w:rsidRPr="00841873" w:rsidRDefault="00841873" w:rsidP="00841873">
      <w:pPr>
        <w:rPr>
          <w:rFonts w:ascii="Songti SC" w:eastAsia="Songti SC" w:hAnsi="Songti SC"/>
        </w:rPr>
      </w:pPr>
      <w:r w:rsidRPr="00841873">
        <w:rPr>
          <w:rFonts w:ascii="Songti SC" w:eastAsia="Songti SC" w:hAnsi="Songti SC" w:hint="eastAsia"/>
        </w:rPr>
        <w:t>劣势：</w:t>
      </w:r>
    </w:p>
    <w:p w14:paraId="47EE9F08" w14:textId="05A25B8E" w:rsidR="00841873" w:rsidRPr="00841873" w:rsidRDefault="00841873" w:rsidP="00841873">
      <w:pPr>
        <w:rPr>
          <w:rFonts w:ascii="Songti SC" w:eastAsia="Songti SC" w:hAnsi="Songti SC"/>
        </w:rPr>
      </w:pPr>
      <w:r w:rsidRPr="00841873">
        <w:rPr>
          <w:rFonts w:ascii="Songti SC" w:eastAsia="Songti SC" w:hAnsi="Songti SC" w:hint="eastAsia"/>
        </w:rPr>
        <w:t>（1）每次打开页面，都得重新加载，获取数据</w:t>
      </w:r>
      <w:r>
        <w:rPr>
          <w:rFonts w:ascii="Songti SC" w:eastAsia="Songti SC" w:hAnsi="Songti SC" w:hint="eastAsia"/>
        </w:rPr>
        <w:t>...</w:t>
      </w:r>
    </w:p>
    <w:p w14:paraId="4C33FF46" w14:textId="6E51871C" w:rsidR="00841873" w:rsidRPr="00841873" w:rsidRDefault="00841873" w:rsidP="00841873">
      <w:pPr>
        <w:rPr>
          <w:rFonts w:ascii="Songti SC" w:eastAsia="Songti SC" w:hAnsi="Songti SC"/>
        </w:rPr>
      </w:pPr>
      <w:r w:rsidRPr="00841873">
        <w:rPr>
          <w:rFonts w:ascii="Songti SC" w:eastAsia="Songti SC" w:hAnsi="Songti SC" w:hint="eastAsia"/>
        </w:rPr>
        <w:t>（2）过于依赖网络，速度无法保证。特别在弱网环境下，不仅耗费流量而且加载缓慢，就算是WiFi情况下也不容乐观</w:t>
      </w:r>
    </w:p>
    <w:p w14:paraId="62A619D5" w14:textId="224FE6AF" w:rsidR="00841873" w:rsidRPr="00841873" w:rsidRDefault="00841873" w:rsidP="00841873">
      <w:pPr>
        <w:rPr>
          <w:rFonts w:ascii="Songti SC" w:eastAsia="Songti SC" w:hAnsi="Songti SC"/>
        </w:rPr>
      </w:pPr>
      <w:r w:rsidRPr="00841873">
        <w:rPr>
          <w:rFonts w:ascii="Songti SC" w:eastAsia="Songti SC" w:hAnsi="Songti SC" w:hint="eastAsia"/>
        </w:rPr>
        <w:t>（3）只能使用有限的设备底层功能（无法使用摄像头、方向传感器、重力传感器、拨号、GPS、语音、短信、蓝牙等功能）</w:t>
      </w:r>
    </w:p>
    <w:p w14:paraId="5CD14F5E" w14:textId="697400CF" w:rsidR="00841873" w:rsidRPr="00841873" w:rsidRDefault="00841873" w:rsidP="00841873">
      <w:pPr>
        <w:rPr>
          <w:rFonts w:ascii="Songti SC" w:eastAsia="Songti SC" w:hAnsi="Songti SC"/>
        </w:rPr>
      </w:pPr>
      <w:r w:rsidRPr="00841873">
        <w:rPr>
          <w:rFonts w:ascii="Songti SC" w:eastAsia="Songti SC" w:hAnsi="Songti SC" w:hint="eastAsia"/>
        </w:rPr>
        <w:t>（4）仍处于发展阶段，部分功能无法在基于现有技术的浏览器基础上实现，且无法全面的显示最完美的用户体验，只能用现有技术去弥去找最佳解决方案</w:t>
      </w:r>
    </w:p>
    <w:p w14:paraId="0388B95B" w14:textId="3215EC31" w:rsidR="00945BDC" w:rsidRPr="00042650" w:rsidRDefault="00042650" w:rsidP="00525913">
      <w:pPr>
        <w:rPr>
          <w:rFonts w:ascii="Songti SC" w:eastAsia="Songti SC" w:hAnsi="Songti SC"/>
          <w:b/>
        </w:rPr>
      </w:pPr>
      <w:r w:rsidRPr="00042650">
        <w:rPr>
          <w:rFonts w:ascii="Songti SC" w:eastAsia="Songti SC" w:hAnsi="Songti SC"/>
          <w:b/>
        </w:rPr>
        <w:t>区分混合APP</w:t>
      </w:r>
      <w:r w:rsidRPr="00042650">
        <w:rPr>
          <w:rFonts w:ascii="Songti SC" w:eastAsia="Songti SC" w:hAnsi="Songti SC" w:hint="eastAsia"/>
          <w:b/>
        </w:rPr>
        <w:t>哪部分是</w:t>
      </w:r>
      <w:r w:rsidRPr="00042650">
        <w:rPr>
          <w:rFonts w:ascii="Songti SC" w:eastAsia="Songti SC" w:hAnsi="Songti SC"/>
          <w:b/>
        </w:rPr>
        <w:t>H5</w:t>
      </w:r>
      <w:r w:rsidRPr="00042650">
        <w:rPr>
          <w:rFonts w:ascii="Songti SC" w:eastAsia="Songti SC" w:hAnsi="Songti SC" w:hint="eastAsia"/>
          <w:b/>
        </w:rPr>
        <w:t>实现的</w:t>
      </w:r>
      <w:r w:rsidRPr="00042650">
        <w:rPr>
          <w:rFonts w:ascii="Songti SC" w:eastAsia="Songti SC" w:hAnsi="Songti SC"/>
          <w:b/>
        </w:rPr>
        <w:t>：</w:t>
      </w:r>
    </w:p>
    <w:p w14:paraId="0BD8774D" w14:textId="2D7AFA84" w:rsidR="00042650" w:rsidRPr="00042650" w:rsidRDefault="00042650" w:rsidP="00042650">
      <w:pPr>
        <w:rPr>
          <w:rFonts w:ascii="Songti SC" w:eastAsia="Songti SC" w:hAnsi="Songti SC"/>
        </w:rPr>
      </w:pPr>
      <w:r w:rsidRPr="00042650">
        <w:rPr>
          <w:rFonts w:ascii="Songti SC" w:eastAsia="Songti SC" w:hAnsi="Songti SC" w:hint="eastAsia"/>
        </w:rPr>
        <w:t>设置-开发者选项-显示布局边界</w:t>
      </w:r>
    </w:p>
    <w:p w14:paraId="0E12EA32" w14:textId="4D27A0CF" w:rsidR="00042650" w:rsidRDefault="00042650" w:rsidP="00525913">
      <w:pPr>
        <w:rPr>
          <w:rFonts w:ascii="Songti SC" w:eastAsia="Songti SC" w:hAnsi="Songti SC"/>
        </w:rPr>
      </w:pPr>
      <w:r w:rsidRPr="00042650">
        <w:rPr>
          <w:rFonts w:ascii="Songti SC" w:eastAsia="Songti SC" w:hAnsi="Songti SC" w:hint="eastAsia"/>
        </w:rPr>
        <w:t>H5中使用了webview控件，其作为一个控件，只有一个边界框，所以通过这一点，就比较容易区分出一个界面是webview实现的还是原生布局控件实现的，当然也不排除用一堆webview来拼成一个界面的实现方法。</w:t>
      </w:r>
    </w:p>
    <w:p w14:paraId="4B666708" w14:textId="77777777" w:rsidR="00042650" w:rsidRPr="009B1574" w:rsidRDefault="00042650" w:rsidP="00525913">
      <w:pPr>
        <w:rPr>
          <w:rFonts w:ascii="Songti SC" w:eastAsia="Songti SC" w:hAnsi="Songti SC"/>
        </w:rPr>
      </w:pPr>
    </w:p>
    <w:p w14:paraId="077BEDED" w14:textId="7936816B" w:rsidR="00B94C40" w:rsidRPr="00934EE7" w:rsidRDefault="00B94C40" w:rsidP="00934EE7">
      <w:pPr>
        <w:pStyle w:val="a5"/>
        <w:numPr>
          <w:ilvl w:val="0"/>
          <w:numId w:val="14"/>
        </w:numPr>
        <w:ind w:firstLineChars="0"/>
        <w:outlineLvl w:val="0"/>
        <w:rPr>
          <w:sz w:val="52"/>
          <w:szCs w:val="52"/>
        </w:rPr>
      </w:pPr>
      <w:r w:rsidRPr="00934EE7">
        <w:rPr>
          <w:rFonts w:hint="eastAsia"/>
          <w:sz w:val="52"/>
          <w:szCs w:val="52"/>
        </w:rPr>
        <w:t>网络</w:t>
      </w:r>
      <w:r w:rsidRPr="00934EE7">
        <w:rPr>
          <w:sz w:val="52"/>
          <w:szCs w:val="52"/>
        </w:rPr>
        <w:t>相关</w:t>
      </w:r>
    </w:p>
    <w:p w14:paraId="26FAA91D" w14:textId="2F05B788" w:rsidR="00934EE7" w:rsidRDefault="00934EE7" w:rsidP="003003D9">
      <w:pPr>
        <w:pStyle w:val="a5"/>
        <w:numPr>
          <w:ilvl w:val="1"/>
          <w:numId w:val="14"/>
        </w:numPr>
        <w:ind w:firstLineChars="0"/>
        <w:outlineLvl w:val="1"/>
        <w:rPr>
          <w:rFonts w:ascii="Songti SC" w:eastAsia="Songti SC" w:hAnsi="Songti SC"/>
          <w:b/>
          <w:sz w:val="32"/>
          <w:szCs w:val="32"/>
        </w:rPr>
      </w:pPr>
      <w:r w:rsidRPr="00AE4012">
        <w:rPr>
          <w:rFonts w:ascii="Songti SC" w:eastAsia="Songti SC" w:hAnsi="Songti SC"/>
          <w:b/>
          <w:sz w:val="32"/>
          <w:szCs w:val="32"/>
        </w:rPr>
        <w:t>Thread+handler</w:t>
      </w:r>
    </w:p>
    <w:p w14:paraId="16F47467" w14:textId="65C2671E" w:rsidR="00F01FA5" w:rsidRPr="00F01FA5" w:rsidRDefault="00F01FA5" w:rsidP="00F83622">
      <w:pPr>
        <w:pStyle w:val="3"/>
        <w:rPr>
          <w:rFonts w:ascii="Songti SC" w:eastAsia="Songti SC" w:hAnsi="Songti SC"/>
        </w:rPr>
      </w:pPr>
      <w:bookmarkStart w:id="5" w:name="_Toc447990281"/>
      <w:r>
        <w:rPr>
          <w:rFonts w:ascii="Songti SC" w:eastAsia="Songti SC" w:hAnsi="Songti SC"/>
          <w:b w:val="0"/>
        </w:rPr>
        <w:t>2.1.1</w:t>
      </w:r>
      <w:r w:rsidRPr="00F01FA5">
        <w:rPr>
          <w:rFonts w:ascii="Songti SC" w:eastAsia="Songti SC" w:hAnsi="Songti SC" w:hint="eastAsia"/>
        </w:rPr>
        <w:t>Handler的定义:</w:t>
      </w:r>
      <w:bookmarkEnd w:id="5"/>
    </w:p>
    <w:p w14:paraId="3B2260E5" w14:textId="078087F2" w:rsidR="00F01FA5" w:rsidRPr="00136E9D" w:rsidRDefault="00F01FA5" w:rsidP="00BD6968">
      <w:pPr>
        <w:rPr>
          <w:rFonts w:ascii="Songti SC" w:eastAsia="Songti SC" w:hAnsi="Songti SC"/>
        </w:rPr>
      </w:pPr>
      <w:r w:rsidRPr="00136E9D">
        <w:rPr>
          <w:rFonts w:ascii="Songti SC" w:eastAsia="Songti SC" w:hAnsi="Songti SC" w:hint="eastAsia"/>
        </w:rPr>
        <w:t>主要接受子线程发送的数据, 并用此数据配合主线程更新UI.</w:t>
      </w:r>
    </w:p>
    <w:p w14:paraId="3678F813" w14:textId="477D5BB6" w:rsidR="00F01FA5" w:rsidRPr="00136E9D" w:rsidRDefault="00F01FA5" w:rsidP="00136E9D">
      <w:pPr>
        <w:rPr>
          <w:rFonts w:ascii="Songti SC" w:eastAsia="Songti SC" w:hAnsi="Songti SC"/>
        </w:rPr>
      </w:pPr>
      <w:r w:rsidRPr="00136E9D">
        <w:rPr>
          <w:rFonts w:ascii="Songti SC" w:eastAsia="Songti SC" w:hAnsi="Songti SC" w:hint="eastAsia"/>
        </w:rPr>
        <w:t>解释: 当应用程序启动时，Android首先会开启一个主线程 (也就是UI线程) , 主线程为管理界面中的UI控件，进行事件分发, 比如说, 你要是点击一个 Button, Android会分发事件到Button上，来响应你的操作。  如果此时需要一个耗时的操作，例如: 联网读取数据，或者读取本地较大的一个文件的时候，你不能把这些操作放在主线程中，如果你放在主线程中的话，界面会出现假死现象, 如果5秒钟还没有完成的话，会收到Android系统的一个错误提示  "强制关闭".  这个时候我们需要把这些耗时的操作，放在一个子线程中,因为子线程涉及到UI更新，Android主线程是线程不安全的，也就是说，更新UI只能在主线程中更新，子线程中操作是危险的. 这个时候，Handler就出现了来解决这个复杂的问题，由于Handler运行在主线程中(UI线程中)，它与子线程可以通过Message对象来传递数据，这个时候，Handler就承担着接受子线程传过来的(子线程用sedMessage()方法传弟)Message对象，(里面包含数据)  , 把这些消息放入主线程队列中，配合主线程进行更新UI。</w:t>
      </w:r>
    </w:p>
    <w:p w14:paraId="0E62E53F" w14:textId="58B843A3" w:rsidR="000B3C6A" w:rsidRPr="000B3C6A" w:rsidRDefault="000B3C6A" w:rsidP="00F83622">
      <w:pPr>
        <w:pStyle w:val="3"/>
        <w:rPr>
          <w:rFonts w:ascii="Songti SC" w:eastAsia="Songti SC" w:hAnsi="Songti SC"/>
          <w:b w:val="0"/>
          <w:sz w:val="30"/>
          <w:szCs w:val="30"/>
        </w:rPr>
      </w:pPr>
      <w:bookmarkStart w:id="6" w:name="_Toc447990282"/>
      <w:r w:rsidRPr="000B3C6A">
        <w:rPr>
          <w:rFonts w:ascii="Songti SC" w:eastAsia="Songti SC" w:hAnsi="Songti SC"/>
          <w:b w:val="0"/>
          <w:sz w:val="30"/>
          <w:szCs w:val="30"/>
        </w:rPr>
        <w:t>2.1.2</w:t>
      </w:r>
      <w:r>
        <w:rPr>
          <w:rFonts w:ascii="Songti SC" w:eastAsia="Songti SC" w:hAnsi="Songti SC" w:hint="eastAsia"/>
          <w:b w:val="0"/>
          <w:sz w:val="30"/>
          <w:szCs w:val="30"/>
        </w:rPr>
        <w:t>使用过程</w:t>
      </w:r>
      <w:bookmarkEnd w:id="6"/>
    </w:p>
    <w:p w14:paraId="673A0B2D" w14:textId="2CDB4B7B" w:rsidR="000B3C6A" w:rsidRPr="00F96D5F" w:rsidRDefault="000B3C6A" w:rsidP="00F96D5F">
      <w:pPr>
        <w:rPr>
          <w:rFonts w:ascii="Songti SC" w:eastAsia="Songti SC" w:hAnsi="Songti SC"/>
        </w:rPr>
      </w:pPr>
      <w:r w:rsidRPr="00F96D5F">
        <w:rPr>
          <w:rFonts w:ascii="Songti SC" w:eastAsia="Songti SC" w:hAnsi="Songti SC" w:hint="eastAsia"/>
        </w:rPr>
        <w:t>1定义Handler对象并初始化，重写handleMessage（）函数</w:t>
      </w:r>
    </w:p>
    <w:p w14:paraId="793409EA" w14:textId="1D338ECE" w:rsidR="000B3C6A" w:rsidRPr="00F96D5F" w:rsidRDefault="000B3C6A" w:rsidP="00F96D5F">
      <w:pPr>
        <w:rPr>
          <w:rFonts w:ascii="Songti SC" w:eastAsia="Songti SC" w:hAnsi="Songti SC"/>
        </w:rPr>
      </w:pPr>
      <w:r w:rsidRPr="00F96D5F">
        <w:rPr>
          <w:rFonts w:ascii="Songti SC" w:eastAsia="Songti SC" w:hAnsi="Songti SC" w:hint="eastAsia"/>
        </w:rPr>
        <w:t>2定义Thread线程对象，通常写成一个类形式（如class ThreadTest implements Runnable），在run()方法中操作数据，并把数据handler.sendMessage（）方法传输     到handler对象中，并开启线程。（注意：该步骤不一定用Thread实现，也可以利用TimeTask实现，具体的操作同样放在run()方法中）</w:t>
      </w:r>
    </w:p>
    <w:p w14:paraId="66CC5247" w14:textId="5C6D5157" w:rsidR="000B3C6A" w:rsidRPr="00F96D5F" w:rsidRDefault="000B3C6A" w:rsidP="00F96D5F">
      <w:pPr>
        <w:rPr>
          <w:rFonts w:ascii="Songti SC" w:eastAsia="Songti SC" w:hAnsi="Songti SC"/>
        </w:rPr>
      </w:pPr>
      <w:r w:rsidRPr="00F96D5F">
        <w:rPr>
          <w:rFonts w:ascii="Songti SC" w:eastAsia="Songti SC" w:hAnsi="Songti SC" w:hint="eastAsia"/>
        </w:rPr>
        <w:t>3在handleMessage（）函数中根据不同的数据形式实现不同的方法。</w:t>
      </w:r>
    </w:p>
    <w:p w14:paraId="765187F7" w14:textId="3804B47A" w:rsidR="00FD6420" w:rsidRPr="00F96D5F" w:rsidRDefault="00FD6420" w:rsidP="00F83622">
      <w:pPr>
        <w:pStyle w:val="3"/>
        <w:rPr>
          <w:rFonts w:ascii="Songti SC" w:eastAsia="Songti SC" w:hAnsi="Songti SC"/>
          <w:sz w:val="30"/>
          <w:szCs w:val="30"/>
        </w:rPr>
      </w:pPr>
      <w:bookmarkStart w:id="7" w:name="_Toc447990283"/>
      <w:r w:rsidRPr="00F96D5F">
        <w:rPr>
          <w:rFonts w:ascii="Songti SC" w:eastAsia="Songti SC" w:hAnsi="Songti SC"/>
          <w:sz w:val="30"/>
          <w:szCs w:val="30"/>
        </w:rPr>
        <w:t>2.1.3 Handler</w:t>
      </w:r>
      <w:r w:rsidRPr="00F96D5F">
        <w:rPr>
          <w:rFonts w:ascii="Songti SC" w:eastAsia="Songti SC" w:hAnsi="Songti SC" w:hint="eastAsia"/>
          <w:sz w:val="30"/>
          <w:szCs w:val="30"/>
        </w:rPr>
        <w:t>内存泄露</w:t>
      </w:r>
      <w:r w:rsidRPr="00F96D5F">
        <w:rPr>
          <w:rFonts w:ascii="Songti SC" w:eastAsia="Songti SC" w:hAnsi="Songti SC"/>
          <w:sz w:val="30"/>
          <w:szCs w:val="30"/>
        </w:rPr>
        <w:t>问题</w:t>
      </w:r>
      <w:bookmarkEnd w:id="7"/>
    </w:p>
    <w:p w14:paraId="278C8064" w14:textId="01391B94" w:rsidR="00FD6420" w:rsidRDefault="00FD6420" w:rsidP="00F83622">
      <w:pPr>
        <w:rPr>
          <w:rFonts w:ascii="Songti SC" w:eastAsia="Songti SC" w:hAnsi="Songti SC"/>
        </w:rPr>
      </w:pPr>
      <w:r w:rsidRPr="00FD6420">
        <w:rPr>
          <w:rFonts w:ascii="Songti SC" w:eastAsia="Songti SC" w:hAnsi="Songti SC" w:hint="eastAsia"/>
        </w:rPr>
        <w:t>Handler 的使用造成的内存泄漏问题应该说是最为常见了，很多时候我们为了避免 ANR 而不在主线程进行耗时操作，在处理网络任务或者封装一些请求回调等api都借助Handler来处理，但 Handler 不是万能的，对于 Handler 的使用代码编写一不规范即有可能造成内存泄漏。另外，我们知道 Handler、Message 和 MessageQueue 都是相互关联在一起的，万一 Handler 发送的 Message 尚未被处理，则该 Message 及发送它的 Handler 对象将被线程 MessageQueue 一直持有。</w:t>
      </w:r>
    </w:p>
    <w:p w14:paraId="1BA0C1D7" w14:textId="14D4AC36" w:rsidR="00FD6420" w:rsidRDefault="008831A0" w:rsidP="00F83622">
      <w:pPr>
        <w:rPr>
          <w:rFonts w:ascii="Songti SC" w:eastAsia="Songti SC" w:hAnsi="Songti SC"/>
        </w:rPr>
      </w:pPr>
      <w:r w:rsidRPr="008831A0">
        <w:rPr>
          <w:rFonts w:ascii="Songti SC" w:eastAsia="Songti SC" w:hAnsi="Songti SC" w:hint="eastAsia"/>
        </w:rPr>
        <w:t>修复方法：在 Activity 中避免使用非静态内部类，比如上面我们将 Handler 声明为静态的，则其存活期跟 Activity 的生命周期就无关了。同时通过弱引用的方式引入 Activity，避免直接将 Activity 作为 context 传进去，见下面代码：</w:t>
      </w:r>
    </w:p>
    <w:p w14:paraId="6DE3C3C1" w14:textId="4949E2DF" w:rsidR="008831A0" w:rsidRPr="008831A0" w:rsidRDefault="008831A0" w:rsidP="00F83622">
      <w:pPr>
        <w:rPr>
          <w:rFonts w:ascii="Songti SC" w:eastAsia="Songti SC" w:hAnsi="Songti SC"/>
        </w:rPr>
      </w:pPr>
      <w:r w:rsidRPr="008831A0">
        <w:rPr>
          <w:rFonts w:ascii="Songti SC" w:eastAsia="Songti SC" w:hAnsi="Songti SC"/>
        </w:rPr>
        <w:t>public class S</w:t>
      </w:r>
      <w:r>
        <w:rPr>
          <w:rFonts w:ascii="Songti SC" w:eastAsia="Songti SC" w:hAnsi="Songti SC"/>
        </w:rPr>
        <w:t>ampleActivity extends Activity {</w:t>
      </w:r>
    </w:p>
    <w:p w14:paraId="55D9B561" w14:textId="77777777" w:rsidR="008831A0" w:rsidRPr="008831A0" w:rsidRDefault="008831A0" w:rsidP="00F83622">
      <w:pPr>
        <w:rPr>
          <w:rFonts w:ascii="Songti SC" w:eastAsia="Songti SC" w:hAnsi="Songti SC"/>
        </w:rPr>
      </w:pPr>
      <w:r w:rsidRPr="008831A0">
        <w:rPr>
          <w:rFonts w:ascii="Songti SC" w:eastAsia="Songti SC" w:hAnsi="Songti SC"/>
        </w:rPr>
        <w:t xml:space="preserve">  /**</w:t>
      </w:r>
    </w:p>
    <w:p w14:paraId="1C10243B" w14:textId="77777777" w:rsidR="008831A0" w:rsidRPr="008831A0" w:rsidRDefault="008831A0" w:rsidP="00F83622">
      <w:pPr>
        <w:rPr>
          <w:rFonts w:ascii="Songti SC" w:eastAsia="Songti SC" w:hAnsi="Songti SC"/>
        </w:rPr>
      </w:pPr>
      <w:r w:rsidRPr="008831A0">
        <w:rPr>
          <w:rFonts w:ascii="Songti SC" w:eastAsia="Songti SC" w:hAnsi="Songti SC"/>
        </w:rPr>
        <w:t xml:space="preserve">   * Instances of static inner classes do not hold an implicit</w:t>
      </w:r>
    </w:p>
    <w:p w14:paraId="324AA4AE" w14:textId="77777777" w:rsidR="008831A0" w:rsidRPr="008831A0" w:rsidRDefault="008831A0" w:rsidP="00F83622">
      <w:pPr>
        <w:rPr>
          <w:rFonts w:ascii="Songti SC" w:eastAsia="Songti SC" w:hAnsi="Songti SC"/>
        </w:rPr>
      </w:pPr>
      <w:r w:rsidRPr="008831A0">
        <w:rPr>
          <w:rFonts w:ascii="Songti SC" w:eastAsia="Songti SC" w:hAnsi="Songti SC"/>
        </w:rPr>
        <w:t xml:space="preserve">   * reference to their outer class.</w:t>
      </w:r>
    </w:p>
    <w:p w14:paraId="749C785B" w14:textId="77777777" w:rsidR="008831A0" w:rsidRPr="008831A0" w:rsidRDefault="008831A0" w:rsidP="00F83622">
      <w:pPr>
        <w:rPr>
          <w:rFonts w:ascii="Songti SC" w:eastAsia="Songti SC" w:hAnsi="Songti SC"/>
        </w:rPr>
      </w:pPr>
      <w:r w:rsidRPr="008831A0">
        <w:rPr>
          <w:rFonts w:ascii="Songti SC" w:eastAsia="Songti SC" w:hAnsi="Songti SC"/>
        </w:rPr>
        <w:t xml:space="preserve">   */</w:t>
      </w:r>
    </w:p>
    <w:p w14:paraId="31C23066" w14:textId="77777777" w:rsidR="008831A0" w:rsidRPr="008831A0" w:rsidRDefault="008831A0" w:rsidP="00F83622">
      <w:pPr>
        <w:rPr>
          <w:rFonts w:ascii="Songti SC" w:eastAsia="Songti SC" w:hAnsi="Songti SC"/>
        </w:rPr>
      </w:pPr>
      <w:r w:rsidRPr="008831A0">
        <w:rPr>
          <w:rFonts w:ascii="Songti SC" w:eastAsia="Songti SC" w:hAnsi="Songti SC"/>
        </w:rPr>
        <w:t xml:space="preserve">  private static class MyHandler extends Handler {</w:t>
      </w:r>
    </w:p>
    <w:p w14:paraId="5D365113" w14:textId="32916632" w:rsidR="008831A0" w:rsidRPr="008831A0" w:rsidRDefault="008831A0" w:rsidP="00F83622">
      <w:pPr>
        <w:rPr>
          <w:rFonts w:ascii="Songti SC" w:eastAsia="Songti SC" w:hAnsi="Songti SC"/>
        </w:rPr>
      </w:pPr>
      <w:r w:rsidRPr="008831A0">
        <w:rPr>
          <w:rFonts w:ascii="Songti SC" w:eastAsia="Songti SC" w:hAnsi="Songti SC"/>
        </w:rPr>
        <w:t xml:space="preserve">    private final WeakReference&lt;SampleActivity&gt; mActivity;</w:t>
      </w:r>
    </w:p>
    <w:p w14:paraId="07D1224C" w14:textId="77777777" w:rsidR="008831A0" w:rsidRPr="008831A0" w:rsidRDefault="008831A0" w:rsidP="00F83622">
      <w:pPr>
        <w:rPr>
          <w:rFonts w:ascii="Songti SC" w:eastAsia="Songti SC" w:hAnsi="Songti SC"/>
        </w:rPr>
      </w:pPr>
      <w:r w:rsidRPr="008831A0">
        <w:rPr>
          <w:rFonts w:ascii="Songti SC" w:eastAsia="Songti SC" w:hAnsi="Songti SC"/>
        </w:rPr>
        <w:t xml:space="preserve">    public MyHandler(SampleActivity activity) {</w:t>
      </w:r>
    </w:p>
    <w:p w14:paraId="7D1D604C" w14:textId="77777777" w:rsidR="008831A0" w:rsidRPr="008831A0" w:rsidRDefault="008831A0" w:rsidP="00F83622">
      <w:pPr>
        <w:rPr>
          <w:rFonts w:ascii="Songti SC" w:eastAsia="Songti SC" w:hAnsi="Songti SC"/>
        </w:rPr>
      </w:pPr>
      <w:r w:rsidRPr="008831A0">
        <w:rPr>
          <w:rFonts w:ascii="Songti SC" w:eastAsia="Songti SC" w:hAnsi="Songti SC"/>
        </w:rPr>
        <w:t xml:space="preserve">      mActivity = new WeakReference&lt;SampleActivity&gt;(activity);</w:t>
      </w:r>
    </w:p>
    <w:p w14:paraId="6B0447A1" w14:textId="77777777" w:rsidR="008831A0" w:rsidRPr="008831A0" w:rsidRDefault="008831A0" w:rsidP="00F83622">
      <w:pPr>
        <w:rPr>
          <w:rFonts w:ascii="Songti SC" w:eastAsia="Songti SC" w:hAnsi="Songti SC"/>
        </w:rPr>
      </w:pPr>
      <w:r w:rsidRPr="008831A0">
        <w:rPr>
          <w:rFonts w:ascii="Songti SC" w:eastAsia="Songti SC" w:hAnsi="Songti SC"/>
        </w:rPr>
        <w:t xml:space="preserve">    }</w:t>
      </w:r>
    </w:p>
    <w:p w14:paraId="1E3CEDCA" w14:textId="77777777" w:rsidR="008831A0" w:rsidRPr="008831A0" w:rsidRDefault="008831A0" w:rsidP="00F83622">
      <w:pPr>
        <w:rPr>
          <w:rFonts w:ascii="Songti SC" w:eastAsia="Songti SC" w:hAnsi="Songti SC"/>
        </w:rPr>
      </w:pPr>
    </w:p>
    <w:p w14:paraId="227B336E" w14:textId="77777777" w:rsidR="008831A0" w:rsidRPr="008831A0" w:rsidRDefault="008831A0" w:rsidP="00F83622">
      <w:pPr>
        <w:rPr>
          <w:rFonts w:ascii="Songti SC" w:eastAsia="Songti SC" w:hAnsi="Songti SC"/>
        </w:rPr>
      </w:pPr>
      <w:r w:rsidRPr="008831A0">
        <w:rPr>
          <w:rFonts w:ascii="Songti SC" w:eastAsia="Songti SC" w:hAnsi="Songti SC"/>
        </w:rPr>
        <w:t xml:space="preserve">    @Override</w:t>
      </w:r>
    </w:p>
    <w:p w14:paraId="6B70BCA7" w14:textId="77777777" w:rsidR="008831A0" w:rsidRPr="008831A0" w:rsidRDefault="008831A0" w:rsidP="00F83622">
      <w:pPr>
        <w:rPr>
          <w:rFonts w:ascii="Songti SC" w:eastAsia="Songti SC" w:hAnsi="Songti SC"/>
        </w:rPr>
      </w:pPr>
      <w:r w:rsidRPr="008831A0">
        <w:rPr>
          <w:rFonts w:ascii="Songti SC" w:eastAsia="Songti SC" w:hAnsi="Songti SC"/>
        </w:rPr>
        <w:t xml:space="preserve">    public void handleMessage(Message msg) {</w:t>
      </w:r>
    </w:p>
    <w:p w14:paraId="5F024DA0" w14:textId="77777777" w:rsidR="008831A0" w:rsidRPr="008831A0" w:rsidRDefault="008831A0" w:rsidP="00F83622">
      <w:pPr>
        <w:rPr>
          <w:rFonts w:ascii="Songti SC" w:eastAsia="Songti SC" w:hAnsi="Songti SC"/>
        </w:rPr>
      </w:pPr>
      <w:r w:rsidRPr="008831A0">
        <w:rPr>
          <w:rFonts w:ascii="Songti SC" w:eastAsia="Songti SC" w:hAnsi="Songti SC"/>
        </w:rPr>
        <w:t xml:space="preserve">      SampleActivity activity = mActivity.get();</w:t>
      </w:r>
    </w:p>
    <w:p w14:paraId="7668CFCF" w14:textId="77777777" w:rsidR="008831A0" w:rsidRPr="008831A0" w:rsidRDefault="008831A0" w:rsidP="00F83622">
      <w:pPr>
        <w:rPr>
          <w:rFonts w:ascii="Songti SC" w:eastAsia="Songti SC" w:hAnsi="Songti SC"/>
        </w:rPr>
      </w:pPr>
      <w:r w:rsidRPr="008831A0">
        <w:rPr>
          <w:rFonts w:ascii="Songti SC" w:eastAsia="Songti SC" w:hAnsi="Songti SC"/>
        </w:rPr>
        <w:t xml:space="preserve">      if (activity != null) {</w:t>
      </w:r>
    </w:p>
    <w:p w14:paraId="2DF92C7D" w14:textId="77777777" w:rsidR="008831A0" w:rsidRPr="008831A0" w:rsidRDefault="008831A0" w:rsidP="00F83622">
      <w:pPr>
        <w:rPr>
          <w:rFonts w:ascii="Songti SC" w:eastAsia="Songti SC" w:hAnsi="Songti SC"/>
        </w:rPr>
      </w:pPr>
      <w:r w:rsidRPr="008831A0">
        <w:rPr>
          <w:rFonts w:ascii="Songti SC" w:eastAsia="Songti SC" w:hAnsi="Songti SC"/>
        </w:rPr>
        <w:t xml:space="preserve">        // ...</w:t>
      </w:r>
    </w:p>
    <w:p w14:paraId="4B2C8DA7" w14:textId="05F751A3" w:rsidR="008831A0" w:rsidRDefault="008831A0" w:rsidP="00E43292">
      <w:pPr>
        <w:ind w:firstLine="720"/>
        <w:rPr>
          <w:rFonts w:ascii="Songti SC" w:eastAsia="Songti SC" w:hAnsi="Songti SC"/>
        </w:rPr>
      </w:pPr>
      <w:r w:rsidRPr="008831A0">
        <w:rPr>
          <w:rFonts w:ascii="Songti SC" w:eastAsia="Songti SC" w:hAnsi="Songti SC"/>
        </w:rPr>
        <w:t>}</w:t>
      </w:r>
    </w:p>
    <w:p w14:paraId="4EE6C3EE" w14:textId="6658C1F2" w:rsidR="00E43292" w:rsidRPr="008831A0" w:rsidRDefault="00E43292" w:rsidP="00E43292">
      <w:pPr>
        <w:ind w:firstLine="720"/>
        <w:rPr>
          <w:rFonts w:ascii="Songti SC" w:eastAsia="Songti SC" w:hAnsi="Songti SC"/>
        </w:rPr>
      </w:pPr>
      <w:r>
        <w:rPr>
          <w:rFonts w:ascii="Songti SC" w:eastAsia="Songti SC" w:hAnsi="Songti SC"/>
        </w:rPr>
        <w:t>to do something</w:t>
      </w:r>
    </w:p>
    <w:p w14:paraId="07431C22" w14:textId="77777777" w:rsidR="008831A0" w:rsidRPr="008831A0" w:rsidRDefault="008831A0" w:rsidP="00F83622">
      <w:pPr>
        <w:rPr>
          <w:rFonts w:ascii="Songti SC" w:eastAsia="Songti SC" w:hAnsi="Songti SC"/>
        </w:rPr>
      </w:pPr>
      <w:r w:rsidRPr="008831A0">
        <w:rPr>
          <w:rFonts w:ascii="Songti SC" w:eastAsia="Songti SC" w:hAnsi="Songti SC"/>
        </w:rPr>
        <w:t xml:space="preserve">    }</w:t>
      </w:r>
    </w:p>
    <w:p w14:paraId="349AFD5F" w14:textId="77777777" w:rsidR="008831A0" w:rsidRPr="008831A0" w:rsidRDefault="008831A0" w:rsidP="00F83622">
      <w:pPr>
        <w:rPr>
          <w:rFonts w:ascii="Songti SC" w:eastAsia="Songti SC" w:hAnsi="Songti SC"/>
        </w:rPr>
      </w:pPr>
      <w:r w:rsidRPr="008831A0">
        <w:rPr>
          <w:rFonts w:ascii="Songti SC" w:eastAsia="Songti SC" w:hAnsi="Songti SC"/>
        </w:rPr>
        <w:t xml:space="preserve">  }</w:t>
      </w:r>
    </w:p>
    <w:p w14:paraId="38F7081E" w14:textId="77777777" w:rsidR="008831A0" w:rsidRPr="008831A0" w:rsidRDefault="008831A0" w:rsidP="00F83622">
      <w:pPr>
        <w:rPr>
          <w:rFonts w:ascii="Songti SC" w:eastAsia="Songti SC" w:hAnsi="Songti SC"/>
        </w:rPr>
      </w:pPr>
    </w:p>
    <w:p w14:paraId="169CE1C0" w14:textId="0F0A5632" w:rsidR="008831A0" w:rsidRPr="008831A0" w:rsidRDefault="008831A0" w:rsidP="00F83622">
      <w:pPr>
        <w:rPr>
          <w:rFonts w:ascii="Songti SC" w:eastAsia="Songti SC" w:hAnsi="Songti SC"/>
        </w:rPr>
      </w:pPr>
      <w:r w:rsidRPr="008831A0">
        <w:rPr>
          <w:rFonts w:ascii="Songti SC" w:eastAsia="Songti SC" w:hAnsi="Songti SC"/>
        </w:rPr>
        <w:t xml:space="preserve">  private final MyHandler mHandler = new MyHandler(this);</w:t>
      </w:r>
    </w:p>
    <w:p w14:paraId="1B8D303C" w14:textId="77777777" w:rsidR="008831A0" w:rsidRPr="008831A0" w:rsidRDefault="008831A0" w:rsidP="00F83622">
      <w:pPr>
        <w:rPr>
          <w:rFonts w:ascii="Songti SC" w:eastAsia="Songti SC" w:hAnsi="Songti SC"/>
        </w:rPr>
      </w:pPr>
      <w:r w:rsidRPr="008831A0">
        <w:rPr>
          <w:rFonts w:ascii="Songti SC" w:eastAsia="Songti SC" w:hAnsi="Songti SC"/>
        </w:rPr>
        <w:t xml:space="preserve">  /**</w:t>
      </w:r>
    </w:p>
    <w:p w14:paraId="12802B17" w14:textId="77777777" w:rsidR="008831A0" w:rsidRPr="008831A0" w:rsidRDefault="008831A0" w:rsidP="00F83622">
      <w:pPr>
        <w:rPr>
          <w:rFonts w:ascii="Songti SC" w:eastAsia="Songti SC" w:hAnsi="Songti SC"/>
        </w:rPr>
      </w:pPr>
      <w:r w:rsidRPr="008831A0">
        <w:rPr>
          <w:rFonts w:ascii="Songti SC" w:eastAsia="Songti SC" w:hAnsi="Songti SC"/>
        </w:rPr>
        <w:t xml:space="preserve">   * Instances of anonymous classes do not hold an implicit</w:t>
      </w:r>
    </w:p>
    <w:p w14:paraId="5A01DB29" w14:textId="77777777" w:rsidR="008831A0" w:rsidRPr="008831A0" w:rsidRDefault="008831A0" w:rsidP="00F83622">
      <w:pPr>
        <w:rPr>
          <w:rFonts w:ascii="Songti SC" w:eastAsia="Songti SC" w:hAnsi="Songti SC"/>
        </w:rPr>
      </w:pPr>
      <w:r w:rsidRPr="008831A0">
        <w:rPr>
          <w:rFonts w:ascii="Songti SC" w:eastAsia="Songti SC" w:hAnsi="Songti SC"/>
        </w:rPr>
        <w:t xml:space="preserve">   * reference to their outer class when they are "static".</w:t>
      </w:r>
    </w:p>
    <w:p w14:paraId="14418A84" w14:textId="77777777" w:rsidR="008831A0" w:rsidRPr="008831A0" w:rsidRDefault="008831A0" w:rsidP="00F83622">
      <w:pPr>
        <w:rPr>
          <w:rFonts w:ascii="Songti SC" w:eastAsia="Songti SC" w:hAnsi="Songti SC"/>
        </w:rPr>
      </w:pPr>
      <w:r w:rsidRPr="008831A0">
        <w:rPr>
          <w:rFonts w:ascii="Songti SC" w:eastAsia="Songti SC" w:hAnsi="Songti SC"/>
        </w:rPr>
        <w:t xml:space="preserve">   */</w:t>
      </w:r>
    </w:p>
    <w:p w14:paraId="316B9C88" w14:textId="77777777" w:rsidR="008831A0" w:rsidRPr="008831A0" w:rsidRDefault="008831A0" w:rsidP="00F83622">
      <w:pPr>
        <w:rPr>
          <w:rFonts w:ascii="Songti SC" w:eastAsia="Songti SC" w:hAnsi="Songti SC"/>
        </w:rPr>
      </w:pPr>
      <w:r w:rsidRPr="008831A0">
        <w:rPr>
          <w:rFonts w:ascii="Songti SC" w:eastAsia="Songti SC" w:hAnsi="Songti SC"/>
        </w:rPr>
        <w:t xml:space="preserve">  private static final Runnable sRunnable = new Runnable() {</w:t>
      </w:r>
    </w:p>
    <w:p w14:paraId="0860D830" w14:textId="77777777" w:rsidR="008831A0" w:rsidRPr="008831A0" w:rsidRDefault="008831A0" w:rsidP="00F83622">
      <w:pPr>
        <w:rPr>
          <w:rFonts w:ascii="Songti SC" w:eastAsia="Songti SC" w:hAnsi="Songti SC"/>
        </w:rPr>
      </w:pPr>
      <w:r w:rsidRPr="008831A0">
        <w:rPr>
          <w:rFonts w:ascii="Songti SC" w:eastAsia="Songti SC" w:hAnsi="Songti SC"/>
        </w:rPr>
        <w:t xml:space="preserve">      @Override</w:t>
      </w:r>
    </w:p>
    <w:p w14:paraId="0652678F" w14:textId="77777777" w:rsidR="008831A0" w:rsidRPr="008831A0" w:rsidRDefault="008831A0" w:rsidP="00F83622">
      <w:pPr>
        <w:rPr>
          <w:rFonts w:ascii="Songti SC" w:eastAsia="Songti SC" w:hAnsi="Songti SC"/>
        </w:rPr>
      </w:pPr>
      <w:r w:rsidRPr="008831A0">
        <w:rPr>
          <w:rFonts w:ascii="Songti SC" w:eastAsia="Songti SC" w:hAnsi="Songti SC"/>
        </w:rPr>
        <w:t xml:space="preserve">      public void run() { /* ... */ }</w:t>
      </w:r>
    </w:p>
    <w:p w14:paraId="225B7C51" w14:textId="77777777" w:rsidR="008831A0" w:rsidRPr="008831A0" w:rsidRDefault="008831A0" w:rsidP="00F83622">
      <w:pPr>
        <w:rPr>
          <w:rFonts w:ascii="Songti SC" w:eastAsia="Songti SC" w:hAnsi="Songti SC"/>
        </w:rPr>
      </w:pPr>
      <w:r w:rsidRPr="008831A0">
        <w:rPr>
          <w:rFonts w:ascii="Songti SC" w:eastAsia="Songti SC" w:hAnsi="Songti SC"/>
        </w:rPr>
        <w:t xml:space="preserve">  };</w:t>
      </w:r>
    </w:p>
    <w:p w14:paraId="2ABCFF14" w14:textId="77777777" w:rsidR="008831A0" w:rsidRPr="008831A0" w:rsidRDefault="008831A0" w:rsidP="00F83622">
      <w:pPr>
        <w:rPr>
          <w:rFonts w:ascii="Songti SC" w:eastAsia="Songti SC" w:hAnsi="Songti SC"/>
        </w:rPr>
      </w:pPr>
    </w:p>
    <w:p w14:paraId="2F9258F7" w14:textId="77777777" w:rsidR="008831A0" w:rsidRPr="008831A0" w:rsidRDefault="008831A0" w:rsidP="00F83622">
      <w:pPr>
        <w:rPr>
          <w:rFonts w:ascii="Songti SC" w:eastAsia="Songti SC" w:hAnsi="Songti SC"/>
        </w:rPr>
      </w:pPr>
      <w:r w:rsidRPr="008831A0">
        <w:rPr>
          <w:rFonts w:ascii="Songti SC" w:eastAsia="Songti SC" w:hAnsi="Songti SC"/>
        </w:rPr>
        <w:t xml:space="preserve">  @Override</w:t>
      </w:r>
    </w:p>
    <w:p w14:paraId="1C6BC623" w14:textId="77777777" w:rsidR="008831A0" w:rsidRPr="008831A0" w:rsidRDefault="008831A0" w:rsidP="00F83622">
      <w:pPr>
        <w:rPr>
          <w:rFonts w:ascii="Songti SC" w:eastAsia="Songti SC" w:hAnsi="Songti SC"/>
        </w:rPr>
      </w:pPr>
      <w:r w:rsidRPr="008831A0">
        <w:rPr>
          <w:rFonts w:ascii="Songti SC" w:eastAsia="Songti SC" w:hAnsi="Songti SC"/>
        </w:rPr>
        <w:t xml:space="preserve">  protected void onCreate(Bundle savedInstanceState) {</w:t>
      </w:r>
    </w:p>
    <w:p w14:paraId="6D9CEE59" w14:textId="77777777" w:rsidR="008831A0" w:rsidRPr="008831A0" w:rsidRDefault="008831A0" w:rsidP="00F83622">
      <w:pPr>
        <w:rPr>
          <w:rFonts w:ascii="Songti SC" w:eastAsia="Songti SC" w:hAnsi="Songti SC"/>
        </w:rPr>
      </w:pPr>
      <w:r w:rsidRPr="008831A0">
        <w:rPr>
          <w:rFonts w:ascii="Songti SC" w:eastAsia="Songti SC" w:hAnsi="Songti SC"/>
        </w:rPr>
        <w:t xml:space="preserve">    super.onCreate(savedInstanceState);</w:t>
      </w:r>
    </w:p>
    <w:p w14:paraId="3870D108" w14:textId="77777777" w:rsidR="008831A0" w:rsidRPr="008831A0" w:rsidRDefault="008831A0" w:rsidP="00F83622">
      <w:pPr>
        <w:rPr>
          <w:rFonts w:ascii="Songti SC" w:eastAsia="Songti SC" w:hAnsi="Songti SC"/>
        </w:rPr>
      </w:pPr>
    </w:p>
    <w:p w14:paraId="5B0FEDC1" w14:textId="77777777" w:rsidR="008831A0" w:rsidRPr="008831A0" w:rsidRDefault="008831A0" w:rsidP="00F83622">
      <w:pPr>
        <w:rPr>
          <w:rFonts w:ascii="Songti SC" w:eastAsia="Songti SC" w:hAnsi="Songti SC"/>
        </w:rPr>
      </w:pPr>
      <w:r w:rsidRPr="008831A0">
        <w:rPr>
          <w:rFonts w:ascii="Songti SC" w:eastAsia="Songti SC" w:hAnsi="Songti SC"/>
        </w:rPr>
        <w:t xml:space="preserve">    // Post a message and delay its execution for 10 minutes.</w:t>
      </w:r>
    </w:p>
    <w:p w14:paraId="0D20FAC1" w14:textId="77777777" w:rsidR="008831A0" w:rsidRPr="008831A0" w:rsidRDefault="008831A0" w:rsidP="00F83622">
      <w:pPr>
        <w:rPr>
          <w:rFonts w:ascii="Songti SC" w:eastAsia="Songti SC" w:hAnsi="Songti SC"/>
        </w:rPr>
      </w:pPr>
      <w:r w:rsidRPr="008831A0">
        <w:rPr>
          <w:rFonts w:ascii="Songti SC" w:eastAsia="Songti SC" w:hAnsi="Songti SC"/>
        </w:rPr>
        <w:t xml:space="preserve">    mHandler.postDelayed(sRunnable, 1000 * 60 * 10);</w:t>
      </w:r>
    </w:p>
    <w:p w14:paraId="45407855" w14:textId="77777777" w:rsidR="008831A0" w:rsidRPr="008831A0" w:rsidRDefault="008831A0" w:rsidP="00F83622">
      <w:pPr>
        <w:rPr>
          <w:rFonts w:ascii="Songti SC" w:eastAsia="Songti SC" w:hAnsi="Songti SC"/>
        </w:rPr>
      </w:pPr>
    </w:p>
    <w:p w14:paraId="555533E3" w14:textId="77777777" w:rsidR="008831A0" w:rsidRPr="008831A0" w:rsidRDefault="008831A0" w:rsidP="00F83622">
      <w:pPr>
        <w:rPr>
          <w:rFonts w:ascii="Songti SC" w:eastAsia="Songti SC" w:hAnsi="Songti SC"/>
        </w:rPr>
      </w:pPr>
      <w:r w:rsidRPr="008831A0">
        <w:rPr>
          <w:rFonts w:ascii="Songti SC" w:eastAsia="Songti SC" w:hAnsi="Songti SC"/>
        </w:rPr>
        <w:t xml:space="preserve">    // Go back to the previous Activity.</w:t>
      </w:r>
    </w:p>
    <w:p w14:paraId="40B47198" w14:textId="77777777" w:rsidR="008831A0" w:rsidRPr="008831A0" w:rsidRDefault="008831A0" w:rsidP="00F83622">
      <w:pPr>
        <w:rPr>
          <w:rFonts w:ascii="Songti SC" w:eastAsia="Songti SC" w:hAnsi="Songti SC"/>
        </w:rPr>
      </w:pPr>
      <w:r w:rsidRPr="008831A0">
        <w:rPr>
          <w:rFonts w:ascii="Songti SC" w:eastAsia="Songti SC" w:hAnsi="Songti SC"/>
        </w:rPr>
        <w:t xml:space="preserve">    finish();</w:t>
      </w:r>
    </w:p>
    <w:p w14:paraId="65769DCC" w14:textId="77777777" w:rsidR="008831A0" w:rsidRPr="008831A0" w:rsidRDefault="008831A0" w:rsidP="00F83622">
      <w:pPr>
        <w:rPr>
          <w:rFonts w:ascii="Songti SC" w:eastAsia="Songti SC" w:hAnsi="Songti SC"/>
        </w:rPr>
      </w:pPr>
      <w:r w:rsidRPr="008831A0">
        <w:rPr>
          <w:rFonts w:ascii="Songti SC" w:eastAsia="Songti SC" w:hAnsi="Songti SC"/>
        </w:rPr>
        <w:t xml:space="preserve">  }</w:t>
      </w:r>
    </w:p>
    <w:p w14:paraId="3DDF4286" w14:textId="12908330" w:rsidR="008831A0" w:rsidRDefault="008831A0" w:rsidP="00F83622">
      <w:pPr>
        <w:rPr>
          <w:rFonts w:ascii="Songti SC" w:eastAsia="Songti SC" w:hAnsi="Songti SC"/>
        </w:rPr>
      </w:pPr>
      <w:r w:rsidRPr="008831A0">
        <w:rPr>
          <w:rFonts w:ascii="Songti SC" w:eastAsia="Songti SC" w:hAnsi="Songti SC"/>
        </w:rPr>
        <w:t>}</w:t>
      </w:r>
    </w:p>
    <w:p w14:paraId="1A998153" w14:textId="77777777" w:rsidR="008831A0" w:rsidRDefault="008831A0" w:rsidP="00F83622">
      <w:pPr>
        <w:rPr>
          <w:rFonts w:ascii="Songti SC" w:eastAsia="Songti SC" w:hAnsi="Songti SC"/>
        </w:rPr>
      </w:pPr>
    </w:p>
    <w:p w14:paraId="58BF735D" w14:textId="77777777" w:rsidR="008831A0" w:rsidRPr="008831A0" w:rsidRDefault="008831A0" w:rsidP="00F83622">
      <w:pPr>
        <w:rPr>
          <w:rFonts w:ascii="Songti SC" w:eastAsia="Songti SC" w:hAnsi="Songti SC"/>
        </w:rPr>
      </w:pPr>
      <w:r w:rsidRPr="008831A0">
        <w:rPr>
          <w:rFonts w:ascii="Songti SC" w:eastAsia="Songti SC" w:hAnsi="Songti SC" w:hint="eastAsia"/>
        </w:rPr>
        <w:t>综述，即推荐使用静态内部类 + WeakReference 这种方式。每次使用前注意判空。</w:t>
      </w:r>
    </w:p>
    <w:p w14:paraId="43B99EA3" w14:textId="77777777" w:rsidR="008831A0" w:rsidRPr="008831A0" w:rsidRDefault="008831A0" w:rsidP="00F83622">
      <w:pPr>
        <w:rPr>
          <w:rFonts w:ascii="Songti SC" w:eastAsia="Songti SC" w:hAnsi="Songti SC"/>
        </w:rPr>
      </w:pPr>
      <w:r w:rsidRPr="008831A0">
        <w:rPr>
          <w:rFonts w:ascii="Songti SC" w:eastAsia="Songti SC" w:hAnsi="Songti SC" w:hint="eastAsia"/>
        </w:rPr>
        <w:t>前面提到了 WeakReference，所以这里就简单的说一下 Java 对象的几种引用类型。</w:t>
      </w:r>
    </w:p>
    <w:p w14:paraId="0E0319BC" w14:textId="4307A39D" w:rsidR="008831A0" w:rsidRDefault="008831A0" w:rsidP="00F83622">
      <w:pPr>
        <w:rPr>
          <w:rFonts w:ascii="Songti SC" w:eastAsia="Songti SC" w:hAnsi="Songti SC"/>
        </w:rPr>
      </w:pPr>
      <w:r w:rsidRPr="008831A0">
        <w:rPr>
          <w:rFonts w:ascii="Songti SC" w:eastAsia="Songti SC" w:hAnsi="Songti SC" w:hint="eastAsia"/>
        </w:rPr>
        <w:t>Java对引用的分类有 Strong reference, SoftReference, WeakReference, PhatomReference 四种。</w:t>
      </w:r>
    </w:p>
    <w:p w14:paraId="171C940E" w14:textId="25CF38A3" w:rsidR="008831A0" w:rsidRDefault="008831A0" w:rsidP="00F83622">
      <w:pPr>
        <w:rPr>
          <w:rFonts w:ascii="Songti SC" w:eastAsia="Songti SC" w:hAnsi="Songti SC"/>
        </w:rPr>
      </w:pPr>
      <w:r>
        <w:rPr>
          <w:rFonts w:ascii="Songti SC" w:eastAsia="Songti SC" w:hAnsi="Songti SC"/>
          <w:noProof/>
        </w:rPr>
        <w:drawing>
          <wp:inline distT="0" distB="0" distL="0" distR="0" wp14:anchorId="19BC84C2" wp14:editId="6E074FDA">
            <wp:extent cx="6134100" cy="5200650"/>
            <wp:effectExtent l="0" t="0" r="1270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B1U6TNLVXXXXchXFXXXXXXXXXX-644-546.jpg"/>
                    <pic:cNvPicPr/>
                  </pic:nvPicPr>
                  <pic:blipFill>
                    <a:blip r:embed="rId9">
                      <a:extLst>
                        <a:ext uri="{28A0092B-C50C-407E-A947-70E740481C1C}">
                          <a14:useLocalDpi xmlns:a14="http://schemas.microsoft.com/office/drawing/2010/main" val="0"/>
                        </a:ext>
                      </a:extLst>
                    </a:blip>
                    <a:stretch>
                      <a:fillRect/>
                    </a:stretch>
                  </pic:blipFill>
                  <pic:spPr>
                    <a:xfrm>
                      <a:off x="0" y="0"/>
                      <a:ext cx="6134100" cy="5200650"/>
                    </a:xfrm>
                    <a:prstGeom prst="rect">
                      <a:avLst/>
                    </a:prstGeom>
                  </pic:spPr>
                </pic:pic>
              </a:graphicData>
            </a:graphic>
          </wp:inline>
        </w:drawing>
      </w:r>
    </w:p>
    <w:p w14:paraId="3E68A4A5" w14:textId="77777777" w:rsidR="008831A0" w:rsidRDefault="008831A0" w:rsidP="00F83622">
      <w:pPr>
        <w:rPr>
          <w:rFonts w:ascii="Songti SC" w:eastAsia="Songti SC" w:hAnsi="Songti SC"/>
        </w:rPr>
      </w:pPr>
    </w:p>
    <w:p w14:paraId="0470C782" w14:textId="77777777" w:rsidR="004D1AFE" w:rsidRPr="004D1AFE" w:rsidRDefault="004D1AFE" w:rsidP="004D1AFE">
      <w:pPr>
        <w:numPr>
          <w:ilvl w:val="0"/>
          <w:numId w:val="32"/>
        </w:numPr>
        <w:pBdr>
          <w:left w:val="single" w:sz="18" w:space="0" w:color="6CE26C"/>
        </w:pBdr>
        <w:shd w:val="clear" w:color="auto" w:fill="F8F8F8"/>
        <w:spacing w:beforeAutospacing="1" w:afterAutospacing="1" w:line="270" w:lineRule="atLeast"/>
        <w:rPr>
          <w:rFonts w:ascii="Consolas" w:eastAsia="Times New Roman" w:hAnsi="Consolas"/>
          <w:color w:val="5C5C5C"/>
        </w:rPr>
      </w:pPr>
      <w:r w:rsidRPr="004D1AFE">
        <w:rPr>
          <w:rFonts w:ascii="Consolas" w:eastAsia="Times New Roman" w:hAnsi="Consolas"/>
          <w:color w:val="000000"/>
          <w:bdr w:val="none" w:sz="0" w:space="0" w:color="auto" w:frame="1"/>
        </w:rPr>
        <w:t>public void onDestroy() {  </w:t>
      </w:r>
    </w:p>
    <w:p w14:paraId="75A2840A" w14:textId="77777777" w:rsidR="004D1AFE" w:rsidRPr="004D1AFE" w:rsidRDefault="004D1AFE" w:rsidP="004D1AFE">
      <w:pPr>
        <w:numPr>
          <w:ilvl w:val="0"/>
          <w:numId w:val="32"/>
        </w:numPr>
        <w:pBdr>
          <w:left w:val="single" w:sz="18" w:space="0" w:color="6CE26C"/>
        </w:pBdr>
        <w:shd w:val="clear" w:color="auto" w:fill="FFFFFF"/>
        <w:spacing w:beforeAutospacing="1" w:afterAutospacing="1" w:line="270" w:lineRule="atLeast"/>
        <w:rPr>
          <w:rFonts w:ascii="Consolas" w:eastAsia="Times New Roman" w:hAnsi="Consolas"/>
          <w:color w:val="5C5C5C"/>
        </w:rPr>
      </w:pPr>
      <w:r w:rsidRPr="004D1AFE">
        <w:rPr>
          <w:rFonts w:ascii="Consolas" w:eastAsia="Times New Roman" w:hAnsi="Consolas"/>
          <w:color w:val="000000"/>
          <w:bdr w:val="none" w:sz="0" w:space="0" w:color="auto" w:frame="1"/>
        </w:rPr>
        <w:t>    //  If null, all callbacks and messages will be removed.  </w:t>
      </w:r>
    </w:p>
    <w:p w14:paraId="76B06E36" w14:textId="77777777" w:rsidR="004D1AFE" w:rsidRPr="004D1AFE" w:rsidRDefault="004D1AFE" w:rsidP="004D1AFE">
      <w:pPr>
        <w:numPr>
          <w:ilvl w:val="0"/>
          <w:numId w:val="32"/>
        </w:numPr>
        <w:pBdr>
          <w:left w:val="single" w:sz="18" w:space="0" w:color="6CE26C"/>
        </w:pBdr>
        <w:shd w:val="clear" w:color="auto" w:fill="F8F8F8"/>
        <w:spacing w:beforeAutospacing="1" w:afterAutospacing="1" w:line="270" w:lineRule="atLeast"/>
        <w:rPr>
          <w:rFonts w:ascii="Consolas" w:eastAsia="Times New Roman" w:hAnsi="Consolas"/>
          <w:color w:val="5C5C5C"/>
        </w:rPr>
      </w:pPr>
      <w:r w:rsidRPr="004D1AFE">
        <w:rPr>
          <w:rFonts w:ascii="Consolas" w:eastAsia="Times New Roman" w:hAnsi="Consolas"/>
          <w:color w:val="000000"/>
          <w:bdr w:val="none" w:sz="0" w:space="0" w:color="auto" w:frame="1"/>
        </w:rPr>
        <w:t>    mHandler.removeCallbacksAndMessages(null);  </w:t>
      </w:r>
    </w:p>
    <w:p w14:paraId="6981141C" w14:textId="77777777" w:rsidR="004D1AFE" w:rsidRPr="004D1AFE" w:rsidRDefault="004D1AFE" w:rsidP="004D1AFE">
      <w:pPr>
        <w:numPr>
          <w:ilvl w:val="0"/>
          <w:numId w:val="32"/>
        </w:numPr>
        <w:pBdr>
          <w:left w:val="single" w:sz="18" w:space="0" w:color="6CE26C"/>
        </w:pBdr>
        <w:shd w:val="clear" w:color="auto" w:fill="FFFFFF"/>
        <w:spacing w:beforeAutospacing="1" w:afterAutospacing="1" w:line="270" w:lineRule="atLeast"/>
        <w:rPr>
          <w:rFonts w:ascii="Consolas" w:eastAsia="Times New Roman" w:hAnsi="Consolas"/>
          <w:color w:val="5C5C5C"/>
        </w:rPr>
      </w:pPr>
      <w:r w:rsidRPr="004D1AFE">
        <w:rPr>
          <w:rFonts w:ascii="Consolas" w:eastAsia="Times New Roman" w:hAnsi="Consolas"/>
          <w:color w:val="000000"/>
          <w:bdr w:val="none" w:sz="0" w:space="0" w:color="auto" w:frame="1"/>
        </w:rPr>
        <w:t>}  </w:t>
      </w:r>
    </w:p>
    <w:p w14:paraId="3783B40D" w14:textId="77777777" w:rsidR="004D1AFE" w:rsidRDefault="004D1AFE" w:rsidP="00F83622">
      <w:pPr>
        <w:rPr>
          <w:rFonts w:ascii="Songti SC" w:eastAsia="Songti SC" w:hAnsi="Songti SC"/>
        </w:rPr>
      </w:pPr>
    </w:p>
    <w:p w14:paraId="62F30AF5" w14:textId="20F83D56" w:rsidR="007E20DC" w:rsidRPr="007E20DC" w:rsidRDefault="00F67D50" w:rsidP="007E20DC">
      <w:pPr>
        <w:pStyle w:val="3"/>
        <w:rPr>
          <w:rFonts w:ascii="Songti SC" w:eastAsia="Songti SC" w:hAnsi="Songti SC"/>
          <w:sz w:val="30"/>
          <w:szCs w:val="30"/>
        </w:rPr>
      </w:pPr>
      <w:bookmarkStart w:id="8" w:name="_Toc447990284"/>
      <w:r w:rsidRPr="00FA6CE9">
        <w:rPr>
          <w:rFonts w:ascii="Songti SC" w:eastAsia="Songti SC" w:hAnsi="Songti SC" w:hint="eastAsia"/>
          <w:b w:val="0"/>
          <w:sz w:val="30"/>
          <w:szCs w:val="30"/>
        </w:rPr>
        <w:t>2.1.4 han</w:t>
      </w:r>
      <w:r w:rsidRPr="00FA6CE9">
        <w:rPr>
          <w:rFonts w:ascii="Songti SC" w:eastAsia="Songti SC" w:hAnsi="Songti SC"/>
          <w:b w:val="0"/>
          <w:sz w:val="30"/>
          <w:szCs w:val="30"/>
        </w:rPr>
        <w:t>dler+looper+messagequeue</w:t>
      </w:r>
      <w:bookmarkEnd w:id="8"/>
    </w:p>
    <w:p w14:paraId="155256DE" w14:textId="04A35C99" w:rsidR="00E4128A" w:rsidRPr="00E4128A" w:rsidRDefault="00E4128A" w:rsidP="00E4128A">
      <w:pPr>
        <w:rPr>
          <w:rFonts w:ascii="Songti SC" w:eastAsia="Songti SC" w:hAnsi="Songti SC"/>
        </w:rPr>
      </w:pPr>
      <w:r>
        <w:rPr>
          <w:rFonts w:ascii="Songti SC" w:eastAsia="Songti SC" w:hAnsi="Songti SC" w:hint="eastAsia"/>
        </w:rPr>
        <w:t xml:space="preserve">    </w:t>
      </w:r>
      <w:r w:rsidRPr="00E4128A">
        <w:rPr>
          <w:rFonts w:ascii="Songti SC" w:eastAsia="Songti SC" w:hAnsi="Songti SC" w:hint="eastAsia"/>
        </w:rPr>
        <w:t>1） 接下来，我们开始这部分的内容，首先了解一下各自的职责及相互之间的关系。</w:t>
      </w:r>
    </w:p>
    <w:p w14:paraId="008CC639" w14:textId="0A2404BF" w:rsidR="00E4128A" w:rsidRPr="00E4128A" w:rsidRDefault="00E4128A" w:rsidP="00E4128A">
      <w:pPr>
        <w:rPr>
          <w:rFonts w:ascii="Songti SC" w:eastAsia="Songti SC" w:hAnsi="Songti SC"/>
        </w:rPr>
      </w:pPr>
      <w:r w:rsidRPr="00E4128A">
        <w:rPr>
          <w:rFonts w:ascii="Songti SC" w:eastAsia="Songti SC" w:hAnsi="Songti SC" w:hint="eastAsia"/>
        </w:rPr>
        <w:t>职责</w:t>
      </w:r>
    </w:p>
    <w:p w14:paraId="2CB55B47" w14:textId="22D6B87A" w:rsidR="00E4128A" w:rsidRPr="00E4128A" w:rsidRDefault="00E4128A" w:rsidP="00E4128A">
      <w:pPr>
        <w:rPr>
          <w:rFonts w:ascii="Songti SC" w:eastAsia="Songti SC" w:hAnsi="Songti SC"/>
        </w:rPr>
      </w:pPr>
      <w:r w:rsidRPr="00E4128A">
        <w:rPr>
          <w:rFonts w:ascii="Songti SC" w:eastAsia="Songti SC" w:hAnsi="Songti SC" w:hint="eastAsia"/>
        </w:rPr>
        <w:t>Message：消息，其中包含了消息ID，消息处理对象以及处理的数据等，由MessageQueue统一列队，终由Handler处理。</w:t>
      </w:r>
    </w:p>
    <w:p w14:paraId="52A26687" w14:textId="226FF6CA" w:rsidR="00E4128A" w:rsidRPr="00E4128A" w:rsidRDefault="00E4128A" w:rsidP="00E4128A">
      <w:pPr>
        <w:rPr>
          <w:rFonts w:ascii="Songti SC" w:eastAsia="Songti SC" w:hAnsi="Songti SC"/>
        </w:rPr>
      </w:pPr>
      <w:r w:rsidRPr="00E4128A">
        <w:rPr>
          <w:rFonts w:ascii="Songti SC" w:eastAsia="Songti SC" w:hAnsi="Songti SC" w:hint="eastAsia"/>
        </w:rPr>
        <w:t>Handler：处理者，负责Message的发送及处理。使用Handler时，需要实现handleMessage(Message msg)方法来对特定的Message进行处理，例如更新UI等。</w:t>
      </w:r>
    </w:p>
    <w:p w14:paraId="40DE1F8F" w14:textId="3C5B6E63" w:rsidR="00E4128A" w:rsidRPr="00E4128A" w:rsidRDefault="00E4128A" w:rsidP="00E4128A">
      <w:pPr>
        <w:rPr>
          <w:rFonts w:ascii="Songti SC" w:eastAsia="Songti SC" w:hAnsi="Songti SC"/>
        </w:rPr>
      </w:pPr>
      <w:r w:rsidRPr="00E4128A">
        <w:rPr>
          <w:rFonts w:ascii="Songti SC" w:eastAsia="Songti SC" w:hAnsi="Songti SC" w:hint="eastAsia"/>
        </w:rPr>
        <w:t>MessageQueue：消息队列，用来存放Handler发送过来的消息，并按照FIFO规则执行。当然，存放Message并非实际意义的保存，而是将Message以链表的方式串联起来的，等待Looper的抽取。</w:t>
      </w:r>
    </w:p>
    <w:p w14:paraId="16953A09" w14:textId="1AA69EFD" w:rsidR="00E4128A" w:rsidRPr="00E4128A" w:rsidRDefault="00E4128A" w:rsidP="00E4128A">
      <w:pPr>
        <w:rPr>
          <w:rFonts w:ascii="Songti SC" w:eastAsia="Songti SC" w:hAnsi="Songti SC"/>
        </w:rPr>
      </w:pPr>
      <w:r w:rsidRPr="00E4128A">
        <w:rPr>
          <w:rFonts w:ascii="Songti SC" w:eastAsia="Songti SC" w:hAnsi="Songti SC" w:hint="eastAsia"/>
        </w:rPr>
        <w:t>Looper：消息泵，不断地从MessageQueue中抽取Message执行。因此，一个MessageQueue需要一个Looper。</w:t>
      </w:r>
    </w:p>
    <w:p w14:paraId="75E02D5A" w14:textId="77777777" w:rsidR="00E4128A" w:rsidRPr="00E4128A" w:rsidRDefault="00E4128A" w:rsidP="00E4128A">
      <w:pPr>
        <w:rPr>
          <w:rFonts w:ascii="Songti SC" w:eastAsia="Songti SC" w:hAnsi="Songti SC"/>
        </w:rPr>
      </w:pPr>
      <w:r w:rsidRPr="00E4128A">
        <w:rPr>
          <w:rFonts w:ascii="Songti SC" w:eastAsia="Songti SC" w:hAnsi="Songti SC" w:hint="eastAsia"/>
        </w:rPr>
        <w:t>Thread：线程，负责调度整个消息循环，即消息循环的执行场所。</w:t>
      </w:r>
    </w:p>
    <w:p w14:paraId="3438DDD7" w14:textId="47EE0D62" w:rsidR="00E4128A" w:rsidRDefault="00E4128A" w:rsidP="00E4128A">
      <w:pPr>
        <w:rPr>
          <w:rFonts w:ascii="Songti SC" w:eastAsia="Songti SC" w:hAnsi="Songti SC"/>
        </w:rPr>
      </w:pPr>
      <w:r w:rsidRPr="00E4128A">
        <w:rPr>
          <w:rFonts w:ascii="Songti SC" w:eastAsia="Songti SC" w:hAnsi="Songti SC" w:hint="eastAsia"/>
        </w:rPr>
        <w:t>关系</w:t>
      </w:r>
    </w:p>
    <w:p w14:paraId="70F327F6" w14:textId="2A366F3D" w:rsidR="00F0184E" w:rsidRPr="00F0184E" w:rsidRDefault="00F0184E" w:rsidP="00F0184E">
      <w:pPr>
        <w:rPr>
          <w:rFonts w:ascii="Songti SC" w:eastAsia="Songti SC" w:hAnsi="Songti SC"/>
        </w:rPr>
      </w:pPr>
      <w:r w:rsidRPr="00F0184E">
        <w:rPr>
          <w:rFonts w:ascii="Songti SC" w:eastAsia="Songti SC" w:hAnsi="Songti SC" w:hint="eastAsia"/>
        </w:rPr>
        <w:t>Handler，Looper和MessageQueue就是简单的三角关系。Looper和MessageQueue一一对应，创建一个Looper的同时，会创建一个MessageQueue。而Handler与它们的关系，只是简单的聚集关系，即Handler里会引用当前线程里的特定Looper和MessageQueue。</w:t>
      </w:r>
    </w:p>
    <w:p w14:paraId="1DB02177" w14:textId="3B50EA39" w:rsidR="00F0184E" w:rsidRPr="00E4128A" w:rsidRDefault="00F0184E" w:rsidP="00F0184E">
      <w:pPr>
        <w:rPr>
          <w:rFonts w:ascii="Songti SC" w:eastAsia="Songti SC" w:hAnsi="Songti SC"/>
        </w:rPr>
      </w:pPr>
      <w:r w:rsidRPr="00F0184E">
        <w:rPr>
          <w:rFonts w:ascii="Songti SC" w:eastAsia="Songti SC" w:hAnsi="Songti SC" w:hint="eastAsia"/>
        </w:rPr>
        <w:t>这样说来，多个Handler都可以共享同一Looper和MessageQueue了。当然，这些Handler也就运行在同一个线程里。</w:t>
      </w:r>
    </w:p>
    <w:p w14:paraId="7EF14BA5" w14:textId="3D52F3DB" w:rsidR="00E4128A" w:rsidRDefault="00F0184E" w:rsidP="00F0184E">
      <w:pPr>
        <w:jc w:val="center"/>
        <w:rPr>
          <w:rFonts w:ascii="Songti SC" w:eastAsia="Songti SC" w:hAnsi="Songti SC"/>
        </w:rPr>
      </w:pPr>
      <w:r>
        <w:rPr>
          <w:rFonts w:ascii="Songti SC" w:eastAsia="Songti SC" w:hAnsi="Songti SC"/>
          <w:noProof/>
        </w:rPr>
        <w:drawing>
          <wp:inline distT="0" distB="0" distL="0" distR="0" wp14:anchorId="3261F1CD" wp14:editId="4F26260B">
            <wp:extent cx="4038600" cy="3035300"/>
            <wp:effectExtent l="0" t="0" r="0" b="1270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andler.png"/>
                    <pic:cNvPicPr/>
                  </pic:nvPicPr>
                  <pic:blipFill>
                    <a:blip r:embed="rId10">
                      <a:extLst>
                        <a:ext uri="{28A0092B-C50C-407E-A947-70E740481C1C}">
                          <a14:useLocalDpi xmlns:a14="http://schemas.microsoft.com/office/drawing/2010/main" val="0"/>
                        </a:ext>
                      </a:extLst>
                    </a:blip>
                    <a:stretch>
                      <a:fillRect/>
                    </a:stretch>
                  </pic:blipFill>
                  <pic:spPr>
                    <a:xfrm>
                      <a:off x="0" y="0"/>
                      <a:ext cx="4038600" cy="3035300"/>
                    </a:xfrm>
                    <a:prstGeom prst="rect">
                      <a:avLst/>
                    </a:prstGeom>
                  </pic:spPr>
                </pic:pic>
              </a:graphicData>
            </a:graphic>
          </wp:inline>
        </w:drawing>
      </w:r>
    </w:p>
    <w:p w14:paraId="05564B89" w14:textId="7FAB7408" w:rsidR="00F0184E" w:rsidRDefault="00D53594" w:rsidP="00F83622">
      <w:pPr>
        <w:rPr>
          <w:rFonts w:ascii="Songti SC" w:eastAsia="Songti SC" w:hAnsi="Songti SC"/>
        </w:rPr>
      </w:pPr>
      <w:r w:rsidRPr="00D53594">
        <w:rPr>
          <w:rFonts w:ascii="Songti SC" w:eastAsia="Songti SC" w:hAnsi="Songti SC" w:hint="eastAsia"/>
        </w:rPr>
        <w:t>2） 接下来，我们简单地看一下消息的循环过程：</w:t>
      </w:r>
    </w:p>
    <w:p w14:paraId="7A450E02" w14:textId="77777777" w:rsidR="00D53594" w:rsidRPr="00D53594" w:rsidRDefault="00D53594" w:rsidP="00D53594">
      <w:pPr>
        <w:shd w:val="clear" w:color="auto" w:fill="FFFFFF"/>
        <w:spacing w:before="150" w:after="150" w:line="325" w:lineRule="atLeast"/>
        <w:rPr>
          <w:rFonts w:ascii="Songti SC" w:eastAsia="Songti SC" w:hAnsi="Songti SC"/>
          <w:color w:val="4B4B4B"/>
        </w:rPr>
      </w:pPr>
      <w:r w:rsidRPr="00D53594">
        <w:rPr>
          <w:rFonts w:ascii="Songti SC" w:eastAsia="Songti SC" w:hAnsi="Songti SC" w:hint="eastAsia"/>
          <w:b/>
          <w:bCs/>
          <w:color w:val="4B4B4B"/>
        </w:rPr>
        <w:t>生成</w:t>
      </w:r>
    </w:p>
    <w:p w14:paraId="46375345" w14:textId="77777777" w:rsidR="00D53594" w:rsidRPr="00D53594" w:rsidRDefault="00D53594" w:rsidP="00D53594">
      <w:pPr>
        <w:shd w:val="clear" w:color="auto" w:fill="D9D9D9"/>
        <w:spacing w:before="150"/>
        <w:rPr>
          <w:rFonts w:ascii="Verdana" w:eastAsia="宋体" w:hAnsi="Verdana"/>
          <w:color w:val="4B4B4B"/>
        </w:rPr>
      </w:pPr>
      <w:r w:rsidRPr="00D53594">
        <w:rPr>
          <w:rFonts w:ascii="Verdana" w:eastAsia="宋体" w:hAnsi="Verdana"/>
          <w:color w:val="4B4B4B"/>
        </w:rPr>
        <w:t>       Message msg = mHandler.obtainMessage();</w:t>
      </w:r>
    </w:p>
    <w:p w14:paraId="53825150" w14:textId="77777777" w:rsidR="00D53594" w:rsidRPr="00D53594" w:rsidRDefault="00D53594" w:rsidP="00D53594">
      <w:pPr>
        <w:shd w:val="clear" w:color="auto" w:fill="D9D9D9"/>
        <w:spacing w:before="150"/>
        <w:rPr>
          <w:rFonts w:ascii="Verdana" w:eastAsia="宋体" w:hAnsi="Verdana"/>
          <w:color w:val="4B4B4B"/>
        </w:rPr>
      </w:pPr>
      <w:r w:rsidRPr="00D53594">
        <w:rPr>
          <w:rFonts w:ascii="Verdana" w:eastAsia="宋体" w:hAnsi="Verdana"/>
          <w:color w:val="4B4B4B"/>
        </w:rPr>
        <w:t>       msg.what = what;</w:t>
      </w:r>
    </w:p>
    <w:p w14:paraId="57F573A7" w14:textId="39E05C52" w:rsidR="00D53594" w:rsidRPr="00D53594" w:rsidRDefault="00D53594" w:rsidP="00D53594">
      <w:pPr>
        <w:shd w:val="clear" w:color="auto" w:fill="D9D9D9"/>
        <w:spacing w:before="150"/>
        <w:rPr>
          <w:rFonts w:ascii="Verdana" w:eastAsia="宋体" w:hAnsi="Verdana"/>
          <w:color w:val="4B4B4B"/>
        </w:rPr>
      </w:pPr>
      <w:r w:rsidRPr="00D53594">
        <w:rPr>
          <w:rFonts w:ascii="Verdana" w:eastAsia="宋体" w:hAnsi="Verdana"/>
          <w:color w:val="4B4B4B"/>
        </w:rPr>
        <w:t>       msg.sendToTarget();</w:t>
      </w:r>
    </w:p>
    <w:p w14:paraId="7E62A149" w14:textId="77777777" w:rsidR="00D53594" w:rsidRPr="00D53594" w:rsidRDefault="00D53594" w:rsidP="00D53594">
      <w:pPr>
        <w:shd w:val="clear" w:color="auto" w:fill="FFFFFF"/>
        <w:spacing w:before="150" w:after="150" w:line="325" w:lineRule="atLeast"/>
        <w:rPr>
          <w:rFonts w:ascii="Songti SC" w:eastAsia="Songti SC" w:hAnsi="Songti SC"/>
          <w:color w:val="4B4B4B"/>
        </w:rPr>
      </w:pPr>
      <w:r w:rsidRPr="00D53594">
        <w:rPr>
          <w:rFonts w:ascii="Songti SC" w:eastAsia="Songti SC" w:hAnsi="Songti SC" w:hint="eastAsia"/>
          <w:b/>
          <w:bCs/>
          <w:color w:val="4B4B4B"/>
        </w:rPr>
        <w:t>发送</w:t>
      </w:r>
    </w:p>
    <w:p w14:paraId="28D262A2" w14:textId="77777777" w:rsidR="00D53594" w:rsidRPr="00D53594" w:rsidRDefault="00D53594" w:rsidP="00D53594">
      <w:pPr>
        <w:shd w:val="clear" w:color="auto" w:fill="D9D9D9"/>
        <w:spacing w:before="150"/>
        <w:rPr>
          <w:rFonts w:ascii="Verdana" w:eastAsia="宋体" w:hAnsi="Verdana"/>
          <w:color w:val="4B4B4B"/>
        </w:rPr>
      </w:pPr>
      <w:r w:rsidRPr="00D53594">
        <w:rPr>
          <w:rFonts w:ascii="Verdana" w:eastAsia="宋体" w:hAnsi="Verdana"/>
          <w:color w:val="4B4B4B"/>
          <w:sz w:val="20"/>
          <w:szCs w:val="20"/>
        </w:rPr>
        <w:t>       </w:t>
      </w:r>
      <w:r w:rsidRPr="00D53594">
        <w:rPr>
          <w:rFonts w:ascii="Verdana" w:eastAsia="宋体" w:hAnsi="Verdana"/>
          <w:color w:val="4B4B4B"/>
        </w:rPr>
        <w:t>MessageQueue queue = mQueue;</w:t>
      </w:r>
    </w:p>
    <w:p w14:paraId="2A1EB718" w14:textId="77777777" w:rsidR="00D53594" w:rsidRPr="00D53594" w:rsidRDefault="00D53594" w:rsidP="00D53594">
      <w:pPr>
        <w:shd w:val="clear" w:color="auto" w:fill="D9D9D9"/>
        <w:spacing w:before="150"/>
        <w:rPr>
          <w:rFonts w:ascii="Verdana" w:eastAsia="宋体" w:hAnsi="Verdana"/>
          <w:color w:val="4B4B4B"/>
        </w:rPr>
      </w:pPr>
      <w:r w:rsidRPr="00D53594">
        <w:rPr>
          <w:rFonts w:ascii="Verdana" w:eastAsia="宋体" w:hAnsi="Verdana"/>
          <w:color w:val="4B4B4B"/>
        </w:rPr>
        <w:t>        if (queue != null) {</w:t>
      </w:r>
    </w:p>
    <w:p w14:paraId="7762F02D" w14:textId="77777777" w:rsidR="00D53594" w:rsidRPr="00D53594" w:rsidRDefault="00D53594" w:rsidP="00D53594">
      <w:pPr>
        <w:shd w:val="clear" w:color="auto" w:fill="D9D9D9"/>
        <w:spacing w:before="150"/>
        <w:rPr>
          <w:rFonts w:ascii="Verdana" w:eastAsia="宋体" w:hAnsi="Verdana"/>
          <w:color w:val="4B4B4B"/>
        </w:rPr>
      </w:pPr>
      <w:r w:rsidRPr="00D53594">
        <w:rPr>
          <w:rFonts w:ascii="Verdana" w:eastAsia="宋体" w:hAnsi="Verdana"/>
          <w:color w:val="4B4B4B"/>
        </w:rPr>
        <w:t>            msg.target = this;</w:t>
      </w:r>
    </w:p>
    <w:p w14:paraId="29A4F419" w14:textId="77777777" w:rsidR="00D53594" w:rsidRPr="00D53594" w:rsidRDefault="00D53594" w:rsidP="00D53594">
      <w:pPr>
        <w:shd w:val="clear" w:color="auto" w:fill="D9D9D9"/>
        <w:spacing w:before="150"/>
        <w:rPr>
          <w:rFonts w:ascii="Verdana" w:eastAsia="宋体" w:hAnsi="Verdana"/>
          <w:color w:val="4B4B4B"/>
        </w:rPr>
      </w:pPr>
      <w:r w:rsidRPr="00D53594">
        <w:rPr>
          <w:rFonts w:ascii="Verdana" w:eastAsia="宋体" w:hAnsi="Verdana"/>
          <w:color w:val="4B4B4B"/>
        </w:rPr>
        <w:t>            sent = queue.enqueueMessage(msg, uptimeMillis);</w:t>
      </w:r>
    </w:p>
    <w:p w14:paraId="38351F66" w14:textId="77777777" w:rsidR="00D53594" w:rsidRPr="00D53594" w:rsidRDefault="00D53594" w:rsidP="00D53594">
      <w:pPr>
        <w:shd w:val="clear" w:color="auto" w:fill="D9D9D9"/>
        <w:spacing w:before="150"/>
        <w:rPr>
          <w:rFonts w:ascii="Verdana" w:eastAsia="宋体" w:hAnsi="Verdana"/>
          <w:color w:val="4B4B4B"/>
        </w:rPr>
      </w:pPr>
      <w:r w:rsidRPr="00D53594">
        <w:rPr>
          <w:rFonts w:ascii="Verdana" w:eastAsia="宋体" w:hAnsi="Verdana"/>
          <w:color w:val="4B4B4B"/>
        </w:rPr>
        <w:t>        }</w:t>
      </w:r>
    </w:p>
    <w:p w14:paraId="69026E5C" w14:textId="77777777" w:rsidR="00D53594" w:rsidRPr="00D53594" w:rsidRDefault="00D53594" w:rsidP="00D53594">
      <w:pPr>
        <w:shd w:val="clear" w:color="auto" w:fill="FFFFFF"/>
        <w:spacing w:before="120" w:after="150" w:line="325" w:lineRule="atLeast"/>
        <w:rPr>
          <w:rFonts w:ascii="Songti SC" w:eastAsia="Songti SC" w:hAnsi="Songti SC"/>
          <w:color w:val="4B4B4B"/>
        </w:rPr>
      </w:pPr>
      <w:r w:rsidRPr="00D53594">
        <w:rPr>
          <w:rFonts w:ascii="Songti SC" w:eastAsia="Songti SC" w:hAnsi="Songti SC" w:hint="eastAsia"/>
          <w:color w:val="4B4B4B"/>
        </w:rPr>
        <w:t>在</w:t>
      </w:r>
      <w:r w:rsidRPr="00D53594">
        <w:rPr>
          <w:rFonts w:ascii="Songti SC" w:eastAsia="Songti SC" w:hAnsi="Songti SC"/>
          <w:color w:val="4B4B4B"/>
        </w:rPr>
        <w:t>Handler.java</w:t>
      </w:r>
      <w:r w:rsidRPr="00D53594">
        <w:rPr>
          <w:rFonts w:ascii="Songti SC" w:eastAsia="Songti SC" w:hAnsi="Songti SC" w:hint="eastAsia"/>
          <w:color w:val="4B4B4B"/>
        </w:rPr>
        <w:t>的</w:t>
      </w:r>
      <w:r w:rsidRPr="00D53594">
        <w:rPr>
          <w:rFonts w:ascii="Songti SC" w:eastAsia="Songti SC" w:hAnsi="Songti SC"/>
          <w:color w:val="4B4B4B"/>
        </w:rPr>
        <w:t>sendMessageAtTime(Message msg, long uptimeMillis)</w:t>
      </w:r>
      <w:r w:rsidRPr="00D53594">
        <w:rPr>
          <w:rFonts w:ascii="Songti SC" w:eastAsia="Songti SC" w:hAnsi="Songti SC" w:hint="eastAsia"/>
          <w:color w:val="4B4B4B"/>
        </w:rPr>
        <w:t>方法中，我们看到，它找到它所引用的</w:t>
      </w:r>
      <w:r w:rsidRPr="00D53594">
        <w:rPr>
          <w:rFonts w:ascii="Songti SC" w:eastAsia="Songti SC" w:hAnsi="Songti SC"/>
          <w:color w:val="4B4B4B"/>
        </w:rPr>
        <w:t>MessageQueue</w:t>
      </w:r>
      <w:r w:rsidRPr="00D53594">
        <w:rPr>
          <w:rFonts w:ascii="Songti SC" w:eastAsia="Songti SC" w:hAnsi="Songti SC" w:hint="eastAsia"/>
          <w:color w:val="4B4B4B"/>
        </w:rPr>
        <w:t>，然后将</w:t>
      </w:r>
      <w:r w:rsidRPr="00D53594">
        <w:rPr>
          <w:rFonts w:ascii="Songti SC" w:eastAsia="Songti SC" w:hAnsi="Songti SC"/>
          <w:color w:val="4B4B4B"/>
        </w:rPr>
        <w:t>Message</w:t>
      </w:r>
      <w:r w:rsidRPr="00D53594">
        <w:rPr>
          <w:rFonts w:ascii="Songti SC" w:eastAsia="Songti SC" w:hAnsi="Songti SC" w:hint="eastAsia"/>
          <w:color w:val="4B4B4B"/>
        </w:rPr>
        <w:t>的</w:t>
      </w:r>
      <w:r w:rsidRPr="00D53594">
        <w:rPr>
          <w:rFonts w:ascii="Songti SC" w:eastAsia="Songti SC" w:hAnsi="Songti SC"/>
          <w:color w:val="4B4B4B"/>
        </w:rPr>
        <w:t>target</w:t>
      </w:r>
      <w:r w:rsidRPr="00D53594">
        <w:rPr>
          <w:rFonts w:ascii="Songti SC" w:eastAsia="Songti SC" w:hAnsi="Songti SC" w:hint="eastAsia"/>
          <w:color w:val="4B4B4B"/>
        </w:rPr>
        <w:t>设定成自己（目的是为了在处理消息环节，</w:t>
      </w:r>
      <w:r w:rsidRPr="00D53594">
        <w:rPr>
          <w:rFonts w:ascii="Songti SC" w:eastAsia="Songti SC" w:hAnsi="Songti SC"/>
          <w:color w:val="4B4B4B"/>
        </w:rPr>
        <w:t>Message</w:t>
      </w:r>
      <w:r w:rsidRPr="00D53594">
        <w:rPr>
          <w:rFonts w:ascii="Songti SC" w:eastAsia="Songti SC" w:hAnsi="Songti SC" w:hint="eastAsia"/>
          <w:color w:val="4B4B4B"/>
        </w:rPr>
        <w:t>能找到正确的</w:t>
      </w:r>
      <w:r w:rsidRPr="00D53594">
        <w:rPr>
          <w:rFonts w:ascii="Songti SC" w:eastAsia="Songti SC" w:hAnsi="Songti SC"/>
          <w:color w:val="4B4B4B"/>
        </w:rPr>
        <w:t>Handler</w:t>
      </w:r>
      <w:r w:rsidRPr="00D53594">
        <w:rPr>
          <w:rFonts w:ascii="Songti SC" w:eastAsia="Songti SC" w:hAnsi="Songti SC" w:hint="eastAsia"/>
          <w:color w:val="4B4B4B"/>
        </w:rPr>
        <w:t>），再将这个</w:t>
      </w:r>
      <w:r w:rsidRPr="00D53594">
        <w:rPr>
          <w:rFonts w:ascii="Songti SC" w:eastAsia="Songti SC" w:hAnsi="Songti SC"/>
          <w:color w:val="4B4B4B"/>
        </w:rPr>
        <w:t>Message</w:t>
      </w:r>
      <w:r w:rsidRPr="00D53594">
        <w:rPr>
          <w:rFonts w:ascii="Songti SC" w:eastAsia="Songti SC" w:hAnsi="Songti SC" w:hint="eastAsia"/>
          <w:color w:val="4B4B4B"/>
        </w:rPr>
        <w:t>纳入到消息队列中。</w:t>
      </w:r>
    </w:p>
    <w:p w14:paraId="4B23F10C" w14:textId="77777777" w:rsidR="00311FFA" w:rsidRPr="00311FFA" w:rsidRDefault="00311FFA" w:rsidP="00311FFA">
      <w:pPr>
        <w:shd w:val="clear" w:color="auto" w:fill="FFFFFF"/>
        <w:spacing w:before="120" w:after="150" w:line="325" w:lineRule="atLeast"/>
        <w:rPr>
          <w:rFonts w:ascii="Songti SC" w:eastAsia="Songti SC" w:hAnsi="Songti SC"/>
          <w:color w:val="4B4B4B"/>
        </w:rPr>
      </w:pPr>
      <w:r w:rsidRPr="00311FFA">
        <w:rPr>
          <w:rFonts w:ascii="Songti SC" w:eastAsia="Songti SC" w:hAnsi="Songti SC" w:hint="eastAsia"/>
          <w:b/>
          <w:bCs/>
          <w:color w:val="4B4B4B"/>
        </w:rPr>
        <w:t>抽取</w:t>
      </w:r>
    </w:p>
    <w:p w14:paraId="3CE32988" w14:textId="77777777" w:rsidR="00311FFA" w:rsidRPr="00311FFA" w:rsidRDefault="00311FFA" w:rsidP="00311FFA">
      <w:pPr>
        <w:shd w:val="clear" w:color="auto" w:fill="D9D9D9"/>
        <w:spacing w:before="150"/>
        <w:rPr>
          <w:rFonts w:ascii="Verdana" w:eastAsia="宋体" w:hAnsi="Verdana"/>
          <w:color w:val="4B4B4B"/>
        </w:rPr>
      </w:pPr>
      <w:r w:rsidRPr="00311FFA">
        <w:rPr>
          <w:rFonts w:ascii="Verdana" w:eastAsia="宋体" w:hAnsi="Verdana"/>
          <w:color w:val="4B4B4B"/>
          <w:sz w:val="18"/>
          <w:szCs w:val="18"/>
        </w:rPr>
        <w:t>        </w:t>
      </w:r>
      <w:r w:rsidRPr="00311FFA">
        <w:rPr>
          <w:rFonts w:ascii="Verdana" w:eastAsia="宋体" w:hAnsi="Verdana"/>
          <w:color w:val="4B4B4B"/>
        </w:rPr>
        <w:t>Looper me = myLooper();</w:t>
      </w:r>
    </w:p>
    <w:p w14:paraId="71BD2DE1" w14:textId="77777777" w:rsidR="00311FFA" w:rsidRPr="00311FFA" w:rsidRDefault="00311FFA" w:rsidP="00311FFA">
      <w:pPr>
        <w:shd w:val="clear" w:color="auto" w:fill="D9D9D9"/>
        <w:spacing w:before="150"/>
        <w:rPr>
          <w:rFonts w:ascii="Verdana" w:eastAsia="宋体" w:hAnsi="Verdana"/>
          <w:color w:val="4B4B4B"/>
        </w:rPr>
      </w:pPr>
      <w:r w:rsidRPr="00311FFA">
        <w:rPr>
          <w:rFonts w:ascii="Verdana" w:eastAsia="宋体" w:hAnsi="Verdana"/>
          <w:color w:val="4B4B4B"/>
        </w:rPr>
        <w:t>        MessageQueue queue = me.mQueue;</w:t>
      </w:r>
    </w:p>
    <w:p w14:paraId="01960B06" w14:textId="77777777" w:rsidR="00311FFA" w:rsidRPr="00311FFA" w:rsidRDefault="00311FFA" w:rsidP="00311FFA">
      <w:pPr>
        <w:shd w:val="clear" w:color="auto" w:fill="D9D9D9"/>
        <w:spacing w:before="150"/>
        <w:rPr>
          <w:rFonts w:ascii="Verdana" w:eastAsia="宋体" w:hAnsi="Verdana"/>
          <w:color w:val="4B4B4B"/>
        </w:rPr>
      </w:pPr>
      <w:r w:rsidRPr="00311FFA">
        <w:rPr>
          <w:rFonts w:ascii="Verdana" w:eastAsia="宋体" w:hAnsi="Verdana"/>
          <w:color w:val="4B4B4B"/>
        </w:rPr>
        <w:t>        while (true) {</w:t>
      </w:r>
    </w:p>
    <w:p w14:paraId="7431A970" w14:textId="77777777" w:rsidR="00311FFA" w:rsidRPr="00311FFA" w:rsidRDefault="00311FFA" w:rsidP="00311FFA">
      <w:pPr>
        <w:shd w:val="clear" w:color="auto" w:fill="D9D9D9"/>
        <w:spacing w:before="150"/>
        <w:rPr>
          <w:rFonts w:ascii="Verdana" w:eastAsia="宋体" w:hAnsi="Verdana"/>
          <w:color w:val="4B4B4B"/>
        </w:rPr>
      </w:pPr>
      <w:r w:rsidRPr="00311FFA">
        <w:rPr>
          <w:rFonts w:ascii="Verdana" w:eastAsia="宋体" w:hAnsi="Verdana"/>
          <w:color w:val="4B4B4B"/>
        </w:rPr>
        <w:t>            Message msg = queue.next(); // might block</w:t>
      </w:r>
    </w:p>
    <w:p w14:paraId="303E19BD" w14:textId="77777777" w:rsidR="00311FFA" w:rsidRPr="00311FFA" w:rsidRDefault="00311FFA" w:rsidP="00311FFA">
      <w:pPr>
        <w:shd w:val="clear" w:color="auto" w:fill="D9D9D9"/>
        <w:spacing w:before="150"/>
        <w:rPr>
          <w:rFonts w:ascii="Verdana" w:eastAsia="宋体" w:hAnsi="Verdana"/>
          <w:color w:val="4B4B4B"/>
        </w:rPr>
      </w:pPr>
      <w:r w:rsidRPr="00311FFA">
        <w:rPr>
          <w:rFonts w:ascii="Verdana" w:eastAsia="宋体" w:hAnsi="Verdana"/>
          <w:color w:val="4B4B4B"/>
        </w:rPr>
        <w:t>            if (msg != null) {</w:t>
      </w:r>
    </w:p>
    <w:p w14:paraId="596E23D4" w14:textId="77777777" w:rsidR="00311FFA" w:rsidRPr="00311FFA" w:rsidRDefault="00311FFA" w:rsidP="00311FFA">
      <w:pPr>
        <w:shd w:val="clear" w:color="auto" w:fill="D9D9D9"/>
        <w:spacing w:before="150"/>
        <w:rPr>
          <w:rFonts w:ascii="Verdana" w:eastAsia="宋体" w:hAnsi="Verdana"/>
          <w:color w:val="4B4B4B"/>
        </w:rPr>
      </w:pPr>
      <w:r w:rsidRPr="00311FFA">
        <w:rPr>
          <w:rFonts w:ascii="Verdana" w:eastAsia="宋体" w:hAnsi="Verdana"/>
          <w:color w:val="4B4B4B"/>
        </w:rPr>
        <w:t>                if (msg.target == null) {</w:t>
      </w:r>
    </w:p>
    <w:p w14:paraId="71615062" w14:textId="77777777" w:rsidR="00311FFA" w:rsidRPr="00311FFA" w:rsidRDefault="00311FFA" w:rsidP="00311FFA">
      <w:pPr>
        <w:shd w:val="clear" w:color="auto" w:fill="D9D9D9"/>
        <w:spacing w:before="150"/>
        <w:rPr>
          <w:rFonts w:ascii="Verdana" w:eastAsia="宋体" w:hAnsi="Verdana"/>
          <w:color w:val="4B4B4B"/>
        </w:rPr>
      </w:pPr>
      <w:r w:rsidRPr="00311FFA">
        <w:rPr>
          <w:rFonts w:ascii="Verdana" w:eastAsia="宋体" w:hAnsi="Verdana"/>
          <w:color w:val="4B4B4B"/>
        </w:rPr>
        <w:t>                    // No target is a magic identifier for the quit message.</w:t>
      </w:r>
    </w:p>
    <w:p w14:paraId="3D55ADAC" w14:textId="77777777" w:rsidR="00311FFA" w:rsidRPr="00311FFA" w:rsidRDefault="00311FFA" w:rsidP="00311FFA">
      <w:pPr>
        <w:shd w:val="clear" w:color="auto" w:fill="D9D9D9"/>
        <w:spacing w:before="150"/>
        <w:rPr>
          <w:rFonts w:ascii="Verdana" w:eastAsia="宋体" w:hAnsi="Verdana"/>
          <w:color w:val="4B4B4B"/>
        </w:rPr>
      </w:pPr>
      <w:r w:rsidRPr="00311FFA">
        <w:rPr>
          <w:rFonts w:ascii="Verdana" w:eastAsia="宋体" w:hAnsi="Verdana"/>
          <w:color w:val="4B4B4B"/>
        </w:rPr>
        <w:t>                    return;</w:t>
      </w:r>
    </w:p>
    <w:p w14:paraId="1AF472E2" w14:textId="77777777" w:rsidR="00311FFA" w:rsidRPr="00311FFA" w:rsidRDefault="00311FFA" w:rsidP="00311FFA">
      <w:pPr>
        <w:shd w:val="clear" w:color="auto" w:fill="D9D9D9"/>
        <w:spacing w:before="150"/>
        <w:rPr>
          <w:rFonts w:ascii="Verdana" w:eastAsia="宋体" w:hAnsi="Verdana"/>
          <w:color w:val="4B4B4B"/>
        </w:rPr>
      </w:pPr>
      <w:r w:rsidRPr="00311FFA">
        <w:rPr>
          <w:rFonts w:ascii="Verdana" w:eastAsia="宋体" w:hAnsi="Verdana"/>
          <w:color w:val="4B4B4B"/>
        </w:rPr>
        <w:t>                }</w:t>
      </w:r>
    </w:p>
    <w:p w14:paraId="2EE801F3" w14:textId="77777777" w:rsidR="00311FFA" w:rsidRPr="00311FFA" w:rsidRDefault="00311FFA" w:rsidP="00311FFA">
      <w:pPr>
        <w:shd w:val="clear" w:color="auto" w:fill="D9D9D9"/>
        <w:spacing w:before="150"/>
        <w:rPr>
          <w:rFonts w:ascii="Verdana" w:eastAsia="宋体" w:hAnsi="Verdana"/>
          <w:color w:val="4B4B4B"/>
        </w:rPr>
      </w:pPr>
      <w:r w:rsidRPr="00311FFA">
        <w:rPr>
          <w:rFonts w:ascii="Verdana" w:eastAsia="宋体" w:hAnsi="Verdana"/>
          <w:color w:val="4B4B4B"/>
        </w:rPr>
        <w:t>                msg.target.dispatchMessage(msg);</w:t>
      </w:r>
    </w:p>
    <w:p w14:paraId="159F8373" w14:textId="77777777" w:rsidR="00311FFA" w:rsidRPr="00311FFA" w:rsidRDefault="00311FFA" w:rsidP="00311FFA">
      <w:pPr>
        <w:shd w:val="clear" w:color="auto" w:fill="D9D9D9"/>
        <w:spacing w:before="150"/>
        <w:rPr>
          <w:rFonts w:ascii="Verdana" w:eastAsia="宋体" w:hAnsi="Verdana"/>
          <w:color w:val="4B4B4B"/>
        </w:rPr>
      </w:pPr>
      <w:r w:rsidRPr="00311FFA">
        <w:rPr>
          <w:rFonts w:ascii="Verdana" w:eastAsia="宋体" w:hAnsi="Verdana"/>
          <w:color w:val="4B4B4B"/>
        </w:rPr>
        <w:t>                msg.recycle();</w:t>
      </w:r>
    </w:p>
    <w:p w14:paraId="238280C9" w14:textId="77777777" w:rsidR="00311FFA" w:rsidRPr="00311FFA" w:rsidRDefault="00311FFA" w:rsidP="00311FFA">
      <w:pPr>
        <w:shd w:val="clear" w:color="auto" w:fill="D9D9D9"/>
        <w:spacing w:before="150"/>
        <w:rPr>
          <w:rFonts w:ascii="Verdana" w:eastAsia="宋体" w:hAnsi="Verdana"/>
          <w:color w:val="4B4B4B"/>
        </w:rPr>
      </w:pPr>
      <w:r w:rsidRPr="00311FFA">
        <w:rPr>
          <w:rFonts w:ascii="Verdana" w:eastAsia="宋体" w:hAnsi="Verdana"/>
          <w:color w:val="4B4B4B"/>
        </w:rPr>
        <w:t>            }</w:t>
      </w:r>
    </w:p>
    <w:p w14:paraId="609366B9" w14:textId="77777777" w:rsidR="00311FFA" w:rsidRPr="00311FFA" w:rsidRDefault="00311FFA" w:rsidP="00311FFA">
      <w:pPr>
        <w:shd w:val="clear" w:color="auto" w:fill="D9D9D9"/>
        <w:spacing w:before="150"/>
        <w:rPr>
          <w:rFonts w:ascii="Verdana" w:eastAsia="宋体" w:hAnsi="Verdana"/>
          <w:color w:val="4B4B4B"/>
        </w:rPr>
      </w:pPr>
      <w:r w:rsidRPr="00311FFA">
        <w:rPr>
          <w:rFonts w:ascii="Verdana" w:eastAsia="宋体" w:hAnsi="Verdana"/>
          <w:color w:val="4B4B4B"/>
        </w:rPr>
        <w:t>        }</w:t>
      </w:r>
    </w:p>
    <w:p w14:paraId="436CC411" w14:textId="7CAA647A" w:rsidR="00311FFA" w:rsidRPr="00311FFA" w:rsidRDefault="00311FFA" w:rsidP="00311FFA">
      <w:pPr>
        <w:shd w:val="clear" w:color="auto" w:fill="FFFFFF"/>
        <w:spacing w:before="120" w:after="150" w:line="325" w:lineRule="atLeast"/>
        <w:rPr>
          <w:rFonts w:ascii="Songti SC" w:eastAsia="Songti SC" w:hAnsi="Songti SC"/>
          <w:color w:val="4B4B4B"/>
        </w:rPr>
      </w:pPr>
      <w:r w:rsidRPr="00311FFA">
        <w:rPr>
          <w:rFonts w:ascii="Songti SC" w:eastAsia="Songti SC" w:hAnsi="Songti SC" w:hint="eastAsia"/>
          <w:color w:val="4B4B4B"/>
        </w:rPr>
        <w:t>在</w:t>
      </w:r>
      <w:r w:rsidRPr="00311FFA">
        <w:rPr>
          <w:rFonts w:ascii="Songti SC" w:eastAsia="Songti SC" w:hAnsi="Songti SC"/>
          <w:color w:val="4B4B4B"/>
        </w:rPr>
        <w:t>Looper.java</w:t>
      </w:r>
      <w:r w:rsidRPr="00311FFA">
        <w:rPr>
          <w:rFonts w:ascii="Songti SC" w:eastAsia="Songti SC" w:hAnsi="Songti SC" w:hint="eastAsia"/>
          <w:color w:val="4B4B4B"/>
        </w:rPr>
        <w:t>的</w:t>
      </w:r>
      <w:r w:rsidRPr="00311FFA">
        <w:rPr>
          <w:rFonts w:ascii="Songti SC" w:eastAsia="Songti SC" w:hAnsi="Songti SC"/>
          <w:color w:val="4B4B4B"/>
        </w:rPr>
        <w:t>loop()</w:t>
      </w:r>
      <w:r w:rsidRPr="00311FFA">
        <w:rPr>
          <w:rFonts w:ascii="Songti SC" w:eastAsia="Songti SC" w:hAnsi="Songti SC" w:hint="eastAsia"/>
          <w:color w:val="4B4B4B"/>
        </w:rPr>
        <w:t>函数里，我们看到，这里有一个死循环，不断地从</w:t>
      </w:r>
      <w:r w:rsidRPr="00311FFA">
        <w:rPr>
          <w:rFonts w:ascii="Songti SC" w:eastAsia="Songti SC" w:hAnsi="Songti SC"/>
          <w:color w:val="4B4B4B"/>
        </w:rPr>
        <w:t>MessageQueue</w:t>
      </w:r>
      <w:r w:rsidRPr="00311FFA">
        <w:rPr>
          <w:rFonts w:ascii="Songti SC" w:eastAsia="Songti SC" w:hAnsi="Songti SC" w:hint="eastAsia"/>
          <w:color w:val="4B4B4B"/>
        </w:rPr>
        <w:t>中获取下一个（</w:t>
      </w:r>
      <w:r w:rsidRPr="00311FFA">
        <w:rPr>
          <w:rFonts w:ascii="Songti SC" w:eastAsia="Songti SC" w:hAnsi="Songti SC"/>
          <w:color w:val="4B4B4B"/>
        </w:rPr>
        <w:t>next</w:t>
      </w:r>
      <w:r w:rsidRPr="00311FFA">
        <w:rPr>
          <w:rFonts w:ascii="Songti SC" w:eastAsia="Songti SC" w:hAnsi="Songti SC" w:hint="eastAsia"/>
          <w:color w:val="4B4B4B"/>
        </w:rPr>
        <w:t>方法）</w:t>
      </w:r>
      <w:r w:rsidRPr="00311FFA">
        <w:rPr>
          <w:rFonts w:ascii="Songti SC" w:eastAsia="Songti SC" w:hAnsi="Songti SC"/>
          <w:color w:val="4B4B4B"/>
        </w:rPr>
        <w:t>Message</w:t>
      </w:r>
      <w:r w:rsidRPr="00311FFA">
        <w:rPr>
          <w:rFonts w:ascii="Songti SC" w:eastAsia="Songti SC" w:hAnsi="Songti SC" w:hint="eastAsia"/>
          <w:color w:val="4B4B4B"/>
        </w:rPr>
        <w:t>，然后通过</w:t>
      </w:r>
      <w:r w:rsidRPr="00311FFA">
        <w:rPr>
          <w:rFonts w:ascii="Songti SC" w:eastAsia="Songti SC" w:hAnsi="Songti SC"/>
          <w:color w:val="4B4B4B"/>
        </w:rPr>
        <w:t>Message</w:t>
      </w:r>
      <w:r w:rsidRPr="00311FFA">
        <w:rPr>
          <w:rFonts w:ascii="Songti SC" w:eastAsia="Songti SC" w:hAnsi="Songti SC" w:hint="eastAsia"/>
          <w:color w:val="4B4B4B"/>
        </w:rPr>
        <w:t>中携带的</w:t>
      </w:r>
      <w:r w:rsidRPr="00311FFA">
        <w:rPr>
          <w:rFonts w:ascii="Songti SC" w:eastAsia="Songti SC" w:hAnsi="Songti SC"/>
          <w:color w:val="4B4B4B"/>
        </w:rPr>
        <w:t>target</w:t>
      </w:r>
      <w:r w:rsidRPr="00311FFA">
        <w:rPr>
          <w:rFonts w:ascii="Songti SC" w:eastAsia="Songti SC" w:hAnsi="Songti SC" w:hint="eastAsia"/>
          <w:color w:val="4B4B4B"/>
        </w:rPr>
        <w:t>信息，交由正确的</w:t>
      </w:r>
      <w:r w:rsidRPr="00311FFA">
        <w:rPr>
          <w:rFonts w:ascii="Songti SC" w:eastAsia="Songti SC" w:hAnsi="Songti SC"/>
          <w:color w:val="4B4B4B"/>
        </w:rPr>
        <w:t>Handler</w:t>
      </w:r>
      <w:r w:rsidRPr="00311FFA">
        <w:rPr>
          <w:rFonts w:ascii="Songti SC" w:eastAsia="Songti SC" w:hAnsi="Songti SC" w:hint="eastAsia"/>
          <w:color w:val="4B4B4B"/>
        </w:rPr>
        <w:t>处理（</w:t>
      </w:r>
      <w:r w:rsidRPr="00311FFA">
        <w:rPr>
          <w:rFonts w:ascii="Songti SC" w:eastAsia="Songti SC" w:hAnsi="Songti SC"/>
          <w:color w:val="4B4B4B"/>
        </w:rPr>
        <w:t>dispatchMessage</w:t>
      </w:r>
      <w:r w:rsidRPr="00311FFA">
        <w:rPr>
          <w:rFonts w:ascii="Songti SC" w:eastAsia="Songti SC" w:hAnsi="Songti SC" w:hint="eastAsia"/>
          <w:color w:val="4B4B4B"/>
        </w:rPr>
        <w:t>方法）。</w:t>
      </w:r>
    </w:p>
    <w:p w14:paraId="3EAAA6D4" w14:textId="77777777" w:rsidR="00311FFA" w:rsidRPr="00311FFA" w:rsidRDefault="00311FFA" w:rsidP="00311FFA">
      <w:pPr>
        <w:shd w:val="clear" w:color="auto" w:fill="FFFFFF"/>
        <w:spacing w:before="120" w:after="150" w:line="325" w:lineRule="atLeast"/>
        <w:rPr>
          <w:rFonts w:ascii="Songti SC" w:eastAsia="Songti SC" w:hAnsi="Songti SC"/>
          <w:color w:val="4B4B4B"/>
        </w:rPr>
      </w:pPr>
      <w:r w:rsidRPr="00311FFA">
        <w:rPr>
          <w:rFonts w:ascii="Songti SC" w:eastAsia="Songti SC" w:hAnsi="Songti SC" w:hint="eastAsia"/>
          <w:b/>
          <w:bCs/>
          <w:color w:val="4B4B4B"/>
        </w:rPr>
        <w:t>处理</w:t>
      </w:r>
    </w:p>
    <w:p w14:paraId="33CEE703" w14:textId="77777777" w:rsidR="00311FFA" w:rsidRPr="00311FFA" w:rsidRDefault="00311FFA" w:rsidP="00311FFA">
      <w:pPr>
        <w:shd w:val="clear" w:color="auto" w:fill="D9D9D9"/>
        <w:spacing w:before="150"/>
        <w:rPr>
          <w:rFonts w:ascii="Verdana" w:eastAsia="宋体" w:hAnsi="Verdana"/>
          <w:color w:val="4B4B4B"/>
        </w:rPr>
      </w:pPr>
      <w:r w:rsidRPr="00311FFA">
        <w:rPr>
          <w:rFonts w:ascii="Verdana" w:eastAsia="宋体" w:hAnsi="Verdana"/>
          <w:color w:val="4B4B4B"/>
          <w:sz w:val="18"/>
          <w:szCs w:val="18"/>
        </w:rPr>
        <w:t>      </w:t>
      </w:r>
      <w:r w:rsidRPr="00311FFA">
        <w:rPr>
          <w:rFonts w:ascii="Verdana" w:eastAsia="宋体" w:hAnsi="Verdana"/>
          <w:color w:val="4B4B4B"/>
        </w:rPr>
        <w:t>  if (msg.callback != null) {</w:t>
      </w:r>
    </w:p>
    <w:p w14:paraId="23812952" w14:textId="77777777" w:rsidR="00311FFA" w:rsidRPr="00311FFA" w:rsidRDefault="00311FFA" w:rsidP="00311FFA">
      <w:pPr>
        <w:shd w:val="clear" w:color="auto" w:fill="D9D9D9"/>
        <w:spacing w:before="150"/>
        <w:rPr>
          <w:rFonts w:ascii="Verdana" w:eastAsia="宋体" w:hAnsi="Verdana"/>
          <w:color w:val="4B4B4B"/>
        </w:rPr>
      </w:pPr>
      <w:r w:rsidRPr="00311FFA">
        <w:rPr>
          <w:rFonts w:ascii="Verdana" w:eastAsia="宋体" w:hAnsi="Verdana"/>
          <w:color w:val="4B4B4B"/>
        </w:rPr>
        <w:t>            handleCallback(msg);</w:t>
      </w:r>
    </w:p>
    <w:p w14:paraId="2D1AF05A" w14:textId="77777777" w:rsidR="00311FFA" w:rsidRPr="00311FFA" w:rsidRDefault="00311FFA" w:rsidP="00311FFA">
      <w:pPr>
        <w:shd w:val="clear" w:color="auto" w:fill="D9D9D9"/>
        <w:spacing w:before="150"/>
        <w:rPr>
          <w:rFonts w:ascii="Verdana" w:eastAsia="宋体" w:hAnsi="Verdana"/>
          <w:color w:val="4B4B4B"/>
        </w:rPr>
      </w:pPr>
      <w:r w:rsidRPr="00311FFA">
        <w:rPr>
          <w:rFonts w:ascii="Verdana" w:eastAsia="宋体" w:hAnsi="Verdana"/>
          <w:color w:val="4B4B4B"/>
        </w:rPr>
        <w:t>        } else {</w:t>
      </w:r>
    </w:p>
    <w:p w14:paraId="7D83840F" w14:textId="77777777" w:rsidR="00311FFA" w:rsidRPr="00311FFA" w:rsidRDefault="00311FFA" w:rsidP="00311FFA">
      <w:pPr>
        <w:shd w:val="clear" w:color="auto" w:fill="D9D9D9"/>
        <w:spacing w:before="150"/>
        <w:rPr>
          <w:rFonts w:ascii="Verdana" w:eastAsia="宋体" w:hAnsi="Verdana"/>
          <w:color w:val="4B4B4B"/>
        </w:rPr>
      </w:pPr>
      <w:r w:rsidRPr="00311FFA">
        <w:rPr>
          <w:rFonts w:ascii="Verdana" w:eastAsia="宋体" w:hAnsi="Verdana"/>
          <w:color w:val="4B4B4B"/>
        </w:rPr>
        <w:t>            if (mCallback != null) {</w:t>
      </w:r>
    </w:p>
    <w:p w14:paraId="396E2BB6" w14:textId="77777777" w:rsidR="00311FFA" w:rsidRPr="00311FFA" w:rsidRDefault="00311FFA" w:rsidP="00311FFA">
      <w:pPr>
        <w:shd w:val="clear" w:color="auto" w:fill="D9D9D9"/>
        <w:spacing w:before="150"/>
        <w:rPr>
          <w:rFonts w:ascii="Verdana" w:eastAsia="宋体" w:hAnsi="Verdana"/>
          <w:color w:val="4B4B4B"/>
        </w:rPr>
      </w:pPr>
      <w:r w:rsidRPr="00311FFA">
        <w:rPr>
          <w:rFonts w:ascii="Verdana" w:eastAsia="宋体" w:hAnsi="Verdana"/>
          <w:color w:val="4B4B4B"/>
        </w:rPr>
        <w:t>                if (mCallback.handleMessage(msg)) {</w:t>
      </w:r>
    </w:p>
    <w:p w14:paraId="528FAD1F" w14:textId="77777777" w:rsidR="00311FFA" w:rsidRPr="00311FFA" w:rsidRDefault="00311FFA" w:rsidP="00311FFA">
      <w:pPr>
        <w:shd w:val="clear" w:color="auto" w:fill="D9D9D9"/>
        <w:spacing w:before="150"/>
        <w:rPr>
          <w:rFonts w:ascii="Verdana" w:eastAsia="宋体" w:hAnsi="Verdana"/>
          <w:color w:val="4B4B4B"/>
        </w:rPr>
      </w:pPr>
      <w:r w:rsidRPr="00311FFA">
        <w:rPr>
          <w:rFonts w:ascii="Verdana" w:eastAsia="宋体" w:hAnsi="Verdana"/>
          <w:color w:val="4B4B4B"/>
        </w:rPr>
        <w:t>                    return;</w:t>
      </w:r>
    </w:p>
    <w:p w14:paraId="6CF16D74" w14:textId="77777777" w:rsidR="00311FFA" w:rsidRPr="00311FFA" w:rsidRDefault="00311FFA" w:rsidP="00311FFA">
      <w:pPr>
        <w:shd w:val="clear" w:color="auto" w:fill="D9D9D9"/>
        <w:spacing w:before="150"/>
        <w:rPr>
          <w:rFonts w:ascii="Verdana" w:eastAsia="宋体" w:hAnsi="Verdana"/>
          <w:color w:val="4B4B4B"/>
        </w:rPr>
      </w:pPr>
      <w:r w:rsidRPr="00311FFA">
        <w:rPr>
          <w:rFonts w:ascii="Verdana" w:eastAsia="宋体" w:hAnsi="Verdana"/>
          <w:color w:val="4B4B4B"/>
        </w:rPr>
        <w:t>                }</w:t>
      </w:r>
    </w:p>
    <w:p w14:paraId="0500EA43" w14:textId="77777777" w:rsidR="00311FFA" w:rsidRPr="00311FFA" w:rsidRDefault="00311FFA" w:rsidP="00311FFA">
      <w:pPr>
        <w:shd w:val="clear" w:color="auto" w:fill="D9D9D9"/>
        <w:spacing w:before="150"/>
        <w:rPr>
          <w:rFonts w:ascii="Verdana" w:eastAsia="宋体" w:hAnsi="Verdana"/>
          <w:color w:val="4B4B4B"/>
        </w:rPr>
      </w:pPr>
      <w:r w:rsidRPr="00311FFA">
        <w:rPr>
          <w:rFonts w:ascii="Verdana" w:eastAsia="宋体" w:hAnsi="Verdana"/>
          <w:color w:val="4B4B4B"/>
        </w:rPr>
        <w:t>            }</w:t>
      </w:r>
    </w:p>
    <w:p w14:paraId="0F27CE35" w14:textId="77777777" w:rsidR="00311FFA" w:rsidRPr="00311FFA" w:rsidRDefault="00311FFA" w:rsidP="00311FFA">
      <w:pPr>
        <w:shd w:val="clear" w:color="auto" w:fill="D9D9D9"/>
        <w:spacing w:before="150"/>
        <w:rPr>
          <w:rFonts w:ascii="Verdana" w:eastAsia="宋体" w:hAnsi="Verdana"/>
          <w:color w:val="4B4B4B"/>
        </w:rPr>
      </w:pPr>
      <w:r w:rsidRPr="00311FFA">
        <w:rPr>
          <w:rFonts w:ascii="Verdana" w:eastAsia="宋体" w:hAnsi="Verdana"/>
          <w:color w:val="4B4B4B"/>
        </w:rPr>
        <w:t>            handleMessage(msg);</w:t>
      </w:r>
    </w:p>
    <w:p w14:paraId="051E6DC5" w14:textId="77777777" w:rsidR="00311FFA" w:rsidRPr="00311FFA" w:rsidRDefault="00311FFA" w:rsidP="00311FFA">
      <w:pPr>
        <w:shd w:val="clear" w:color="auto" w:fill="D9D9D9"/>
        <w:spacing w:before="150"/>
        <w:rPr>
          <w:rFonts w:ascii="Verdana" w:eastAsia="宋体" w:hAnsi="Verdana"/>
          <w:color w:val="4B4B4B"/>
        </w:rPr>
      </w:pPr>
      <w:r w:rsidRPr="00311FFA">
        <w:rPr>
          <w:rFonts w:ascii="Verdana" w:eastAsia="宋体" w:hAnsi="Verdana"/>
          <w:color w:val="4B4B4B"/>
        </w:rPr>
        <w:t>        }</w:t>
      </w:r>
    </w:p>
    <w:p w14:paraId="7B65DFFA" w14:textId="77777777" w:rsidR="00311FFA" w:rsidRPr="00311FFA" w:rsidRDefault="00311FFA" w:rsidP="00311FFA">
      <w:pPr>
        <w:shd w:val="clear" w:color="auto" w:fill="FFFFFF"/>
        <w:spacing w:before="120" w:after="150" w:line="325" w:lineRule="atLeast"/>
        <w:rPr>
          <w:rFonts w:ascii="Songti SC" w:eastAsia="Songti SC" w:hAnsi="Songti SC"/>
          <w:color w:val="4B4B4B"/>
        </w:rPr>
      </w:pPr>
      <w:r w:rsidRPr="00311FFA">
        <w:rPr>
          <w:rFonts w:ascii="Songti SC" w:eastAsia="Songti SC" w:hAnsi="Songti SC" w:hint="eastAsia"/>
          <w:color w:val="4B4B4B"/>
        </w:rPr>
        <w:t>在</w:t>
      </w:r>
      <w:r w:rsidRPr="00311FFA">
        <w:rPr>
          <w:rFonts w:ascii="Songti SC" w:eastAsia="Songti SC" w:hAnsi="Songti SC"/>
          <w:color w:val="4B4B4B"/>
        </w:rPr>
        <w:t>Handler.java</w:t>
      </w:r>
      <w:r w:rsidRPr="00311FFA">
        <w:rPr>
          <w:rFonts w:ascii="Songti SC" w:eastAsia="Songti SC" w:hAnsi="Songti SC" w:hint="eastAsia"/>
          <w:color w:val="4B4B4B"/>
        </w:rPr>
        <w:t>的</w:t>
      </w:r>
      <w:r w:rsidRPr="00311FFA">
        <w:rPr>
          <w:rFonts w:ascii="Songti SC" w:eastAsia="Songti SC" w:hAnsi="Songti SC"/>
          <w:color w:val="4B4B4B"/>
        </w:rPr>
        <w:t>dispatchMessage(Message msg)</w:t>
      </w:r>
      <w:r w:rsidRPr="00311FFA">
        <w:rPr>
          <w:rFonts w:ascii="Songti SC" w:eastAsia="Songti SC" w:hAnsi="Songti SC" w:hint="eastAsia"/>
          <w:color w:val="4B4B4B"/>
        </w:rPr>
        <w:t>方法里，其中的一个分支就是调用</w:t>
      </w:r>
      <w:r w:rsidRPr="00311FFA">
        <w:rPr>
          <w:rFonts w:ascii="Songti SC" w:eastAsia="Songti SC" w:hAnsi="Songti SC"/>
          <w:color w:val="4B4B4B"/>
        </w:rPr>
        <w:t>handleMessage</w:t>
      </w:r>
      <w:r w:rsidRPr="00311FFA">
        <w:rPr>
          <w:rFonts w:ascii="Songti SC" w:eastAsia="Songti SC" w:hAnsi="Songti SC" w:hint="eastAsia"/>
          <w:color w:val="4B4B4B"/>
        </w:rPr>
        <w:t>方法来处理这条</w:t>
      </w:r>
      <w:r w:rsidRPr="00311FFA">
        <w:rPr>
          <w:rFonts w:ascii="Songti SC" w:eastAsia="Songti SC" w:hAnsi="Songti SC"/>
          <w:color w:val="4B4B4B"/>
        </w:rPr>
        <w:t>Message</w:t>
      </w:r>
      <w:r w:rsidRPr="00311FFA">
        <w:rPr>
          <w:rFonts w:ascii="Songti SC" w:eastAsia="Songti SC" w:hAnsi="Songti SC" w:hint="eastAsia"/>
          <w:color w:val="4B4B4B"/>
        </w:rPr>
        <w:t>，而这也正是我们在</w:t>
      </w:r>
      <w:r w:rsidRPr="00311FFA">
        <w:rPr>
          <w:rFonts w:ascii="Songti SC" w:eastAsia="Songti SC" w:hAnsi="Songti SC" w:hint="eastAsia"/>
          <w:b/>
          <w:bCs/>
          <w:color w:val="4B4B4B"/>
        </w:rPr>
        <w:t>职责</w:t>
      </w:r>
      <w:r w:rsidRPr="00311FFA">
        <w:rPr>
          <w:rFonts w:ascii="Songti SC" w:eastAsia="Songti SC" w:hAnsi="Songti SC" w:hint="eastAsia"/>
          <w:color w:val="4B4B4B"/>
        </w:rPr>
        <w:t>处描述使用</w:t>
      </w:r>
      <w:r w:rsidRPr="00311FFA">
        <w:rPr>
          <w:rFonts w:ascii="Songti SC" w:eastAsia="Songti SC" w:hAnsi="Songti SC"/>
          <w:color w:val="4B4B4B"/>
        </w:rPr>
        <w:t>Handler</w:t>
      </w:r>
      <w:r w:rsidRPr="00311FFA">
        <w:rPr>
          <w:rFonts w:ascii="Songti SC" w:eastAsia="Songti SC" w:hAnsi="Songti SC" w:hint="eastAsia"/>
          <w:color w:val="4B4B4B"/>
        </w:rPr>
        <w:t>时需要实现</w:t>
      </w:r>
      <w:r w:rsidRPr="00311FFA">
        <w:rPr>
          <w:rFonts w:ascii="Songti SC" w:eastAsia="Songti SC" w:hAnsi="Songti SC"/>
          <w:color w:val="4B4B4B"/>
        </w:rPr>
        <w:t>handleMessage(Message msg)</w:t>
      </w:r>
      <w:r w:rsidRPr="00311FFA">
        <w:rPr>
          <w:rFonts w:ascii="Songti SC" w:eastAsia="Songti SC" w:hAnsi="Songti SC" w:hint="eastAsia"/>
          <w:color w:val="4B4B4B"/>
        </w:rPr>
        <w:t>的原因。</w:t>
      </w:r>
    </w:p>
    <w:p w14:paraId="0E4E699E" w14:textId="77777777" w:rsidR="00311FFA" w:rsidRPr="00311FFA" w:rsidRDefault="00311FFA" w:rsidP="00311FFA">
      <w:pPr>
        <w:shd w:val="clear" w:color="auto" w:fill="FFFFFF"/>
        <w:spacing w:before="120" w:after="150" w:line="325" w:lineRule="atLeast"/>
        <w:rPr>
          <w:rFonts w:ascii="Songti SC" w:eastAsia="Songti SC" w:hAnsi="Songti SC"/>
          <w:color w:val="4B4B4B"/>
        </w:rPr>
      </w:pPr>
      <w:r w:rsidRPr="00311FFA">
        <w:rPr>
          <w:rFonts w:ascii="Songti SC" w:eastAsia="Songti SC" w:hAnsi="Songti SC" w:hint="eastAsia"/>
          <w:color w:val="4B4B4B"/>
        </w:rPr>
        <w:t>至于</w:t>
      </w:r>
      <w:r w:rsidRPr="00311FFA">
        <w:rPr>
          <w:rFonts w:ascii="Songti SC" w:eastAsia="Songti SC" w:hAnsi="Songti SC"/>
          <w:color w:val="4B4B4B"/>
        </w:rPr>
        <w:t>dispatchMessage</w:t>
      </w:r>
      <w:r w:rsidRPr="00311FFA">
        <w:rPr>
          <w:rFonts w:ascii="Songti SC" w:eastAsia="Songti SC" w:hAnsi="Songti SC" w:hint="eastAsia"/>
          <w:color w:val="4B4B4B"/>
        </w:rPr>
        <w:t>方法中的另外一个分支，我将会在后面的内容中说明。</w:t>
      </w:r>
    </w:p>
    <w:p w14:paraId="7136862C" w14:textId="77777777" w:rsidR="00311FFA" w:rsidRPr="00311FFA" w:rsidRDefault="00311FFA" w:rsidP="00311FFA">
      <w:pPr>
        <w:shd w:val="clear" w:color="auto" w:fill="FFFFFF"/>
        <w:spacing w:before="120" w:after="150" w:line="325" w:lineRule="atLeast"/>
        <w:rPr>
          <w:rFonts w:ascii="Songti SC" w:eastAsia="Songti SC" w:hAnsi="Songti SC"/>
          <w:color w:val="4B4B4B"/>
        </w:rPr>
      </w:pPr>
      <w:r w:rsidRPr="00311FFA">
        <w:rPr>
          <w:rFonts w:ascii="Songti SC" w:eastAsia="Songti SC" w:hAnsi="Songti SC" w:hint="eastAsia"/>
          <w:color w:val="4B4B4B"/>
        </w:rPr>
        <w:t>至此，我们看到，一个</w:t>
      </w:r>
      <w:r w:rsidRPr="00311FFA">
        <w:rPr>
          <w:rFonts w:ascii="Songti SC" w:eastAsia="Songti SC" w:hAnsi="Songti SC"/>
          <w:color w:val="4B4B4B"/>
        </w:rPr>
        <w:t>Message</w:t>
      </w:r>
      <w:r w:rsidRPr="00311FFA">
        <w:rPr>
          <w:rFonts w:ascii="Songti SC" w:eastAsia="Songti SC" w:hAnsi="Songti SC" w:hint="eastAsia"/>
          <w:color w:val="4B4B4B"/>
        </w:rPr>
        <w:t>经由</w:t>
      </w:r>
      <w:r w:rsidRPr="00311FFA">
        <w:rPr>
          <w:rFonts w:ascii="Songti SC" w:eastAsia="Songti SC" w:hAnsi="Songti SC"/>
          <w:color w:val="4B4B4B"/>
        </w:rPr>
        <w:t>Handler</w:t>
      </w:r>
      <w:r w:rsidRPr="00311FFA">
        <w:rPr>
          <w:rFonts w:ascii="Songti SC" w:eastAsia="Songti SC" w:hAnsi="Songti SC" w:hint="eastAsia"/>
          <w:color w:val="4B4B4B"/>
        </w:rPr>
        <w:t>的发送，</w:t>
      </w:r>
      <w:r w:rsidRPr="00311FFA">
        <w:rPr>
          <w:rFonts w:ascii="Songti SC" w:eastAsia="Songti SC" w:hAnsi="Songti SC"/>
          <w:color w:val="4B4B4B"/>
        </w:rPr>
        <w:t>MessageQueue</w:t>
      </w:r>
      <w:r w:rsidRPr="00311FFA">
        <w:rPr>
          <w:rFonts w:ascii="Songti SC" w:eastAsia="Songti SC" w:hAnsi="Songti SC" w:hint="eastAsia"/>
          <w:color w:val="4B4B4B"/>
        </w:rPr>
        <w:t>的入队，</w:t>
      </w:r>
      <w:r w:rsidRPr="00311FFA">
        <w:rPr>
          <w:rFonts w:ascii="Songti SC" w:eastAsia="Songti SC" w:hAnsi="Songti SC"/>
          <w:color w:val="4B4B4B"/>
        </w:rPr>
        <w:t>Looper</w:t>
      </w:r>
      <w:r w:rsidRPr="00311FFA">
        <w:rPr>
          <w:rFonts w:ascii="Songti SC" w:eastAsia="Songti SC" w:hAnsi="Songti SC" w:hint="eastAsia"/>
          <w:color w:val="4B4B4B"/>
        </w:rPr>
        <w:t>的抽取，又再一次地回到</w:t>
      </w:r>
      <w:r w:rsidRPr="00311FFA">
        <w:rPr>
          <w:rFonts w:ascii="Songti SC" w:eastAsia="Songti SC" w:hAnsi="Songti SC"/>
          <w:color w:val="4B4B4B"/>
        </w:rPr>
        <w:t>Handler</w:t>
      </w:r>
      <w:r w:rsidRPr="00311FFA">
        <w:rPr>
          <w:rFonts w:ascii="Songti SC" w:eastAsia="Songti SC" w:hAnsi="Songti SC" w:hint="eastAsia"/>
          <w:color w:val="4B4B4B"/>
        </w:rPr>
        <w:t>的怀抱。而绕的这一圈，也正好帮助我们将同步操作变成了异步操作。</w:t>
      </w:r>
    </w:p>
    <w:p w14:paraId="53C63387" w14:textId="77777777" w:rsidR="00311FFA" w:rsidRPr="00311FFA" w:rsidRDefault="00311FFA" w:rsidP="00311FFA">
      <w:pPr>
        <w:shd w:val="clear" w:color="auto" w:fill="FFFFFF"/>
        <w:spacing w:before="120" w:after="150" w:line="325" w:lineRule="atLeast"/>
        <w:rPr>
          <w:rFonts w:ascii="Songti SC" w:eastAsia="Songti SC" w:hAnsi="Songti SC"/>
          <w:color w:val="4B4B4B"/>
        </w:rPr>
      </w:pPr>
      <w:r w:rsidRPr="00311FFA">
        <w:rPr>
          <w:rFonts w:ascii="Songti SC" w:eastAsia="Songti SC" w:hAnsi="Songti SC"/>
          <w:color w:val="4B4B4B"/>
        </w:rPr>
        <w:t>3</w:t>
      </w:r>
      <w:r w:rsidRPr="00311FFA">
        <w:rPr>
          <w:rFonts w:ascii="Songti SC" w:eastAsia="Songti SC" w:hAnsi="Songti SC" w:hint="eastAsia"/>
          <w:color w:val="4B4B4B"/>
        </w:rPr>
        <w:t>）剩下的部分，我们将讨论一下</w:t>
      </w:r>
      <w:r w:rsidRPr="00311FFA">
        <w:rPr>
          <w:rFonts w:ascii="Songti SC" w:eastAsia="Songti SC" w:hAnsi="Songti SC"/>
          <w:color w:val="4B4B4B"/>
        </w:rPr>
        <w:t>Handler</w:t>
      </w:r>
      <w:r w:rsidRPr="00311FFA">
        <w:rPr>
          <w:rFonts w:ascii="Songti SC" w:eastAsia="Songti SC" w:hAnsi="Songti SC" w:hint="eastAsia"/>
          <w:color w:val="4B4B4B"/>
        </w:rPr>
        <w:t>所处的线程及更新</w:t>
      </w:r>
      <w:r w:rsidRPr="00311FFA">
        <w:rPr>
          <w:rFonts w:ascii="Songti SC" w:eastAsia="Songti SC" w:hAnsi="Songti SC"/>
          <w:color w:val="4B4B4B"/>
        </w:rPr>
        <w:t>UI</w:t>
      </w:r>
      <w:r w:rsidRPr="00311FFA">
        <w:rPr>
          <w:rFonts w:ascii="Songti SC" w:eastAsia="Songti SC" w:hAnsi="Songti SC" w:hint="eastAsia"/>
          <w:color w:val="4B4B4B"/>
        </w:rPr>
        <w:t>的方式。</w:t>
      </w:r>
    </w:p>
    <w:p w14:paraId="75B3B175" w14:textId="77777777" w:rsidR="00311FFA" w:rsidRPr="00311FFA" w:rsidRDefault="00311FFA" w:rsidP="00311FFA">
      <w:pPr>
        <w:shd w:val="clear" w:color="auto" w:fill="FFFFFF"/>
        <w:spacing w:before="120" w:after="150" w:line="325" w:lineRule="atLeast"/>
        <w:rPr>
          <w:rFonts w:ascii="Songti SC" w:eastAsia="Songti SC" w:hAnsi="Songti SC"/>
          <w:color w:val="4B4B4B"/>
        </w:rPr>
      </w:pPr>
      <w:r w:rsidRPr="00311FFA">
        <w:rPr>
          <w:rFonts w:ascii="Songti SC" w:eastAsia="Songti SC" w:hAnsi="Songti SC" w:hint="eastAsia"/>
          <w:color w:val="4B4B4B"/>
        </w:rPr>
        <w:t>在主线程（</w:t>
      </w:r>
      <w:r w:rsidRPr="00311FFA">
        <w:rPr>
          <w:rFonts w:ascii="Songti SC" w:eastAsia="Songti SC" w:hAnsi="Songti SC"/>
          <w:color w:val="4B4B4B"/>
        </w:rPr>
        <w:t>UI</w:t>
      </w:r>
      <w:r w:rsidRPr="00311FFA">
        <w:rPr>
          <w:rFonts w:ascii="Songti SC" w:eastAsia="Songti SC" w:hAnsi="Songti SC" w:hint="eastAsia"/>
          <w:color w:val="4B4B4B"/>
        </w:rPr>
        <w:t>线程）里，如果创建</w:t>
      </w:r>
      <w:r w:rsidRPr="00311FFA">
        <w:rPr>
          <w:rFonts w:ascii="Songti SC" w:eastAsia="Songti SC" w:hAnsi="Songti SC"/>
          <w:color w:val="4B4B4B"/>
        </w:rPr>
        <w:t>Handler</w:t>
      </w:r>
      <w:r w:rsidRPr="00311FFA">
        <w:rPr>
          <w:rFonts w:ascii="Songti SC" w:eastAsia="Songti SC" w:hAnsi="Songti SC" w:hint="eastAsia"/>
          <w:color w:val="4B4B4B"/>
        </w:rPr>
        <w:t>时不传入</w:t>
      </w:r>
      <w:r w:rsidRPr="00311FFA">
        <w:rPr>
          <w:rFonts w:ascii="Songti SC" w:eastAsia="Songti SC" w:hAnsi="Songti SC"/>
          <w:color w:val="4B4B4B"/>
        </w:rPr>
        <w:t>Looper</w:t>
      </w:r>
      <w:r w:rsidRPr="00311FFA">
        <w:rPr>
          <w:rFonts w:ascii="Songti SC" w:eastAsia="Songti SC" w:hAnsi="Songti SC" w:hint="eastAsia"/>
          <w:color w:val="4B4B4B"/>
        </w:rPr>
        <w:t>对象，那么将直接使用主线程（</w:t>
      </w:r>
      <w:r w:rsidRPr="00311FFA">
        <w:rPr>
          <w:rFonts w:ascii="Songti SC" w:eastAsia="Songti SC" w:hAnsi="Songti SC"/>
          <w:color w:val="4B4B4B"/>
        </w:rPr>
        <w:t>UI</w:t>
      </w:r>
      <w:r w:rsidRPr="00311FFA">
        <w:rPr>
          <w:rFonts w:ascii="Songti SC" w:eastAsia="Songti SC" w:hAnsi="Songti SC" w:hint="eastAsia"/>
          <w:color w:val="4B4B4B"/>
        </w:rPr>
        <w:t>线程）的</w:t>
      </w:r>
      <w:r w:rsidRPr="00311FFA">
        <w:rPr>
          <w:rFonts w:ascii="Songti SC" w:eastAsia="Songti SC" w:hAnsi="Songti SC"/>
          <w:color w:val="4B4B4B"/>
        </w:rPr>
        <w:t>Looper</w:t>
      </w:r>
      <w:r w:rsidRPr="00311FFA">
        <w:rPr>
          <w:rFonts w:ascii="Songti SC" w:eastAsia="Songti SC" w:hAnsi="Songti SC" w:hint="eastAsia"/>
          <w:color w:val="4B4B4B"/>
        </w:rPr>
        <w:t>对象（系统已经帮我们创建了）；在其它线程里，如果创建</w:t>
      </w:r>
      <w:r w:rsidRPr="00311FFA">
        <w:rPr>
          <w:rFonts w:ascii="Songti SC" w:eastAsia="Songti SC" w:hAnsi="Songti SC"/>
          <w:color w:val="4B4B4B"/>
        </w:rPr>
        <w:t>Handler</w:t>
      </w:r>
      <w:r w:rsidRPr="00311FFA">
        <w:rPr>
          <w:rFonts w:ascii="Songti SC" w:eastAsia="Songti SC" w:hAnsi="Songti SC" w:hint="eastAsia"/>
          <w:color w:val="4B4B4B"/>
        </w:rPr>
        <w:t>时不传入</w:t>
      </w:r>
      <w:r w:rsidRPr="00311FFA">
        <w:rPr>
          <w:rFonts w:ascii="Songti SC" w:eastAsia="Songti SC" w:hAnsi="Songti SC"/>
          <w:color w:val="4B4B4B"/>
        </w:rPr>
        <w:t>Looper</w:t>
      </w:r>
      <w:r w:rsidRPr="00311FFA">
        <w:rPr>
          <w:rFonts w:ascii="Songti SC" w:eastAsia="Songti SC" w:hAnsi="Songti SC" w:hint="eastAsia"/>
          <w:color w:val="4B4B4B"/>
        </w:rPr>
        <w:t>对象，那么，这个</w:t>
      </w:r>
      <w:r w:rsidRPr="00311FFA">
        <w:rPr>
          <w:rFonts w:ascii="Songti SC" w:eastAsia="Songti SC" w:hAnsi="Songti SC"/>
          <w:color w:val="4B4B4B"/>
        </w:rPr>
        <w:t>Handler</w:t>
      </w:r>
      <w:r w:rsidRPr="00311FFA">
        <w:rPr>
          <w:rFonts w:ascii="Songti SC" w:eastAsia="Songti SC" w:hAnsi="Songti SC" w:hint="eastAsia"/>
          <w:color w:val="4B4B4B"/>
        </w:rPr>
        <w:t>将不能接收处理消息。在这种情况下，通用的作法是：</w:t>
      </w:r>
    </w:p>
    <w:p w14:paraId="09ABD988" w14:textId="77777777" w:rsidR="00311FFA" w:rsidRPr="00311FFA" w:rsidRDefault="00311FFA" w:rsidP="00311FFA">
      <w:pPr>
        <w:shd w:val="clear" w:color="auto" w:fill="D9D9D9"/>
        <w:spacing w:before="150"/>
        <w:rPr>
          <w:rFonts w:ascii="Verdana" w:eastAsia="宋体" w:hAnsi="Verdana"/>
          <w:color w:val="4B4B4B"/>
        </w:rPr>
      </w:pPr>
      <w:r w:rsidRPr="00311FFA">
        <w:rPr>
          <w:rFonts w:ascii="Verdana" w:eastAsia="宋体" w:hAnsi="Verdana"/>
          <w:color w:val="4B4B4B"/>
          <w:sz w:val="20"/>
          <w:szCs w:val="20"/>
        </w:rPr>
        <w:t xml:space="preserve">                </w:t>
      </w:r>
      <w:r w:rsidRPr="00311FFA">
        <w:rPr>
          <w:rFonts w:ascii="Verdana" w:eastAsia="宋体" w:hAnsi="Verdana"/>
          <w:color w:val="4B4B4B"/>
        </w:rPr>
        <w:t>class LooperThread extends Thread {</w:t>
      </w:r>
    </w:p>
    <w:p w14:paraId="20C4EBFB" w14:textId="77777777" w:rsidR="00311FFA" w:rsidRPr="00311FFA" w:rsidRDefault="00311FFA" w:rsidP="00311FFA">
      <w:pPr>
        <w:shd w:val="clear" w:color="auto" w:fill="D9D9D9"/>
        <w:spacing w:before="150"/>
        <w:rPr>
          <w:rFonts w:ascii="Verdana" w:eastAsia="宋体" w:hAnsi="Verdana"/>
          <w:color w:val="4B4B4B"/>
        </w:rPr>
      </w:pPr>
      <w:r w:rsidRPr="00311FFA">
        <w:rPr>
          <w:rFonts w:ascii="Verdana" w:eastAsia="宋体" w:hAnsi="Verdana"/>
          <w:color w:val="4B4B4B"/>
        </w:rPr>
        <w:t>                               public Handler mHandler;</w:t>
      </w:r>
    </w:p>
    <w:p w14:paraId="3D9DD127" w14:textId="77777777" w:rsidR="00311FFA" w:rsidRPr="00311FFA" w:rsidRDefault="00311FFA" w:rsidP="00311FFA">
      <w:pPr>
        <w:shd w:val="clear" w:color="auto" w:fill="D9D9D9"/>
        <w:spacing w:before="150"/>
        <w:rPr>
          <w:rFonts w:ascii="Verdana" w:eastAsia="宋体" w:hAnsi="Verdana"/>
          <w:color w:val="4B4B4B"/>
        </w:rPr>
      </w:pPr>
      <w:r w:rsidRPr="00311FFA">
        <w:rPr>
          <w:rFonts w:ascii="Verdana" w:eastAsia="宋体" w:hAnsi="Verdana"/>
          <w:color w:val="4B4B4B"/>
        </w:rPr>
        <w:t>                               public void run() {</w:t>
      </w:r>
    </w:p>
    <w:p w14:paraId="6A6D9E41" w14:textId="77777777" w:rsidR="00311FFA" w:rsidRPr="00311FFA" w:rsidRDefault="00311FFA" w:rsidP="00311FFA">
      <w:pPr>
        <w:shd w:val="clear" w:color="auto" w:fill="D9D9D9"/>
        <w:spacing w:before="150"/>
        <w:rPr>
          <w:rFonts w:ascii="Verdana" w:eastAsia="宋体" w:hAnsi="Verdana"/>
          <w:color w:val="4B4B4B"/>
        </w:rPr>
      </w:pPr>
      <w:r w:rsidRPr="00311FFA">
        <w:rPr>
          <w:rFonts w:ascii="Verdana" w:eastAsia="宋体" w:hAnsi="Verdana"/>
          <w:color w:val="4B4B4B"/>
        </w:rPr>
        <w:t>                                               Looper.prepare();</w:t>
      </w:r>
    </w:p>
    <w:p w14:paraId="0A5D22B2" w14:textId="77777777" w:rsidR="00311FFA" w:rsidRPr="00311FFA" w:rsidRDefault="00311FFA" w:rsidP="00311FFA">
      <w:pPr>
        <w:shd w:val="clear" w:color="auto" w:fill="D9D9D9"/>
        <w:spacing w:before="150"/>
        <w:rPr>
          <w:rFonts w:ascii="Verdana" w:eastAsia="宋体" w:hAnsi="Verdana"/>
          <w:color w:val="4B4B4B"/>
        </w:rPr>
      </w:pPr>
      <w:r w:rsidRPr="00311FFA">
        <w:rPr>
          <w:rFonts w:ascii="Verdana" w:eastAsia="宋体" w:hAnsi="Verdana"/>
          <w:color w:val="4B4B4B"/>
        </w:rPr>
        <w:t>                                               mHandler = new Handler() {</w:t>
      </w:r>
    </w:p>
    <w:p w14:paraId="3208BC8A" w14:textId="77777777" w:rsidR="00311FFA" w:rsidRPr="00311FFA" w:rsidRDefault="00311FFA" w:rsidP="00311FFA">
      <w:pPr>
        <w:shd w:val="clear" w:color="auto" w:fill="D9D9D9"/>
        <w:spacing w:before="150"/>
        <w:rPr>
          <w:rFonts w:ascii="Verdana" w:eastAsia="宋体" w:hAnsi="Verdana"/>
          <w:color w:val="4B4B4B"/>
        </w:rPr>
      </w:pPr>
      <w:r w:rsidRPr="00311FFA">
        <w:rPr>
          <w:rFonts w:ascii="Verdana" w:eastAsia="宋体" w:hAnsi="Verdana"/>
          <w:color w:val="4B4B4B"/>
        </w:rPr>
        <w:t>                                                               public void handleMessage(Message msg) {</w:t>
      </w:r>
    </w:p>
    <w:p w14:paraId="1435C49D" w14:textId="77777777" w:rsidR="00311FFA" w:rsidRPr="00311FFA" w:rsidRDefault="00311FFA" w:rsidP="00311FFA">
      <w:pPr>
        <w:shd w:val="clear" w:color="auto" w:fill="D9D9D9"/>
        <w:spacing w:before="150"/>
        <w:rPr>
          <w:rFonts w:ascii="Verdana" w:eastAsia="宋体" w:hAnsi="Verdana"/>
          <w:color w:val="4B4B4B"/>
        </w:rPr>
      </w:pPr>
      <w:r w:rsidRPr="00311FFA">
        <w:rPr>
          <w:rFonts w:ascii="Verdana" w:eastAsia="宋体" w:hAnsi="Verdana"/>
          <w:color w:val="4B4B4B"/>
        </w:rPr>
        <w:t>                                                                              // process incoming messages here</w:t>
      </w:r>
    </w:p>
    <w:p w14:paraId="6DC483A3" w14:textId="77777777" w:rsidR="00311FFA" w:rsidRPr="00311FFA" w:rsidRDefault="00311FFA" w:rsidP="00311FFA">
      <w:pPr>
        <w:shd w:val="clear" w:color="auto" w:fill="D9D9D9"/>
        <w:spacing w:before="150"/>
        <w:rPr>
          <w:rFonts w:ascii="Verdana" w:eastAsia="宋体" w:hAnsi="Verdana"/>
          <w:color w:val="4B4B4B"/>
        </w:rPr>
      </w:pPr>
      <w:r w:rsidRPr="00311FFA">
        <w:rPr>
          <w:rFonts w:ascii="Verdana" w:eastAsia="宋体" w:hAnsi="Verdana"/>
          <w:color w:val="4B4B4B"/>
        </w:rPr>
        <w:t>                                                               }</w:t>
      </w:r>
    </w:p>
    <w:p w14:paraId="26FB04CB" w14:textId="77777777" w:rsidR="00311FFA" w:rsidRPr="00311FFA" w:rsidRDefault="00311FFA" w:rsidP="00311FFA">
      <w:pPr>
        <w:shd w:val="clear" w:color="auto" w:fill="D9D9D9"/>
        <w:spacing w:before="150"/>
        <w:rPr>
          <w:rFonts w:ascii="Verdana" w:eastAsia="宋体" w:hAnsi="Verdana"/>
          <w:color w:val="4B4B4B"/>
        </w:rPr>
      </w:pPr>
      <w:r w:rsidRPr="00311FFA">
        <w:rPr>
          <w:rFonts w:ascii="Verdana" w:eastAsia="宋体" w:hAnsi="Verdana"/>
          <w:color w:val="4B4B4B"/>
        </w:rPr>
        <w:t>                                               };</w:t>
      </w:r>
    </w:p>
    <w:p w14:paraId="06F3ADE6" w14:textId="77777777" w:rsidR="00311FFA" w:rsidRPr="00311FFA" w:rsidRDefault="00311FFA" w:rsidP="00311FFA">
      <w:pPr>
        <w:shd w:val="clear" w:color="auto" w:fill="D9D9D9"/>
        <w:spacing w:before="150"/>
        <w:rPr>
          <w:rFonts w:ascii="Verdana" w:eastAsia="宋体" w:hAnsi="Verdana"/>
          <w:color w:val="4B4B4B"/>
        </w:rPr>
      </w:pPr>
      <w:r w:rsidRPr="00311FFA">
        <w:rPr>
          <w:rFonts w:ascii="Verdana" w:eastAsia="宋体" w:hAnsi="Verdana"/>
          <w:color w:val="4B4B4B"/>
        </w:rPr>
        <w:t>                                               Looper.loop();</w:t>
      </w:r>
    </w:p>
    <w:p w14:paraId="4D631557" w14:textId="77777777" w:rsidR="00311FFA" w:rsidRPr="00311FFA" w:rsidRDefault="00311FFA" w:rsidP="00311FFA">
      <w:pPr>
        <w:shd w:val="clear" w:color="auto" w:fill="D9D9D9"/>
        <w:spacing w:before="150"/>
        <w:rPr>
          <w:rFonts w:ascii="Verdana" w:eastAsia="宋体" w:hAnsi="Verdana"/>
          <w:color w:val="4B4B4B"/>
        </w:rPr>
      </w:pPr>
      <w:r w:rsidRPr="00311FFA">
        <w:rPr>
          <w:rFonts w:ascii="Verdana" w:eastAsia="宋体" w:hAnsi="Verdana"/>
          <w:color w:val="4B4B4B"/>
        </w:rPr>
        <w:t>                               }</w:t>
      </w:r>
    </w:p>
    <w:p w14:paraId="6D367AB4" w14:textId="77777777" w:rsidR="00311FFA" w:rsidRPr="00311FFA" w:rsidRDefault="00311FFA" w:rsidP="00311FFA">
      <w:pPr>
        <w:shd w:val="clear" w:color="auto" w:fill="D9D9D9"/>
        <w:spacing w:before="150"/>
        <w:rPr>
          <w:rFonts w:ascii="Verdana" w:eastAsia="宋体" w:hAnsi="Verdana"/>
          <w:color w:val="4B4B4B"/>
        </w:rPr>
      </w:pPr>
      <w:r w:rsidRPr="00311FFA">
        <w:rPr>
          <w:rFonts w:ascii="Verdana" w:eastAsia="宋体" w:hAnsi="Verdana"/>
          <w:color w:val="4B4B4B"/>
        </w:rPr>
        <w:t>                }</w:t>
      </w:r>
    </w:p>
    <w:p w14:paraId="5E0E2BE6" w14:textId="77777777" w:rsidR="00311FFA" w:rsidRPr="00311FFA" w:rsidRDefault="00311FFA" w:rsidP="00311FFA">
      <w:pPr>
        <w:shd w:val="clear" w:color="auto" w:fill="FFFFFF"/>
        <w:spacing w:before="120" w:after="150" w:line="325" w:lineRule="atLeast"/>
        <w:rPr>
          <w:rFonts w:ascii="Songti SC" w:eastAsia="Songti SC" w:hAnsi="Songti SC"/>
          <w:color w:val="4B4B4B"/>
        </w:rPr>
      </w:pPr>
      <w:r w:rsidRPr="00311FFA">
        <w:rPr>
          <w:rFonts w:ascii="Songti SC" w:eastAsia="Songti SC" w:hAnsi="Songti SC" w:hint="eastAsia"/>
          <w:color w:val="4B4B4B"/>
        </w:rPr>
        <w:t>在创建</w:t>
      </w:r>
      <w:r w:rsidRPr="00311FFA">
        <w:rPr>
          <w:rFonts w:ascii="Songti SC" w:eastAsia="Songti SC" w:hAnsi="Songti SC"/>
          <w:color w:val="4B4B4B"/>
        </w:rPr>
        <w:t>Handler</w:t>
      </w:r>
      <w:r w:rsidRPr="00311FFA">
        <w:rPr>
          <w:rFonts w:ascii="Songti SC" w:eastAsia="Songti SC" w:hAnsi="Songti SC" w:hint="eastAsia"/>
          <w:color w:val="4B4B4B"/>
        </w:rPr>
        <w:t>之前，为该线程准备好一个</w:t>
      </w:r>
      <w:r w:rsidRPr="00311FFA">
        <w:rPr>
          <w:rFonts w:ascii="Songti SC" w:eastAsia="Songti SC" w:hAnsi="Songti SC"/>
          <w:color w:val="4B4B4B"/>
        </w:rPr>
        <w:t>Looper</w:t>
      </w:r>
      <w:r w:rsidRPr="00311FFA">
        <w:rPr>
          <w:rFonts w:ascii="Songti SC" w:eastAsia="Songti SC" w:hAnsi="Songti SC" w:hint="eastAsia"/>
          <w:color w:val="4B4B4B"/>
        </w:rPr>
        <w:t>（</w:t>
      </w:r>
      <w:r w:rsidRPr="00311FFA">
        <w:rPr>
          <w:rFonts w:ascii="Songti SC" w:eastAsia="Songti SC" w:hAnsi="Songti SC"/>
          <w:color w:val="4B4B4B"/>
        </w:rPr>
        <w:t>Looper.prepare</w:t>
      </w:r>
      <w:r w:rsidRPr="00311FFA">
        <w:rPr>
          <w:rFonts w:ascii="Songti SC" w:eastAsia="Songti SC" w:hAnsi="Songti SC" w:hint="eastAsia"/>
          <w:color w:val="4B4B4B"/>
        </w:rPr>
        <w:t>），然后让这个</w:t>
      </w:r>
      <w:r w:rsidRPr="00311FFA">
        <w:rPr>
          <w:rFonts w:ascii="Songti SC" w:eastAsia="Songti SC" w:hAnsi="Songti SC"/>
          <w:color w:val="4B4B4B"/>
        </w:rPr>
        <w:t>Looper</w:t>
      </w:r>
      <w:r w:rsidRPr="00311FFA">
        <w:rPr>
          <w:rFonts w:ascii="Songti SC" w:eastAsia="Songti SC" w:hAnsi="Songti SC" w:hint="eastAsia"/>
          <w:color w:val="4B4B4B"/>
        </w:rPr>
        <w:t>跑起来（</w:t>
      </w:r>
      <w:r w:rsidRPr="00311FFA">
        <w:rPr>
          <w:rFonts w:ascii="Songti SC" w:eastAsia="Songti SC" w:hAnsi="Songti SC"/>
          <w:color w:val="4B4B4B"/>
        </w:rPr>
        <w:t>Looper.loop</w:t>
      </w:r>
      <w:r w:rsidRPr="00311FFA">
        <w:rPr>
          <w:rFonts w:ascii="Songti SC" w:eastAsia="Songti SC" w:hAnsi="Songti SC" w:hint="eastAsia"/>
          <w:color w:val="4B4B4B"/>
        </w:rPr>
        <w:t>），抽取</w:t>
      </w:r>
      <w:r w:rsidRPr="00311FFA">
        <w:rPr>
          <w:rFonts w:ascii="Songti SC" w:eastAsia="Songti SC" w:hAnsi="Songti SC"/>
          <w:color w:val="4B4B4B"/>
        </w:rPr>
        <w:t>Message</w:t>
      </w:r>
      <w:r w:rsidRPr="00311FFA">
        <w:rPr>
          <w:rFonts w:ascii="Songti SC" w:eastAsia="Songti SC" w:hAnsi="Songti SC" w:hint="eastAsia"/>
          <w:color w:val="4B4B4B"/>
        </w:rPr>
        <w:t>，这样，</w:t>
      </w:r>
      <w:r w:rsidRPr="00311FFA">
        <w:rPr>
          <w:rFonts w:ascii="Songti SC" w:eastAsia="Songti SC" w:hAnsi="Songti SC"/>
          <w:color w:val="4B4B4B"/>
        </w:rPr>
        <w:t>Handler</w:t>
      </w:r>
      <w:r w:rsidRPr="00311FFA">
        <w:rPr>
          <w:rFonts w:ascii="Songti SC" w:eastAsia="Songti SC" w:hAnsi="Songti SC" w:hint="eastAsia"/>
          <w:color w:val="4B4B4B"/>
        </w:rPr>
        <w:t>才能正常工作。</w:t>
      </w:r>
    </w:p>
    <w:p w14:paraId="60B6EE98" w14:textId="77777777" w:rsidR="00311FFA" w:rsidRPr="00311FFA" w:rsidRDefault="00311FFA" w:rsidP="00311FFA">
      <w:pPr>
        <w:shd w:val="clear" w:color="auto" w:fill="FFFFFF"/>
        <w:spacing w:before="120" w:after="150" w:line="325" w:lineRule="atLeast"/>
        <w:rPr>
          <w:rFonts w:ascii="Songti SC" w:eastAsia="Songti SC" w:hAnsi="Songti SC"/>
          <w:color w:val="4B4B4B"/>
        </w:rPr>
      </w:pPr>
      <w:r w:rsidRPr="00311FFA">
        <w:rPr>
          <w:rFonts w:ascii="Songti SC" w:eastAsia="Songti SC" w:hAnsi="Songti SC" w:hint="eastAsia"/>
          <w:color w:val="4B4B4B"/>
        </w:rPr>
        <w:t>因此，</w:t>
      </w:r>
      <w:r w:rsidRPr="00311FFA">
        <w:rPr>
          <w:rFonts w:ascii="Songti SC" w:eastAsia="Songti SC" w:hAnsi="Songti SC"/>
          <w:color w:val="4B4B4B"/>
        </w:rPr>
        <w:t>Handler</w:t>
      </w:r>
      <w:r w:rsidRPr="00311FFA">
        <w:rPr>
          <w:rFonts w:ascii="Songti SC" w:eastAsia="Songti SC" w:hAnsi="Songti SC" w:hint="eastAsia"/>
          <w:color w:val="4B4B4B"/>
        </w:rPr>
        <w:t>处理消息总是在创建</w:t>
      </w:r>
      <w:r w:rsidRPr="00311FFA">
        <w:rPr>
          <w:rFonts w:ascii="Songti SC" w:eastAsia="Songti SC" w:hAnsi="Songti SC"/>
          <w:color w:val="4B4B4B"/>
        </w:rPr>
        <w:t>Handler</w:t>
      </w:r>
      <w:r w:rsidRPr="00311FFA">
        <w:rPr>
          <w:rFonts w:ascii="Songti SC" w:eastAsia="Songti SC" w:hAnsi="Songti SC" w:hint="eastAsia"/>
          <w:color w:val="4B4B4B"/>
        </w:rPr>
        <w:t>的线程里运行。而我们的消息处理中，不乏更新</w:t>
      </w:r>
      <w:r w:rsidRPr="00311FFA">
        <w:rPr>
          <w:rFonts w:ascii="Songti SC" w:eastAsia="Songti SC" w:hAnsi="Songti SC"/>
          <w:color w:val="4B4B4B"/>
        </w:rPr>
        <w:t>UI</w:t>
      </w:r>
      <w:r w:rsidRPr="00311FFA">
        <w:rPr>
          <w:rFonts w:ascii="Songti SC" w:eastAsia="Songti SC" w:hAnsi="Songti SC" w:hint="eastAsia"/>
          <w:color w:val="4B4B4B"/>
        </w:rPr>
        <w:t>的操作，不正确的线程直接更新</w:t>
      </w:r>
      <w:r w:rsidRPr="00311FFA">
        <w:rPr>
          <w:rFonts w:ascii="Songti SC" w:eastAsia="Songti SC" w:hAnsi="Songti SC"/>
          <w:color w:val="4B4B4B"/>
        </w:rPr>
        <w:t>UI</w:t>
      </w:r>
      <w:r w:rsidRPr="00311FFA">
        <w:rPr>
          <w:rFonts w:ascii="Songti SC" w:eastAsia="Songti SC" w:hAnsi="Songti SC" w:hint="eastAsia"/>
          <w:color w:val="4B4B4B"/>
        </w:rPr>
        <w:t>将引发异常。因此，需要时刻关心</w:t>
      </w:r>
      <w:r w:rsidRPr="00311FFA">
        <w:rPr>
          <w:rFonts w:ascii="Songti SC" w:eastAsia="Songti SC" w:hAnsi="Songti SC"/>
          <w:color w:val="4B4B4B"/>
        </w:rPr>
        <w:t>Handler</w:t>
      </w:r>
      <w:r w:rsidRPr="00311FFA">
        <w:rPr>
          <w:rFonts w:ascii="Songti SC" w:eastAsia="Songti SC" w:hAnsi="Songti SC" w:hint="eastAsia"/>
          <w:color w:val="4B4B4B"/>
        </w:rPr>
        <w:t>在哪个线程里创建的。</w:t>
      </w:r>
    </w:p>
    <w:p w14:paraId="64EC2777" w14:textId="77777777" w:rsidR="00311FFA" w:rsidRPr="00311FFA" w:rsidRDefault="00311FFA" w:rsidP="00311FFA">
      <w:pPr>
        <w:shd w:val="clear" w:color="auto" w:fill="FFFFFF"/>
        <w:spacing w:before="120" w:after="150" w:line="325" w:lineRule="atLeast"/>
        <w:rPr>
          <w:rFonts w:ascii="Songti SC" w:eastAsia="Songti SC" w:hAnsi="Songti SC"/>
          <w:color w:val="4B4B4B"/>
        </w:rPr>
      </w:pPr>
      <w:r w:rsidRPr="00311FFA">
        <w:rPr>
          <w:rFonts w:ascii="Songti SC" w:eastAsia="Songti SC" w:hAnsi="Songti SC" w:hint="eastAsia"/>
          <w:color w:val="4B4B4B"/>
        </w:rPr>
        <w:t>如何更新</w:t>
      </w:r>
      <w:r w:rsidRPr="00311FFA">
        <w:rPr>
          <w:rFonts w:ascii="Songti SC" w:eastAsia="Songti SC" w:hAnsi="Songti SC"/>
          <w:color w:val="4B4B4B"/>
        </w:rPr>
        <w:t>UI</w:t>
      </w:r>
      <w:r w:rsidRPr="00311FFA">
        <w:rPr>
          <w:rFonts w:ascii="Songti SC" w:eastAsia="Songti SC" w:hAnsi="Songti SC" w:hint="eastAsia"/>
          <w:color w:val="4B4B4B"/>
        </w:rPr>
        <w:t>才能不出异常呢？</w:t>
      </w:r>
      <w:r w:rsidRPr="00311FFA">
        <w:rPr>
          <w:rFonts w:ascii="Songti SC" w:eastAsia="Songti SC" w:hAnsi="Songti SC"/>
          <w:color w:val="4B4B4B"/>
        </w:rPr>
        <w:t>SDK</w:t>
      </w:r>
      <w:r w:rsidRPr="00311FFA">
        <w:rPr>
          <w:rFonts w:ascii="Songti SC" w:eastAsia="Songti SC" w:hAnsi="Songti SC" w:hint="eastAsia"/>
          <w:color w:val="4B4B4B"/>
        </w:rPr>
        <w:t>告诉我们，有以下</w:t>
      </w:r>
      <w:r w:rsidRPr="00311FFA">
        <w:rPr>
          <w:rFonts w:ascii="Songti SC" w:eastAsia="Songti SC" w:hAnsi="Songti SC"/>
          <w:color w:val="4B4B4B"/>
        </w:rPr>
        <w:t>4</w:t>
      </w:r>
      <w:r w:rsidRPr="00311FFA">
        <w:rPr>
          <w:rFonts w:ascii="Songti SC" w:eastAsia="Songti SC" w:hAnsi="Songti SC" w:hint="eastAsia"/>
          <w:color w:val="4B4B4B"/>
        </w:rPr>
        <w:t>种方式可以从其它线程访问</w:t>
      </w:r>
      <w:r w:rsidRPr="00311FFA">
        <w:rPr>
          <w:rFonts w:ascii="Songti SC" w:eastAsia="Songti SC" w:hAnsi="Songti SC"/>
          <w:color w:val="4B4B4B"/>
        </w:rPr>
        <w:t>UI</w:t>
      </w:r>
      <w:r w:rsidRPr="00311FFA">
        <w:rPr>
          <w:rFonts w:ascii="Songti SC" w:eastAsia="Songti SC" w:hAnsi="Songti SC" w:hint="eastAsia"/>
          <w:color w:val="4B4B4B"/>
        </w:rPr>
        <w:t>线程：</w:t>
      </w:r>
    </w:p>
    <w:p w14:paraId="52B2EFCC" w14:textId="77777777" w:rsidR="00311FFA" w:rsidRPr="00311FFA" w:rsidRDefault="00311FFA" w:rsidP="00311FFA">
      <w:pPr>
        <w:shd w:val="clear" w:color="auto" w:fill="FFFFFF"/>
        <w:spacing w:line="312" w:lineRule="atLeast"/>
        <w:ind w:left="270" w:hanging="270"/>
        <w:rPr>
          <w:rFonts w:ascii="Songti SC" w:eastAsia="Songti SC" w:hAnsi="Songti SC"/>
          <w:color w:val="4B4B4B"/>
        </w:rPr>
      </w:pPr>
      <w:r w:rsidRPr="00311FFA">
        <w:rPr>
          <w:rFonts w:ascii="Songti SC" w:eastAsia="Songti SC" w:hAnsi="Songti SC"/>
          <w:color w:val="333333"/>
        </w:rPr>
        <w:t>·      </w:t>
      </w:r>
      <w:hyperlink r:id="rId11" w:anchor="runOnUiThread(java.lang.Runnable)" w:history="1">
        <w:r w:rsidRPr="00311FFA">
          <w:rPr>
            <w:rFonts w:ascii="Songti SC" w:eastAsia="Songti SC" w:hAnsi="Songti SC" w:cs="Courier New"/>
            <w:color w:val="1A8BC8"/>
            <w:u w:val="single"/>
          </w:rPr>
          <w:t>Activity.runOnUiThread(Runnable)</w:t>
        </w:r>
      </w:hyperlink>
    </w:p>
    <w:p w14:paraId="35A650B5" w14:textId="77777777" w:rsidR="00311FFA" w:rsidRPr="00311FFA" w:rsidRDefault="00311FFA" w:rsidP="00311FFA">
      <w:pPr>
        <w:shd w:val="clear" w:color="auto" w:fill="FFFFFF"/>
        <w:spacing w:line="312" w:lineRule="atLeast"/>
        <w:ind w:left="270" w:hanging="270"/>
        <w:rPr>
          <w:rFonts w:ascii="Songti SC" w:eastAsia="Songti SC" w:hAnsi="Songti SC"/>
          <w:color w:val="4B4B4B"/>
        </w:rPr>
      </w:pPr>
      <w:r w:rsidRPr="00311FFA">
        <w:rPr>
          <w:rFonts w:ascii="Songti SC" w:eastAsia="Songti SC" w:hAnsi="Songti SC"/>
          <w:color w:val="333333"/>
        </w:rPr>
        <w:t>·      </w:t>
      </w:r>
      <w:hyperlink r:id="rId12" w:anchor="post(java.lang.Runnable)" w:history="1">
        <w:r w:rsidRPr="00311FFA">
          <w:rPr>
            <w:rFonts w:ascii="Songti SC" w:eastAsia="Songti SC" w:hAnsi="Songti SC" w:cs="Courier New"/>
            <w:color w:val="1A8BC8"/>
            <w:u w:val="single"/>
          </w:rPr>
          <w:t>View.post(Runnable)</w:t>
        </w:r>
      </w:hyperlink>
    </w:p>
    <w:p w14:paraId="4873034C" w14:textId="77777777" w:rsidR="00311FFA" w:rsidRPr="00311FFA" w:rsidRDefault="00311FFA" w:rsidP="00311FFA">
      <w:pPr>
        <w:shd w:val="clear" w:color="auto" w:fill="FFFFFF"/>
        <w:spacing w:line="312" w:lineRule="atLeast"/>
        <w:ind w:left="270" w:hanging="270"/>
        <w:rPr>
          <w:rFonts w:ascii="Songti SC" w:eastAsia="Songti SC" w:hAnsi="Songti SC"/>
          <w:color w:val="4B4B4B"/>
        </w:rPr>
      </w:pPr>
      <w:r w:rsidRPr="00311FFA">
        <w:rPr>
          <w:rFonts w:ascii="Songti SC" w:eastAsia="Songti SC" w:hAnsi="Songti SC"/>
          <w:color w:val="333333"/>
        </w:rPr>
        <w:t>·      </w:t>
      </w:r>
      <w:hyperlink r:id="rId13" w:anchor="postDelayed(java.lang.Runnable, long)" w:history="1">
        <w:r w:rsidRPr="00311FFA">
          <w:rPr>
            <w:rFonts w:ascii="Songti SC" w:eastAsia="Songti SC" w:hAnsi="Songti SC" w:cs="Courier New"/>
            <w:color w:val="1A8BC8"/>
            <w:u w:val="single"/>
          </w:rPr>
          <w:t>View.postDelayed(Runnable, long)</w:t>
        </w:r>
      </w:hyperlink>
    </w:p>
    <w:p w14:paraId="7F5268C0" w14:textId="77777777" w:rsidR="00311FFA" w:rsidRPr="00311FFA" w:rsidRDefault="00311FFA" w:rsidP="00311FFA">
      <w:pPr>
        <w:shd w:val="clear" w:color="auto" w:fill="FFFFFF"/>
        <w:spacing w:line="312" w:lineRule="atLeast"/>
        <w:ind w:left="270" w:hanging="270"/>
        <w:rPr>
          <w:rFonts w:ascii="Songti SC" w:eastAsia="Songti SC" w:hAnsi="Songti SC"/>
          <w:color w:val="4B4B4B"/>
        </w:rPr>
      </w:pPr>
      <w:r w:rsidRPr="00311FFA">
        <w:rPr>
          <w:rFonts w:ascii="Songti SC" w:eastAsia="Songti SC" w:hAnsi="Songti SC"/>
          <w:color w:val="333333"/>
        </w:rPr>
        <w:t>·      </w:t>
      </w:r>
      <w:hyperlink r:id="rId14" w:history="1">
        <w:r w:rsidRPr="00311FFA">
          <w:rPr>
            <w:rFonts w:ascii="Songti SC" w:eastAsia="Songti SC" w:hAnsi="Songti SC" w:cs="Courier New"/>
            <w:color w:val="1A8BC8"/>
            <w:u w:val="single"/>
          </w:rPr>
          <w:t>Handler</w:t>
        </w:r>
      </w:hyperlink>
    </w:p>
    <w:p w14:paraId="17898E68" w14:textId="77777777" w:rsidR="00311FFA" w:rsidRPr="00311FFA" w:rsidRDefault="00311FFA" w:rsidP="00311FFA">
      <w:pPr>
        <w:shd w:val="clear" w:color="auto" w:fill="FFFFFF"/>
        <w:spacing w:before="120" w:after="150" w:line="325" w:lineRule="atLeast"/>
        <w:rPr>
          <w:rFonts w:ascii="Songti SC" w:eastAsia="Songti SC" w:hAnsi="Songti SC"/>
          <w:color w:val="4B4B4B"/>
        </w:rPr>
      </w:pPr>
      <w:r w:rsidRPr="00311FFA">
        <w:rPr>
          <w:rFonts w:ascii="Songti SC" w:eastAsia="Songti SC" w:hAnsi="Songti SC" w:hint="eastAsia"/>
          <w:color w:val="4B4B4B"/>
        </w:rPr>
        <w:t>其中，重点说一下的是</w:t>
      </w:r>
      <w:r w:rsidRPr="00311FFA">
        <w:rPr>
          <w:rFonts w:ascii="Songti SC" w:eastAsia="Songti SC" w:hAnsi="Songti SC"/>
          <w:color w:val="4B4B4B"/>
        </w:rPr>
        <w:t>View.post(Runnable)</w:t>
      </w:r>
      <w:r w:rsidRPr="00311FFA">
        <w:rPr>
          <w:rFonts w:ascii="Songti SC" w:eastAsia="Songti SC" w:hAnsi="Songti SC" w:hint="eastAsia"/>
          <w:color w:val="4B4B4B"/>
        </w:rPr>
        <w:t>方法。在</w:t>
      </w:r>
      <w:r w:rsidRPr="00311FFA">
        <w:rPr>
          <w:rFonts w:ascii="Songti SC" w:eastAsia="Songti SC" w:hAnsi="Songti SC"/>
          <w:color w:val="4B4B4B"/>
        </w:rPr>
        <w:t>post(Runnable action)</w:t>
      </w:r>
      <w:r w:rsidRPr="00311FFA">
        <w:rPr>
          <w:rFonts w:ascii="Songti SC" w:eastAsia="Songti SC" w:hAnsi="Songti SC" w:hint="eastAsia"/>
          <w:color w:val="4B4B4B"/>
        </w:rPr>
        <w:t>方法里，</w:t>
      </w:r>
      <w:r w:rsidRPr="00311FFA">
        <w:rPr>
          <w:rFonts w:ascii="Songti SC" w:eastAsia="Songti SC" w:hAnsi="Songti SC"/>
          <w:color w:val="4B4B4B"/>
        </w:rPr>
        <w:t>View</w:t>
      </w:r>
      <w:r w:rsidRPr="00311FFA">
        <w:rPr>
          <w:rFonts w:ascii="Songti SC" w:eastAsia="Songti SC" w:hAnsi="Songti SC" w:hint="eastAsia"/>
          <w:color w:val="4B4B4B"/>
        </w:rPr>
        <w:t>获得当前线程（即</w:t>
      </w:r>
      <w:r w:rsidRPr="00311FFA">
        <w:rPr>
          <w:rFonts w:ascii="Songti SC" w:eastAsia="Songti SC" w:hAnsi="Songti SC"/>
          <w:color w:val="4B4B4B"/>
        </w:rPr>
        <w:t>UI</w:t>
      </w:r>
      <w:r w:rsidRPr="00311FFA">
        <w:rPr>
          <w:rFonts w:ascii="Songti SC" w:eastAsia="Songti SC" w:hAnsi="Songti SC" w:hint="eastAsia"/>
          <w:color w:val="4B4B4B"/>
        </w:rPr>
        <w:t>线程）的</w:t>
      </w:r>
      <w:r w:rsidRPr="00311FFA">
        <w:rPr>
          <w:rFonts w:ascii="Songti SC" w:eastAsia="Songti SC" w:hAnsi="Songti SC"/>
          <w:color w:val="4B4B4B"/>
        </w:rPr>
        <w:t>Handler</w:t>
      </w:r>
      <w:r w:rsidRPr="00311FFA">
        <w:rPr>
          <w:rFonts w:ascii="Songti SC" w:eastAsia="Songti SC" w:hAnsi="Songti SC" w:hint="eastAsia"/>
          <w:color w:val="4B4B4B"/>
        </w:rPr>
        <w:t>，然后将</w:t>
      </w:r>
      <w:r w:rsidRPr="00311FFA">
        <w:rPr>
          <w:rFonts w:ascii="Songti SC" w:eastAsia="Songti SC" w:hAnsi="Songti SC"/>
          <w:color w:val="4B4B4B"/>
        </w:rPr>
        <w:t>action</w:t>
      </w:r>
      <w:r w:rsidRPr="00311FFA">
        <w:rPr>
          <w:rFonts w:ascii="Songti SC" w:eastAsia="Songti SC" w:hAnsi="Songti SC" w:hint="eastAsia"/>
          <w:color w:val="4B4B4B"/>
        </w:rPr>
        <w:t>对象</w:t>
      </w:r>
      <w:r w:rsidRPr="00311FFA">
        <w:rPr>
          <w:rFonts w:ascii="Songti SC" w:eastAsia="Songti SC" w:hAnsi="Songti SC"/>
          <w:color w:val="4B4B4B"/>
        </w:rPr>
        <w:t>post</w:t>
      </w:r>
      <w:r w:rsidRPr="00311FFA">
        <w:rPr>
          <w:rFonts w:ascii="Songti SC" w:eastAsia="Songti SC" w:hAnsi="Songti SC" w:hint="eastAsia"/>
          <w:color w:val="4B4B4B"/>
        </w:rPr>
        <w:t>到</w:t>
      </w:r>
      <w:r w:rsidRPr="00311FFA">
        <w:rPr>
          <w:rFonts w:ascii="Songti SC" w:eastAsia="Songti SC" w:hAnsi="Songti SC"/>
          <w:color w:val="4B4B4B"/>
        </w:rPr>
        <w:t>Handler</w:t>
      </w:r>
      <w:r w:rsidRPr="00311FFA">
        <w:rPr>
          <w:rFonts w:ascii="Songti SC" w:eastAsia="Songti SC" w:hAnsi="Songti SC" w:hint="eastAsia"/>
          <w:color w:val="4B4B4B"/>
        </w:rPr>
        <w:t>里。在</w:t>
      </w:r>
      <w:r w:rsidRPr="00311FFA">
        <w:rPr>
          <w:rFonts w:ascii="Songti SC" w:eastAsia="Songti SC" w:hAnsi="Songti SC"/>
          <w:color w:val="4B4B4B"/>
        </w:rPr>
        <w:t>Handler</w:t>
      </w:r>
      <w:r w:rsidRPr="00311FFA">
        <w:rPr>
          <w:rFonts w:ascii="Songti SC" w:eastAsia="Songti SC" w:hAnsi="Songti SC" w:hint="eastAsia"/>
          <w:color w:val="4B4B4B"/>
        </w:rPr>
        <w:t>里，它将传递过来的</w:t>
      </w:r>
      <w:r w:rsidRPr="00311FFA">
        <w:rPr>
          <w:rFonts w:ascii="Songti SC" w:eastAsia="Songti SC" w:hAnsi="Songti SC"/>
          <w:color w:val="4B4B4B"/>
        </w:rPr>
        <w:t>action</w:t>
      </w:r>
      <w:r w:rsidRPr="00311FFA">
        <w:rPr>
          <w:rFonts w:ascii="Songti SC" w:eastAsia="Songti SC" w:hAnsi="Songti SC" w:hint="eastAsia"/>
          <w:color w:val="4B4B4B"/>
        </w:rPr>
        <w:t>对象包装成一个</w:t>
      </w:r>
      <w:r w:rsidRPr="00311FFA">
        <w:rPr>
          <w:rFonts w:ascii="Songti SC" w:eastAsia="Songti SC" w:hAnsi="Songti SC"/>
          <w:color w:val="4B4B4B"/>
        </w:rPr>
        <w:t>Message</w:t>
      </w:r>
      <w:r w:rsidRPr="00311FFA">
        <w:rPr>
          <w:rFonts w:ascii="Songti SC" w:eastAsia="Songti SC" w:hAnsi="Songti SC" w:hint="eastAsia"/>
          <w:color w:val="4B4B4B"/>
        </w:rPr>
        <w:t>（</w:t>
      </w:r>
      <w:r w:rsidRPr="00311FFA">
        <w:rPr>
          <w:rFonts w:ascii="Songti SC" w:eastAsia="Songti SC" w:hAnsi="Songti SC"/>
          <w:color w:val="4B4B4B"/>
        </w:rPr>
        <w:t>Message</w:t>
      </w:r>
      <w:r w:rsidRPr="00311FFA">
        <w:rPr>
          <w:rFonts w:ascii="Songti SC" w:eastAsia="Songti SC" w:hAnsi="Songti SC" w:hint="eastAsia"/>
          <w:color w:val="4B4B4B"/>
        </w:rPr>
        <w:t>的</w:t>
      </w:r>
      <w:r w:rsidRPr="00311FFA">
        <w:rPr>
          <w:rFonts w:ascii="Songti SC" w:eastAsia="Songti SC" w:hAnsi="Songti SC"/>
          <w:color w:val="4B4B4B"/>
        </w:rPr>
        <w:t>callback</w:t>
      </w:r>
      <w:r w:rsidRPr="00311FFA">
        <w:rPr>
          <w:rFonts w:ascii="Songti SC" w:eastAsia="Songti SC" w:hAnsi="Songti SC" w:hint="eastAsia"/>
          <w:color w:val="4B4B4B"/>
        </w:rPr>
        <w:t>为</w:t>
      </w:r>
      <w:r w:rsidRPr="00311FFA">
        <w:rPr>
          <w:rFonts w:ascii="Songti SC" w:eastAsia="Songti SC" w:hAnsi="Songti SC"/>
          <w:color w:val="4B4B4B"/>
        </w:rPr>
        <w:t>action</w:t>
      </w:r>
      <w:r w:rsidRPr="00311FFA">
        <w:rPr>
          <w:rFonts w:ascii="Songti SC" w:eastAsia="Songti SC" w:hAnsi="Songti SC" w:hint="eastAsia"/>
          <w:color w:val="4B4B4B"/>
        </w:rPr>
        <w:t>），然后将其投入</w:t>
      </w:r>
      <w:r w:rsidRPr="00311FFA">
        <w:rPr>
          <w:rFonts w:ascii="Songti SC" w:eastAsia="Songti SC" w:hAnsi="Songti SC"/>
          <w:color w:val="4B4B4B"/>
        </w:rPr>
        <w:t>UI</w:t>
      </w:r>
      <w:r w:rsidRPr="00311FFA">
        <w:rPr>
          <w:rFonts w:ascii="Songti SC" w:eastAsia="Songti SC" w:hAnsi="Songti SC" w:hint="eastAsia"/>
          <w:color w:val="4B4B4B"/>
        </w:rPr>
        <w:t>线程的消息循环中。在</w:t>
      </w:r>
      <w:r w:rsidRPr="00311FFA">
        <w:rPr>
          <w:rFonts w:ascii="Songti SC" w:eastAsia="Songti SC" w:hAnsi="Songti SC"/>
          <w:color w:val="4B4B4B"/>
        </w:rPr>
        <w:t>Handler</w:t>
      </w:r>
      <w:r w:rsidRPr="00311FFA">
        <w:rPr>
          <w:rFonts w:ascii="Songti SC" w:eastAsia="Songti SC" w:hAnsi="Songti SC" w:hint="eastAsia"/>
          <w:color w:val="4B4B4B"/>
        </w:rPr>
        <w:t>再次处理该</w:t>
      </w:r>
      <w:r w:rsidRPr="00311FFA">
        <w:rPr>
          <w:rFonts w:ascii="Songti SC" w:eastAsia="Songti SC" w:hAnsi="Songti SC"/>
          <w:color w:val="4B4B4B"/>
        </w:rPr>
        <w:t>Message</w:t>
      </w:r>
      <w:r w:rsidRPr="00311FFA">
        <w:rPr>
          <w:rFonts w:ascii="Songti SC" w:eastAsia="Songti SC" w:hAnsi="Songti SC" w:hint="eastAsia"/>
          <w:color w:val="4B4B4B"/>
        </w:rPr>
        <w:t>时，有一条分支（未解释的那条）就是为它所设，直接调用</w:t>
      </w:r>
      <w:r w:rsidRPr="00311FFA">
        <w:rPr>
          <w:rFonts w:ascii="Songti SC" w:eastAsia="Songti SC" w:hAnsi="Songti SC"/>
          <w:color w:val="4B4B4B"/>
        </w:rPr>
        <w:t>runnable</w:t>
      </w:r>
      <w:r w:rsidRPr="00311FFA">
        <w:rPr>
          <w:rFonts w:ascii="Songti SC" w:eastAsia="Songti SC" w:hAnsi="Songti SC" w:hint="eastAsia"/>
          <w:color w:val="4B4B4B"/>
        </w:rPr>
        <w:t>的</w:t>
      </w:r>
      <w:r w:rsidRPr="00311FFA">
        <w:rPr>
          <w:rFonts w:ascii="Songti SC" w:eastAsia="Songti SC" w:hAnsi="Songti SC"/>
          <w:color w:val="4B4B4B"/>
        </w:rPr>
        <w:t>run</w:t>
      </w:r>
      <w:r w:rsidRPr="00311FFA">
        <w:rPr>
          <w:rFonts w:ascii="Songti SC" w:eastAsia="Songti SC" w:hAnsi="Songti SC" w:hint="eastAsia"/>
          <w:color w:val="4B4B4B"/>
        </w:rPr>
        <w:t>方法。而此时，已经路由到</w:t>
      </w:r>
      <w:r w:rsidRPr="00311FFA">
        <w:rPr>
          <w:rFonts w:ascii="Songti SC" w:eastAsia="Songti SC" w:hAnsi="Songti SC"/>
          <w:color w:val="4B4B4B"/>
        </w:rPr>
        <w:t>UI</w:t>
      </w:r>
      <w:r w:rsidRPr="00311FFA">
        <w:rPr>
          <w:rFonts w:ascii="Songti SC" w:eastAsia="Songti SC" w:hAnsi="Songti SC" w:hint="eastAsia"/>
          <w:color w:val="4B4B4B"/>
        </w:rPr>
        <w:t>线程里，因此，我们可以毫无顾虑的来更新</w:t>
      </w:r>
      <w:r w:rsidRPr="00311FFA">
        <w:rPr>
          <w:rFonts w:ascii="Songti SC" w:eastAsia="Songti SC" w:hAnsi="Songti SC"/>
          <w:color w:val="4B4B4B"/>
        </w:rPr>
        <w:t>UI</w:t>
      </w:r>
      <w:r w:rsidRPr="00311FFA">
        <w:rPr>
          <w:rFonts w:ascii="Songti SC" w:eastAsia="Songti SC" w:hAnsi="Songti SC" w:hint="eastAsia"/>
          <w:color w:val="4B4B4B"/>
        </w:rPr>
        <w:t>。</w:t>
      </w:r>
    </w:p>
    <w:p w14:paraId="1328DA9D" w14:textId="77777777" w:rsidR="00311FFA" w:rsidRPr="00311FFA" w:rsidRDefault="00311FFA" w:rsidP="00311FFA">
      <w:pPr>
        <w:shd w:val="clear" w:color="auto" w:fill="FFFFFF"/>
        <w:spacing w:before="120" w:after="150" w:line="325" w:lineRule="atLeast"/>
        <w:rPr>
          <w:rFonts w:ascii="Songti SC" w:eastAsia="Songti SC" w:hAnsi="Songti SC"/>
          <w:color w:val="4B4B4B"/>
        </w:rPr>
      </w:pPr>
      <w:r w:rsidRPr="00311FFA">
        <w:rPr>
          <w:rFonts w:ascii="Songti SC" w:eastAsia="Songti SC" w:hAnsi="Songti SC"/>
          <w:color w:val="4B4B4B"/>
        </w:rPr>
        <w:t>4</w:t>
      </w:r>
      <w:r w:rsidRPr="00311FFA">
        <w:rPr>
          <w:rFonts w:ascii="Songti SC" w:eastAsia="Songti SC" w:hAnsi="Songti SC" w:hint="eastAsia"/>
          <w:color w:val="4B4B4B"/>
        </w:rPr>
        <w:t>）</w:t>
      </w:r>
      <w:r w:rsidRPr="00311FFA">
        <w:rPr>
          <w:rFonts w:ascii="Songti SC" w:eastAsia="Songti SC" w:hAnsi="Songti SC"/>
          <w:color w:val="4B4B4B"/>
        </w:rPr>
        <w:t> </w:t>
      </w:r>
      <w:r w:rsidRPr="00311FFA">
        <w:rPr>
          <w:rFonts w:ascii="Songti SC" w:eastAsia="Songti SC" w:hAnsi="Songti SC" w:hint="eastAsia"/>
          <w:color w:val="4B4B4B"/>
        </w:rPr>
        <w:t>几点小结</w:t>
      </w:r>
    </w:p>
    <w:p w14:paraId="215780AB" w14:textId="77777777" w:rsidR="00311FFA" w:rsidRPr="00311FFA" w:rsidRDefault="00311FFA" w:rsidP="00311FFA">
      <w:pPr>
        <w:shd w:val="clear" w:color="auto" w:fill="FFFFFF"/>
        <w:spacing w:before="120" w:after="200" w:line="325" w:lineRule="atLeast"/>
        <w:ind w:left="630" w:hanging="630"/>
        <w:rPr>
          <w:rFonts w:ascii="Songti SC" w:eastAsia="Songti SC" w:hAnsi="Songti SC"/>
          <w:color w:val="4B4B4B"/>
        </w:rPr>
      </w:pPr>
      <w:r w:rsidRPr="00311FFA">
        <w:rPr>
          <w:rFonts w:ascii="Songti SC" w:eastAsia="Songti SC" w:hAnsi="Songti SC"/>
          <w:color w:val="4B4B4B"/>
        </w:rPr>
        <w:t>·      Handler</w:t>
      </w:r>
      <w:r w:rsidRPr="00311FFA">
        <w:rPr>
          <w:rFonts w:ascii="Songti SC" w:eastAsia="Songti SC" w:hAnsi="Songti SC" w:hint="eastAsia"/>
          <w:color w:val="4B4B4B"/>
        </w:rPr>
        <w:t>的处理过程运行在创建</w:t>
      </w:r>
      <w:r w:rsidRPr="00311FFA">
        <w:rPr>
          <w:rFonts w:ascii="Songti SC" w:eastAsia="Songti SC" w:hAnsi="Songti SC"/>
          <w:color w:val="4B4B4B"/>
        </w:rPr>
        <w:t>Handler</w:t>
      </w:r>
      <w:r w:rsidRPr="00311FFA">
        <w:rPr>
          <w:rFonts w:ascii="Songti SC" w:eastAsia="Songti SC" w:hAnsi="Songti SC" w:hint="eastAsia"/>
          <w:color w:val="4B4B4B"/>
        </w:rPr>
        <w:t>的线程里</w:t>
      </w:r>
    </w:p>
    <w:p w14:paraId="34EFEC79" w14:textId="77777777" w:rsidR="00311FFA" w:rsidRPr="00311FFA" w:rsidRDefault="00311FFA" w:rsidP="00311FFA">
      <w:pPr>
        <w:shd w:val="clear" w:color="auto" w:fill="FFFFFF"/>
        <w:spacing w:before="120" w:after="200" w:line="325" w:lineRule="atLeast"/>
        <w:ind w:left="630" w:hanging="630"/>
        <w:rPr>
          <w:rFonts w:ascii="Songti SC" w:eastAsia="Songti SC" w:hAnsi="Songti SC"/>
          <w:color w:val="4B4B4B"/>
        </w:rPr>
      </w:pPr>
      <w:r w:rsidRPr="00311FFA">
        <w:rPr>
          <w:rFonts w:ascii="Songti SC" w:eastAsia="Songti SC" w:hAnsi="Songti SC"/>
          <w:color w:val="4B4B4B"/>
        </w:rPr>
        <w:t>·      </w:t>
      </w:r>
      <w:r w:rsidRPr="00311FFA">
        <w:rPr>
          <w:rFonts w:ascii="Songti SC" w:eastAsia="Songti SC" w:hAnsi="Songti SC" w:hint="eastAsia"/>
          <w:color w:val="4B4B4B"/>
        </w:rPr>
        <w:t>一个</w:t>
      </w:r>
      <w:r w:rsidRPr="00311FFA">
        <w:rPr>
          <w:rFonts w:ascii="Songti SC" w:eastAsia="Songti SC" w:hAnsi="Songti SC"/>
          <w:color w:val="4B4B4B"/>
        </w:rPr>
        <w:t>Looper</w:t>
      </w:r>
      <w:r w:rsidRPr="00311FFA">
        <w:rPr>
          <w:rFonts w:ascii="Songti SC" w:eastAsia="Songti SC" w:hAnsi="Songti SC" w:hint="eastAsia"/>
          <w:color w:val="4B4B4B"/>
        </w:rPr>
        <w:t>对应一个</w:t>
      </w:r>
      <w:r w:rsidRPr="00311FFA">
        <w:rPr>
          <w:rFonts w:ascii="Songti SC" w:eastAsia="Songti SC" w:hAnsi="Songti SC"/>
          <w:color w:val="4B4B4B"/>
        </w:rPr>
        <w:t>MessageQueue</w:t>
      </w:r>
    </w:p>
    <w:p w14:paraId="734FBB51" w14:textId="77777777" w:rsidR="00311FFA" w:rsidRPr="00311FFA" w:rsidRDefault="00311FFA" w:rsidP="00311FFA">
      <w:pPr>
        <w:shd w:val="clear" w:color="auto" w:fill="FFFFFF"/>
        <w:spacing w:before="120" w:after="200" w:line="325" w:lineRule="atLeast"/>
        <w:ind w:left="630" w:hanging="630"/>
        <w:rPr>
          <w:rFonts w:ascii="Songti SC" w:eastAsia="Songti SC" w:hAnsi="Songti SC"/>
          <w:color w:val="4B4B4B"/>
        </w:rPr>
      </w:pPr>
      <w:r w:rsidRPr="00311FFA">
        <w:rPr>
          <w:rFonts w:ascii="Songti SC" w:eastAsia="Songti SC" w:hAnsi="Songti SC"/>
          <w:color w:val="4B4B4B"/>
        </w:rPr>
        <w:t>·      </w:t>
      </w:r>
      <w:r w:rsidRPr="00311FFA">
        <w:rPr>
          <w:rFonts w:ascii="Songti SC" w:eastAsia="Songti SC" w:hAnsi="Songti SC" w:hint="eastAsia"/>
          <w:color w:val="4B4B4B"/>
        </w:rPr>
        <w:t>一个线程对应一个</w:t>
      </w:r>
      <w:r w:rsidRPr="00311FFA">
        <w:rPr>
          <w:rFonts w:ascii="Songti SC" w:eastAsia="Songti SC" w:hAnsi="Songti SC"/>
          <w:color w:val="4B4B4B"/>
        </w:rPr>
        <w:t>Looper</w:t>
      </w:r>
    </w:p>
    <w:p w14:paraId="54D1F8B4" w14:textId="77777777" w:rsidR="00311FFA" w:rsidRPr="00311FFA" w:rsidRDefault="00311FFA" w:rsidP="00311FFA">
      <w:pPr>
        <w:shd w:val="clear" w:color="auto" w:fill="FFFFFF"/>
        <w:spacing w:before="120" w:after="200" w:line="325" w:lineRule="atLeast"/>
        <w:ind w:left="630" w:hanging="630"/>
        <w:rPr>
          <w:rFonts w:ascii="Songti SC" w:eastAsia="Songti SC" w:hAnsi="Songti SC"/>
          <w:color w:val="4B4B4B"/>
        </w:rPr>
      </w:pPr>
      <w:r w:rsidRPr="00311FFA">
        <w:rPr>
          <w:rFonts w:ascii="Songti SC" w:eastAsia="Songti SC" w:hAnsi="Songti SC"/>
          <w:color w:val="4B4B4B"/>
        </w:rPr>
        <w:t>·      </w:t>
      </w:r>
      <w:r w:rsidRPr="00311FFA">
        <w:rPr>
          <w:rFonts w:ascii="Songti SC" w:eastAsia="Songti SC" w:hAnsi="Songti SC" w:hint="eastAsia"/>
          <w:color w:val="4B4B4B"/>
        </w:rPr>
        <w:t>一个</w:t>
      </w:r>
      <w:r w:rsidRPr="00311FFA">
        <w:rPr>
          <w:rFonts w:ascii="Songti SC" w:eastAsia="Songti SC" w:hAnsi="Songti SC"/>
          <w:color w:val="4B4B4B"/>
        </w:rPr>
        <w:t>Looper</w:t>
      </w:r>
      <w:r w:rsidRPr="00311FFA">
        <w:rPr>
          <w:rFonts w:ascii="Songti SC" w:eastAsia="Songti SC" w:hAnsi="Songti SC" w:hint="eastAsia"/>
          <w:color w:val="4B4B4B"/>
        </w:rPr>
        <w:t>可以对应多个</w:t>
      </w:r>
      <w:r w:rsidRPr="00311FFA">
        <w:rPr>
          <w:rFonts w:ascii="Songti SC" w:eastAsia="Songti SC" w:hAnsi="Songti SC"/>
          <w:color w:val="4B4B4B"/>
        </w:rPr>
        <w:t>Handler</w:t>
      </w:r>
    </w:p>
    <w:p w14:paraId="6F8F457F" w14:textId="157F87A4" w:rsidR="00D53594" w:rsidRPr="00820E63" w:rsidRDefault="00311FFA" w:rsidP="00820E63">
      <w:pPr>
        <w:shd w:val="clear" w:color="auto" w:fill="FFFFFF"/>
        <w:spacing w:before="120" w:after="200" w:line="325" w:lineRule="atLeast"/>
        <w:ind w:left="630" w:hanging="630"/>
        <w:rPr>
          <w:rFonts w:ascii="Songti SC" w:eastAsia="Songti SC" w:hAnsi="Songti SC"/>
          <w:color w:val="4B4B4B"/>
        </w:rPr>
      </w:pPr>
      <w:r w:rsidRPr="00311FFA">
        <w:rPr>
          <w:rFonts w:ascii="Songti SC" w:eastAsia="Songti SC" w:hAnsi="Songti SC"/>
          <w:color w:val="4B4B4B"/>
        </w:rPr>
        <w:t>·      </w:t>
      </w:r>
      <w:r w:rsidRPr="00311FFA">
        <w:rPr>
          <w:rFonts w:ascii="Songti SC" w:eastAsia="Songti SC" w:hAnsi="Songti SC" w:hint="eastAsia"/>
          <w:color w:val="4B4B4B"/>
        </w:rPr>
        <w:t>不确定当前线程时，更新</w:t>
      </w:r>
      <w:r w:rsidRPr="00311FFA">
        <w:rPr>
          <w:rFonts w:ascii="Songti SC" w:eastAsia="Songti SC" w:hAnsi="Songti SC"/>
          <w:color w:val="4B4B4B"/>
        </w:rPr>
        <w:t>UI</w:t>
      </w:r>
      <w:r w:rsidRPr="00311FFA">
        <w:rPr>
          <w:rFonts w:ascii="Songti SC" w:eastAsia="Songti SC" w:hAnsi="Songti SC" w:hint="eastAsia"/>
          <w:color w:val="4B4B4B"/>
        </w:rPr>
        <w:t>时尽量调用</w:t>
      </w:r>
      <w:r w:rsidRPr="00311FFA">
        <w:rPr>
          <w:rFonts w:ascii="Songti SC" w:eastAsia="Songti SC" w:hAnsi="Songti SC"/>
          <w:color w:val="4B4B4B"/>
        </w:rPr>
        <w:t>post</w:t>
      </w:r>
      <w:r w:rsidRPr="00311FFA">
        <w:rPr>
          <w:rFonts w:ascii="Songti SC" w:eastAsia="Songti SC" w:hAnsi="Songti SC" w:hint="eastAsia"/>
          <w:color w:val="4B4B4B"/>
        </w:rPr>
        <w:t>方法</w:t>
      </w:r>
    </w:p>
    <w:p w14:paraId="3F941566" w14:textId="774F8FC4" w:rsidR="00F03858" w:rsidRDefault="00F03858" w:rsidP="003003D9">
      <w:pPr>
        <w:pStyle w:val="a5"/>
        <w:numPr>
          <w:ilvl w:val="1"/>
          <w:numId w:val="14"/>
        </w:numPr>
        <w:ind w:firstLineChars="0"/>
        <w:outlineLvl w:val="1"/>
        <w:rPr>
          <w:rFonts w:ascii="Songti SC" w:eastAsia="Songti SC" w:hAnsi="Songti SC"/>
          <w:b/>
          <w:sz w:val="32"/>
          <w:szCs w:val="32"/>
        </w:rPr>
      </w:pPr>
      <w:r w:rsidRPr="00AE4012">
        <w:rPr>
          <w:rFonts w:ascii="Songti SC" w:eastAsia="Songti SC" w:hAnsi="Songti SC"/>
          <w:b/>
          <w:sz w:val="32"/>
          <w:szCs w:val="32"/>
        </w:rPr>
        <w:t>Asynctask</w:t>
      </w:r>
    </w:p>
    <w:p w14:paraId="02989733" w14:textId="719D8DAF" w:rsidR="007154CC" w:rsidRPr="009A2071" w:rsidRDefault="00AF1176" w:rsidP="003E57A4">
      <w:pPr>
        <w:pStyle w:val="3"/>
        <w:rPr>
          <w:rFonts w:ascii="Songti SC" w:eastAsia="Songti SC" w:hAnsi="Songti SC"/>
          <w:color w:val="555555"/>
          <w:sz w:val="30"/>
          <w:szCs w:val="30"/>
        </w:rPr>
      </w:pPr>
      <w:bookmarkStart w:id="9" w:name="_Toc447990285"/>
      <w:r w:rsidRPr="009A2071">
        <w:rPr>
          <w:rFonts w:ascii="Songti SC" w:eastAsia="Songti SC" w:hAnsi="Songti SC"/>
          <w:color w:val="555555"/>
          <w:sz w:val="30"/>
          <w:szCs w:val="30"/>
        </w:rPr>
        <w:t xml:space="preserve">2.2.1 </w:t>
      </w:r>
      <w:r w:rsidRPr="009A2071">
        <w:rPr>
          <w:rFonts w:ascii="Songti SC" w:eastAsia="Songti SC" w:hAnsi="Songti SC" w:hint="eastAsia"/>
          <w:color w:val="555555"/>
          <w:sz w:val="30"/>
          <w:szCs w:val="30"/>
        </w:rPr>
        <w:t>基本信息</w:t>
      </w:r>
      <w:bookmarkEnd w:id="9"/>
    </w:p>
    <w:p w14:paraId="4E499B8B" w14:textId="35DBCD0E" w:rsidR="007154CC" w:rsidRDefault="007154CC" w:rsidP="007154CC">
      <w:pPr>
        <w:rPr>
          <w:rFonts w:ascii="Songti SC" w:eastAsia="Songti SC" w:hAnsi="Songti SC"/>
          <w:color w:val="555555"/>
          <w:shd w:val="clear" w:color="auto" w:fill="FFFFFF"/>
        </w:rPr>
      </w:pPr>
      <w:r w:rsidRPr="007154CC">
        <w:rPr>
          <w:rFonts w:ascii="Songti SC" w:eastAsia="Songti SC" w:hAnsi="Songti SC"/>
          <w:color w:val="555555"/>
          <w:shd w:val="clear" w:color="auto" w:fill="FFFFFF"/>
        </w:rPr>
        <w:t>先来看看AsyncTask的定义：</w:t>
      </w:r>
    </w:p>
    <w:p w14:paraId="5D9CC914" w14:textId="73667DD0" w:rsidR="007154CC" w:rsidRPr="007154CC" w:rsidRDefault="004311BA" w:rsidP="007154CC">
      <w:pPr>
        <w:rPr>
          <w:rFonts w:eastAsia="Times New Roman"/>
        </w:rPr>
      </w:pPr>
      <w:r>
        <w:rPr>
          <w:rFonts w:ascii="Consolas" w:eastAsia="Times New Roman" w:hAnsi="Consolas"/>
          <w:b/>
          <w:bCs/>
          <w:color w:val="006699"/>
          <w:sz w:val="18"/>
          <w:szCs w:val="18"/>
          <w:bdr w:val="none" w:sz="0" w:space="0" w:color="auto" w:frame="1"/>
          <w:shd w:val="clear" w:color="auto" w:fill="FFFFFF"/>
        </w:rPr>
        <w:t xml:space="preserve">       </w:t>
      </w:r>
      <w:r w:rsidR="007154CC" w:rsidRPr="007154CC">
        <w:rPr>
          <w:rFonts w:ascii="Consolas" w:eastAsia="Times New Roman" w:hAnsi="Consolas"/>
          <w:b/>
          <w:bCs/>
          <w:color w:val="006699"/>
          <w:bdr w:val="none" w:sz="0" w:space="0" w:color="auto" w:frame="1"/>
          <w:shd w:val="clear" w:color="auto" w:fill="FFFFFF"/>
        </w:rPr>
        <w:t>public</w:t>
      </w:r>
      <w:r w:rsidR="007154CC" w:rsidRPr="007154CC">
        <w:rPr>
          <w:rFonts w:ascii="Consolas" w:eastAsia="Times New Roman" w:hAnsi="Consolas"/>
          <w:color w:val="000000"/>
          <w:bdr w:val="none" w:sz="0" w:space="0" w:color="auto" w:frame="1"/>
          <w:shd w:val="clear" w:color="auto" w:fill="FFFFFF"/>
        </w:rPr>
        <w:t> </w:t>
      </w:r>
      <w:r w:rsidR="007154CC" w:rsidRPr="007154CC">
        <w:rPr>
          <w:rFonts w:ascii="Consolas" w:eastAsia="Times New Roman" w:hAnsi="Consolas"/>
          <w:b/>
          <w:bCs/>
          <w:color w:val="006699"/>
          <w:bdr w:val="none" w:sz="0" w:space="0" w:color="auto" w:frame="1"/>
          <w:shd w:val="clear" w:color="auto" w:fill="FFFFFF"/>
        </w:rPr>
        <w:t>abstract</w:t>
      </w:r>
      <w:r w:rsidR="007154CC" w:rsidRPr="007154CC">
        <w:rPr>
          <w:rFonts w:ascii="Consolas" w:eastAsia="Times New Roman" w:hAnsi="Consolas"/>
          <w:color w:val="000000"/>
          <w:bdr w:val="none" w:sz="0" w:space="0" w:color="auto" w:frame="1"/>
          <w:shd w:val="clear" w:color="auto" w:fill="FFFFFF"/>
        </w:rPr>
        <w:t> </w:t>
      </w:r>
      <w:r w:rsidR="007154CC" w:rsidRPr="007154CC">
        <w:rPr>
          <w:rFonts w:ascii="Consolas" w:eastAsia="Times New Roman" w:hAnsi="Consolas"/>
          <w:b/>
          <w:bCs/>
          <w:color w:val="006699"/>
          <w:bdr w:val="none" w:sz="0" w:space="0" w:color="auto" w:frame="1"/>
          <w:shd w:val="clear" w:color="auto" w:fill="FFFFFF"/>
        </w:rPr>
        <w:t>class</w:t>
      </w:r>
      <w:r w:rsidR="007154CC" w:rsidRPr="007154CC">
        <w:rPr>
          <w:rFonts w:ascii="Consolas" w:eastAsia="Times New Roman" w:hAnsi="Consolas"/>
          <w:color w:val="000000"/>
          <w:bdr w:val="none" w:sz="0" w:space="0" w:color="auto" w:frame="1"/>
          <w:shd w:val="clear" w:color="auto" w:fill="FFFFFF"/>
        </w:rPr>
        <w:t> AsyncTask&lt;Params, Progress, Result&gt;</w:t>
      </w:r>
    </w:p>
    <w:p w14:paraId="42C28F32" w14:textId="77777777" w:rsidR="004311BA" w:rsidRPr="004311BA" w:rsidRDefault="004311BA" w:rsidP="004311BA">
      <w:pPr>
        <w:rPr>
          <w:rFonts w:ascii="Songti SC" w:eastAsia="Songti SC" w:hAnsi="Songti SC"/>
        </w:rPr>
      </w:pPr>
      <w:r w:rsidRPr="004311BA">
        <w:rPr>
          <w:rFonts w:ascii="Songti SC" w:eastAsia="Songti SC" w:hAnsi="Songti SC" w:hint="eastAsia"/>
        </w:rPr>
        <w:t>三种泛型类型分别代表“启动任务执行的输入参数”、“后台任务执行的进度”、“后台计算结果的类型”。在特定场合下，并不是所有类型都被使用，如果没有被使用，可以用java.lang.Void类型代替。</w:t>
      </w:r>
    </w:p>
    <w:p w14:paraId="3CFC4CE0" w14:textId="77777777" w:rsidR="004311BA" w:rsidRPr="004311BA" w:rsidRDefault="004311BA" w:rsidP="004311BA">
      <w:pPr>
        <w:ind w:firstLine="840"/>
        <w:rPr>
          <w:rFonts w:ascii="Songti SC" w:eastAsia="Songti SC" w:hAnsi="Songti SC"/>
        </w:rPr>
      </w:pPr>
      <w:r w:rsidRPr="004311BA">
        <w:rPr>
          <w:rFonts w:ascii="Songti SC" w:eastAsia="Songti SC" w:hAnsi="Songti SC" w:hint="eastAsia"/>
        </w:rPr>
        <w:t>一个异步任务的执行一般包括以下几个步骤：</w:t>
      </w:r>
    </w:p>
    <w:p w14:paraId="361E13CE" w14:textId="77777777" w:rsidR="004311BA" w:rsidRPr="004311BA" w:rsidRDefault="004311BA" w:rsidP="004311BA">
      <w:pPr>
        <w:ind w:firstLine="840"/>
        <w:rPr>
          <w:rFonts w:ascii="Songti SC" w:eastAsia="Songti SC" w:hAnsi="Songti SC"/>
        </w:rPr>
      </w:pPr>
      <w:r w:rsidRPr="004311BA">
        <w:rPr>
          <w:rFonts w:ascii="Songti SC" w:eastAsia="Songti SC" w:hAnsi="Songti SC" w:hint="eastAsia"/>
        </w:rPr>
        <w:t>1.execute(Params... params)，执行一个异步任务，需要我们在代码中调用此方法，触发异步任务的执行。</w:t>
      </w:r>
    </w:p>
    <w:p w14:paraId="3AEA84ED" w14:textId="77777777" w:rsidR="004311BA" w:rsidRPr="004311BA" w:rsidRDefault="004311BA" w:rsidP="004311BA">
      <w:pPr>
        <w:ind w:firstLine="840"/>
        <w:rPr>
          <w:rFonts w:ascii="Songti SC" w:eastAsia="Songti SC" w:hAnsi="Songti SC"/>
        </w:rPr>
      </w:pPr>
      <w:r w:rsidRPr="004311BA">
        <w:rPr>
          <w:rFonts w:ascii="Songti SC" w:eastAsia="Songti SC" w:hAnsi="Songti SC" w:hint="eastAsia"/>
        </w:rPr>
        <w:t>2.onPreExecute()，在execute(Params... params)被调用后立即执行，一般用来在执行后台任务前对UI做一些标记。</w:t>
      </w:r>
    </w:p>
    <w:p w14:paraId="51FA4FB0" w14:textId="77777777" w:rsidR="004311BA" w:rsidRPr="004311BA" w:rsidRDefault="004311BA" w:rsidP="004311BA">
      <w:pPr>
        <w:ind w:firstLine="840"/>
        <w:rPr>
          <w:rFonts w:ascii="Songti SC" w:eastAsia="Songti SC" w:hAnsi="Songti SC"/>
        </w:rPr>
      </w:pPr>
      <w:r w:rsidRPr="004311BA">
        <w:rPr>
          <w:rFonts w:ascii="Songti SC" w:eastAsia="Songti SC" w:hAnsi="Songti SC" w:hint="eastAsia"/>
        </w:rPr>
        <w:t>3.doInBackground(Params... params)，在onPreExecute()完成后立即执行，用于执行较为费时的操作，此方法将接收输入参数和返回计算结果。在执行过程中可以调用publishProgress(Progress... values)来更新进度信息。</w:t>
      </w:r>
    </w:p>
    <w:p w14:paraId="0ACFF9BE" w14:textId="77777777" w:rsidR="004311BA" w:rsidRPr="004311BA" w:rsidRDefault="004311BA" w:rsidP="004311BA">
      <w:pPr>
        <w:ind w:firstLine="840"/>
        <w:rPr>
          <w:rFonts w:ascii="Songti SC" w:eastAsia="Songti SC" w:hAnsi="Songti SC"/>
        </w:rPr>
      </w:pPr>
      <w:r w:rsidRPr="004311BA">
        <w:rPr>
          <w:rFonts w:ascii="Songti SC" w:eastAsia="Songti SC" w:hAnsi="Songti SC" w:hint="eastAsia"/>
        </w:rPr>
        <w:t>4.onProgressUpdate(Progress... values)，在调用publishProgress(Progress... values)时，此方法被执行，直接将进度信息更新到UI组件上。</w:t>
      </w:r>
    </w:p>
    <w:p w14:paraId="67ACA997" w14:textId="77777777" w:rsidR="004311BA" w:rsidRPr="004311BA" w:rsidRDefault="004311BA" w:rsidP="004311BA">
      <w:pPr>
        <w:ind w:firstLine="840"/>
        <w:rPr>
          <w:rFonts w:ascii="Songti SC" w:eastAsia="Songti SC" w:hAnsi="Songti SC"/>
        </w:rPr>
      </w:pPr>
      <w:r w:rsidRPr="004311BA">
        <w:rPr>
          <w:rFonts w:ascii="Songti SC" w:eastAsia="Songti SC" w:hAnsi="Songti SC" w:hint="eastAsia"/>
        </w:rPr>
        <w:t>5.onPostExecute(Result result)，当后台操作结束时，此方法将会被调用，计算结果将做为参数传递到此方法中，直接将结果显示到UI组件上。</w:t>
      </w:r>
    </w:p>
    <w:p w14:paraId="65F2EF34" w14:textId="77777777" w:rsidR="004311BA" w:rsidRPr="004311BA" w:rsidRDefault="004311BA" w:rsidP="004311BA">
      <w:pPr>
        <w:ind w:firstLine="840"/>
        <w:rPr>
          <w:rFonts w:ascii="Songti SC" w:eastAsia="Songti SC" w:hAnsi="Songti SC"/>
        </w:rPr>
      </w:pPr>
      <w:r w:rsidRPr="004311BA">
        <w:rPr>
          <w:rFonts w:ascii="Songti SC" w:eastAsia="Songti SC" w:hAnsi="Songti SC" w:hint="eastAsia"/>
        </w:rPr>
        <w:t>在使用的时候，有几点需要格外注意：</w:t>
      </w:r>
    </w:p>
    <w:p w14:paraId="33CF8691" w14:textId="77777777" w:rsidR="004311BA" w:rsidRPr="004311BA" w:rsidRDefault="004311BA" w:rsidP="004311BA">
      <w:pPr>
        <w:ind w:firstLine="840"/>
        <w:rPr>
          <w:rFonts w:ascii="Songti SC" w:eastAsia="Songti SC" w:hAnsi="Songti SC"/>
        </w:rPr>
      </w:pPr>
      <w:r w:rsidRPr="004311BA">
        <w:rPr>
          <w:rFonts w:ascii="Songti SC" w:eastAsia="Songti SC" w:hAnsi="Songti SC" w:hint="eastAsia"/>
        </w:rPr>
        <w:t>1.异步任务的实例必须在UI线程中创建。</w:t>
      </w:r>
    </w:p>
    <w:p w14:paraId="3B6A3900" w14:textId="77777777" w:rsidR="004311BA" w:rsidRPr="004311BA" w:rsidRDefault="004311BA" w:rsidP="004311BA">
      <w:pPr>
        <w:ind w:firstLine="840"/>
        <w:rPr>
          <w:rFonts w:ascii="Songti SC" w:eastAsia="Songti SC" w:hAnsi="Songti SC"/>
        </w:rPr>
      </w:pPr>
      <w:r w:rsidRPr="004311BA">
        <w:rPr>
          <w:rFonts w:ascii="Songti SC" w:eastAsia="Songti SC" w:hAnsi="Songti SC" w:hint="eastAsia"/>
        </w:rPr>
        <w:t>2.execute(Params... params)方法必须在UI线程中调用。</w:t>
      </w:r>
    </w:p>
    <w:p w14:paraId="7519840C" w14:textId="77777777" w:rsidR="004311BA" w:rsidRPr="004311BA" w:rsidRDefault="004311BA" w:rsidP="004311BA">
      <w:pPr>
        <w:ind w:firstLine="840"/>
        <w:rPr>
          <w:rFonts w:ascii="Songti SC" w:eastAsia="Songti SC" w:hAnsi="Songti SC"/>
        </w:rPr>
      </w:pPr>
      <w:r w:rsidRPr="004311BA">
        <w:rPr>
          <w:rFonts w:ascii="Songti SC" w:eastAsia="Songti SC" w:hAnsi="Songti SC" w:hint="eastAsia"/>
        </w:rPr>
        <w:t>3.不要手动调用onPreExecute()，doInBackground(Params... params)，onProgressUpdate(Progress... values)，onPostExecute(Result result)这几个方法。</w:t>
      </w:r>
    </w:p>
    <w:p w14:paraId="6EEBB266" w14:textId="77777777" w:rsidR="004311BA" w:rsidRPr="004311BA" w:rsidRDefault="004311BA" w:rsidP="004311BA">
      <w:pPr>
        <w:ind w:firstLine="840"/>
        <w:rPr>
          <w:rFonts w:ascii="Songti SC" w:eastAsia="Songti SC" w:hAnsi="Songti SC"/>
        </w:rPr>
      </w:pPr>
      <w:r w:rsidRPr="004311BA">
        <w:rPr>
          <w:rFonts w:ascii="Songti SC" w:eastAsia="Songti SC" w:hAnsi="Songti SC" w:hint="eastAsia"/>
        </w:rPr>
        <w:t>4.不能在doInBackground(Params... params)中更改UI组件的信息。</w:t>
      </w:r>
    </w:p>
    <w:p w14:paraId="6B40F3F4" w14:textId="6327DE93" w:rsidR="007154CC" w:rsidRPr="007154CC" w:rsidRDefault="004311BA" w:rsidP="004311BA">
      <w:pPr>
        <w:ind w:firstLine="840"/>
        <w:rPr>
          <w:rFonts w:ascii="Songti SC" w:eastAsia="Songti SC" w:hAnsi="Songti SC"/>
        </w:rPr>
      </w:pPr>
      <w:r w:rsidRPr="004311BA">
        <w:rPr>
          <w:rFonts w:ascii="Songti SC" w:eastAsia="Songti SC" w:hAnsi="Songti SC" w:hint="eastAsia"/>
        </w:rPr>
        <w:t>5.一个任务实例只能执行一次，如果执行第二次将会抛出异常。</w:t>
      </w:r>
    </w:p>
    <w:p w14:paraId="5CBEBE84" w14:textId="3F9AC0E8" w:rsidR="007154CC" w:rsidRPr="0012126B" w:rsidRDefault="00AF1176" w:rsidP="003E57A4">
      <w:pPr>
        <w:pStyle w:val="3"/>
        <w:rPr>
          <w:rFonts w:ascii="Songti SC" w:eastAsia="Songti SC" w:hAnsi="Songti SC"/>
          <w:sz w:val="30"/>
          <w:szCs w:val="30"/>
        </w:rPr>
      </w:pPr>
      <w:bookmarkStart w:id="10" w:name="_Toc447990286"/>
      <w:r w:rsidRPr="0012126B">
        <w:rPr>
          <w:rFonts w:ascii="Songti SC" w:eastAsia="Songti SC" w:hAnsi="Songti SC"/>
          <w:sz w:val="30"/>
          <w:szCs w:val="30"/>
        </w:rPr>
        <w:t xml:space="preserve">2.2.2 </w:t>
      </w:r>
      <w:r w:rsidR="00F16549" w:rsidRPr="0012126B">
        <w:rPr>
          <w:rFonts w:ascii="Songti SC" w:eastAsia="Songti SC" w:hAnsi="Songti SC"/>
          <w:sz w:val="30"/>
          <w:szCs w:val="30"/>
        </w:rPr>
        <w:t>AsyncTast对象多次使用</w:t>
      </w:r>
      <w:r w:rsidR="00F16549" w:rsidRPr="0012126B">
        <w:rPr>
          <w:rFonts w:ascii="Songti SC" w:eastAsia="Songti SC" w:hAnsi="Songti SC" w:hint="eastAsia"/>
          <w:sz w:val="30"/>
          <w:szCs w:val="30"/>
        </w:rPr>
        <w:t>以及</w:t>
      </w:r>
      <w:r w:rsidR="00F16549" w:rsidRPr="0012126B">
        <w:rPr>
          <w:rFonts w:ascii="Songti SC" w:eastAsia="Songti SC" w:hAnsi="Songti SC"/>
          <w:sz w:val="30"/>
          <w:szCs w:val="30"/>
        </w:rPr>
        <w:t>线程池大小</w:t>
      </w:r>
      <w:bookmarkEnd w:id="10"/>
    </w:p>
    <w:p w14:paraId="5AF0D146" w14:textId="4225CECE" w:rsidR="00F16549" w:rsidRDefault="00BE10AF" w:rsidP="003E57A4">
      <w:pPr>
        <w:rPr>
          <w:rFonts w:ascii="Songti SC" w:eastAsia="Songti SC" w:hAnsi="Songti SC"/>
        </w:rPr>
      </w:pPr>
      <w:r>
        <w:rPr>
          <w:rFonts w:ascii="Songti SC" w:eastAsia="Songti SC" w:hAnsi="Songti SC"/>
        </w:rPr>
        <w:t xml:space="preserve">     </w:t>
      </w:r>
      <w:r w:rsidR="00101D21" w:rsidRPr="00101D21">
        <w:rPr>
          <w:rFonts w:ascii="Songti SC" w:eastAsia="Songti SC" w:hAnsi="Songti SC" w:hint="eastAsia"/>
        </w:rPr>
        <w:t>如果我们创建了一个AsyncTask的对象，多次执行execute()会报错，一个对象只能运行一次worker线程。</w:t>
      </w:r>
    </w:p>
    <w:p w14:paraId="63411B9D" w14:textId="4D969EF2" w:rsidR="00101D21" w:rsidRDefault="00101D21" w:rsidP="003E57A4">
      <w:pPr>
        <w:rPr>
          <w:rFonts w:ascii="Songti SC" w:eastAsia="Songti SC" w:hAnsi="Songti SC"/>
        </w:rPr>
      </w:pPr>
      <w:r>
        <w:rPr>
          <w:rFonts w:ascii="Songti SC" w:eastAsia="Songti SC" w:hAnsi="Songti SC"/>
        </w:rPr>
        <w:t>因为每个AsyncTask</w:t>
      </w:r>
      <w:r>
        <w:rPr>
          <w:rFonts w:ascii="Songti SC" w:eastAsia="Songti SC" w:hAnsi="Songti SC" w:hint="eastAsia"/>
        </w:rPr>
        <w:t>对象</w:t>
      </w:r>
      <w:r>
        <w:rPr>
          <w:rFonts w:ascii="Songti SC" w:eastAsia="Songti SC" w:hAnsi="Songti SC"/>
        </w:rPr>
        <w:t>在执行前都会判断一下当前对象的状态值，</w:t>
      </w:r>
      <w:r>
        <w:rPr>
          <w:rFonts w:ascii="Songti SC" w:eastAsia="Songti SC" w:hAnsi="Songti SC" w:hint="eastAsia"/>
        </w:rPr>
        <w:t>只有</w:t>
      </w:r>
      <w:r>
        <w:rPr>
          <w:rFonts w:ascii="Songti SC" w:eastAsia="Songti SC" w:hAnsi="Songti SC"/>
        </w:rPr>
        <w:t>在特定值的时候在可以执行，</w:t>
      </w:r>
      <w:r>
        <w:rPr>
          <w:rFonts w:ascii="Songti SC" w:eastAsia="Songti SC" w:hAnsi="Songti SC" w:hint="eastAsia"/>
        </w:rPr>
        <w:t>而</w:t>
      </w:r>
      <w:r>
        <w:rPr>
          <w:rFonts w:ascii="Songti SC" w:eastAsia="Songti SC" w:hAnsi="Songti SC"/>
        </w:rPr>
        <w:t>这个对象一旦执行当前状态就变化了。</w:t>
      </w:r>
    </w:p>
    <w:p w14:paraId="4005214E" w14:textId="7FBEB5B0" w:rsidR="00BE10AF" w:rsidRPr="00101D21" w:rsidRDefault="00BE10AF" w:rsidP="003E57A4">
      <w:pPr>
        <w:rPr>
          <w:rFonts w:ascii="Songti SC" w:eastAsia="Songti SC" w:hAnsi="Songti SC"/>
        </w:rPr>
      </w:pPr>
      <w:r>
        <w:rPr>
          <w:rFonts w:ascii="Songti SC" w:eastAsia="Songti SC" w:hAnsi="Songti SC" w:hint="eastAsia"/>
        </w:rPr>
        <w:t xml:space="preserve">    </w:t>
      </w:r>
      <w:r>
        <w:rPr>
          <w:rFonts w:ascii="Songti SC" w:eastAsia="Songti SC" w:hAnsi="Songti SC"/>
        </w:rPr>
        <w:t>AsyncTask</w:t>
      </w:r>
      <w:r w:rsidRPr="00BE10AF">
        <w:rPr>
          <w:rFonts w:ascii="Songti SC" w:eastAsia="Songti SC" w:hAnsi="Songti SC" w:hint="eastAsia"/>
        </w:rPr>
        <w:t>线程池的队列大小是128</w:t>
      </w:r>
      <w:r>
        <w:rPr>
          <w:rFonts w:ascii="Songti SC" w:eastAsia="Songti SC" w:hAnsi="Songti SC"/>
        </w:rPr>
        <w:t>。</w:t>
      </w:r>
    </w:p>
    <w:p w14:paraId="424B5C72" w14:textId="60266032" w:rsidR="00F03858" w:rsidRDefault="00F03858" w:rsidP="003003D9">
      <w:pPr>
        <w:pStyle w:val="a5"/>
        <w:numPr>
          <w:ilvl w:val="1"/>
          <w:numId w:val="14"/>
        </w:numPr>
        <w:ind w:firstLineChars="0"/>
        <w:outlineLvl w:val="1"/>
        <w:rPr>
          <w:rFonts w:ascii="Songti SC" w:eastAsia="Songti SC" w:hAnsi="Songti SC"/>
          <w:b/>
          <w:sz w:val="32"/>
          <w:szCs w:val="32"/>
        </w:rPr>
      </w:pPr>
      <w:r w:rsidRPr="00AE4012">
        <w:rPr>
          <w:rFonts w:ascii="Songti SC" w:eastAsia="Songti SC" w:hAnsi="Songti SC" w:hint="eastAsia"/>
          <w:b/>
          <w:sz w:val="32"/>
          <w:szCs w:val="32"/>
        </w:rPr>
        <w:t>线程池</w:t>
      </w:r>
    </w:p>
    <w:p w14:paraId="22148A9A" w14:textId="3B99BE7A" w:rsidR="00197E00" w:rsidRPr="00BD7B97" w:rsidRDefault="00BD7B97" w:rsidP="00135893">
      <w:pPr>
        <w:pStyle w:val="a5"/>
        <w:numPr>
          <w:ilvl w:val="2"/>
          <w:numId w:val="14"/>
        </w:numPr>
        <w:ind w:firstLineChars="0"/>
        <w:outlineLvl w:val="2"/>
        <w:rPr>
          <w:rFonts w:ascii="Songti SC" w:eastAsia="Songti SC" w:hAnsi="Songti SC"/>
          <w:b/>
          <w:sz w:val="30"/>
          <w:szCs w:val="30"/>
        </w:rPr>
      </w:pPr>
      <w:r w:rsidRPr="00BD7B97">
        <w:rPr>
          <w:rFonts w:ascii="Songti SC" w:eastAsia="Songti SC" w:hAnsi="Songti SC"/>
          <w:b/>
          <w:sz w:val="30"/>
          <w:szCs w:val="30"/>
        </w:rPr>
        <w:t>ExecutorService</w:t>
      </w:r>
    </w:p>
    <w:p w14:paraId="7473B2BD" w14:textId="71F4AFCF" w:rsidR="00BD7B97" w:rsidRPr="00BD7B97" w:rsidRDefault="00BD7B97" w:rsidP="00135893">
      <w:pPr>
        <w:pStyle w:val="a7"/>
        <w:shd w:val="clear" w:color="auto" w:fill="FFFFFF"/>
        <w:spacing w:before="0" w:beforeAutospacing="0" w:after="300" w:afterAutospacing="0" w:line="360" w:lineRule="atLeast"/>
        <w:rPr>
          <w:rFonts w:ascii="Songti SC" w:eastAsia="Songti SC" w:hAnsi="Songti SC"/>
          <w:color w:val="2E2E2E"/>
        </w:rPr>
      </w:pPr>
      <w:r>
        <w:rPr>
          <w:rFonts w:ascii="Songti SC" w:eastAsia="Songti SC" w:hAnsi="Songti SC"/>
          <w:b/>
          <w:sz w:val="30"/>
          <w:szCs w:val="30"/>
        </w:rPr>
        <w:t xml:space="preserve">   </w:t>
      </w:r>
      <w:r w:rsidRPr="00BD7B97">
        <w:rPr>
          <w:rFonts w:ascii="Songti SC" w:eastAsia="Songti SC" w:hAnsi="Songti SC"/>
          <w:color w:val="2E2E2E"/>
        </w:rPr>
        <w:t>通过上述分析，我们知道了通过new Thread().start()方式创建线程去处理任务的弊端，而为了解决这些问题，Java为我们提供了ExecutorService线程池来优化和管理线程的使用</w:t>
      </w:r>
    </w:p>
    <w:p w14:paraId="159CE197" w14:textId="77777777" w:rsidR="00BD7B97" w:rsidRPr="00BD7B97" w:rsidRDefault="00BD7B97" w:rsidP="00135893">
      <w:pPr>
        <w:shd w:val="clear" w:color="auto" w:fill="FFFFFF"/>
        <w:spacing w:line="540" w:lineRule="atLeast"/>
        <w:rPr>
          <w:rFonts w:ascii="Songti SC" w:eastAsia="Songti SC" w:hAnsi="Songti SC"/>
          <w:b/>
          <w:bCs/>
          <w:color w:val="2E2E2E"/>
        </w:rPr>
      </w:pPr>
      <w:r w:rsidRPr="00BD7B97">
        <w:rPr>
          <w:rFonts w:ascii="Songti SC" w:eastAsia="Songti SC" w:hAnsi="Songti SC" w:cs="MS Mincho"/>
          <w:b/>
          <w:bCs/>
          <w:color w:val="2E2E2E"/>
          <w:bdr w:val="none" w:sz="0" w:space="0" w:color="auto" w:frame="1"/>
        </w:rPr>
        <w:t>使用</w:t>
      </w:r>
      <w:r w:rsidRPr="00BD7B97">
        <w:rPr>
          <w:rFonts w:ascii="Songti SC" w:eastAsia="Songti SC" w:hAnsi="Songti SC" w:cs="SimSun"/>
          <w:b/>
          <w:bCs/>
          <w:color w:val="2E2E2E"/>
          <w:bdr w:val="none" w:sz="0" w:space="0" w:color="auto" w:frame="1"/>
        </w:rPr>
        <w:t>线</w:t>
      </w:r>
      <w:r w:rsidRPr="00BD7B97">
        <w:rPr>
          <w:rFonts w:ascii="Songti SC" w:eastAsia="Songti SC" w:hAnsi="Songti SC" w:cs="MS Mincho"/>
          <w:b/>
          <w:bCs/>
          <w:color w:val="2E2E2E"/>
          <w:bdr w:val="none" w:sz="0" w:space="0" w:color="auto" w:frame="1"/>
        </w:rPr>
        <w:t>程池管理</w:t>
      </w:r>
      <w:r w:rsidRPr="00BD7B97">
        <w:rPr>
          <w:rFonts w:ascii="Songti SC" w:eastAsia="Songti SC" w:hAnsi="Songti SC" w:cs="SimSun"/>
          <w:b/>
          <w:bCs/>
          <w:color w:val="2E2E2E"/>
          <w:bdr w:val="none" w:sz="0" w:space="0" w:color="auto" w:frame="1"/>
        </w:rPr>
        <w:t>线</w:t>
      </w:r>
      <w:r w:rsidRPr="00BD7B97">
        <w:rPr>
          <w:rFonts w:ascii="Songti SC" w:eastAsia="Songti SC" w:hAnsi="Songti SC" w:cs="MS Mincho"/>
          <w:b/>
          <w:bCs/>
          <w:color w:val="2E2E2E"/>
          <w:bdr w:val="none" w:sz="0" w:space="0" w:color="auto" w:frame="1"/>
        </w:rPr>
        <w:t>程的</w:t>
      </w:r>
      <w:r w:rsidRPr="00BD7B97">
        <w:rPr>
          <w:rFonts w:ascii="Songti SC" w:eastAsia="Songti SC" w:hAnsi="Songti SC" w:cs="SimSun"/>
          <w:b/>
          <w:bCs/>
          <w:color w:val="2E2E2E"/>
          <w:bdr w:val="none" w:sz="0" w:space="0" w:color="auto" w:frame="1"/>
        </w:rPr>
        <w:t>优</w:t>
      </w:r>
      <w:r w:rsidRPr="00BD7B97">
        <w:rPr>
          <w:rFonts w:ascii="Songti SC" w:eastAsia="Songti SC" w:hAnsi="Songti SC" w:cs="MS Mincho"/>
          <w:b/>
          <w:bCs/>
          <w:color w:val="2E2E2E"/>
          <w:bdr w:val="none" w:sz="0" w:space="0" w:color="auto" w:frame="1"/>
        </w:rPr>
        <w:t>点</w:t>
      </w:r>
    </w:p>
    <w:p w14:paraId="3E872B1B" w14:textId="77777777" w:rsidR="00BD7B97" w:rsidRPr="00BD7B97" w:rsidRDefault="00BD7B97" w:rsidP="00135893">
      <w:pPr>
        <w:shd w:val="clear" w:color="auto" w:fill="FFFFFF"/>
        <w:spacing w:after="300" w:line="360" w:lineRule="atLeast"/>
        <w:rPr>
          <w:rFonts w:ascii="Songti SC" w:eastAsia="Songti SC" w:hAnsi="Songti SC"/>
          <w:color w:val="5E5E5E"/>
        </w:rPr>
      </w:pPr>
      <w:r w:rsidRPr="00BD7B97">
        <w:rPr>
          <w:rFonts w:ascii="Songti SC" w:eastAsia="Songti SC" w:hAnsi="Songti SC"/>
          <w:color w:val="5E5E5E"/>
        </w:rPr>
        <w:t>1、线程的创建和销毁由线程池维护，一个线程在完成任务后并不会立即销毁，而是由后续的任务复用这个线程，从而减少线程的创建和销毁，节约系统的开销</w:t>
      </w:r>
    </w:p>
    <w:p w14:paraId="628D8F10" w14:textId="77777777" w:rsidR="00BD7B97" w:rsidRPr="00BD7B97" w:rsidRDefault="00BD7B97" w:rsidP="00135893">
      <w:pPr>
        <w:shd w:val="clear" w:color="auto" w:fill="FFFFFF"/>
        <w:spacing w:after="300" w:line="360" w:lineRule="atLeast"/>
        <w:rPr>
          <w:rFonts w:ascii="Songti SC" w:eastAsia="Songti SC" w:hAnsi="Songti SC"/>
          <w:color w:val="5E5E5E"/>
        </w:rPr>
      </w:pPr>
      <w:r w:rsidRPr="00BD7B97">
        <w:rPr>
          <w:rFonts w:ascii="Songti SC" w:eastAsia="Songti SC" w:hAnsi="Songti SC"/>
          <w:color w:val="5E5E5E"/>
        </w:rPr>
        <w:t>2、线程池旨在线程的复用，这就可以节约我们用以往的方式创建线程和销毁所消耗的时间，减少线程频繁调度的开销，从而节约系统资源，提高系统吞吐量</w:t>
      </w:r>
    </w:p>
    <w:p w14:paraId="6BB633FF" w14:textId="77777777" w:rsidR="00BD7B97" w:rsidRPr="00BD7B97" w:rsidRDefault="00BD7B97" w:rsidP="00135893">
      <w:pPr>
        <w:shd w:val="clear" w:color="auto" w:fill="FFFFFF"/>
        <w:spacing w:after="300" w:line="360" w:lineRule="atLeast"/>
        <w:rPr>
          <w:rFonts w:ascii="Songti SC" w:eastAsia="Songti SC" w:hAnsi="Songti SC"/>
          <w:color w:val="5E5E5E"/>
        </w:rPr>
      </w:pPr>
      <w:r w:rsidRPr="00BD7B97">
        <w:rPr>
          <w:rFonts w:ascii="Songti SC" w:eastAsia="Songti SC" w:hAnsi="Songti SC"/>
          <w:color w:val="5E5E5E"/>
        </w:rPr>
        <w:t>3、在执行大量异步任务时提高了性能</w:t>
      </w:r>
    </w:p>
    <w:p w14:paraId="47F5C003" w14:textId="77777777" w:rsidR="00BD7B97" w:rsidRPr="00BD7B97" w:rsidRDefault="00BD7B97" w:rsidP="00135893">
      <w:pPr>
        <w:shd w:val="clear" w:color="auto" w:fill="FFFFFF"/>
        <w:spacing w:line="360" w:lineRule="atLeast"/>
        <w:rPr>
          <w:rFonts w:ascii="Songti SC" w:eastAsia="Songti SC" w:hAnsi="Songti SC"/>
          <w:color w:val="5E5E5E"/>
        </w:rPr>
      </w:pPr>
      <w:r w:rsidRPr="00BD7B97">
        <w:rPr>
          <w:rFonts w:ascii="Songti SC" w:eastAsia="Songti SC" w:hAnsi="Songti SC"/>
          <w:color w:val="5E5E5E"/>
        </w:rPr>
        <w:t>4、Java内置的一套ExecutorService线程池相关的api，可以更方便的控制线程的最大并发数、线程的定时任务、单线程的顺序执行等</w:t>
      </w:r>
    </w:p>
    <w:p w14:paraId="39D40F07" w14:textId="77777777" w:rsidR="00BD7B97" w:rsidRPr="00BD7B97" w:rsidRDefault="00BD7B97" w:rsidP="00135893">
      <w:pPr>
        <w:shd w:val="clear" w:color="auto" w:fill="FFFFFF"/>
        <w:spacing w:line="540" w:lineRule="atLeast"/>
        <w:rPr>
          <w:rFonts w:ascii="Songti SC" w:eastAsia="Songti SC" w:hAnsi="Songti SC"/>
          <w:b/>
          <w:bCs/>
          <w:color w:val="2E2E2E"/>
        </w:rPr>
      </w:pPr>
      <w:r w:rsidRPr="00BD7B97">
        <w:rPr>
          <w:rFonts w:ascii="Songti SC" w:eastAsia="Songti SC" w:hAnsi="Songti SC"/>
          <w:b/>
          <w:bCs/>
          <w:color w:val="2E2E2E"/>
          <w:bdr w:val="none" w:sz="0" w:space="0" w:color="auto" w:frame="1"/>
        </w:rPr>
        <w:t>ExecutorService</w:t>
      </w:r>
      <w:r w:rsidRPr="00BD7B97">
        <w:rPr>
          <w:rFonts w:ascii="Songti SC" w:eastAsia="Songti SC" w:hAnsi="Songti SC" w:cs="SimSun"/>
          <w:b/>
          <w:bCs/>
          <w:color w:val="2E2E2E"/>
          <w:bdr w:val="none" w:sz="0" w:space="0" w:color="auto" w:frame="1"/>
        </w:rPr>
        <w:t>简</w:t>
      </w:r>
      <w:r w:rsidRPr="00BD7B97">
        <w:rPr>
          <w:rFonts w:ascii="Songti SC" w:eastAsia="Songti SC" w:hAnsi="Songti SC" w:cs="MS Mincho"/>
          <w:b/>
          <w:bCs/>
          <w:color w:val="2E2E2E"/>
          <w:bdr w:val="none" w:sz="0" w:space="0" w:color="auto" w:frame="1"/>
        </w:rPr>
        <w:t>介</w:t>
      </w:r>
    </w:p>
    <w:p w14:paraId="17515484" w14:textId="77777777" w:rsidR="00BD7B97" w:rsidRPr="00BD7B97" w:rsidRDefault="00BD7B97" w:rsidP="00135893">
      <w:pPr>
        <w:shd w:val="clear" w:color="auto" w:fill="FFFFFF"/>
        <w:spacing w:after="300" w:line="360" w:lineRule="atLeast"/>
        <w:rPr>
          <w:rFonts w:ascii="Songti SC" w:eastAsia="Songti SC" w:hAnsi="Songti SC"/>
          <w:color w:val="2E2E2E"/>
        </w:rPr>
      </w:pPr>
      <w:r w:rsidRPr="00BD7B97">
        <w:rPr>
          <w:rFonts w:ascii="Songti SC" w:eastAsia="Songti SC" w:hAnsi="Songti SC"/>
          <w:color w:val="2E2E2E"/>
        </w:rPr>
        <w:t>通常来说我们说到线程池第一时间想到的就是它：ExecutorService，它是一个接口，其实如果要从真正意义上来说，它可以叫做线程池的服务，因为它提供了众多接口api来控制线程池中的线程，而真正意义上的线程池就是：ThreadPoolExecutor，它实现了ExecutorService接口，并封装了一系列的api使得它具有线程池的特性，其中包括工作队列、核心线程数、最大线程数等。</w:t>
      </w:r>
    </w:p>
    <w:p w14:paraId="2623FEAE" w14:textId="77777777" w:rsidR="00BD7B97" w:rsidRPr="00BD7B97" w:rsidRDefault="00BD7B97" w:rsidP="00135893">
      <w:pPr>
        <w:shd w:val="clear" w:color="auto" w:fill="FFFFFF"/>
        <w:spacing w:line="450" w:lineRule="atLeast"/>
        <w:rPr>
          <w:rFonts w:ascii="Songti SC" w:eastAsia="Songti SC" w:hAnsi="Songti SC"/>
          <w:b/>
          <w:bCs/>
          <w:color w:val="2E2E2E"/>
        </w:rPr>
      </w:pPr>
      <w:r w:rsidRPr="00BD7B97">
        <w:rPr>
          <w:rFonts w:ascii="Songti SC" w:eastAsia="Songti SC" w:hAnsi="Songti SC" w:cs="SimSun"/>
          <w:b/>
          <w:bCs/>
          <w:color w:val="2E2E2E"/>
          <w:bdr w:val="none" w:sz="0" w:space="0" w:color="auto" w:frame="1"/>
        </w:rPr>
        <w:t>线程池：</w:t>
      </w:r>
      <w:r w:rsidRPr="00BD7B97">
        <w:rPr>
          <w:rFonts w:ascii="Songti SC" w:eastAsia="Songti SC" w:hAnsi="Songti SC"/>
          <w:b/>
          <w:bCs/>
          <w:color w:val="2E2E2E"/>
          <w:bdr w:val="none" w:sz="0" w:space="0" w:color="auto" w:frame="1"/>
        </w:rPr>
        <w:t>ThreadPoolExecutor</w:t>
      </w:r>
    </w:p>
    <w:p w14:paraId="4DEE31ED" w14:textId="77777777" w:rsidR="00BD7B97" w:rsidRDefault="00BD7B97" w:rsidP="00135893">
      <w:pPr>
        <w:shd w:val="clear" w:color="auto" w:fill="FFFFFF"/>
        <w:spacing w:after="300" w:line="360" w:lineRule="atLeast"/>
        <w:rPr>
          <w:rFonts w:ascii="Songti SC" w:eastAsia="Songti SC" w:hAnsi="Songti SC"/>
          <w:color w:val="2E2E2E"/>
        </w:rPr>
      </w:pPr>
      <w:r w:rsidRPr="00BD7B97">
        <w:rPr>
          <w:rFonts w:ascii="Songti SC" w:eastAsia="Songti SC" w:hAnsi="Songti SC"/>
          <w:color w:val="2E2E2E"/>
        </w:rPr>
        <w:t>既然线程池就是ThreadPoolExecutor，所以我们要创建一个线程池只需要new ThreadPoolExecutor(…);就可以创建一个线程池，而如果这样创建线程池的话，我们需要配置一堆东西，非常麻烦，我们可以看一下它的构造方法就知道了：</w:t>
      </w:r>
    </w:p>
    <w:p w14:paraId="5E22377E" w14:textId="77777777" w:rsidR="00BD7B97" w:rsidRPr="00BD7B97" w:rsidRDefault="00BD7B97" w:rsidP="00135893">
      <w:pPr>
        <w:shd w:val="clear" w:color="auto" w:fill="FDFDFD"/>
        <w:spacing w:line="225" w:lineRule="atLeast"/>
        <w:rPr>
          <w:rFonts w:ascii="Monaco" w:eastAsia="Times New Roman" w:hAnsi="Monaco"/>
          <w:color w:val="000000"/>
        </w:rPr>
      </w:pPr>
      <w:r w:rsidRPr="00BD7B97">
        <w:rPr>
          <w:rFonts w:ascii="inherit" w:eastAsia="Times New Roman" w:hAnsi="inherit"/>
          <w:color w:val="000000"/>
          <w:bdr w:val="none" w:sz="0" w:space="0" w:color="auto" w:frame="1"/>
        </w:rPr>
        <w:t>public ThreadPoolExecutor(int corePoolSize,</w:t>
      </w:r>
    </w:p>
    <w:p w14:paraId="61B7B2DD" w14:textId="77777777" w:rsidR="00BD7B97" w:rsidRPr="00BD7B97" w:rsidRDefault="00BD7B97" w:rsidP="00135893">
      <w:pPr>
        <w:spacing w:line="225" w:lineRule="atLeast"/>
        <w:rPr>
          <w:rFonts w:ascii="Monaco" w:eastAsia="Times New Roman" w:hAnsi="Monaco"/>
          <w:color w:val="000000"/>
        </w:rPr>
      </w:pPr>
      <w:r w:rsidRPr="00BD7B97">
        <w:rPr>
          <w:rFonts w:ascii="inherit" w:eastAsia="Times New Roman" w:hAnsi="inherit"/>
          <w:color w:val="000000"/>
          <w:bdr w:val="none" w:sz="0" w:space="0" w:color="auto" w:frame="1"/>
        </w:rPr>
        <w:t>                              int maximumPoolSize,</w:t>
      </w:r>
    </w:p>
    <w:p w14:paraId="5F55BD2C" w14:textId="77777777" w:rsidR="00BD7B97" w:rsidRPr="00BD7B97" w:rsidRDefault="00BD7B97" w:rsidP="00135893">
      <w:pPr>
        <w:shd w:val="clear" w:color="auto" w:fill="FDFDFD"/>
        <w:spacing w:line="225" w:lineRule="atLeast"/>
        <w:rPr>
          <w:rFonts w:ascii="Monaco" w:eastAsia="Times New Roman" w:hAnsi="Monaco"/>
          <w:color w:val="000000"/>
        </w:rPr>
      </w:pPr>
      <w:r w:rsidRPr="00BD7B97">
        <w:rPr>
          <w:rFonts w:ascii="inherit" w:eastAsia="Times New Roman" w:hAnsi="inherit"/>
          <w:color w:val="000000"/>
          <w:bdr w:val="none" w:sz="0" w:space="0" w:color="auto" w:frame="1"/>
        </w:rPr>
        <w:t>                              long keepAliveTime,</w:t>
      </w:r>
    </w:p>
    <w:p w14:paraId="7747289B" w14:textId="77777777" w:rsidR="00BD7B97" w:rsidRPr="00BD7B97" w:rsidRDefault="00BD7B97" w:rsidP="00135893">
      <w:pPr>
        <w:spacing w:line="225" w:lineRule="atLeast"/>
        <w:rPr>
          <w:rFonts w:ascii="Monaco" w:eastAsia="Times New Roman" w:hAnsi="Monaco"/>
          <w:color w:val="000000"/>
        </w:rPr>
      </w:pPr>
      <w:r w:rsidRPr="00BD7B97">
        <w:rPr>
          <w:rFonts w:ascii="inherit" w:eastAsia="Times New Roman" w:hAnsi="inherit"/>
          <w:color w:val="000000"/>
          <w:bdr w:val="none" w:sz="0" w:space="0" w:color="auto" w:frame="1"/>
        </w:rPr>
        <w:t>                              TimeUnit unit,</w:t>
      </w:r>
    </w:p>
    <w:p w14:paraId="7FEDCA86" w14:textId="77777777" w:rsidR="00BD7B97" w:rsidRPr="00BD7B97" w:rsidRDefault="00BD7B97" w:rsidP="00135893">
      <w:pPr>
        <w:shd w:val="clear" w:color="auto" w:fill="FDFDFD"/>
        <w:spacing w:line="225" w:lineRule="atLeast"/>
        <w:rPr>
          <w:rFonts w:ascii="Monaco" w:eastAsia="Times New Roman" w:hAnsi="Monaco"/>
          <w:color w:val="000000"/>
        </w:rPr>
      </w:pPr>
      <w:r w:rsidRPr="00BD7B97">
        <w:rPr>
          <w:rFonts w:ascii="inherit" w:eastAsia="Times New Roman" w:hAnsi="inherit"/>
          <w:color w:val="000000"/>
          <w:bdr w:val="none" w:sz="0" w:space="0" w:color="auto" w:frame="1"/>
        </w:rPr>
        <w:t>                              BlockingQueue workQueue,</w:t>
      </w:r>
    </w:p>
    <w:p w14:paraId="607F7F92" w14:textId="77777777" w:rsidR="00BD7B97" w:rsidRPr="00BD7B97" w:rsidRDefault="00BD7B97" w:rsidP="00135893">
      <w:pPr>
        <w:spacing w:line="225" w:lineRule="atLeast"/>
        <w:rPr>
          <w:rFonts w:ascii="Monaco" w:eastAsia="Times New Roman" w:hAnsi="Monaco"/>
          <w:color w:val="000000"/>
        </w:rPr>
      </w:pPr>
      <w:r w:rsidRPr="00BD7B97">
        <w:rPr>
          <w:rFonts w:ascii="inherit" w:eastAsia="Times New Roman" w:hAnsi="inherit"/>
          <w:color w:val="000000"/>
          <w:bdr w:val="none" w:sz="0" w:space="0" w:color="auto" w:frame="1"/>
        </w:rPr>
        <w:t>                              ThreadFactory threadFactory,</w:t>
      </w:r>
    </w:p>
    <w:p w14:paraId="164DFED9" w14:textId="77777777" w:rsidR="00BD7B97" w:rsidRPr="00BD7B97" w:rsidRDefault="00BD7B97" w:rsidP="00135893">
      <w:pPr>
        <w:shd w:val="clear" w:color="auto" w:fill="FDFDFD"/>
        <w:spacing w:line="225" w:lineRule="atLeast"/>
        <w:rPr>
          <w:rFonts w:ascii="Monaco" w:eastAsia="Times New Roman" w:hAnsi="Monaco"/>
          <w:color w:val="000000"/>
        </w:rPr>
      </w:pPr>
      <w:r w:rsidRPr="00BD7B97">
        <w:rPr>
          <w:rFonts w:ascii="inherit" w:eastAsia="Times New Roman" w:hAnsi="inherit"/>
          <w:color w:val="000000"/>
          <w:bdr w:val="none" w:sz="0" w:space="0" w:color="auto" w:frame="1"/>
        </w:rPr>
        <w:t>                              RejectedExecutionHandler handler) {...}</w:t>
      </w:r>
    </w:p>
    <w:p w14:paraId="530998C6" w14:textId="77777777" w:rsidR="00BD7B97" w:rsidRPr="00BD7B97" w:rsidRDefault="00BD7B97" w:rsidP="00BD7B97">
      <w:pPr>
        <w:shd w:val="clear" w:color="auto" w:fill="FFFFFF"/>
        <w:spacing w:after="300" w:line="360" w:lineRule="atLeast"/>
        <w:rPr>
          <w:rFonts w:ascii="Microsoft YaHei" w:eastAsia="宋体" w:hAnsi="Microsoft YaHei"/>
          <w:color w:val="2E2E2E"/>
          <w:sz w:val="23"/>
          <w:szCs w:val="23"/>
        </w:rPr>
      </w:pPr>
    </w:p>
    <w:p w14:paraId="210AEFAF" w14:textId="32F3EFCF" w:rsidR="00BD7B97" w:rsidRPr="003C6A1C" w:rsidRDefault="003C6A1C" w:rsidP="00135893">
      <w:pPr>
        <w:pStyle w:val="a5"/>
        <w:numPr>
          <w:ilvl w:val="2"/>
          <w:numId w:val="14"/>
        </w:numPr>
        <w:ind w:firstLineChars="0"/>
        <w:outlineLvl w:val="2"/>
        <w:rPr>
          <w:rFonts w:ascii="Songti SC" w:eastAsia="Songti SC" w:hAnsi="Songti SC"/>
          <w:b/>
          <w:sz w:val="30"/>
          <w:szCs w:val="30"/>
        </w:rPr>
      </w:pPr>
      <w:r w:rsidRPr="003C6A1C">
        <w:rPr>
          <w:rFonts w:ascii="Songti SC" w:eastAsia="Songti SC" w:hAnsi="Songti SC"/>
          <w:b/>
          <w:sz w:val="30"/>
          <w:szCs w:val="30"/>
        </w:rPr>
        <w:t>线程池种类</w:t>
      </w:r>
    </w:p>
    <w:p w14:paraId="2B994B8B" w14:textId="1D567DA6" w:rsidR="003C6A1C" w:rsidRDefault="003C6A1C" w:rsidP="00135893">
      <w:pPr>
        <w:rPr>
          <w:rFonts w:ascii="Songti SC" w:eastAsia="Songti SC" w:hAnsi="Songti SC"/>
        </w:rPr>
      </w:pPr>
      <w:r>
        <w:rPr>
          <w:rFonts w:ascii="Songti SC" w:eastAsia="Songti SC" w:hAnsi="Songti SC"/>
          <w:b/>
          <w:sz w:val="30"/>
          <w:szCs w:val="30"/>
        </w:rPr>
        <w:t xml:space="preserve">   </w:t>
      </w:r>
      <w:r w:rsidRPr="003C6A1C">
        <w:rPr>
          <w:rFonts w:ascii="Songti SC" w:eastAsia="Songti SC" w:hAnsi="Songti SC" w:hint="eastAsia"/>
        </w:rPr>
        <w:t>所以，官方也不推荐使用这种方法来创建线程池，而是推荐使用Executors的工厂方法来创建线程池，Executors类是官方提供的一个工厂类，它里面封装好了众多功能不一样的线程池，从而使得我们创建线程池非常的简便，主要提供了如下五种功能不一样的线程池：</w:t>
      </w:r>
    </w:p>
    <w:p w14:paraId="5A1D6FC2" w14:textId="3E2BD54D" w:rsidR="008F5D66" w:rsidRPr="00B76BA9" w:rsidRDefault="00B76BA9" w:rsidP="00B01794">
      <w:pPr>
        <w:rPr>
          <w:rFonts w:ascii="Songti SC" w:eastAsia="Songti SC" w:hAnsi="Songti SC"/>
        </w:rPr>
      </w:pPr>
      <w:r>
        <w:rPr>
          <w:rFonts w:ascii="Songti SC" w:eastAsia="Songti SC" w:hAnsi="Songti SC"/>
        </w:rPr>
        <w:t>1</w:t>
      </w:r>
      <w:r w:rsidR="008F5D66" w:rsidRPr="00B76BA9">
        <w:rPr>
          <w:rFonts w:ascii="Songti SC" w:eastAsia="Songti SC" w:hAnsi="Songti SC"/>
        </w:rPr>
        <w:t>固定线程池</w:t>
      </w:r>
      <w:r w:rsidR="008F5D66" w:rsidRPr="00B76BA9">
        <w:rPr>
          <w:rFonts w:ascii="Songti SC" w:eastAsia="Songti SC" w:hAnsi="Songti SC" w:hint="eastAsia"/>
        </w:rPr>
        <w:t>newFixedThreadPool() ：</w:t>
      </w:r>
    </w:p>
    <w:p w14:paraId="6B627583" w14:textId="1C06465B" w:rsidR="008F5D66" w:rsidRPr="008F5D66" w:rsidRDefault="008F5D66" w:rsidP="00135893">
      <w:pPr>
        <w:rPr>
          <w:rFonts w:ascii="Songti SC" w:eastAsia="Songti SC" w:hAnsi="Songti SC"/>
        </w:rPr>
      </w:pPr>
      <w:r w:rsidRPr="008F5D66">
        <w:rPr>
          <w:rFonts w:ascii="Songti SC" w:eastAsia="Songti SC" w:hAnsi="Songti SC" w:hint="eastAsia"/>
        </w:rPr>
        <w:t>作用：该方法返回一个固定线程数量的线程池，该线程池中的线程数量始终不变，即不会再创建新的线程，也不会销毁已经创建好的线程，自始自终都是那几个固定的线程在工作，所以该线程池可以控制线程的最大并发数。</w:t>
      </w:r>
    </w:p>
    <w:p w14:paraId="5D252F14" w14:textId="3B431588" w:rsidR="008F5D66" w:rsidRDefault="008F5D66" w:rsidP="00135893">
      <w:pPr>
        <w:rPr>
          <w:rFonts w:ascii="Songti SC" w:eastAsia="Songti SC" w:hAnsi="Songti SC"/>
        </w:rPr>
      </w:pPr>
      <w:r w:rsidRPr="008F5D66">
        <w:rPr>
          <w:rFonts w:ascii="Songti SC" w:eastAsia="Songti SC" w:hAnsi="Songti SC" w:hint="eastAsia"/>
        </w:rPr>
        <w:t>栗子：假如有一个新任务提交时，线程池中如果有空闲的线程则立即使用空闲线程来处理任务，如果没有，则会把这个新任务存在一个任务队列中，一旦有线程空闲了，则按FIFO方式处理任务队列中的任务。</w:t>
      </w:r>
    </w:p>
    <w:p w14:paraId="37C5E175" w14:textId="58E9449D" w:rsidR="008F5D66" w:rsidRPr="00B01794" w:rsidRDefault="008F5D66" w:rsidP="00327795">
      <w:pPr>
        <w:rPr>
          <w:rFonts w:ascii="Monaco" w:eastAsia="Times New Roman" w:hAnsi="Monaco"/>
          <w:color w:val="000000"/>
          <w:bdr w:val="none" w:sz="0" w:space="0" w:color="auto" w:frame="1"/>
          <w:shd w:val="clear" w:color="auto" w:fill="FDFDFD"/>
        </w:rPr>
      </w:pPr>
      <w:r w:rsidRPr="00B01794">
        <w:rPr>
          <w:rFonts w:ascii="Monaco" w:eastAsia="Times New Roman" w:hAnsi="Monaco"/>
          <w:color w:val="000000"/>
          <w:bdr w:val="none" w:sz="0" w:space="0" w:color="auto" w:frame="1"/>
          <w:shd w:val="clear" w:color="auto" w:fill="FDFDFD"/>
        </w:rPr>
        <w:t>ExecutorService fixedThreadPool</w:t>
      </w:r>
      <w:r w:rsidRPr="00B01794">
        <w:rPr>
          <w:rFonts w:ascii="Monaco" w:eastAsia="Times New Roman" w:hAnsi="Monaco"/>
          <w:bdr w:val="none" w:sz="0" w:space="0" w:color="auto" w:frame="1"/>
          <w:shd w:val="clear" w:color="auto" w:fill="FDFDFD"/>
        </w:rPr>
        <w:t xml:space="preserve"> </w:t>
      </w:r>
      <w:r w:rsidRPr="00B01794">
        <w:rPr>
          <w:rFonts w:ascii="Monaco" w:eastAsia="Times New Roman" w:hAnsi="Monaco"/>
          <w:color w:val="000000"/>
          <w:bdr w:val="none" w:sz="0" w:space="0" w:color="auto" w:frame="1"/>
          <w:shd w:val="clear" w:color="auto" w:fill="FDFDFD"/>
        </w:rPr>
        <w:t>=</w:t>
      </w:r>
      <w:r w:rsidRPr="00B01794">
        <w:rPr>
          <w:rFonts w:ascii="Monaco" w:eastAsia="Times New Roman" w:hAnsi="Monaco"/>
          <w:bdr w:val="none" w:sz="0" w:space="0" w:color="auto" w:frame="1"/>
          <w:shd w:val="clear" w:color="auto" w:fill="FDFDFD"/>
        </w:rPr>
        <w:t xml:space="preserve"> </w:t>
      </w:r>
      <w:r w:rsidRPr="00B01794">
        <w:rPr>
          <w:rFonts w:ascii="Monaco" w:eastAsia="Times New Roman" w:hAnsi="Monaco"/>
          <w:color w:val="000000"/>
          <w:bdr w:val="none" w:sz="0" w:space="0" w:color="auto" w:frame="1"/>
          <w:shd w:val="clear" w:color="auto" w:fill="FDFDFD"/>
        </w:rPr>
        <w:t>Executors.newFixedThreadPool(</w:t>
      </w:r>
      <w:r w:rsidRPr="00B01794">
        <w:rPr>
          <w:rFonts w:ascii="Monaco" w:eastAsia="Times New Roman" w:hAnsi="Monaco"/>
          <w:bdr w:val="none" w:sz="0" w:space="0" w:color="auto" w:frame="1"/>
          <w:shd w:val="clear" w:color="auto" w:fill="FDFDFD"/>
        </w:rPr>
        <w:t>5</w:t>
      </w:r>
      <w:r w:rsidRPr="00B01794">
        <w:rPr>
          <w:rFonts w:ascii="Monaco" w:eastAsia="Times New Roman" w:hAnsi="Monaco"/>
          <w:color w:val="000000"/>
          <w:bdr w:val="none" w:sz="0" w:space="0" w:color="auto" w:frame="1"/>
          <w:shd w:val="clear" w:color="auto" w:fill="FDFDFD"/>
        </w:rPr>
        <w:t>);</w:t>
      </w:r>
    </w:p>
    <w:p w14:paraId="3E32E9E2" w14:textId="693166D5" w:rsidR="00B76BA9" w:rsidRPr="00B01794" w:rsidRDefault="00B76BA9" w:rsidP="00B76BA9">
      <w:pPr>
        <w:rPr>
          <w:rFonts w:ascii="Songti SC" w:eastAsia="Songti SC" w:hAnsi="Songti SC"/>
        </w:rPr>
      </w:pPr>
      <w:r w:rsidRPr="00B01794">
        <w:rPr>
          <w:rFonts w:ascii="Songti SC" w:eastAsia="Songti SC" w:hAnsi="Songti SC" w:hint="eastAsia"/>
        </w:rPr>
        <w:t>2</w:t>
      </w:r>
      <w:r w:rsidR="00B01794" w:rsidRPr="00B01794">
        <w:rPr>
          <w:rFonts w:ascii="Songti SC" w:eastAsia="Songti SC" w:hAnsi="Songti SC" w:cs="MS Mincho"/>
        </w:rPr>
        <w:t xml:space="preserve"> </w:t>
      </w:r>
      <w:r w:rsidRPr="00B01794">
        <w:rPr>
          <w:rFonts w:ascii="Songti SC" w:eastAsia="Songti SC" w:hAnsi="Songti SC" w:hint="eastAsia"/>
        </w:rPr>
        <w:t xml:space="preserve">newCachedThreadPool() </w:t>
      </w:r>
      <w:r w:rsidRPr="00B01794">
        <w:rPr>
          <w:rFonts w:ascii="Songti SC" w:eastAsia="Songti SC" w:hAnsi="Songti SC" w:cs="MS Mincho"/>
        </w:rPr>
        <w:t>：</w:t>
      </w:r>
    </w:p>
    <w:p w14:paraId="424367A8" w14:textId="77777777" w:rsidR="00B76BA9" w:rsidRPr="00B01794" w:rsidRDefault="00B76BA9" w:rsidP="00B76BA9">
      <w:pPr>
        <w:rPr>
          <w:rFonts w:ascii="Songti SC" w:eastAsia="Songti SC" w:hAnsi="Songti SC"/>
        </w:rPr>
      </w:pPr>
      <w:r w:rsidRPr="00B01794">
        <w:rPr>
          <w:rFonts w:ascii="Songti SC" w:eastAsia="Songti SC" w:hAnsi="Songti SC" w:cs="MS Mincho"/>
        </w:rPr>
        <w:t>作用：</w:t>
      </w:r>
      <w:r w:rsidRPr="00B01794">
        <w:rPr>
          <w:rFonts w:ascii="Songti SC" w:eastAsia="Songti SC" w:hAnsi="Songti SC" w:cs="SimSun"/>
        </w:rPr>
        <w:t>该</w:t>
      </w:r>
      <w:r w:rsidRPr="00B01794">
        <w:rPr>
          <w:rFonts w:ascii="Songti SC" w:eastAsia="Songti SC" w:hAnsi="Songti SC" w:cs="MS Mincho"/>
        </w:rPr>
        <w:t>方法返回一个可以根据</w:t>
      </w:r>
      <w:r w:rsidRPr="00B01794">
        <w:rPr>
          <w:rFonts w:ascii="Songti SC" w:eastAsia="Songti SC" w:hAnsi="Songti SC" w:cs="SimSun"/>
        </w:rPr>
        <w:t>实际</w:t>
      </w:r>
      <w:r w:rsidRPr="00B01794">
        <w:rPr>
          <w:rFonts w:ascii="Songti SC" w:eastAsia="Songti SC" w:hAnsi="Songti SC" w:cs="MS Mincho"/>
        </w:rPr>
        <w:t>情况</w:t>
      </w:r>
      <w:r w:rsidRPr="00B01794">
        <w:rPr>
          <w:rFonts w:ascii="Songti SC" w:eastAsia="Songti SC" w:hAnsi="Songti SC" w:cs="SimSun"/>
        </w:rPr>
        <w:t>调</w:t>
      </w:r>
      <w:r w:rsidRPr="00B01794">
        <w:rPr>
          <w:rFonts w:ascii="Songti SC" w:eastAsia="Songti SC" w:hAnsi="Songti SC" w:cs="MS Mincho"/>
        </w:rPr>
        <w:t>整</w:t>
      </w:r>
      <w:r w:rsidRPr="00B01794">
        <w:rPr>
          <w:rFonts w:ascii="Songti SC" w:eastAsia="Songti SC" w:hAnsi="Songti SC" w:cs="SimSun"/>
        </w:rPr>
        <w:t>线</w:t>
      </w:r>
      <w:r w:rsidRPr="00B01794">
        <w:rPr>
          <w:rFonts w:ascii="Songti SC" w:eastAsia="Songti SC" w:hAnsi="Songti SC" w:cs="MS Mincho"/>
        </w:rPr>
        <w:t>程池中</w:t>
      </w:r>
      <w:r w:rsidRPr="00B01794">
        <w:rPr>
          <w:rFonts w:ascii="Songti SC" w:eastAsia="Songti SC" w:hAnsi="Songti SC" w:cs="SimSun"/>
        </w:rPr>
        <w:t>线</w:t>
      </w:r>
      <w:r w:rsidRPr="00B01794">
        <w:rPr>
          <w:rFonts w:ascii="Songti SC" w:eastAsia="Songti SC" w:hAnsi="Songti SC" w:cs="MS Mincho"/>
        </w:rPr>
        <w:t>程的数量的</w:t>
      </w:r>
      <w:r w:rsidRPr="00B01794">
        <w:rPr>
          <w:rFonts w:ascii="Songti SC" w:eastAsia="Songti SC" w:hAnsi="Songti SC" w:cs="SimSun"/>
        </w:rPr>
        <w:t>线</w:t>
      </w:r>
      <w:r w:rsidRPr="00B01794">
        <w:rPr>
          <w:rFonts w:ascii="Songti SC" w:eastAsia="Songti SC" w:hAnsi="Songti SC" w:cs="MS Mincho"/>
        </w:rPr>
        <w:t>程池。即</w:t>
      </w:r>
      <w:r w:rsidRPr="00B01794">
        <w:rPr>
          <w:rFonts w:ascii="Songti SC" w:eastAsia="Songti SC" w:hAnsi="Songti SC" w:cs="SimSun"/>
        </w:rPr>
        <w:t>该线</w:t>
      </w:r>
      <w:r w:rsidRPr="00B01794">
        <w:rPr>
          <w:rFonts w:ascii="Songti SC" w:eastAsia="Songti SC" w:hAnsi="Songti SC" w:cs="MS Mincho"/>
        </w:rPr>
        <w:t>程池中的</w:t>
      </w:r>
      <w:r w:rsidRPr="00B01794">
        <w:rPr>
          <w:rFonts w:ascii="Songti SC" w:eastAsia="Songti SC" w:hAnsi="Songti SC" w:cs="SimSun"/>
        </w:rPr>
        <w:t>线</w:t>
      </w:r>
      <w:r w:rsidRPr="00B01794">
        <w:rPr>
          <w:rFonts w:ascii="Songti SC" w:eastAsia="Songti SC" w:hAnsi="Songti SC" w:cs="MS Mincho"/>
        </w:rPr>
        <w:t>程数量不确定，是根据</w:t>
      </w:r>
      <w:r w:rsidRPr="00B01794">
        <w:rPr>
          <w:rFonts w:ascii="Songti SC" w:eastAsia="Songti SC" w:hAnsi="Songti SC" w:cs="SimSun"/>
        </w:rPr>
        <w:t>实际</w:t>
      </w:r>
      <w:r w:rsidRPr="00B01794">
        <w:rPr>
          <w:rFonts w:ascii="Songti SC" w:eastAsia="Songti SC" w:hAnsi="Songti SC" w:cs="MS Mincho"/>
        </w:rPr>
        <w:t>情况</w:t>
      </w:r>
      <w:r w:rsidRPr="00B01794">
        <w:rPr>
          <w:rFonts w:ascii="Songti SC" w:eastAsia="Songti SC" w:hAnsi="Songti SC" w:cs="SimSun"/>
        </w:rPr>
        <w:t>动态调</w:t>
      </w:r>
      <w:r w:rsidRPr="00B01794">
        <w:rPr>
          <w:rFonts w:ascii="Songti SC" w:eastAsia="Songti SC" w:hAnsi="Songti SC" w:cs="MS Mincho"/>
        </w:rPr>
        <w:t>整的。</w:t>
      </w:r>
    </w:p>
    <w:p w14:paraId="066B51A6" w14:textId="2EEC68BB" w:rsidR="00B76BA9" w:rsidRDefault="00B76BA9" w:rsidP="00B76BA9">
      <w:pPr>
        <w:rPr>
          <w:rFonts w:ascii="Songti SC" w:eastAsia="Songti SC" w:hAnsi="Songti SC" w:cs="MS Mincho"/>
        </w:rPr>
      </w:pPr>
      <w:r w:rsidRPr="00B01794">
        <w:rPr>
          <w:rFonts w:ascii="Songti SC" w:eastAsia="Songti SC" w:hAnsi="Songti SC" w:cs="MS Mincho"/>
        </w:rPr>
        <w:t>栗子：假如</w:t>
      </w:r>
      <w:r w:rsidRPr="00B01794">
        <w:rPr>
          <w:rFonts w:ascii="Songti SC" w:eastAsia="Songti SC" w:hAnsi="Songti SC" w:cs="SimSun"/>
        </w:rPr>
        <w:t>该线</w:t>
      </w:r>
      <w:r w:rsidRPr="00B01794">
        <w:rPr>
          <w:rFonts w:ascii="Songti SC" w:eastAsia="Songti SC" w:hAnsi="Songti SC" w:cs="MS Mincho"/>
        </w:rPr>
        <w:t>程池中的所有</w:t>
      </w:r>
      <w:r w:rsidRPr="00B01794">
        <w:rPr>
          <w:rFonts w:ascii="Songti SC" w:eastAsia="Songti SC" w:hAnsi="Songti SC" w:cs="SimSun"/>
        </w:rPr>
        <w:t>线</w:t>
      </w:r>
      <w:r w:rsidRPr="00B01794">
        <w:rPr>
          <w:rFonts w:ascii="Songti SC" w:eastAsia="Songti SC" w:hAnsi="Songti SC" w:cs="MS Mincho"/>
        </w:rPr>
        <w:t>程都正在工作，而此</w:t>
      </w:r>
      <w:r w:rsidRPr="00B01794">
        <w:rPr>
          <w:rFonts w:ascii="Songti SC" w:eastAsia="Songti SC" w:hAnsi="Songti SC" w:cs="SimSun"/>
        </w:rPr>
        <w:t>时</w:t>
      </w:r>
      <w:r w:rsidRPr="00B01794">
        <w:rPr>
          <w:rFonts w:ascii="Songti SC" w:eastAsia="Songti SC" w:hAnsi="Songti SC" w:cs="MS Mincho"/>
        </w:rPr>
        <w:t>有新任</w:t>
      </w:r>
      <w:r w:rsidRPr="00B01794">
        <w:rPr>
          <w:rFonts w:ascii="Songti SC" w:eastAsia="Songti SC" w:hAnsi="Songti SC" w:cs="SimSun"/>
        </w:rPr>
        <w:t>务</w:t>
      </w:r>
      <w:r w:rsidRPr="00B01794">
        <w:rPr>
          <w:rFonts w:ascii="Songti SC" w:eastAsia="Songti SC" w:hAnsi="Songti SC" w:cs="MS Mincho"/>
        </w:rPr>
        <w:t>提交，那么将会</w:t>
      </w:r>
      <w:r w:rsidRPr="00B01794">
        <w:rPr>
          <w:rFonts w:ascii="Songti SC" w:eastAsia="Songti SC" w:hAnsi="Songti SC" w:cs="SimSun"/>
        </w:rPr>
        <w:t>创</w:t>
      </w:r>
      <w:r w:rsidRPr="00B01794">
        <w:rPr>
          <w:rFonts w:ascii="Songti SC" w:eastAsia="Songti SC" w:hAnsi="Songti SC" w:cs="MS Mincho"/>
        </w:rPr>
        <w:t>建新的</w:t>
      </w:r>
      <w:r w:rsidRPr="00B01794">
        <w:rPr>
          <w:rFonts w:ascii="Songti SC" w:eastAsia="Songti SC" w:hAnsi="Songti SC" w:cs="SimSun"/>
        </w:rPr>
        <w:t>线</w:t>
      </w:r>
      <w:r w:rsidRPr="00B01794">
        <w:rPr>
          <w:rFonts w:ascii="Songti SC" w:eastAsia="Songti SC" w:hAnsi="Songti SC" w:cs="MS Mincho"/>
        </w:rPr>
        <w:t>程去</w:t>
      </w:r>
      <w:r w:rsidRPr="00B01794">
        <w:rPr>
          <w:rFonts w:ascii="Songti SC" w:eastAsia="Songti SC" w:hAnsi="Songti SC" w:cs="SimSun"/>
        </w:rPr>
        <w:t>处</w:t>
      </w:r>
      <w:r w:rsidRPr="00B01794">
        <w:rPr>
          <w:rFonts w:ascii="Songti SC" w:eastAsia="Songti SC" w:hAnsi="Songti SC" w:cs="MS Mincho"/>
        </w:rPr>
        <w:t>理</w:t>
      </w:r>
      <w:r w:rsidRPr="00B01794">
        <w:rPr>
          <w:rFonts w:ascii="Songti SC" w:eastAsia="Songti SC" w:hAnsi="Songti SC" w:cs="SimSun"/>
        </w:rPr>
        <w:t>该</w:t>
      </w:r>
      <w:r w:rsidRPr="00B01794">
        <w:rPr>
          <w:rFonts w:ascii="Songti SC" w:eastAsia="Songti SC" w:hAnsi="Songti SC" w:cs="MS Mincho"/>
        </w:rPr>
        <w:t>任</w:t>
      </w:r>
      <w:r w:rsidRPr="00B01794">
        <w:rPr>
          <w:rFonts w:ascii="Songti SC" w:eastAsia="Songti SC" w:hAnsi="Songti SC" w:cs="SimSun"/>
        </w:rPr>
        <w:t>务</w:t>
      </w:r>
      <w:r w:rsidRPr="00B01794">
        <w:rPr>
          <w:rFonts w:ascii="Songti SC" w:eastAsia="Songti SC" w:hAnsi="Songti SC" w:cs="MS Mincho"/>
        </w:rPr>
        <w:t>，而此</w:t>
      </w:r>
      <w:r w:rsidRPr="00B01794">
        <w:rPr>
          <w:rFonts w:ascii="Songti SC" w:eastAsia="Songti SC" w:hAnsi="Songti SC" w:cs="SimSun"/>
        </w:rPr>
        <w:t>时</w:t>
      </w:r>
      <w:r w:rsidRPr="00B01794">
        <w:rPr>
          <w:rFonts w:ascii="Songti SC" w:eastAsia="Songti SC" w:hAnsi="Songti SC" w:cs="MS Mincho"/>
        </w:rPr>
        <w:t>假如之前有一些</w:t>
      </w:r>
      <w:r w:rsidRPr="00B01794">
        <w:rPr>
          <w:rFonts w:ascii="Songti SC" w:eastAsia="Songti SC" w:hAnsi="Songti SC" w:cs="SimSun"/>
        </w:rPr>
        <w:t>线</w:t>
      </w:r>
      <w:r w:rsidRPr="00B01794">
        <w:rPr>
          <w:rFonts w:ascii="Songti SC" w:eastAsia="Songti SC" w:hAnsi="Songti SC" w:cs="MS Mincho"/>
        </w:rPr>
        <w:t>程完成了任</w:t>
      </w:r>
      <w:r w:rsidRPr="00B01794">
        <w:rPr>
          <w:rFonts w:ascii="Songti SC" w:eastAsia="Songti SC" w:hAnsi="Songti SC" w:cs="SimSun"/>
        </w:rPr>
        <w:t>务</w:t>
      </w:r>
      <w:r w:rsidRPr="00B01794">
        <w:rPr>
          <w:rFonts w:ascii="Songti SC" w:eastAsia="Songti SC" w:hAnsi="Songti SC" w:cs="MS Mincho"/>
        </w:rPr>
        <w:t>，</w:t>
      </w:r>
      <w:r w:rsidRPr="00B01794">
        <w:rPr>
          <w:rFonts w:ascii="Songti SC" w:eastAsia="Songti SC" w:hAnsi="Songti SC" w:cs="SimSun"/>
        </w:rPr>
        <w:t>现</w:t>
      </w:r>
      <w:r w:rsidRPr="00B01794">
        <w:rPr>
          <w:rFonts w:ascii="Songti SC" w:eastAsia="Songti SC" w:hAnsi="Songti SC" w:cs="MS Mincho"/>
        </w:rPr>
        <w:t>在又有新任</w:t>
      </w:r>
      <w:r w:rsidRPr="00B01794">
        <w:rPr>
          <w:rFonts w:ascii="Songti SC" w:eastAsia="Songti SC" w:hAnsi="Songti SC" w:cs="SimSun"/>
        </w:rPr>
        <w:t>务</w:t>
      </w:r>
      <w:r w:rsidRPr="00B01794">
        <w:rPr>
          <w:rFonts w:ascii="Songti SC" w:eastAsia="Songti SC" w:hAnsi="Songti SC" w:cs="MS Mincho"/>
        </w:rPr>
        <w:t>提交，那么将不会</w:t>
      </w:r>
      <w:r w:rsidRPr="00B01794">
        <w:rPr>
          <w:rFonts w:ascii="Songti SC" w:eastAsia="Songti SC" w:hAnsi="Songti SC" w:cs="SimSun"/>
        </w:rPr>
        <w:t>创</w:t>
      </w:r>
      <w:r w:rsidRPr="00B01794">
        <w:rPr>
          <w:rFonts w:ascii="Songti SC" w:eastAsia="Songti SC" w:hAnsi="Songti SC" w:cs="MS Mincho"/>
        </w:rPr>
        <w:t>建新</w:t>
      </w:r>
      <w:r w:rsidRPr="00B01794">
        <w:rPr>
          <w:rFonts w:ascii="Songti SC" w:eastAsia="Songti SC" w:hAnsi="Songti SC" w:cs="SimSun"/>
        </w:rPr>
        <w:t>线</w:t>
      </w:r>
      <w:r w:rsidRPr="00B01794">
        <w:rPr>
          <w:rFonts w:ascii="Songti SC" w:eastAsia="Songti SC" w:hAnsi="Songti SC" w:cs="MS Mincho"/>
        </w:rPr>
        <w:t>程去</w:t>
      </w:r>
      <w:r w:rsidRPr="00B01794">
        <w:rPr>
          <w:rFonts w:ascii="Songti SC" w:eastAsia="Songti SC" w:hAnsi="Songti SC" w:cs="SimSun"/>
        </w:rPr>
        <w:t>处</w:t>
      </w:r>
      <w:r w:rsidRPr="00B01794">
        <w:rPr>
          <w:rFonts w:ascii="Songti SC" w:eastAsia="Songti SC" w:hAnsi="Songti SC" w:cs="MS Mincho"/>
        </w:rPr>
        <w:t>理，而是复用空</w:t>
      </w:r>
      <w:r w:rsidRPr="00B01794">
        <w:rPr>
          <w:rFonts w:ascii="Songti SC" w:eastAsia="Songti SC" w:hAnsi="Songti SC" w:cs="SimSun"/>
        </w:rPr>
        <w:t>闲</w:t>
      </w:r>
      <w:r w:rsidRPr="00B01794">
        <w:rPr>
          <w:rFonts w:ascii="Songti SC" w:eastAsia="Songti SC" w:hAnsi="Songti SC" w:cs="MS Mincho"/>
        </w:rPr>
        <w:t>的</w:t>
      </w:r>
      <w:r w:rsidRPr="00B01794">
        <w:rPr>
          <w:rFonts w:ascii="Songti SC" w:eastAsia="Songti SC" w:hAnsi="Songti SC" w:cs="SimSun"/>
        </w:rPr>
        <w:t>线</w:t>
      </w:r>
      <w:r w:rsidRPr="00B01794">
        <w:rPr>
          <w:rFonts w:ascii="Songti SC" w:eastAsia="Songti SC" w:hAnsi="Songti SC" w:cs="MS Mincho"/>
        </w:rPr>
        <w:t>程去</w:t>
      </w:r>
      <w:r w:rsidRPr="00B01794">
        <w:rPr>
          <w:rFonts w:ascii="Songti SC" w:eastAsia="Songti SC" w:hAnsi="Songti SC" w:cs="SimSun"/>
        </w:rPr>
        <w:t>处</w:t>
      </w:r>
      <w:r w:rsidRPr="00B01794">
        <w:rPr>
          <w:rFonts w:ascii="Songti SC" w:eastAsia="Songti SC" w:hAnsi="Songti SC" w:cs="MS Mincho"/>
        </w:rPr>
        <w:t>理新任</w:t>
      </w:r>
      <w:r w:rsidRPr="00B01794">
        <w:rPr>
          <w:rFonts w:ascii="Songti SC" w:eastAsia="Songti SC" w:hAnsi="Songti SC" w:cs="SimSun"/>
        </w:rPr>
        <w:t>务</w:t>
      </w:r>
      <w:r w:rsidRPr="00B01794">
        <w:rPr>
          <w:rFonts w:ascii="Songti SC" w:eastAsia="Songti SC" w:hAnsi="Songti SC" w:cs="MS Mincho"/>
        </w:rPr>
        <w:t>。那么此</w:t>
      </w:r>
      <w:r w:rsidRPr="00B01794">
        <w:rPr>
          <w:rFonts w:ascii="Songti SC" w:eastAsia="Songti SC" w:hAnsi="Songti SC" w:cs="SimSun"/>
        </w:rPr>
        <w:t>时</w:t>
      </w:r>
      <w:r w:rsidRPr="00B01794">
        <w:rPr>
          <w:rFonts w:ascii="Songti SC" w:eastAsia="Songti SC" w:hAnsi="Songti SC" w:cs="MS Mincho"/>
        </w:rPr>
        <w:t>有人有疑</w:t>
      </w:r>
      <w:r w:rsidRPr="00B01794">
        <w:rPr>
          <w:rFonts w:ascii="Songti SC" w:eastAsia="Songti SC" w:hAnsi="Songti SC" w:cs="SimSun"/>
        </w:rPr>
        <w:t>问</w:t>
      </w:r>
      <w:r w:rsidRPr="00B01794">
        <w:rPr>
          <w:rFonts w:ascii="Songti SC" w:eastAsia="Songti SC" w:hAnsi="Songti SC" w:cs="MS Mincho"/>
        </w:rPr>
        <w:t>了，那</w:t>
      </w:r>
      <w:r w:rsidRPr="00B01794">
        <w:rPr>
          <w:rFonts w:ascii="Songti SC" w:eastAsia="Songti SC" w:hAnsi="Songti SC" w:cs="SimSun"/>
        </w:rPr>
        <w:t>这样</w:t>
      </w:r>
      <w:r w:rsidRPr="00B01794">
        <w:rPr>
          <w:rFonts w:ascii="Songti SC" w:eastAsia="Songti SC" w:hAnsi="Songti SC" w:cs="MS Mincho"/>
        </w:rPr>
        <w:t>来</w:t>
      </w:r>
      <w:r w:rsidRPr="00B01794">
        <w:rPr>
          <w:rFonts w:ascii="Songti SC" w:eastAsia="Songti SC" w:hAnsi="Songti SC" w:cs="SimSun"/>
        </w:rPr>
        <w:t>说该线</w:t>
      </w:r>
      <w:r w:rsidRPr="00B01794">
        <w:rPr>
          <w:rFonts w:ascii="Songti SC" w:eastAsia="Songti SC" w:hAnsi="Songti SC" w:cs="MS Mincho"/>
        </w:rPr>
        <w:t>程池的</w:t>
      </w:r>
      <w:r w:rsidRPr="00B01794">
        <w:rPr>
          <w:rFonts w:ascii="Songti SC" w:eastAsia="Songti SC" w:hAnsi="Songti SC" w:cs="SimSun"/>
        </w:rPr>
        <w:t>线</w:t>
      </w:r>
      <w:r w:rsidRPr="00B01794">
        <w:rPr>
          <w:rFonts w:ascii="Songti SC" w:eastAsia="Songti SC" w:hAnsi="Songti SC" w:cs="MS Mincho"/>
        </w:rPr>
        <w:t>程</w:t>
      </w:r>
      <w:r w:rsidRPr="00B01794">
        <w:rPr>
          <w:rFonts w:ascii="Songti SC" w:eastAsia="Songti SC" w:hAnsi="Songti SC" w:cs="SimSun"/>
        </w:rPr>
        <w:t>岂</w:t>
      </w:r>
      <w:r w:rsidRPr="00B01794">
        <w:rPr>
          <w:rFonts w:ascii="Songti SC" w:eastAsia="Songti SC" w:hAnsi="Songti SC" w:cs="MS Mincho"/>
        </w:rPr>
        <w:t>不是会越集越多？其</w:t>
      </w:r>
      <w:r w:rsidRPr="00B01794">
        <w:rPr>
          <w:rFonts w:ascii="Songti SC" w:eastAsia="Songti SC" w:hAnsi="Songti SC" w:cs="SimSun"/>
        </w:rPr>
        <w:t>实</w:t>
      </w:r>
      <w:r w:rsidRPr="00B01794">
        <w:rPr>
          <w:rFonts w:ascii="Songti SC" w:eastAsia="Songti SC" w:hAnsi="Songti SC" w:cs="MS Mincho"/>
        </w:rPr>
        <w:t>并不会，因</w:t>
      </w:r>
      <w:r w:rsidRPr="00B01794">
        <w:rPr>
          <w:rFonts w:ascii="Songti SC" w:eastAsia="Songti SC" w:hAnsi="Songti SC" w:cs="SimSun"/>
        </w:rPr>
        <w:t>为线</w:t>
      </w:r>
      <w:r w:rsidRPr="00B01794">
        <w:rPr>
          <w:rFonts w:ascii="Songti SC" w:eastAsia="Songti SC" w:hAnsi="Songti SC" w:cs="MS Mincho"/>
        </w:rPr>
        <w:t>程池中的</w:t>
      </w:r>
      <w:r w:rsidRPr="00B01794">
        <w:rPr>
          <w:rFonts w:ascii="Songti SC" w:eastAsia="Songti SC" w:hAnsi="Songti SC" w:cs="SimSun"/>
        </w:rPr>
        <w:t>线</w:t>
      </w:r>
      <w:r w:rsidRPr="00B01794">
        <w:rPr>
          <w:rFonts w:ascii="Songti SC" w:eastAsia="Songti SC" w:hAnsi="Songti SC" w:cs="MS Mincho"/>
        </w:rPr>
        <w:t>程都有一个</w:t>
      </w:r>
      <w:r w:rsidRPr="00B01794">
        <w:rPr>
          <w:rFonts w:ascii="Songti SC" w:eastAsia="Songti SC" w:hAnsi="Songti SC" w:hint="eastAsia"/>
        </w:rPr>
        <w:t>“</w:t>
      </w:r>
      <w:r w:rsidRPr="00B01794">
        <w:rPr>
          <w:rFonts w:ascii="Songti SC" w:eastAsia="Songti SC" w:hAnsi="Songti SC" w:cs="MS Mincho"/>
        </w:rPr>
        <w:t>保持活</w:t>
      </w:r>
      <w:r w:rsidRPr="00B01794">
        <w:rPr>
          <w:rFonts w:ascii="Songti SC" w:eastAsia="Songti SC" w:hAnsi="Songti SC" w:cs="SimSun"/>
        </w:rPr>
        <w:t>动时间</w:t>
      </w:r>
      <w:r w:rsidRPr="00B01794">
        <w:rPr>
          <w:rFonts w:ascii="Songti SC" w:eastAsia="Songti SC" w:hAnsi="Songti SC" w:hint="eastAsia"/>
        </w:rPr>
        <w:t>”</w:t>
      </w:r>
      <w:r w:rsidRPr="00B01794">
        <w:rPr>
          <w:rFonts w:ascii="Songti SC" w:eastAsia="Songti SC" w:hAnsi="Songti SC" w:cs="MS Mincho"/>
        </w:rPr>
        <w:t>的参数，通</w:t>
      </w:r>
      <w:r w:rsidRPr="00B01794">
        <w:rPr>
          <w:rFonts w:ascii="Songti SC" w:eastAsia="Songti SC" w:hAnsi="Songti SC" w:cs="SimSun"/>
        </w:rPr>
        <w:t>过</w:t>
      </w:r>
      <w:r w:rsidRPr="00B01794">
        <w:rPr>
          <w:rFonts w:ascii="Songti SC" w:eastAsia="Songti SC" w:hAnsi="Songti SC" w:cs="MS Mincho"/>
        </w:rPr>
        <w:t>配置它，如果</w:t>
      </w:r>
      <w:r w:rsidRPr="00B01794">
        <w:rPr>
          <w:rFonts w:ascii="Songti SC" w:eastAsia="Songti SC" w:hAnsi="Songti SC" w:cs="SimSun"/>
        </w:rPr>
        <w:t>线</w:t>
      </w:r>
      <w:r w:rsidRPr="00B01794">
        <w:rPr>
          <w:rFonts w:ascii="Songti SC" w:eastAsia="Songti SC" w:hAnsi="Songti SC" w:cs="MS Mincho"/>
        </w:rPr>
        <w:t>程池中的空</w:t>
      </w:r>
      <w:r w:rsidRPr="00B01794">
        <w:rPr>
          <w:rFonts w:ascii="Songti SC" w:eastAsia="Songti SC" w:hAnsi="Songti SC" w:cs="SimSun"/>
        </w:rPr>
        <w:t>闲线</w:t>
      </w:r>
      <w:r w:rsidRPr="00B01794">
        <w:rPr>
          <w:rFonts w:ascii="Songti SC" w:eastAsia="Songti SC" w:hAnsi="Songti SC" w:cs="MS Mincho"/>
        </w:rPr>
        <w:t>程的空</w:t>
      </w:r>
      <w:r w:rsidRPr="00B01794">
        <w:rPr>
          <w:rFonts w:ascii="Songti SC" w:eastAsia="Songti SC" w:hAnsi="Songti SC" w:cs="SimSun"/>
        </w:rPr>
        <w:t>闲时间超过该</w:t>
      </w:r>
      <w:r w:rsidRPr="00B01794">
        <w:rPr>
          <w:rFonts w:ascii="Songti SC" w:eastAsia="Songti SC" w:hAnsi="Songti SC" w:hint="eastAsia"/>
        </w:rPr>
        <w:t>“</w:t>
      </w:r>
      <w:r w:rsidRPr="00B01794">
        <w:rPr>
          <w:rFonts w:ascii="Songti SC" w:eastAsia="Songti SC" w:hAnsi="Songti SC" w:cs="MS Mincho"/>
        </w:rPr>
        <w:t>保存活</w:t>
      </w:r>
      <w:r w:rsidRPr="00B01794">
        <w:rPr>
          <w:rFonts w:ascii="Songti SC" w:eastAsia="Songti SC" w:hAnsi="Songti SC" w:cs="SimSun"/>
        </w:rPr>
        <w:t>动时间</w:t>
      </w:r>
      <w:r w:rsidRPr="00B01794">
        <w:rPr>
          <w:rFonts w:ascii="Songti SC" w:eastAsia="Songti SC" w:hAnsi="Songti SC" w:hint="eastAsia"/>
        </w:rPr>
        <w:t>”</w:t>
      </w:r>
      <w:r w:rsidRPr="00B01794">
        <w:rPr>
          <w:rFonts w:ascii="Songti SC" w:eastAsia="Songti SC" w:hAnsi="Songti SC" w:cs="SimSun"/>
        </w:rPr>
        <w:t>则立刻停止该线程，而该线程池默认的</w:t>
      </w:r>
      <w:r w:rsidRPr="00B01794">
        <w:rPr>
          <w:rFonts w:ascii="Songti SC" w:eastAsia="Songti SC" w:hAnsi="Songti SC" w:hint="eastAsia"/>
        </w:rPr>
        <w:t>“</w:t>
      </w:r>
      <w:r w:rsidRPr="00B01794">
        <w:rPr>
          <w:rFonts w:ascii="Songti SC" w:eastAsia="Songti SC" w:hAnsi="Songti SC" w:cs="MS Mincho"/>
        </w:rPr>
        <w:t>保持活</w:t>
      </w:r>
      <w:r w:rsidRPr="00B01794">
        <w:rPr>
          <w:rFonts w:ascii="Songti SC" w:eastAsia="Songti SC" w:hAnsi="Songti SC" w:cs="SimSun"/>
        </w:rPr>
        <w:t>动时间</w:t>
      </w:r>
      <w:r w:rsidRPr="00B01794">
        <w:rPr>
          <w:rFonts w:ascii="Songti SC" w:eastAsia="Songti SC" w:hAnsi="Songti SC" w:hint="eastAsia"/>
        </w:rPr>
        <w:t>”</w:t>
      </w:r>
      <w:r w:rsidRPr="00B01794">
        <w:rPr>
          <w:rFonts w:ascii="Songti SC" w:eastAsia="Songti SC" w:hAnsi="Songti SC" w:cs="SimSun"/>
        </w:rPr>
        <w:t>为</w:t>
      </w:r>
      <w:r w:rsidRPr="00B01794">
        <w:rPr>
          <w:rFonts w:ascii="Songti SC" w:eastAsia="Songti SC" w:hAnsi="Songti SC" w:hint="eastAsia"/>
        </w:rPr>
        <w:t>60s</w:t>
      </w:r>
      <w:r w:rsidRPr="00B01794">
        <w:rPr>
          <w:rFonts w:ascii="Songti SC" w:eastAsia="Songti SC" w:hAnsi="Songti SC" w:cs="MS Mincho"/>
        </w:rPr>
        <w:t>。</w:t>
      </w:r>
    </w:p>
    <w:p w14:paraId="33351BF6" w14:textId="77777777" w:rsidR="00B01794" w:rsidRPr="00B01794" w:rsidRDefault="00B01794" w:rsidP="00B01794">
      <w:pPr>
        <w:rPr>
          <w:rFonts w:eastAsia="Times New Roman"/>
        </w:rPr>
      </w:pPr>
      <w:r w:rsidRPr="00B01794">
        <w:rPr>
          <w:rFonts w:ascii="Monaco" w:eastAsia="Times New Roman" w:hAnsi="Monaco"/>
          <w:color w:val="000000"/>
          <w:bdr w:val="none" w:sz="0" w:space="0" w:color="auto" w:frame="1"/>
          <w:shd w:val="clear" w:color="auto" w:fill="FDFDFD"/>
        </w:rPr>
        <w:t>ExecutorService cachedThreadPool</w:t>
      </w:r>
      <w:r w:rsidRPr="00B01794">
        <w:rPr>
          <w:rFonts w:ascii="Monaco" w:eastAsia="Times New Roman" w:hAnsi="Monaco"/>
          <w:bdr w:val="none" w:sz="0" w:space="0" w:color="auto" w:frame="1"/>
          <w:shd w:val="clear" w:color="auto" w:fill="FDFDFD"/>
        </w:rPr>
        <w:t xml:space="preserve"> </w:t>
      </w:r>
      <w:r w:rsidRPr="00B01794">
        <w:rPr>
          <w:rFonts w:ascii="Monaco" w:eastAsia="Times New Roman" w:hAnsi="Monaco"/>
          <w:color w:val="000000"/>
          <w:bdr w:val="none" w:sz="0" w:space="0" w:color="auto" w:frame="1"/>
          <w:shd w:val="clear" w:color="auto" w:fill="FDFDFD"/>
        </w:rPr>
        <w:t>=</w:t>
      </w:r>
      <w:r w:rsidRPr="00B01794">
        <w:rPr>
          <w:rFonts w:ascii="Monaco" w:eastAsia="Times New Roman" w:hAnsi="Monaco"/>
          <w:bdr w:val="none" w:sz="0" w:space="0" w:color="auto" w:frame="1"/>
          <w:shd w:val="clear" w:color="auto" w:fill="FDFDFD"/>
        </w:rPr>
        <w:t xml:space="preserve"> </w:t>
      </w:r>
      <w:r w:rsidRPr="00B01794">
        <w:rPr>
          <w:rFonts w:ascii="Monaco" w:eastAsia="Times New Roman" w:hAnsi="Monaco"/>
          <w:color w:val="000000"/>
          <w:bdr w:val="none" w:sz="0" w:space="0" w:color="auto" w:frame="1"/>
          <w:shd w:val="clear" w:color="auto" w:fill="FDFDFD"/>
        </w:rPr>
        <w:t>Executors.newCachedThreadPool();</w:t>
      </w:r>
    </w:p>
    <w:p w14:paraId="416A2F08" w14:textId="09FAC8B3" w:rsidR="00155222" w:rsidRPr="00155222" w:rsidRDefault="00155222" w:rsidP="00155222">
      <w:pPr>
        <w:rPr>
          <w:rFonts w:ascii="Songti SC" w:eastAsia="Songti SC" w:hAnsi="Songti SC" w:cs="MS Mincho"/>
        </w:rPr>
      </w:pPr>
      <w:r w:rsidRPr="00155222">
        <w:rPr>
          <w:rFonts w:ascii="Songti SC" w:eastAsia="Songti SC" w:hAnsi="Songti SC" w:cs="MS Mincho" w:hint="eastAsia"/>
        </w:rPr>
        <w:t>3</w:t>
      </w:r>
      <w:r>
        <w:rPr>
          <w:rFonts w:ascii="Songti SC" w:eastAsia="Songti SC" w:hAnsi="Songti SC" w:cs="MS Mincho" w:hint="eastAsia"/>
        </w:rPr>
        <w:t xml:space="preserve"> </w:t>
      </w:r>
      <w:r w:rsidRPr="00155222">
        <w:rPr>
          <w:rFonts w:ascii="Songti SC" w:eastAsia="Songti SC" w:hAnsi="Songti SC" w:cs="MS Mincho" w:hint="eastAsia"/>
        </w:rPr>
        <w:t>newSingleThreadExecutor() ：</w:t>
      </w:r>
    </w:p>
    <w:p w14:paraId="219B0CCA" w14:textId="77777777" w:rsidR="00155222" w:rsidRPr="00155222" w:rsidRDefault="00155222" w:rsidP="00155222">
      <w:pPr>
        <w:rPr>
          <w:rFonts w:ascii="Songti SC" w:eastAsia="Songti SC" w:hAnsi="Songti SC" w:cs="MS Mincho"/>
        </w:rPr>
      </w:pPr>
      <w:r w:rsidRPr="00155222">
        <w:rPr>
          <w:rFonts w:ascii="Songti SC" w:eastAsia="Songti SC" w:hAnsi="Songti SC" w:cs="MS Mincho" w:hint="eastAsia"/>
        </w:rPr>
        <w:t>作用：该方法返回一个只有一个线程的线程池，即每次只能执行一个线程任务，多余的任务会保存到一个任务队列中，等待这一个线程空闲，当这个线程空闲了再按FIFO方式顺序执行任务队列中的任务。</w:t>
      </w:r>
    </w:p>
    <w:p w14:paraId="544674C7" w14:textId="180FB245" w:rsidR="00155222" w:rsidRPr="00155222" w:rsidRDefault="00155222" w:rsidP="00155222">
      <w:pPr>
        <w:rPr>
          <w:rFonts w:eastAsia="Times New Roman"/>
        </w:rPr>
      </w:pPr>
      <w:r w:rsidRPr="00155222">
        <w:rPr>
          <w:rFonts w:ascii="Monaco" w:eastAsia="Times New Roman" w:hAnsi="Monaco"/>
          <w:color w:val="000000"/>
          <w:bdr w:val="none" w:sz="0" w:space="0" w:color="auto" w:frame="1"/>
        </w:rPr>
        <w:t>ExecutorService singleThreadPool</w:t>
      </w:r>
      <w:r w:rsidRPr="00155222">
        <w:rPr>
          <w:rFonts w:ascii="Monaco" w:eastAsia="Times New Roman" w:hAnsi="Monaco"/>
          <w:bdr w:val="none" w:sz="0" w:space="0" w:color="auto" w:frame="1"/>
        </w:rPr>
        <w:t xml:space="preserve"> </w:t>
      </w:r>
      <w:r w:rsidRPr="00155222">
        <w:rPr>
          <w:rFonts w:ascii="Monaco" w:eastAsia="Times New Roman" w:hAnsi="Monaco"/>
          <w:color w:val="000000"/>
          <w:bdr w:val="none" w:sz="0" w:space="0" w:color="auto" w:frame="1"/>
        </w:rPr>
        <w:t>=</w:t>
      </w:r>
      <w:r w:rsidRPr="00155222">
        <w:rPr>
          <w:rFonts w:ascii="Monaco" w:eastAsia="Times New Roman" w:hAnsi="Monaco"/>
          <w:bdr w:val="none" w:sz="0" w:space="0" w:color="auto" w:frame="1"/>
        </w:rPr>
        <w:t xml:space="preserve"> </w:t>
      </w:r>
      <w:r w:rsidRPr="00155222">
        <w:rPr>
          <w:rFonts w:ascii="Monaco" w:eastAsia="Times New Roman" w:hAnsi="Monaco"/>
          <w:color w:val="000000"/>
          <w:bdr w:val="none" w:sz="0" w:space="0" w:color="auto" w:frame="1"/>
        </w:rPr>
        <w:t>Executors.newSingleThreadExecutor();</w:t>
      </w:r>
    </w:p>
    <w:p w14:paraId="2DFAD681" w14:textId="090EA6A0" w:rsidR="00155222" w:rsidRPr="00155222" w:rsidRDefault="00155222" w:rsidP="00155222">
      <w:pPr>
        <w:rPr>
          <w:rFonts w:ascii="Songti SC" w:eastAsia="Songti SC" w:hAnsi="Songti SC" w:cs="MS Mincho"/>
        </w:rPr>
      </w:pPr>
      <w:r w:rsidRPr="00155222">
        <w:rPr>
          <w:rFonts w:ascii="Songti SC" w:eastAsia="Songti SC" w:hAnsi="Songti SC" w:cs="MS Mincho" w:hint="eastAsia"/>
        </w:rPr>
        <w:t>4</w:t>
      </w:r>
      <w:r>
        <w:rPr>
          <w:rFonts w:ascii="Songti SC" w:eastAsia="Songti SC" w:hAnsi="Songti SC" w:cs="MS Mincho" w:hint="eastAsia"/>
        </w:rPr>
        <w:t xml:space="preserve"> </w:t>
      </w:r>
      <w:r w:rsidRPr="00155222">
        <w:rPr>
          <w:rFonts w:ascii="Songti SC" w:eastAsia="Songti SC" w:hAnsi="Songti SC" w:cs="MS Mincho" w:hint="eastAsia"/>
        </w:rPr>
        <w:t>newScheduledThreadPool() ：</w:t>
      </w:r>
    </w:p>
    <w:p w14:paraId="0B03CF09" w14:textId="77777777" w:rsidR="00155222" w:rsidRPr="00155222" w:rsidRDefault="00155222" w:rsidP="00155222">
      <w:pPr>
        <w:rPr>
          <w:rFonts w:ascii="Songti SC" w:eastAsia="Songti SC" w:hAnsi="Songti SC" w:cs="MS Mincho"/>
        </w:rPr>
      </w:pPr>
      <w:r w:rsidRPr="00155222">
        <w:rPr>
          <w:rFonts w:ascii="Songti SC" w:eastAsia="Songti SC" w:hAnsi="Songti SC" w:cs="MS Mincho" w:hint="eastAsia"/>
        </w:rPr>
        <w:t>作用：该方法返回一个可以控制线程池内线程定时或周期性执行某任务的线程池。</w:t>
      </w:r>
    </w:p>
    <w:p w14:paraId="2C2A3A47" w14:textId="7B86529D" w:rsidR="00155222" w:rsidRPr="00155222" w:rsidRDefault="00155222" w:rsidP="00155222">
      <w:pPr>
        <w:rPr>
          <w:rFonts w:eastAsia="Times New Roman"/>
        </w:rPr>
      </w:pPr>
      <w:r w:rsidRPr="00155222">
        <w:rPr>
          <w:rFonts w:ascii="Monaco" w:eastAsia="Times New Roman" w:hAnsi="Monaco"/>
          <w:color w:val="000000"/>
          <w:bdr w:val="none" w:sz="0" w:space="0" w:color="auto" w:frame="1"/>
        </w:rPr>
        <w:t>ScheduledExecutorService scheduledThreadPool</w:t>
      </w:r>
      <w:r w:rsidRPr="00155222">
        <w:rPr>
          <w:rFonts w:ascii="Monaco" w:eastAsia="Times New Roman" w:hAnsi="Monaco"/>
          <w:bdr w:val="none" w:sz="0" w:space="0" w:color="auto" w:frame="1"/>
        </w:rPr>
        <w:t xml:space="preserve"> </w:t>
      </w:r>
      <w:r w:rsidRPr="00155222">
        <w:rPr>
          <w:rFonts w:ascii="Monaco" w:eastAsia="Times New Roman" w:hAnsi="Monaco"/>
          <w:color w:val="000000"/>
          <w:bdr w:val="none" w:sz="0" w:space="0" w:color="auto" w:frame="1"/>
        </w:rPr>
        <w:t>=</w:t>
      </w:r>
      <w:r w:rsidRPr="00155222">
        <w:rPr>
          <w:rFonts w:ascii="Monaco" w:eastAsia="Times New Roman" w:hAnsi="Monaco"/>
          <w:bdr w:val="none" w:sz="0" w:space="0" w:color="auto" w:frame="1"/>
        </w:rPr>
        <w:t xml:space="preserve"> </w:t>
      </w:r>
      <w:r w:rsidRPr="00155222">
        <w:rPr>
          <w:rFonts w:ascii="Monaco" w:eastAsia="Times New Roman" w:hAnsi="Monaco"/>
          <w:color w:val="000000"/>
          <w:bdr w:val="none" w:sz="0" w:space="0" w:color="auto" w:frame="1"/>
        </w:rPr>
        <w:t>Executors.newScheduledThreadPool(</w:t>
      </w:r>
      <w:r w:rsidRPr="00155222">
        <w:rPr>
          <w:rFonts w:ascii="Monaco" w:eastAsia="Times New Roman" w:hAnsi="Monaco"/>
          <w:bdr w:val="none" w:sz="0" w:space="0" w:color="auto" w:frame="1"/>
        </w:rPr>
        <w:t>5</w:t>
      </w:r>
      <w:r w:rsidRPr="00155222">
        <w:rPr>
          <w:rFonts w:ascii="Monaco" w:eastAsia="Times New Roman" w:hAnsi="Monaco"/>
          <w:color w:val="000000"/>
          <w:bdr w:val="none" w:sz="0" w:space="0" w:color="auto" w:frame="1"/>
        </w:rPr>
        <w:t>);</w:t>
      </w:r>
    </w:p>
    <w:p w14:paraId="6B0A7D7F" w14:textId="324F7C4E" w:rsidR="00155222" w:rsidRPr="00155222" w:rsidRDefault="00155222" w:rsidP="00155222">
      <w:pPr>
        <w:rPr>
          <w:rFonts w:ascii="Songti SC" w:eastAsia="Songti SC" w:hAnsi="Songti SC" w:cs="MS Mincho"/>
        </w:rPr>
      </w:pPr>
      <w:r w:rsidRPr="00155222">
        <w:rPr>
          <w:rFonts w:ascii="Songti SC" w:eastAsia="Songti SC" w:hAnsi="Songti SC" w:cs="MS Mincho" w:hint="eastAsia"/>
        </w:rPr>
        <w:t>5</w:t>
      </w:r>
      <w:r>
        <w:rPr>
          <w:rFonts w:ascii="Songti SC" w:eastAsia="Songti SC" w:hAnsi="Songti SC" w:cs="MS Mincho" w:hint="eastAsia"/>
        </w:rPr>
        <w:t xml:space="preserve"> </w:t>
      </w:r>
      <w:r w:rsidRPr="00155222">
        <w:rPr>
          <w:rFonts w:ascii="Songti SC" w:eastAsia="Songti SC" w:hAnsi="Songti SC" w:cs="MS Mincho" w:hint="eastAsia"/>
        </w:rPr>
        <w:t>newSingleThreadScheduledExecutor() ：</w:t>
      </w:r>
    </w:p>
    <w:p w14:paraId="4EEC409F" w14:textId="0C7D6AD3" w:rsidR="00B01794" w:rsidRDefault="00155222" w:rsidP="00155222">
      <w:pPr>
        <w:rPr>
          <w:rFonts w:ascii="Songti SC" w:eastAsia="Songti SC" w:hAnsi="Songti SC" w:cs="MS Mincho"/>
        </w:rPr>
      </w:pPr>
      <w:r w:rsidRPr="00155222">
        <w:rPr>
          <w:rFonts w:ascii="Songti SC" w:eastAsia="Songti SC" w:hAnsi="Songti SC" w:cs="MS Mincho" w:hint="eastAsia"/>
        </w:rPr>
        <w:t>作用：该方法返回一个可以控制线程池内线程定时或周期性执行某任务的线程池。只不过和上面的区别是该线程池大小为1，而上面的可以指定线程池的大小。</w:t>
      </w:r>
    </w:p>
    <w:p w14:paraId="79AA6C54" w14:textId="6B1C4579" w:rsidR="00155222" w:rsidRDefault="00155222" w:rsidP="00155222">
      <w:pPr>
        <w:rPr>
          <w:rFonts w:eastAsia="Times New Roman"/>
        </w:rPr>
      </w:pPr>
      <w:r w:rsidRPr="00155222">
        <w:rPr>
          <w:rFonts w:ascii="Monaco" w:eastAsia="Times New Roman" w:hAnsi="Monaco"/>
          <w:color w:val="000000"/>
          <w:bdr w:val="none" w:sz="0" w:space="0" w:color="auto" w:frame="1"/>
          <w:shd w:val="clear" w:color="auto" w:fill="FDFDFD"/>
        </w:rPr>
        <w:t>ScheduledExecutorService singleThreadScheduledPool</w:t>
      </w:r>
      <w:r w:rsidRPr="00155222">
        <w:rPr>
          <w:rFonts w:ascii="Monaco" w:eastAsia="Times New Roman" w:hAnsi="Monaco"/>
          <w:bdr w:val="none" w:sz="0" w:space="0" w:color="auto" w:frame="1"/>
          <w:shd w:val="clear" w:color="auto" w:fill="FDFDFD"/>
        </w:rPr>
        <w:t xml:space="preserve"> </w:t>
      </w:r>
      <w:r w:rsidRPr="00155222">
        <w:rPr>
          <w:rFonts w:ascii="Monaco" w:eastAsia="Times New Roman" w:hAnsi="Monaco"/>
          <w:color w:val="000000"/>
          <w:bdr w:val="none" w:sz="0" w:space="0" w:color="auto" w:frame="1"/>
          <w:shd w:val="clear" w:color="auto" w:fill="FDFDFD"/>
        </w:rPr>
        <w:t>=</w:t>
      </w:r>
      <w:r w:rsidRPr="00155222">
        <w:rPr>
          <w:rFonts w:ascii="Monaco" w:eastAsia="Times New Roman" w:hAnsi="Monaco"/>
          <w:bdr w:val="none" w:sz="0" w:space="0" w:color="auto" w:frame="1"/>
          <w:shd w:val="clear" w:color="auto" w:fill="FDFDFD"/>
        </w:rPr>
        <w:t xml:space="preserve"> </w:t>
      </w:r>
      <w:r w:rsidRPr="00155222">
        <w:rPr>
          <w:rFonts w:ascii="Monaco" w:eastAsia="Times New Roman" w:hAnsi="Monaco"/>
          <w:color w:val="000000"/>
          <w:bdr w:val="none" w:sz="0" w:space="0" w:color="auto" w:frame="1"/>
          <w:shd w:val="clear" w:color="auto" w:fill="FDFDFD"/>
        </w:rPr>
        <w:t>Executors.newSingleThreadScheduledExecutor();</w:t>
      </w:r>
    </w:p>
    <w:p w14:paraId="47FA1FDA" w14:textId="087E3FC0" w:rsidR="00155222" w:rsidRPr="00155222" w:rsidRDefault="00155222" w:rsidP="00155222">
      <w:pPr>
        <w:rPr>
          <w:rFonts w:eastAsia="Times New Roman"/>
        </w:rPr>
      </w:pPr>
      <w:r w:rsidRPr="00155222">
        <w:rPr>
          <w:rFonts w:ascii="SimSun" w:eastAsia="SimSun" w:hAnsi="SimSun" w:cs="SimSun"/>
        </w:rPr>
        <w:t>线程池</w:t>
      </w:r>
      <w:r w:rsidRPr="00155222">
        <w:rPr>
          <w:rFonts w:eastAsia="Times New Roman" w:hint="eastAsia"/>
        </w:rPr>
        <w:t>ThreadPoolExecutor</w:t>
      </w:r>
      <w:r w:rsidRPr="00155222">
        <w:rPr>
          <w:rFonts w:ascii="MS Mincho" w:eastAsia="MS Mincho" w:hAnsi="MS Mincho" w:cs="MS Mincho"/>
        </w:rPr>
        <w:t>的使用</w:t>
      </w:r>
    </w:p>
    <w:p w14:paraId="36A21749" w14:textId="61A4C09D" w:rsidR="00155222" w:rsidRDefault="00155222" w:rsidP="00155222">
      <w:pPr>
        <w:rPr>
          <w:rFonts w:ascii="MS Mincho" w:eastAsia="MS Mincho" w:hAnsi="MS Mincho" w:cs="MS Mincho"/>
        </w:rPr>
      </w:pPr>
      <w:r w:rsidRPr="00155222">
        <w:rPr>
          <w:rFonts w:ascii="MS Mincho" w:eastAsia="MS Mincho" w:hAnsi="MS Mincho" w:cs="MS Mincho"/>
        </w:rPr>
        <w:t>使用</w:t>
      </w:r>
      <w:r w:rsidRPr="00155222">
        <w:rPr>
          <w:rFonts w:ascii="SimSun" w:eastAsia="SimSun" w:hAnsi="SimSun" w:cs="SimSun"/>
        </w:rPr>
        <w:t>线</w:t>
      </w:r>
      <w:r w:rsidRPr="00155222">
        <w:rPr>
          <w:rFonts w:ascii="MS Mincho" w:eastAsia="MS Mincho" w:hAnsi="MS Mincho" w:cs="MS Mincho"/>
        </w:rPr>
        <w:t>程池，其中涉及到一个极其重要的方法，即：</w:t>
      </w:r>
    </w:p>
    <w:p w14:paraId="6E604DC3" w14:textId="4BF7CD4F" w:rsidR="00155222" w:rsidRPr="00155222" w:rsidRDefault="00155222" w:rsidP="00155222">
      <w:pPr>
        <w:rPr>
          <w:rFonts w:eastAsia="Times New Roman"/>
        </w:rPr>
      </w:pPr>
      <w:r w:rsidRPr="00155222">
        <w:rPr>
          <w:rFonts w:ascii="Monaco" w:eastAsia="Times New Roman" w:hAnsi="Monaco"/>
          <w:color w:val="000000"/>
          <w:bdr w:val="none" w:sz="0" w:space="0" w:color="auto" w:frame="1"/>
          <w:shd w:val="clear" w:color="auto" w:fill="FDFDFD"/>
        </w:rPr>
        <w:t>execute(Runnable command)</w:t>
      </w:r>
    </w:p>
    <w:p w14:paraId="2E1DE570" w14:textId="77777777" w:rsidR="00155222" w:rsidRPr="00155222" w:rsidRDefault="00155222" w:rsidP="00155222">
      <w:pPr>
        <w:rPr>
          <w:rFonts w:eastAsia="Times New Roman"/>
        </w:rPr>
      </w:pPr>
      <w:r w:rsidRPr="00155222">
        <w:rPr>
          <w:rFonts w:ascii="Microsoft YaHei" w:eastAsia="Microsoft YaHei" w:hAnsi="Microsoft YaHei" w:hint="eastAsia"/>
          <w:color w:val="2E2E2E"/>
          <w:sz w:val="23"/>
          <w:szCs w:val="23"/>
          <w:shd w:val="clear" w:color="auto" w:fill="FFFFFF"/>
        </w:rPr>
        <w:t>该方法意为执行给定的任务，该任务处理可能在新的线程、已入池的线程或者正调用的线程，这由ThreadPoolExecutor的实现决定。</w:t>
      </w:r>
    </w:p>
    <w:p w14:paraId="2742F636" w14:textId="77777777" w:rsidR="00B01794" w:rsidRPr="00327795" w:rsidRDefault="00B01794" w:rsidP="00B76BA9">
      <w:pPr>
        <w:rPr>
          <w:rFonts w:eastAsia="Times New Roman"/>
          <w:sz w:val="21"/>
          <w:szCs w:val="21"/>
        </w:rPr>
      </w:pPr>
    </w:p>
    <w:p w14:paraId="386364A8" w14:textId="06621F93" w:rsidR="00B94C40" w:rsidRPr="00766472" w:rsidRDefault="00B94C40" w:rsidP="00766472">
      <w:pPr>
        <w:pStyle w:val="a5"/>
        <w:numPr>
          <w:ilvl w:val="0"/>
          <w:numId w:val="14"/>
        </w:numPr>
        <w:ind w:firstLineChars="0"/>
        <w:outlineLvl w:val="0"/>
        <w:rPr>
          <w:sz w:val="52"/>
          <w:szCs w:val="52"/>
        </w:rPr>
      </w:pPr>
      <w:r w:rsidRPr="00766472">
        <w:rPr>
          <w:rFonts w:hint="eastAsia"/>
          <w:sz w:val="52"/>
          <w:szCs w:val="52"/>
        </w:rPr>
        <w:t>四大组件</w:t>
      </w:r>
    </w:p>
    <w:p w14:paraId="3D732BBF" w14:textId="168F86F9" w:rsidR="00766472" w:rsidRPr="00AE4012" w:rsidRDefault="00766472" w:rsidP="003003D9">
      <w:pPr>
        <w:pStyle w:val="a5"/>
        <w:numPr>
          <w:ilvl w:val="1"/>
          <w:numId w:val="14"/>
        </w:numPr>
        <w:tabs>
          <w:tab w:val="left" w:pos="1135"/>
        </w:tabs>
        <w:ind w:firstLineChars="0"/>
        <w:outlineLvl w:val="1"/>
        <w:rPr>
          <w:rFonts w:asciiTheme="minorEastAsia" w:hAnsiTheme="minorEastAsia"/>
          <w:b/>
          <w:sz w:val="32"/>
          <w:szCs w:val="32"/>
        </w:rPr>
      </w:pPr>
      <w:r w:rsidRPr="00AE4012">
        <w:rPr>
          <w:rFonts w:asciiTheme="minorEastAsia" w:hAnsiTheme="minorEastAsia" w:hint="eastAsia"/>
          <w:b/>
          <w:sz w:val="32"/>
          <w:szCs w:val="32"/>
        </w:rPr>
        <w:t>Ac</w:t>
      </w:r>
      <w:r w:rsidRPr="00AE4012">
        <w:rPr>
          <w:rFonts w:asciiTheme="minorEastAsia" w:hAnsiTheme="minorEastAsia"/>
          <w:b/>
          <w:sz w:val="32"/>
          <w:szCs w:val="32"/>
        </w:rPr>
        <w:t>tivity</w:t>
      </w:r>
    </w:p>
    <w:p w14:paraId="15CCA155" w14:textId="0837DC7A" w:rsidR="00D634CB" w:rsidRPr="00AE4012" w:rsidRDefault="00D634CB" w:rsidP="00FA2A20">
      <w:pPr>
        <w:pStyle w:val="a5"/>
        <w:tabs>
          <w:tab w:val="left" w:pos="1135"/>
        </w:tabs>
        <w:ind w:left="780" w:firstLineChars="0" w:firstLine="0"/>
        <w:outlineLvl w:val="2"/>
        <w:rPr>
          <w:rFonts w:asciiTheme="minorEastAsia" w:hAnsiTheme="minorEastAsia"/>
          <w:b/>
          <w:sz w:val="30"/>
          <w:szCs w:val="30"/>
        </w:rPr>
      </w:pPr>
      <w:r w:rsidRPr="00AE4012">
        <w:rPr>
          <w:rFonts w:asciiTheme="minorEastAsia" w:hAnsiTheme="minorEastAsia"/>
          <w:b/>
          <w:sz w:val="30"/>
          <w:szCs w:val="30"/>
        </w:rPr>
        <w:t>3.1.1</w:t>
      </w:r>
      <w:r w:rsidRPr="00AE4012">
        <w:rPr>
          <w:rFonts w:asciiTheme="minorEastAsia" w:hAnsiTheme="minorEastAsia" w:hint="eastAsia"/>
          <w:b/>
          <w:sz w:val="30"/>
          <w:szCs w:val="30"/>
        </w:rPr>
        <w:t>生命周期</w:t>
      </w:r>
    </w:p>
    <w:p w14:paraId="3342EDB8" w14:textId="52F6D43E" w:rsidR="00D634CB" w:rsidRPr="00AE4012" w:rsidRDefault="00D634CB" w:rsidP="00FA2A20">
      <w:pPr>
        <w:pStyle w:val="a5"/>
        <w:tabs>
          <w:tab w:val="left" w:pos="1135"/>
        </w:tabs>
        <w:ind w:left="780" w:firstLine="480"/>
        <w:rPr>
          <w:rFonts w:asciiTheme="minorEastAsia" w:hAnsiTheme="minorEastAsia"/>
          <w:b/>
        </w:rPr>
      </w:pPr>
      <w:r w:rsidRPr="00AE4012">
        <w:rPr>
          <w:rFonts w:asciiTheme="minorEastAsia" w:hAnsiTheme="minorEastAsia" w:hint="eastAsia"/>
          <w:b/>
        </w:rPr>
        <w:t>Activity生命周期</w:t>
      </w:r>
    </w:p>
    <w:p w14:paraId="29A66E62" w14:textId="77777777" w:rsidR="00D634CB" w:rsidRPr="00AE4012" w:rsidRDefault="00D634CB" w:rsidP="00FA2A20">
      <w:pPr>
        <w:pStyle w:val="a5"/>
        <w:tabs>
          <w:tab w:val="left" w:pos="1135"/>
        </w:tabs>
        <w:ind w:left="780" w:firstLine="480"/>
        <w:rPr>
          <w:rFonts w:asciiTheme="minorEastAsia" w:hAnsiTheme="minorEastAsia"/>
          <w:b/>
        </w:rPr>
      </w:pPr>
      <w:r w:rsidRPr="00AE4012">
        <w:rPr>
          <w:rFonts w:asciiTheme="minorEastAsia" w:hAnsiTheme="minorEastAsia" w:hint="eastAsia"/>
          <w:b/>
        </w:rPr>
        <w:t>在系统中的Activity被一个Activity栈所管理。当一个新的Activity启动时，将被放置到栈顶，成为运行中的Activity，前一个Activity保留在栈中，不再放到前台，直到新的Activity退出为止。</w:t>
      </w:r>
    </w:p>
    <w:p w14:paraId="70E56477" w14:textId="77777777" w:rsidR="00D634CB" w:rsidRPr="00AE4012" w:rsidRDefault="00D634CB" w:rsidP="00FA2A20">
      <w:pPr>
        <w:tabs>
          <w:tab w:val="left" w:pos="1135"/>
        </w:tabs>
        <w:ind w:firstLineChars="131" w:firstLine="314"/>
        <w:rPr>
          <w:rFonts w:asciiTheme="minorEastAsia" w:hAnsiTheme="minorEastAsia"/>
          <w:b/>
        </w:rPr>
      </w:pPr>
    </w:p>
    <w:p w14:paraId="2066211C" w14:textId="54A4176A" w:rsidR="00D634CB" w:rsidRPr="00AE4012" w:rsidRDefault="00D634CB" w:rsidP="00FA2A20">
      <w:pPr>
        <w:tabs>
          <w:tab w:val="left" w:pos="1135"/>
        </w:tabs>
        <w:ind w:firstLineChars="131" w:firstLine="314"/>
        <w:rPr>
          <w:rFonts w:asciiTheme="minorEastAsia" w:hAnsiTheme="minorEastAsia"/>
          <w:b/>
        </w:rPr>
      </w:pPr>
      <w:r w:rsidRPr="00AE4012">
        <w:rPr>
          <w:rFonts w:asciiTheme="minorEastAsia" w:hAnsiTheme="minorEastAsia" w:hint="eastAsia"/>
          <w:b/>
        </w:rPr>
        <w:t>Activity有四种本质区别的状态：</w:t>
      </w:r>
    </w:p>
    <w:p w14:paraId="0910F78E" w14:textId="623925AA" w:rsidR="00D634CB" w:rsidRPr="00AE4012" w:rsidRDefault="00D634CB" w:rsidP="00FA2A20">
      <w:pPr>
        <w:pStyle w:val="a5"/>
        <w:tabs>
          <w:tab w:val="left" w:pos="1135"/>
        </w:tabs>
        <w:ind w:left="780" w:firstLine="480"/>
        <w:rPr>
          <w:rFonts w:asciiTheme="minorEastAsia" w:hAnsiTheme="minorEastAsia"/>
          <w:b/>
        </w:rPr>
      </w:pPr>
      <w:r w:rsidRPr="00AE4012">
        <w:rPr>
          <w:rFonts w:asciiTheme="minorEastAsia" w:hAnsiTheme="minorEastAsia"/>
          <w:b/>
        </w:rPr>
        <w:t>1.</w:t>
      </w:r>
      <w:r w:rsidRPr="00AE4012">
        <w:rPr>
          <w:rFonts w:asciiTheme="minorEastAsia" w:hAnsiTheme="minorEastAsia" w:hint="eastAsia"/>
          <w:b/>
        </w:rPr>
        <w:t>在屏幕的前台（Activity栈顶），叫做活动状态或者运行状态（active or running）</w:t>
      </w:r>
    </w:p>
    <w:p w14:paraId="6AF5C7E4" w14:textId="4566D994" w:rsidR="00D634CB" w:rsidRPr="00AE4012" w:rsidRDefault="00D634CB" w:rsidP="00FA2A20">
      <w:pPr>
        <w:pStyle w:val="a5"/>
        <w:tabs>
          <w:tab w:val="left" w:pos="1135"/>
        </w:tabs>
        <w:ind w:left="780" w:firstLine="480"/>
        <w:rPr>
          <w:rFonts w:asciiTheme="minorEastAsia" w:hAnsiTheme="minorEastAsia"/>
          <w:b/>
        </w:rPr>
      </w:pPr>
      <w:r w:rsidRPr="00AE4012">
        <w:rPr>
          <w:rFonts w:asciiTheme="minorEastAsia" w:hAnsiTheme="minorEastAsia"/>
          <w:b/>
        </w:rPr>
        <w:t>2.</w:t>
      </w:r>
      <w:r w:rsidRPr="00AE4012">
        <w:rPr>
          <w:rFonts w:asciiTheme="minorEastAsia" w:hAnsiTheme="minorEastAsia" w:hint="eastAsia"/>
          <w:b/>
        </w:rPr>
        <w:t>如果一个Activity失去焦点，但是依然可见（一个新的非全屏的Activity 或者一个透明的Activity 被放置在栈顶），叫做暂停状态（Paused）。一个暂停状态的Activity依然保持活力（保持所有的状态，成员信息，和窗口管理器保持连接），但是在系统内存极端低下的时候将被杀掉。</w:t>
      </w:r>
    </w:p>
    <w:p w14:paraId="720276B4" w14:textId="15B5CF0C" w:rsidR="00D634CB" w:rsidRPr="00AE4012" w:rsidRDefault="00D634CB" w:rsidP="00FA2A20">
      <w:pPr>
        <w:pStyle w:val="a5"/>
        <w:tabs>
          <w:tab w:val="left" w:pos="1135"/>
        </w:tabs>
        <w:ind w:left="780" w:firstLine="480"/>
        <w:rPr>
          <w:rFonts w:asciiTheme="minorEastAsia" w:hAnsiTheme="minorEastAsia"/>
          <w:b/>
        </w:rPr>
      </w:pPr>
      <w:r w:rsidRPr="00AE4012">
        <w:rPr>
          <w:rFonts w:asciiTheme="minorEastAsia" w:hAnsiTheme="minorEastAsia"/>
          <w:b/>
        </w:rPr>
        <w:t>3.</w:t>
      </w:r>
      <w:r w:rsidRPr="00AE4012">
        <w:rPr>
          <w:rFonts w:asciiTheme="minorEastAsia" w:hAnsiTheme="minorEastAsia" w:hint="eastAsia"/>
          <w:b/>
        </w:rPr>
        <w:t>如果一个Activity被另外的Activity完全覆盖掉，叫做停止状态（Stopped）。它依然保持所有状态和成员信息，但是它不再可见，所以它的窗口被隐藏，当系统内存需要被用在其他地方的时候，Stopped的Activity将被杀掉。</w:t>
      </w:r>
    </w:p>
    <w:p w14:paraId="6211F0C9" w14:textId="4F59D80A" w:rsidR="00D634CB" w:rsidRPr="00AE4012" w:rsidRDefault="00D634CB" w:rsidP="00FA2A20">
      <w:pPr>
        <w:pStyle w:val="a5"/>
        <w:tabs>
          <w:tab w:val="left" w:pos="1135"/>
        </w:tabs>
        <w:ind w:left="780" w:firstLineChars="0" w:firstLine="640"/>
        <w:rPr>
          <w:rFonts w:asciiTheme="minorEastAsia" w:hAnsiTheme="minorEastAsia"/>
          <w:b/>
        </w:rPr>
      </w:pPr>
      <w:r w:rsidRPr="00AE4012">
        <w:rPr>
          <w:rFonts w:asciiTheme="minorEastAsia" w:hAnsiTheme="minorEastAsia"/>
          <w:b/>
        </w:rPr>
        <w:t>4.</w:t>
      </w:r>
      <w:r w:rsidRPr="00AE4012">
        <w:rPr>
          <w:rFonts w:asciiTheme="minorEastAsia" w:hAnsiTheme="minorEastAsia" w:hint="eastAsia"/>
          <w:b/>
        </w:rPr>
        <w:t>如果一个Activity是Paused或者Stopped状态，系统可以将该Activity从内存中删除，Android系统采用两种方式进行删除，要么要求该Activity结束，要么直接杀掉它的进程。当该Activity再次显示给用户时，它必须重新开始和重置前面的状态。</w:t>
      </w:r>
    </w:p>
    <w:p w14:paraId="28AEA76D" w14:textId="5A68824F" w:rsidR="00B720C7" w:rsidRPr="00AE4012" w:rsidRDefault="00B720C7" w:rsidP="003C528B">
      <w:pPr>
        <w:pStyle w:val="a5"/>
        <w:tabs>
          <w:tab w:val="left" w:pos="1135"/>
        </w:tabs>
        <w:ind w:left="780" w:firstLineChars="0" w:firstLine="640"/>
        <w:jc w:val="center"/>
        <w:rPr>
          <w:rFonts w:asciiTheme="minorEastAsia" w:hAnsiTheme="minorEastAsia"/>
          <w:b/>
          <w:sz w:val="32"/>
          <w:szCs w:val="32"/>
        </w:rPr>
      </w:pPr>
      <w:r w:rsidRPr="00AE4012">
        <w:rPr>
          <w:rFonts w:asciiTheme="minorEastAsia" w:hAnsiTheme="minorEastAsia" w:hint="eastAsia"/>
          <w:b/>
          <w:noProof/>
          <w:sz w:val="32"/>
          <w:szCs w:val="32"/>
        </w:rPr>
        <w:drawing>
          <wp:inline distT="0" distB="0" distL="0" distR="0" wp14:anchorId="765BF94C" wp14:editId="46AF381C">
            <wp:extent cx="3638550" cy="4457700"/>
            <wp:effectExtent l="0" t="0" r="0" b="1270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347621596238419942633901667161718750.jpg"/>
                    <pic:cNvPicPr/>
                  </pic:nvPicPr>
                  <pic:blipFill>
                    <a:blip r:embed="rId15">
                      <a:extLst>
                        <a:ext uri="{28A0092B-C50C-407E-A947-70E740481C1C}">
                          <a14:useLocalDpi xmlns:a14="http://schemas.microsoft.com/office/drawing/2010/main" val="0"/>
                        </a:ext>
                      </a:extLst>
                    </a:blip>
                    <a:stretch>
                      <a:fillRect/>
                    </a:stretch>
                  </pic:blipFill>
                  <pic:spPr>
                    <a:xfrm>
                      <a:off x="0" y="0"/>
                      <a:ext cx="3638550" cy="4457700"/>
                    </a:xfrm>
                    <a:prstGeom prst="rect">
                      <a:avLst/>
                    </a:prstGeom>
                  </pic:spPr>
                </pic:pic>
              </a:graphicData>
            </a:graphic>
          </wp:inline>
        </w:drawing>
      </w:r>
    </w:p>
    <w:p w14:paraId="7BDB4634" w14:textId="77777777" w:rsidR="00A65750" w:rsidRPr="00A65750" w:rsidRDefault="00A65750" w:rsidP="003C528B">
      <w:pPr>
        <w:shd w:val="clear" w:color="auto" w:fill="FFFFFF"/>
        <w:spacing w:before="100" w:beforeAutospacing="1" w:after="100" w:afterAutospacing="1" w:line="390" w:lineRule="atLeast"/>
        <w:ind w:firstLine="420"/>
        <w:rPr>
          <w:rFonts w:ascii="Arial" w:hAnsi="Arial" w:cs="Arial"/>
          <w:b/>
          <w:color w:val="333333"/>
        </w:rPr>
      </w:pPr>
      <w:r w:rsidRPr="00A65750">
        <w:rPr>
          <w:rFonts w:ascii="Arial" w:hAnsi="Arial" w:cs="Arial"/>
          <w:b/>
          <w:color w:val="333333"/>
        </w:rPr>
        <w:t>在上图中，</w:t>
      </w:r>
      <w:r w:rsidRPr="00A65750">
        <w:rPr>
          <w:rFonts w:ascii="Arial" w:hAnsi="Arial" w:cs="Arial"/>
          <w:b/>
          <w:color w:val="333333"/>
        </w:rPr>
        <w:t>Activity</w:t>
      </w:r>
      <w:r w:rsidRPr="00A65750">
        <w:rPr>
          <w:rFonts w:ascii="Arial" w:hAnsi="Arial" w:cs="Arial"/>
          <w:b/>
          <w:color w:val="333333"/>
        </w:rPr>
        <w:t>有三个关键的循环：</w:t>
      </w:r>
      <w:r w:rsidRPr="00A65750">
        <w:rPr>
          <w:rFonts w:ascii="Arial" w:hAnsi="Arial" w:cs="Arial"/>
          <w:b/>
          <w:color w:val="333333"/>
        </w:rPr>
        <w:t> </w:t>
      </w:r>
    </w:p>
    <w:p w14:paraId="262121F1" w14:textId="77777777" w:rsidR="00A65750" w:rsidRPr="00A65750" w:rsidRDefault="00A65750" w:rsidP="003C528B">
      <w:pPr>
        <w:numPr>
          <w:ilvl w:val="0"/>
          <w:numId w:val="15"/>
        </w:numPr>
        <w:shd w:val="clear" w:color="auto" w:fill="FFFFFF"/>
        <w:spacing w:before="100" w:beforeAutospacing="1" w:after="100" w:afterAutospacing="1" w:line="390" w:lineRule="atLeast"/>
        <w:rPr>
          <w:rFonts w:ascii="Arial" w:eastAsia="Times New Roman" w:hAnsi="Arial" w:cs="Arial"/>
          <w:b/>
          <w:color w:val="333333"/>
        </w:rPr>
      </w:pPr>
      <w:r w:rsidRPr="00A65750">
        <w:rPr>
          <w:rFonts w:ascii="MS Mincho" w:eastAsia="MS Mincho" w:hAnsi="MS Mincho" w:cs="MS Mincho"/>
          <w:b/>
          <w:color w:val="333333"/>
        </w:rPr>
        <w:t>整个的生命周期，从</w:t>
      </w:r>
      <w:r w:rsidRPr="00A65750">
        <w:rPr>
          <w:rFonts w:ascii="Arial" w:eastAsia="Times New Roman" w:hAnsi="Arial" w:cs="Arial"/>
          <w:b/>
          <w:color w:val="333333"/>
        </w:rPr>
        <w:t>onCreate(Bundle)</w:t>
      </w:r>
      <w:r w:rsidRPr="00A65750">
        <w:rPr>
          <w:rFonts w:ascii="MS Mincho" w:eastAsia="MS Mincho" w:hAnsi="MS Mincho" w:cs="MS Mincho"/>
          <w:b/>
          <w:color w:val="333333"/>
        </w:rPr>
        <w:t>开始到</w:t>
      </w:r>
      <w:r w:rsidRPr="00A65750">
        <w:rPr>
          <w:rFonts w:ascii="Arial" w:eastAsia="Times New Roman" w:hAnsi="Arial" w:cs="Arial"/>
          <w:b/>
          <w:color w:val="333333"/>
        </w:rPr>
        <w:t>onDestroy()</w:t>
      </w:r>
      <w:r w:rsidRPr="00A65750">
        <w:rPr>
          <w:rFonts w:ascii="SimSun" w:eastAsia="SimSun" w:hAnsi="SimSun" w:cs="SimSun"/>
          <w:b/>
          <w:color w:val="333333"/>
        </w:rPr>
        <w:t>结束。</w:t>
      </w:r>
      <w:r w:rsidRPr="00A65750">
        <w:rPr>
          <w:rFonts w:ascii="Arial" w:eastAsia="Times New Roman" w:hAnsi="Arial" w:cs="Arial"/>
          <w:b/>
          <w:color w:val="333333"/>
        </w:rPr>
        <w:t>Activity</w:t>
      </w:r>
      <w:r w:rsidRPr="00A65750">
        <w:rPr>
          <w:rFonts w:ascii="MS Mincho" w:eastAsia="MS Mincho" w:hAnsi="MS Mincho" w:cs="MS Mincho"/>
          <w:b/>
          <w:color w:val="333333"/>
        </w:rPr>
        <w:t>在</w:t>
      </w:r>
      <w:r w:rsidRPr="00A65750">
        <w:rPr>
          <w:rFonts w:ascii="Arial" w:eastAsia="Times New Roman" w:hAnsi="Arial" w:cs="Arial"/>
          <w:b/>
          <w:color w:val="333333"/>
        </w:rPr>
        <w:t>onCreate()</w:t>
      </w:r>
      <w:r w:rsidRPr="00A65750">
        <w:rPr>
          <w:rFonts w:ascii="SimSun" w:eastAsia="SimSun" w:hAnsi="SimSun" w:cs="SimSun"/>
          <w:b/>
          <w:color w:val="333333"/>
        </w:rPr>
        <w:t>设置所有的</w:t>
      </w:r>
      <w:r w:rsidRPr="00A65750">
        <w:rPr>
          <w:rFonts w:ascii="Arial" w:eastAsia="Times New Roman" w:hAnsi="Arial" w:cs="Arial"/>
          <w:b/>
          <w:color w:val="333333"/>
        </w:rPr>
        <w:t>“</w:t>
      </w:r>
      <w:r w:rsidRPr="00A65750">
        <w:rPr>
          <w:rFonts w:ascii="MS Mincho" w:eastAsia="MS Mincho" w:hAnsi="MS Mincho" w:cs="MS Mincho"/>
          <w:b/>
          <w:color w:val="333333"/>
        </w:rPr>
        <w:t>全局</w:t>
      </w:r>
      <w:r w:rsidRPr="00A65750">
        <w:rPr>
          <w:rFonts w:ascii="Arial" w:eastAsia="Times New Roman" w:hAnsi="Arial" w:cs="Arial"/>
          <w:b/>
          <w:color w:val="333333"/>
        </w:rPr>
        <w:t>”</w:t>
      </w:r>
      <w:r w:rsidRPr="00A65750">
        <w:rPr>
          <w:rFonts w:ascii="MS Mincho" w:eastAsia="MS Mincho" w:hAnsi="MS Mincho" w:cs="MS Mincho"/>
          <w:b/>
          <w:color w:val="333333"/>
        </w:rPr>
        <w:t>状</w:t>
      </w:r>
      <w:r w:rsidRPr="00A65750">
        <w:rPr>
          <w:rFonts w:ascii="SimSun" w:eastAsia="SimSun" w:hAnsi="SimSun" w:cs="SimSun"/>
          <w:b/>
          <w:color w:val="333333"/>
        </w:rPr>
        <w:t>态</w:t>
      </w:r>
      <w:r w:rsidRPr="00A65750">
        <w:rPr>
          <w:rFonts w:ascii="MS Mincho" w:eastAsia="MS Mincho" w:hAnsi="MS Mincho" w:cs="MS Mincho"/>
          <w:b/>
          <w:color w:val="333333"/>
        </w:rPr>
        <w:t>，在</w:t>
      </w:r>
      <w:r w:rsidRPr="00A65750">
        <w:rPr>
          <w:rFonts w:ascii="Arial" w:eastAsia="Times New Roman" w:hAnsi="Arial" w:cs="Arial"/>
          <w:b/>
          <w:color w:val="333333"/>
        </w:rPr>
        <w:t>onDestory()</w:t>
      </w:r>
      <w:r w:rsidRPr="00A65750">
        <w:rPr>
          <w:rFonts w:ascii="SimSun" w:eastAsia="SimSun" w:hAnsi="SimSun" w:cs="SimSun"/>
          <w:b/>
          <w:color w:val="333333"/>
        </w:rPr>
        <w:t>释放所有的资源。例如：某个</w:t>
      </w:r>
      <w:r w:rsidRPr="00A65750">
        <w:rPr>
          <w:rFonts w:ascii="Arial" w:eastAsia="Times New Roman" w:hAnsi="Arial" w:cs="Arial"/>
          <w:b/>
          <w:color w:val="333333"/>
        </w:rPr>
        <w:t>Activity</w:t>
      </w:r>
      <w:r w:rsidRPr="00A65750">
        <w:rPr>
          <w:rFonts w:ascii="MS Mincho" w:eastAsia="MS Mincho" w:hAnsi="MS Mincho" w:cs="MS Mincho"/>
          <w:b/>
          <w:color w:val="333333"/>
        </w:rPr>
        <w:t>有一个在后台运行的</w:t>
      </w:r>
      <w:r w:rsidRPr="00A65750">
        <w:rPr>
          <w:rFonts w:ascii="SimSun" w:eastAsia="SimSun" w:hAnsi="SimSun" w:cs="SimSun"/>
          <w:b/>
          <w:color w:val="333333"/>
        </w:rPr>
        <w:t>线</w:t>
      </w:r>
      <w:r w:rsidRPr="00A65750">
        <w:rPr>
          <w:rFonts w:ascii="MS Mincho" w:eastAsia="MS Mincho" w:hAnsi="MS Mincho" w:cs="MS Mincho"/>
          <w:b/>
          <w:color w:val="333333"/>
        </w:rPr>
        <w:t>程，用于从网</w:t>
      </w:r>
      <w:r w:rsidRPr="00A65750">
        <w:rPr>
          <w:rFonts w:ascii="SimSun" w:eastAsia="SimSun" w:hAnsi="SimSun" w:cs="SimSun"/>
          <w:b/>
          <w:color w:val="333333"/>
        </w:rPr>
        <w:t>络</w:t>
      </w:r>
      <w:r w:rsidRPr="00A65750">
        <w:rPr>
          <w:rFonts w:ascii="MS Mincho" w:eastAsia="MS Mincho" w:hAnsi="MS Mincho" w:cs="MS Mincho"/>
          <w:b/>
          <w:color w:val="333333"/>
        </w:rPr>
        <w:t>下</w:t>
      </w:r>
      <w:r w:rsidRPr="00A65750">
        <w:rPr>
          <w:rFonts w:ascii="SimSun" w:eastAsia="SimSun" w:hAnsi="SimSun" w:cs="SimSun"/>
          <w:b/>
          <w:color w:val="333333"/>
        </w:rPr>
        <w:t>载</w:t>
      </w:r>
      <w:r w:rsidRPr="00A65750">
        <w:rPr>
          <w:rFonts w:ascii="MS Mincho" w:eastAsia="MS Mincho" w:hAnsi="MS Mincho" w:cs="MS Mincho"/>
          <w:b/>
          <w:color w:val="333333"/>
        </w:rPr>
        <w:t>数据，</w:t>
      </w:r>
      <w:r w:rsidRPr="00A65750">
        <w:rPr>
          <w:rFonts w:ascii="SimSun" w:eastAsia="SimSun" w:hAnsi="SimSun" w:cs="SimSun"/>
          <w:b/>
          <w:color w:val="333333"/>
        </w:rPr>
        <w:t>则该</w:t>
      </w:r>
      <w:r w:rsidRPr="00A65750">
        <w:rPr>
          <w:rFonts w:ascii="Arial" w:eastAsia="Times New Roman" w:hAnsi="Arial" w:cs="Arial"/>
          <w:b/>
          <w:color w:val="333333"/>
        </w:rPr>
        <w:t>Activity</w:t>
      </w:r>
      <w:r w:rsidRPr="00A65750">
        <w:rPr>
          <w:rFonts w:ascii="MS Mincho" w:eastAsia="MS Mincho" w:hAnsi="MS Mincho" w:cs="MS Mincho"/>
          <w:b/>
          <w:color w:val="333333"/>
        </w:rPr>
        <w:t>可以在</w:t>
      </w:r>
      <w:r w:rsidRPr="00A65750">
        <w:rPr>
          <w:rFonts w:ascii="Arial" w:eastAsia="Times New Roman" w:hAnsi="Arial" w:cs="Arial"/>
          <w:b/>
          <w:color w:val="333333"/>
        </w:rPr>
        <w:t>onCreate()</w:t>
      </w:r>
      <w:r w:rsidRPr="00A65750">
        <w:rPr>
          <w:rFonts w:ascii="MS Mincho" w:eastAsia="MS Mincho" w:hAnsi="MS Mincho" w:cs="MS Mincho"/>
          <w:b/>
          <w:color w:val="333333"/>
        </w:rPr>
        <w:t>中</w:t>
      </w:r>
      <w:r w:rsidRPr="00A65750">
        <w:rPr>
          <w:rFonts w:ascii="SimSun" w:eastAsia="SimSun" w:hAnsi="SimSun" w:cs="SimSun"/>
          <w:b/>
          <w:color w:val="333333"/>
        </w:rPr>
        <w:t>创</w:t>
      </w:r>
      <w:r w:rsidRPr="00A65750">
        <w:rPr>
          <w:rFonts w:ascii="MS Mincho" w:eastAsia="MS Mincho" w:hAnsi="MS Mincho" w:cs="MS Mincho"/>
          <w:b/>
          <w:color w:val="333333"/>
        </w:rPr>
        <w:t>建</w:t>
      </w:r>
      <w:r w:rsidRPr="00A65750">
        <w:rPr>
          <w:rFonts w:ascii="SimSun" w:eastAsia="SimSun" w:hAnsi="SimSun" w:cs="SimSun"/>
          <w:b/>
          <w:color w:val="333333"/>
        </w:rPr>
        <w:t>线</w:t>
      </w:r>
      <w:r w:rsidRPr="00A65750">
        <w:rPr>
          <w:rFonts w:ascii="MS Mincho" w:eastAsia="MS Mincho" w:hAnsi="MS Mincho" w:cs="MS Mincho"/>
          <w:b/>
          <w:color w:val="333333"/>
        </w:rPr>
        <w:t>程</w:t>
      </w:r>
      <w:r w:rsidRPr="00A65750">
        <w:rPr>
          <w:rFonts w:ascii="Arial" w:eastAsia="Times New Roman" w:hAnsi="Arial" w:cs="Arial"/>
          <w:b/>
          <w:color w:val="333333"/>
        </w:rPr>
        <w:t>,</w:t>
      </w:r>
      <w:r w:rsidRPr="00A65750">
        <w:rPr>
          <w:rFonts w:ascii="MS Mincho" w:eastAsia="MS Mincho" w:hAnsi="MS Mincho" w:cs="MS Mincho"/>
          <w:b/>
          <w:color w:val="333333"/>
        </w:rPr>
        <w:t>在</w:t>
      </w:r>
      <w:r w:rsidRPr="00A65750">
        <w:rPr>
          <w:rFonts w:ascii="Arial" w:eastAsia="Times New Roman" w:hAnsi="Arial" w:cs="Arial"/>
          <w:b/>
          <w:color w:val="333333"/>
        </w:rPr>
        <w:t>onDestory()</w:t>
      </w:r>
      <w:r w:rsidRPr="00A65750">
        <w:rPr>
          <w:rFonts w:ascii="MS Mincho" w:eastAsia="MS Mincho" w:hAnsi="MS Mincho" w:cs="MS Mincho"/>
          <w:b/>
          <w:color w:val="333333"/>
        </w:rPr>
        <w:t>中停止</w:t>
      </w:r>
      <w:r w:rsidRPr="00A65750">
        <w:rPr>
          <w:rFonts w:ascii="SimSun" w:eastAsia="SimSun" w:hAnsi="SimSun" w:cs="SimSun"/>
          <w:b/>
          <w:color w:val="333333"/>
        </w:rPr>
        <w:t>线</w:t>
      </w:r>
      <w:r w:rsidRPr="00A65750">
        <w:rPr>
          <w:rFonts w:ascii="MS Mincho" w:eastAsia="MS Mincho" w:hAnsi="MS Mincho" w:cs="MS Mincho"/>
          <w:b/>
          <w:color w:val="333333"/>
        </w:rPr>
        <w:t>程。</w:t>
      </w:r>
    </w:p>
    <w:p w14:paraId="601FE780" w14:textId="77777777" w:rsidR="00A65750" w:rsidRPr="00A65750" w:rsidRDefault="00A65750" w:rsidP="003C528B">
      <w:pPr>
        <w:numPr>
          <w:ilvl w:val="0"/>
          <w:numId w:val="15"/>
        </w:numPr>
        <w:shd w:val="clear" w:color="auto" w:fill="FFFFFF"/>
        <w:spacing w:before="100" w:beforeAutospacing="1" w:after="100" w:afterAutospacing="1" w:line="390" w:lineRule="atLeast"/>
        <w:rPr>
          <w:rFonts w:ascii="Arial" w:eastAsia="Times New Roman" w:hAnsi="Arial" w:cs="Arial"/>
          <w:b/>
          <w:color w:val="333333"/>
        </w:rPr>
      </w:pPr>
      <w:r w:rsidRPr="00A65750">
        <w:rPr>
          <w:rFonts w:ascii="MS Mincho" w:eastAsia="MS Mincho" w:hAnsi="MS Mincho" w:cs="MS Mincho"/>
          <w:b/>
          <w:color w:val="333333"/>
        </w:rPr>
        <w:t>可</w:t>
      </w:r>
      <w:r w:rsidRPr="00A65750">
        <w:rPr>
          <w:rFonts w:ascii="SimSun" w:eastAsia="SimSun" w:hAnsi="SimSun" w:cs="SimSun"/>
          <w:b/>
          <w:color w:val="333333"/>
        </w:rPr>
        <w:t>见</w:t>
      </w:r>
      <w:r w:rsidRPr="00A65750">
        <w:rPr>
          <w:rFonts w:ascii="MS Mincho" w:eastAsia="MS Mincho" w:hAnsi="MS Mincho" w:cs="MS Mincho"/>
          <w:b/>
          <w:color w:val="333333"/>
        </w:rPr>
        <w:t>的生命周期，从</w:t>
      </w:r>
      <w:r w:rsidRPr="00A65750">
        <w:rPr>
          <w:rFonts w:ascii="Arial" w:eastAsia="Times New Roman" w:hAnsi="Arial" w:cs="Arial"/>
          <w:b/>
          <w:color w:val="333333"/>
        </w:rPr>
        <w:t>onStart()</w:t>
      </w:r>
      <w:r w:rsidRPr="00A65750">
        <w:rPr>
          <w:rFonts w:ascii="MS Mincho" w:eastAsia="MS Mincho" w:hAnsi="MS Mincho" w:cs="MS Mincho"/>
          <w:b/>
          <w:color w:val="333333"/>
        </w:rPr>
        <w:t>开始到</w:t>
      </w:r>
      <w:r w:rsidRPr="00A65750">
        <w:rPr>
          <w:rFonts w:ascii="Arial" w:eastAsia="Times New Roman" w:hAnsi="Arial" w:cs="Arial"/>
          <w:b/>
          <w:color w:val="333333"/>
        </w:rPr>
        <w:t>onStop()</w:t>
      </w:r>
      <w:r w:rsidRPr="00A65750">
        <w:rPr>
          <w:rFonts w:ascii="SimSun" w:eastAsia="SimSun" w:hAnsi="SimSun" w:cs="SimSun"/>
          <w:b/>
          <w:color w:val="333333"/>
        </w:rPr>
        <w:t>结束。在这段时间，可以看到</w:t>
      </w:r>
      <w:r w:rsidRPr="00A65750">
        <w:rPr>
          <w:rFonts w:ascii="Arial" w:eastAsia="Times New Roman" w:hAnsi="Arial" w:cs="Arial"/>
          <w:b/>
          <w:color w:val="333333"/>
        </w:rPr>
        <w:t>Activity</w:t>
      </w:r>
      <w:r w:rsidRPr="00A65750">
        <w:rPr>
          <w:rFonts w:ascii="MS Mincho" w:eastAsia="MS Mincho" w:hAnsi="MS Mincho" w:cs="MS Mincho"/>
          <w:b/>
          <w:color w:val="333333"/>
        </w:rPr>
        <w:t>在屏幕上，尽管有可能不在前台，不能和用</w:t>
      </w:r>
      <w:r w:rsidRPr="00A65750">
        <w:rPr>
          <w:rFonts w:ascii="SimSun" w:eastAsia="SimSun" w:hAnsi="SimSun" w:cs="SimSun"/>
          <w:b/>
          <w:color w:val="333333"/>
        </w:rPr>
        <w:t>户</w:t>
      </w:r>
      <w:r w:rsidRPr="00A65750">
        <w:rPr>
          <w:rFonts w:ascii="MS Mincho" w:eastAsia="MS Mincho" w:hAnsi="MS Mincho" w:cs="MS Mincho"/>
          <w:b/>
          <w:color w:val="333333"/>
        </w:rPr>
        <w:t>交互。在</w:t>
      </w:r>
      <w:r w:rsidRPr="00A65750">
        <w:rPr>
          <w:rFonts w:ascii="SimSun" w:eastAsia="SimSun" w:hAnsi="SimSun" w:cs="SimSun"/>
          <w:b/>
          <w:color w:val="333333"/>
        </w:rPr>
        <w:t>这</w:t>
      </w:r>
      <w:r w:rsidRPr="00A65750">
        <w:rPr>
          <w:rFonts w:ascii="MS Mincho" w:eastAsia="MS Mincho" w:hAnsi="MS Mincho" w:cs="MS Mincho"/>
          <w:b/>
          <w:color w:val="333333"/>
        </w:rPr>
        <w:t>两个接口之</w:t>
      </w:r>
      <w:r w:rsidRPr="00A65750">
        <w:rPr>
          <w:rFonts w:ascii="SimSun" w:eastAsia="SimSun" w:hAnsi="SimSun" w:cs="SimSun"/>
          <w:b/>
          <w:color w:val="333333"/>
        </w:rPr>
        <w:t>间</w:t>
      </w:r>
      <w:r w:rsidRPr="00A65750">
        <w:rPr>
          <w:rFonts w:ascii="MS Mincho" w:eastAsia="MS Mincho" w:hAnsi="MS Mincho" w:cs="MS Mincho"/>
          <w:b/>
          <w:color w:val="333333"/>
        </w:rPr>
        <w:t>，需要保持</w:t>
      </w:r>
      <w:r w:rsidRPr="00A65750">
        <w:rPr>
          <w:rFonts w:ascii="SimSun" w:eastAsia="SimSun" w:hAnsi="SimSun" w:cs="SimSun"/>
          <w:b/>
          <w:color w:val="333333"/>
        </w:rPr>
        <w:t>显</w:t>
      </w:r>
      <w:r w:rsidRPr="00A65750">
        <w:rPr>
          <w:rFonts w:ascii="MS Mincho" w:eastAsia="MS Mincho" w:hAnsi="MS Mincho" w:cs="MS Mincho"/>
          <w:b/>
          <w:color w:val="333333"/>
        </w:rPr>
        <w:t>示</w:t>
      </w:r>
      <w:r w:rsidRPr="00A65750">
        <w:rPr>
          <w:rFonts w:ascii="SimSun" w:eastAsia="SimSun" w:hAnsi="SimSun" w:cs="SimSun"/>
          <w:b/>
          <w:color w:val="333333"/>
        </w:rPr>
        <w:t>给</w:t>
      </w:r>
      <w:r w:rsidRPr="00A65750">
        <w:rPr>
          <w:rFonts w:ascii="MS Mincho" w:eastAsia="MS Mincho" w:hAnsi="MS Mincho" w:cs="MS Mincho"/>
          <w:b/>
          <w:color w:val="333333"/>
        </w:rPr>
        <w:t>用</w:t>
      </w:r>
      <w:r w:rsidRPr="00A65750">
        <w:rPr>
          <w:rFonts w:ascii="SimSun" w:eastAsia="SimSun" w:hAnsi="SimSun" w:cs="SimSun"/>
          <w:b/>
          <w:color w:val="333333"/>
        </w:rPr>
        <w:t>户</w:t>
      </w:r>
      <w:r w:rsidRPr="00A65750">
        <w:rPr>
          <w:rFonts w:ascii="MS Mincho" w:eastAsia="MS Mincho" w:hAnsi="MS Mincho" w:cs="MS Mincho"/>
          <w:b/>
          <w:color w:val="333333"/>
        </w:rPr>
        <w:t>的</w:t>
      </w:r>
      <w:r w:rsidRPr="00A65750">
        <w:rPr>
          <w:rFonts w:ascii="Arial" w:eastAsia="Times New Roman" w:hAnsi="Arial" w:cs="Arial"/>
          <w:b/>
          <w:color w:val="333333"/>
        </w:rPr>
        <w:t>UI</w:t>
      </w:r>
      <w:r w:rsidRPr="00A65750">
        <w:rPr>
          <w:rFonts w:ascii="MS Mincho" w:eastAsia="MS Mincho" w:hAnsi="MS Mincho" w:cs="MS Mincho"/>
          <w:b/>
          <w:color w:val="333333"/>
        </w:rPr>
        <w:t>数据和</w:t>
      </w:r>
      <w:r w:rsidRPr="00A65750">
        <w:rPr>
          <w:rFonts w:ascii="SimSun" w:eastAsia="SimSun" w:hAnsi="SimSun" w:cs="SimSun"/>
          <w:b/>
          <w:color w:val="333333"/>
        </w:rPr>
        <w:t>资</w:t>
      </w:r>
      <w:r w:rsidRPr="00A65750">
        <w:rPr>
          <w:rFonts w:ascii="MS Mincho" w:eastAsia="MS Mincho" w:hAnsi="MS Mincho" w:cs="MS Mincho"/>
          <w:b/>
          <w:color w:val="333333"/>
        </w:rPr>
        <w:t>源等，例如：可以在</w:t>
      </w:r>
      <w:r w:rsidRPr="00A65750">
        <w:rPr>
          <w:rFonts w:ascii="Arial" w:eastAsia="Times New Roman" w:hAnsi="Arial" w:cs="Arial"/>
          <w:b/>
          <w:color w:val="333333"/>
        </w:rPr>
        <w:t>onStart</w:t>
      </w:r>
      <w:r w:rsidRPr="00A65750">
        <w:rPr>
          <w:rFonts w:ascii="MS Mincho" w:eastAsia="MS Mincho" w:hAnsi="MS Mincho" w:cs="MS Mincho"/>
          <w:b/>
          <w:color w:val="333333"/>
        </w:rPr>
        <w:t>中注册一个</w:t>
      </w:r>
      <w:r w:rsidRPr="00A65750">
        <w:rPr>
          <w:rFonts w:ascii="Arial" w:eastAsia="Times New Roman" w:hAnsi="Arial" w:cs="Arial"/>
          <w:b/>
          <w:color w:val="333333"/>
        </w:rPr>
        <w:t>IntentReceiver</w:t>
      </w:r>
      <w:r w:rsidRPr="00A65750">
        <w:rPr>
          <w:rFonts w:ascii="MS Mincho" w:eastAsia="MS Mincho" w:hAnsi="MS Mincho" w:cs="MS Mincho"/>
          <w:b/>
          <w:color w:val="333333"/>
        </w:rPr>
        <w:t>来</w:t>
      </w:r>
      <w:r w:rsidRPr="00A65750">
        <w:rPr>
          <w:rFonts w:ascii="SimSun" w:eastAsia="SimSun" w:hAnsi="SimSun" w:cs="SimSun"/>
          <w:b/>
          <w:color w:val="333333"/>
        </w:rPr>
        <w:t>监</w:t>
      </w:r>
      <w:r w:rsidRPr="00A65750">
        <w:rPr>
          <w:rFonts w:ascii="MS Mincho" w:eastAsia="MS Mincho" w:hAnsi="MS Mincho" w:cs="MS Mincho"/>
          <w:b/>
          <w:color w:val="333333"/>
        </w:rPr>
        <w:t>听数据</w:t>
      </w:r>
      <w:r w:rsidRPr="00A65750">
        <w:rPr>
          <w:rFonts w:ascii="SimSun" w:eastAsia="SimSun" w:hAnsi="SimSun" w:cs="SimSun"/>
          <w:b/>
          <w:color w:val="333333"/>
        </w:rPr>
        <w:t>变</w:t>
      </w:r>
      <w:r w:rsidRPr="00A65750">
        <w:rPr>
          <w:rFonts w:ascii="MS Mincho" w:eastAsia="MS Mincho" w:hAnsi="MS Mincho" w:cs="MS Mincho"/>
          <w:b/>
          <w:color w:val="333333"/>
        </w:rPr>
        <w:t>化</w:t>
      </w:r>
      <w:r w:rsidRPr="00A65750">
        <w:rPr>
          <w:rFonts w:ascii="SimSun" w:eastAsia="SimSun" w:hAnsi="SimSun" w:cs="SimSun"/>
          <w:b/>
          <w:color w:val="333333"/>
        </w:rPr>
        <w:t>导</w:t>
      </w:r>
      <w:r w:rsidRPr="00A65750">
        <w:rPr>
          <w:rFonts w:ascii="MS Mincho" w:eastAsia="MS Mincho" w:hAnsi="MS Mincho" w:cs="MS Mincho"/>
          <w:b/>
          <w:color w:val="333333"/>
        </w:rPr>
        <w:t>致</w:t>
      </w:r>
      <w:r w:rsidRPr="00A65750">
        <w:rPr>
          <w:rFonts w:ascii="Arial" w:eastAsia="Times New Roman" w:hAnsi="Arial" w:cs="Arial"/>
          <w:b/>
          <w:color w:val="333333"/>
        </w:rPr>
        <w:t>UI</w:t>
      </w:r>
      <w:r w:rsidRPr="00A65750">
        <w:rPr>
          <w:rFonts w:ascii="MS Mincho" w:eastAsia="MS Mincho" w:hAnsi="MS Mincho" w:cs="MS Mincho"/>
          <w:b/>
          <w:color w:val="333333"/>
        </w:rPr>
        <w:t>的</w:t>
      </w:r>
      <w:r w:rsidRPr="00A65750">
        <w:rPr>
          <w:rFonts w:ascii="SimSun" w:eastAsia="SimSun" w:hAnsi="SimSun" w:cs="SimSun"/>
          <w:b/>
          <w:color w:val="333333"/>
        </w:rPr>
        <w:t>变动</w:t>
      </w:r>
      <w:r w:rsidRPr="00A65750">
        <w:rPr>
          <w:rFonts w:ascii="MS Mincho" w:eastAsia="MS Mincho" w:hAnsi="MS Mincho" w:cs="MS Mincho"/>
          <w:b/>
          <w:color w:val="333333"/>
        </w:rPr>
        <w:t>，当不再需要</w:t>
      </w:r>
      <w:r w:rsidRPr="00A65750">
        <w:rPr>
          <w:rFonts w:ascii="SimSun" w:eastAsia="SimSun" w:hAnsi="SimSun" w:cs="SimSun"/>
          <w:b/>
          <w:color w:val="333333"/>
        </w:rPr>
        <w:t>显</w:t>
      </w:r>
      <w:r w:rsidRPr="00A65750">
        <w:rPr>
          <w:rFonts w:ascii="MS Mincho" w:eastAsia="MS Mincho" w:hAnsi="MS Mincho" w:cs="MS Mincho"/>
          <w:b/>
          <w:color w:val="333333"/>
        </w:rPr>
        <w:t>示</w:t>
      </w:r>
      <w:r w:rsidRPr="00A65750">
        <w:rPr>
          <w:rFonts w:ascii="SimSun" w:eastAsia="SimSun" w:hAnsi="SimSun" w:cs="SimSun"/>
          <w:b/>
          <w:color w:val="333333"/>
        </w:rPr>
        <w:t>时</w:t>
      </w:r>
      <w:r w:rsidRPr="00A65750">
        <w:rPr>
          <w:rFonts w:ascii="MS Mincho" w:eastAsia="MS Mincho" w:hAnsi="MS Mincho" w:cs="MS Mincho"/>
          <w:b/>
          <w:color w:val="333333"/>
        </w:rPr>
        <w:t>候，可以在</w:t>
      </w:r>
      <w:r w:rsidRPr="00A65750">
        <w:rPr>
          <w:rFonts w:ascii="Arial" w:eastAsia="Times New Roman" w:hAnsi="Arial" w:cs="Arial"/>
          <w:b/>
          <w:color w:val="333333"/>
        </w:rPr>
        <w:t>onStop()</w:t>
      </w:r>
      <w:r w:rsidRPr="00A65750">
        <w:rPr>
          <w:rFonts w:ascii="MS Mincho" w:eastAsia="MS Mincho" w:hAnsi="MS Mincho" w:cs="MS Mincho"/>
          <w:b/>
          <w:color w:val="333333"/>
        </w:rPr>
        <w:t>中注</w:t>
      </w:r>
      <w:r w:rsidRPr="00A65750">
        <w:rPr>
          <w:rFonts w:ascii="SimSun" w:eastAsia="SimSun" w:hAnsi="SimSun" w:cs="SimSun"/>
          <w:b/>
          <w:color w:val="333333"/>
        </w:rPr>
        <w:t>销</w:t>
      </w:r>
      <w:r w:rsidRPr="00A65750">
        <w:rPr>
          <w:rFonts w:ascii="MS Mincho" w:eastAsia="MS Mincho" w:hAnsi="MS Mincho" w:cs="MS Mincho"/>
          <w:b/>
          <w:color w:val="333333"/>
        </w:rPr>
        <w:t>它。</w:t>
      </w:r>
      <w:r w:rsidRPr="00A65750">
        <w:rPr>
          <w:rFonts w:ascii="Arial" w:eastAsia="Times New Roman" w:hAnsi="Arial" w:cs="Arial"/>
          <w:b/>
          <w:color w:val="333333"/>
        </w:rPr>
        <w:t>onStart()</w:t>
      </w:r>
      <w:r w:rsidRPr="00A65750">
        <w:rPr>
          <w:rFonts w:ascii="MS Mincho" w:eastAsia="MS Mincho" w:hAnsi="MS Mincho" w:cs="MS Mincho"/>
          <w:b/>
          <w:color w:val="333333"/>
        </w:rPr>
        <w:t>，</w:t>
      </w:r>
      <w:r w:rsidRPr="00A65750">
        <w:rPr>
          <w:rFonts w:ascii="Arial" w:eastAsia="Times New Roman" w:hAnsi="Arial" w:cs="Arial"/>
          <w:b/>
          <w:color w:val="333333"/>
        </w:rPr>
        <w:t>onStop()</w:t>
      </w:r>
      <w:r w:rsidRPr="00A65750">
        <w:rPr>
          <w:rFonts w:ascii="MS Mincho" w:eastAsia="MS Mincho" w:hAnsi="MS Mincho" w:cs="MS Mincho"/>
          <w:b/>
          <w:color w:val="333333"/>
        </w:rPr>
        <w:t>都可以被多次</w:t>
      </w:r>
      <w:r w:rsidRPr="00A65750">
        <w:rPr>
          <w:rFonts w:ascii="SimSun" w:eastAsia="SimSun" w:hAnsi="SimSun" w:cs="SimSun"/>
          <w:b/>
          <w:color w:val="333333"/>
        </w:rPr>
        <w:t>调</w:t>
      </w:r>
      <w:r w:rsidRPr="00A65750">
        <w:rPr>
          <w:rFonts w:ascii="MS Mincho" w:eastAsia="MS Mincho" w:hAnsi="MS Mincho" w:cs="MS Mincho"/>
          <w:b/>
          <w:color w:val="333333"/>
        </w:rPr>
        <w:t>用，因</w:t>
      </w:r>
      <w:r w:rsidRPr="00A65750">
        <w:rPr>
          <w:rFonts w:ascii="SimSun" w:eastAsia="SimSun" w:hAnsi="SimSun" w:cs="SimSun"/>
          <w:b/>
          <w:color w:val="333333"/>
        </w:rPr>
        <w:t>为</w:t>
      </w:r>
      <w:r w:rsidRPr="00A65750">
        <w:rPr>
          <w:rFonts w:ascii="Arial" w:eastAsia="Times New Roman" w:hAnsi="Arial" w:cs="Arial"/>
          <w:b/>
          <w:color w:val="333333"/>
        </w:rPr>
        <w:t>Activity</w:t>
      </w:r>
      <w:r w:rsidRPr="00A65750">
        <w:rPr>
          <w:rFonts w:ascii="MS Mincho" w:eastAsia="MS Mincho" w:hAnsi="MS Mincho" w:cs="MS Mincho"/>
          <w:b/>
          <w:color w:val="333333"/>
        </w:rPr>
        <w:t>随</w:t>
      </w:r>
      <w:r w:rsidRPr="00A65750">
        <w:rPr>
          <w:rFonts w:ascii="SimSun" w:eastAsia="SimSun" w:hAnsi="SimSun" w:cs="SimSun"/>
          <w:b/>
          <w:color w:val="333333"/>
        </w:rPr>
        <w:t>时</w:t>
      </w:r>
      <w:r w:rsidRPr="00A65750">
        <w:rPr>
          <w:rFonts w:ascii="MS Mincho" w:eastAsia="MS Mincho" w:hAnsi="MS Mincho" w:cs="MS Mincho"/>
          <w:b/>
          <w:color w:val="333333"/>
        </w:rPr>
        <w:t>可以在可</w:t>
      </w:r>
      <w:r w:rsidRPr="00A65750">
        <w:rPr>
          <w:rFonts w:ascii="SimSun" w:eastAsia="SimSun" w:hAnsi="SimSun" w:cs="SimSun"/>
          <w:b/>
          <w:color w:val="333333"/>
        </w:rPr>
        <w:t>见</w:t>
      </w:r>
      <w:r w:rsidRPr="00A65750">
        <w:rPr>
          <w:rFonts w:ascii="MS Mincho" w:eastAsia="MS Mincho" w:hAnsi="MS Mincho" w:cs="MS Mincho"/>
          <w:b/>
          <w:color w:val="333333"/>
        </w:rPr>
        <w:t>和</w:t>
      </w:r>
      <w:r w:rsidRPr="00A65750">
        <w:rPr>
          <w:rFonts w:ascii="SimSun" w:eastAsia="SimSun" w:hAnsi="SimSun" w:cs="SimSun"/>
          <w:b/>
          <w:color w:val="333333"/>
        </w:rPr>
        <w:t>隐</w:t>
      </w:r>
      <w:r w:rsidRPr="00A65750">
        <w:rPr>
          <w:rFonts w:ascii="MS Mincho" w:eastAsia="MS Mincho" w:hAnsi="MS Mincho" w:cs="MS Mincho"/>
          <w:b/>
          <w:color w:val="333333"/>
        </w:rPr>
        <w:t>藏之</w:t>
      </w:r>
      <w:r w:rsidRPr="00A65750">
        <w:rPr>
          <w:rFonts w:ascii="SimSun" w:eastAsia="SimSun" w:hAnsi="SimSun" w:cs="SimSun"/>
          <w:b/>
          <w:color w:val="333333"/>
        </w:rPr>
        <w:t>间转换</w:t>
      </w:r>
      <w:r w:rsidRPr="00A65750">
        <w:rPr>
          <w:rFonts w:ascii="MS Mincho" w:eastAsia="MS Mincho" w:hAnsi="MS Mincho" w:cs="MS Mincho"/>
          <w:b/>
          <w:color w:val="333333"/>
        </w:rPr>
        <w:t>。</w:t>
      </w:r>
    </w:p>
    <w:p w14:paraId="4301083F" w14:textId="77777777" w:rsidR="00A65750" w:rsidRPr="00A65750" w:rsidRDefault="00A65750" w:rsidP="003C528B">
      <w:pPr>
        <w:numPr>
          <w:ilvl w:val="0"/>
          <w:numId w:val="15"/>
        </w:numPr>
        <w:shd w:val="clear" w:color="auto" w:fill="FFFFFF"/>
        <w:spacing w:before="100" w:beforeAutospacing="1" w:after="100" w:afterAutospacing="1" w:line="390" w:lineRule="atLeast"/>
        <w:rPr>
          <w:rFonts w:ascii="Arial" w:eastAsia="Times New Roman" w:hAnsi="Arial" w:cs="Arial"/>
          <w:b/>
          <w:color w:val="333333"/>
          <w:sz w:val="21"/>
          <w:szCs w:val="21"/>
        </w:rPr>
      </w:pPr>
      <w:r w:rsidRPr="00A65750">
        <w:rPr>
          <w:rFonts w:ascii="MS Mincho" w:eastAsia="MS Mincho" w:hAnsi="MS Mincho" w:cs="MS Mincho"/>
          <w:b/>
          <w:color w:val="333333"/>
        </w:rPr>
        <w:t>前台的生命周期，从</w:t>
      </w:r>
      <w:r w:rsidRPr="00A65750">
        <w:rPr>
          <w:rFonts w:ascii="Arial" w:eastAsia="Times New Roman" w:hAnsi="Arial" w:cs="Arial"/>
          <w:b/>
          <w:color w:val="333333"/>
        </w:rPr>
        <w:t>onResume()</w:t>
      </w:r>
      <w:r w:rsidRPr="00A65750">
        <w:rPr>
          <w:rFonts w:ascii="MS Mincho" w:eastAsia="MS Mincho" w:hAnsi="MS Mincho" w:cs="MS Mincho"/>
          <w:b/>
          <w:color w:val="333333"/>
        </w:rPr>
        <w:t>开始到</w:t>
      </w:r>
      <w:r w:rsidRPr="00A65750">
        <w:rPr>
          <w:rFonts w:ascii="Arial" w:eastAsia="Times New Roman" w:hAnsi="Arial" w:cs="Arial"/>
          <w:b/>
          <w:color w:val="333333"/>
        </w:rPr>
        <w:t>onPause()</w:t>
      </w:r>
      <w:r w:rsidRPr="00A65750">
        <w:rPr>
          <w:rFonts w:ascii="SimSun" w:eastAsia="SimSun" w:hAnsi="SimSun" w:cs="SimSun"/>
          <w:b/>
          <w:color w:val="333333"/>
        </w:rPr>
        <w:t>结束。在这段时间里，该</w:t>
      </w:r>
      <w:r w:rsidRPr="00A65750">
        <w:rPr>
          <w:rFonts w:ascii="Arial" w:eastAsia="Times New Roman" w:hAnsi="Arial" w:cs="Arial"/>
          <w:b/>
          <w:color w:val="333333"/>
        </w:rPr>
        <w:t>Activity</w:t>
      </w:r>
      <w:r w:rsidRPr="00A65750">
        <w:rPr>
          <w:rFonts w:ascii="SimSun" w:eastAsia="SimSun" w:hAnsi="SimSun" w:cs="SimSun"/>
          <w:b/>
          <w:color w:val="333333"/>
        </w:rPr>
        <w:t>处于所有</w:t>
      </w:r>
      <w:r w:rsidRPr="00A65750">
        <w:rPr>
          <w:rFonts w:ascii="Arial" w:eastAsia="Times New Roman" w:hAnsi="Arial" w:cs="Arial"/>
          <w:b/>
          <w:color w:val="333333"/>
        </w:rPr>
        <w:t xml:space="preserve"> Activity</w:t>
      </w:r>
      <w:r w:rsidRPr="00A65750">
        <w:rPr>
          <w:rFonts w:ascii="MS Mincho" w:eastAsia="MS Mincho" w:hAnsi="MS Mincho" w:cs="MS Mincho"/>
          <w:b/>
          <w:color w:val="333333"/>
        </w:rPr>
        <w:t>的最前面，和用</w:t>
      </w:r>
      <w:r w:rsidRPr="00A65750">
        <w:rPr>
          <w:rFonts w:ascii="SimSun" w:eastAsia="SimSun" w:hAnsi="SimSun" w:cs="SimSun"/>
          <w:b/>
          <w:color w:val="333333"/>
        </w:rPr>
        <w:t>户进</w:t>
      </w:r>
      <w:r w:rsidRPr="00A65750">
        <w:rPr>
          <w:rFonts w:ascii="MS Mincho" w:eastAsia="MS Mincho" w:hAnsi="MS Mincho" w:cs="MS Mincho"/>
          <w:b/>
          <w:color w:val="333333"/>
        </w:rPr>
        <w:t>行交互。</w:t>
      </w:r>
      <w:r w:rsidRPr="00A65750">
        <w:rPr>
          <w:rFonts w:ascii="Arial" w:eastAsia="Times New Roman" w:hAnsi="Arial" w:cs="Arial"/>
          <w:b/>
          <w:color w:val="333333"/>
        </w:rPr>
        <w:t>Activity</w:t>
      </w:r>
      <w:r w:rsidRPr="00A65750">
        <w:rPr>
          <w:rFonts w:ascii="MS Mincho" w:eastAsia="MS Mincho" w:hAnsi="MS Mincho" w:cs="MS Mincho"/>
          <w:b/>
          <w:color w:val="333333"/>
        </w:rPr>
        <w:t>可以</w:t>
      </w:r>
      <w:r w:rsidRPr="00A65750">
        <w:rPr>
          <w:rFonts w:ascii="SimSun" w:eastAsia="SimSun" w:hAnsi="SimSun" w:cs="SimSun"/>
          <w:b/>
          <w:color w:val="333333"/>
        </w:rPr>
        <w:t>经</w:t>
      </w:r>
      <w:r w:rsidRPr="00A65750">
        <w:rPr>
          <w:rFonts w:ascii="MS Mincho" w:eastAsia="MS Mincho" w:hAnsi="MS Mincho" w:cs="MS Mincho"/>
          <w:b/>
          <w:color w:val="333333"/>
        </w:rPr>
        <w:t>常性地在</w:t>
      </w:r>
      <w:r w:rsidRPr="00A65750">
        <w:rPr>
          <w:rFonts w:ascii="Arial" w:eastAsia="Times New Roman" w:hAnsi="Arial" w:cs="Arial"/>
          <w:b/>
          <w:color w:val="333333"/>
        </w:rPr>
        <w:t>resumed</w:t>
      </w:r>
      <w:r w:rsidRPr="00A65750">
        <w:rPr>
          <w:rFonts w:ascii="MS Mincho" w:eastAsia="MS Mincho" w:hAnsi="MS Mincho" w:cs="MS Mincho"/>
          <w:b/>
          <w:color w:val="333333"/>
        </w:rPr>
        <w:t>和</w:t>
      </w:r>
      <w:r w:rsidRPr="00A65750">
        <w:rPr>
          <w:rFonts w:ascii="Arial" w:eastAsia="Times New Roman" w:hAnsi="Arial" w:cs="Arial"/>
          <w:b/>
          <w:color w:val="333333"/>
        </w:rPr>
        <w:t>paused</w:t>
      </w:r>
      <w:r w:rsidRPr="00A65750">
        <w:rPr>
          <w:rFonts w:ascii="MS Mincho" w:eastAsia="MS Mincho" w:hAnsi="MS Mincho" w:cs="MS Mincho"/>
          <w:b/>
          <w:color w:val="333333"/>
        </w:rPr>
        <w:t>状</w:t>
      </w:r>
      <w:r w:rsidRPr="00A65750">
        <w:rPr>
          <w:rFonts w:ascii="SimSun" w:eastAsia="SimSun" w:hAnsi="SimSun" w:cs="SimSun"/>
          <w:b/>
          <w:color w:val="333333"/>
        </w:rPr>
        <w:t>态</w:t>
      </w:r>
      <w:r w:rsidRPr="00A65750">
        <w:rPr>
          <w:rFonts w:ascii="MS Mincho" w:eastAsia="MS Mincho" w:hAnsi="MS Mincho" w:cs="MS Mincho"/>
          <w:b/>
          <w:color w:val="333333"/>
        </w:rPr>
        <w:t>之</w:t>
      </w:r>
      <w:r w:rsidRPr="00A65750">
        <w:rPr>
          <w:rFonts w:ascii="SimSun" w:eastAsia="SimSun" w:hAnsi="SimSun" w:cs="SimSun"/>
          <w:b/>
          <w:color w:val="333333"/>
        </w:rPr>
        <w:t>间</w:t>
      </w:r>
      <w:r w:rsidRPr="00A65750">
        <w:rPr>
          <w:rFonts w:ascii="MS Mincho" w:eastAsia="MS Mincho" w:hAnsi="MS Mincho" w:cs="MS Mincho"/>
          <w:b/>
          <w:color w:val="333333"/>
        </w:rPr>
        <w:t>切</w:t>
      </w:r>
      <w:r w:rsidRPr="00A65750">
        <w:rPr>
          <w:rFonts w:ascii="SimSun" w:eastAsia="SimSun" w:hAnsi="SimSun" w:cs="SimSun"/>
          <w:b/>
          <w:color w:val="333333"/>
        </w:rPr>
        <w:t>换</w:t>
      </w:r>
      <w:r w:rsidRPr="00A65750">
        <w:rPr>
          <w:rFonts w:ascii="MS Mincho" w:eastAsia="MS Mincho" w:hAnsi="MS Mincho" w:cs="MS Mincho"/>
          <w:b/>
          <w:color w:val="333333"/>
        </w:rPr>
        <w:t>，例如：当</w:t>
      </w:r>
      <w:r w:rsidRPr="00A65750">
        <w:rPr>
          <w:rFonts w:ascii="SimSun" w:eastAsia="SimSun" w:hAnsi="SimSun" w:cs="SimSun"/>
          <w:b/>
          <w:color w:val="333333"/>
        </w:rPr>
        <w:t>设备</w:t>
      </w:r>
      <w:r w:rsidRPr="00A65750">
        <w:rPr>
          <w:rFonts w:ascii="MS Mincho" w:eastAsia="MS Mincho" w:hAnsi="MS Mincho" w:cs="MS Mincho"/>
          <w:b/>
          <w:color w:val="333333"/>
        </w:rPr>
        <w:t>准</w:t>
      </w:r>
      <w:r w:rsidRPr="00A65750">
        <w:rPr>
          <w:rFonts w:ascii="SimSun" w:eastAsia="SimSun" w:hAnsi="SimSun" w:cs="SimSun"/>
          <w:b/>
          <w:color w:val="333333"/>
        </w:rPr>
        <w:t>备</w:t>
      </w:r>
      <w:r w:rsidRPr="00A65750">
        <w:rPr>
          <w:rFonts w:ascii="MS Mincho" w:eastAsia="MS Mincho" w:hAnsi="MS Mincho" w:cs="MS Mincho"/>
          <w:b/>
          <w:color w:val="333333"/>
        </w:rPr>
        <w:t>休眠</w:t>
      </w:r>
      <w:r w:rsidRPr="00A65750">
        <w:rPr>
          <w:rFonts w:ascii="SimSun" w:eastAsia="SimSun" w:hAnsi="SimSun" w:cs="SimSun"/>
          <w:b/>
          <w:color w:val="333333"/>
        </w:rPr>
        <w:t>时</w:t>
      </w:r>
      <w:r w:rsidRPr="00A65750">
        <w:rPr>
          <w:rFonts w:ascii="MS Mincho" w:eastAsia="MS Mincho" w:hAnsi="MS Mincho" w:cs="MS Mincho"/>
          <w:b/>
          <w:color w:val="333333"/>
        </w:rPr>
        <w:t>，当一个</w:t>
      </w:r>
      <w:r w:rsidRPr="00A65750">
        <w:rPr>
          <w:rFonts w:ascii="Arial" w:eastAsia="Times New Roman" w:hAnsi="Arial" w:cs="Arial"/>
          <w:b/>
          <w:color w:val="333333"/>
        </w:rPr>
        <w:t xml:space="preserve"> Activity</w:t>
      </w:r>
      <w:r w:rsidRPr="00A65750">
        <w:rPr>
          <w:rFonts w:ascii="SimSun" w:eastAsia="SimSun" w:hAnsi="SimSun" w:cs="SimSun"/>
          <w:b/>
          <w:color w:val="333333"/>
        </w:rPr>
        <w:t>处理结果被分发时，当一个新的</w:t>
      </w:r>
      <w:r w:rsidRPr="00A65750">
        <w:rPr>
          <w:rFonts w:ascii="Arial" w:eastAsia="Times New Roman" w:hAnsi="Arial" w:cs="Arial"/>
          <w:b/>
          <w:color w:val="333333"/>
        </w:rPr>
        <w:t>Intent</w:t>
      </w:r>
      <w:r w:rsidRPr="00A65750">
        <w:rPr>
          <w:rFonts w:ascii="MS Mincho" w:eastAsia="MS Mincho" w:hAnsi="MS Mincho" w:cs="MS Mincho"/>
          <w:b/>
          <w:color w:val="333333"/>
        </w:rPr>
        <w:t>被分</w:t>
      </w:r>
      <w:r w:rsidRPr="00A65750">
        <w:rPr>
          <w:rFonts w:ascii="SimSun" w:eastAsia="SimSun" w:hAnsi="SimSun" w:cs="SimSun"/>
          <w:b/>
          <w:color w:val="333333"/>
        </w:rPr>
        <w:t>发时</w:t>
      </w:r>
      <w:r w:rsidRPr="00A65750">
        <w:rPr>
          <w:rFonts w:ascii="MS Mincho" w:eastAsia="MS Mincho" w:hAnsi="MS Mincho" w:cs="MS Mincho"/>
          <w:b/>
          <w:color w:val="333333"/>
        </w:rPr>
        <w:t>。所以在</w:t>
      </w:r>
      <w:r w:rsidRPr="00A65750">
        <w:rPr>
          <w:rFonts w:ascii="SimSun" w:eastAsia="SimSun" w:hAnsi="SimSun" w:cs="SimSun"/>
          <w:b/>
          <w:color w:val="333333"/>
        </w:rPr>
        <w:t>这</w:t>
      </w:r>
      <w:r w:rsidRPr="00A65750">
        <w:rPr>
          <w:rFonts w:ascii="MS Mincho" w:eastAsia="MS Mincho" w:hAnsi="MS Mincho" w:cs="MS Mincho"/>
          <w:b/>
          <w:color w:val="333333"/>
        </w:rPr>
        <w:t>些接口方法中的代</w:t>
      </w:r>
      <w:r w:rsidRPr="00A65750">
        <w:rPr>
          <w:rFonts w:ascii="SimSun" w:eastAsia="SimSun" w:hAnsi="SimSun" w:cs="SimSun"/>
          <w:b/>
          <w:color w:val="333333"/>
        </w:rPr>
        <w:t>码应该</w:t>
      </w:r>
      <w:r w:rsidRPr="00A65750">
        <w:rPr>
          <w:rFonts w:ascii="MS Mincho" w:eastAsia="MS Mincho" w:hAnsi="MS Mincho" w:cs="MS Mincho"/>
          <w:b/>
          <w:color w:val="333333"/>
        </w:rPr>
        <w:t>属于非常</w:t>
      </w:r>
      <w:r w:rsidRPr="00A65750">
        <w:rPr>
          <w:rFonts w:ascii="SimSun" w:eastAsia="SimSun" w:hAnsi="SimSun" w:cs="SimSun"/>
          <w:b/>
          <w:color w:val="333333"/>
        </w:rPr>
        <w:t>轻</w:t>
      </w:r>
      <w:r w:rsidRPr="00A65750">
        <w:rPr>
          <w:rFonts w:ascii="MS Mincho" w:eastAsia="MS Mincho" w:hAnsi="MS Mincho" w:cs="MS Mincho"/>
          <w:b/>
          <w:color w:val="333333"/>
        </w:rPr>
        <w:t>量</w:t>
      </w:r>
      <w:r w:rsidRPr="00A65750">
        <w:rPr>
          <w:rFonts w:ascii="SimSun" w:eastAsia="SimSun" w:hAnsi="SimSun" w:cs="SimSun"/>
          <w:b/>
          <w:color w:val="333333"/>
        </w:rPr>
        <w:t>级</w:t>
      </w:r>
      <w:r w:rsidRPr="00A65750">
        <w:rPr>
          <w:rFonts w:ascii="MS Mincho" w:eastAsia="MS Mincho" w:hAnsi="MS Mincho" w:cs="MS Mincho"/>
          <w:b/>
          <w:color w:val="333333"/>
        </w:rPr>
        <w:t>的。</w:t>
      </w:r>
    </w:p>
    <w:p w14:paraId="66494BB0" w14:textId="60C116BB" w:rsidR="00A65750" w:rsidRPr="003C528B" w:rsidRDefault="00A65750" w:rsidP="003C528B">
      <w:pPr>
        <w:pStyle w:val="3"/>
        <w:rPr>
          <w:rFonts w:asciiTheme="minorEastAsia" w:hAnsiTheme="minorEastAsia"/>
          <w:sz w:val="30"/>
          <w:szCs w:val="30"/>
        </w:rPr>
      </w:pPr>
      <w:bookmarkStart w:id="11" w:name="_Toc447990287"/>
      <w:r w:rsidRPr="003C528B">
        <w:rPr>
          <w:rFonts w:asciiTheme="minorEastAsia" w:hAnsiTheme="minorEastAsia"/>
          <w:sz w:val="30"/>
          <w:szCs w:val="30"/>
        </w:rPr>
        <w:t>3.1.2 Activity</w:t>
      </w:r>
      <w:r w:rsidRPr="003C528B">
        <w:rPr>
          <w:rFonts w:asciiTheme="minorEastAsia" w:hAnsiTheme="minorEastAsia" w:hint="eastAsia"/>
          <w:sz w:val="30"/>
          <w:szCs w:val="30"/>
        </w:rPr>
        <w:t>启动模式</w:t>
      </w:r>
      <w:bookmarkEnd w:id="11"/>
    </w:p>
    <w:p w14:paraId="074B9FAC" w14:textId="77777777" w:rsidR="00A65750" w:rsidRPr="00A65750" w:rsidRDefault="00A65750" w:rsidP="003C528B">
      <w:pPr>
        <w:rPr>
          <w:rFonts w:asciiTheme="minorEastAsia" w:hAnsiTheme="minorEastAsia"/>
        </w:rPr>
      </w:pPr>
      <w:r>
        <w:rPr>
          <w:rFonts w:asciiTheme="minorEastAsia" w:hAnsiTheme="minorEastAsia"/>
          <w:sz w:val="32"/>
          <w:szCs w:val="32"/>
        </w:rPr>
        <w:t xml:space="preserve">    </w:t>
      </w:r>
      <w:r w:rsidRPr="00A65750">
        <w:rPr>
          <w:rFonts w:asciiTheme="minorEastAsia" w:hAnsiTheme="minorEastAsia" w:hint="eastAsia"/>
        </w:rPr>
        <w:t>启动模式简单地说就是Activity启动时的策略，在AndroidManifest.xml中的标签的android:launchMode属性设置；</w:t>
      </w:r>
    </w:p>
    <w:p w14:paraId="7B394A72" w14:textId="77777777" w:rsidR="00A65750" w:rsidRPr="00A65750" w:rsidRDefault="00A65750" w:rsidP="003C528B">
      <w:pPr>
        <w:rPr>
          <w:rFonts w:asciiTheme="minorEastAsia" w:hAnsiTheme="minorEastAsia"/>
        </w:rPr>
      </w:pPr>
    </w:p>
    <w:p w14:paraId="2AD37C7E" w14:textId="4B7ABF0E" w:rsidR="00A65750" w:rsidRPr="00A65750" w:rsidRDefault="00A65750" w:rsidP="003C528B">
      <w:pPr>
        <w:rPr>
          <w:rFonts w:asciiTheme="minorEastAsia" w:hAnsiTheme="minorEastAsia"/>
        </w:rPr>
      </w:pPr>
      <w:r w:rsidRPr="00A65750">
        <w:rPr>
          <w:rFonts w:asciiTheme="minorEastAsia" w:hAnsiTheme="minorEastAsia" w:hint="eastAsia"/>
        </w:rPr>
        <w:t xml:space="preserve">　　启动模式有4种，分别为standard、singleTop、singleTask、singleInstance；</w:t>
      </w:r>
    </w:p>
    <w:p w14:paraId="70FA4FBB" w14:textId="3F0053AD" w:rsidR="00A65750" w:rsidRPr="00A65750" w:rsidRDefault="00A65750" w:rsidP="003C528B">
      <w:pPr>
        <w:rPr>
          <w:rFonts w:asciiTheme="minorEastAsia" w:hAnsiTheme="minorEastAsia"/>
        </w:rPr>
      </w:pPr>
      <w:r w:rsidRPr="00A65750">
        <w:rPr>
          <w:rFonts w:asciiTheme="minorEastAsia" w:hAnsiTheme="minorEastAsia" w:hint="eastAsia"/>
        </w:rPr>
        <w:t>讲解启动模式之前，有必要先讲解一下“任务栈”的概念;</w:t>
      </w:r>
    </w:p>
    <w:p w14:paraId="0198A6D0" w14:textId="0A96FAA7" w:rsidR="00A65750" w:rsidRPr="00A65750" w:rsidRDefault="00A65750" w:rsidP="003C528B">
      <w:pPr>
        <w:rPr>
          <w:rFonts w:asciiTheme="minorEastAsia" w:hAnsiTheme="minorEastAsia"/>
        </w:rPr>
      </w:pPr>
      <w:r w:rsidRPr="00A65750">
        <w:rPr>
          <w:rFonts w:asciiTheme="minorEastAsia" w:hAnsiTheme="minorEastAsia" w:hint="eastAsia"/>
        </w:rPr>
        <w:t xml:space="preserve">　　任务栈</w:t>
      </w:r>
    </w:p>
    <w:p w14:paraId="24A0AF3C" w14:textId="5FB5AB25" w:rsidR="00A65750" w:rsidRDefault="00A65750" w:rsidP="003C528B">
      <w:pPr>
        <w:rPr>
          <w:rFonts w:asciiTheme="minorEastAsia" w:hAnsiTheme="minorEastAsia"/>
        </w:rPr>
      </w:pPr>
      <w:r w:rsidRPr="00A65750">
        <w:rPr>
          <w:rFonts w:asciiTheme="minorEastAsia" w:hAnsiTheme="minorEastAsia" w:hint="eastAsia"/>
        </w:rPr>
        <w:t>每个应用都有一个任务栈，是用来存放Activity的，功能类似于函数调用的栈，先后顺序代表了Activity的出现顺序；比如Activity1--&gt;Activity2--&gt;Activity3,则任务栈为：</w:t>
      </w:r>
    </w:p>
    <w:p w14:paraId="1E724397" w14:textId="77777777" w:rsidR="00A65750" w:rsidRPr="00A65750" w:rsidRDefault="00A65750" w:rsidP="003C528B">
      <w:pPr>
        <w:rPr>
          <w:rFonts w:asciiTheme="minorEastAsia" w:hAnsiTheme="minorEastAsia"/>
        </w:rPr>
      </w:pPr>
      <w:r w:rsidRPr="00A65750">
        <w:rPr>
          <w:rFonts w:asciiTheme="minorEastAsia" w:hAnsiTheme="minorEastAsia" w:hint="eastAsia"/>
        </w:rPr>
        <w:t>(1)standard：每次激活Activity时(startActivity)，都创建Activity实例，并放入任务栈；</w:t>
      </w:r>
    </w:p>
    <w:p w14:paraId="2097C555" w14:textId="77777777" w:rsidR="00A65750" w:rsidRPr="00A65750" w:rsidRDefault="00A65750" w:rsidP="003C528B">
      <w:pPr>
        <w:rPr>
          <w:rFonts w:asciiTheme="minorEastAsia" w:hAnsiTheme="minorEastAsia"/>
        </w:rPr>
      </w:pPr>
      <w:r w:rsidRPr="00A65750">
        <w:rPr>
          <w:rFonts w:asciiTheme="minorEastAsia" w:hAnsiTheme="minorEastAsia" w:hint="eastAsia"/>
        </w:rPr>
        <w:t>(2)singleTop：如果某个Activity自己激活自己，即任务栈栈顶就是该Activity，则不需要创建，其余情况都要创建Activity实例；</w:t>
      </w:r>
    </w:p>
    <w:p w14:paraId="797A20AC" w14:textId="77777777" w:rsidR="00A65750" w:rsidRPr="00A65750" w:rsidRDefault="00A65750" w:rsidP="003C528B">
      <w:pPr>
        <w:rPr>
          <w:rFonts w:asciiTheme="minorEastAsia" w:hAnsiTheme="minorEastAsia"/>
        </w:rPr>
      </w:pPr>
      <w:r w:rsidRPr="00A65750">
        <w:rPr>
          <w:rFonts w:asciiTheme="minorEastAsia" w:hAnsiTheme="minorEastAsia" w:hint="eastAsia"/>
        </w:rPr>
        <w:t>(3)singleTask：如果要激活的那个Activity在任务栈中存在该实例，则不需要创建，只需要把此Activity放入栈顶，并把该Activity以上的Activity实例都pop；</w:t>
      </w:r>
    </w:p>
    <w:p w14:paraId="6071E6D5" w14:textId="5BD68EBA" w:rsidR="00A65750" w:rsidRDefault="00A65750" w:rsidP="003C528B">
      <w:pPr>
        <w:rPr>
          <w:rFonts w:asciiTheme="minorEastAsia" w:hAnsiTheme="minorEastAsia"/>
        </w:rPr>
      </w:pPr>
      <w:r w:rsidRPr="00A65750">
        <w:rPr>
          <w:rFonts w:asciiTheme="minorEastAsia" w:hAnsiTheme="minorEastAsia" w:hint="eastAsia"/>
        </w:rPr>
        <w:t>(4)singleInstance：如果应用1的任务栈中创建了MainActivity实例，如果应用2也要激活MainActivity，则不需要创建，两应用共享该Activity实例；</w:t>
      </w:r>
    </w:p>
    <w:p w14:paraId="512E5D1F" w14:textId="00B8EB44" w:rsidR="003C528B" w:rsidRDefault="003C528B" w:rsidP="00922714">
      <w:pPr>
        <w:pStyle w:val="3"/>
        <w:rPr>
          <w:rFonts w:asciiTheme="minorEastAsia" w:hAnsiTheme="minorEastAsia"/>
          <w:sz w:val="30"/>
          <w:szCs w:val="30"/>
        </w:rPr>
      </w:pPr>
      <w:bookmarkStart w:id="12" w:name="_Toc447990288"/>
      <w:r w:rsidRPr="003C528B">
        <w:rPr>
          <w:rFonts w:asciiTheme="minorEastAsia" w:hAnsiTheme="minorEastAsia" w:hint="eastAsia"/>
          <w:sz w:val="30"/>
          <w:szCs w:val="30"/>
        </w:rPr>
        <w:t>3.1</w:t>
      </w:r>
      <w:r w:rsidR="00922714">
        <w:rPr>
          <w:rFonts w:asciiTheme="minorEastAsia" w:hAnsiTheme="minorEastAsia"/>
          <w:sz w:val="30"/>
          <w:szCs w:val="30"/>
        </w:rPr>
        <w:t>.3</w:t>
      </w:r>
      <w:r>
        <w:rPr>
          <w:rFonts w:asciiTheme="minorEastAsia" w:hAnsiTheme="minorEastAsia"/>
          <w:sz w:val="30"/>
          <w:szCs w:val="30"/>
        </w:rPr>
        <w:t xml:space="preserve"> </w:t>
      </w:r>
      <w:r>
        <w:rPr>
          <w:rFonts w:asciiTheme="minorEastAsia" w:hAnsiTheme="minorEastAsia" w:hint="eastAsia"/>
          <w:sz w:val="30"/>
          <w:szCs w:val="30"/>
        </w:rPr>
        <w:t>Act</w:t>
      </w:r>
      <w:r>
        <w:rPr>
          <w:rFonts w:asciiTheme="minorEastAsia" w:hAnsiTheme="minorEastAsia"/>
          <w:sz w:val="30"/>
          <w:szCs w:val="30"/>
        </w:rPr>
        <w:t>ivity</w:t>
      </w:r>
      <w:r>
        <w:rPr>
          <w:rFonts w:asciiTheme="minorEastAsia" w:hAnsiTheme="minorEastAsia" w:hint="eastAsia"/>
          <w:sz w:val="30"/>
          <w:szCs w:val="30"/>
        </w:rPr>
        <w:t>跳转动画</w:t>
      </w:r>
      <w:bookmarkEnd w:id="12"/>
    </w:p>
    <w:p w14:paraId="4BFCD6FC" w14:textId="0696D0C9" w:rsidR="0014120C" w:rsidRPr="0014120C" w:rsidRDefault="0014120C" w:rsidP="0014120C">
      <w:pPr>
        <w:rPr>
          <w:rFonts w:asciiTheme="minorEastAsia" w:hAnsiTheme="minorEastAsia"/>
        </w:rPr>
      </w:pPr>
      <w:r w:rsidRPr="0014120C">
        <w:rPr>
          <w:rFonts w:asciiTheme="minorEastAsia" w:hAnsiTheme="minorEastAsia"/>
        </w:rPr>
        <w:t>startActivity(new Intent(this, OtherActivity.class));</w:t>
      </w:r>
    </w:p>
    <w:p w14:paraId="7A9B1FF4" w14:textId="3DD0679A" w:rsidR="0014120C" w:rsidRDefault="0014120C" w:rsidP="0014120C">
      <w:pPr>
        <w:rPr>
          <w:rFonts w:asciiTheme="minorEastAsia" w:hAnsiTheme="minorEastAsia"/>
        </w:rPr>
      </w:pPr>
      <w:r w:rsidRPr="0014120C">
        <w:rPr>
          <w:rFonts w:asciiTheme="minorEastAsia" w:hAnsiTheme="minorEastAsia"/>
        </w:rPr>
        <w:t>overridePendingTransition(R.anim.move_in_right, R.anim.move_out_right);</w:t>
      </w:r>
    </w:p>
    <w:p w14:paraId="6ABE4857" w14:textId="0BE6A951" w:rsidR="00174492" w:rsidRDefault="001B65BC" w:rsidP="00CA31BE">
      <w:pPr>
        <w:pStyle w:val="3"/>
        <w:rPr>
          <w:rFonts w:asciiTheme="minorEastAsia" w:hAnsiTheme="minorEastAsia"/>
          <w:sz w:val="30"/>
          <w:szCs w:val="30"/>
        </w:rPr>
      </w:pPr>
      <w:bookmarkStart w:id="13" w:name="_Toc447990289"/>
      <w:r w:rsidRPr="001B65BC">
        <w:rPr>
          <w:rFonts w:asciiTheme="minorEastAsia" w:hAnsiTheme="minorEastAsia" w:hint="eastAsia"/>
          <w:sz w:val="30"/>
          <w:szCs w:val="30"/>
        </w:rPr>
        <w:t>3.1.4 Activity访问权限</w:t>
      </w:r>
      <w:bookmarkEnd w:id="13"/>
    </w:p>
    <w:p w14:paraId="1DCC90BC" w14:textId="4BD933D1" w:rsidR="004B3074" w:rsidRDefault="001B65BC" w:rsidP="00CA31BE">
      <w:pPr>
        <w:rPr>
          <w:rFonts w:asciiTheme="minorEastAsia" w:hAnsiTheme="minorEastAsia"/>
        </w:rPr>
      </w:pPr>
      <w:r w:rsidRPr="00056209">
        <w:rPr>
          <w:rFonts w:asciiTheme="minorEastAsia" w:hAnsiTheme="minorEastAsia" w:hint="eastAsia"/>
        </w:rPr>
        <w:t>一定要为Activity中的属性android:exported设置值为true，以表示可以被其他应用程序打开。或者，也可以进行如下配置：</w:t>
      </w:r>
    </w:p>
    <w:p w14:paraId="35850AC8" w14:textId="5433F993" w:rsidR="001B65BC" w:rsidRPr="00056209" w:rsidRDefault="001B65BC" w:rsidP="00CA31BE">
      <w:pPr>
        <w:rPr>
          <w:rFonts w:asciiTheme="minorEastAsia" w:hAnsiTheme="minorEastAsia"/>
        </w:rPr>
      </w:pPr>
      <w:r w:rsidRPr="00056209">
        <w:rPr>
          <w:rFonts w:asciiTheme="minorEastAsia" w:hAnsiTheme="minorEastAsia"/>
        </w:rPr>
        <w:t>&lt;activity</w:t>
      </w:r>
      <w:r w:rsidR="00056209">
        <w:rPr>
          <w:rFonts w:asciiTheme="minorEastAsia" w:hAnsiTheme="minorEastAsia" w:hint="eastAsia"/>
        </w:rPr>
        <w:t xml:space="preserve">  </w:t>
      </w:r>
      <w:r w:rsidRPr="00056209">
        <w:rPr>
          <w:rFonts w:asciiTheme="minorEastAsia" w:hAnsiTheme="minorEastAsia"/>
        </w:rPr>
        <w:t>android:name="com.example.testandroid.BActivity" &gt;</w:t>
      </w:r>
    </w:p>
    <w:p w14:paraId="4BFB7924" w14:textId="54CA46C7" w:rsidR="001B65BC" w:rsidRPr="00056209" w:rsidRDefault="001B65BC" w:rsidP="00CA31BE">
      <w:pPr>
        <w:rPr>
          <w:rFonts w:asciiTheme="minorEastAsia" w:hAnsiTheme="minorEastAsia"/>
        </w:rPr>
      </w:pPr>
      <w:r w:rsidRPr="00056209">
        <w:rPr>
          <w:rFonts w:asciiTheme="minorEastAsia" w:hAnsiTheme="minorEastAsia"/>
        </w:rPr>
        <w:t xml:space="preserve">     &lt;intent-filter&gt;</w:t>
      </w:r>
    </w:p>
    <w:p w14:paraId="096335CB" w14:textId="6F0A2239" w:rsidR="001B65BC" w:rsidRPr="00056209" w:rsidRDefault="001B65BC" w:rsidP="00CA31BE">
      <w:pPr>
        <w:rPr>
          <w:rFonts w:asciiTheme="minorEastAsia" w:hAnsiTheme="minorEastAsia"/>
        </w:rPr>
      </w:pPr>
      <w:r w:rsidRPr="00056209">
        <w:rPr>
          <w:rFonts w:asciiTheme="minorEastAsia" w:hAnsiTheme="minorEastAsia"/>
        </w:rPr>
        <w:t xml:space="preserve">         &lt;action android:name="" /&gt;</w:t>
      </w:r>
    </w:p>
    <w:p w14:paraId="3E136CCF" w14:textId="72CFCE0E" w:rsidR="001B65BC" w:rsidRPr="00056209" w:rsidRDefault="001B65BC" w:rsidP="00CA31BE">
      <w:pPr>
        <w:rPr>
          <w:rFonts w:asciiTheme="minorEastAsia" w:hAnsiTheme="minorEastAsia"/>
        </w:rPr>
      </w:pPr>
      <w:r w:rsidRPr="00056209">
        <w:rPr>
          <w:rFonts w:asciiTheme="minorEastAsia" w:hAnsiTheme="minorEastAsia"/>
        </w:rPr>
        <w:t xml:space="preserve">     &lt;/intent-filter&gt;</w:t>
      </w:r>
    </w:p>
    <w:p w14:paraId="19EC8B27" w14:textId="241A075B" w:rsidR="001B65BC" w:rsidRPr="00056209" w:rsidRDefault="001B65BC" w:rsidP="00CA31BE">
      <w:pPr>
        <w:rPr>
          <w:rFonts w:asciiTheme="minorEastAsia" w:hAnsiTheme="minorEastAsia"/>
        </w:rPr>
      </w:pPr>
      <w:r w:rsidRPr="00056209">
        <w:rPr>
          <w:rFonts w:asciiTheme="minorEastAsia" w:hAnsiTheme="minorEastAsia"/>
        </w:rPr>
        <w:t>&lt;/activity&gt;</w:t>
      </w:r>
    </w:p>
    <w:p w14:paraId="52C2B068" w14:textId="702CD9E2" w:rsidR="00056209" w:rsidRPr="00056209" w:rsidRDefault="00056209" w:rsidP="00CA31BE">
      <w:pPr>
        <w:rPr>
          <w:rFonts w:asciiTheme="minorEastAsia" w:hAnsiTheme="minorEastAsia"/>
        </w:rPr>
      </w:pPr>
      <w:r w:rsidRPr="00056209">
        <w:rPr>
          <w:rFonts w:asciiTheme="minorEastAsia" w:hAnsiTheme="minorEastAsia" w:hint="eastAsia"/>
        </w:rPr>
        <w:t>1.既然是自定</w:t>
      </w:r>
      <w:r w:rsidR="009C7007">
        <w:rPr>
          <w:rFonts w:asciiTheme="minorEastAsia" w:hAnsiTheme="minorEastAsia" w:hint="eastAsia"/>
        </w:rPr>
        <w:t>义</w:t>
      </w:r>
      <w:r w:rsidRPr="00056209">
        <w:rPr>
          <w:rFonts w:asciiTheme="minorEastAsia" w:hAnsiTheme="minorEastAsia" w:hint="eastAsia"/>
        </w:rPr>
        <w:t>权限，那么首先得申明此权限：</w:t>
      </w:r>
    </w:p>
    <w:p w14:paraId="356BF501" w14:textId="11F657D5" w:rsidR="00056209" w:rsidRPr="00056209" w:rsidRDefault="00056209" w:rsidP="00CA31BE">
      <w:pPr>
        <w:rPr>
          <w:rFonts w:asciiTheme="minorEastAsia" w:hAnsiTheme="minorEastAsia"/>
        </w:rPr>
      </w:pPr>
      <w:r w:rsidRPr="00056209">
        <w:rPr>
          <w:rFonts w:asciiTheme="minorEastAsia" w:hAnsiTheme="minorEastAsia" w:hint="eastAsia"/>
        </w:rPr>
        <w:t>在B中的AndroidManifest.xml中，一般是紧跟uses-sdk标签后，通过permission标签进行申明。</w:t>
      </w:r>
    </w:p>
    <w:p w14:paraId="64FB5BDE" w14:textId="77777777" w:rsidR="00056209" w:rsidRPr="00056209" w:rsidRDefault="00056209" w:rsidP="00CA31BE">
      <w:pPr>
        <w:rPr>
          <w:rFonts w:asciiTheme="minorEastAsia" w:hAnsiTheme="minorEastAsia"/>
        </w:rPr>
      </w:pPr>
      <w:r w:rsidRPr="00056209">
        <w:rPr>
          <w:rFonts w:asciiTheme="minorEastAsia" w:hAnsiTheme="minorEastAsia"/>
        </w:rPr>
        <w:t>&lt;permission android:description="string resource"</w:t>
      </w:r>
    </w:p>
    <w:p w14:paraId="1A00476A" w14:textId="77777777" w:rsidR="00056209" w:rsidRPr="00056209" w:rsidRDefault="00056209" w:rsidP="00CA31BE">
      <w:pPr>
        <w:rPr>
          <w:rFonts w:asciiTheme="minorEastAsia" w:hAnsiTheme="minorEastAsia"/>
        </w:rPr>
      </w:pPr>
      <w:r w:rsidRPr="00056209">
        <w:rPr>
          <w:rFonts w:asciiTheme="minorEastAsia" w:hAnsiTheme="minorEastAsia"/>
        </w:rPr>
        <w:t>android:icon="drawable resource"</w:t>
      </w:r>
    </w:p>
    <w:p w14:paraId="17C07957" w14:textId="77777777" w:rsidR="00056209" w:rsidRPr="00056209" w:rsidRDefault="00056209" w:rsidP="00CA31BE">
      <w:pPr>
        <w:rPr>
          <w:rFonts w:asciiTheme="minorEastAsia" w:hAnsiTheme="minorEastAsia"/>
        </w:rPr>
      </w:pPr>
      <w:r w:rsidRPr="00056209">
        <w:rPr>
          <w:rFonts w:asciiTheme="minorEastAsia" w:hAnsiTheme="minorEastAsia"/>
        </w:rPr>
        <w:t>android:label="string resource"</w:t>
      </w:r>
    </w:p>
    <w:p w14:paraId="4DFBAB30" w14:textId="77777777" w:rsidR="00056209" w:rsidRPr="00056209" w:rsidRDefault="00056209" w:rsidP="00CA31BE">
      <w:pPr>
        <w:rPr>
          <w:rFonts w:asciiTheme="minorEastAsia" w:hAnsiTheme="minorEastAsia"/>
        </w:rPr>
      </w:pPr>
      <w:r w:rsidRPr="00056209">
        <w:rPr>
          <w:rFonts w:asciiTheme="minorEastAsia" w:hAnsiTheme="minorEastAsia"/>
        </w:rPr>
        <w:t>android:name="string"</w:t>
      </w:r>
    </w:p>
    <w:p w14:paraId="4AE32D33" w14:textId="77777777" w:rsidR="00056209" w:rsidRPr="00056209" w:rsidRDefault="00056209" w:rsidP="00CA31BE">
      <w:pPr>
        <w:rPr>
          <w:rFonts w:asciiTheme="minorEastAsia" w:hAnsiTheme="minorEastAsia"/>
        </w:rPr>
      </w:pPr>
      <w:r w:rsidRPr="00056209">
        <w:rPr>
          <w:rFonts w:asciiTheme="minorEastAsia" w:hAnsiTheme="minorEastAsia"/>
        </w:rPr>
        <w:t>android:permissionGroup="string"</w:t>
      </w:r>
    </w:p>
    <w:p w14:paraId="7AE3FF15" w14:textId="0849D26D" w:rsidR="00056209" w:rsidRPr="00056209" w:rsidRDefault="00056209" w:rsidP="00CA31BE">
      <w:pPr>
        <w:rPr>
          <w:rFonts w:asciiTheme="minorEastAsia" w:hAnsiTheme="minorEastAsia"/>
        </w:rPr>
      </w:pPr>
      <w:r w:rsidRPr="00056209">
        <w:rPr>
          <w:rFonts w:asciiTheme="minorEastAsia" w:hAnsiTheme="minorEastAsia"/>
        </w:rPr>
        <w:t>android:protectionLevel=["normal" | "dangerous" | "signature" | "signatureOrSystem"] /&gt;</w:t>
      </w:r>
    </w:p>
    <w:p w14:paraId="131A4B5C" w14:textId="0C3D5C92" w:rsidR="00056209" w:rsidRPr="00056209" w:rsidRDefault="00056209" w:rsidP="00CA31BE">
      <w:pPr>
        <w:rPr>
          <w:rFonts w:asciiTheme="minorEastAsia" w:hAnsiTheme="minorEastAsia"/>
        </w:rPr>
      </w:pPr>
      <w:r w:rsidRPr="00056209">
        <w:rPr>
          <w:rFonts w:asciiTheme="minorEastAsia" w:hAnsiTheme="minorEastAsia" w:hint="eastAsia"/>
        </w:rPr>
        <w:t>2.当B中BActivity进行权限限定时，需要对BActivity进行如下声明：</w:t>
      </w:r>
    </w:p>
    <w:p w14:paraId="7B713A6E" w14:textId="77777777" w:rsidR="00056209" w:rsidRPr="00056209" w:rsidRDefault="00056209" w:rsidP="00CA31BE">
      <w:pPr>
        <w:rPr>
          <w:rFonts w:asciiTheme="minorEastAsia" w:hAnsiTheme="minorEastAsia"/>
        </w:rPr>
      </w:pPr>
      <w:r w:rsidRPr="00056209">
        <w:rPr>
          <w:rFonts w:asciiTheme="minorEastAsia" w:hAnsiTheme="minorEastAsia"/>
        </w:rPr>
        <w:t>&lt;activity</w:t>
      </w:r>
    </w:p>
    <w:p w14:paraId="41DB8732" w14:textId="77777777" w:rsidR="00056209" w:rsidRPr="00056209" w:rsidRDefault="00056209" w:rsidP="00CA31BE">
      <w:pPr>
        <w:rPr>
          <w:rFonts w:asciiTheme="minorEastAsia" w:hAnsiTheme="minorEastAsia"/>
        </w:rPr>
      </w:pPr>
      <w:r w:rsidRPr="00056209">
        <w:rPr>
          <w:rFonts w:asciiTheme="minorEastAsia" w:hAnsiTheme="minorEastAsia"/>
        </w:rPr>
        <w:t xml:space="preserve">    android:name="com.example.testandroid.BActivity"</w:t>
      </w:r>
    </w:p>
    <w:p w14:paraId="1DDE5F1C" w14:textId="77777777" w:rsidR="00056209" w:rsidRPr="00056209" w:rsidRDefault="00056209" w:rsidP="00CA31BE">
      <w:pPr>
        <w:rPr>
          <w:rFonts w:asciiTheme="minorEastAsia" w:hAnsiTheme="minorEastAsia"/>
        </w:rPr>
      </w:pPr>
      <w:r w:rsidRPr="00056209">
        <w:rPr>
          <w:rFonts w:asciiTheme="minorEastAsia" w:hAnsiTheme="minorEastAsia"/>
        </w:rPr>
        <w:t xml:space="preserve">    android:exported="true"</w:t>
      </w:r>
    </w:p>
    <w:p w14:paraId="76F375C2" w14:textId="77777777" w:rsidR="00056209" w:rsidRPr="00056209" w:rsidRDefault="00056209" w:rsidP="00CA31BE">
      <w:pPr>
        <w:rPr>
          <w:rFonts w:asciiTheme="minorEastAsia" w:hAnsiTheme="minorEastAsia"/>
        </w:rPr>
      </w:pPr>
      <w:r w:rsidRPr="00056209">
        <w:rPr>
          <w:rFonts w:asciiTheme="minorEastAsia" w:hAnsiTheme="minorEastAsia"/>
        </w:rPr>
        <w:t xml:space="preserve">    android:label="B"</w:t>
      </w:r>
    </w:p>
    <w:p w14:paraId="74F98357" w14:textId="77777777" w:rsidR="00056209" w:rsidRPr="00056209" w:rsidRDefault="00056209" w:rsidP="00CA31BE">
      <w:pPr>
        <w:rPr>
          <w:rFonts w:asciiTheme="minorEastAsia" w:hAnsiTheme="minorEastAsia"/>
        </w:rPr>
      </w:pPr>
      <w:r w:rsidRPr="00056209">
        <w:rPr>
          <w:rFonts w:asciiTheme="minorEastAsia" w:hAnsiTheme="minorEastAsia"/>
        </w:rPr>
        <w:t xml:space="preserve">    android:permission="corn.permission.CORN_OWN" &gt;</w:t>
      </w:r>
    </w:p>
    <w:p w14:paraId="2915022A" w14:textId="2330A827" w:rsidR="00056209" w:rsidRPr="00056209" w:rsidRDefault="00056209" w:rsidP="00CA31BE">
      <w:pPr>
        <w:rPr>
          <w:rFonts w:asciiTheme="minorEastAsia" w:hAnsiTheme="minorEastAsia"/>
        </w:rPr>
      </w:pPr>
      <w:r w:rsidRPr="00056209">
        <w:rPr>
          <w:rFonts w:asciiTheme="minorEastAsia" w:hAnsiTheme="minorEastAsia"/>
        </w:rPr>
        <w:t>&lt;/activity&gt;</w:t>
      </w:r>
    </w:p>
    <w:p w14:paraId="1CAFAA46" w14:textId="08015941" w:rsidR="00056209" w:rsidRPr="00056209" w:rsidRDefault="00056209" w:rsidP="00CA31BE">
      <w:pPr>
        <w:rPr>
          <w:rFonts w:asciiTheme="minorEastAsia" w:hAnsiTheme="minorEastAsia"/>
        </w:rPr>
      </w:pPr>
      <w:r w:rsidRPr="00056209">
        <w:rPr>
          <w:rFonts w:asciiTheme="minorEastAsia" w:hAnsiTheme="minorEastAsia" w:hint="eastAsia"/>
        </w:rPr>
        <w:t>3.此时外部应用A中的Activity想直接打开B中BActivity，则需要添加上相应权限：</w:t>
      </w:r>
    </w:p>
    <w:p w14:paraId="36C9BA67" w14:textId="3F25B192" w:rsidR="00056209" w:rsidRPr="00056209" w:rsidRDefault="00056209" w:rsidP="00CA31BE">
      <w:pPr>
        <w:rPr>
          <w:rFonts w:asciiTheme="minorEastAsia" w:hAnsiTheme="minorEastAsia"/>
        </w:rPr>
      </w:pPr>
      <w:r w:rsidRPr="00056209">
        <w:rPr>
          <w:rFonts w:asciiTheme="minorEastAsia" w:hAnsiTheme="minorEastAsia"/>
        </w:rPr>
        <w:t>&lt;uses-permission android:name="corn.permission.CORN_OWN" &gt;</w:t>
      </w:r>
    </w:p>
    <w:p w14:paraId="30EC3913" w14:textId="273F1EE1" w:rsidR="00766472" w:rsidRDefault="00137CD1" w:rsidP="003003D9">
      <w:pPr>
        <w:pStyle w:val="a5"/>
        <w:numPr>
          <w:ilvl w:val="1"/>
          <w:numId w:val="14"/>
        </w:numPr>
        <w:tabs>
          <w:tab w:val="left" w:pos="1135"/>
        </w:tabs>
        <w:ind w:firstLineChars="0"/>
        <w:outlineLvl w:val="1"/>
        <w:rPr>
          <w:rFonts w:asciiTheme="minorEastAsia" w:hAnsiTheme="minorEastAsia"/>
          <w:b/>
          <w:sz w:val="32"/>
          <w:szCs w:val="32"/>
        </w:rPr>
      </w:pPr>
      <w:r w:rsidRPr="00AE4012">
        <w:rPr>
          <w:rFonts w:asciiTheme="minorEastAsia" w:hAnsiTheme="minorEastAsia"/>
          <w:b/>
          <w:sz w:val="32"/>
          <w:szCs w:val="32"/>
        </w:rPr>
        <w:t>Service</w:t>
      </w:r>
    </w:p>
    <w:p w14:paraId="6F2F5D0D" w14:textId="65A40263" w:rsidR="001E2F54" w:rsidRDefault="001E2F54" w:rsidP="00FF6EE9">
      <w:pPr>
        <w:pStyle w:val="a5"/>
        <w:numPr>
          <w:ilvl w:val="2"/>
          <w:numId w:val="14"/>
        </w:numPr>
        <w:tabs>
          <w:tab w:val="left" w:pos="1135"/>
        </w:tabs>
        <w:ind w:firstLineChars="0"/>
        <w:outlineLvl w:val="2"/>
        <w:rPr>
          <w:rFonts w:asciiTheme="minorEastAsia" w:hAnsiTheme="minorEastAsia"/>
          <w:b/>
          <w:sz w:val="30"/>
          <w:szCs w:val="30"/>
        </w:rPr>
      </w:pPr>
      <w:r w:rsidRPr="00895576">
        <w:rPr>
          <w:rFonts w:asciiTheme="minorEastAsia" w:hAnsiTheme="minorEastAsia"/>
          <w:b/>
          <w:sz w:val="30"/>
          <w:szCs w:val="30"/>
        </w:rPr>
        <w:t>service</w:t>
      </w:r>
      <w:r w:rsidRPr="00895576">
        <w:rPr>
          <w:rFonts w:asciiTheme="minorEastAsia" w:hAnsiTheme="minorEastAsia" w:hint="eastAsia"/>
          <w:b/>
          <w:sz w:val="30"/>
          <w:szCs w:val="30"/>
        </w:rPr>
        <w:t>生命周期</w:t>
      </w:r>
    </w:p>
    <w:p w14:paraId="64A33E90" w14:textId="4E3D2F29" w:rsidR="00895576" w:rsidRPr="00895576" w:rsidRDefault="002972DE" w:rsidP="00FF6EE9">
      <w:pPr>
        <w:pStyle w:val="a5"/>
        <w:tabs>
          <w:tab w:val="left" w:pos="1135"/>
        </w:tabs>
        <w:ind w:left="1080" w:firstLineChars="0" w:firstLine="0"/>
        <w:rPr>
          <w:rFonts w:asciiTheme="minorEastAsia" w:hAnsiTheme="minorEastAsia"/>
          <w:b/>
          <w:sz w:val="30"/>
          <w:szCs w:val="30"/>
        </w:rPr>
      </w:pPr>
      <w:r>
        <w:rPr>
          <w:rFonts w:asciiTheme="minorEastAsia" w:hAnsiTheme="minorEastAsia" w:hint="eastAsia"/>
          <w:b/>
          <w:noProof/>
          <w:sz w:val="30"/>
          <w:szCs w:val="30"/>
        </w:rPr>
        <w:drawing>
          <wp:inline distT="0" distB="0" distL="0" distR="0" wp14:anchorId="45BC9F71" wp14:editId="515650A9">
            <wp:extent cx="4940300" cy="6438900"/>
            <wp:effectExtent l="0" t="0" r="12700" b="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1342865098_9898.png"/>
                    <pic:cNvPicPr/>
                  </pic:nvPicPr>
                  <pic:blipFill>
                    <a:blip r:embed="rId16">
                      <a:extLst>
                        <a:ext uri="{28A0092B-C50C-407E-A947-70E740481C1C}">
                          <a14:useLocalDpi xmlns:a14="http://schemas.microsoft.com/office/drawing/2010/main" val="0"/>
                        </a:ext>
                      </a:extLst>
                    </a:blip>
                    <a:stretch>
                      <a:fillRect/>
                    </a:stretch>
                  </pic:blipFill>
                  <pic:spPr>
                    <a:xfrm>
                      <a:off x="0" y="0"/>
                      <a:ext cx="4940300" cy="6438900"/>
                    </a:xfrm>
                    <a:prstGeom prst="rect">
                      <a:avLst/>
                    </a:prstGeom>
                  </pic:spPr>
                </pic:pic>
              </a:graphicData>
            </a:graphic>
          </wp:inline>
        </w:drawing>
      </w:r>
    </w:p>
    <w:p w14:paraId="7D838F16" w14:textId="670303D8" w:rsidR="002972DE" w:rsidRPr="00714FC2" w:rsidRDefault="00714FC2" w:rsidP="0098798F">
      <w:pPr>
        <w:pStyle w:val="a5"/>
        <w:tabs>
          <w:tab w:val="left" w:pos="1135"/>
        </w:tabs>
        <w:ind w:left="780" w:firstLineChars="0" w:firstLine="0"/>
        <w:rPr>
          <w:rFonts w:asciiTheme="minorEastAsia" w:hAnsiTheme="minorEastAsia"/>
          <w:b/>
          <w:sz w:val="30"/>
          <w:szCs w:val="30"/>
        </w:rPr>
      </w:pPr>
      <w:r w:rsidRPr="00714FC2">
        <w:rPr>
          <w:rFonts w:asciiTheme="minorEastAsia" w:hAnsiTheme="minorEastAsia"/>
          <w:b/>
          <w:sz w:val="30"/>
          <w:szCs w:val="30"/>
        </w:rPr>
        <w:t>3.2.2service</w:t>
      </w:r>
      <w:r w:rsidRPr="00714FC2">
        <w:rPr>
          <w:rFonts w:asciiTheme="minorEastAsia" w:hAnsiTheme="minorEastAsia" w:hint="eastAsia"/>
          <w:b/>
          <w:sz w:val="30"/>
          <w:szCs w:val="30"/>
        </w:rPr>
        <w:t>启动</w:t>
      </w:r>
      <w:r w:rsidRPr="00714FC2">
        <w:rPr>
          <w:rFonts w:asciiTheme="minorEastAsia" w:hAnsiTheme="minorEastAsia"/>
          <w:b/>
          <w:sz w:val="30"/>
          <w:szCs w:val="30"/>
        </w:rPr>
        <w:t>方式</w:t>
      </w:r>
    </w:p>
    <w:p w14:paraId="0655EA86" w14:textId="77777777" w:rsidR="00714FC2" w:rsidRPr="00714FC2" w:rsidRDefault="00714FC2" w:rsidP="00714FC2">
      <w:pPr>
        <w:pStyle w:val="a5"/>
        <w:tabs>
          <w:tab w:val="left" w:pos="1135"/>
        </w:tabs>
        <w:ind w:left="780" w:firstLine="480"/>
        <w:rPr>
          <w:rFonts w:asciiTheme="minorEastAsia" w:hAnsiTheme="minorEastAsia"/>
          <w:b/>
        </w:rPr>
      </w:pPr>
      <w:r w:rsidRPr="00714FC2">
        <w:rPr>
          <w:rFonts w:asciiTheme="minorEastAsia" w:hAnsiTheme="minorEastAsia" w:hint="eastAsia"/>
          <w:b/>
        </w:rPr>
        <w:t>通过startService()启动的服务处于“启动的”状态，一旦启动，service就在后台运行，即使启动它的应用组件已经被销毁了。通常started状态的service执行单任务并且不返回任何结果给启动者。比如当下载或上传一个文件，当这项操作完成时，service应该停止它本身。</w:t>
      </w:r>
    </w:p>
    <w:p w14:paraId="2912DC24" w14:textId="77777777" w:rsidR="00714FC2" w:rsidRPr="00714FC2" w:rsidRDefault="00714FC2" w:rsidP="00714FC2">
      <w:pPr>
        <w:pStyle w:val="a5"/>
        <w:tabs>
          <w:tab w:val="left" w:pos="1135"/>
        </w:tabs>
        <w:ind w:left="780" w:firstLine="480"/>
        <w:rPr>
          <w:rFonts w:asciiTheme="minorEastAsia" w:hAnsiTheme="minorEastAsia"/>
          <w:b/>
        </w:rPr>
      </w:pPr>
    </w:p>
    <w:p w14:paraId="5394132A" w14:textId="77777777" w:rsidR="00714FC2" w:rsidRPr="00714FC2" w:rsidRDefault="00714FC2" w:rsidP="00714FC2">
      <w:pPr>
        <w:pStyle w:val="a5"/>
        <w:tabs>
          <w:tab w:val="left" w:pos="1135"/>
        </w:tabs>
        <w:ind w:left="780" w:firstLine="480"/>
        <w:rPr>
          <w:rFonts w:asciiTheme="minorEastAsia" w:hAnsiTheme="minorEastAsia"/>
          <w:b/>
        </w:rPr>
      </w:pPr>
      <w:r w:rsidRPr="00714FC2">
        <w:rPr>
          <w:rFonts w:asciiTheme="minorEastAsia" w:hAnsiTheme="minorEastAsia" w:hint="eastAsia"/>
          <w:b/>
        </w:rPr>
        <w:t>还有一种“绑定”状态的service，通过调用bindService()来启动，一个绑定的service提供一个允许组件与service交互的接口，可以发送请求、获取返回结果，还可以通过夸进程通信来交互（IPC）。绑定的service只有当应用组件绑定后才能运行，多个组件可以绑定一个service，当调用unbind()方法时，这个service就会被销毁了。</w:t>
      </w:r>
    </w:p>
    <w:p w14:paraId="79B76E7A" w14:textId="72B01409" w:rsidR="00714FC2" w:rsidRDefault="00714FC2" w:rsidP="00714FC2">
      <w:pPr>
        <w:pStyle w:val="a5"/>
        <w:tabs>
          <w:tab w:val="left" w:pos="1135"/>
        </w:tabs>
        <w:ind w:left="780" w:firstLineChars="0" w:firstLine="0"/>
        <w:rPr>
          <w:rFonts w:asciiTheme="minorEastAsia" w:hAnsiTheme="minorEastAsia"/>
          <w:b/>
        </w:rPr>
      </w:pPr>
      <w:r w:rsidRPr="00714FC2">
        <w:rPr>
          <w:rFonts w:asciiTheme="minorEastAsia" w:hAnsiTheme="minorEastAsia" w:hint="eastAsia"/>
          <w:b/>
        </w:rPr>
        <w:t>另外，在官方的说明文档中还有一个警告：</w:t>
      </w:r>
    </w:p>
    <w:p w14:paraId="5F8F383B" w14:textId="775085B6" w:rsidR="00443D24" w:rsidRDefault="00443D24" w:rsidP="00AD2FE2">
      <w:pPr>
        <w:pStyle w:val="a5"/>
        <w:tabs>
          <w:tab w:val="left" w:pos="1135"/>
        </w:tabs>
        <w:ind w:left="780" w:firstLineChars="0" w:firstLine="480"/>
        <w:rPr>
          <w:rFonts w:asciiTheme="minorEastAsia" w:hAnsiTheme="minorEastAsia"/>
          <w:b/>
        </w:rPr>
      </w:pPr>
      <w:r w:rsidRPr="00443D24">
        <w:rPr>
          <w:rFonts w:asciiTheme="minorEastAsia" w:hAnsiTheme="minorEastAsia" w:hint="eastAsia"/>
          <w:b/>
        </w:rPr>
        <w:t>意思是service与activity一样都存在与当前进程的主线程中，所以，一些阻塞UI的操作，比如耗时操作不能放在service里进行，比如另外开启一个线程来处理诸如网络请求的耗时操作。如果在service里进行一些耗CPU和耗时操作，可能会引发ANR警告，这时应用会弹出是强制关闭还是等待的对话框。所以，对service的理解就是和activity平级的，只不过是看不见的，在后台运行的一个组件，这也是为什么和activity同被说为Android的基本组件。</w:t>
      </w:r>
    </w:p>
    <w:p w14:paraId="202645CD" w14:textId="18B1C497" w:rsidR="00AD2FE2" w:rsidRDefault="00AD2FE2" w:rsidP="00AD2FE2">
      <w:pPr>
        <w:pStyle w:val="a5"/>
        <w:tabs>
          <w:tab w:val="left" w:pos="1135"/>
        </w:tabs>
        <w:ind w:left="780" w:firstLineChars="0" w:firstLine="480"/>
        <w:rPr>
          <w:rFonts w:asciiTheme="minorEastAsia" w:hAnsiTheme="minorEastAsia"/>
          <w:b/>
        </w:rPr>
      </w:pPr>
      <w:r w:rsidRPr="00AD2FE2">
        <w:rPr>
          <w:rFonts w:asciiTheme="minorEastAsia" w:hAnsiTheme="minorEastAsia" w:hint="eastAsia"/>
          <w:b/>
        </w:rPr>
        <w:t>两种启动service的方式以及他们的生命周期，bind service的不同之处在于当绑定的组件销毁后，对应的service也就被kill了。service的声明周期相比与activity的简单了许多，只要好好理解两种启动service方式的异同就行。</w:t>
      </w:r>
    </w:p>
    <w:p w14:paraId="76CF9F55" w14:textId="4735A8E5" w:rsidR="00AD2FE2" w:rsidRDefault="00AD2FE2" w:rsidP="00AD2FE2">
      <w:pPr>
        <w:pStyle w:val="a5"/>
        <w:tabs>
          <w:tab w:val="left" w:pos="1135"/>
        </w:tabs>
        <w:ind w:left="780" w:firstLineChars="0" w:firstLine="480"/>
        <w:rPr>
          <w:rFonts w:asciiTheme="minorEastAsia" w:hAnsiTheme="minorEastAsia"/>
          <w:b/>
        </w:rPr>
      </w:pPr>
      <w:r>
        <w:rPr>
          <w:rFonts w:asciiTheme="minorEastAsia" w:hAnsiTheme="minorEastAsia" w:hint="eastAsia"/>
          <w:b/>
        </w:rPr>
        <w:t>多次</w:t>
      </w:r>
      <w:r>
        <w:rPr>
          <w:rFonts w:asciiTheme="minorEastAsia" w:hAnsiTheme="minorEastAsia"/>
          <w:b/>
        </w:rPr>
        <w:t>绑定服务</w:t>
      </w:r>
      <w:r>
        <w:rPr>
          <w:rFonts w:asciiTheme="minorEastAsia" w:hAnsiTheme="minorEastAsia" w:hint="eastAsia"/>
          <w:b/>
        </w:rPr>
        <w:t>时</w:t>
      </w:r>
      <w:r>
        <w:rPr>
          <w:rFonts w:asciiTheme="minorEastAsia" w:hAnsiTheme="minorEastAsia"/>
          <w:b/>
        </w:rPr>
        <w:t>，</w:t>
      </w:r>
      <w:r>
        <w:rPr>
          <w:rFonts w:asciiTheme="minorEastAsia" w:hAnsiTheme="minorEastAsia" w:hint="eastAsia"/>
          <w:b/>
        </w:rPr>
        <w:t>只有</w:t>
      </w:r>
      <w:r>
        <w:rPr>
          <w:rFonts w:asciiTheme="minorEastAsia" w:hAnsiTheme="minorEastAsia"/>
          <w:b/>
        </w:rPr>
        <w:t>所有的服务都解绑后，</w:t>
      </w:r>
      <w:r>
        <w:rPr>
          <w:rFonts w:asciiTheme="minorEastAsia" w:hAnsiTheme="minorEastAsia" w:hint="eastAsia"/>
          <w:b/>
        </w:rPr>
        <w:t>系统才会</w:t>
      </w:r>
      <w:r>
        <w:rPr>
          <w:rFonts w:asciiTheme="minorEastAsia" w:hAnsiTheme="minorEastAsia"/>
          <w:b/>
        </w:rPr>
        <w:t>销毁当前服务。</w:t>
      </w:r>
    </w:p>
    <w:p w14:paraId="5771E39B" w14:textId="3FF82EF8" w:rsidR="00AD2FE2" w:rsidRPr="00981D3A" w:rsidRDefault="00981D3A" w:rsidP="00257589">
      <w:pPr>
        <w:pStyle w:val="a5"/>
        <w:numPr>
          <w:ilvl w:val="2"/>
          <w:numId w:val="14"/>
        </w:numPr>
        <w:tabs>
          <w:tab w:val="left" w:pos="1135"/>
        </w:tabs>
        <w:ind w:firstLineChars="0"/>
        <w:outlineLvl w:val="2"/>
        <w:rPr>
          <w:rFonts w:asciiTheme="minorEastAsia" w:hAnsiTheme="minorEastAsia"/>
          <w:b/>
          <w:sz w:val="30"/>
          <w:szCs w:val="30"/>
        </w:rPr>
      </w:pPr>
      <w:r w:rsidRPr="00981D3A">
        <w:rPr>
          <w:rFonts w:asciiTheme="minorEastAsia" w:hAnsiTheme="minorEastAsia"/>
          <w:b/>
          <w:sz w:val="30"/>
          <w:szCs w:val="30"/>
        </w:rPr>
        <w:t>IntentService</w:t>
      </w:r>
    </w:p>
    <w:p w14:paraId="3D85FF52" w14:textId="573B79F8" w:rsidR="00981D3A" w:rsidRPr="00DC569F" w:rsidRDefault="00981D3A" w:rsidP="00981D3A">
      <w:pPr>
        <w:pStyle w:val="a5"/>
        <w:tabs>
          <w:tab w:val="left" w:pos="1135"/>
        </w:tabs>
        <w:ind w:left="1080" w:firstLine="480"/>
        <w:rPr>
          <w:rFonts w:asciiTheme="minorEastAsia" w:hAnsiTheme="minorEastAsia"/>
          <w:b/>
        </w:rPr>
      </w:pPr>
      <w:r w:rsidRPr="00DC569F">
        <w:rPr>
          <w:rFonts w:asciiTheme="minorEastAsia" w:hAnsiTheme="minorEastAsia" w:hint="eastAsia"/>
          <w:b/>
        </w:rPr>
        <w:t>IntentService:异步处理服务，新开一个线程：handlerThread在线程中发消息，然后接受处理完成后，会清理线程，并且关掉服务。</w:t>
      </w:r>
    </w:p>
    <w:p w14:paraId="58A0BB9D" w14:textId="77777777" w:rsidR="00981D3A" w:rsidRPr="00DC569F" w:rsidRDefault="00981D3A" w:rsidP="00981D3A">
      <w:pPr>
        <w:pStyle w:val="a5"/>
        <w:tabs>
          <w:tab w:val="left" w:pos="1135"/>
        </w:tabs>
        <w:ind w:left="1080" w:firstLine="480"/>
        <w:rPr>
          <w:rFonts w:asciiTheme="minorEastAsia" w:hAnsiTheme="minorEastAsia"/>
          <w:b/>
        </w:rPr>
      </w:pPr>
      <w:r w:rsidRPr="00DC569F">
        <w:rPr>
          <w:rFonts w:asciiTheme="minorEastAsia" w:hAnsiTheme="minorEastAsia" w:hint="eastAsia"/>
          <w:b/>
        </w:rPr>
        <w:t>IntentService有以下特点：</w:t>
      </w:r>
    </w:p>
    <w:p w14:paraId="294A532C" w14:textId="77777777" w:rsidR="00981D3A" w:rsidRPr="00DC569F" w:rsidRDefault="00981D3A" w:rsidP="00981D3A">
      <w:pPr>
        <w:pStyle w:val="a5"/>
        <w:tabs>
          <w:tab w:val="left" w:pos="1135"/>
        </w:tabs>
        <w:ind w:left="1080" w:firstLine="480"/>
        <w:rPr>
          <w:rFonts w:asciiTheme="minorEastAsia" w:hAnsiTheme="minorEastAsia"/>
          <w:b/>
        </w:rPr>
      </w:pPr>
      <w:r w:rsidRPr="00DC569F">
        <w:rPr>
          <w:rFonts w:asciiTheme="minorEastAsia" w:hAnsiTheme="minorEastAsia" w:hint="eastAsia"/>
          <w:b/>
        </w:rPr>
        <w:t>（1）它创建了一个独立的工作线程来处理所有的通过onStartCommand()传递给服务的intents。</w:t>
      </w:r>
    </w:p>
    <w:p w14:paraId="2365905C" w14:textId="77777777" w:rsidR="00981D3A" w:rsidRPr="00DC569F" w:rsidRDefault="00981D3A" w:rsidP="00981D3A">
      <w:pPr>
        <w:pStyle w:val="a5"/>
        <w:tabs>
          <w:tab w:val="left" w:pos="1135"/>
        </w:tabs>
        <w:ind w:left="1080" w:firstLine="480"/>
        <w:rPr>
          <w:rFonts w:asciiTheme="minorEastAsia" w:hAnsiTheme="minorEastAsia"/>
          <w:b/>
        </w:rPr>
      </w:pPr>
      <w:r w:rsidRPr="00DC569F">
        <w:rPr>
          <w:rFonts w:asciiTheme="minorEastAsia" w:hAnsiTheme="minorEastAsia" w:hint="eastAsia"/>
          <w:b/>
        </w:rPr>
        <w:t>（2）创建了一个工作队列，来逐个发送intent给onHandleIntent()。</w:t>
      </w:r>
    </w:p>
    <w:p w14:paraId="0A5FD6F1" w14:textId="77777777" w:rsidR="00981D3A" w:rsidRPr="00DC569F" w:rsidRDefault="00981D3A" w:rsidP="00981D3A">
      <w:pPr>
        <w:pStyle w:val="a5"/>
        <w:tabs>
          <w:tab w:val="left" w:pos="1135"/>
        </w:tabs>
        <w:ind w:left="1080" w:firstLine="480"/>
        <w:rPr>
          <w:rFonts w:asciiTheme="minorEastAsia" w:hAnsiTheme="minorEastAsia"/>
          <w:b/>
        </w:rPr>
      </w:pPr>
      <w:r w:rsidRPr="00DC569F">
        <w:rPr>
          <w:rFonts w:asciiTheme="minorEastAsia" w:hAnsiTheme="minorEastAsia" w:hint="eastAsia"/>
          <w:b/>
        </w:rPr>
        <w:t>（3）不需要主动调用stopSelft()来结束服务。因为，在所有的intent被处理完后，系统会自动关闭服务。</w:t>
      </w:r>
    </w:p>
    <w:p w14:paraId="19C593E6" w14:textId="77777777" w:rsidR="00981D3A" w:rsidRPr="00DC569F" w:rsidRDefault="00981D3A" w:rsidP="00981D3A">
      <w:pPr>
        <w:pStyle w:val="a5"/>
        <w:tabs>
          <w:tab w:val="left" w:pos="1135"/>
        </w:tabs>
        <w:ind w:left="1080" w:firstLine="480"/>
        <w:rPr>
          <w:rFonts w:asciiTheme="minorEastAsia" w:hAnsiTheme="minorEastAsia"/>
          <w:b/>
        </w:rPr>
      </w:pPr>
      <w:r w:rsidRPr="00DC569F">
        <w:rPr>
          <w:rFonts w:asciiTheme="minorEastAsia" w:hAnsiTheme="minorEastAsia" w:hint="eastAsia"/>
          <w:b/>
        </w:rPr>
        <w:t>（4）默认实现的onBind()返回null</w:t>
      </w:r>
    </w:p>
    <w:p w14:paraId="4BC7A8CF" w14:textId="77777777" w:rsidR="00981D3A" w:rsidRPr="00DC569F" w:rsidRDefault="00981D3A" w:rsidP="00981D3A">
      <w:pPr>
        <w:pStyle w:val="a5"/>
        <w:tabs>
          <w:tab w:val="left" w:pos="1135"/>
        </w:tabs>
        <w:ind w:left="1080" w:firstLine="480"/>
        <w:rPr>
          <w:rFonts w:asciiTheme="minorEastAsia" w:hAnsiTheme="minorEastAsia"/>
          <w:b/>
        </w:rPr>
      </w:pPr>
      <w:r w:rsidRPr="00DC569F">
        <w:rPr>
          <w:rFonts w:asciiTheme="minorEastAsia" w:hAnsiTheme="minorEastAsia" w:hint="eastAsia"/>
          <w:b/>
        </w:rPr>
        <w:t>（5）默认实现的onStartCommand()的目的是将intent插入到工作队列中</w:t>
      </w:r>
    </w:p>
    <w:p w14:paraId="03998866" w14:textId="3ADE8BE7" w:rsidR="00981D3A" w:rsidRPr="00DC569F" w:rsidRDefault="00981D3A" w:rsidP="00981D3A">
      <w:pPr>
        <w:pStyle w:val="a5"/>
        <w:tabs>
          <w:tab w:val="left" w:pos="1135"/>
        </w:tabs>
        <w:ind w:left="1080" w:firstLineChars="0" w:firstLine="0"/>
        <w:rPr>
          <w:rFonts w:asciiTheme="minorEastAsia" w:hAnsiTheme="minorEastAsia"/>
          <w:b/>
        </w:rPr>
      </w:pPr>
      <w:r w:rsidRPr="00DC569F">
        <w:rPr>
          <w:rFonts w:asciiTheme="minorEastAsia" w:hAnsiTheme="minorEastAsia" w:hint="eastAsia"/>
          <w:b/>
        </w:rPr>
        <w:t xml:space="preserve"> </w:t>
      </w:r>
      <w:r w:rsidR="006C791A">
        <w:rPr>
          <w:rFonts w:asciiTheme="minorEastAsia" w:hAnsiTheme="minorEastAsia"/>
          <w:b/>
        </w:rPr>
        <w:t xml:space="preserve">   </w:t>
      </w:r>
      <w:r w:rsidRPr="00DC569F">
        <w:rPr>
          <w:rFonts w:asciiTheme="minorEastAsia" w:hAnsiTheme="minorEastAsia" w:hint="eastAsia"/>
          <w:b/>
        </w:rPr>
        <w:t>继承IntentService的类至少要实现两个函数：构造函数和onHandleIntent()函数。要覆盖  IntentService的其它函数时，注意要通过super调用父类的对应的函数。</w:t>
      </w:r>
    </w:p>
    <w:p w14:paraId="1C529587" w14:textId="0943AAC5" w:rsidR="00137CD1" w:rsidRDefault="00137CD1" w:rsidP="003003D9">
      <w:pPr>
        <w:pStyle w:val="a5"/>
        <w:numPr>
          <w:ilvl w:val="1"/>
          <w:numId w:val="14"/>
        </w:numPr>
        <w:tabs>
          <w:tab w:val="left" w:pos="1135"/>
        </w:tabs>
        <w:ind w:firstLineChars="0"/>
        <w:outlineLvl w:val="1"/>
        <w:rPr>
          <w:rFonts w:asciiTheme="minorEastAsia" w:hAnsiTheme="minorEastAsia"/>
          <w:b/>
          <w:sz w:val="32"/>
          <w:szCs w:val="32"/>
        </w:rPr>
      </w:pPr>
      <w:r w:rsidRPr="00AE4012">
        <w:rPr>
          <w:rFonts w:asciiTheme="minorEastAsia" w:hAnsiTheme="minorEastAsia" w:hint="eastAsia"/>
          <w:b/>
          <w:sz w:val="32"/>
          <w:szCs w:val="32"/>
        </w:rPr>
        <w:t>BroadcastProvid</w:t>
      </w:r>
      <w:r w:rsidRPr="00AE4012">
        <w:rPr>
          <w:rFonts w:asciiTheme="minorEastAsia" w:hAnsiTheme="minorEastAsia"/>
          <w:b/>
          <w:sz w:val="32"/>
          <w:szCs w:val="32"/>
        </w:rPr>
        <w:t>er</w:t>
      </w:r>
    </w:p>
    <w:p w14:paraId="28C636ED" w14:textId="6D713C20" w:rsidR="00694389" w:rsidRPr="001B65BC" w:rsidRDefault="00694389" w:rsidP="001F6EB5">
      <w:pPr>
        <w:pStyle w:val="3"/>
        <w:rPr>
          <w:rFonts w:asciiTheme="minorEastAsia" w:hAnsiTheme="minorEastAsia"/>
          <w:sz w:val="30"/>
          <w:szCs w:val="30"/>
        </w:rPr>
      </w:pPr>
      <w:bookmarkStart w:id="14" w:name="_Toc447990290"/>
      <w:r w:rsidRPr="001B65BC">
        <w:rPr>
          <w:rFonts w:asciiTheme="minorEastAsia" w:hAnsiTheme="minorEastAsia"/>
          <w:sz w:val="30"/>
          <w:szCs w:val="30"/>
        </w:rPr>
        <w:t>3.3.1</w:t>
      </w:r>
      <w:r w:rsidRPr="001B65BC">
        <w:rPr>
          <w:rFonts w:asciiTheme="minorEastAsia" w:hAnsiTheme="minorEastAsia" w:hint="eastAsia"/>
          <w:sz w:val="30"/>
          <w:szCs w:val="30"/>
        </w:rPr>
        <w:t>广播</w:t>
      </w:r>
      <w:r w:rsidRPr="001B65BC">
        <w:rPr>
          <w:rFonts w:asciiTheme="minorEastAsia" w:hAnsiTheme="minorEastAsia"/>
          <w:sz w:val="30"/>
          <w:szCs w:val="30"/>
        </w:rPr>
        <w:t>的两种注册方式</w:t>
      </w:r>
      <w:bookmarkEnd w:id="14"/>
    </w:p>
    <w:p w14:paraId="685EFBBC" w14:textId="77777777" w:rsidR="00013BC7" w:rsidRDefault="00013BC7" w:rsidP="001F6EB5">
      <w:pPr>
        <w:pStyle w:val="a5"/>
        <w:tabs>
          <w:tab w:val="left" w:pos="1135"/>
        </w:tabs>
        <w:ind w:left="780" w:firstLineChars="0" w:firstLine="0"/>
        <w:rPr>
          <w:rFonts w:asciiTheme="minorEastAsia" w:hAnsiTheme="minorEastAsia"/>
          <w:b/>
        </w:rPr>
      </w:pPr>
      <w:r>
        <w:rPr>
          <w:rFonts w:asciiTheme="minorEastAsia" w:hAnsiTheme="minorEastAsia" w:hint="eastAsia"/>
          <w:b/>
        </w:rPr>
        <w:t>注册方式有两种：</w:t>
      </w:r>
    </w:p>
    <w:p w14:paraId="2CA6795E" w14:textId="2F79FB5A" w:rsidR="00013BC7" w:rsidRDefault="00013BC7" w:rsidP="001F6EB5">
      <w:pPr>
        <w:pStyle w:val="a5"/>
        <w:tabs>
          <w:tab w:val="left" w:pos="1135"/>
        </w:tabs>
        <w:ind w:left="780" w:firstLineChars="0" w:firstLine="480"/>
        <w:rPr>
          <w:rFonts w:asciiTheme="minorEastAsia" w:hAnsiTheme="minorEastAsia"/>
          <w:b/>
        </w:rPr>
      </w:pPr>
      <w:r w:rsidRPr="00013BC7">
        <w:rPr>
          <w:rFonts w:asciiTheme="minorEastAsia" w:hAnsiTheme="minorEastAsia" w:hint="eastAsia"/>
          <w:b/>
        </w:rPr>
        <w:t>一种是静态注册，就是在AndroidManifest.xml文件中定义，注册的广播接收器必须要继承BroadcastReceiver；</w:t>
      </w:r>
    </w:p>
    <w:p w14:paraId="2C1C80E7" w14:textId="098ADE2C" w:rsidR="00694389" w:rsidRDefault="00013BC7" w:rsidP="001F6EB5">
      <w:pPr>
        <w:pStyle w:val="a5"/>
        <w:tabs>
          <w:tab w:val="left" w:pos="1135"/>
        </w:tabs>
        <w:ind w:left="780" w:firstLineChars="0" w:firstLine="480"/>
        <w:rPr>
          <w:rFonts w:asciiTheme="minorEastAsia" w:hAnsiTheme="minorEastAsia"/>
          <w:b/>
        </w:rPr>
      </w:pPr>
      <w:r w:rsidRPr="00013BC7">
        <w:rPr>
          <w:rFonts w:asciiTheme="minorEastAsia" w:hAnsiTheme="minorEastAsia" w:hint="eastAsia"/>
          <w:b/>
        </w:rPr>
        <w:t>另一种是动态注册，是在程序中使用Context.registerReceiver注册，注册的广播接收器相当于一个匿名类。两种方式都需要IntentFIlter。</w:t>
      </w:r>
    </w:p>
    <w:p w14:paraId="57B8FB5E" w14:textId="77777777" w:rsidR="00CD57BA" w:rsidRPr="00CD57BA" w:rsidRDefault="00CD57BA" w:rsidP="001F6EB5">
      <w:pPr>
        <w:pStyle w:val="a5"/>
        <w:tabs>
          <w:tab w:val="left" w:pos="1135"/>
        </w:tabs>
        <w:ind w:left="780" w:firstLine="480"/>
        <w:rPr>
          <w:rFonts w:asciiTheme="minorEastAsia" w:hAnsiTheme="minorEastAsia"/>
          <w:b/>
        </w:rPr>
      </w:pPr>
      <w:r w:rsidRPr="00CD57BA">
        <w:rPr>
          <w:rFonts w:asciiTheme="minorEastAsia" w:hAnsiTheme="minorEastAsia" w:hint="eastAsia"/>
          <w:b/>
        </w:rPr>
        <w:t>发送广播事件：通过Context.sendBroadcast来发送，由Intent来传递注册时用到的Action。</w:t>
      </w:r>
    </w:p>
    <w:p w14:paraId="35CAF0A9" w14:textId="2B4C32B6" w:rsidR="00CD57BA" w:rsidRDefault="00CD57BA" w:rsidP="001F6EB5">
      <w:pPr>
        <w:pStyle w:val="a5"/>
        <w:tabs>
          <w:tab w:val="left" w:pos="1135"/>
        </w:tabs>
        <w:ind w:left="780" w:firstLineChars="0" w:firstLine="480"/>
        <w:rPr>
          <w:rFonts w:asciiTheme="minorEastAsia" w:hAnsiTheme="minorEastAsia"/>
          <w:b/>
        </w:rPr>
      </w:pPr>
      <w:r w:rsidRPr="00CD57BA">
        <w:rPr>
          <w:rFonts w:asciiTheme="minorEastAsia" w:hAnsiTheme="minorEastAsia" w:hint="eastAsia"/>
          <w:b/>
        </w:rPr>
        <w:t>接收广播事件：当发送的广播被接收器监听到后，会调用它的onReceive()方法，并将包含消息的Intent对象传给它。onReceive中代码的执行时间不要超过5s，否则Android会弹出超时dialog。</w:t>
      </w:r>
    </w:p>
    <w:p w14:paraId="177AA7F5" w14:textId="1D053A76" w:rsidR="001B65BC" w:rsidRDefault="001B65BC" w:rsidP="001F6EB5">
      <w:pPr>
        <w:pStyle w:val="3"/>
        <w:rPr>
          <w:rFonts w:asciiTheme="minorEastAsia" w:hAnsiTheme="minorEastAsia"/>
          <w:b w:val="0"/>
          <w:sz w:val="30"/>
          <w:szCs w:val="30"/>
        </w:rPr>
      </w:pPr>
      <w:bookmarkStart w:id="15" w:name="_Toc447990291"/>
      <w:r w:rsidRPr="001B65BC">
        <w:rPr>
          <w:rFonts w:asciiTheme="minorEastAsia" w:hAnsiTheme="minorEastAsia"/>
          <w:b w:val="0"/>
          <w:sz w:val="30"/>
          <w:szCs w:val="30"/>
        </w:rPr>
        <w:t xml:space="preserve">3.3.2 </w:t>
      </w:r>
      <w:r w:rsidRPr="001B65BC">
        <w:rPr>
          <w:rFonts w:asciiTheme="minorEastAsia" w:hAnsiTheme="minorEastAsia" w:hint="eastAsia"/>
          <w:b w:val="0"/>
          <w:sz w:val="30"/>
          <w:szCs w:val="30"/>
        </w:rPr>
        <w:t>自定义</w:t>
      </w:r>
      <w:r w:rsidRPr="001B65BC">
        <w:rPr>
          <w:rFonts w:asciiTheme="minorEastAsia" w:hAnsiTheme="minorEastAsia"/>
          <w:b w:val="0"/>
          <w:sz w:val="30"/>
          <w:szCs w:val="30"/>
        </w:rPr>
        <w:t>广播权限</w:t>
      </w:r>
      <w:bookmarkEnd w:id="15"/>
    </w:p>
    <w:p w14:paraId="3BC69C17" w14:textId="5255E7E3" w:rsidR="0026058B" w:rsidRPr="0026058B" w:rsidRDefault="0026058B" w:rsidP="001F6EB5">
      <w:pPr>
        <w:rPr>
          <w:rFonts w:asciiTheme="minorEastAsia" w:hAnsiTheme="minorEastAsia"/>
          <w:b/>
        </w:rPr>
      </w:pPr>
      <w:r w:rsidRPr="0026058B">
        <w:rPr>
          <w:rFonts w:asciiTheme="minorEastAsia" w:hAnsiTheme="minorEastAsia" w:hint="eastAsia"/>
          <w:b/>
        </w:rPr>
        <w:t>1. 一些敏感的广播并不想让第三方的应用收到 ；</w:t>
      </w:r>
    </w:p>
    <w:p w14:paraId="5BB946F8" w14:textId="4D5EE3F7" w:rsidR="0026058B" w:rsidRDefault="0026058B" w:rsidP="001F6EB5">
      <w:pPr>
        <w:rPr>
          <w:rFonts w:asciiTheme="minorEastAsia" w:hAnsiTheme="minorEastAsia"/>
          <w:b/>
        </w:rPr>
      </w:pPr>
      <w:r w:rsidRPr="0026058B">
        <w:rPr>
          <w:rFonts w:asciiTheme="minorEastAsia" w:hAnsiTheme="minorEastAsia" w:hint="eastAsia"/>
          <w:b/>
        </w:rPr>
        <w:t>2. 要限制自己的Receiver接收某广播来源，避免被恶意的同样的ACTION的广播所干扰。</w:t>
      </w:r>
    </w:p>
    <w:p w14:paraId="237C1F09" w14:textId="77777777" w:rsidR="000F60E2" w:rsidRPr="000F60E2" w:rsidRDefault="000F60E2" w:rsidP="001F6EB5">
      <w:pPr>
        <w:rPr>
          <w:rFonts w:asciiTheme="minorEastAsia" w:hAnsiTheme="minorEastAsia"/>
          <w:b/>
        </w:rPr>
      </w:pPr>
      <w:r w:rsidRPr="000F60E2">
        <w:rPr>
          <w:rFonts w:asciiTheme="minorEastAsia" w:hAnsiTheme="minorEastAsia" w:hint="eastAsia"/>
          <w:b/>
        </w:rPr>
        <w:t>第一种场景： 谁有权收我的广播？</w:t>
      </w:r>
    </w:p>
    <w:p w14:paraId="6BBF68EB" w14:textId="77777777" w:rsidR="000F60E2" w:rsidRPr="000F60E2" w:rsidRDefault="000F60E2" w:rsidP="001F6EB5">
      <w:pPr>
        <w:rPr>
          <w:rFonts w:asciiTheme="minorEastAsia" w:hAnsiTheme="minorEastAsia"/>
          <w:b/>
        </w:rPr>
      </w:pPr>
      <w:r w:rsidRPr="000F60E2">
        <w:rPr>
          <w:rFonts w:asciiTheme="minorEastAsia" w:hAnsiTheme="minorEastAsia" w:hint="eastAsia"/>
          <w:b/>
        </w:rPr>
        <w:t>在这种情况下，可以在自己应用发广播时添加参数声明Receiver所需的权限。</w:t>
      </w:r>
    </w:p>
    <w:p w14:paraId="3D8DE873" w14:textId="2928F89B" w:rsidR="000F60E2" w:rsidRDefault="000F60E2" w:rsidP="001F6EB5">
      <w:pPr>
        <w:rPr>
          <w:rFonts w:asciiTheme="minorEastAsia" w:hAnsiTheme="minorEastAsia"/>
          <w:b/>
        </w:rPr>
      </w:pPr>
      <w:r w:rsidRPr="000F60E2">
        <w:rPr>
          <w:rFonts w:asciiTheme="minorEastAsia" w:hAnsiTheme="minorEastAsia" w:hint="eastAsia"/>
          <w:b/>
        </w:rPr>
        <w:t>首先，在Androidmanifest.xml中定义新的权限RECV_XXX，例如：</w:t>
      </w:r>
    </w:p>
    <w:p w14:paraId="23D62841" w14:textId="0B6A0EF1" w:rsidR="000F60E2" w:rsidRDefault="000F60E2" w:rsidP="001F6EB5">
      <w:pPr>
        <w:rPr>
          <w:rFonts w:asciiTheme="minorEastAsia" w:hAnsiTheme="minorEastAsia"/>
          <w:b/>
        </w:rPr>
      </w:pPr>
      <w:r w:rsidRPr="000F60E2">
        <w:rPr>
          <w:rFonts w:asciiTheme="minorEastAsia" w:hAnsiTheme="minorEastAsia"/>
          <w:b/>
        </w:rPr>
        <w:t>&lt;permission android:name = "com.android.permission.RECV_XXX"/&gt;</w:t>
      </w:r>
    </w:p>
    <w:p w14:paraId="7ECBEAC5" w14:textId="38467F2D" w:rsidR="000F60E2" w:rsidRDefault="000F60E2" w:rsidP="001F6EB5">
      <w:pPr>
        <w:rPr>
          <w:rFonts w:asciiTheme="minorEastAsia" w:hAnsiTheme="minorEastAsia"/>
          <w:b/>
        </w:rPr>
      </w:pPr>
      <w:r w:rsidRPr="000F60E2">
        <w:rPr>
          <w:rFonts w:asciiTheme="minorEastAsia" w:hAnsiTheme="minorEastAsia" w:hint="eastAsia"/>
          <w:b/>
        </w:rPr>
        <w:t>然后，在Sender app发送广播时将此权限作为参数传入，如下：</w:t>
      </w:r>
    </w:p>
    <w:p w14:paraId="0389B80B" w14:textId="362FDF50" w:rsidR="000F60E2" w:rsidRDefault="000F60E2" w:rsidP="001F6EB5">
      <w:pPr>
        <w:rPr>
          <w:rFonts w:asciiTheme="minorEastAsia" w:hAnsiTheme="minorEastAsia"/>
          <w:b/>
        </w:rPr>
      </w:pPr>
      <w:r w:rsidRPr="000F60E2">
        <w:rPr>
          <w:rFonts w:asciiTheme="minorEastAsia" w:hAnsiTheme="minorEastAsia"/>
          <w:b/>
        </w:rPr>
        <w:t>sendBroadcast("com.android.XXX_ACTION", "com.android.permission.RECV_XXX");</w:t>
      </w:r>
    </w:p>
    <w:p w14:paraId="6596DFE5" w14:textId="26513E0F" w:rsidR="000F60E2" w:rsidRDefault="000F60E2" w:rsidP="001F6EB5">
      <w:pPr>
        <w:rPr>
          <w:rFonts w:asciiTheme="minorEastAsia" w:hAnsiTheme="minorEastAsia"/>
          <w:b/>
        </w:rPr>
      </w:pPr>
      <w:r w:rsidRPr="000F60E2">
        <w:rPr>
          <w:rFonts w:asciiTheme="minorEastAsia" w:hAnsiTheme="minorEastAsia" w:hint="eastAsia"/>
          <w:b/>
        </w:rPr>
        <w:t>这样做之后就使得只有具有permission权限的Receiver才能接收此广播要接收该广播，在Receiver应用的AndroidManifest.xml中要添加对应的RECV_XXX权限。</w:t>
      </w:r>
    </w:p>
    <w:p w14:paraId="1C009217" w14:textId="40D8C3F1" w:rsidR="004159DC" w:rsidRDefault="004159DC" w:rsidP="001F6EB5">
      <w:pPr>
        <w:rPr>
          <w:rFonts w:asciiTheme="minorEastAsia" w:hAnsiTheme="minorEastAsia"/>
          <w:b/>
        </w:rPr>
      </w:pPr>
      <w:r w:rsidRPr="004159DC">
        <w:rPr>
          <w:rFonts w:asciiTheme="minorEastAsia" w:hAnsiTheme="minorEastAsia"/>
          <w:b/>
        </w:rPr>
        <w:t xml:space="preserve">&lt;uses-permission android:name="com.android.permission.RECV_XXX"&gt;&lt;/uses-permission&gt;  </w:t>
      </w:r>
    </w:p>
    <w:p w14:paraId="0D1B082E" w14:textId="77777777" w:rsidR="004159DC" w:rsidRPr="004159DC" w:rsidRDefault="004159DC" w:rsidP="001F6EB5">
      <w:pPr>
        <w:rPr>
          <w:rFonts w:asciiTheme="minorEastAsia" w:hAnsiTheme="minorEastAsia"/>
          <w:b/>
        </w:rPr>
      </w:pPr>
      <w:r w:rsidRPr="004159DC">
        <w:rPr>
          <w:rFonts w:asciiTheme="minorEastAsia" w:hAnsiTheme="minorEastAsia" w:hint="eastAsia"/>
          <w:b/>
        </w:rPr>
        <w:t>第二种场景： 谁有权给我发广播？</w:t>
      </w:r>
    </w:p>
    <w:p w14:paraId="61159564" w14:textId="77777777" w:rsidR="004159DC" w:rsidRPr="004159DC" w:rsidRDefault="004159DC" w:rsidP="001F6EB5">
      <w:pPr>
        <w:rPr>
          <w:rFonts w:asciiTheme="minorEastAsia" w:hAnsiTheme="minorEastAsia"/>
          <w:b/>
        </w:rPr>
      </w:pPr>
      <w:r w:rsidRPr="004159DC">
        <w:rPr>
          <w:rFonts w:asciiTheme="minorEastAsia" w:hAnsiTheme="minorEastAsia" w:hint="eastAsia"/>
          <w:b/>
        </w:rPr>
        <w:t>在这种情况下，需要在Receiver app的&lt;receiver&gt; tag中声明一下Sender app应该具有的权限。</w:t>
      </w:r>
    </w:p>
    <w:p w14:paraId="56E1C9E5" w14:textId="1410FE83" w:rsidR="004159DC" w:rsidRDefault="004159DC" w:rsidP="001F6EB5">
      <w:pPr>
        <w:rPr>
          <w:rFonts w:asciiTheme="minorEastAsia" w:hAnsiTheme="minorEastAsia"/>
          <w:b/>
        </w:rPr>
      </w:pPr>
      <w:r w:rsidRPr="004159DC">
        <w:rPr>
          <w:rFonts w:asciiTheme="minorEastAsia" w:hAnsiTheme="minorEastAsia" w:hint="eastAsia"/>
          <w:b/>
        </w:rPr>
        <w:t>首先同上，在AndroidManifest.xml中定义新的权限SEND_XXX，例如：</w:t>
      </w:r>
    </w:p>
    <w:p w14:paraId="6B00B19E" w14:textId="71E97590" w:rsidR="004159DC" w:rsidRDefault="004159DC" w:rsidP="001F6EB5">
      <w:pPr>
        <w:rPr>
          <w:rFonts w:asciiTheme="minorEastAsia" w:hAnsiTheme="minorEastAsia"/>
          <w:b/>
        </w:rPr>
      </w:pPr>
      <w:r w:rsidRPr="004159DC">
        <w:rPr>
          <w:rFonts w:asciiTheme="minorEastAsia" w:hAnsiTheme="minorEastAsia"/>
          <w:b/>
        </w:rPr>
        <w:t>&lt;permission android:name="com.android.SEND_XXX"/&gt;</w:t>
      </w:r>
    </w:p>
    <w:p w14:paraId="663BC523" w14:textId="2DE018A5" w:rsidR="00BB192C" w:rsidRDefault="00BB192C" w:rsidP="001F6EB5">
      <w:pPr>
        <w:rPr>
          <w:rFonts w:asciiTheme="minorEastAsia" w:hAnsiTheme="minorEastAsia"/>
          <w:b/>
        </w:rPr>
      </w:pPr>
      <w:r w:rsidRPr="00BB192C">
        <w:rPr>
          <w:rFonts w:asciiTheme="minorEastAsia" w:hAnsiTheme="minorEastAsia" w:hint="eastAsia"/>
          <w:b/>
        </w:rPr>
        <w:t>然后，在Receiver app的Androidmanifest.xml中的&lt;receiver&gt;tag里添加权限SEND_XXX的声明，如下：</w:t>
      </w:r>
    </w:p>
    <w:p w14:paraId="25AE50E4" w14:textId="77777777" w:rsidR="00BB192C" w:rsidRPr="00BB192C" w:rsidRDefault="00BB192C" w:rsidP="001F6EB5">
      <w:pPr>
        <w:rPr>
          <w:rFonts w:asciiTheme="minorEastAsia" w:hAnsiTheme="minorEastAsia"/>
          <w:b/>
        </w:rPr>
      </w:pPr>
      <w:r w:rsidRPr="00BB192C">
        <w:rPr>
          <w:rFonts w:asciiTheme="minorEastAsia" w:hAnsiTheme="minorEastAsia"/>
          <w:b/>
        </w:rPr>
        <w:t xml:space="preserve">&lt;receiver android:name=".XXXReceiver"   </w:t>
      </w:r>
    </w:p>
    <w:p w14:paraId="2B620994" w14:textId="77777777" w:rsidR="00BB192C" w:rsidRPr="00BB192C" w:rsidRDefault="00BB192C" w:rsidP="001F6EB5">
      <w:pPr>
        <w:rPr>
          <w:rFonts w:asciiTheme="minorEastAsia" w:hAnsiTheme="minorEastAsia"/>
          <w:b/>
        </w:rPr>
      </w:pPr>
      <w:r w:rsidRPr="00BB192C">
        <w:rPr>
          <w:rFonts w:asciiTheme="minorEastAsia" w:hAnsiTheme="minorEastAsia"/>
          <w:b/>
        </w:rPr>
        <w:t xml:space="preserve">          android:permission="com.android.permission.SEND_XXX"&gt;   </w:t>
      </w:r>
    </w:p>
    <w:p w14:paraId="6B1648EE" w14:textId="77777777" w:rsidR="00BB192C" w:rsidRPr="00BB192C" w:rsidRDefault="00BB192C" w:rsidP="001F6EB5">
      <w:pPr>
        <w:rPr>
          <w:rFonts w:asciiTheme="minorEastAsia" w:hAnsiTheme="minorEastAsia"/>
          <w:b/>
        </w:rPr>
      </w:pPr>
      <w:r w:rsidRPr="00BB192C">
        <w:rPr>
          <w:rFonts w:asciiTheme="minorEastAsia" w:hAnsiTheme="minorEastAsia"/>
          <w:b/>
        </w:rPr>
        <w:t xml:space="preserve">    &lt;intent-filter&gt;  </w:t>
      </w:r>
    </w:p>
    <w:p w14:paraId="50F8CE51" w14:textId="77777777" w:rsidR="00BB192C" w:rsidRPr="00BB192C" w:rsidRDefault="00BB192C" w:rsidP="001F6EB5">
      <w:pPr>
        <w:rPr>
          <w:rFonts w:asciiTheme="minorEastAsia" w:hAnsiTheme="minorEastAsia"/>
          <w:b/>
        </w:rPr>
      </w:pPr>
      <w:r w:rsidRPr="00BB192C">
        <w:rPr>
          <w:rFonts w:asciiTheme="minorEastAsia" w:hAnsiTheme="minorEastAsia"/>
          <w:b/>
        </w:rPr>
        <w:t xml:space="preserve">         &lt;action android:name="com.android.XXX_ACTION" /&gt;   </w:t>
      </w:r>
    </w:p>
    <w:p w14:paraId="740FDD01" w14:textId="77777777" w:rsidR="00BB192C" w:rsidRPr="00BB192C" w:rsidRDefault="00BB192C" w:rsidP="001F6EB5">
      <w:pPr>
        <w:rPr>
          <w:rFonts w:asciiTheme="minorEastAsia" w:hAnsiTheme="minorEastAsia"/>
          <w:b/>
        </w:rPr>
      </w:pPr>
      <w:r w:rsidRPr="00BB192C">
        <w:rPr>
          <w:rFonts w:asciiTheme="minorEastAsia" w:hAnsiTheme="minorEastAsia"/>
          <w:b/>
        </w:rPr>
        <w:t xml:space="preserve">    &lt;/intent-filter&gt;  </w:t>
      </w:r>
    </w:p>
    <w:p w14:paraId="091E500E" w14:textId="1F9E5891" w:rsidR="00BB192C" w:rsidRDefault="00BB192C" w:rsidP="001F6EB5">
      <w:pPr>
        <w:rPr>
          <w:rFonts w:asciiTheme="minorEastAsia" w:hAnsiTheme="minorEastAsia"/>
          <w:b/>
        </w:rPr>
      </w:pPr>
      <w:r w:rsidRPr="00BB192C">
        <w:rPr>
          <w:rFonts w:asciiTheme="minorEastAsia" w:hAnsiTheme="minorEastAsia"/>
          <w:b/>
        </w:rPr>
        <w:t>&lt;/receiver&gt;</w:t>
      </w:r>
    </w:p>
    <w:p w14:paraId="150FCF44" w14:textId="77777777" w:rsidR="006D0F4E" w:rsidRPr="006D0F4E" w:rsidRDefault="006D0F4E" w:rsidP="001F6EB5">
      <w:pPr>
        <w:rPr>
          <w:rFonts w:asciiTheme="minorEastAsia" w:hAnsiTheme="minorEastAsia"/>
          <w:b/>
        </w:rPr>
      </w:pPr>
      <w:r w:rsidRPr="006D0F4E">
        <w:rPr>
          <w:rFonts w:asciiTheme="minorEastAsia" w:hAnsiTheme="minorEastAsia" w:hint="eastAsia"/>
          <w:b/>
        </w:rPr>
        <w:t>这样一来，该Receiver便只能接收来自具有该send_permission权限的应用发出的广播。</w:t>
      </w:r>
    </w:p>
    <w:p w14:paraId="4FE65DD6" w14:textId="1A8F1FE0" w:rsidR="006D0F4E" w:rsidRDefault="006D0F4E" w:rsidP="001F6EB5">
      <w:pPr>
        <w:rPr>
          <w:rFonts w:asciiTheme="minorEastAsia" w:hAnsiTheme="minorEastAsia"/>
          <w:b/>
        </w:rPr>
      </w:pPr>
      <w:r w:rsidRPr="006D0F4E">
        <w:rPr>
          <w:rFonts w:asciiTheme="minorEastAsia" w:hAnsiTheme="minorEastAsia" w:hint="eastAsia"/>
          <w:b/>
        </w:rPr>
        <w:t>要发送这种广播，需要在Sender app的AndroidManifest.xml中也声明使用该权限即可，如下：</w:t>
      </w:r>
    </w:p>
    <w:p w14:paraId="7FC68261" w14:textId="0D1E2BE1" w:rsidR="006D0F4E" w:rsidRPr="0026058B" w:rsidRDefault="006D0F4E" w:rsidP="001F6EB5">
      <w:pPr>
        <w:rPr>
          <w:rFonts w:asciiTheme="minorEastAsia" w:hAnsiTheme="minorEastAsia"/>
          <w:b/>
        </w:rPr>
      </w:pPr>
      <w:r w:rsidRPr="006D0F4E">
        <w:rPr>
          <w:rFonts w:asciiTheme="minorEastAsia" w:hAnsiTheme="minorEastAsia"/>
          <w:b/>
        </w:rPr>
        <w:t xml:space="preserve">&lt;uses-permission android:name="com.android.permission.SEND_XXX"&gt;&lt;/uses-permission&gt;  </w:t>
      </w:r>
    </w:p>
    <w:p w14:paraId="306AB8E3" w14:textId="03FAF3EE" w:rsidR="00137CD1" w:rsidRDefault="00137CD1" w:rsidP="003003D9">
      <w:pPr>
        <w:pStyle w:val="a5"/>
        <w:numPr>
          <w:ilvl w:val="1"/>
          <w:numId w:val="14"/>
        </w:numPr>
        <w:tabs>
          <w:tab w:val="left" w:pos="1135"/>
        </w:tabs>
        <w:ind w:firstLineChars="0"/>
        <w:outlineLvl w:val="1"/>
        <w:rPr>
          <w:rFonts w:asciiTheme="minorEastAsia" w:hAnsiTheme="minorEastAsia"/>
          <w:b/>
          <w:sz w:val="32"/>
          <w:szCs w:val="32"/>
        </w:rPr>
      </w:pPr>
      <w:r w:rsidRPr="00AE4012">
        <w:rPr>
          <w:rFonts w:asciiTheme="minorEastAsia" w:hAnsiTheme="minorEastAsia"/>
          <w:b/>
          <w:sz w:val="32"/>
          <w:szCs w:val="32"/>
        </w:rPr>
        <w:t>ContentProvider</w:t>
      </w:r>
    </w:p>
    <w:p w14:paraId="765E415A" w14:textId="14FF9FD9" w:rsidR="00C0370B" w:rsidRPr="00C0370B" w:rsidRDefault="00C0370B" w:rsidP="005413D5">
      <w:pPr>
        <w:pStyle w:val="a5"/>
        <w:tabs>
          <w:tab w:val="left" w:pos="1135"/>
        </w:tabs>
        <w:ind w:left="780" w:firstLine="480"/>
        <w:rPr>
          <w:rFonts w:asciiTheme="minorEastAsia" w:hAnsiTheme="minorEastAsia"/>
          <w:b/>
        </w:rPr>
      </w:pPr>
      <w:r w:rsidRPr="00C0370B">
        <w:rPr>
          <w:rFonts w:asciiTheme="minorEastAsia" w:hAnsiTheme="minorEastAsia" w:hint="eastAsia"/>
          <w:b/>
        </w:rPr>
        <w:t>ContentProvider（内容提供者）是Android中的四大组件之一。主要用于对外共享数据，也就是通过ContentProvider把应用中的数据共享给其他应用访问，其他应用可以通过ContentProvider对指定应用中的数据进行操作。ContentProvider分为系统的和自定义的，系统的也就是例如联系人，图片等数据。</w:t>
      </w:r>
    </w:p>
    <w:p w14:paraId="18FE00F3" w14:textId="77777777" w:rsidR="00C0370B" w:rsidRPr="00C0370B" w:rsidRDefault="00C0370B" w:rsidP="005413D5">
      <w:pPr>
        <w:pStyle w:val="a5"/>
        <w:tabs>
          <w:tab w:val="left" w:pos="1135"/>
        </w:tabs>
        <w:ind w:left="780" w:firstLine="480"/>
        <w:rPr>
          <w:rFonts w:asciiTheme="minorEastAsia" w:hAnsiTheme="minorEastAsia"/>
          <w:b/>
        </w:rPr>
      </w:pPr>
      <w:r w:rsidRPr="00C0370B">
        <w:rPr>
          <w:rFonts w:asciiTheme="minorEastAsia" w:hAnsiTheme="minorEastAsia" w:hint="eastAsia"/>
          <w:b/>
        </w:rPr>
        <w:t>以下这段是Google Doc中对ContentProvider的大致概述。</w:t>
      </w:r>
    </w:p>
    <w:p w14:paraId="6B537813" w14:textId="27D1D2B7" w:rsidR="00C0370B" w:rsidRPr="00C0370B" w:rsidRDefault="00C0370B" w:rsidP="005413D5">
      <w:pPr>
        <w:pStyle w:val="a5"/>
        <w:tabs>
          <w:tab w:val="left" w:pos="1135"/>
        </w:tabs>
        <w:ind w:left="780" w:firstLine="480"/>
        <w:rPr>
          <w:rFonts w:asciiTheme="minorEastAsia" w:hAnsiTheme="minorEastAsia"/>
          <w:b/>
        </w:rPr>
      </w:pPr>
      <w:r w:rsidRPr="00C0370B">
        <w:rPr>
          <w:rFonts w:asciiTheme="minorEastAsia" w:hAnsiTheme="minorEastAsia" w:hint="eastAsia"/>
          <w:b/>
        </w:rPr>
        <w:t>内容提供者将一些特定的应用程序数据供给其它应用程序使用。数据可以存储于文件系统、SQLite数据库或其它方式。内容提供者继承于ContentProvider 基类，为其它应用程序取用和存储它管理的数据实现了一套标准方法。然而，应用程序并不直接调用这些方法，而是使用一个 ContentResolver 对象，调用它的方法作为替代。ContentResolver可以与任意内容提供者进行会话，与其合作来对所有相关交互通讯进行管理。</w:t>
      </w:r>
    </w:p>
    <w:p w14:paraId="7C325DB2" w14:textId="2D9A1F0A" w:rsidR="00C0370B" w:rsidRPr="005413D5" w:rsidRDefault="005413D5" w:rsidP="00563C9A">
      <w:pPr>
        <w:pStyle w:val="3"/>
        <w:rPr>
          <w:rFonts w:asciiTheme="minorEastAsia" w:hAnsiTheme="minorEastAsia"/>
          <w:sz w:val="30"/>
          <w:szCs w:val="30"/>
        </w:rPr>
      </w:pPr>
      <w:bookmarkStart w:id="16" w:name="_Toc447990292"/>
      <w:r w:rsidRPr="005413D5">
        <w:rPr>
          <w:rFonts w:asciiTheme="minorEastAsia" w:hAnsiTheme="minorEastAsia"/>
          <w:sz w:val="30"/>
          <w:szCs w:val="30"/>
        </w:rPr>
        <w:t>3.4.</w:t>
      </w:r>
      <w:r w:rsidR="00C0370B" w:rsidRPr="005413D5">
        <w:rPr>
          <w:rFonts w:asciiTheme="minorEastAsia" w:hAnsiTheme="minorEastAsia"/>
          <w:sz w:val="30"/>
          <w:szCs w:val="30"/>
        </w:rPr>
        <w:t>1.ContentProvider</w:t>
      </w:r>
      <w:bookmarkEnd w:id="16"/>
    </w:p>
    <w:p w14:paraId="33416BFA" w14:textId="77777777" w:rsidR="00C0370B" w:rsidRPr="00C0370B" w:rsidRDefault="00C0370B" w:rsidP="005413D5">
      <w:pPr>
        <w:pStyle w:val="a5"/>
        <w:tabs>
          <w:tab w:val="left" w:pos="1135"/>
        </w:tabs>
        <w:ind w:left="780" w:firstLine="480"/>
        <w:rPr>
          <w:rFonts w:asciiTheme="minorEastAsia" w:hAnsiTheme="minorEastAsia"/>
          <w:b/>
        </w:rPr>
      </w:pPr>
      <w:r w:rsidRPr="00C0370B">
        <w:rPr>
          <w:rFonts w:asciiTheme="minorEastAsia" w:hAnsiTheme="minorEastAsia" w:hint="eastAsia"/>
          <w:b/>
        </w:rPr>
        <w:t>Android提供了一些主要数据类型的ContentProvider，比如音频、视频、图片和私人通讯录等。可在android.provider包下面找到一些Android提供的ContentProvider。通过获得这些ContentProvider可以查询它们包含的数据，当然前提是已获得适当的读取权限。</w:t>
      </w:r>
    </w:p>
    <w:p w14:paraId="6FD82877" w14:textId="77777777" w:rsidR="00C0370B" w:rsidRPr="00C0370B" w:rsidRDefault="00C0370B" w:rsidP="005413D5">
      <w:pPr>
        <w:pStyle w:val="a5"/>
        <w:tabs>
          <w:tab w:val="left" w:pos="1135"/>
        </w:tabs>
        <w:ind w:left="780" w:firstLine="480"/>
        <w:rPr>
          <w:rFonts w:asciiTheme="minorEastAsia" w:hAnsiTheme="minorEastAsia"/>
          <w:b/>
        </w:rPr>
      </w:pPr>
      <w:r w:rsidRPr="00C0370B">
        <w:rPr>
          <w:rFonts w:asciiTheme="minorEastAsia" w:hAnsiTheme="minorEastAsia" w:hint="eastAsia"/>
          <w:b/>
        </w:rPr>
        <w:t>主要方法：</w:t>
      </w:r>
    </w:p>
    <w:p w14:paraId="5295447B" w14:textId="77777777" w:rsidR="00C0370B" w:rsidRPr="00C0370B" w:rsidRDefault="00C0370B" w:rsidP="005413D5">
      <w:pPr>
        <w:pStyle w:val="a5"/>
        <w:tabs>
          <w:tab w:val="left" w:pos="1135"/>
        </w:tabs>
        <w:ind w:left="780" w:firstLine="480"/>
        <w:rPr>
          <w:rFonts w:asciiTheme="minorEastAsia" w:hAnsiTheme="minorEastAsia"/>
          <w:b/>
        </w:rPr>
      </w:pPr>
      <w:r w:rsidRPr="00C0370B">
        <w:rPr>
          <w:rFonts w:asciiTheme="minorEastAsia" w:hAnsiTheme="minorEastAsia" w:hint="eastAsia"/>
          <w:b/>
        </w:rPr>
        <w:t>public boolean onCreate() 在创建ContentProvider时调用</w:t>
      </w:r>
    </w:p>
    <w:p w14:paraId="43710836" w14:textId="77777777" w:rsidR="00C0370B" w:rsidRPr="00C0370B" w:rsidRDefault="00C0370B" w:rsidP="005413D5">
      <w:pPr>
        <w:pStyle w:val="a5"/>
        <w:tabs>
          <w:tab w:val="left" w:pos="1135"/>
        </w:tabs>
        <w:ind w:left="780" w:firstLine="480"/>
        <w:rPr>
          <w:rFonts w:asciiTheme="minorEastAsia" w:hAnsiTheme="minorEastAsia"/>
          <w:b/>
        </w:rPr>
      </w:pPr>
      <w:r w:rsidRPr="00C0370B">
        <w:rPr>
          <w:rFonts w:asciiTheme="minorEastAsia" w:hAnsiTheme="minorEastAsia" w:hint="eastAsia"/>
          <w:b/>
        </w:rPr>
        <w:t>public Cursor query(Uri, String[], String, String[], String) 用于查询指定Uri的ContentProvider，返回一个Cursor</w:t>
      </w:r>
    </w:p>
    <w:p w14:paraId="6254DE2D" w14:textId="77777777" w:rsidR="00C0370B" w:rsidRPr="00C0370B" w:rsidRDefault="00C0370B" w:rsidP="005413D5">
      <w:pPr>
        <w:pStyle w:val="a5"/>
        <w:tabs>
          <w:tab w:val="left" w:pos="1135"/>
        </w:tabs>
        <w:ind w:left="780" w:firstLine="480"/>
        <w:rPr>
          <w:rFonts w:asciiTheme="minorEastAsia" w:hAnsiTheme="minorEastAsia"/>
          <w:b/>
        </w:rPr>
      </w:pPr>
      <w:r w:rsidRPr="00C0370B">
        <w:rPr>
          <w:rFonts w:asciiTheme="minorEastAsia" w:hAnsiTheme="minorEastAsia" w:hint="eastAsia"/>
          <w:b/>
        </w:rPr>
        <w:t>public Uri insert(Uri, ContentValues) 用于添加数据到指定Uri的ContentProvider中</w:t>
      </w:r>
    </w:p>
    <w:p w14:paraId="6CDC4707" w14:textId="77777777" w:rsidR="00C0370B" w:rsidRPr="00C0370B" w:rsidRDefault="00C0370B" w:rsidP="005413D5">
      <w:pPr>
        <w:pStyle w:val="a5"/>
        <w:tabs>
          <w:tab w:val="left" w:pos="1135"/>
        </w:tabs>
        <w:ind w:left="780" w:firstLine="480"/>
        <w:rPr>
          <w:rFonts w:asciiTheme="minorEastAsia" w:hAnsiTheme="minorEastAsia"/>
          <w:b/>
        </w:rPr>
      </w:pPr>
      <w:r w:rsidRPr="00C0370B">
        <w:rPr>
          <w:rFonts w:asciiTheme="minorEastAsia" w:hAnsiTheme="minorEastAsia" w:hint="eastAsia"/>
          <w:b/>
        </w:rPr>
        <w:t>public int update(Uri, ContentValues, String, String[]) 用于更新指定Uri的ContentProvider中的数据</w:t>
      </w:r>
    </w:p>
    <w:p w14:paraId="599DB9D9" w14:textId="77777777" w:rsidR="00C0370B" w:rsidRPr="00C0370B" w:rsidRDefault="00C0370B" w:rsidP="005413D5">
      <w:pPr>
        <w:pStyle w:val="a5"/>
        <w:tabs>
          <w:tab w:val="left" w:pos="1135"/>
        </w:tabs>
        <w:ind w:left="780" w:firstLine="480"/>
        <w:rPr>
          <w:rFonts w:asciiTheme="minorEastAsia" w:hAnsiTheme="minorEastAsia"/>
          <w:b/>
        </w:rPr>
      </w:pPr>
      <w:r w:rsidRPr="00C0370B">
        <w:rPr>
          <w:rFonts w:asciiTheme="minorEastAsia" w:hAnsiTheme="minorEastAsia" w:hint="eastAsia"/>
          <w:b/>
        </w:rPr>
        <w:t>public int delete(Uri, String, String[]) 用于从指定Uri的ContentProvider中删除数据</w:t>
      </w:r>
    </w:p>
    <w:p w14:paraId="12EF9FAA" w14:textId="77777777" w:rsidR="00C0370B" w:rsidRPr="00C0370B" w:rsidRDefault="00C0370B" w:rsidP="005413D5">
      <w:pPr>
        <w:pStyle w:val="a5"/>
        <w:tabs>
          <w:tab w:val="left" w:pos="1135"/>
        </w:tabs>
        <w:ind w:left="780" w:firstLine="480"/>
        <w:rPr>
          <w:rFonts w:asciiTheme="minorEastAsia" w:hAnsiTheme="minorEastAsia"/>
          <w:b/>
        </w:rPr>
      </w:pPr>
      <w:r w:rsidRPr="00C0370B">
        <w:rPr>
          <w:rFonts w:asciiTheme="minorEastAsia" w:hAnsiTheme="minorEastAsia" w:hint="eastAsia"/>
          <w:b/>
        </w:rPr>
        <w:t>public String getType(Uri) 用于返回指定的Uri中的数据的MIME类型</w:t>
      </w:r>
    </w:p>
    <w:p w14:paraId="0DCCEA78" w14:textId="77777777" w:rsidR="00C0370B" w:rsidRPr="00C0370B" w:rsidRDefault="00C0370B" w:rsidP="005413D5">
      <w:pPr>
        <w:pStyle w:val="a5"/>
        <w:tabs>
          <w:tab w:val="left" w:pos="1135"/>
        </w:tabs>
        <w:ind w:left="780" w:firstLine="480"/>
        <w:rPr>
          <w:rFonts w:asciiTheme="minorEastAsia" w:hAnsiTheme="minorEastAsia"/>
          <w:b/>
        </w:rPr>
      </w:pPr>
      <w:r w:rsidRPr="00C0370B">
        <w:rPr>
          <w:rFonts w:asciiTheme="minorEastAsia" w:hAnsiTheme="minorEastAsia" w:hint="eastAsia"/>
          <w:b/>
        </w:rPr>
        <w:t>*如果操作的数据属于集合类型，那么MIME类型字符串应该以vnd.android.cursor.dir/开头。</w:t>
      </w:r>
    </w:p>
    <w:p w14:paraId="094BA96E" w14:textId="77777777" w:rsidR="00C0370B" w:rsidRPr="00C0370B" w:rsidRDefault="00C0370B" w:rsidP="005413D5">
      <w:pPr>
        <w:pStyle w:val="a5"/>
        <w:tabs>
          <w:tab w:val="left" w:pos="1135"/>
        </w:tabs>
        <w:ind w:left="780" w:firstLine="480"/>
        <w:rPr>
          <w:rFonts w:asciiTheme="minorEastAsia" w:hAnsiTheme="minorEastAsia"/>
          <w:b/>
        </w:rPr>
      </w:pPr>
      <w:r w:rsidRPr="00C0370B">
        <w:rPr>
          <w:rFonts w:asciiTheme="minorEastAsia" w:hAnsiTheme="minorEastAsia" w:hint="eastAsia"/>
          <w:b/>
        </w:rPr>
        <w:t>例如：要得到所有person记录的Uri为content://contacts/person，那么返回的MIME类型字符串为"vnd.android.cursor.dir/person"。</w:t>
      </w:r>
    </w:p>
    <w:p w14:paraId="36AF9E67" w14:textId="77777777" w:rsidR="00C0370B" w:rsidRPr="00C0370B" w:rsidRDefault="00C0370B" w:rsidP="005413D5">
      <w:pPr>
        <w:pStyle w:val="a5"/>
        <w:tabs>
          <w:tab w:val="left" w:pos="1135"/>
        </w:tabs>
        <w:ind w:left="780" w:firstLine="480"/>
        <w:rPr>
          <w:rFonts w:asciiTheme="minorEastAsia" w:hAnsiTheme="minorEastAsia"/>
          <w:b/>
        </w:rPr>
      </w:pPr>
      <w:r w:rsidRPr="00C0370B">
        <w:rPr>
          <w:rFonts w:asciiTheme="minorEastAsia" w:hAnsiTheme="minorEastAsia" w:hint="eastAsia"/>
          <w:b/>
        </w:rPr>
        <w:t>*如果要操作的数据属于非集合类型数据，那么MIME类型字符串应该以vnd.android.cursor.item/开头。</w:t>
      </w:r>
    </w:p>
    <w:p w14:paraId="21F57237" w14:textId="5DA4C3FD" w:rsidR="00C0370B" w:rsidRPr="00C0370B" w:rsidRDefault="00C0370B" w:rsidP="005413D5">
      <w:pPr>
        <w:pStyle w:val="a5"/>
        <w:tabs>
          <w:tab w:val="left" w:pos="1135"/>
        </w:tabs>
        <w:ind w:left="780" w:firstLine="480"/>
        <w:rPr>
          <w:rFonts w:asciiTheme="minorEastAsia" w:hAnsiTheme="minorEastAsia"/>
          <w:b/>
        </w:rPr>
      </w:pPr>
      <w:r w:rsidRPr="00C0370B">
        <w:rPr>
          <w:rFonts w:asciiTheme="minorEastAsia" w:hAnsiTheme="minorEastAsia" w:hint="eastAsia"/>
          <w:b/>
        </w:rPr>
        <w:t>例如：要得到id为10的person记录的Uri为content://contacts/person/10，那么返回的MIME类型字符串应为"vnd.android.cursor.item/person"。</w:t>
      </w:r>
    </w:p>
    <w:p w14:paraId="602B633F" w14:textId="02EAF491" w:rsidR="00C0370B" w:rsidRPr="005413D5" w:rsidRDefault="005413D5" w:rsidP="00563C9A">
      <w:pPr>
        <w:pStyle w:val="3"/>
        <w:rPr>
          <w:rFonts w:asciiTheme="minorEastAsia" w:hAnsiTheme="minorEastAsia"/>
          <w:sz w:val="30"/>
          <w:szCs w:val="30"/>
        </w:rPr>
      </w:pPr>
      <w:bookmarkStart w:id="17" w:name="_Toc447990293"/>
      <w:r w:rsidRPr="005413D5">
        <w:rPr>
          <w:rFonts w:asciiTheme="minorEastAsia" w:hAnsiTheme="minorEastAsia"/>
          <w:sz w:val="30"/>
          <w:szCs w:val="30"/>
        </w:rPr>
        <w:t>3.4.2</w:t>
      </w:r>
      <w:r w:rsidR="00C0370B" w:rsidRPr="005413D5">
        <w:rPr>
          <w:rFonts w:asciiTheme="minorEastAsia" w:hAnsiTheme="minorEastAsia"/>
          <w:sz w:val="30"/>
          <w:szCs w:val="30"/>
        </w:rPr>
        <w:t>.ContentResolver</w:t>
      </w:r>
      <w:bookmarkEnd w:id="17"/>
    </w:p>
    <w:p w14:paraId="05EB785C" w14:textId="7B8B5BB9" w:rsidR="00C0370B" w:rsidRDefault="00C0370B" w:rsidP="005413D5">
      <w:pPr>
        <w:pStyle w:val="a5"/>
        <w:tabs>
          <w:tab w:val="left" w:pos="1135"/>
        </w:tabs>
        <w:ind w:left="780" w:firstLineChars="0" w:firstLine="0"/>
        <w:rPr>
          <w:rFonts w:asciiTheme="minorEastAsia" w:hAnsiTheme="minorEastAsia"/>
          <w:b/>
        </w:rPr>
      </w:pPr>
      <w:r w:rsidRPr="00C0370B">
        <w:rPr>
          <w:rFonts w:asciiTheme="minorEastAsia" w:hAnsiTheme="minorEastAsia" w:hint="eastAsia"/>
          <w:b/>
        </w:rPr>
        <w:t>当外部应用需要对ContentProvider中的数据进行添加、删除、修改和查询操作时，可以使用ContentResolver类来完成，要获取ContentResolver对象，可以使用Context提供的getContentResolver()方法。</w:t>
      </w:r>
    </w:p>
    <w:p w14:paraId="27FC4E55" w14:textId="77777777" w:rsidR="009516FD" w:rsidRPr="009516FD" w:rsidRDefault="009516FD" w:rsidP="005413D5">
      <w:pPr>
        <w:pStyle w:val="a5"/>
        <w:tabs>
          <w:tab w:val="left" w:pos="1135"/>
        </w:tabs>
        <w:ind w:left="780" w:firstLine="480"/>
        <w:rPr>
          <w:rFonts w:asciiTheme="minorEastAsia" w:hAnsiTheme="minorEastAsia"/>
          <w:b/>
        </w:rPr>
      </w:pPr>
      <w:r w:rsidRPr="009516FD">
        <w:rPr>
          <w:rFonts w:asciiTheme="minorEastAsia" w:hAnsiTheme="minorEastAsia" w:hint="eastAsia"/>
          <w:b/>
        </w:rPr>
        <w:t>ContentResolver提供的方法和ContentProvider提供的方法对应的有以下几个方法。</w:t>
      </w:r>
    </w:p>
    <w:p w14:paraId="1555CF80" w14:textId="77777777" w:rsidR="009516FD" w:rsidRPr="009516FD" w:rsidRDefault="009516FD" w:rsidP="005413D5">
      <w:pPr>
        <w:pStyle w:val="a5"/>
        <w:tabs>
          <w:tab w:val="left" w:pos="1135"/>
        </w:tabs>
        <w:ind w:left="780" w:firstLine="480"/>
        <w:rPr>
          <w:rFonts w:asciiTheme="minorEastAsia" w:hAnsiTheme="minorEastAsia"/>
          <w:b/>
        </w:rPr>
      </w:pPr>
      <w:r w:rsidRPr="009516FD">
        <w:rPr>
          <w:rFonts w:asciiTheme="minorEastAsia" w:hAnsiTheme="minorEastAsia" w:hint="eastAsia"/>
          <w:b/>
        </w:rPr>
        <w:t>public Uri insert(Uri uri, ContentValues values) 用于添加数据到指定Uri的ContentProvider中。</w:t>
      </w:r>
    </w:p>
    <w:p w14:paraId="180612F5" w14:textId="77777777" w:rsidR="009516FD" w:rsidRPr="009516FD" w:rsidRDefault="009516FD" w:rsidP="005413D5">
      <w:pPr>
        <w:pStyle w:val="a5"/>
        <w:tabs>
          <w:tab w:val="left" w:pos="1135"/>
        </w:tabs>
        <w:ind w:left="780" w:firstLine="480"/>
        <w:rPr>
          <w:rFonts w:asciiTheme="minorEastAsia" w:hAnsiTheme="minorEastAsia"/>
          <w:b/>
        </w:rPr>
      </w:pPr>
      <w:r w:rsidRPr="009516FD">
        <w:rPr>
          <w:rFonts w:asciiTheme="minorEastAsia" w:hAnsiTheme="minorEastAsia" w:hint="eastAsia"/>
          <w:b/>
        </w:rPr>
        <w:t>public int delete(Uri uri, String selection, String[] selectionArgs) 用于从指定Uri的ContentProvider中删除数据。</w:t>
      </w:r>
    </w:p>
    <w:p w14:paraId="3C11EFFC" w14:textId="77777777" w:rsidR="009516FD" w:rsidRPr="009516FD" w:rsidRDefault="009516FD" w:rsidP="005413D5">
      <w:pPr>
        <w:pStyle w:val="a5"/>
        <w:tabs>
          <w:tab w:val="left" w:pos="1135"/>
        </w:tabs>
        <w:ind w:left="780" w:firstLine="480"/>
        <w:rPr>
          <w:rFonts w:asciiTheme="minorEastAsia" w:hAnsiTheme="minorEastAsia"/>
          <w:b/>
        </w:rPr>
      </w:pPr>
      <w:r w:rsidRPr="009516FD">
        <w:rPr>
          <w:rFonts w:asciiTheme="minorEastAsia" w:hAnsiTheme="minorEastAsia" w:hint="eastAsia"/>
          <w:b/>
        </w:rPr>
        <w:t>public int update(Uri uri, ContentValues values, String selection, String[] selectionArgs) 用于更新指定Uri的ContentProvider中的数据。</w:t>
      </w:r>
    </w:p>
    <w:p w14:paraId="2B87E9FA" w14:textId="5F41AA03" w:rsidR="009516FD" w:rsidRPr="009516FD" w:rsidRDefault="009516FD" w:rsidP="005413D5">
      <w:pPr>
        <w:pStyle w:val="a5"/>
        <w:tabs>
          <w:tab w:val="left" w:pos="1135"/>
        </w:tabs>
        <w:ind w:left="780" w:firstLine="480"/>
        <w:rPr>
          <w:rFonts w:asciiTheme="minorEastAsia" w:hAnsiTheme="minorEastAsia"/>
          <w:b/>
        </w:rPr>
      </w:pPr>
      <w:r w:rsidRPr="009516FD">
        <w:rPr>
          <w:rFonts w:asciiTheme="minorEastAsia" w:hAnsiTheme="minorEastAsia" w:hint="eastAsia"/>
          <w:b/>
        </w:rPr>
        <w:t>public Cursor query(Uri uri, String[] projection, String selection, String[] selectionArgs, String sortOrder) 用于查询指定Uri的ContentProvider。</w:t>
      </w:r>
    </w:p>
    <w:p w14:paraId="1827F07E" w14:textId="0CCC02C4" w:rsidR="009516FD" w:rsidRPr="005413D5" w:rsidRDefault="009516FD" w:rsidP="00563C9A">
      <w:pPr>
        <w:pStyle w:val="3"/>
        <w:rPr>
          <w:rFonts w:asciiTheme="minorEastAsia" w:hAnsiTheme="minorEastAsia"/>
          <w:sz w:val="30"/>
          <w:szCs w:val="30"/>
        </w:rPr>
      </w:pPr>
      <w:bookmarkStart w:id="18" w:name="_Toc447990294"/>
      <w:r w:rsidRPr="005413D5">
        <w:rPr>
          <w:rFonts w:asciiTheme="minorEastAsia" w:hAnsiTheme="minorEastAsia"/>
          <w:sz w:val="30"/>
          <w:szCs w:val="30"/>
        </w:rPr>
        <w:t>3.</w:t>
      </w:r>
      <w:r w:rsidR="005413D5" w:rsidRPr="005413D5">
        <w:rPr>
          <w:rFonts w:asciiTheme="minorEastAsia" w:hAnsiTheme="minorEastAsia"/>
          <w:sz w:val="30"/>
          <w:szCs w:val="30"/>
        </w:rPr>
        <w:t xml:space="preserve">4.3 </w:t>
      </w:r>
      <w:r w:rsidRPr="005413D5">
        <w:rPr>
          <w:rFonts w:asciiTheme="minorEastAsia" w:hAnsiTheme="minorEastAsia"/>
          <w:sz w:val="30"/>
          <w:szCs w:val="30"/>
        </w:rPr>
        <w:t>Uri</w:t>
      </w:r>
      <w:bookmarkEnd w:id="18"/>
    </w:p>
    <w:p w14:paraId="4F41CEFD" w14:textId="77777777" w:rsidR="009516FD" w:rsidRPr="009516FD" w:rsidRDefault="009516FD" w:rsidP="005413D5">
      <w:pPr>
        <w:pStyle w:val="a5"/>
        <w:tabs>
          <w:tab w:val="left" w:pos="1135"/>
        </w:tabs>
        <w:ind w:left="780" w:firstLine="480"/>
        <w:rPr>
          <w:rFonts w:asciiTheme="minorEastAsia" w:hAnsiTheme="minorEastAsia"/>
          <w:b/>
        </w:rPr>
      </w:pPr>
      <w:r w:rsidRPr="009516FD">
        <w:rPr>
          <w:rFonts w:asciiTheme="minorEastAsia" w:hAnsiTheme="minorEastAsia" w:hint="eastAsia"/>
          <w:b/>
        </w:rPr>
        <w:t>Uri指定了将要操作的ContentProvider，其实可以把一个Uri看作是一个网址，我们把Uri分为三部分。</w:t>
      </w:r>
    </w:p>
    <w:p w14:paraId="2AAEA91C" w14:textId="77777777" w:rsidR="009516FD" w:rsidRPr="009516FD" w:rsidRDefault="009516FD" w:rsidP="005413D5">
      <w:pPr>
        <w:pStyle w:val="a5"/>
        <w:tabs>
          <w:tab w:val="left" w:pos="1135"/>
        </w:tabs>
        <w:ind w:left="780" w:firstLine="480"/>
        <w:rPr>
          <w:rFonts w:asciiTheme="minorEastAsia" w:hAnsiTheme="minorEastAsia"/>
          <w:b/>
        </w:rPr>
      </w:pPr>
      <w:r w:rsidRPr="009516FD">
        <w:rPr>
          <w:rFonts w:asciiTheme="minorEastAsia" w:hAnsiTheme="minorEastAsia" w:hint="eastAsia"/>
          <w:b/>
        </w:rPr>
        <w:t>第一部分是"content://"。可以看作是网址中的"http://"。</w:t>
      </w:r>
    </w:p>
    <w:p w14:paraId="099A71EA" w14:textId="77777777" w:rsidR="009516FD" w:rsidRPr="009516FD" w:rsidRDefault="009516FD" w:rsidP="005413D5">
      <w:pPr>
        <w:pStyle w:val="a5"/>
        <w:tabs>
          <w:tab w:val="left" w:pos="1135"/>
        </w:tabs>
        <w:ind w:left="780" w:firstLine="480"/>
        <w:rPr>
          <w:rFonts w:asciiTheme="minorEastAsia" w:hAnsiTheme="minorEastAsia"/>
          <w:b/>
        </w:rPr>
      </w:pPr>
      <w:r w:rsidRPr="009516FD">
        <w:rPr>
          <w:rFonts w:asciiTheme="minorEastAsia" w:hAnsiTheme="minorEastAsia" w:hint="eastAsia"/>
          <w:b/>
        </w:rPr>
        <w:t>第二部分是主机名或authority，用于唯一标识这个ContentProvider，外部应用需要根据这个标识来找到它。可以看作是网址中的主机名，比如"blog.csdn.net"。</w:t>
      </w:r>
    </w:p>
    <w:p w14:paraId="2D4CFE65" w14:textId="0510D037" w:rsidR="009516FD" w:rsidRPr="00C0370B" w:rsidRDefault="009516FD" w:rsidP="005413D5">
      <w:pPr>
        <w:pStyle w:val="a5"/>
        <w:tabs>
          <w:tab w:val="left" w:pos="1135"/>
        </w:tabs>
        <w:ind w:left="780" w:firstLineChars="0" w:firstLine="0"/>
        <w:rPr>
          <w:rFonts w:asciiTheme="minorEastAsia" w:hAnsiTheme="minorEastAsia"/>
          <w:b/>
        </w:rPr>
      </w:pPr>
      <w:r w:rsidRPr="009516FD">
        <w:rPr>
          <w:rFonts w:asciiTheme="minorEastAsia" w:hAnsiTheme="minorEastAsia" w:hint="eastAsia"/>
          <w:b/>
        </w:rPr>
        <w:t>第三部分是路径名，用来表示将要操作的数据。可以看作网址中细分的内容路径。</w:t>
      </w:r>
    </w:p>
    <w:p w14:paraId="6B999E13" w14:textId="693A1186" w:rsidR="00F3546C" w:rsidRPr="00E20951" w:rsidRDefault="00F3546C" w:rsidP="00E20951">
      <w:pPr>
        <w:pStyle w:val="a5"/>
        <w:numPr>
          <w:ilvl w:val="0"/>
          <w:numId w:val="14"/>
        </w:numPr>
        <w:tabs>
          <w:tab w:val="left" w:pos="1135"/>
        </w:tabs>
        <w:ind w:firstLineChars="0"/>
        <w:outlineLvl w:val="0"/>
        <w:rPr>
          <w:rFonts w:asciiTheme="minorEastAsia" w:hAnsiTheme="minorEastAsia"/>
          <w:sz w:val="48"/>
          <w:szCs w:val="48"/>
        </w:rPr>
      </w:pPr>
      <w:r w:rsidRPr="00E20951">
        <w:rPr>
          <w:rFonts w:asciiTheme="minorEastAsia" w:hAnsiTheme="minorEastAsia" w:hint="eastAsia"/>
          <w:sz w:val="48"/>
          <w:szCs w:val="48"/>
        </w:rPr>
        <w:t>数据存储</w:t>
      </w:r>
    </w:p>
    <w:p w14:paraId="4147594F" w14:textId="5BFE616D" w:rsidR="00E20951" w:rsidRPr="00DE2E1F" w:rsidRDefault="00E20951" w:rsidP="00717391">
      <w:pPr>
        <w:pStyle w:val="a5"/>
        <w:numPr>
          <w:ilvl w:val="1"/>
          <w:numId w:val="14"/>
        </w:numPr>
        <w:tabs>
          <w:tab w:val="left" w:pos="1135"/>
        </w:tabs>
        <w:ind w:firstLineChars="0"/>
        <w:outlineLvl w:val="1"/>
        <w:rPr>
          <w:rFonts w:asciiTheme="minorEastAsia" w:hAnsiTheme="minorEastAsia"/>
          <w:b/>
          <w:sz w:val="44"/>
          <w:szCs w:val="44"/>
        </w:rPr>
      </w:pPr>
      <w:r w:rsidRPr="00DE2E1F">
        <w:rPr>
          <w:rFonts w:asciiTheme="minorEastAsia" w:hAnsiTheme="minorEastAsia" w:hint="eastAsia"/>
          <w:b/>
          <w:sz w:val="44"/>
          <w:szCs w:val="44"/>
        </w:rPr>
        <w:t>Sq</w:t>
      </w:r>
      <w:r w:rsidRPr="00DE2E1F">
        <w:rPr>
          <w:rFonts w:asciiTheme="minorEastAsia" w:hAnsiTheme="minorEastAsia"/>
          <w:b/>
          <w:sz w:val="44"/>
          <w:szCs w:val="44"/>
        </w:rPr>
        <w:t>lite</w:t>
      </w:r>
    </w:p>
    <w:p w14:paraId="5A302513" w14:textId="678CC43D" w:rsidR="00E3251C" w:rsidRDefault="00353124" w:rsidP="003E4952">
      <w:pPr>
        <w:pStyle w:val="a5"/>
        <w:numPr>
          <w:ilvl w:val="2"/>
          <w:numId w:val="14"/>
        </w:numPr>
        <w:tabs>
          <w:tab w:val="left" w:pos="1135"/>
        </w:tabs>
        <w:ind w:firstLineChars="0"/>
        <w:outlineLvl w:val="2"/>
        <w:rPr>
          <w:rFonts w:ascii="Songti SC" w:eastAsia="Songti SC" w:hAnsi="Songti SC"/>
          <w:b/>
          <w:sz w:val="30"/>
          <w:szCs w:val="30"/>
        </w:rPr>
      </w:pPr>
      <w:r>
        <w:rPr>
          <w:rFonts w:ascii="Songti SC" w:eastAsia="Songti SC" w:hAnsi="Songti SC" w:hint="eastAsia"/>
          <w:b/>
          <w:sz w:val="30"/>
          <w:szCs w:val="30"/>
        </w:rPr>
        <w:t>数据库</w:t>
      </w:r>
      <w:r>
        <w:rPr>
          <w:rFonts w:ascii="Songti SC" w:eastAsia="Songti SC" w:hAnsi="Songti SC"/>
          <w:b/>
          <w:sz w:val="30"/>
          <w:szCs w:val="30"/>
        </w:rPr>
        <w:t>升级问题</w:t>
      </w:r>
    </w:p>
    <w:p w14:paraId="4A6A821B" w14:textId="3EEF7A53" w:rsidR="00DE2E1F" w:rsidRPr="00026E0D" w:rsidRDefault="00DE2E1F" w:rsidP="003E4952">
      <w:pPr>
        <w:rPr>
          <w:rFonts w:ascii="Songti SC" w:eastAsia="Songti SC" w:hAnsi="Songti SC"/>
        </w:rPr>
      </w:pPr>
      <w:r w:rsidRPr="00026E0D">
        <w:rPr>
          <w:rFonts w:ascii="Songti SC" w:eastAsia="Songti SC" w:hAnsi="Songti SC" w:hint="eastAsia"/>
        </w:rPr>
        <w:t>1.1准备目录</w:t>
      </w:r>
    </w:p>
    <w:p w14:paraId="02A6F50A" w14:textId="2140396A" w:rsidR="00DE2E1F" w:rsidRPr="00026E0D" w:rsidRDefault="00DE2E1F" w:rsidP="003E4952">
      <w:pPr>
        <w:rPr>
          <w:rFonts w:ascii="Songti SC" w:eastAsia="Songti SC" w:hAnsi="Songti SC"/>
        </w:rPr>
      </w:pPr>
      <w:r w:rsidRPr="00026E0D">
        <w:rPr>
          <w:rFonts w:ascii="Songti SC" w:eastAsia="Songti SC" w:hAnsi="Songti SC" w:hint="eastAsia"/>
        </w:rPr>
        <w:t>在Android项目工程res下新建raw文件夹，在这个文件夹里面的文件不会被编译压缩。</w:t>
      </w:r>
    </w:p>
    <w:p w14:paraId="4DEF11DA" w14:textId="03A1DD94" w:rsidR="00480A28" w:rsidRPr="00026E0D" w:rsidRDefault="00DE2E1F" w:rsidP="003E4952">
      <w:pPr>
        <w:rPr>
          <w:rFonts w:ascii="Songti SC" w:eastAsia="Songti SC" w:hAnsi="Songti SC"/>
        </w:rPr>
      </w:pPr>
      <w:r w:rsidRPr="00026E0D">
        <w:rPr>
          <w:rFonts w:ascii="Songti SC" w:eastAsia="Songti SC" w:hAnsi="Songti SC" w:hint="eastAsia"/>
        </w:rPr>
        <w:t>1.2准备数据库</w:t>
      </w:r>
    </w:p>
    <w:p w14:paraId="73BE3A6C" w14:textId="2B67EA5A" w:rsidR="003E4952" w:rsidRPr="00026E0D" w:rsidRDefault="003E4952" w:rsidP="003E4952">
      <w:pPr>
        <w:rPr>
          <w:rFonts w:ascii="Songti SC" w:eastAsia="Songti SC" w:hAnsi="Songti SC"/>
        </w:rPr>
      </w:pPr>
      <w:r w:rsidRPr="00026E0D">
        <w:rPr>
          <w:rFonts w:ascii="Songti SC" w:eastAsia="Songti SC" w:hAnsi="Songti SC"/>
        </w:rPr>
        <w:t>代码实现</w:t>
      </w:r>
    </w:p>
    <w:p w14:paraId="091B293E" w14:textId="709886CC" w:rsidR="003E4952" w:rsidRPr="00026E0D" w:rsidRDefault="00AC7A7E" w:rsidP="003E4952">
      <w:pPr>
        <w:rPr>
          <w:rFonts w:ascii="Songti SC" w:eastAsia="Songti SC" w:hAnsi="Songti SC"/>
        </w:rPr>
      </w:pPr>
      <w:r>
        <w:rPr>
          <w:rFonts w:ascii="Songti SC" w:eastAsia="Songti SC" w:hAnsi="Songti SC"/>
        </w:rPr>
        <w:t xml:space="preserve">    </w:t>
      </w:r>
      <w:r w:rsidR="003E4952" w:rsidRPr="00026E0D">
        <w:rPr>
          <w:rFonts w:ascii="Songti SC" w:eastAsia="Songti SC" w:hAnsi="Songti SC"/>
        </w:rPr>
        <w:t>/**</w:t>
      </w:r>
    </w:p>
    <w:p w14:paraId="7209DCB4" w14:textId="77777777" w:rsidR="003E4952" w:rsidRPr="00026E0D" w:rsidRDefault="003E4952" w:rsidP="003E4952">
      <w:pPr>
        <w:rPr>
          <w:rFonts w:ascii="Songti SC" w:eastAsia="Songti SC" w:hAnsi="Songti SC"/>
        </w:rPr>
      </w:pPr>
      <w:r w:rsidRPr="00026E0D">
        <w:rPr>
          <w:rFonts w:ascii="Songti SC" w:eastAsia="Songti SC" w:hAnsi="Songti SC" w:hint="eastAsia"/>
        </w:rPr>
        <w:t xml:space="preserve">     * 是否完成初始化</w:t>
      </w:r>
    </w:p>
    <w:p w14:paraId="7F64D388" w14:textId="77777777" w:rsidR="003E4952" w:rsidRPr="00026E0D" w:rsidRDefault="003E4952" w:rsidP="003E4952">
      <w:pPr>
        <w:rPr>
          <w:rFonts w:ascii="Songti SC" w:eastAsia="Songti SC" w:hAnsi="Songti SC"/>
        </w:rPr>
      </w:pPr>
      <w:r w:rsidRPr="00026E0D">
        <w:rPr>
          <w:rFonts w:ascii="Songti SC" w:eastAsia="Songti SC" w:hAnsi="Songti SC"/>
        </w:rPr>
        <w:t xml:space="preserve">     */</w:t>
      </w:r>
    </w:p>
    <w:p w14:paraId="4484AA5B" w14:textId="5EBA12B5" w:rsidR="003E4952" w:rsidRPr="00026E0D" w:rsidRDefault="003E4952" w:rsidP="003E4952">
      <w:pPr>
        <w:rPr>
          <w:rFonts w:ascii="Songti SC" w:eastAsia="Songti SC" w:hAnsi="Songti SC"/>
        </w:rPr>
      </w:pPr>
      <w:r w:rsidRPr="00026E0D">
        <w:rPr>
          <w:rFonts w:ascii="Songti SC" w:eastAsia="Songti SC" w:hAnsi="Songti SC"/>
        </w:rPr>
        <w:t xml:space="preserve">    private static boolean isInit = false;</w:t>
      </w:r>
    </w:p>
    <w:p w14:paraId="30883229" w14:textId="77777777" w:rsidR="003E4952" w:rsidRPr="00026E0D" w:rsidRDefault="003E4952" w:rsidP="003E4952">
      <w:pPr>
        <w:rPr>
          <w:rFonts w:ascii="Songti SC" w:eastAsia="Songti SC" w:hAnsi="Songti SC"/>
        </w:rPr>
      </w:pPr>
      <w:r w:rsidRPr="00026E0D">
        <w:rPr>
          <w:rFonts w:ascii="Songti SC" w:eastAsia="Songti SC" w:hAnsi="Songti SC"/>
        </w:rPr>
        <w:t xml:space="preserve">    /**</w:t>
      </w:r>
    </w:p>
    <w:p w14:paraId="73F92536" w14:textId="77777777" w:rsidR="003E4952" w:rsidRPr="00026E0D" w:rsidRDefault="003E4952" w:rsidP="003E4952">
      <w:pPr>
        <w:rPr>
          <w:rFonts w:ascii="Songti SC" w:eastAsia="Songti SC" w:hAnsi="Songti SC"/>
        </w:rPr>
      </w:pPr>
      <w:r w:rsidRPr="00026E0D">
        <w:rPr>
          <w:rFonts w:ascii="Songti SC" w:eastAsia="Songti SC" w:hAnsi="Songti SC" w:hint="eastAsia"/>
        </w:rPr>
        <w:t xml:space="preserve">     * 初始化数据库</w:t>
      </w:r>
    </w:p>
    <w:p w14:paraId="38156C0C" w14:textId="77777777" w:rsidR="003E4952" w:rsidRPr="00026E0D" w:rsidRDefault="003E4952" w:rsidP="003E4952">
      <w:pPr>
        <w:rPr>
          <w:rFonts w:ascii="Songti SC" w:eastAsia="Songti SC" w:hAnsi="Songti SC"/>
        </w:rPr>
      </w:pPr>
      <w:r w:rsidRPr="00026E0D">
        <w:rPr>
          <w:rFonts w:ascii="Songti SC" w:eastAsia="Songti SC" w:hAnsi="Songti SC"/>
        </w:rPr>
        <w:t xml:space="preserve">     * @param context</w:t>
      </w:r>
    </w:p>
    <w:p w14:paraId="28DEE3B3" w14:textId="77777777" w:rsidR="003E4952" w:rsidRPr="00026E0D" w:rsidRDefault="003E4952" w:rsidP="003E4952">
      <w:pPr>
        <w:rPr>
          <w:rFonts w:ascii="Songti SC" w:eastAsia="Songti SC" w:hAnsi="Songti SC"/>
        </w:rPr>
      </w:pPr>
      <w:r w:rsidRPr="00026E0D">
        <w:rPr>
          <w:rFonts w:ascii="Songti SC" w:eastAsia="Songti SC" w:hAnsi="Songti SC"/>
        </w:rPr>
        <w:t xml:space="preserve">     */</w:t>
      </w:r>
    </w:p>
    <w:p w14:paraId="09D20D9E" w14:textId="77777777" w:rsidR="003E4952" w:rsidRPr="00026E0D" w:rsidRDefault="003E4952" w:rsidP="003E4952">
      <w:pPr>
        <w:rPr>
          <w:rFonts w:ascii="Songti SC" w:eastAsia="Songti SC" w:hAnsi="Songti SC"/>
        </w:rPr>
      </w:pPr>
      <w:r w:rsidRPr="00026E0D">
        <w:rPr>
          <w:rFonts w:ascii="Songti SC" w:eastAsia="Songti SC" w:hAnsi="Songti SC"/>
        </w:rPr>
        <w:t xml:space="preserve">    synchronized public static void init(Context context)</w:t>
      </w:r>
    </w:p>
    <w:p w14:paraId="5A6113BB" w14:textId="77777777" w:rsidR="003E4952" w:rsidRPr="00026E0D" w:rsidRDefault="003E4952" w:rsidP="003E4952">
      <w:pPr>
        <w:rPr>
          <w:rFonts w:ascii="Songti SC" w:eastAsia="Songti SC" w:hAnsi="Songti SC"/>
        </w:rPr>
      </w:pPr>
      <w:r w:rsidRPr="00026E0D">
        <w:rPr>
          <w:rFonts w:ascii="Songti SC" w:eastAsia="Songti SC" w:hAnsi="Songti SC"/>
        </w:rPr>
        <w:t xml:space="preserve">    {</w:t>
      </w:r>
    </w:p>
    <w:p w14:paraId="593EC2A6" w14:textId="77777777" w:rsidR="003E4952" w:rsidRPr="00026E0D" w:rsidRDefault="003E4952" w:rsidP="003E4952">
      <w:pPr>
        <w:rPr>
          <w:rFonts w:ascii="Songti SC" w:eastAsia="Songti SC" w:hAnsi="Songti SC"/>
        </w:rPr>
      </w:pPr>
      <w:r w:rsidRPr="00026E0D">
        <w:rPr>
          <w:rFonts w:ascii="Songti SC" w:eastAsia="Songti SC" w:hAnsi="Songti SC"/>
        </w:rPr>
        <w:t xml:space="preserve">        if(isInit)</w:t>
      </w:r>
    </w:p>
    <w:p w14:paraId="57BE52B7" w14:textId="77777777" w:rsidR="003E4952" w:rsidRPr="00026E0D" w:rsidRDefault="003E4952" w:rsidP="003E4952">
      <w:pPr>
        <w:rPr>
          <w:rFonts w:ascii="Songti SC" w:eastAsia="Songti SC" w:hAnsi="Songti SC"/>
        </w:rPr>
      </w:pPr>
      <w:r w:rsidRPr="00026E0D">
        <w:rPr>
          <w:rFonts w:ascii="Songti SC" w:eastAsia="Songti SC" w:hAnsi="Songti SC"/>
        </w:rPr>
        <w:t xml:space="preserve">            return;</w:t>
      </w:r>
    </w:p>
    <w:p w14:paraId="3B780C59" w14:textId="77777777" w:rsidR="003E4952" w:rsidRPr="00026E0D" w:rsidRDefault="003E4952" w:rsidP="003E4952">
      <w:pPr>
        <w:rPr>
          <w:rFonts w:ascii="Songti SC" w:eastAsia="Songti SC" w:hAnsi="Songti SC"/>
        </w:rPr>
      </w:pPr>
      <w:r w:rsidRPr="00026E0D">
        <w:rPr>
          <w:rFonts w:ascii="Songti SC" w:eastAsia="Songti SC" w:hAnsi="Songti SC" w:hint="eastAsia"/>
        </w:rPr>
        <w:t xml:space="preserve">        // 输出路径</w:t>
      </w:r>
    </w:p>
    <w:p w14:paraId="1DBFFB0E" w14:textId="236C80D3" w:rsidR="003E4952" w:rsidRPr="00026E0D" w:rsidRDefault="003E4952" w:rsidP="003E4952">
      <w:pPr>
        <w:rPr>
          <w:rFonts w:ascii="Songti SC" w:eastAsia="Songti SC" w:hAnsi="Songti SC"/>
        </w:rPr>
      </w:pPr>
      <w:r w:rsidRPr="00026E0D">
        <w:rPr>
          <w:rFonts w:ascii="Songti SC" w:eastAsia="Songti SC" w:hAnsi="Songti SC"/>
        </w:rPr>
        <w:t xml:space="preserve">        String outFileName = DATABASE_PATH + DATABASE_NAME;</w:t>
      </w:r>
    </w:p>
    <w:p w14:paraId="690F0274" w14:textId="77777777" w:rsidR="003E4952" w:rsidRPr="00026E0D" w:rsidRDefault="003E4952" w:rsidP="003E4952">
      <w:pPr>
        <w:rPr>
          <w:rFonts w:ascii="Songti SC" w:eastAsia="Songti SC" w:hAnsi="Songti SC"/>
        </w:rPr>
      </w:pPr>
      <w:r w:rsidRPr="00026E0D">
        <w:rPr>
          <w:rFonts w:ascii="Songti SC" w:eastAsia="Songti SC" w:hAnsi="Songti SC" w:hint="eastAsia"/>
        </w:rPr>
        <w:t xml:space="preserve">        //检测是否已经创建</w:t>
      </w:r>
    </w:p>
    <w:p w14:paraId="7FDE0915" w14:textId="77777777" w:rsidR="003E4952" w:rsidRPr="00026E0D" w:rsidRDefault="003E4952" w:rsidP="003E4952">
      <w:pPr>
        <w:rPr>
          <w:rFonts w:ascii="Songti SC" w:eastAsia="Songti SC" w:hAnsi="Songti SC"/>
        </w:rPr>
      </w:pPr>
      <w:r w:rsidRPr="00026E0D">
        <w:rPr>
          <w:rFonts w:ascii="Songti SC" w:eastAsia="Songti SC" w:hAnsi="Songti SC"/>
        </w:rPr>
        <w:t xml:space="preserve">        File dir = new File(outFileName);</w:t>
      </w:r>
    </w:p>
    <w:p w14:paraId="040F6EE2" w14:textId="77777777" w:rsidR="003E4952" w:rsidRPr="00026E0D" w:rsidRDefault="003E4952" w:rsidP="003E4952">
      <w:pPr>
        <w:rPr>
          <w:rFonts w:ascii="Songti SC" w:eastAsia="Songti SC" w:hAnsi="Songti SC"/>
        </w:rPr>
      </w:pPr>
      <w:r w:rsidRPr="00026E0D">
        <w:rPr>
          <w:rFonts w:ascii="Songti SC" w:eastAsia="Songti SC" w:hAnsi="Songti SC"/>
        </w:rPr>
        <w:t xml:space="preserve">        if(dir.exists())</w:t>
      </w:r>
    </w:p>
    <w:p w14:paraId="0896E515" w14:textId="6E960643" w:rsidR="003E4952" w:rsidRPr="00026E0D" w:rsidRDefault="003E4952" w:rsidP="003E4952">
      <w:pPr>
        <w:rPr>
          <w:rFonts w:ascii="Songti SC" w:eastAsia="Songti SC" w:hAnsi="Songti SC"/>
        </w:rPr>
      </w:pPr>
      <w:r w:rsidRPr="00026E0D">
        <w:rPr>
          <w:rFonts w:ascii="Songti SC" w:eastAsia="Songti SC" w:hAnsi="Songti SC"/>
        </w:rPr>
        <w:t xml:space="preserve">            return;</w:t>
      </w:r>
    </w:p>
    <w:p w14:paraId="1FDF0E9A" w14:textId="77777777" w:rsidR="003E4952" w:rsidRPr="00026E0D" w:rsidRDefault="003E4952" w:rsidP="003E4952">
      <w:pPr>
        <w:rPr>
          <w:rFonts w:ascii="Songti SC" w:eastAsia="Songti SC" w:hAnsi="Songti SC"/>
        </w:rPr>
      </w:pPr>
      <w:r w:rsidRPr="00026E0D">
        <w:rPr>
          <w:rFonts w:ascii="Songti SC" w:eastAsia="Songti SC" w:hAnsi="Songti SC" w:hint="eastAsia"/>
        </w:rPr>
        <w:t xml:space="preserve">        // 检测/创建数据库的文件夹</w:t>
      </w:r>
    </w:p>
    <w:p w14:paraId="700F3C83" w14:textId="5C5B7413" w:rsidR="003E4952" w:rsidRPr="00026E0D" w:rsidRDefault="003E4952" w:rsidP="003E4952">
      <w:pPr>
        <w:rPr>
          <w:rFonts w:ascii="Songti SC" w:eastAsia="Songti SC" w:hAnsi="Songti SC"/>
        </w:rPr>
      </w:pPr>
      <w:r w:rsidRPr="00026E0D">
        <w:rPr>
          <w:rFonts w:ascii="Songti SC" w:eastAsia="Songti SC" w:hAnsi="Songti SC"/>
        </w:rPr>
        <w:t xml:space="preserve">        dir = new File(DATABASE_PATH);</w:t>
      </w:r>
    </w:p>
    <w:p w14:paraId="1391524C" w14:textId="77777777" w:rsidR="003E4952" w:rsidRPr="00026E0D" w:rsidRDefault="003E4952" w:rsidP="003E4952">
      <w:pPr>
        <w:rPr>
          <w:rFonts w:ascii="Songti SC" w:eastAsia="Songti SC" w:hAnsi="Songti SC"/>
        </w:rPr>
      </w:pPr>
      <w:r w:rsidRPr="00026E0D">
        <w:rPr>
          <w:rFonts w:ascii="Songti SC" w:eastAsia="Songti SC" w:hAnsi="Songti SC"/>
        </w:rPr>
        <w:t xml:space="preserve">        if (!dir.exists())</w:t>
      </w:r>
    </w:p>
    <w:p w14:paraId="5B95D263" w14:textId="3B80E222" w:rsidR="003E4952" w:rsidRPr="00026E0D" w:rsidRDefault="003E4952" w:rsidP="003E4952">
      <w:pPr>
        <w:rPr>
          <w:rFonts w:ascii="Songti SC" w:eastAsia="Songti SC" w:hAnsi="Songti SC"/>
        </w:rPr>
      </w:pPr>
      <w:r w:rsidRPr="00026E0D">
        <w:rPr>
          <w:rFonts w:ascii="Songti SC" w:eastAsia="Songti SC" w:hAnsi="Songti SC"/>
        </w:rPr>
        <w:t xml:space="preserve">            dir.mkdir();</w:t>
      </w:r>
    </w:p>
    <w:p w14:paraId="1DB4FE27" w14:textId="77777777" w:rsidR="003E4952" w:rsidRPr="00026E0D" w:rsidRDefault="003E4952" w:rsidP="003E4952">
      <w:pPr>
        <w:rPr>
          <w:rFonts w:ascii="Songti SC" w:eastAsia="Songti SC" w:hAnsi="Songti SC"/>
        </w:rPr>
      </w:pPr>
      <w:r w:rsidRPr="00026E0D">
        <w:rPr>
          <w:rFonts w:ascii="Songti SC" w:eastAsia="Songti SC" w:hAnsi="Songti SC"/>
        </w:rPr>
        <w:t xml:space="preserve">        InputStream input = null;</w:t>
      </w:r>
    </w:p>
    <w:p w14:paraId="4386DE02" w14:textId="77777777" w:rsidR="003E4952" w:rsidRPr="00026E0D" w:rsidRDefault="003E4952" w:rsidP="003E4952">
      <w:pPr>
        <w:rPr>
          <w:rFonts w:ascii="Songti SC" w:eastAsia="Songti SC" w:hAnsi="Songti SC"/>
        </w:rPr>
      </w:pPr>
      <w:r w:rsidRPr="00026E0D">
        <w:rPr>
          <w:rFonts w:ascii="Songti SC" w:eastAsia="Songti SC" w:hAnsi="Songti SC"/>
        </w:rPr>
        <w:t xml:space="preserve">        OutputStream output = null;</w:t>
      </w:r>
    </w:p>
    <w:p w14:paraId="27FFC347" w14:textId="77777777" w:rsidR="003E4952" w:rsidRPr="00026E0D" w:rsidRDefault="003E4952" w:rsidP="003E4952">
      <w:pPr>
        <w:rPr>
          <w:rFonts w:ascii="Songti SC" w:eastAsia="Songti SC" w:hAnsi="Songti SC"/>
        </w:rPr>
      </w:pPr>
      <w:r w:rsidRPr="00026E0D">
        <w:rPr>
          <w:rFonts w:ascii="Songti SC" w:eastAsia="Songti SC" w:hAnsi="Songti SC" w:hint="eastAsia"/>
        </w:rPr>
        <w:t xml:space="preserve">        // 从资源中读取数据库流</w:t>
      </w:r>
    </w:p>
    <w:p w14:paraId="22C6ED48" w14:textId="5A6FF509" w:rsidR="003E4952" w:rsidRPr="00026E0D" w:rsidRDefault="003E4952" w:rsidP="003E4952">
      <w:pPr>
        <w:rPr>
          <w:rFonts w:ascii="Songti SC" w:eastAsia="Songti SC" w:hAnsi="Songti SC"/>
        </w:rPr>
      </w:pPr>
      <w:r w:rsidRPr="00026E0D">
        <w:rPr>
          <w:rFonts w:ascii="Songti SC" w:eastAsia="Songti SC" w:hAnsi="Songti SC"/>
        </w:rPr>
        <w:t xml:space="preserve">        input = context.getResources().openRawResource(R.raw.db);</w:t>
      </w:r>
    </w:p>
    <w:p w14:paraId="4489A94A" w14:textId="77777777" w:rsidR="003E4952" w:rsidRPr="00026E0D" w:rsidRDefault="003E4952" w:rsidP="003E4952">
      <w:pPr>
        <w:rPr>
          <w:rFonts w:ascii="Songti SC" w:eastAsia="Songti SC" w:hAnsi="Songti SC"/>
        </w:rPr>
      </w:pPr>
      <w:r w:rsidRPr="00026E0D">
        <w:rPr>
          <w:rFonts w:ascii="Songti SC" w:eastAsia="Songti SC" w:hAnsi="Songti SC"/>
        </w:rPr>
        <w:t xml:space="preserve">        try {</w:t>
      </w:r>
    </w:p>
    <w:p w14:paraId="096C6AD9" w14:textId="14184D70" w:rsidR="003E4952" w:rsidRPr="00026E0D" w:rsidRDefault="003E4952" w:rsidP="003E4952">
      <w:pPr>
        <w:rPr>
          <w:rFonts w:ascii="Songti SC" w:eastAsia="Songti SC" w:hAnsi="Songti SC"/>
        </w:rPr>
      </w:pPr>
      <w:r w:rsidRPr="00026E0D">
        <w:rPr>
          <w:rFonts w:ascii="Songti SC" w:eastAsia="Songti SC" w:hAnsi="Songti SC"/>
        </w:rPr>
        <w:t xml:space="preserve">            output = new FileOutputStream(outFileName);</w:t>
      </w:r>
    </w:p>
    <w:p w14:paraId="1F4BBF68" w14:textId="77777777" w:rsidR="003E4952" w:rsidRPr="00026E0D" w:rsidRDefault="003E4952" w:rsidP="003E4952">
      <w:pPr>
        <w:rPr>
          <w:rFonts w:ascii="Songti SC" w:eastAsia="Songti SC" w:hAnsi="Songti SC"/>
        </w:rPr>
      </w:pPr>
      <w:r w:rsidRPr="00026E0D">
        <w:rPr>
          <w:rFonts w:ascii="Songti SC" w:eastAsia="Songti SC" w:hAnsi="Songti SC" w:hint="eastAsia"/>
        </w:rPr>
        <w:t xml:space="preserve">            // 拷贝到输出流</w:t>
      </w:r>
    </w:p>
    <w:p w14:paraId="37FAB194" w14:textId="77777777" w:rsidR="003E4952" w:rsidRPr="00026E0D" w:rsidRDefault="003E4952" w:rsidP="003E4952">
      <w:pPr>
        <w:rPr>
          <w:rFonts w:ascii="Songti SC" w:eastAsia="Songti SC" w:hAnsi="Songti SC"/>
        </w:rPr>
      </w:pPr>
      <w:r w:rsidRPr="00026E0D">
        <w:rPr>
          <w:rFonts w:ascii="Songti SC" w:eastAsia="Songti SC" w:hAnsi="Songti SC"/>
        </w:rPr>
        <w:t xml:space="preserve">            byte[] buffer = new byte[2048];</w:t>
      </w:r>
    </w:p>
    <w:p w14:paraId="277B4878" w14:textId="77777777" w:rsidR="003E4952" w:rsidRPr="00026E0D" w:rsidRDefault="003E4952" w:rsidP="003E4952">
      <w:pPr>
        <w:rPr>
          <w:rFonts w:ascii="Songti SC" w:eastAsia="Songti SC" w:hAnsi="Songti SC"/>
        </w:rPr>
      </w:pPr>
      <w:r w:rsidRPr="00026E0D">
        <w:rPr>
          <w:rFonts w:ascii="Songti SC" w:eastAsia="Songti SC" w:hAnsi="Songti SC"/>
        </w:rPr>
        <w:t xml:space="preserve">            int length;</w:t>
      </w:r>
    </w:p>
    <w:p w14:paraId="3F97E4EE" w14:textId="77777777" w:rsidR="003E4952" w:rsidRPr="00026E0D" w:rsidRDefault="003E4952" w:rsidP="003E4952">
      <w:pPr>
        <w:rPr>
          <w:rFonts w:ascii="Songti SC" w:eastAsia="Songti SC" w:hAnsi="Songti SC"/>
        </w:rPr>
      </w:pPr>
      <w:r w:rsidRPr="00026E0D">
        <w:rPr>
          <w:rFonts w:ascii="Songti SC" w:eastAsia="Songti SC" w:hAnsi="Songti SC"/>
        </w:rPr>
        <w:t xml:space="preserve">            while ((length = input.read(buffer)) &gt; 0) {</w:t>
      </w:r>
    </w:p>
    <w:p w14:paraId="41366749" w14:textId="77777777" w:rsidR="003E4952" w:rsidRPr="00026E0D" w:rsidRDefault="003E4952" w:rsidP="003E4952">
      <w:pPr>
        <w:rPr>
          <w:rFonts w:ascii="Songti SC" w:eastAsia="Songti SC" w:hAnsi="Songti SC"/>
        </w:rPr>
      </w:pPr>
      <w:r w:rsidRPr="00026E0D">
        <w:rPr>
          <w:rFonts w:ascii="Songti SC" w:eastAsia="Songti SC" w:hAnsi="Songti SC"/>
        </w:rPr>
        <w:t xml:space="preserve">                output.write(buffer, 0, length);</w:t>
      </w:r>
    </w:p>
    <w:p w14:paraId="5F2539C7" w14:textId="77777777" w:rsidR="003E4952" w:rsidRPr="00026E0D" w:rsidRDefault="003E4952" w:rsidP="003E4952">
      <w:pPr>
        <w:rPr>
          <w:rFonts w:ascii="Songti SC" w:eastAsia="Songti SC" w:hAnsi="Songti SC"/>
        </w:rPr>
      </w:pPr>
      <w:r w:rsidRPr="00026E0D">
        <w:rPr>
          <w:rFonts w:ascii="Songti SC" w:eastAsia="Songti SC" w:hAnsi="Songti SC"/>
        </w:rPr>
        <w:t xml:space="preserve">            }</w:t>
      </w:r>
    </w:p>
    <w:p w14:paraId="32267477" w14:textId="77777777" w:rsidR="003E4952" w:rsidRPr="00026E0D" w:rsidRDefault="003E4952" w:rsidP="003E4952">
      <w:pPr>
        <w:rPr>
          <w:rFonts w:ascii="Songti SC" w:eastAsia="Songti SC" w:hAnsi="Songti SC"/>
        </w:rPr>
      </w:pPr>
      <w:r w:rsidRPr="00026E0D">
        <w:rPr>
          <w:rFonts w:ascii="Songti SC" w:eastAsia="Songti SC" w:hAnsi="Songti SC"/>
        </w:rPr>
        <w:t xml:space="preserve">        } catch (FileNotFoundException e) {</w:t>
      </w:r>
    </w:p>
    <w:p w14:paraId="084EC5A9" w14:textId="77777777" w:rsidR="003E4952" w:rsidRPr="00026E0D" w:rsidRDefault="003E4952" w:rsidP="003E4952">
      <w:pPr>
        <w:rPr>
          <w:rFonts w:ascii="Songti SC" w:eastAsia="Songti SC" w:hAnsi="Songti SC"/>
        </w:rPr>
      </w:pPr>
      <w:r w:rsidRPr="00026E0D">
        <w:rPr>
          <w:rFonts w:ascii="Songti SC" w:eastAsia="Songti SC" w:hAnsi="Songti SC"/>
        </w:rPr>
        <w:t xml:space="preserve">            e.printStackTrace();</w:t>
      </w:r>
    </w:p>
    <w:p w14:paraId="5101A25C" w14:textId="77777777" w:rsidR="003E4952" w:rsidRPr="00026E0D" w:rsidRDefault="003E4952" w:rsidP="003E4952">
      <w:pPr>
        <w:rPr>
          <w:rFonts w:ascii="Songti SC" w:eastAsia="Songti SC" w:hAnsi="Songti SC"/>
        </w:rPr>
      </w:pPr>
      <w:r w:rsidRPr="00026E0D">
        <w:rPr>
          <w:rFonts w:ascii="Songti SC" w:eastAsia="Songti SC" w:hAnsi="Songti SC"/>
        </w:rPr>
        <w:t xml:space="preserve">        } catch (IOException e) {</w:t>
      </w:r>
    </w:p>
    <w:p w14:paraId="46BE8594" w14:textId="77777777" w:rsidR="003E4952" w:rsidRPr="00026E0D" w:rsidRDefault="003E4952" w:rsidP="003E4952">
      <w:pPr>
        <w:rPr>
          <w:rFonts w:ascii="Songti SC" w:eastAsia="Songti SC" w:hAnsi="Songti SC"/>
        </w:rPr>
      </w:pPr>
      <w:r w:rsidRPr="00026E0D">
        <w:rPr>
          <w:rFonts w:ascii="Songti SC" w:eastAsia="Songti SC" w:hAnsi="Songti SC"/>
        </w:rPr>
        <w:t xml:space="preserve">            e.printStackTrace();</w:t>
      </w:r>
    </w:p>
    <w:p w14:paraId="161756A9" w14:textId="77777777" w:rsidR="003E4952" w:rsidRPr="00026E0D" w:rsidRDefault="003E4952" w:rsidP="003E4952">
      <w:pPr>
        <w:rPr>
          <w:rFonts w:ascii="Songti SC" w:eastAsia="Songti SC" w:hAnsi="Songti SC"/>
        </w:rPr>
      </w:pPr>
      <w:r w:rsidRPr="00026E0D">
        <w:rPr>
          <w:rFonts w:ascii="Songti SC" w:eastAsia="Songti SC" w:hAnsi="Songti SC"/>
        </w:rPr>
        <w:t xml:space="preserve">        } finally {</w:t>
      </w:r>
    </w:p>
    <w:p w14:paraId="18644758" w14:textId="77777777" w:rsidR="003E4952" w:rsidRPr="00026E0D" w:rsidRDefault="003E4952" w:rsidP="003E4952">
      <w:pPr>
        <w:rPr>
          <w:rFonts w:ascii="Songti SC" w:eastAsia="Songti SC" w:hAnsi="Songti SC"/>
        </w:rPr>
      </w:pPr>
      <w:r w:rsidRPr="00026E0D">
        <w:rPr>
          <w:rFonts w:ascii="Songti SC" w:eastAsia="Songti SC" w:hAnsi="Songti SC" w:hint="eastAsia"/>
        </w:rPr>
        <w:t xml:space="preserve">            // 关闭输出流</w:t>
      </w:r>
    </w:p>
    <w:p w14:paraId="5A11CC6A" w14:textId="77777777" w:rsidR="003E4952" w:rsidRPr="00026E0D" w:rsidRDefault="003E4952" w:rsidP="003E4952">
      <w:pPr>
        <w:rPr>
          <w:rFonts w:ascii="Songti SC" w:eastAsia="Songti SC" w:hAnsi="Songti SC"/>
        </w:rPr>
      </w:pPr>
      <w:r w:rsidRPr="00026E0D">
        <w:rPr>
          <w:rFonts w:ascii="Songti SC" w:eastAsia="Songti SC" w:hAnsi="Songti SC"/>
        </w:rPr>
        <w:t xml:space="preserve">            try {</w:t>
      </w:r>
    </w:p>
    <w:p w14:paraId="77DBE95A" w14:textId="77777777" w:rsidR="003E4952" w:rsidRPr="00026E0D" w:rsidRDefault="003E4952" w:rsidP="003E4952">
      <w:pPr>
        <w:rPr>
          <w:rFonts w:ascii="Songti SC" w:eastAsia="Songti SC" w:hAnsi="Songti SC"/>
        </w:rPr>
      </w:pPr>
      <w:r w:rsidRPr="00026E0D">
        <w:rPr>
          <w:rFonts w:ascii="Songti SC" w:eastAsia="Songti SC" w:hAnsi="Songti SC"/>
        </w:rPr>
        <w:t xml:space="preserve">                output.flush();</w:t>
      </w:r>
    </w:p>
    <w:p w14:paraId="4A9422A6" w14:textId="77777777" w:rsidR="003E4952" w:rsidRPr="00026E0D" w:rsidRDefault="003E4952" w:rsidP="003E4952">
      <w:pPr>
        <w:rPr>
          <w:rFonts w:ascii="Songti SC" w:eastAsia="Songti SC" w:hAnsi="Songti SC"/>
        </w:rPr>
      </w:pPr>
      <w:r w:rsidRPr="00026E0D">
        <w:rPr>
          <w:rFonts w:ascii="Songti SC" w:eastAsia="Songti SC" w:hAnsi="Songti SC"/>
        </w:rPr>
        <w:t xml:space="preserve">                output.close();</w:t>
      </w:r>
    </w:p>
    <w:p w14:paraId="30020502" w14:textId="77777777" w:rsidR="003E4952" w:rsidRPr="00026E0D" w:rsidRDefault="003E4952" w:rsidP="003E4952">
      <w:pPr>
        <w:rPr>
          <w:rFonts w:ascii="Songti SC" w:eastAsia="Songti SC" w:hAnsi="Songti SC"/>
        </w:rPr>
      </w:pPr>
      <w:r w:rsidRPr="00026E0D">
        <w:rPr>
          <w:rFonts w:ascii="Songti SC" w:eastAsia="Songti SC" w:hAnsi="Songti SC"/>
        </w:rPr>
        <w:t xml:space="preserve">            } catch (IOException e) {</w:t>
      </w:r>
    </w:p>
    <w:p w14:paraId="5886FB3C" w14:textId="77777777" w:rsidR="003E4952" w:rsidRPr="00026E0D" w:rsidRDefault="003E4952" w:rsidP="003E4952">
      <w:pPr>
        <w:rPr>
          <w:rFonts w:ascii="Songti SC" w:eastAsia="Songti SC" w:hAnsi="Songti SC"/>
        </w:rPr>
      </w:pPr>
      <w:r w:rsidRPr="00026E0D">
        <w:rPr>
          <w:rFonts w:ascii="Songti SC" w:eastAsia="Songti SC" w:hAnsi="Songti SC"/>
        </w:rPr>
        <w:t xml:space="preserve">            }</w:t>
      </w:r>
    </w:p>
    <w:p w14:paraId="4D612103" w14:textId="77777777" w:rsidR="003E4952" w:rsidRPr="00026E0D" w:rsidRDefault="003E4952" w:rsidP="003E4952">
      <w:pPr>
        <w:rPr>
          <w:rFonts w:ascii="Songti SC" w:eastAsia="Songti SC" w:hAnsi="Songti SC"/>
        </w:rPr>
      </w:pPr>
      <w:r w:rsidRPr="00026E0D">
        <w:rPr>
          <w:rFonts w:ascii="Songti SC" w:eastAsia="Songti SC" w:hAnsi="Songti SC" w:hint="eastAsia"/>
        </w:rPr>
        <w:t xml:space="preserve">            // 关闭输入流</w:t>
      </w:r>
    </w:p>
    <w:p w14:paraId="223C3F5E" w14:textId="77777777" w:rsidR="003E4952" w:rsidRPr="00026E0D" w:rsidRDefault="003E4952" w:rsidP="003E4952">
      <w:pPr>
        <w:rPr>
          <w:rFonts w:ascii="Songti SC" w:eastAsia="Songti SC" w:hAnsi="Songti SC"/>
        </w:rPr>
      </w:pPr>
      <w:r w:rsidRPr="00026E0D">
        <w:rPr>
          <w:rFonts w:ascii="Songti SC" w:eastAsia="Songti SC" w:hAnsi="Songti SC"/>
        </w:rPr>
        <w:t xml:space="preserve">            try {</w:t>
      </w:r>
    </w:p>
    <w:p w14:paraId="7C57B35D" w14:textId="77777777" w:rsidR="003E4952" w:rsidRPr="00026E0D" w:rsidRDefault="003E4952" w:rsidP="003E4952">
      <w:pPr>
        <w:rPr>
          <w:rFonts w:ascii="Songti SC" w:eastAsia="Songti SC" w:hAnsi="Songti SC"/>
        </w:rPr>
      </w:pPr>
      <w:r w:rsidRPr="00026E0D">
        <w:rPr>
          <w:rFonts w:ascii="Songti SC" w:eastAsia="Songti SC" w:hAnsi="Songti SC"/>
        </w:rPr>
        <w:t xml:space="preserve">                input.close();</w:t>
      </w:r>
    </w:p>
    <w:p w14:paraId="4B88FC28" w14:textId="77777777" w:rsidR="003E4952" w:rsidRPr="00026E0D" w:rsidRDefault="003E4952" w:rsidP="003E4952">
      <w:pPr>
        <w:rPr>
          <w:rFonts w:ascii="Songti SC" w:eastAsia="Songti SC" w:hAnsi="Songti SC"/>
        </w:rPr>
      </w:pPr>
      <w:r w:rsidRPr="00026E0D">
        <w:rPr>
          <w:rFonts w:ascii="Songti SC" w:eastAsia="Songti SC" w:hAnsi="Songti SC"/>
        </w:rPr>
        <w:t xml:space="preserve">            } catch (IOException e) {</w:t>
      </w:r>
    </w:p>
    <w:p w14:paraId="613E70A8" w14:textId="77777777" w:rsidR="003E4952" w:rsidRPr="00026E0D" w:rsidRDefault="003E4952" w:rsidP="003E4952">
      <w:pPr>
        <w:rPr>
          <w:rFonts w:ascii="Songti SC" w:eastAsia="Songti SC" w:hAnsi="Songti SC"/>
        </w:rPr>
      </w:pPr>
      <w:r w:rsidRPr="00026E0D">
        <w:rPr>
          <w:rFonts w:ascii="Songti SC" w:eastAsia="Songti SC" w:hAnsi="Songti SC"/>
        </w:rPr>
        <w:t xml:space="preserve">            }</w:t>
      </w:r>
    </w:p>
    <w:p w14:paraId="3374CCFA" w14:textId="77777777" w:rsidR="003E4952" w:rsidRPr="00026E0D" w:rsidRDefault="003E4952" w:rsidP="003E4952">
      <w:pPr>
        <w:rPr>
          <w:rFonts w:ascii="Songti SC" w:eastAsia="Songti SC" w:hAnsi="Songti SC"/>
        </w:rPr>
      </w:pPr>
      <w:r w:rsidRPr="00026E0D">
        <w:rPr>
          <w:rFonts w:ascii="Songti SC" w:eastAsia="Songti SC" w:hAnsi="Songti SC"/>
        </w:rPr>
        <w:t xml:space="preserve">        }</w:t>
      </w:r>
    </w:p>
    <w:p w14:paraId="22E85489" w14:textId="77777777" w:rsidR="003E4952" w:rsidRPr="00026E0D" w:rsidRDefault="003E4952" w:rsidP="003E4952">
      <w:pPr>
        <w:rPr>
          <w:rFonts w:ascii="Songti SC" w:eastAsia="Songti SC" w:hAnsi="Songti SC"/>
        </w:rPr>
      </w:pPr>
      <w:r w:rsidRPr="00026E0D">
        <w:rPr>
          <w:rFonts w:ascii="Songti SC" w:eastAsia="Songti SC" w:hAnsi="Songti SC"/>
        </w:rPr>
        <w:t xml:space="preserve">        isInit = true;</w:t>
      </w:r>
    </w:p>
    <w:p w14:paraId="63D44242" w14:textId="0F1E1EDC" w:rsidR="003E4952" w:rsidRPr="00026E0D" w:rsidRDefault="003E4952" w:rsidP="003E4952">
      <w:pPr>
        <w:ind w:firstLine="560"/>
        <w:rPr>
          <w:rFonts w:ascii="Songti SC" w:eastAsia="Songti SC" w:hAnsi="Songti SC"/>
        </w:rPr>
      </w:pPr>
      <w:r w:rsidRPr="00026E0D">
        <w:rPr>
          <w:rFonts w:ascii="Songti SC" w:eastAsia="Songti SC" w:hAnsi="Songti SC"/>
        </w:rPr>
        <w:t>}</w:t>
      </w:r>
    </w:p>
    <w:p w14:paraId="11928D34" w14:textId="7E2D6277" w:rsidR="003E4952" w:rsidRPr="004E4152" w:rsidRDefault="00C8223A" w:rsidP="005E58DE">
      <w:pPr>
        <w:pStyle w:val="3"/>
        <w:rPr>
          <w:rFonts w:ascii="Songti SC" w:eastAsia="Songti SC" w:hAnsi="Songti SC"/>
          <w:sz w:val="30"/>
          <w:szCs w:val="30"/>
        </w:rPr>
      </w:pPr>
      <w:bookmarkStart w:id="19" w:name="_Toc447990295"/>
      <w:r w:rsidRPr="004E4152">
        <w:rPr>
          <w:rFonts w:ascii="Songti SC" w:eastAsia="Songti SC" w:hAnsi="Songti SC"/>
          <w:sz w:val="30"/>
          <w:szCs w:val="30"/>
        </w:rPr>
        <w:t xml:space="preserve">4.1.2 </w:t>
      </w:r>
      <w:r w:rsidRPr="004E4152">
        <w:rPr>
          <w:rFonts w:ascii="Songti SC" w:eastAsia="Songti SC" w:hAnsi="Songti SC" w:hint="eastAsia"/>
          <w:sz w:val="30"/>
          <w:szCs w:val="30"/>
        </w:rPr>
        <w:t>数据库</w:t>
      </w:r>
      <w:r w:rsidRPr="004E4152">
        <w:rPr>
          <w:rFonts w:ascii="Songti SC" w:eastAsia="Songti SC" w:hAnsi="Songti SC"/>
          <w:sz w:val="30"/>
          <w:szCs w:val="30"/>
        </w:rPr>
        <w:t>升级表结构变化</w:t>
      </w:r>
      <w:bookmarkEnd w:id="19"/>
    </w:p>
    <w:p w14:paraId="137B604B" w14:textId="77777777" w:rsidR="00C8223A" w:rsidRPr="00C8223A" w:rsidRDefault="00C8223A" w:rsidP="00C8223A">
      <w:pPr>
        <w:rPr>
          <w:rFonts w:ascii="Songti SC" w:eastAsia="Songti SC" w:hAnsi="Songti SC"/>
        </w:rPr>
      </w:pPr>
      <w:r>
        <w:rPr>
          <w:rFonts w:ascii="Songti SC" w:eastAsia="Songti SC" w:hAnsi="Songti SC"/>
          <w:b/>
          <w:sz w:val="30"/>
          <w:szCs w:val="30"/>
        </w:rPr>
        <w:t xml:space="preserve">     </w:t>
      </w:r>
      <w:r w:rsidRPr="00C8223A">
        <w:rPr>
          <w:rFonts w:ascii="Songti SC" w:eastAsia="Songti SC" w:hAnsi="Songti SC" w:hint="eastAsia"/>
        </w:rPr>
        <w:t>做Android应用，不可避免的会与SQLite打交道。随着应用的不断升级，原有的数据库结构可能已经不再适应新的功能，这时候，就需要对SQLite数据库的结构进行升级了。 SQLite提供了ALTER TABLE命令，允许用户重命名或添加新的字段到已有表中，但是不能从表中删除字段。</w:t>
      </w:r>
    </w:p>
    <w:p w14:paraId="7F29D763" w14:textId="77777777" w:rsidR="00C8223A" w:rsidRPr="00C8223A" w:rsidRDefault="00C8223A" w:rsidP="00C8223A">
      <w:pPr>
        <w:rPr>
          <w:rFonts w:ascii="Songti SC" w:eastAsia="Songti SC" w:hAnsi="Songti SC"/>
        </w:rPr>
      </w:pPr>
      <w:r w:rsidRPr="00C8223A">
        <w:rPr>
          <w:rFonts w:ascii="Songti SC" w:eastAsia="Songti SC" w:hAnsi="Songti SC" w:hint="eastAsia"/>
        </w:rPr>
        <w:t>并且只能在表的末尾添加字段，比如,为 Subscription添加两个字段：</w:t>
      </w:r>
    </w:p>
    <w:p w14:paraId="0338EF5F" w14:textId="77777777" w:rsidR="00C8223A" w:rsidRPr="00C8223A" w:rsidRDefault="00C8223A" w:rsidP="00C8223A">
      <w:pPr>
        <w:rPr>
          <w:rFonts w:ascii="Songti SC" w:eastAsia="Songti SC" w:hAnsi="Songti SC"/>
        </w:rPr>
      </w:pPr>
      <w:r w:rsidRPr="00C8223A">
        <w:rPr>
          <w:rFonts w:ascii="Songti SC" w:eastAsia="Songti SC" w:hAnsi="Songti SC"/>
        </w:rPr>
        <w:t>1 ALTER TABLE Subscription ADD COLUMN Activation BLOB;</w:t>
      </w:r>
    </w:p>
    <w:p w14:paraId="4C438578" w14:textId="344E0053" w:rsidR="00C8223A" w:rsidRPr="00C8223A" w:rsidRDefault="00C8223A" w:rsidP="00C8223A">
      <w:pPr>
        <w:rPr>
          <w:rFonts w:ascii="Songti SC" w:eastAsia="Songti SC" w:hAnsi="Songti SC"/>
        </w:rPr>
      </w:pPr>
      <w:r w:rsidRPr="00C8223A">
        <w:rPr>
          <w:rFonts w:ascii="Songti SC" w:eastAsia="Songti SC" w:hAnsi="Songti SC"/>
        </w:rPr>
        <w:t>2 ALTER TABLE Subscription ADD COLUMN Key BLOB;</w:t>
      </w:r>
    </w:p>
    <w:p w14:paraId="292C803B" w14:textId="55DABCB1" w:rsidR="00C8223A" w:rsidRDefault="00C8223A" w:rsidP="00C8223A">
      <w:pPr>
        <w:ind w:firstLine="480"/>
        <w:rPr>
          <w:rFonts w:ascii="Songti SC" w:eastAsia="Songti SC" w:hAnsi="Songti SC"/>
        </w:rPr>
      </w:pPr>
      <w:r w:rsidRPr="00C8223A">
        <w:rPr>
          <w:rFonts w:ascii="Songti SC" w:eastAsia="Songti SC" w:hAnsi="Songti SC" w:hint="eastAsia"/>
        </w:rPr>
        <w:t>另外，如果遇到复杂的修改操作，比如在修改的同时，需要进行数据的转移，那么可以采取在一个事务中执行如下语句来实现修改表的需求。</w:t>
      </w:r>
    </w:p>
    <w:p w14:paraId="7BE45BDC" w14:textId="2B401E64" w:rsidR="00C8223A" w:rsidRPr="00C8223A" w:rsidRDefault="00C8223A" w:rsidP="00C8223A">
      <w:pPr>
        <w:rPr>
          <w:rFonts w:ascii="Songti SC" w:eastAsia="Songti SC" w:hAnsi="Songti SC"/>
        </w:rPr>
      </w:pPr>
      <w:r w:rsidRPr="00C8223A">
        <w:rPr>
          <w:rFonts w:ascii="Songti SC" w:eastAsia="Songti SC" w:hAnsi="Songti SC" w:hint="eastAsia"/>
        </w:rPr>
        <w:t>1. 将表名改为临时表</w:t>
      </w:r>
    </w:p>
    <w:p w14:paraId="0D070B4B" w14:textId="500393E8" w:rsidR="00C8223A" w:rsidRPr="00C8223A" w:rsidRDefault="00C8223A" w:rsidP="00C8223A">
      <w:pPr>
        <w:rPr>
          <w:rFonts w:ascii="Songti SC" w:eastAsia="Songti SC" w:hAnsi="Songti SC"/>
        </w:rPr>
      </w:pPr>
      <w:r w:rsidRPr="00C8223A">
        <w:rPr>
          <w:rFonts w:ascii="Songti SC" w:eastAsia="Songti SC" w:hAnsi="Songti SC"/>
        </w:rPr>
        <w:t xml:space="preserve">         ALTER TABLE Subscription </w:t>
      </w:r>
      <w:r>
        <w:rPr>
          <w:rFonts w:ascii="Songti SC" w:eastAsia="Songti SC" w:hAnsi="Songti SC"/>
        </w:rPr>
        <w:t>RENAME TO __temp__Subscription;</w:t>
      </w:r>
    </w:p>
    <w:p w14:paraId="6248F664" w14:textId="34E8FBD0" w:rsidR="00C8223A" w:rsidRPr="00C8223A" w:rsidRDefault="00C8223A" w:rsidP="00C8223A">
      <w:pPr>
        <w:rPr>
          <w:rFonts w:ascii="Songti SC" w:eastAsia="Songti SC" w:hAnsi="Songti SC"/>
        </w:rPr>
      </w:pPr>
      <w:r w:rsidRPr="00C8223A">
        <w:rPr>
          <w:rFonts w:ascii="Songti SC" w:eastAsia="Songti SC" w:hAnsi="Songti SC" w:hint="eastAsia"/>
        </w:rPr>
        <w:t>2. 创建新表</w:t>
      </w:r>
    </w:p>
    <w:p w14:paraId="2C0846AF" w14:textId="3397969A" w:rsidR="00C8223A" w:rsidRPr="00C8223A" w:rsidRDefault="00C8223A" w:rsidP="00C8223A">
      <w:pPr>
        <w:rPr>
          <w:rFonts w:ascii="Songti SC" w:eastAsia="Songti SC" w:hAnsi="Songti SC"/>
        </w:rPr>
      </w:pPr>
      <w:r w:rsidRPr="00C8223A">
        <w:rPr>
          <w:rFonts w:ascii="Songti SC" w:eastAsia="Songti SC" w:hAnsi="Songti SC"/>
        </w:rPr>
        <w:t xml:space="preserve">        CREATE TABLE Subscription (OrderId VARCHAR(32) PRIMARY KEY ,UserName VARCHAR(32) NOT NULL ,ProductId VARCHAR(16) NOT NULL);</w:t>
      </w:r>
    </w:p>
    <w:p w14:paraId="548C6F81" w14:textId="4385AE63" w:rsidR="00C8223A" w:rsidRPr="00C8223A" w:rsidRDefault="00C8223A" w:rsidP="00C8223A">
      <w:pPr>
        <w:rPr>
          <w:rFonts w:ascii="Songti SC" w:eastAsia="Songti SC" w:hAnsi="Songti SC"/>
        </w:rPr>
      </w:pPr>
      <w:r w:rsidRPr="00C8223A">
        <w:rPr>
          <w:rFonts w:ascii="Songti SC" w:eastAsia="Songti SC" w:hAnsi="Songti SC" w:hint="eastAsia"/>
        </w:rPr>
        <w:t xml:space="preserve">3. 导入数据　　</w:t>
      </w:r>
    </w:p>
    <w:p w14:paraId="2A9E9017" w14:textId="77777777" w:rsidR="00C8223A" w:rsidRPr="00C8223A" w:rsidRDefault="00C8223A" w:rsidP="00C8223A">
      <w:pPr>
        <w:rPr>
          <w:rFonts w:ascii="Songti SC" w:eastAsia="Songti SC" w:hAnsi="Songti SC"/>
        </w:rPr>
      </w:pPr>
      <w:r w:rsidRPr="00C8223A">
        <w:rPr>
          <w:rFonts w:ascii="Songti SC" w:eastAsia="Songti SC" w:hAnsi="Songti SC"/>
        </w:rPr>
        <w:t xml:space="preserve">         INSERT INTO Subscription SELECT OrderId, “”, ProductId FROM __temp__Subscription;</w:t>
      </w:r>
    </w:p>
    <w:p w14:paraId="200A8F3C" w14:textId="77777777" w:rsidR="00C8223A" w:rsidRPr="00C8223A" w:rsidRDefault="00C8223A" w:rsidP="00C8223A">
      <w:pPr>
        <w:rPr>
          <w:rFonts w:ascii="Songti SC" w:eastAsia="Songti SC" w:hAnsi="Songti SC"/>
        </w:rPr>
      </w:pPr>
      <w:r w:rsidRPr="00C8223A">
        <w:rPr>
          <w:rFonts w:ascii="Songti SC" w:eastAsia="Songti SC" w:hAnsi="Songti SC" w:hint="eastAsia"/>
        </w:rPr>
        <w:t xml:space="preserve">　　或者　　</w:t>
      </w:r>
    </w:p>
    <w:p w14:paraId="5025B235" w14:textId="77777777" w:rsidR="00C8223A" w:rsidRPr="00C8223A" w:rsidRDefault="00C8223A" w:rsidP="00C8223A">
      <w:pPr>
        <w:rPr>
          <w:rFonts w:ascii="Songti SC" w:eastAsia="Songti SC" w:hAnsi="Songti SC"/>
        </w:rPr>
      </w:pPr>
      <w:r w:rsidRPr="00C8223A">
        <w:rPr>
          <w:rFonts w:ascii="Songti SC" w:eastAsia="Songti SC" w:hAnsi="Songti SC"/>
        </w:rPr>
        <w:t xml:space="preserve">        INSERT INTO Subscription() SELECT OrderId, “”, ProductId FROM __temp__Subscription;</w:t>
      </w:r>
    </w:p>
    <w:p w14:paraId="1B0D2580" w14:textId="09C66260" w:rsidR="00C8223A" w:rsidRPr="00C8223A" w:rsidRDefault="00C8223A" w:rsidP="00C8223A">
      <w:pPr>
        <w:rPr>
          <w:rFonts w:ascii="Songti SC" w:eastAsia="Songti SC" w:hAnsi="Songti SC"/>
        </w:rPr>
      </w:pPr>
      <w:r w:rsidRPr="00C8223A">
        <w:rPr>
          <w:rFonts w:ascii="Songti SC" w:eastAsia="Songti SC" w:hAnsi="Songti SC" w:hint="eastAsia"/>
        </w:rPr>
        <w:t xml:space="preserve">　　* 注意 双引号”” 是用来补充原来不存在的数据的</w:t>
      </w:r>
    </w:p>
    <w:p w14:paraId="626466AE" w14:textId="18FBB1DD" w:rsidR="00C8223A" w:rsidRPr="00C8223A" w:rsidRDefault="00C8223A" w:rsidP="00C8223A">
      <w:pPr>
        <w:rPr>
          <w:rFonts w:ascii="Songti SC" w:eastAsia="Songti SC" w:hAnsi="Songti SC"/>
        </w:rPr>
      </w:pPr>
      <w:r>
        <w:rPr>
          <w:rFonts w:ascii="Songti SC" w:eastAsia="Songti SC" w:hAnsi="Songti SC" w:hint="eastAsia"/>
        </w:rPr>
        <w:t xml:space="preserve"> </w:t>
      </w:r>
      <w:r w:rsidRPr="00C8223A">
        <w:rPr>
          <w:rFonts w:ascii="Songti SC" w:eastAsia="Songti SC" w:hAnsi="Songti SC" w:hint="eastAsia"/>
        </w:rPr>
        <w:t xml:space="preserve">4. 删除临时表　　</w:t>
      </w:r>
    </w:p>
    <w:p w14:paraId="3CB90E68" w14:textId="113DAB5C" w:rsidR="00C8223A" w:rsidRPr="00C8223A" w:rsidRDefault="00C8223A" w:rsidP="00C8223A">
      <w:pPr>
        <w:rPr>
          <w:rFonts w:ascii="Songti SC" w:eastAsia="Songti SC" w:hAnsi="Songti SC"/>
        </w:rPr>
      </w:pPr>
      <w:r w:rsidRPr="00C8223A">
        <w:rPr>
          <w:rFonts w:ascii="Songti SC" w:eastAsia="Songti SC" w:hAnsi="Songti SC"/>
        </w:rPr>
        <w:t xml:space="preserve">        D</w:t>
      </w:r>
      <w:r>
        <w:rPr>
          <w:rFonts w:ascii="Songti SC" w:eastAsia="Songti SC" w:hAnsi="Songti SC"/>
        </w:rPr>
        <w:t>ROP TABLE __temp__Subscription;</w:t>
      </w:r>
    </w:p>
    <w:p w14:paraId="226A8FD0" w14:textId="77777777" w:rsidR="00C8223A" w:rsidRPr="00C8223A" w:rsidRDefault="00C8223A" w:rsidP="00C8223A">
      <w:pPr>
        <w:rPr>
          <w:rFonts w:ascii="Songti SC" w:eastAsia="Songti SC" w:hAnsi="Songti SC"/>
        </w:rPr>
      </w:pPr>
      <w:r w:rsidRPr="00C8223A">
        <w:rPr>
          <w:rFonts w:ascii="Songti SC" w:eastAsia="Songti SC" w:hAnsi="Songti SC" w:hint="eastAsia"/>
        </w:rPr>
        <w:t xml:space="preserve">　　通过以上四个步骤，就可以完成旧数据库结构向新数据库结构的迁移，并且其中还可以保证数据不会应为升级而流失。</w:t>
      </w:r>
    </w:p>
    <w:p w14:paraId="2E276CD0" w14:textId="10F77307" w:rsidR="00C8223A" w:rsidRDefault="00C8223A" w:rsidP="00D91677">
      <w:pPr>
        <w:ind w:firstLine="480"/>
        <w:rPr>
          <w:rFonts w:ascii="Songti SC" w:eastAsia="Songti SC" w:hAnsi="Songti SC"/>
        </w:rPr>
      </w:pPr>
      <w:r w:rsidRPr="00C8223A">
        <w:rPr>
          <w:rFonts w:ascii="Songti SC" w:eastAsia="Songti SC" w:hAnsi="Songti SC" w:hint="eastAsia"/>
        </w:rPr>
        <w:t>当然，如果遇到减少字段的情况，也可以通过创建临时表的方式来实现。</w:t>
      </w:r>
    </w:p>
    <w:p w14:paraId="7A184AB8" w14:textId="37786447" w:rsidR="00D91677" w:rsidRDefault="00D91677" w:rsidP="003B09BD">
      <w:pPr>
        <w:pStyle w:val="3"/>
        <w:rPr>
          <w:rFonts w:ascii="Songti SC" w:eastAsia="Songti SC" w:hAnsi="Songti SC"/>
        </w:rPr>
      </w:pPr>
      <w:bookmarkStart w:id="20" w:name="_Toc447990296"/>
      <w:r>
        <w:rPr>
          <w:rFonts w:ascii="Songti SC" w:eastAsia="Songti SC" w:hAnsi="Songti SC"/>
        </w:rPr>
        <w:t xml:space="preserve">4.1.3 </w:t>
      </w:r>
      <w:r w:rsidR="00AC7A7E" w:rsidRPr="00AC7A7E">
        <w:rPr>
          <w:rFonts w:ascii="Songti SC" w:eastAsia="Songti SC" w:hAnsi="Songti SC" w:hint="eastAsia"/>
        </w:rPr>
        <w:t>SQLCipher对SQLite数据库进行加密</w:t>
      </w:r>
      <w:bookmarkEnd w:id="20"/>
    </w:p>
    <w:p w14:paraId="359F2E80" w14:textId="77777777" w:rsidR="00AC7A7E" w:rsidRPr="00AC7A7E" w:rsidRDefault="00DA4208" w:rsidP="00AC7A7E">
      <w:pPr>
        <w:rPr>
          <w:rFonts w:ascii="Songti SC" w:eastAsia="Songti SC" w:hAnsi="Songti SC"/>
        </w:rPr>
      </w:pPr>
      <w:r>
        <w:rPr>
          <w:rFonts w:ascii="Songti SC" w:eastAsia="Songti SC" w:hAnsi="Songti SC"/>
        </w:rPr>
        <w:t xml:space="preserve">     </w:t>
      </w:r>
      <w:r w:rsidR="00AC7A7E" w:rsidRPr="00AC7A7E">
        <w:rPr>
          <w:rFonts w:ascii="Songti SC" w:eastAsia="Songti SC" w:hAnsi="Songti SC" w:hint="eastAsia"/>
        </w:rPr>
        <w:t>我们都知道，Android系统内置了SQLite数据库，并且提供了一整套的API用于对数据库进行增删改查操作。数据库存储是我们经常会使用到的一种存储方式，相信大多数朋友对它的使用方法都已经比较熟悉了吧。在Android中，我们既可以使用原生的SQL语句来对数据进行操作，也可以使用Android API提供的CRUD方法来对数据库进行操作，两种方式各有特点，选择使用哪一种就全凭个人喜好了。</w:t>
      </w:r>
    </w:p>
    <w:p w14:paraId="36C7C203" w14:textId="77777777" w:rsidR="00AC7A7E" w:rsidRPr="00AC7A7E" w:rsidRDefault="00AC7A7E" w:rsidP="00AC7A7E">
      <w:pPr>
        <w:rPr>
          <w:rFonts w:ascii="Songti SC" w:eastAsia="Songti SC" w:hAnsi="Songti SC"/>
        </w:rPr>
      </w:pPr>
      <w:r w:rsidRPr="00AC7A7E">
        <w:rPr>
          <w:rFonts w:ascii="Songti SC" w:eastAsia="Songti SC" w:hAnsi="Songti SC" w:hint="eastAsia"/>
        </w:rPr>
        <w:t>不过，使用SQLite来存储数据却存在着一个问题。因为大多数的Android手机都是Root过的，而Root过的手机都可以进入到/data/data/&lt;package_name&gt;/databases目录下面，在这里就可以查看到数据库中存储的所有数据。如果是一般的数据还好，但是当涉及到一些账号密码，或者聊天内容的时候，我们的程序就会面临严重的安全漏洞隐患。那么今天，就让我们一起研究一下如何借助SQLCipher来解决这个安全性问题。</w:t>
      </w:r>
    </w:p>
    <w:p w14:paraId="6AB32421" w14:textId="286ABAF1" w:rsidR="00DA4208" w:rsidRDefault="00AC7A7E" w:rsidP="00AC7A7E">
      <w:pPr>
        <w:rPr>
          <w:rFonts w:ascii="Songti SC" w:eastAsia="Songti SC" w:hAnsi="Songti SC"/>
        </w:rPr>
      </w:pPr>
      <w:r w:rsidRPr="00AC7A7E">
        <w:rPr>
          <w:rFonts w:ascii="Songti SC" w:eastAsia="Songti SC" w:hAnsi="Songti SC" w:hint="eastAsia"/>
        </w:rPr>
        <w:t>SQLCipher是一个在SQLite基础之上进行扩展的开源数据库，它主要是在SQLite的基础之上增加了数据加密功能，如果我们在项目中使用它来存储数据的话，就可以大大提高程序的安全性。SQLCipher支持很多种不同的平台，这里我们要学习的自然是Android中SQLCipher的用法了。</w:t>
      </w:r>
    </w:p>
    <w:p w14:paraId="21927ED4" w14:textId="766C465A" w:rsidR="00AC7A7E" w:rsidRDefault="00AC7A7E" w:rsidP="00AC7A7E">
      <w:pPr>
        <w:rPr>
          <w:rFonts w:ascii="Songti SC" w:eastAsia="Songti SC" w:hAnsi="Songti SC"/>
        </w:rPr>
      </w:pPr>
      <w:r>
        <w:rPr>
          <w:rFonts w:ascii="Songti SC" w:eastAsia="Songti SC" w:hAnsi="Songti SC"/>
        </w:rPr>
        <w:t>导入jar</w:t>
      </w:r>
      <w:r>
        <w:rPr>
          <w:rFonts w:ascii="Songti SC" w:eastAsia="Songti SC" w:hAnsi="Songti SC" w:hint="eastAsia"/>
        </w:rPr>
        <w:t>包</w:t>
      </w:r>
      <w:r>
        <w:rPr>
          <w:rFonts w:ascii="Songti SC" w:eastAsia="Songti SC" w:hAnsi="Songti SC"/>
        </w:rPr>
        <w:t>，</w:t>
      </w:r>
      <w:r>
        <w:rPr>
          <w:rFonts w:ascii="Songti SC" w:eastAsia="Songti SC" w:hAnsi="Songti SC" w:hint="eastAsia"/>
        </w:rPr>
        <w:t>引用</w:t>
      </w:r>
      <w:r>
        <w:rPr>
          <w:rFonts w:ascii="Songti SC" w:eastAsia="Songti SC" w:hAnsi="Songti SC"/>
        </w:rPr>
        <w:t>jar</w:t>
      </w:r>
      <w:r>
        <w:rPr>
          <w:rFonts w:ascii="Songti SC" w:eastAsia="Songti SC" w:hAnsi="Songti SC" w:hint="eastAsia"/>
        </w:rPr>
        <w:t>包内的</w:t>
      </w:r>
      <w:r w:rsidR="00AF4E00" w:rsidRPr="00AF4E00">
        <w:rPr>
          <w:rFonts w:ascii="Songti SC" w:eastAsia="Songti SC" w:hAnsi="Songti SC"/>
        </w:rPr>
        <w:t>SQLiteOpenHelper</w:t>
      </w:r>
    </w:p>
    <w:p w14:paraId="52EFE79C" w14:textId="77777777" w:rsidR="00481931" w:rsidRDefault="006017CF" w:rsidP="00AC7A7E">
      <w:pPr>
        <w:rPr>
          <w:rFonts w:ascii="Songti SC" w:eastAsia="Songti SC" w:hAnsi="Songti SC"/>
        </w:rPr>
      </w:pPr>
      <w:r>
        <w:rPr>
          <w:rFonts w:ascii="Songti SC" w:eastAsia="Songti SC" w:hAnsi="Songti SC" w:hint="eastAsia"/>
        </w:rPr>
        <w:t>设置</w:t>
      </w:r>
      <w:r>
        <w:rPr>
          <w:rFonts w:ascii="Songti SC" w:eastAsia="Songti SC" w:hAnsi="Songti SC"/>
        </w:rPr>
        <w:t>打开数据库的密码</w:t>
      </w:r>
    </w:p>
    <w:p w14:paraId="1B5EA797" w14:textId="58952B47" w:rsidR="006017CF" w:rsidRPr="00C8223A" w:rsidRDefault="00481931" w:rsidP="00AC7A7E">
      <w:pPr>
        <w:rPr>
          <w:rFonts w:ascii="Songti SC" w:eastAsia="Songti SC" w:hAnsi="Songti SC"/>
        </w:rPr>
      </w:pPr>
      <w:r w:rsidRPr="00481931">
        <w:rPr>
          <w:rFonts w:ascii="Songti SC" w:eastAsia="Songti SC" w:hAnsi="Songti SC"/>
        </w:rPr>
        <w:t>mSqLiteDatabase = mSqlCipherOpenHelper.getWritableDatabase(SECRET_KEY);</w:t>
      </w:r>
    </w:p>
    <w:p w14:paraId="6F421E57" w14:textId="00A94D1F" w:rsidR="00E20951" w:rsidRDefault="00E20951" w:rsidP="00717391">
      <w:pPr>
        <w:pStyle w:val="a5"/>
        <w:numPr>
          <w:ilvl w:val="1"/>
          <w:numId w:val="14"/>
        </w:numPr>
        <w:tabs>
          <w:tab w:val="left" w:pos="1135"/>
        </w:tabs>
        <w:ind w:firstLineChars="0"/>
        <w:outlineLvl w:val="1"/>
        <w:rPr>
          <w:rFonts w:asciiTheme="minorEastAsia" w:hAnsiTheme="minorEastAsia"/>
          <w:b/>
          <w:sz w:val="44"/>
          <w:szCs w:val="44"/>
        </w:rPr>
      </w:pPr>
      <w:r w:rsidRPr="00DE2E1F">
        <w:rPr>
          <w:rFonts w:asciiTheme="minorEastAsia" w:hAnsiTheme="minorEastAsia"/>
          <w:b/>
          <w:sz w:val="44"/>
          <w:szCs w:val="44"/>
        </w:rPr>
        <w:t>Sharedpreferences</w:t>
      </w:r>
    </w:p>
    <w:p w14:paraId="7A5B41D1" w14:textId="28210795" w:rsidR="00E012A0" w:rsidRPr="00E012A0" w:rsidRDefault="00E012A0" w:rsidP="00F059C5">
      <w:pPr>
        <w:rPr>
          <w:rFonts w:ascii="Songti SC" w:eastAsia="Songti SC" w:hAnsi="Songti SC"/>
        </w:rPr>
      </w:pPr>
      <w:r w:rsidRPr="00E012A0">
        <w:rPr>
          <w:rFonts w:ascii="Songti SC" w:eastAsia="Songti SC" w:hAnsi="Songti SC" w:hint="eastAsia"/>
        </w:rPr>
        <w:t>1.概述。SharePreferences是用来存储一些简单配置信息的一种机制，使用Map数据结构来存储数据，以键值对的方式存储，采用了XML格式将数据存储到设备中。例如保存登录用户的用户名和密码。只能在同一个包内使用，不能在不同的包之间使用，其实也就是说只能在创建它的应用中使用，其他应用无法使用。</w:t>
      </w:r>
    </w:p>
    <w:p w14:paraId="3897D755" w14:textId="19F8E77D" w:rsidR="00E012A0" w:rsidRDefault="00E012A0" w:rsidP="00F059C5">
      <w:pPr>
        <w:rPr>
          <w:rFonts w:ascii="Songti SC" w:eastAsia="Songti SC" w:hAnsi="Songti SC"/>
        </w:rPr>
      </w:pPr>
      <w:r w:rsidRPr="00E012A0">
        <w:rPr>
          <w:rFonts w:ascii="Songti SC" w:eastAsia="Songti SC" w:hAnsi="Songti SC" w:hint="eastAsia"/>
        </w:rPr>
        <w:t>创建的存储文件保存在/data/data/&lt;package name&gt;/shares_prefs文件夹下。</w:t>
      </w:r>
    </w:p>
    <w:p w14:paraId="0A2A0FB0" w14:textId="77777777" w:rsidR="00F059C5" w:rsidRPr="00F059C5" w:rsidRDefault="00F059C5" w:rsidP="00F059C5">
      <w:pPr>
        <w:rPr>
          <w:rFonts w:ascii="Songti SC" w:eastAsia="Songti SC" w:hAnsi="Songti SC"/>
        </w:rPr>
      </w:pPr>
      <w:r w:rsidRPr="00F059C5">
        <w:rPr>
          <w:rFonts w:ascii="Songti SC" w:eastAsia="Songti SC" w:hAnsi="Songti SC" w:hint="eastAsia"/>
        </w:rPr>
        <w:t>2.使用。</w:t>
      </w:r>
    </w:p>
    <w:p w14:paraId="0AA8854B" w14:textId="77777777" w:rsidR="00F059C5" w:rsidRDefault="00F059C5" w:rsidP="00F059C5">
      <w:pPr>
        <w:rPr>
          <w:rFonts w:ascii="Songti SC" w:eastAsia="Songti SC" w:hAnsi="Songti SC"/>
        </w:rPr>
      </w:pPr>
      <w:r w:rsidRPr="00F059C5">
        <w:rPr>
          <w:rFonts w:ascii="Songti SC" w:eastAsia="Songti SC" w:hAnsi="Songti SC" w:hint="eastAsia"/>
        </w:rPr>
        <w:t>通过Context.getSharedPreferences方法获取SharedPreferences对象，参数分别为存储的文件名和存储模式。</w:t>
      </w:r>
    </w:p>
    <w:p w14:paraId="4F6DC743" w14:textId="77777777" w:rsidR="00F059C5" w:rsidRPr="00F059C5" w:rsidRDefault="00F059C5" w:rsidP="00F059C5">
      <w:pPr>
        <w:rPr>
          <w:rFonts w:ascii="Consolas" w:eastAsia="Times New Roman" w:hAnsi="Consolas"/>
          <w:color w:val="5C5C5C"/>
        </w:rPr>
      </w:pPr>
      <w:r w:rsidRPr="00F059C5">
        <w:rPr>
          <w:rFonts w:ascii="Consolas" w:eastAsia="Times New Roman" w:hAnsi="Consolas"/>
          <w:color w:val="008200"/>
          <w:bdr w:val="none" w:sz="0" w:space="0" w:color="auto" w:frame="1"/>
        </w:rPr>
        <w:t>// </w:t>
      </w:r>
      <w:r w:rsidRPr="00F059C5">
        <w:rPr>
          <w:rFonts w:ascii="SimSun" w:eastAsia="SimSun" w:hAnsi="SimSun" w:cs="SimSun"/>
          <w:color w:val="008200"/>
          <w:bdr w:val="none" w:sz="0" w:space="0" w:color="auto" w:frame="1"/>
        </w:rPr>
        <w:t>获取</w:t>
      </w:r>
      <w:r w:rsidRPr="00F059C5">
        <w:rPr>
          <w:rFonts w:ascii="Consolas" w:eastAsia="Times New Roman" w:hAnsi="Consolas"/>
          <w:color w:val="008200"/>
          <w:bdr w:val="none" w:sz="0" w:space="0" w:color="auto" w:frame="1"/>
        </w:rPr>
        <w:t>SharedPreferences</w:t>
      </w:r>
      <w:r w:rsidRPr="00F059C5">
        <w:rPr>
          <w:rFonts w:ascii="SimSun" w:eastAsia="SimSun" w:hAnsi="SimSun" w:cs="SimSun"/>
          <w:color w:val="008200"/>
          <w:bdr w:val="none" w:sz="0" w:space="0" w:color="auto" w:frame="1"/>
        </w:rPr>
        <w:t>对</w:t>
      </w:r>
      <w:r w:rsidRPr="00F059C5">
        <w:rPr>
          <w:rFonts w:ascii="MS Mincho" w:eastAsia="MS Mincho" w:hAnsi="MS Mincho" w:cs="MS Mincho"/>
          <w:color w:val="008200"/>
          <w:bdr w:val="none" w:sz="0" w:space="0" w:color="auto" w:frame="1"/>
        </w:rPr>
        <w:t>象</w:t>
      </w:r>
      <w:r w:rsidRPr="00F059C5">
        <w:rPr>
          <w:rFonts w:ascii="Consolas" w:eastAsia="Times New Roman" w:hAnsi="Consolas"/>
          <w:color w:val="000000"/>
          <w:bdr w:val="none" w:sz="0" w:space="0" w:color="auto" w:frame="1"/>
        </w:rPr>
        <w:t>  </w:t>
      </w:r>
    </w:p>
    <w:p w14:paraId="418238C5" w14:textId="77777777" w:rsidR="00F059C5" w:rsidRPr="00F059C5" w:rsidRDefault="00F059C5" w:rsidP="00F059C5">
      <w:pPr>
        <w:rPr>
          <w:rFonts w:ascii="Consolas" w:eastAsia="Times New Roman" w:hAnsi="Consolas"/>
          <w:color w:val="5C5C5C"/>
        </w:rPr>
      </w:pPr>
      <w:r w:rsidRPr="00F059C5">
        <w:rPr>
          <w:rFonts w:ascii="Consolas" w:eastAsia="Times New Roman" w:hAnsi="Consolas"/>
          <w:color w:val="000000"/>
          <w:bdr w:val="none" w:sz="0" w:space="0" w:color="auto" w:frame="1"/>
        </w:rPr>
        <w:t>            SharedPreferences sp = getSharedPreferences(DATABASE,  </w:t>
      </w:r>
    </w:p>
    <w:p w14:paraId="3BC8B8D4" w14:textId="77777777" w:rsidR="00F059C5" w:rsidRPr="00F059C5" w:rsidRDefault="00F059C5" w:rsidP="00F059C5">
      <w:pPr>
        <w:rPr>
          <w:rFonts w:ascii="Consolas" w:eastAsia="Times New Roman" w:hAnsi="Consolas"/>
          <w:color w:val="5C5C5C"/>
        </w:rPr>
      </w:pPr>
      <w:r w:rsidRPr="00F059C5">
        <w:rPr>
          <w:rFonts w:ascii="Consolas" w:eastAsia="Times New Roman" w:hAnsi="Consolas"/>
          <w:color w:val="000000"/>
          <w:bdr w:val="none" w:sz="0" w:space="0" w:color="auto" w:frame="1"/>
        </w:rPr>
        <w:t>                    Activity.MODE_PRIVATE);  </w:t>
      </w:r>
    </w:p>
    <w:p w14:paraId="1E678000" w14:textId="77777777" w:rsidR="00F059C5" w:rsidRPr="00F059C5" w:rsidRDefault="00F059C5" w:rsidP="00F059C5">
      <w:pPr>
        <w:rPr>
          <w:rFonts w:ascii="Consolas" w:eastAsia="Times New Roman" w:hAnsi="Consolas"/>
          <w:color w:val="5C5C5C"/>
        </w:rPr>
      </w:pPr>
      <w:r w:rsidRPr="00F059C5">
        <w:rPr>
          <w:rFonts w:ascii="Consolas" w:eastAsia="Times New Roman" w:hAnsi="Consolas"/>
          <w:color w:val="000000"/>
          <w:bdr w:val="none" w:sz="0" w:space="0" w:color="auto" w:frame="1"/>
        </w:rPr>
        <w:t>            </w:t>
      </w:r>
      <w:r w:rsidRPr="00F059C5">
        <w:rPr>
          <w:rFonts w:ascii="Consolas" w:eastAsia="Times New Roman" w:hAnsi="Consolas"/>
          <w:color w:val="008200"/>
          <w:bdr w:val="none" w:sz="0" w:space="0" w:color="auto" w:frame="1"/>
        </w:rPr>
        <w:t>// </w:t>
      </w:r>
      <w:r w:rsidRPr="00F059C5">
        <w:rPr>
          <w:rFonts w:ascii="SimSun" w:eastAsia="SimSun" w:hAnsi="SimSun" w:cs="SimSun"/>
          <w:color w:val="008200"/>
          <w:bdr w:val="none" w:sz="0" w:space="0" w:color="auto" w:frame="1"/>
        </w:rPr>
        <w:t>获取</w:t>
      </w:r>
      <w:r w:rsidRPr="00F059C5">
        <w:rPr>
          <w:rFonts w:ascii="Consolas" w:eastAsia="Times New Roman" w:hAnsi="Consolas"/>
          <w:color w:val="008200"/>
          <w:bdr w:val="none" w:sz="0" w:space="0" w:color="auto" w:frame="1"/>
        </w:rPr>
        <w:t>Editor</w:t>
      </w:r>
      <w:r w:rsidRPr="00F059C5">
        <w:rPr>
          <w:rFonts w:ascii="SimSun" w:eastAsia="SimSun" w:hAnsi="SimSun" w:cs="SimSun"/>
          <w:color w:val="008200"/>
          <w:bdr w:val="none" w:sz="0" w:space="0" w:color="auto" w:frame="1"/>
        </w:rPr>
        <w:t>对象</w:t>
      </w:r>
      <w:r w:rsidRPr="00F059C5">
        <w:rPr>
          <w:rFonts w:ascii="Consolas" w:eastAsia="Times New Roman" w:hAnsi="Consolas"/>
          <w:color w:val="000000"/>
          <w:bdr w:val="none" w:sz="0" w:space="0" w:color="auto" w:frame="1"/>
        </w:rPr>
        <w:t>  </w:t>
      </w:r>
    </w:p>
    <w:p w14:paraId="03A63175" w14:textId="77777777" w:rsidR="00F059C5" w:rsidRPr="00F059C5" w:rsidRDefault="00F059C5" w:rsidP="00F059C5">
      <w:pPr>
        <w:rPr>
          <w:rFonts w:ascii="Consolas" w:eastAsia="Times New Roman" w:hAnsi="Consolas"/>
          <w:color w:val="5C5C5C"/>
        </w:rPr>
      </w:pPr>
      <w:r w:rsidRPr="00F059C5">
        <w:rPr>
          <w:rFonts w:ascii="Consolas" w:eastAsia="Times New Roman" w:hAnsi="Consolas"/>
          <w:color w:val="000000"/>
          <w:bdr w:val="none" w:sz="0" w:space="0" w:color="auto" w:frame="1"/>
        </w:rPr>
        <w:t>            Editor editor = sp.edit();  </w:t>
      </w:r>
    </w:p>
    <w:p w14:paraId="19C4047D" w14:textId="77777777" w:rsidR="00F059C5" w:rsidRPr="00F059C5" w:rsidRDefault="00F059C5" w:rsidP="00F059C5">
      <w:pPr>
        <w:rPr>
          <w:rFonts w:ascii="Consolas" w:eastAsia="Times New Roman" w:hAnsi="Consolas"/>
          <w:color w:val="5C5C5C"/>
        </w:rPr>
      </w:pPr>
      <w:r w:rsidRPr="00F059C5">
        <w:rPr>
          <w:rFonts w:ascii="Consolas" w:eastAsia="Times New Roman" w:hAnsi="Consolas"/>
          <w:color w:val="000000"/>
          <w:bdr w:val="none" w:sz="0" w:space="0" w:color="auto" w:frame="1"/>
        </w:rPr>
        <w:t>            </w:t>
      </w:r>
      <w:r w:rsidRPr="00F059C5">
        <w:rPr>
          <w:rFonts w:ascii="Consolas" w:eastAsia="Times New Roman" w:hAnsi="Consolas"/>
          <w:color w:val="008200"/>
          <w:bdr w:val="none" w:sz="0" w:space="0" w:color="auto" w:frame="1"/>
        </w:rPr>
        <w:t>// </w:t>
      </w:r>
      <w:r w:rsidRPr="00F059C5">
        <w:rPr>
          <w:rFonts w:ascii="MS Mincho" w:eastAsia="MS Mincho" w:hAnsi="MS Mincho" w:cs="MS Mincho"/>
          <w:color w:val="008200"/>
          <w:bdr w:val="none" w:sz="0" w:space="0" w:color="auto" w:frame="1"/>
        </w:rPr>
        <w:t xml:space="preserve">　</w:t>
      </w:r>
      <w:r w:rsidRPr="00F059C5">
        <w:rPr>
          <w:rFonts w:ascii="SimSun" w:eastAsia="SimSun" w:hAnsi="SimSun" w:cs="SimSun"/>
          <w:color w:val="008200"/>
          <w:bdr w:val="none" w:sz="0" w:space="0" w:color="auto" w:frame="1"/>
        </w:rPr>
        <w:t>获</w:t>
      </w:r>
      <w:r w:rsidRPr="00F059C5">
        <w:rPr>
          <w:rFonts w:ascii="MS Mincho" w:eastAsia="MS Mincho" w:hAnsi="MS Mincho" w:cs="MS Mincho"/>
          <w:color w:val="008200"/>
          <w:bdr w:val="none" w:sz="0" w:space="0" w:color="auto" w:frame="1"/>
        </w:rPr>
        <w:t>取界面中的信息</w:t>
      </w:r>
      <w:r w:rsidRPr="00F059C5">
        <w:rPr>
          <w:rFonts w:ascii="Consolas" w:eastAsia="Times New Roman" w:hAnsi="Consolas"/>
          <w:color w:val="000000"/>
          <w:bdr w:val="none" w:sz="0" w:space="0" w:color="auto" w:frame="1"/>
        </w:rPr>
        <w:t>  </w:t>
      </w:r>
    </w:p>
    <w:p w14:paraId="0FECDE9E" w14:textId="77777777" w:rsidR="00F059C5" w:rsidRPr="00F059C5" w:rsidRDefault="00F059C5" w:rsidP="00F059C5">
      <w:pPr>
        <w:rPr>
          <w:rFonts w:ascii="Consolas" w:eastAsia="Times New Roman" w:hAnsi="Consolas"/>
          <w:color w:val="5C5C5C"/>
        </w:rPr>
      </w:pPr>
      <w:r w:rsidRPr="00F059C5">
        <w:rPr>
          <w:rFonts w:ascii="Consolas" w:eastAsia="Times New Roman" w:hAnsi="Consolas"/>
          <w:color w:val="000000"/>
          <w:bdr w:val="none" w:sz="0" w:space="0" w:color="auto" w:frame="1"/>
        </w:rPr>
        <w:t>            String key = keyET.getText().toString();  </w:t>
      </w:r>
    </w:p>
    <w:p w14:paraId="0D251783" w14:textId="77777777" w:rsidR="00F059C5" w:rsidRPr="00F059C5" w:rsidRDefault="00F059C5" w:rsidP="00F059C5">
      <w:pPr>
        <w:rPr>
          <w:rFonts w:ascii="Consolas" w:eastAsia="Times New Roman" w:hAnsi="Consolas"/>
          <w:color w:val="5C5C5C"/>
        </w:rPr>
      </w:pPr>
      <w:r w:rsidRPr="00F059C5">
        <w:rPr>
          <w:rFonts w:ascii="Consolas" w:eastAsia="Times New Roman" w:hAnsi="Consolas"/>
          <w:color w:val="000000"/>
          <w:bdr w:val="none" w:sz="0" w:space="0" w:color="auto" w:frame="1"/>
        </w:rPr>
        <w:t>            String value = valueET.getText().toString();  </w:t>
      </w:r>
    </w:p>
    <w:p w14:paraId="393ADF65" w14:textId="610BC789" w:rsidR="00F059C5" w:rsidRPr="00F059C5" w:rsidRDefault="00F059C5" w:rsidP="00F059C5">
      <w:pPr>
        <w:rPr>
          <w:rFonts w:ascii="Consolas" w:eastAsia="Times New Roman" w:hAnsi="Consolas"/>
          <w:color w:val="5C5C5C"/>
        </w:rPr>
      </w:pPr>
      <w:r>
        <w:rPr>
          <w:rFonts w:ascii="Consolas" w:eastAsia="Times New Roman" w:hAnsi="Consolas"/>
          <w:color w:val="000000"/>
          <w:bdr w:val="none" w:sz="0" w:space="0" w:color="auto" w:frame="1"/>
        </w:rPr>
        <w:t xml:space="preserve">            </w:t>
      </w:r>
      <w:r w:rsidRPr="00F059C5">
        <w:rPr>
          <w:rFonts w:ascii="Consolas" w:eastAsia="Times New Roman" w:hAnsi="Consolas"/>
          <w:color w:val="000000"/>
          <w:bdr w:val="none" w:sz="0" w:space="0" w:color="auto" w:frame="1"/>
        </w:rPr>
        <w:t>editor.putString(key, value);  </w:t>
      </w:r>
    </w:p>
    <w:p w14:paraId="1B491489" w14:textId="3A6996CB" w:rsidR="00F059C5" w:rsidRPr="00F059C5" w:rsidRDefault="00F059C5" w:rsidP="00F059C5">
      <w:pPr>
        <w:rPr>
          <w:rFonts w:ascii="Consolas" w:eastAsia="Times New Roman" w:hAnsi="Consolas"/>
          <w:color w:val="5C5C5C"/>
        </w:rPr>
      </w:pPr>
      <w:r>
        <w:rPr>
          <w:rFonts w:ascii="Consolas" w:eastAsia="Times New Roman" w:hAnsi="Consolas"/>
          <w:color w:val="000000"/>
          <w:bdr w:val="none" w:sz="0" w:space="0" w:color="auto" w:frame="1"/>
        </w:rPr>
        <w:t xml:space="preserve">           </w:t>
      </w:r>
      <w:r w:rsidRPr="00F059C5">
        <w:rPr>
          <w:rFonts w:ascii="Consolas" w:eastAsia="Times New Roman" w:hAnsi="Consolas"/>
          <w:color w:val="000000"/>
          <w:bdr w:val="none" w:sz="0" w:space="0" w:color="auto" w:frame="1"/>
        </w:rPr>
        <w:t>String result = sp.getString(key, "");</w:t>
      </w:r>
    </w:p>
    <w:p w14:paraId="7FCAC47B" w14:textId="3BDB042A" w:rsidR="00F059C5" w:rsidRPr="00F059C5" w:rsidRDefault="00F059C5" w:rsidP="00F059C5">
      <w:pPr>
        <w:rPr>
          <w:rFonts w:ascii="Consolas" w:eastAsia="Times New Roman" w:hAnsi="Consolas"/>
          <w:color w:val="5C5C5C"/>
        </w:rPr>
      </w:pPr>
      <w:r>
        <w:rPr>
          <w:rFonts w:ascii="Consolas" w:eastAsia="Times New Roman" w:hAnsi="Consolas"/>
          <w:color w:val="5C5C5C"/>
        </w:rPr>
        <w:t xml:space="preserve">           </w:t>
      </w:r>
      <w:r w:rsidRPr="00F059C5">
        <w:rPr>
          <w:rFonts w:ascii="Consolas" w:eastAsia="Times New Roman" w:hAnsi="Consolas"/>
          <w:color w:val="5C5C5C"/>
        </w:rPr>
        <w:t>editor.remove(key);</w:t>
      </w:r>
    </w:p>
    <w:p w14:paraId="2298F56B" w14:textId="1CFC6F5D" w:rsidR="00F059C5" w:rsidRPr="00F059C5" w:rsidRDefault="00F059C5" w:rsidP="00F059C5">
      <w:pPr>
        <w:rPr>
          <w:rFonts w:ascii="Consolas" w:eastAsia="Times New Roman" w:hAnsi="Consolas"/>
          <w:color w:val="5C5C5C"/>
        </w:rPr>
      </w:pPr>
      <w:r>
        <w:rPr>
          <w:rFonts w:ascii="Consolas" w:eastAsia="Times New Roman" w:hAnsi="Consolas"/>
          <w:color w:val="000000"/>
          <w:bdr w:val="none" w:sz="0" w:space="0" w:color="auto" w:frame="1"/>
        </w:rPr>
        <w:t>           </w:t>
      </w:r>
      <w:r w:rsidRPr="00F059C5">
        <w:rPr>
          <w:rFonts w:ascii="Consolas" w:eastAsia="Times New Roman" w:hAnsi="Consolas"/>
          <w:color w:val="000000"/>
          <w:bdr w:val="none" w:sz="0" w:space="0" w:color="auto" w:frame="1"/>
        </w:rPr>
        <w:t>editor.commit();  </w:t>
      </w:r>
    </w:p>
    <w:p w14:paraId="31B7CAA3" w14:textId="77777777" w:rsidR="00E012A0" w:rsidRPr="00F059C5" w:rsidRDefault="00E012A0" w:rsidP="00F059C5">
      <w:pPr>
        <w:rPr>
          <w:rFonts w:ascii="Consolas" w:eastAsia="Times New Roman" w:hAnsi="Consolas"/>
          <w:color w:val="5C5C5C"/>
        </w:rPr>
      </w:pPr>
    </w:p>
    <w:p w14:paraId="35CE8D05" w14:textId="27B0017C" w:rsidR="00514A74" w:rsidRDefault="00514A74" w:rsidP="00B56B20">
      <w:pPr>
        <w:pStyle w:val="1"/>
      </w:pPr>
      <w:bookmarkStart w:id="21" w:name="_Toc447990297"/>
      <w:r w:rsidRPr="00514A74">
        <w:rPr>
          <w:rFonts w:hint="eastAsia"/>
        </w:rPr>
        <w:t>性能</w:t>
      </w:r>
      <w:r w:rsidRPr="00514A74">
        <w:t>优化</w:t>
      </w:r>
      <w:bookmarkEnd w:id="21"/>
    </w:p>
    <w:p w14:paraId="0B082E1B" w14:textId="014E1D62" w:rsidR="006C46A2" w:rsidRDefault="00496C34" w:rsidP="006C46A2">
      <w:pPr>
        <w:pStyle w:val="2"/>
        <w:ind w:left="780"/>
        <w:rPr>
          <w:rFonts w:ascii="Songti SC" w:eastAsia="Songti SC" w:hAnsi="Songti SC"/>
        </w:rPr>
      </w:pPr>
      <w:bookmarkStart w:id="22" w:name="_Toc447990298"/>
      <w:r>
        <w:rPr>
          <w:rFonts w:ascii="Songti SC" w:eastAsia="Songti SC" w:hAnsi="Songti SC"/>
        </w:rPr>
        <w:t>5.1</w:t>
      </w:r>
      <w:r w:rsidR="00B56B20" w:rsidRPr="00B56B20">
        <w:rPr>
          <w:rFonts w:ascii="Songti SC" w:eastAsia="Songti SC" w:hAnsi="Songti SC" w:hint="eastAsia"/>
        </w:rPr>
        <w:t>图片相关</w:t>
      </w:r>
      <w:bookmarkEnd w:id="22"/>
    </w:p>
    <w:p w14:paraId="6B61D4B8" w14:textId="0F2A44D5" w:rsidR="00E265B7" w:rsidRPr="00A53A73" w:rsidRDefault="002A315B" w:rsidP="00A53A73">
      <w:pPr>
        <w:pStyle w:val="3"/>
        <w:rPr>
          <w:rFonts w:ascii="Songti SC" w:eastAsia="Songti SC" w:hAnsi="Songti SC" w:cstheme="majorBidi"/>
          <w:b w:val="0"/>
          <w:bCs w:val="0"/>
          <w:sz w:val="28"/>
          <w:szCs w:val="28"/>
        </w:rPr>
      </w:pPr>
      <w:r w:rsidRPr="00A53A73">
        <w:rPr>
          <w:rFonts w:ascii="Songti SC" w:eastAsia="Songti SC" w:hAnsi="Songti SC" w:cstheme="majorBidi"/>
          <w:b w:val="0"/>
          <w:bCs w:val="0"/>
          <w:sz w:val="28"/>
          <w:szCs w:val="28"/>
        </w:rPr>
        <w:t xml:space="preserve">1 </w:t>
      </w:r>
      <w:r w:rsidRPr="00A53A73">
        <w:rPr>
          <w:rFonts w:ascii="Songti SC" w:eastAsia="Songti SC" w:hAnsi="Songti SC" w:cstheme="majorBidi" w:hint="eastAsia"/>
          <w:b w:val="0"/>
          <w:bCs w:val="0"/>
          <w:sz w:val="28"/>
          <w:szCs w:val="28"/>
        </w:rPr>
        <w:t>离线</w:t>
      </w:r>
      <w:r w:rsidRPr="00A53A73">
        <w:rPr>
          <w:rFonts w:ascii="Songti SC" w:eastAsia="Songti SC" w:hAnsi="Songti SC" w:cstheme="majorBidi"/>
          <w:b w:val="0"/>
          <w:bCs w:val="0"/>
          <w:sz w:val="28"/>
          <w:szCs w:val="28"/>
        </w:rPr>
        <w:t>图片处理</w:t>
      </w:r>
    </w:p>
    <w:p w14:paraId="639F5600" w14:textId="73C74635" w:rsidR="002A315B" w:rsidRDefault="002A315B" w:rsidP="00E265B7">
      <w:pPr>
        <w:rPr>
          <w:rFonts w:ascii="Songti SC" w:eastAsia="Songti SC" w:hAnsi="Songti SC" w:cstheme="majorBidi"/>
          <w:bCs/>
        </w:rPr>
      </w:pPr>
      <w:r>
        <w:rPr>
          <w:rFonts w:ascii="Songti SC" w:eastAsia="Songti SC" w:hAnsi="Songti SC" w:cstheme="majorBidi" w:hint="eastAsia"/>
          <w:bCs/>
        </w:rPr>
        <w:t xml:space="preserve">  压缩</w:t>
      </w:r>
      <w:r>
        <w:rPr>
          <w:rFonts w:ascii="Songti SC" w:eastAsia="Songti SC" w:hAnsi="Songti SC" w:cstheme="majorBidi"/>
          <w:bCs/>
        </w:rPr>
        <w:t>：</w:t>
      </w:r>
      <w:r w:rsidRPr="002A315B">
        <w:rPr>
          <w:rFonts w:ascii="Songti SC" w:eastAsia="Songti SC" w:hAnsi="Songti SC" w:cstheme="majorBidi"/>
          <w:bCs/>
        </w:rPr>
        <w:t>https://tinypng.com/</w:t>
      </w:r>
    </w:p>
    <w:p w14:paraId="52A442FA" w14:textId="507BAD78" w:rsidR="00D66F68" w:rsidRDefault="002A315B" w:rsidP="00E265B7">
      <w:pPr>
        <w:rPr>
          <w:rFonts w:ascii="Songti SC" w:eastAsia="Songti SC" w:hAnsi="Songti SC" w:cstheme="majorBidi"/>
          <w:bCs/>
        </w:rPr>
      </w:pPr>
      <w:r>
        <w:rPr>
          <w:rFonts w:ascii="Songti SC" w:eastAsia="Songti SC" w:hAnsi="Songti SC" w:cstheme="majorBidi"/>
          <w:bCs/>
        </w:rPr>
        <w:t xml:space="preserve">  图片</w:t>
      </w:r>
      <w:r>
        <w:rPr>
          <w:rFonts w:ascii="Songti SC" w:eastAsia="Songti SC" w:hAnsi="Songti SC" w:cstheme="majorBidi" w:hint="eastAsia"/>
          <w:bCs/>
        </w:rPr>
        <w:t>正确</w:t>
      </w:r>
      <w:r>
        <w:rPr>
          <w:rFonts w:ascii="Songti SC" w:eastAsia="Songti SC" w:hAnsi="Songti SC" w:cstheme="majorBidi"/>
          <w:bCs/>
        </w:rPr>
        <w:t>位置的选择：</w:t>
      </w:r>
    </w:p>
    <w:tbl>
      <w:tblPr>
        <w:tblW w:w="9750" w:type="dxa"/>
        <w:jc w:val="center"/>
        <w:tblCellSpacing w:w="15" w:type="dxa"/>
        <w:tblBorders>
          <w:top w:val="single" w:sz="6" w:space="0" w:color="E5E5E5"/>
          <w:left w:val="single" w:sz="6" w:space="0" w:color="E5E5E5"/>
          <w:bottom w:val="single" w:sz="6" w:space="0" w:color="E5E5E5"/>
          <w:right w:val="single" w:sz="6" w:space="0" w:color="E5E5E5"/>
        </w:tblBorders>
        <w:shd w:val="clear" w:color="auto" w:fill="FCFCFA"/>
        <w:tblCellMar>
          <w:top w:w="15" w:type="dxa"/>
          <w:left w:w="15" w:type="dxa"/>
          <w:bottom w:w="15" w:type="dxa"/>
          <w:right w:w="15" w:type="dxa"/>
        </w:tblCellMar>
        <w:tblLook w:val="04A0" w:firstRow="1" w:lastRow="0" w:firstColumn="1" w:lastColumn="0" w:noHBand="0" w:noVBand="1"/>
      </w:tblPr>
      <w:tblGrid>
        <w:gridCol w:w="1746"/>
        <w:gridCol w:w="2063"/>
        <w:gridCol w:w="2243"/>
        <w:gridCol w:w="1969"/>
        <w:gridCol w:w="1729"/>
      </w:tblGrid>
      <w:tr w:rsidR="00D66F68" w:rsidRPr="00D66F68" w14:paraId="3B458B84" w14:textId="77777777" w:rsidTr="003D4117">
        <w:trPr>
          <w:tblHeader/>
          <w:tblCellSpacing w:w="15" w:type="dxa"/>
          <w:jc w:val="center"/>
        </w:trPr>
        <w:tc>
          <w:tcPr>
            <w:tcW w:w="0" w:type="auto"/>
            <w:tcBorders>
              <w:top w:val="nil"/>
              <w:left w:val="nil"/>
              <w:bottom w:val="single" w:sz="6" w:space="0" w:color="E5E5E5"/>
              <w:right w:val="single" w:sz="6" w:space="0" w:color="E5E5E5"/>
            </w:tcBorders>
            <w:shd w:val="clear" w:color="auto" w:fill="FDFDFD"/>
            <w:tcMar>
              <w:top w:w="75" w:type="dxa"/>
              <w:left w:w="300" w:type="dxa"/>
              <w:bottom w:w="75" w:type="dxa"/>
              <w:right w:w="300" w:type="dxa"/>
            </w:tcMar>
            <w:vAlign w:val="center"/>
            <w:hideMark/>
          </w:tcPr>
          <w:p w14:paraId="02AA5561" w14:textId="77777777" w:rsidR="00D66F68" w:rsidRPr="00D66F68" w:rsidRDefault="00D66F68" w:rsidP="00D66F68">
            <w:pPr>
              <w:spacing w:before="240" w:after="240" w:line="378" w:lineRule="atLeast"/>
              <w:rPr>
                <w:rFonts w:ascii="Helvetica Neue" w:eastAsia="Times New Roman" w:hAnsi="Helvetica Neue"/>
                <w:b/>
                <w:bCs/>
                <w:color w:val="666666"/>
                <w:sz w:val="21"/>
                <w:szCs w:val="21"/>
              </w:rPr>
            </w:pPr>
            <w:r w:rsidRPr="00D66F68">
              <w:rPr>
                <w:rFonts w:ascii="MS Mincho" w:eastAsia="MS Mincho" w:hAnsi="MS Mincho" w:cs="MS Mincho"/>
                <w:b/>
                <w:bCs/>
                <w:color w:val="666666"/>
                <w:sz w:val="21"/>
                <w:szCs w:val="21"/>
              </w:rPr>
              <w:t>密度分</w:t>
            </w:r>
            <w:r w:rsidRPr="00D66F68">
              <w:rPr>
                <w:rFonts w:ascii="SimSun" w:eastAsia="SimSun" w:hAnsi="SimSun" w:cs="SimSun"/>
                <w:b/>
                <w:bCs/>
                <w:color w:val="666666"/>
                <w:sz w:val="21"/>
                <w:szCs w:val="21"/>
              </w:rPr>
              <w:t>类</w:t>
            </w:r>
          </w:p>
        </w:tc>
        <w:tc>
          <w:tcPr>
            <w:tcW w:w="0" w:type="auto"/>
            <w:tcBorders>
              <w:top w:val="nil"/>
              <w:left w:val="nil"/>
              <w:bottom w:val="single" w:sz="6" w:space="0" w:color="E5E5E5"/>
              <w:right w:val="single" w:sz="6" w:space="0" w:color="E5E5E5"/>
            </w:tcBorders>
            <w:shd w:val="clear" w:color="auto" w:fill="FDFDFD"/>
            <w:tcMar>
              <w:top w:w="75" w:type="dxa"/>
              <w:left w:w="300" w:type="dxa"/>
              <w:bottom w:w="75" w:type="dxa"/>
              <w:right w:w="300" w:type="dxa"/>
            </w:tcMar>
            <w:vAlign w:val="center"/>
            <w:hideMark/>
          </w:tcPr>
          <w:p w14:paraId="5B9A1492" w14:textId="77777777" w:rsidR="00D66F68" w:rsidRPr="00D66F68" w:rsidRDefault="00D66F68" w:rsidP="00D66F68">
            <w:pPr>
              <w:spacing w:before="240" w:after="240" w:line="378" w:lineRule="atLeast"/>
              <w:rPr>
                <w:rFonts w:ascii="Helvetica Neue" w:eastAsia="Times New Roman" w:hAnsi="Helvetica Neue"/>
                <w:b/>
                <w:bCs/>
                <w:color w:val="666666"/>
                <w:sz w:val="21"/>
                <w:szCs w:val="21"/>
              </w:rPr>
            </w:pPr>
            <w:r w:rsidRPr="00D66F68">
              <w:rPr>
                <w:rFonts w:ascii="MS Mincho" w:eastAsia="MS Mincho" w:hAnsi="MS Mincho" w:cs="MS Mincho"/>
                <w:b/>
                <w:bCs/>
                <w:color w:val="666666"/>
                <w:sz w:val="21"/>
                <w:szCs w:val="21"/>
              </w:rPr>
              <w:t>密度</w:t>
            </w:r>
            <w:r w:rsidRPr="00D66F68">
              <w:rPr>
                <w:rFonts w:ascii="SimSun" w:eastAsia="SimSun" w:hAnsi="SimSun" w:cs="SimSun"/>
                <w:b/>
                <w:bCs/>
                <w:color w:val="666666"/>
                <w:sz w:val="21"/>
                <w:szCs w:val="21"/>
              </w:rPr>
              <w:t>值</w:t>
            </w:r>
            <w:r w:rsidRPr="00D66F68">
              <w:rPr>
                <w:rFonts w:ascii="MS Mincho" w:eastAsia="MS Mincho" w:hAnsi="MS Mincho" w:cs="MS Mincho"/>
                <w:b/>
                <w:bCs/>
                <w:color w:val="666666"/>
                <w:sz w:val="21"/>
                <w:szCs w:val="21"/>
              </w:rPr>
              <w:t>范</w:t>
            </w:r>
            <w:r w:rsidRPr="00D66F68">
              <w:rPr>
                <w:rFonts w:ascii="SimSun" w:eastAsia="SimSun" w:hAnsi="SimSun" w:cs="SimSun"/>
                <w:b/>
                <w:bCs/>
                <w:color w:val="666666"/>
                <w:sz w:val="21"/>
                <w:szCs w:val="21"/>
              </w:rPr>
              <w:t>围</w:t>
            </w:r>
          </w:p>
        </w:tc>
        <w:tc>
          <w:tcPr>
            <w:tcW w:w="0" w:type="auto"/>
            <w:tcBorders>
              <w:top w:val="nil"/>
              <w:left w:val="nil"/>
              <w:bottom w:val="single" w:sz="6" w:space="0" w:color="E5E5E5"/>
              <w:right w:val="single" w:sz="6" w:space="0" w:color="E5E5E5"/>
            </w:tcBorders>
            <w:shd w:val="clear" w:color="auto" w:fill="FDFDFD"/>
            <w:tcMar>
              <w:top w:w="75" w:type="dxa"/>
              <w:left w:w="300" w:type="dxa"/>
              <w:bottom w:w="75" w:type="dxa"/>
              <w:right w:w="300" w:type="dxa"/>
            </w:tcMar>
            <w:vAlign w:val="center"/>
            <w:hideMark/>
          </w:tcPr>
          <w:p w14:paraId="411416EF" w14:textId="77777777" w:rsidR="00D66F68" w:rsidRPr="00D66F68" w:rsidRDefault="00D66F68" w:rsidP="00D66F68">
            <w:pPr>
              <w:spacing w:before="240" w:after="240" w:line="378" w:lineRule="atLeast"/>
              <w:rPr>
                <w:rFonts w:ascii="Helvetica Neue" w:eastAsia="Times New Roman" w:hAnsi="Helvetica Neue"/>
                <w:b/>
                <w:bCs/>
                <w:color w:val="666666"/>
                <w:sz w:val="21"/>
                <w:szCs w:val="21"/>
              </w:rPr>
            </w:pPr>
            <w:r w:rsidRPr="00D66F68">
              <w:rPr>
                <w:rFonts w:ascii="MS Mincho" w:eastAsia="MS Mincho" w:hAnsi="MS Mincho" w:cs="MS Mincho"/>
                <w:b/>
                <w:bCs/>
                <w:color w:val="666666"/>
                <w:sz w:val="21"/>
                <w:szCs w:val="21"/>
              </w:rPr>
              <w:t>代表分辨率</w:t>
            </w:r>
          </w:p>
        </w:tc>
        <w:tc>
          <w:tcPr>
            <w:tcW w:w="0" w:type="auto"/>
            <w:tcBorders>
              <w:top w:val="nil"/>
              <w:left w:val="nil"/>
              <w:bottom w:val="single" w:sz="6" w:space="0" w:color="E5E5E5"/>
              <w:right w:val="single" w:sz="6" w:space="0" w:color="E5E5E5"/>
            </w:tcBorders>
            <w:shd w:val="clear" w:color="auto" w:fill="FDFDFD"/>
            <w:tcMar>
              <w:top w:w="75" w:type="dxa"/>
              <w:left w:w="300" w:type="dxa"/>
              <w:bottom w:w="75" w:type="dxa"/>
              <w:right w:w="300" w:type="dxa"/>
            </w:tcMar>
            <w:vAlign w:val="center"/>
            <w:hideMark/>
          </w:tcPr>
          <w:p w14:paraId="3AC09CE6" w14:textId="77777777" w:rsidR="00D66F68" w:rsidRPr="00D66F68" w:rsidRDefault="00D66F68" w:rsidP="00D66F68">
            <w:pPr>
              <w:spacing w:before="240" w:after="240" w:line="378" w:lineRule="atLeast"/>
              <w:rPr>
                <w:rFonts w:ascii="Helvetica Neue" w:eastAsia="Times New Roman" w:hAnsi="Helvetica Neue"/>
                <w:b/>
                <w:bCs/>
                <w:color w:val="666666"/>
                <w:sz w:val="21"/>
                <w:szCs w:val="21"/>
              </w:rPr>
            </w:pPr>
            <w:r w:rsidRPr="00D66F68">
              <w:rPr>
                <w:rFonts w:ascii="SimSun" w:eastAsia="SimSun" w:hAnsi="SimSun" w:cs="SimSun"/>
                <w:b/>
                <w:bCs/>
                <w:color w:val="666666"/>
                <w:sz w:val="21"/>
                <w:szCs w:val="21"/>
              </w:rPr>
              <w:t>图标尺</w:t>
            </w:r>
            <w:r w:rsidRPr="00D66F68">
              <w:rPr>
                <w:rFonts w:ascii="MS Mincho" w:eastAsia="MS Mincho" w:hAnsi="MS Mincho" w:cs="MS Mincho"/>
                <w:b/>
                <w:bCs/>
                <w:color w:val="666666"/>
                <w:sz w:val="21"/>
                <w:szCs w:val="21"/>
              </w:rPr>
              <w:t>寸</w:t>
            </w:r>
          </w:p>
        </w:tc>
        <w:tc>
          <w:tcPr>
            <w:tcW w:w="0" w:type="auto"/>
            <w:tcBorders>
              <w:top w:val="nil"/>
              <w:left w:val="nil"/>
              <w:bottom w:val="single" w:sz="6" w:space="0" w:color="E5E5E5"/>
              <w:right w:val="nil"/>
            </w:tcBorders>
            <w:shd w:val="clear" w:color="auto" w:fill="FDFDFD"/>
            <w:tcMar>
              <w:top w:w="75" w:type="dxa"/>
              <w:left w:w="300" w:type="dxa"/>
              <w:bottom w:w="75" w:type="dxa"/>
              <w:right w:w="300" w:type="dxa"/>
            </w:tcMar>
            <w:vAlign w:val="center"/>
            <w:hideMark/>
          </w:tcPr>
          <w:p w14:paraId="0A5007BD" w14:textId="77777777" w:rsidR="00D66F68" w:rsidRPr="00D66F68" w:rsidRDefault="00D66F68" w:rsidP="00D66F68">
            <w:pPr>
              <w:spacing w:before="240" w:after="240" w:line="378" w:lineRule="atLeast"/>
              <w:rPr>
                <w:rFonts w:ascii="Helvetica Neue" w:eastAsia="Times New Roman" w:hAnsi="Helvetica Neue"/>
                <w:b/>
                <w:bCs/>
                <w:color w:val="666666"/>
                <w:sz w:val="21"/>
                <w:szCs w:val="21"/>
              </w:rPr>
            </w:pPr>
            <w:r w:rsidRPr="00D66F68">
              <w:rPr>
                <w:rFonts w:ascii="SimSun" w:eastAsia="SimSun" w:hAnsi="SimSun" w:cs="SimSun"/>
                <w:b/>
                <w:bCs/>
                <w:color w:val="666666"/>
                <w:sz w:val="21"/>
                <w:szCs w:val="21"/>
              </w:rPr>
              <w:t>图片比</w:t>
            </w:r>
            <w:r w:rsidRPr="00D66F68">
              <w:rPr>
                <w:rFonts w:ascii="MS Mincho" w:eastAsia="MS Mincho" w:hAnsi="MS Mincho" w:cs="MS Mincho"/>
                <w:b/>
                <w:bCs/>
                <w:color w:val="666666"/>
                <w:sz w:val="21"/>
                <w:szCs w:val="21"/>
              </w:rPr>
              <w:t>例</w:t>
            </w:r>
          </w:p>
        </w:tc>
      </w:tr>
      <w:tr w:rsidR="00D66F68" w:rsidRPr="00D66F68" w14:paraId="3E3DF97C" w14:textId="77777777" w:rsidTr="003D4117">
        <w:trPr>
          <w:tblCellSpacing w:w="15" w:type="dxa"/>
          <w:jc w:val="center"/>
        </w:trPr>
        <w:tc>
          <w:tcPr>
            <w:tcW w:w="0" w:type="auto"/>
            <w:tcBorders>
              <w:top w:val="nil"/>
              <w:left w:val="nil"/>
              <w:bottom w:val="nil"/>
              <w:right w:val="single" w:sz="6" w:space="0" w:color="E5E5E5"/>
            </w:tcBorders>
            <w:shd w:val="clear" w:color="auto" w:fill="F9F9F9"/>
            <w:tcMar>
              <w:top w:w="75" w:type="dxa"/>
              <w:left w:w="300" w:type="dxa"/>
              <w:bottom w:w="75" w:type="dxa"/>
              <w:right w:w="300" w:type="dxa"/>
            </w:tcMar>
            <w:vAlign w:val="center"/>
            <w:hideMark/>
          </w:tcPr>
          <w:p w14:paraId="76062715" w14:textId="77777777" w:rsidR="00D66F68" w:rsidRPr="00D66F68" w:rsidRDefault="00D66F68" w:rsidP="00D66F68">
            <w:pPr>
              <w:spacing w:before="240" w:after="240" w:line="378" w:lineRule="atLeast"/>
              <w:rPr>
                <w:rFonts w:ascii="Helvetica Neue" w:eastAsia="Times New Roman" w:hAnsi="Helvetica Neue"/>
                <w:color w:val="454034"/>
                <w:sz w:val="21"/>
                <w:szCs w:val="21"/>
              </w:rPr>
            </w:pPr>
            <w:r w:rsidRPr="00D66F68">
              <w:rPr>
                <w:rFonts w:ascii="Helvetica Neue" w:eastAsia="Times New Roman" w:hAnsi="Helvetica Neue"/>
                <w:color w:val="454034"/>
                <w:sz w:val="21"/>
                <w:szCs w:val="21"/>
              </w:rPr>
              <w:t>mdpi</w:t>
            </w:r>
          </w:p>
        </w:tc>
        <w:tc>
          <w:tcPr>
            <w:tcW w:w="0" w:type="auto"/>
            <w:tcBorders>
              <w:top w:val="nil"/>
              <w:left w:val="nil"/>
              <w:bottom w:val="nil"/>
              <w:right w:val="single" w:sz="6" w:space="0" w:color="E5E5E5"/>
            </w:tcBorders>
            <w:shd w:val="clear" w:color="auto" w:fill="F9F9F9"/>
            <w:tcMar>
              <w:top w:w="75" w:type="dxa"/>
              <w:left w:w="300" w:type="dxa"/>
              <w:bottom w:w="75" w:type="dxa"/>
              <w:right w:w="300" w:type="dxa"/>
            </w:tcMar>
            <w:vAlign w:val="center"/>
            <w:hideMark/>
          </w:tcPr>
          <w:p w14:paraId="6516528D" w14:textId="77777777" w:rsidR="00D66F68" w:rsidRPr="00D66F68" w:rsidRDefault="00D66F68" w:rsidP="00D66F68">
            <w:pPr>
              <w:spacing w:before="240" w:after="240" w:line="378" w:lineRule="atLeast"/>
              <w:rPr>
                <w:rFonts w:ascii="Helvetica Neue" w:eastAsia="Times New Roman" w:hAnsi="Helvetica Neue"/>
                <w:color w:val="454034"/>
                <w:sz w:val="21"/>
                <w:szCs w:val="21"/>
              </w:rPr>
            </w:pPr>
            <w:r w:rsidRPr="00D66F68">
              <w:rPr>
                <w:rFonts w:ascii="Helvetica Neue" w:eastAsia="Times New Roman" w:hAnsi="Helvetica Neue"/>
                <w:color w:val="454034"/>
                <w:sz w:val="21"/>
                <w:szCs w:val="21"/>
              </w:rPr>
              <w:t>120~160dpi</w:t>
            </w:r>
          </w:p>
        </w:tc>
        <w:tc>
          <w:tcPr>
            <w:tcW w:w="0" w:type="auto"/>
            <w:tcBorders>
              <w:top w:val="nil"/>
              <w:left w:val="nil"/>
              <w:bottom w:val="nil"/>
              <w:right w:val="single" w:sz="6" w:space="0" w:color="E5E5E5"/>
            </w:tcBorders>
            <w:shd w:val="clear" w:color="auto" w:fill="F9F9F9"/>
            <w:tcMar>
              <w:top w:w="75" w:type="dxa"/>
              <w:left w:w="300" w:type="dxa"/>
              <w:bottom w:w="75" w:type="dxa"/>
              <w:right w:w="300" w:type="dxa"/>
            </w:tcMar>
            <w:vAlign w:val="center"/>
            <w:hideMark/>
          </w:tcPr>
          <w:p w14:paraId="2469EA3A" w14:textId="77777777" w:rsidR="00D66F68" w:rsidRPr="00D66F68" w:rsidRDefault="00D66F68" w:rsidP="00D66F68">
            <w:pPr>
              <w:spacing w:before="240" w:after="240" w:line="378" w:lineRule="atLeast"/>
              <w:rPr>
                <w:rFonts w:ascii="Helvetica Neue" w:eastAsia="Times New Roman" w:hAnsi="Helvetica Neue"/>
                <w:color w:val="454034"/>
                <w:sz w:val="21"/>
                <w:szCs w:val="21"/>
              </w:rPr>
            </w:pPr>
            <w:r w:rsidRPr="00D66F68">
              <w:rPr>
                <w:rFonts w:ascii="Helvetica Neue" w:eastAsia="Times New Roman" w:hAnsi="Helvetica Neue"/>
                <w:color w:val="454034"/>
                <w:sz w:val="21"/>
                <w:szCs w:val="21"/>
              </w:rPr>
              <w:t>320x480px</w:t>
            </w:r>
          </w:p>
        </w:tc>
        <w:tc>
          <w:tcPr>
            <w:tcW w:w="0" w:type="auto"/>
            <w:tcBorders>
              <w:top w:val="nil"/>
              <w:left w:val="nil"/>
              <w:bottom w:val="nil"/>
              <w:right w:val="single" w:sz="6" w:space="0" w:color="E5E5E5"/>
            </w:tcBorders>
            <w:shd w:val="clear" w:color="auto" w:fill="F9F9F9"/>
            <w:tcMar>
              <w:top w:w="75" w:type="dxa"/>
              <w:left w:w="300" w:type="dxa"/>
              <w:bottom w:w="75" w:type="dxa"/>
              <w:right w:w="300" w:type="dxa"/>
            </w:tcMar>
            <w:vAlign w:val="center"/>
            <w:hideMark/>
          </w:tcPr>
          <w:p w14:paraId="0E4B8858" w14:textId="77777777" w:rsidR="00D66F68" w:rsidRPr="00D66F68" w:rsidRDefault="00D66F68" w:rsidP="00D66F68">
            <w:pPr>
              <w:spacing w:before="240" w:after="240" w:line="378" w:lineRule="atLeast"/>
              <w:rPr>
                <w:rFonts w:ascii="Helvetica Neue" w:eastAsia="Times New Roman" w:hAnsi="Helvetica Neue"/>
                <w:color w:val="454034"/>
                <w:sz w:val="21"/>
                <w:szCs w:val="21"/>
              </w:rPr>
            </w:pPr>
            <w:r w:rsidRPr="00D66F68">
              <w:rPr>
                <w:rFonts w:ascii="Helvetica Neue" w:eastAsia="Times New Roman" w:hAnsi="Helvetica Neue"/>
                <w:color w:val="454034"/>
                <w:sz w:val="21"/>
                <w:szCs w:val="21"/>
              </w:rPr>
              <w:t>48x48px</w:t>
            </w:r>
          </w:p>
        </w:tc>
        <w:tc>
          <w:tcPr>
            <w:tcW w:w="0" w:type="auto"/>
            <w:tcBorders>
              <w:top w:val="nil"/>
              <w:left w:val="nil"/>
              <w:bottom w:val="nil"/>
              <w:right w:val="nil"/>
            </w:tcBorders>
            <w:shd w:val="clear" w:color="auto" w:fill="F9F9F9"/>
            <w:tcMar>
              <w:top w:w="75" w:type="dxa"/>
              <w:left w:w="300" w:type="dxa"/>
              <w:bottom w:w="75" w:type="dxa"/>
              <w:right w:w="300" w:type="dxa"/>
            </w:tcMar>
            <w:vAlign w:val="center"/>
            <w:hideMark/>
          </w:tcPr>
          <w:p w14:paraId="02BA4036" w14:textId="77777777" w:rsidR="00D66F68" w:rsidRPr="00D66F68" w:rsidRDefault="00D66F68" w:rsidP="00D66F68">
            <w:pPr>
              <w:spacing w:before="240" w:after="240" w:line="378" w:lineRule="atLeast"/>
              <w:rPr>
                <w:rFonts w:ascii="Helvetica Neue" w:eastAsia="Times New Roman" w:hAnsi="Helvetica Neue"/>
                <w:color w:val="454034"/>
                <w:sz w:val="21"/>
                <w:szCs w:val="21"/>
              </w:rPr>
            </w:pPr>
            <w:r w:rsidRPr="00D66F68">
              <w:rPr>
                <w:rFonts w:ascii="Helvetica Neue" w:eastAsia="Times New Roman" w:hAnsi="Helvetica Neue"/>
                <w:color w:val="454034"/>
                <w:sz w:val="21"/>
                <w:szCs w:val="21"/>
              </w:rPr>
              <w:t>1</w:t>
            </w:r>
          </w:p>
        </w:tc>
      </w:tr>
      <w:tr w:rsidR="00D66F68" w:rsidRPr="00D66F68" w14:paraId="03337F94" w14:textId="77777777" w:rsidTr="003D4117">
        <w:trPr>
          <w:tblCellSpacing w:w="15" w:type="dxa"/>
          <w:jc w:val="center"/>
        </w:trPr>
        <w:tc>
          <w:tcPr>
            <w:tcW w:w="0" w:type="auto"/>
            <w:tcBorders>
              <w:top w:val="nil"/>
              <w:left w:val="nil"/>
              <w:bottom w:val="nil"/>
              <w:right w:val="single" w:sz="6" w:space="0" w:color="E5E5E5"/>
            </w:tcBorders>
            <w:shd w:val="clear" w:color="auto" w:fill="FCFCFA"/>
            <w:tcMar>
              <w:top w:w="75" w:type="dxa"/>
              <w:left w:w="300" w:type="dxa"/>
              <w:bottom w:w="75" w:type="dxa"/>
              <w:right w:w="300" w:type="dxa"/>
            </w:tcMar>
            <w:vAlign w:val="center"/>
            <w:hideMark/>
          </w:tcPr>
          <w:p w14:paraId="6A98E7C8" w14:textId="77777777" w:rsidR="00D66F68" w:rsidRPr="00D66F68" w:rsidRDefault="00D66F68" w:rsidP="00D66F68">
            <w:pPr>
              <w:spacing w:before="240" w:after="240" w:line="378" w:lineRule="atLeast"/>
              <w:rPr>
                <w:rFonts w:ascii="Helvetica Neue" w:eastAsia="Times New Roman" w:hAnsi="Helvetica Neue"/>
                <w:color w:val="454034"/>
                <w:sz w:val="21"/>
                <w:szCs w:val="21"/>
              </w:rPr>
            </w:pPr>
            <w:r w:rsidRPr="00D66F68">
              <w:rPr>
                <w:rFonts w:ascii="Helvetica Neue" w:eastAsia="Times New Roman" w:hAnsi="Helvetica Neue"/>
                <w:color w:val="454034"/>
                <w:sz w:val="21"/>
                <w:szCs w:val="21"/>
              </w:rPr>
              <w:t>hdpi</w:t>
            </w:r>
          </w:p>
        </w:tc>
        <w:tc>
          <w:tcPr>
            <w:tcW w:w="0" w:type="auto"/>
            <w:tcBorders>
              <w:top w:val="nil"/>
              <w:left w:val="nil"/>
              <w:bottom w:val="nil"/>
              <w:right w:val="single" w:sz="6" w:space="0" w:color="E5E5E5"/>
            </w:tcBorders>
            <w:shd w:val="clear" w:color="auto" w:fill="FCFCFA"/>
            <w:tcMar>
              <w:top w:w="75" w:type="dxa"/>
              <w:left w:w="300" w:type="dxa"/>
              <w:bottom w:w="75" w:type="dxa"/>
              <w:right w:w="300" w:type="dxa"/>
            </w:tcMar>
            <w:vAlign w:val="center"/>
            <w:hideMark/>
          </w:tcPr>
          <w:p w14:paraId="0700DD6B" w14:textId="77777777" w:rsidR="00D66F68" w:rsidRPr="00D66F68" w:rsidRDefault="00D66F68" w:rsidP="00D66F68">
            <w:pPr>
              <w:spacing w:before="240" w:after="240" w:line="378" w:lineRule="atLeast"/>
              <w:rPr>
                <w:rFonts w:ascii="Helvetica Neue" w:eastAsia="Times New Roman" w:hAnsi="Helvetica Neue"/>
                <w:color w:val="454034"/>
                <w:sz w:val="21"/>
                <w:szCs w:val="21"/>
              </w:rPr>
            </w:pPr>
            <w:r w:rsidRPr="00D66F68">
              <w:rPr>
                <w:rFonts w:ascii="Helvetica Neue" w:eastAsia="Times New Roman" w:hAnsi="Helvetica Neue"/>
                <w:color w:val="454034"/>
                <w:sz w:val="21"/>
                <w:szCs w:val="21"/>
              </w:rPr>
              <w:t>160~240dpi</w:t>
            </w:r>
          </w:p>
        </w:tc>
        <w:tc>
          <w:tcPr>
            <w:tcW w:w="0" w:type="auto"/>
            <w:tcBorders>
              <w:top w:val="nil"/>
              <w:left w:val="nil"/>
              <w:bottom w:val="nil"/>
              <w:right w:val="single" w:sz="6" w:space="0" w:color="E5E5E5"/>
            </w:tcBorders>
            <w:shd w:val="clear" w:color="auto" w:fill="FCFCFA"/>
            <w:tcMar>
              <w:top w:w="75" w:type="dxa"/>
              <w:left w:w="300" w:type="dxa"/>
              <w:bottom w:w="75" w:type="dxa"/>
              <w:right w:w="300" w:type="dxa"/>
            </w:tcMar>
            <w:vAlign w:val="center"/>
            <w:hideMark/>
          </w:tcPr>
          <w:p w14:paraId="473B0BB7" w14:textId="77777777" w:rsidR="00D66F68" w:rsidRPr="00D66F68" w:rsidRDefault="00D66F68" w:rsidP="00D66F68">
            <w:pPr>
              <w:spacing w:before="240" w:after="240" w:line="378" w:lineRule="atLeast"/>
              <w:rPr>
                <w:rFonts w:ascii="Helvetica Neue" w:eastAsia="Times New Roman" w:hAnsi="Helvetica Neue"/>
                <w:color w:val="454034"/>
                <w:sz w:val="21"/>
                <w:szCs w:val="21"/>
              </w:rPr>
            </w:pPr>
            <w:r w:rsidRPr="00D66F68">
              <w:rPr>
                <w:rFonts w:ascii="Helvetica Neue" w:eastAsia="Times New Roman" w:hAnsi="Helvetica Neue"/>
                <w:color w:val="454034"/>
                <w:sz w:val="21"/>
                <w:szCs w:val="21"/>
              </w:rPr>
              <w:t>480x800px</w:t>
            </w:r>
          </w:p>
        </w:tc>
        <w:tc>
          <w:tcPr>
            <w:tcW w:w="0" w:type="auto"/>
            <w:tcBorders>
              <w:top w:val="nil"/>
              <w:left w:val="nil"/>
              <w:bottom w:val="nil"/>
              <w:right w:val="single" w:sz="6" w:space="0" w:color="E5E5E5"/>
            </w:tcBorders>
            <w:shd w:val="clear" w:color="auto" w:fill="FCFCFA"/>
            <w:tcMar>
              <w:top w:w="75" w:type="dxa"/>
              <w:left w:w="300" w:type="dxa"/>
              <w:bottom w:w="75" w:type="dxa"/>
              <w:right w:w="300" w:type="dxa"/>
            </w:tcMar>
            <w:vAlign w:val="center"/>
            <w:hideMark/>
          </w:tcPr>
          <w:p w14:paraId="3F3D4E03" w14:textId="77777777" w:rsidR="00D66F68" w:rsidRPr="00D66F68" w:rsidRDefault="00D66F68" w:rsidP="00D66F68">
            <w:pPr>
              <w:spacing w:before="240" w:after="240" w:line="378" w:lineRule="atLeast"/>
              <w:rPr>
                <w:rFonts w:ascii="Helvetica Neue" w:eastAsia="Times New Roman" w:hAnsi="Helvetica Neue"/>
                <w:color w:val="454034"/>
                <w:sz w:val="21"/>
                <w:szCs w:val="21"/>
              </w:rPr>
            </w:pPr>
            <w:r w:rsidRPr="00D66F68">
              <w:rPr>
                <w:rFonts w:ascii="Helvetica Neue" w:eastAsia="Times New Roman" w:hAnsi="Helvetica Neue"/>
                <w:color w:val="454034"/>
                <w:sz w:val="21"/>
                <w:szCs w:val="21"/>
              </w:rPr>
              <w:t>72x72px</w:t>
            </w:r>
          </w:p>
        </w:tc>
        <w:tc>
          <w:tcPr>
            <w:tcW w:w="0" w:type="auto"/>
            <w:tcBorders>
              <w:top w:val="nil"/>
              <w:left w:val="nil"/>
              <w:bottom w:val="nil"/>
              <w:right w:val="nil"/>
            </w:tcBorders>
            <w:shd w:val="clear" w:color="auto" w:fill="FCFCFA"/>
            <w:tcMar>
              <w:top w:w="75" w:type="dxa"/>
              <w:left w:w="300" w:type="dxa"/>
              <w:bottom w:w="75" w:type="dxa"/>
              <w:right w:w="300" w:type="dxa"/>
            </w:tcMar>
            <w:vAlign w:val="center"/>
            <w:hideMark/>
          </w:tcPr>
          <w:p w14:paraId="2DE69D76" w14:textId="77777777" w:rsidR="00D66F68" w:rsidRPr="00D66F68" w:rsidRDefault="00D66F68" w:rsidP="00D66F68">
            <w:pPr>
              <w:spacing w:before="240" w:after="240" w:line="378" w:lineRule="atLeast"/>
              <w:rPr>
                <w:rFonts w:ascii="Helvetica Neue" w:eastAsia="Times New Roman" w:hAnsi="Helvetica Neue"/>
                <w:color w:val="454034"/>
                <w:sz w:val="21"/>
                <w:szCs w:val="21"/>
              </w:rPr>
            </w:pPr>
            <w:r w:rsidRPr="00D66F68">
              <w:rPr>
                <w:rFonts w:ascii="Helvetica Neue" w:eastAsia="Times New Roman" w:hAnsi="Helvetica Neue"/>
                <w:color w:val="454034"/>
                <w:sz w:val="21"/>
                <w:szCs w:val="21"/>
              </w:rPr>
              <w:t>1.5</w:t>
            </w:r>
          </w:p>
        </w:tc>
      </w:tr>
      <w:tr w:rsidR="00D66F68" w:rsidRPr="00D66F68" w14:paraId="5A7545AE" w14:textId="77777777" w:rsidTr="003D4117">
        <w:trPr>
          <w:tblCellSpacing w:w="15" w:type="dxa"/>
          <w:jc w:val="center"/>
        </w:trPr>
        <w:tc>
          <w:tcPr>
            <w:tcW w:w="0" w:type="auto"/>
            <w:tcBorders>
              <w:top w:val="nil"/>
              <w:left w:val="nil"/>
              <w:bottom w:val="nil"/>
              <w:right w:val="single" w:sz="6" w:space="0" w:color="E5E5E5"/>
            </w:tcBorders>
            <w:shd w:val="clear" w:color="auto" w:fill="F9F9F9"/>
            <w:tcMar>
              <w:top w:w="75" w:type="dxa"/>
              <w:left w:w="300" w:type="dxa"/>
              <w:bottom w:w="75" w:type="dxa"/>
              <w:right w:w="300" w:type="dxa"/>
            </w:tcMar>
            <w:vAlign w:val="center"/>
            <w:hideMark/>
          </w:tcPr>
          <w:p w14:paraId="69B1FDB8" w14:textId="77777777" w:rsidR="00D66F68" w:rsidRPr="00D66F68" w:rsidRDefault="00D66F68" w:rsidP="00D66F68">
            <w:pPr>
              <w:spacing w:before="240" w:after="240" w:line="378" w:lineRule="atLeast"/>
              <w:rPr>
                <w:rFonts w:ascii="Helvetica Neue" w:eastAsia="Times New Roman" w:hAnsi="Helvetica Neue"/>
                <w:color w:val="454034"/>
                <w:sz w:val="21"/>
                <w:szCs w:val="21"/>
              </w:rPr>
            </w:pPr>
            <w:r w:rsidRPr="00D66F68">
              <w:rPr>
                <w:rFonts w:ascii="Helvetica Neue" w:eastAsia="Times New Roman" w:hAnsi="Helvetica Neue"/>
                <w:color w:val="454034"/>
                <w:sz w:val="21"/>
                <w:szCs w:val="21"/>
              </w:rPr>
              <w:t>xhdpi</w:t>
            </w:r>
          </w:p>
        </w:tc>
        <w:tc>
          <w:tcPr>
            <w:tcW w:w="0" w:type="auto"/>
            <w:tcBorders>
              <w:top w:val="nil"/>
              <w:left w:val="nil"/>
              <w:bottom w:val="nil"/>
              <w:right w:val="single" w:sz="6" w:space="0" w:color="E5E5E5"/>
            </w:tcBorders>
            <w:shd w:val="clear" w:color="auto" w:fill="F9F9F9"/>
            <w:tcMar>
              <w:top w:w="75" w:type="dxa"/>
              <w:left w:w="300" w:type="dxa"/>
              <w:bottom w:w="75" w:type="dxa"/>
              <w:right w:w="300" w:type="dxa"/>
            </w:tcMar>
            <w:vAlign w:val="center"/>
            <w:hideMark/>
          </w:tcPr>
          <w:p w14:paraId="6C5F7B72" w14:textId="77777777" w:rsidR="00D66F68" w:rsidRPr="00D66F68" w:rsidRDefault="00D66F68" w:rsidP="00D66F68">
            <w:pPr>
              <w:spacing w:before="240" w:after="240" w:line="378" w:lineRule="atLeast"/>
              <w:rPr>
                <w:rFonts w:ascii="Helvetica Neue" w:eastAsia="Times New Roman" w:hAnsi="Helvetica Neue"/>
                <w:color w:val="454034"/>
                <w:sz w:val="21"/>
                <w:szCs w:val="21"/>
              </w:rPr>
            </w:pPr>
            <w:r w:rsidRPr="00D66F68">
              <w:rPr>
                <w:rFonts w:ascii="Helvetica Neue" w:eastAsia="Times New Roman" w:hAnsi="Helvetica Neue"/>
                <w:color w:val="454034"/>
                <w:sz w:val="21"/>
                <w:szCs w:val="21"/>
              </w:rPr>
              <w:t>240~320dpi</w:t>
            </w:r>
          </w:p>
        </w:tc>
        <w:tc>
          <w:tcPr>
            <w:tcW w:w="0" w:type="auto"/>
            <w:tcBorders>
              <w:top w:val="nil"/>
              <w:left w:val="nil"/>
              <w:bottom w:val="nil"/>
              <w:right w:val="single" w:sz="6" w:space="0" w:color="E5E5E5"/>
            </w:tcBorders>
            <w:shd w:val="clear" w:color="auto" w:fill="F9F9F9"/>
            <w:tcMar>
              <w:top w:w="75" w:type="dxa"/>
              <w:left w:w="300" w:type="dxa"/>
              <w:bottom w:w="75" w:type="dxa"/>
              <w:right w:w="300" w:type="dxa"/>
            </w:tcMar>
            <w:vAlign w:val="center"/>
            <w:hideMark/>
          </w:tcPr>
          <w:p w14:paraId="260FC212" w14:textId="77777777" w:rsidR="00D66F68" w:rsidRPr="00D66F68" w:rsidRDefault="00D66F68" w:rsidP="00D66F68">
            <w:pPr>
              <w:spacing w:before="240" w:after="240" w:line="378" w:lineRule="atLeast"/>
              <w:rPr>
                <w:rFonts w:ascii="Helvetica Neue" w:eastAsia="Times New Roman" w:hAnsi="Helvetica Neue"/>
                <w:color w:val="454034"/>
                <w:sz w:val="21"/>
                <w:szCs w:val="21"/>
              </w:rPr>
            </w:pPr>
            <w:r w:rsidRPr="00D66F68">
              <w:rPr>
                <w:rFonts w:ascii="Helvetica Neue" w:eastAsia="Times New Roman" w:hAnsi="Helvetica Neue"/>
                <w:color w:val="454034"/>
                <w:sz w:val="21"/>
                <w:szCs w:val="21"/>
              </w:rPr>
              <w:t>720x1280px</w:t>
            </w:r>
          </w:p>
        </w:tc>
        <w:tc>
          <w:tcPr>
            <w:tcW w:w="0" w:type="auto"/>
            <w:tcBorders>
              <w:top w:val="nil"/>
              <w:left w:val="nil"/>
              <w:bottom w:val="nil"/>
              <w:right w:val="single" w:sz="6" w:space="0" w:color="E5E5E5"/>
            </w:tcBorders>
            <w:shd w:val="clear" w:color="auto" w:fill="F9F9F9"/>
            <w:tcMar>
              <w:top w:w="75" w:type="dxa"/>
              <w:left w:w="300" w:type="dxa"/>
              <w:bottom w:w="75" w:type="dxa"/>
              <w:right w:w="300" w:type="dxa"/>
            </w:tcMar>
            <w:vAlign w:val="center"/>
            <w:hideMark/>
          </w:tcPr>
          <w:p w14:paraId="4594F78B" w14:textId="77777777" w:rsidR="00D66F68" w:rsidRPr="00D66F68" w:rsidRDefault="00D66F68" w:rsidP="00D66F68">
            <w:pPr>
              <w:spacing w:before="240" w:after="240" w:line="378" w:lineRule="atLeast"/>
              <w:rPr>
                <w:rFonts w:ascii="Helvetica Neue" w:eastAsia="Times New Roman" w:hAnsi="Helvetica Neue"/>
                <w:color w:val="454034"/>
                <w:sz w:val="21"/>
                <w:szCs w:val="21"/>
              </w:rPr>
            </w:pPr>
            <w:r w:rsidRPr="00D66F68">
              <w:rPr>
                <w:rFonts w:ascii="Helvetica Neue" w:eastAsia="Times New Roman" w:hAnsi="Helvetica Neue"/>
                <w:color w:val="454034"/>
                <w:sz w:val="21"/>
                <w:szCs w:val="21"/>
              </w:rPr>
              <w:t>96x96px</w:t>
            </w:r>
          </w:p>
        </w:tc>
        <w:tc>
          <w:tcPr>
            <w:tcW w:w="0" w:type="auto"/>
            <w:tcBorders>
              <w:top w:val="nil"/>
              <w:left w:val="nil"/>
              <w:bottom w:val="nil"/>
              <w:right w:val="nil"/>
            </w:tcBorders>
            <w:shd w:val="clear" w:color="auto" w:fill="F9F9F9"/>
            <w:tcMar>
              <w:top w:w="75" w:type="dxa"/>
              <w:left w:w="300" w:type="dxa"/>
              <w:bottom w:w="75" w:type="dxa"/>
              <w:right w:w="300" w:type="dxa"/>
            </w:tcMar>
            <w:vAlign w:val="center"/>
            <w:hideMark/>
          </w:tcPr>
          <w:p w14:paraId="7EE96283" w14:textId="77777777" w:rsidR="00D66F68" w:rsidRPr="00D66F68" w:rsidRDefault="00D66F68" w:rsidP="00D66F68">
            <w:pPr>
              <w:spacing w:before="240" w:after="240" w:line="378" w:lineRule="atLeast"/>
              <w:rPr>
                <w:rFonts w:ascii="Helvetica Neue" w:eastAsia="Times New Roman" w:hAnsi="Helvetica Neue"/>
                <w:color w:val="454034"/>
                <w:sz w:val="21"/>
                <w:szCs w:val="21"/>
              </w:rPr>
            </w:pPr>
            <w:r w:rsidRPr="00D66F68">
              <w:rPr>
                <w:rFonts w:ascii="Helvetica Neue" w:eastAsia="Times New Roman" w:hAnsi="Helvetica Neue"/>
                <w:color w:val="454034"/>
                <w:sz w:val="21"/>
                <w:szCs w:val="21"/>
              </w:rPr>
              <w:t>2</w:t>
            </w:r>
          </w:p>
        </w:tc>
      </w:tr>
      <w:tr w:rsidR="00D66F68" w:rsidRPr="00D66F68" w14:paraId="556B2670" w14:textId="77777777" w:rsidTr="003D4117">
        <w:trPr>
          <w:tblCellSpacing w:w="15" w:type="dxa"/>
          <w:jc w:val="center"/>
        </w:trPr>
        <w:tc>
          <w:tcPr>
            <w:tcW w:w="0" w:type="auto"/>
            <w:tcBorders>
              <w:top w:val="nil"/>
              <w:left w:val="nil"/>
              <w:bottom w:val="nil"/>
              <w:right w:val="single" w:sz="6" w:space="0" w:color="E5E5E5"/>
            </w:tcBorders>
            <w:shd w:val="clear" w:color="auto" w:fill="FCFCFA"/>
            <w:tcMar>
              <w:top w:w="75" w:type="dxa"/>
              <w:left w:w="300" w:type="dxa"/>
              <w:bottom w:w="75" w:type="dxa"/>
              <w:right w:w="300" w:type="dxa"/>
            </w:tcMar>
            <w:vAlign w:val="center"/>
            <w:hideMark/>
          </w:tcPr>
          <w:p w14:paraId="5FFF1B6C" w14:textId="77777777" w:rsidR="00D66F68" w:rsidRPr="00D66F68" w:rsidRDefault="00D66F68" w:rsidP="00D66F68">
            <w:pPr>
              <w:spacing w:before="240" w:after="240" w:line="378" w:lineRule="atLeast"/>
              <w:rPr>
                <w:rFonts w:ascii="Helvetica Neue" w:eastAsia="Times New Roman" w:hAnsi="Helvetica Neue"/>
                <w:color w:val="454034"/>
                <w:sz w:val="21"/>
                <w:szCs w:val="21"/>
              </w:rPr>
            </w:pPr>
            <w:r w:rsidRPr="00D66F68">
              <w:rPr>
                <w:rFonts w:ascii="Helvetica Neue" w:eastAsia="Times New Roman" w:hAnsi="Helvetica Neue"/>
                <w:color w:val="454034"/>
                <w:sz w:val="21"/>
                <w:szCs w:val="21"/>
              </w:rPr>
              <w:t>xxhdpi</w:t>
            </w:r>
          </w:p>
        </w:tc>
        <w:tc>
          <w:tcPr>
            <w:tcW w:w="0" w:type="auto"/>
            <w:tcBorders>
              <w:top w:val="nil"/>
              <w:left w:val="nil"/>
              <w:bottom w:val="nil"/>
              <w:right w:val="single" w:sz="6" w:space="0" w:color="E5E5E5"/>
            </w:tcBorders>
            <w:shd w:val="clear" w:color="auto" w:fill="FCFCFA"/>
            <w:tcMar>
              <w:top w:w="75" w:type="dxa"/>
              <w:left w:w="300" w:type="dxa"/>
              <w:bottom w:w="75" w:type="dxa"/>
              <w:right w:w="300" w:type="dxa"/>
            </w:tcMar>
            <w:vAlign w:val="center"/>
            <w:hideMark/>
          </w:tcPr>
          <w:p w14:paraId="58CBD7B3" w14:textId="77777777" w:rsidR="00D66F68" w:rsidRPr="00D66F68" w:rsidRDefault="00D66F68" w:rsidP="00D66F68">
            <w:pPr>
              <w:spacing w:before="240" w:after="240" w:line="378" w:lineRule="atLeast"/>
              <w:rPr>
                <w:rFonts w:ascii="Helvetica Neue" w:eastAsia="Times New Roman" w:hAnsi="Helvetica Neue"/>
                <w:color w:val="454034"/>
                <w:sz w:val="21"/>
                <w:szCs w:val="21"/>
              </w:rPr>
            </w:pPr>
            <w:r w:rsidRPr="00D66F68">
              <w:rPr>
                <w:rFonts w:ascii="Helvetica Neue" w:eastAsia="Times New Roman" w:hAnsi="Helvetica Neue"/>
                <w:color w:val="454034"/>
                <w:sz w:val="21"/>
                <w:szCs w:val="21"/>
              </w:rPr>
              <w:t>320~480dpi</w:t>
            </w:r>
          </w:p>
        </w:tc>
        <w:tc>
          <w:tcPr>
            <w:tcW w:w="0" w:type="auto"/>
            <w:tcBorders>
              <w:top w:val="nil"/>
              <w:left w:val="nil"/>
              <w:bottom w:val="nil"/>
              <w:right w:val="single" w:sz="6" w:space="0" w:color="E5E5E5"/>
            </w:tcBorders>
            <w:shd w:val="clear" w:color="auto" w:fill="FCFCFA"/>
            <w:tcMar>
              <w:top w:w="75" w:type="dxa"/>
              <w:left w:w="300" w:type="dxa"/>
              <w:bottom w:w="75" w:type="dxa"/>
              <w:right w:w="300" w:type="dxa"/>
            </w:tcMar>
            <w:vAlign w:val="center"/>
            <w:hideMark/>
          </w:tcPr>
          <w:p w14:paraId="1F1EC339" w14:textId="77777777" w:rsidR="00D66F68" w:rsidRPr="00D66F68" w:rsidRDefault="00D66F68" w:rsidP="00D66F68">
            <w:pPr>
              <w:spacing w:before="240" w:after="240" w:line="378" w:lineRule="atLeast"/>
              <w:rPr>
                <w:rFonts w:ascii="Helvetica Neue" w:eastAsia="Times New Roman" w:hAnsi="Helvetica Neue"/>
                <w:color w:val="454034"/>
                <w:sz w:val="21"/>
                <w:szCs w:val="21"/>
              </w:rPr>
            </w:pPr>
            <w:r w:rsidRPr="00D66F68">
              <w:rPr>
                <w:rFonts w:ascii="Helvetica Neue" w:eastAsia="Times New Roman" w:hAnsi="Helvetica Neue"/>
                <w:color w:val="454034"/>
                <w:sz w:val="21"/>
                <w:szCs w:val="21"/>
              </w:rPr>
              <w:t>1080x1920px</w:t>
            </w:r>
          </w:p>
        </w:tc>
        <w:tc>
          <w:tcPr>
            <w:tcW w:w="0" w:type="auto"/>
            <w:tcBorders>
              <w:top w:val="nil"/>
              <w:left w:val="nil"/>
              <w:bottom w:val="nil"/>
              <w:right w:val="single" w:sz="6" w:space="0" w:color="E5E5E5"/>
            </w:tcBorders>
            <w:shd w:val="clear" w:color="auto" w:fill="FCFCFA"/>
            <w:tcMar>
              <w:top w:w="75" w:type="dxa"/>
              <w:left w:w="300" w:type="dxa"/>
              <w:bottom w:w="75" w:type="dxa"/>
              <w:right w:w="300" w:type="dxa"/>
            </w:tcMar>
            <w:vAlign w:val="center"/>
            <w:hideMark/>
          </w:tcPr>
          <w:p w14:paraId="7A342956" w14:textId="77777777" w:rsidR="00D66F68" w:rsidRPr="00D66F68" w:rsidRDefault="00D66F68" w:rsidP="00D66F68">
            <w:pPr>
              <w:spacing w:before="240" w:after="240" w:line="378" w:lineRule="atLeast"/>
              <w:rPr>
                <w:rFonts w:ascii="Helvetica Neue" w:eastAsia="Times New Roman" w:hAnsi="Helvetica Neue"/>
                <w:color w:val="454034"/>
                <w:sz w:val="21"/>
                <w:szCs w:val="21"/>
              </w:rPr>
            </w:pPr>
            <w:r w:rsidRPr="00D66F68">
              <w:rPr>
                <w:rFonts w:ascii="Helvetica Neue" w:eastAsia="Times New Roman" w:hAnsi="Helvetica Neue"/>
                <w:color w:val="454034"/>
                <w:sz w:val="21"/>
                <w:szCs w:val="21"/>
              </w:rPr>
              <w:t>144x144px</w:t>
            </w:r>
          </w:p>
        </w:tc>
        <w:tc>
          <w:tcPr>
            <w:tcW w:w="0" w:type="auto"/>
            <w:tcBorders>
              <w:top w:val="nil"/>
              <w:left w:val="nil"/>
              <w:bottom w:val="nil"/>
              <w:right w:val="nil"/>
            </w:tcBorders>
            <w:shd w:val="clear" w:color="auto" w:fill="FCFCFA"/>
            <w:tcMar>
              <w:top w:w="75" w:type="dxa"/>
              <w:left w:w="300" w:type="dxa"/>
              <w:bottom w:w="75" w:type="dxa"/>
              <w:right w:w="300" w:type="dxa"/>
            </w:tcMar>
            <w:vAlign w:val="center"/>
            <w:hideMark/>
          </w:tcPr>
          <w:p w14:paraId="3E22BAF5" w14:textId="77777777" w:rsidR="00D66F68" w:rsidRPr="00D66F68" w:rsidRDefault="00D66F68" w:rsidP="00D66F68">
            <w:pPr>
              <w:spacing w:before="240" w:after="240" w:line="378" w:lineRule="atLeast"/>
              <w:rPr>
                <w:rFonts w:ascii="Helvetica Neue" w:eastAsia="Times New Roman" w:hAnsi="Helvetica Neue"/>
                <w:color w:val="454034"/>
                <w:sz w:val="21"/>
                <w:szCs w:val="21"/>
              </w:rPr>
            </w:pPr>
            <w:r w:rsidRPr="00D66F68">
              <w:rPr>
                <w:rFonts w:ascii="Helvetica Neue" w:eastAsia="Times New Roman" w:hAnsi="Helvetica Neue"/>
                <w:color w:val="454034"/>
                <w:sz w:val="21"/>
                <w:szCs w:val="21"/>
              </w:rPr>
              <w:t>3</w:t>
            </w:r>
          </w:p>
        </w:tc>
      </w:tr>
      <w:tr w:rsidR="00D66F68" w:rsidRPr="00D66F68" w14:paraId="5DB4F6C0" w14:textId="77777777" w:rsidTr="003D4117">
        <w:trPr>
          <w:tblCellSpacing w:w="15" w:type="dxa"/>
          <w:jc w:val="center"/>
        </w:trPr>
        <w:tc>
          <w:tcPr>
            <w:tcW w:w="0" w:type="auto"/>
            <w:tcBorders>
              <w:top w:val="nil"/>
              <w:left w:val="nil"/>
              <w:bottom w:val="nil"/>
              <w:right w:val="single" w:sz="6" w:space="0" w:color="E5E5E5"/>
            </w:tcBorders>
            <w:shd w:val="clear" w:color="auto" w:fill="F9F9F9"/>
            <w:tcMar>
              <w:top w:w="75" w:type="dxa"/>
              <w:left w:w="300" w:type="dxa"/>
              <w:bottom w:w="75" w:type="dxa"/>
              <w:right w:w="300" w:type="dxa"/>
            </w:tcMar>
            <w:vAlign w:val="center"/>
            <w:hideMark/>
          </w:tcPr>
          <w:p w14:paraId="0AAE83F0" w14:textId="77777777" w:rsidR="00D66F68" w:rsidRPr="00D66F68" w:rsidRDefault="00D66F68" w:rsidP="00D66F68">
            <w:pPr>
              <w:spacing w:before="240" w:after="240" w:line="378" w:lineRule="atLeast"/>
              <w:rPr>
                <w:rFonts w:ascii="Helvetica Neue" w:eastAsia="Times New Roman" w:hAnsi="Helvetica Neue"/>
                <w:color w:val="454034"/>
                <w:sz w:val="21"/>
                <w:szCs w:val="21"/>
              </w:rPr>
            </w:pPr>
            <w:r w:rsidRPr="00D66F68">
              <w:rPr>
                <w:rFonts w:ascii="Helvetica Neue" w:eastAsia="Times New Roman" w:hAnsi="Helvetica Neue"/>
                <w:color w:val="454034"/>
                <w:sz w:val="21"/>
                <w:szCs w:val="21"/>
              </w:rPr>
              <w:t>xxxhdpi</w:t>
            </w:r>
          </w:p>
        </w:tc>
        <w:tc>
          <w:tcPr>
            <w:tcW w:w="0" w:type="auto"/>
            <w:tcBorders>
              <w:top w:val="nil"/>
              <w:left w:val="nil"/>
              <w:bottom w:val="nil"/>
              <w:right w:val="single" w:sz="6" w:space="0" w:color="E5E5E5"/>
            </w:tcBorders>
            <w:shd w:val="clear" w:color="auto" w:fill="F9F9F9"/>
            <w:tcMar>
              <w:top w:w="75" w:type="dxa"/>
              <w:left w:w="300" w:type="dxa"/>
              <w:bottom w:w="75" w:type="dxa"/>
              <w:right w:w="300" w:type="dxa"/>
            </w:tcMar>
            <w:vAlign w:val="center"/>
            <w:hideMark/>
          </w:tcPr>
          <w:p w14:paraId="64083B38" w14:textId="77777777" w:rsidR="00D66F68" w:rsidRPr="00D66F68" w:rsidRDefault="00D66F68" w:rsidP="00D66F68">
            <w:pPr>
              <w:spacing w:before="240" w:after="240" w:line="378" w:lineRule="atLeast"/>
              <w:rPr>
                <w:rFonts w:ascii="Helvetica Neue" w:eastAsia="Times New Roman" w:hAnsi="Helvetica Neue"/>
                <w:color w:val="454034"/>
                <w:sz w:val="21"/>
                <w:szCs w:val="21"/>
              </w:rPr>
            </w:pPr>
            <w:r w:rsidRPr="00D66F68">
              <w:rPr>
                <w:rFonts w:ascii="Helvetica Neue" w:eastAsia="Times New Roman" w:hAnsi="Helvetica Neue"/>
                <w:color w:val="454034"/>
                <w:sz w:val="21"/>
                <w:szCs w:val="21"/>
              </w:rPr>
              <w:t>480~640dpi</w:t>
            </w:r>
          </w:p>
        </w:tc>
        <w:tc>
          <w:tcPr>
            <w:tcW w:w="0" w:type="auto"/>
            <w:tcBorders>
              <w:top w:val="nil"/>
              <w:left w:val="nil"/>
              <w:bottom w:val="nil"/>
              <w:right w:val="single" w:sz="6" w:space="0" w:color="E5E5E5"/>
            </w:tcBorders>
            <w:shd w:val="clear" w:color="auto" w:fill="F9F9F9"/>
            <w:tcMar>
              <w:top w:w="75" w:type="dxa"/>
              <w:left w:w="300" w:type="dxa"/>
              <w:bottom w:w="75" w:type="dxa"/>
              <w:right w:w="300" w:type="dxa"/>
            </w:tcMar>
            <w:vAlign w:val="center"/>
            <w:hideMark/>
          </w:tcPr>
          <w:p w14:paraId="2AD4B38E" w14:textId="77777777" w:rsidR="00D66F68" w:rsidRPr="00D66F68" w:rsidRDefault="00D66F68" w:rsidP="00D66F68">
            <w:pPr>
              <w:spacing w:before="240" w:after="240" w:line="378" w:lineRule="atLeast"/>
              <w:rPr>
                <w:rFonts w:ascii="Helvetica Neue" w:eastAsia="Times New Roman" w:hAnsi="Helvetica Neue"/>
                <w:color w:val="454034"/>
                <w:sz w:val="21"/>
                <w:szCs w:val="21"/>
              </w:rPr>
            </w:pPr>
            <w:r w:rsidRPr="00D66F68">
              <w:rPr>
                <w:rFonts w:ascii="Helvetica Neue" w:eastAsia="Times New Roman" w:hAnsi="Helvetica Neue"/>
                <w:color w:val="454034"/>
                <w:sz w:val="21"/>
                <w:szCs w:val="21"/>
              </w:rPr>
              <w:t>1440x2560px</w:t>
            </w:r>
          </w:p>
        </w:tc>
        <w:tc>
          <w:tcPr>
            <w:tcW w:w="0" w:type="auto"/>
            <w:tcBorders>
              <w:top w:val="nil"/>
              <w:left w:val="nil"/>
              <w:bottom w:val="nil"/>
              <w:right w:val="single" w:sz="6" w:space="0" w:color="E5E5E5"/>
            </w:tcBorders>
            <w:shd w:val="clear" w:color="auto" w:fill="F9F9F9"/>
            <w:tcMar>
              <w:top w:w="75" w:type="dxa"/>
              <w:left w:w="300" w:type="dxa"/>
              <w:bottom w:w="75" w:type="dxa"/>
              <w:right w:w="300" w:type="dxa"/>
            </w:tcMar>
            <w:vAlign w:val="center"/>
            <w:hideMark/>
          </w:tcPr>
          <w:p w14:paraId="3CF90AC1" w14:textId="77777777" w:rsidR="00D66F68" w:rsidRPr="00D66F68" w:rsidRDefault="00D66F68" w:rsidP="00D66F68">
            <w:pPr>
              <w:spacing w:before="240" w:after="240" w:line="378" w:lineRule="atLeast"/>
              <w:rPr>
                <w:rFonts w:ascii="Helvetica Neue" w:eastAsia="Times New Roman" w:hAnsi="Helvetica Neue"/>
                <w:color w:val="454034"/>
                <w:sz w:val="21"/>
                <w:szCs w:val="21"/>
              </w:rPr>
            </w:pPr>
            <w:r w:rsidRPr="00D66F68">
              <w:rPr>
                <w:rFonts w:ascii="Helvetica Neue" w:eastAsia="Times New Roman" w:hAnsi="Helvetica Neue"/>
                <w:color w:val="454034"/>
                <w:sz w:val="21"/>
                <w:szCs w:val="21"/>
              </w:rPr>
              <w:t>192x192px</w:t>
            </w:r>
          </w:p>
        </w:tc>
        <w:tc>
          <w:tcPr>
            <w:tcW w:w="0" w:type="auto"/>
            <w:tcBorders>
              <w:top w:val="nil"/>
              <w:left w:val="nil"/>
              <w:bottom w:val="nil"/>
              <w:right w:val="nil"/>
            </w:tcBorders>
            <w:shd w:val="clear" w:color="auto" w:fill="F9F9F9"/>
            <w:tcMar>
              <w:top w:w="75" w:type="dxa"/>
              <w:left w:w="300" w:type="dxa"/>
              <w:bottom w:w="75" w:type="dxa"/>
              <w:right w:w="300" w:type="dxa"/>
            </w:tcMar>
            <w:vAlign w:val="center"/>
            <w:hideMark/>
          </w:tcPr>
          <w:p w14:paraId="391E627C" w14:textId="77777777" w:rsidR="00D66F68" w:rsidRPr="00D66F68" w:rsidRDefault="00D66F68" w:rsidP="00D66F68">
            <w:pPr>
              <w:spacing w:before="240" w:after="240" w:line="378" w:lineRule="atLeast"/>
              <w:rPr>
                <w:rFonts w:ascii="Helvetica Neue" w:eastAsia="Times New Roman" w:hAnsi="Helvetica Neue"/>
                <w:color w:val="454034"/>
                <w:sz w:val="21"/>
                <w:szCs w:val="21"/>
              </w:rPr>
            </w:pPr>
            <w:r w:rsidRPr="00D66F68">
              <w:rPr>
                <w:rFonts w:ascii="Helvetica Neue" w:eastAsia="Times New Roman" w:hAnsi="Helvetica Neue"/>
                <w:color w:val="454034"/>
                <w:sz w:val="21"/>
                <w:szCs w:val="21"/>
              </w:rPr>
              <w:t>4</w:t>
            </w:r>
          </w:p>
        </w:tc>
      </w:tr>
    </w:tbl>
    <w:p w14:paraId="722EE8C4" w14:textId="31F7F49E" w:rsidR="002A315B" w:rsidRDefault="0037320A" w:rsidP="003D4117">
      <w:pPr>
        <w:rPr>
          <w:rFonts w:ascii="Songti SC" w:eastAsia="Songti SC" w:hAnsi="Songti SC" w:cstheme="majorBidi"/>
          <w:bCs/>
        </w:rPr>
      </w:pPr>
      <w:r>
        <w:rPr>
          <w:rFonts w:ascii="Songti SC" w:eastAsia="Songti SC" w:hAnsi="Songti SC" w:cstheme="majorBidi"/>
          <w:bCs/>
        </w:rPr>
        <w:t xml:space="preserve">  </w:t>
      </w:r>
      <w:r>
        <w:rPr>
          <w:rFonts w:ascii="Songti SC" w:eastAsia="Songti SC" w:hAnsi="Songti SC" w:cstheme="majorBidi" w:hint="eastAsia"/>
          <w:bCs/>
        </w:rPr>
        <w:t>能使用</w:t>
      </w:r>
      <w:r>
        <w:rPr>
          <w:rFonts w:ascii="Songti SC" w:eastAsia="Songti SC" w:hAnsi="Songti SC" w:cstheme="majorBidi"/>
          <w:bCs/>
        </w:rPr>
        <w:t>.9</w:t>
      </w:r>
      <w:r>
        <w:rPr>
          <w:rFonts w:ascii="Songti SC" w:eastAsia="Songti SC" w:hAnsi="Songti SC" w:cstheme="majorBidi" w:hint="eastAsia"/>
          <w:bCs/>
        </w:rPr>
        <w:t>图片</w:t>
      </w:r>
      <w:r>
        <w:rPr>
          <w:rFonts w:ascii="Songti SC" w:eastAsia="Songti SC" w:hAnsi="Songti SC" w:cstheme="majorBidi"/>
          <w:bCs/>
        </w:rPr>
        <w:t>，</w:t>
      </w:r>
      <w:r>
        <w:rPr>
          <w:rFonts w:ascii="Songti SC" w:eastAsia="Songti SC" w:hAnsi="Songti SC" w:cstheme="majorBidi" w:hint="eastAsia"/>
          <w:bCs/>
        </w:rPr>
        <w:t>尽量使用</w:t>
      </w:r>
      <w:r>
        <w:rPr>
          <w:rFonts w:ascii="Songti SC" w:eastAsia="Songti SC" w:hAnsi="Songti SC" w:cstheme="majorBidi"/>
          <w:bCs/>
        </w:rPr>
        <w:t>.9图片，</w:t>
      </w:r>
      <w:r>
        <w:rPr>
          <w:rFonts w:ascii="Songti SC" w:eastAsia="Songti SC" w:hAnsi="Songti SC" w:cstheme="majorBidi" w:hint="eastAsia"/>
          <w:bCs/>
        </w:rPr>
        <w:t>能使用</w:t>
      </w:r>
      <w:r>
        <w:rPr>
          <w:rFonts w:ascii="Songti SC" w:eastAsia="Songti SC" w:hAnsi="Songti SC" w:cstheme="majorBidi"/>
          <w:bCs/>
        </w:rPr>
        <w:t>色值的就不要使用图片</w:t>
      </w:r>
    </w:p>
    <w:p w14:paraId="107DD89F" w14:textId="46EBF8B8" w:rsidR="00956896" w:rsidRDefault="002A315B" w:rsidP="00E265B7">
      <w:r>
        <w:t xml:space="preserve">  </w:t>
      </w:r>
    </w:p>
    <w:p w14:paraId="65B18415" w14:textId="32FD4F9E" w:rsidR="00956896" w:rsidRDefault="00956896" w:rsidP="00E265B7">
      <w:r>
        <w:rPr>
          <w:rFonts w:hint="eastAsia"/>
        </w:rPr>
        <w:t>图片缓存</w:t>
      </w:r>
      <w:r>
        <w:t>实现：</w:t>
      </w:r>
    </w:p>
    <w:p w14:paraId="78280965" w14:textId="03184E7A" w:rsidR="00956896" w:rsidRDefault="00956896" w:rsidP="00956896">
      <w:pPr>
        <w:pStyle w:val="a5"/>
        <w:numPr>
          <w:ilvl w:val="0"/>
          <w:numId w:val="25"/>
        </w:numPr>
        <w:ind w:firstLineChars="0"/>
      </w:pPr>
      <w:r>
        <w:rPr>
          <w:rFonts w:hint="eastAsia"/>
        </w:rPr>
        <w:t>内存缓存</w:t>
      </w:r>
      <w:r>
        <w:t>，</w:t>
      </w:r>
      <w:r>
        <w:t>LruCache</w:t>
      </w:r>
      <w:r>
        <w:rPr>
          <w:rFonts w:hint="eastAsia"/>
        </w:rPr>
        <w:t>实现</w:t>
      </w:r>
    </w:p>
    <w:p w14:paraId="521B79B1" w14:textId="4EE80810" w:rsidR="00956896" w:rsidRDefault="00956896" w:rsidP="00956896">
      <w:pPr>
        <w:pStyle w:val="a5"/>
        <w:numPr>
          <w:ilvl w:val="0"/>
          <w:numId w:val="25"/>
        </w:numPr>
        <w:ind w:firstLineChars="0"/>
      </w:pPr>
      <w:r>
        <w:rPr>
          <w:rFonts w:hint="eastAsia"/>
        </w:rPr>
        <w:t>磁盘缓存实现</w:t>
      </w:r>
    </w:p>
    <w:p w14:paraId="081D9618" w14:textId="77777777" w:rsidR="00956896" w:rsidRPr="00956896" w:rsidRDefault="00956896" w:rsidP="00956896">
      <w:pPr>
        <w:rPr>
          <w:rFonts w:eastAsia="Times New Roman"/>
        </w:rPr>
      </w:pPr>
      <w:r w:rsidRPr="00956896">
        <w:rPr>
          <w:rFonts w:ascii="MS Mincho" w:eastAsia="MS Mincho" w:hAnsi="MS Mincho" w:cs="MS Mincho"/>
          <w:color w:val="333333"/>
          <w:sz w:val="21"/>
          <w:szCs w:val="21"/>
          <w:shd w:val="clear" w:color="auto" w:fill="FFFFFF"/>
        </w:rPr>
        <w:t>磁</w:t>
      </w:r>
      <w:r w:rsidRPr="00956896">
        <w:rPr>
          <w:rFonts w:ascii="SimSun" w:eastAsia="SimSun" w:hAnsi="SimSun" w:cs="SimSun"/>
          <w:color w:val="333333"/>
          <w:sz w:val="21"/>
          <w:szCs w:val="21"/>
          <w:shd w:val="clear" w:color="auto" w:fill="FFFFFF"/>
        </w:rPr>
        <w:t>盘缓</w:t>
      </w:r>
      <w:r w:rsidRPr="00956896">
        <w:rPr>
          <w:rFonts w:ascii="MS Mincho" w:eastAsia="MS Mincho" w:hAnsi="MS Mincho" w:cs="MS Mincho"/>
          <w:color w:val="333333"/>
          <w:sz w:val="21"/>
          <w:szCs w:val="21"/>
          <w:shd w:val="clear" w:color="auto" w:fill="FFFFFF"/>
        </w:rPr>
        <w:t>存的</w:t>
      </w:r>
      <w:r w:rsidRPr="00956896">
        <w:rPr>
          <w:rFonts w:ascii="SimSun" w:eastAsia="SimSun" w:hAnsi="SimSun" w:cs="SimSun"/>
          <w:color w:val="333333"/>
          <w:sz w:val="21"/>
          <w:szCs w:val="21"/>
          <w:shd w:val="clear" w:color="auto" w:fill="FFFFFF"/>
        </w:rPr>
        <w:t>优势</w:t>
      </w:r>
      <w:r w:rsidRPr="00956896">
        <w:rPr>
          <w:rFonts w:ascii="MS Mincho" w:eastAsia="MS Mincho" w:hAnsi="MS Mincho" w:cs="MS Mincho"/>
          <w:color w:val="333333"/>
          <w:sz w:val="21"/>
          <w:szCs w:val="21"/>
          <w:shd w:val="clear" w:color="auto" w:fill="FFFFFF"/>
        </w:rPr>
        <w:t>在于能</w:t>
      </w:r>
      <w:r w:rsidRPr="00956896">
        <w:rPr>
          <w:rFonts w:ascii="SimSun" w:eastAsia="SimSun" w:hAnsi="SimSun" w:cs="SimSun"/>
          <w:color w:val="333333"/>
          <w:sz w:val="21"/>
          <w:szCs w:val="21"/>
          <w:shd w:val="clear" w:color="auto" w:fill="FFFFFF"/>
        </w:rPr>
        <w:t>够缓</w:t>
      </w:r>
      <w:r w:rsidRPr="00956896">
        <w:rPr>
          <w:rFonts w:ascii="MS Mincho" w:eastAsia="MS Mincho" w:hAnsi="MS Mincho" w:cs="MS Mincho"/>
          <w:color w:val="333333"/>
          <w:sz w:val="21"/>
          <w:szCs w:val="21"/>
          <w:shd w:val="clear" w:color="auto" w:fill="FFFFFF"/>
        </w:rPr>
        <w:t>存的</w:t>
      </w:r>
      <w:r w:rsidRPr="00956896">
        <w:rPr>
          <w:rFonts w:ascii="SimSun" w:eastAsia="SimSun" w:hAnsi="SimSun" w:cs="SimSun"/>
          <w:color w:val="333333"/>
          <w:sz w:val="21"/>
          <w:szCs w:val="21"/>
          <w:shd w:val="clear" w:color="auto" w:fill="FFFFFF"/>
        </w:rPr>
        <w:t>图</w:t>
      </w:r>
      <w:r w:rsidRPr="00956896">
        <w:rPr>
          <w:rFonts w:ascii="MS Mincho" w:eastAsia="MS Mincho" w:hAnsi="MS Mincho" w:cs="MS Mincho"/>
          <w:color w:val="333333"/>
          <w:sz w:val="21"/>
          <w:szCs w:val="21"/>
          <w:shd w:val="clear" w:color="auto" w:fill="FFFFFF"/>
        </w:rPr>
        <w:t>片数量比</w:t>
      </w:r>
      <w:r w:rsidRPr="00956896">
        <w:rPr>
          <w:rFonts w:ascii="SimSun" w:eastAsia="SimSun" w:hAnsi="SimSun" w:cs="SimSun"/>
          <w:color w:val="333333"/>
          <w:sz w:val="21"/>
          <w:szCs w:val="21"/>
          <w:shd w:val="clear" w:color="auto" w:fill="FFFFFF"/>
        </w:rPr>
        <w:t>较</w:t>
      </w:r>
      <w:r w:rsidRPr="00956896">
        <w:rPr>
          <w:rFonts w:ascii="MS Mincho" w:eastAsia="MS Mincho" w:hAnsi="MS Mincho" w:cs="MS Mincho"/>
          <w:color w:val="333333"/>
          <w:sz w:val="21"/>
          <w:szCs w:val="21"/>
          <w:shd w:val="clear" w:color="auto" w:fill="FFFFFF"/>
        </w:rPr>
        <w:t>多，不足就是磁</w:t>
      </w:r>
      <w:r w:rsidRPr="00956896">
        <w:rPr>
          <w:rFonts w:ascii="SimSun" w:eastAsia="SimSun" w:hAnsi="SimSun" w:cs="SimSun"/>
          <w:color w:val="333333"/>
          <w:sz w:val="21"/>
          <w:szCs w:val="21"/>
          <w:shd w:val="clear" w:color="auto" w:fill="FFFFFF"/>
        </w:rPr>
        <w:t>盘</w:t>
      </w:r>
      <w:r w:rsidRPr="00956896">
        <w:rPr>
          <w:rFonts w:ascii="Verdana" w:eastAsia="Times New Roman" w:hAnsi="Verdana"/>
          <w:color w:val="333333"/>
          <w:sz w:val="21"/>
          <w:szCs w:val="21"/>
          <w:shd w:val="clear" w:color="auto" w:fill="FFFFFF"/>
        </w:rPr>
        <w:t>IO</w:t>
      </w:r>
      <w:r w:rsidRPr="00956896">
        <w:rPr>
          <w:rFonts w:ascii="MS Mincho" w:eastAsia="MS Mincho" w:hAnsi="MS Mincho" w:cs="MS Mincho"/>
          <w:color w:val="333333"/>
          <w:sz w:val="21"/>
          <w:szCs w:val="21"/>
          <w:shd w:val="clear" w:color="auto" w:fill="FFFFFF"/>
        </w:rPr>
        <w:t>的速度比</w:t>
      </w:r>
      <w:r w:rsidRPr="00956896">
        <w:rPr>
          <w:rFonts w:ascii="SimSun" w:eastAsia="SimSun" w:hAnsi="SimSun" w:cs="SimSun"/>
          <w:color w:val="333333"/>
          <w:sz w:val="21"/>
          <w:szCs w:val="21"/>
          <w:shd w:val="clear" w:color="auto" w:fill="FFFFFF"/>
        </w:rPr>
        <w:t>较</w:t>
      </w:r>
      <w:r w:rsidRPr="00956896">
        <w:rPr>
          <w:rFonts w:ascii="MS Mincho" w:eastAsia="MS Mincho" w:hAnsi="MS Mincho" w:cs="MS Mincho"/>
          <w:color w:val="333333"/>
          <w:sz w:val="21"/>
          <w:szCs w:val="21"/>
          <w:shd w:val="clear" w:color="auto" w:fill="FFFFFF"/>
        </w:rPr>
        <w:t>慢。磁</w:t>
      </w:r>
      <w:r w:rsidRPr="00956896">
        <w:rPr>
          <w:rFonts w:ascii="SimSun" w:eastAsia="SimSun" w:hAnsi="SimSun" w:cs="SimSun"/>
          <w:color w:val="333333"/>
          <w:sz w:val="21"/>
          <w:szCs w:val="21"/>
          <w:shd w:val="clear" w:color="auto" w:fill="FFFFFF"/>
        </w:rPr>
        <w:t>盘缓</w:t>
      </w:r>
      <w:r w:rsidRPr="00956896">
        <w:rPr>
          <w:rFonts w:ascii="MS Mincho" w:eastAsia="MS Mincho" w:hAnsi="MS Mincho" w:cs="MS Mincho"/>
          <w:color w:val="333333"/>
          <w:sz w:val="21"/>
          <w:szCs w:val="21"/>
          <w:shd w:val="clear" w:color="auto" w:fill="FFFFFF"/>
        </w:rPr>
        <w:t>存我</w:t>
      </w:r>
      <w:r w:rsidRPr="00956896">
        <w:rPr>
          <w:rFonts w:ascii="SimSun" w:eastAsia="SimSun" w:hAnsi="SimSun" w:cs="SimSun"/>
          <w:color w:val="333333"/>
          <w:sz w:val="21"/>
          <w:szCs w:val="21"/>
          <w:shd w:val="clear" w:color="auto" w:fill="FFFFFF"/>
        </w:rPr>
        <w:t>们</w:t>
      </w:r>
      <w:r w:rsidRPr="00956896">
        <w:rPr>
          <w:rFonts w:ascii="MS Mincho" w:eastAsia="MS Mincho" w:hAnsi="MS Mincho" w:cs="MS Mincho"/>
          <w:color w:val="333333"/>
          <w:sz w:val="21"/>
          <w:szCs w:val="21"/>
          <w:shd w:val="clear" w:color="auto" w:fill="FFFFFF"/>
        </w:rPr>
        <w:t>可以用</w:t>
      </w:r>
      <w:r w:rsidRPr="00956896">
        <w:rPr>
          <w:rFonts w:ascii="Verdana" w:eastAsia="Times New Roman" w:hAnsi="Verdana"/>
          <w:color w:val="333333"/>
          <w:sz w:val="21"/>
          <w:szCs w:val="21"/>
          <w:shd w:val="clear" w:color="auto" w:fill="FFFFFF"/>
        </w:rPr>
        <w:t>DiskLruCache</w:t>
      </w:r>
      <w:r w:rsidRPr="00956896">
        <w:rPr>
          <w:rFonts w:ascii="MS Mincho" w:eastAsia="MS Mincho" w:hAnsi="MS Mincho" w:cs="MS Mincho"/>
          <w:color w:val="333333"/>
          <w:sz w:val="21"/>
          <w:szCs w:val="21"/>
          <w:shd w:val="clear" w:color="auto" w:fill="FFFFFF"/>
        </w:rPr>
        <w:t>来</w:t>
      </w:r>
      <w:r w:rsidRPr="00956896">
        <w:rPr>
          <w:rFonts w:ascii="SimSun" w:eastAsia="SimSun" w:hAnsi="SimSun" w:cs="SimSun"/>
          <w:color w:val="333333"/>
          <w:sz w:val="21"/>
          <w:szCs w:val="21"/>
          <w:shd w:val="clear" w:color="auto" w:fill="FFFFFF"/>
        </w:rPr>
        <w:t>实现</w:t>
      </w:r>
      <w:r w:rsidRPr="00956896">
        <w:rPr>
          <w:rFonts w:ascii="MS Mincho" w:eastAsia="MS Mincho" w:hAnsi="MS Mincho" w:cs="MS Mincho"/>
          <w:color w:val="333333"/>
          <w:sz w:val="21"/>
          <w:szCs w:val="21"/>
          <w:shd w:val="clear" w:color="auto" w:fill="FFFFFF"/>
        </w:rPr>
        <w:t>，</w:t>
      </w:r>
      <w:r w:rsidRPr="00956896">
        <w:rPr>
          <w:rFonts w:ascii="SimSun" w:eastAsia="SimSun" w:hAnsi="SimSun" w:cs="SimSun"/>
          <w:color w:val="333333"/>
          <w:sz w:val="21"/>
          <w:szCs w:val="21"/>
          <w:shd w:val="clear" w:color="auto" w:fill="FFFFFF"/>
        </w:rPr>
        <w:t>这</w:t>
      </w:r>
      <w:r w:rsidRPr="00956896">
        <w:rPr>
          <w:rFonts w:ascii="MS Mincho" w:eastAsia="MS Mincho" w:hAnsi="MS Mincho" w:cs="MS Mincho"/>
          <w:color w:val="333333"/>
          <w:sz w:val="21"/>
          <w:szCs w:val="21"/>
          <w:shd w:val="clear" w:color="auto" w:fill="FFFFFF"/>
        </w:rPr>
        <w:t>个</w:t>
      </w:r>
      <w:r w:rsidRPr="00956896">
        <w:rPr>
          <w:rFonts w:ascii="SimSun" w:eastAsia="SimSun" w:hAnsi="SimSun" w:cs="SimSun"/>
          <w:color w:val="333333"/>
          <w:sz w:val="21"/>
          <w:szCs w:val="21"/>
          <w:shd w:val="clear" w:color="auto" w:fill="FFFFFF"/>
        </w:rPr>
        <w:t>类</w:t>
      </w:r>
      <w:r w:rsidRPr="00956896">
        <w:rPr>
          <w:rFonts w:ascii="MS Mincho" w:eastAsia="MS Mincho" w:hAnsi="MS Mincho" w:cs="MS Mincho"/>
          <w:color w:val="333333"/>
          <w:sz w:val="21"/>
          <w:szCs w:val="21"/>
          <w:shd w:val="clear" w:color="auto" w:fill="FFFFFF"/>
        </w:rPr>
        <w:t>不属于</w:t>
      </w:r>
      <w:r w:rsidRPr="00956896">
        <w:rPr>
          <w:rFonts w:ascii="Verdana" w:eastAsia="Times New Roman" w:hAnsi="Verdana"/>
          <w:color w:val="333333"/>
          <w:sz w:val="21"/>
          <w:szCs w:val="21"/>
          <w:shd w:val="clear" w:color="auto" w:fill="FFFFFF"/>
        </w:rPr>
        <w:t>Android SDK</w:t>
      </w:r>
      <w:r w:rsidRPr="00956896">
        <w:rPr>
          <w:rFonts w:ascii="MS Mincho" w:eastAsia="MS Mincho" w:hAnsi="MS Mincho" w:cs="MS Mincho"/>
          <w:color w:val="333333"/>
          <w:sz w:val="21"/>
          <w:szCs w:val="21"/>
          <w:shd w:val="clear" w:color="auto" w:fill="FFFFFF"/>
        </w:rPr>
        <w:t>，它的源</w:t>
      </w:r>
      <w:r w:rsidRPr="00956896">
        <w:rPr>
          <w:rFonts w:ascii="SimSun" w:eastAsia="SimSun" w:hAnsi="SimSun" w:cs="SimSun"/>
          <w:color w:val="333333"/>
          <w:sz w:val="21"/>
          <w:szCs w:val="21"/>
          <w:shd w:val="clear" w:color="auto" w:fill="FFFFFF"/>
        </w:rPr>
        <w:t>码</w:t>
      </w:r>
      <w:r w:rsidRPr="00956896">
        <w:rPr>
          <w:rFonts w:ascii="MS Mincho" w:eastAsia="MS Mincho" w:hAnsi="MS Mincho" w:cs="MS Mincho"/>
          <w:color w:val="333333"/>
          <w:sz w:val="21"/>
          <w:szCs w:val="21"/>
          <w:shd w:val="clear" w:color="auto" w:fill="FFFFFF"/>
        </w:rPr>
        <w:t>可以从</w:t>
      </w:r>
      <w:r w:rsidRPr="00956896">
        <w:rPr>
          <w:rFonts w:ascii="SimSun" w:eastAsia="SimSun" w:hAnsi="SimSun" w:cs="SimSun"/>
          <w:color w:val="333333"/>
          <w:sz w:val="21"/>
          <w:szCs w:val="21"/>
          <w:shd w:val="clear" w:color="auto" w:fill="FFFFFF"/>
        </w:rPr>
        <w:t>这</w:t>
      </w:r>
      <w:r w:rsidRPr="00956896">
        <w:rPr>
          <w:rFonts w:ascii="MS Mincho" w:eastAsia="MS Mincho" w:hAnsi="MS Mincho" w:cs="MS Mincho"/>
          <w:color w:val="333333"/>
          <w:sz w:val="21"/>
          <w:szCs w:val="21"/>
          <w:shd w:val="clear" w:color="auto" w:fill="FFFFFF"/>
        </w:rPr>
        <w:t>里</w:t>
      </w:r>
      <w:r w:rsidRPr="00956896">
        <w:rPr>
          <w:rFonts w:ascii="SimSun" w:eastAsia="SimSun" w:hAnsi="SimSun" w:cs="SimSun"/>
          <w:color w:val="333333"/>
          <w:sz w:val="21"/>
          <w:szCs w:val="21"/>
          <w:shd w:val="clear" w:color="auto" w:fill="FFFFFF"/>
        </w:rPr>
        <w:t>获</w:t>
      </w:r>
      <w:r w:rsidRPr="00956896">
        <w:rPr>
          <w:rFonts w:ascii="MS Mincho" w:eastAsia="MS Mincho" w:hAnsi="MS Mincho" w:cs="MS Mincho"/>
          <w:color w:val="333333"/>
          <w:sz w:val="21"/>
          <w:szCs w:val="21"/>
          <w:shd w:val="clear" w:color="auto" w:fill="FFFFFF"/>
        </w:rPr>
        <w:t>取：</w:t>
      </w:r>
      <w:hyperlink r:id="rId17" w:history="1">
        <w:r w:rsidRPr="00956896">
          <w:rPr>
            <w:rStyle w:val="aa"/>
            <w:rFonts w:ascii="Verdana" w:eastAsia="Times New Roman" w:hAnsi="Verdana"/>
            <w:color w:val="000000"/>
            <w:sz w:val="21"/>
            <w:szCs w:val="21"/>
            <w:shd w:val="clear" w:color="auto" w:fill="FFFFFF"/>
          </w:rPr>
          <w:t>http://developer.android.com/intl/zh-cn/samples/DisplayingBitmaps/src/com.example.android.displayingbitmaps/util/DiskLruCache.html</w:t>
        </w:r>
      </w:hyperlink>
      <w:r w:rsidRPr="00956896">
        <w:rPr>
          <w:rFonts w:ascii="MS Mincho" w:eastAsia="MS Mincho" w:hAnsi="MS Mincho" w:cs="MS Mincho"/>
          <w:color w:val="333333"/>
          <w:sz w:val="21"/>
          <w:szCs w:val="21"/>
          <w:shd w:val="clear" w:color="auto" w:fill="FFFFFF"/>
        </w:rPr>
        <w:t>。无法</w:t>
      </w:r>
      <w:r w:rsidRPr="00956896">
        <w:rPr>
          <w:rFonts w:ascii="SimSun" w:eastAsia="SimSun" w:hAnsi="SimSun" w:cs="SimSun"/>
          <w:color w:val="333333"/>
          <w:sz w:val="21"/>
          <w:szCs w:val="21"/>
          <w:shd w:val="clear" w:color="auto" w:fill="FFFFFF"/>
        </w:rPr>
        <w:t>访问</w:t>
      </w:r>
      <w:r w:rsidRPr="00956896">
        <w:rPr>
          <w:rFonts w:ascii="MS Mincho" w:eastAsia="MS Mincho" w:hAnsi="MS Mincho" w:cs="MS Mincho"/>
          <w:color w:val="333333"/>
          <w:sz w:val="21"/>
          <w:szCs w:val="21"/>
          <w:shd w:val="clear" w:color="auto" w:fill="FFFFFF"/>
        </w:rPr>
        <w:t>的同学</w:t>
      </w:r>
      <w:r w:rsidRPr="00956896">
        <w:rPr>
          <w:rFonts w:ascii="SimSun" w:eastAsia="SimSun" w:hAnsi="SimSun" w:cs="SimSun"/>
          <w:color w:val="333333"/>
          <w:sz w:val="21"/>
          <w:szCs w:val="21"/>
          <w:shd w:val="clear" w:color="auto" w:fill="FFFFFF"/>
        </w:rPr>
        <w:t>请</w:t>
      </w:r>
      <w:r w:rsidRPr="00956896">
        <w:rPr>
          <w:rFonts w:ascii="MS Mincho" w:eastAsia="MS Mincho" w:hAnsi="MS Mincho" w:cs="MS Mincho"/>
          <w:color w:val="333333"/>
          <w:sz w:val="21"/>
          <w:szCs w:val="21"/>
          <w:shd w:val="clear" w:color="auto" w:fill="FFFFFF"/>
        </w:rPr>
        <w:t>看文末</w:t>
      </w:r>
      <w:r w:rsidRPr="00956896">
        <w:rPr>
          <w:rFonts w:ascii="SimSun" w:eastAsia="SimSun" w:hAnsi="SimSun" w:cs="SimSun"/>
          <w:color w:val="333333"/>
          <w:sz w:val="21"/>
          <w:szCs w:val="21"/>
          <w:shd w:val="clear" w:color="auto" w:fill="FFFFFF"/>
        </w:rPr>
        <w:t>给</w:t>
      </w:r>
      <w:r w:rsidRPr="00956896">
        <w:rPr>
          <w:rFonts w:ascii="MS Mincho" w:eastAsia="MS Mincho" w:hAnsi="MS Mincho" w:cs="MS Mincho"/>
          <w:color w:val="333333"/>
          <w:sz w:val="21"/>
          <w:szCs w:val="21"/>
          <w:shd w:val="clear" w:color="auto" w:fill="FFFFFF"/>
        </w:rPr>
        <w:t>出的本文示例代</w:t>
      </w:r>
      <w:r w:rsidRPr="00956896">
        <w:rPr>
          <w:rFonts w:ascii="SimSun" w:eastAsia="SimSun" w:hAnsi="SimSun" w:cs="SimSun"/>
          <w:color w:val="333333"/>
          <w:sz w:val="21"/>
          <w:szCs w:val="21"/>
          <w:shd w:val="clear" w:color="auto" w:fill="FFFFFF"/>
        </w:rPr>
        <w:t>码</w:t>
      </w:r>
      <w:r w:rsidRPr="00956896">
        <w:rPr>
          <w:rFonts w:ascii="MS Mincho" w:eastAsia="MS Mincho" w:hAnsi="MS Mincho" w:cs="MS Mincho"/>
          <w:color w:val="333333"/>
          <w:sz w:val="21"/>
          <w:szCs w:val="21"/>
          <w:shd w:val="clear" w:color="auto" w:fill="FFFFFF"/>
        </w:rPr>
        <w:t>的地址，其中包含了</w:t>
      </w:r>
      <w:r w:rsidRPr="00956896">
        <w:rPr>
          <w:rFonts w:ascii="Verdana" w:eastAsia="Times New Roman" w:hAnsi="Verdana"/>
          <w:color w:val="333333"/>
          <w:sz w:val="21"/>
          <w:szCs w:val="21"/>
          <w:shd w:val="clear" w:color="auto" w:fill="FFFFFF"/>
        </w:rPr>
        <w:t>DiskLruCache</w:t>
      </w:r>
      <w:r w:rsidRPr="00956896">
        <w:rPr>
          <w:rFonts w:ascii="MS Mincho" w:eastAsia="MS Mincho" w:hAnsi="MS Mincho" w:cs="MS Mincho"/>
          <w:color w:val="333333"/>
          <w:sz w:val="21"/>
          <w:szCs w:val="21"/>
          <w:shd w:val="clear" w:color="auto" w:fill="FFFFFF"/>
        </w:rPr>
        <w:t>。</w:t>
      </w:r>
    </w:p>
    <w:p w14:paraId="21257463" w14:textId="77777777" w:rsidR="00956896" w:rsidRPr="002A315B" w:rsidRDefault="00956896" w:rsidP="00956896">
      <w:pPr>
        <w:pStyle w:val="a5"/>
        <w:ind w:left="360" w:firstLineChars="0" w:firstLine="0"/>
      </w:pPr>
    </w:p>
    <w:p w14:paraId="7D572DEC" w14:textId="51087241" w:rsidR="00B56B20" w:rsidRDefault="00496C34" w:rsidP="006F379C">
      <w:pPr>
        <w:pStyle w:val="2"/>
        <w:rPr>
          <w:rFonts w:ascii="Songti SC" w:eastAsia="Songti SC" w:hAnsi="Songti SC"/>
        </w:rPr>
      </w:pPr>
      <w:bookmarkStart w:id="23" w:name="_Toc447990299"/>
      <w:r>
        <w:rPr>
          <w:rFonts w:ascii="Songti SC" w:eastAsia="Songti SC" w:hAnsi="Songti SC"/>
        </w:rPr>
        <w:t>5.2</w:t>
      </w:r>
      <w:r w:rsidR="00B56B20" w:rsidRPr="00496C34">
        <w:rPr>
          <w:rFonts w:ascii="Songti SC" w:eastAsia="Songti SC" w:hAnsi="Songti SC" w:hint="eastAsia"/>
        </w:rPr>
        <w:t>han</w:t>
      </w:r>
      <w:r w:rsidR="00B56B20" w:rsidRPr="00496C34">
        <w:rPr>
          <w:rFonts w:ascii="Songti SC" w:eastAsia="Songti SC" w:hAnsi="Songti SC"/>
        </w:rPr>
        <w:t>dler</w:t>
      </w:r>
      <w:r w:rsidR="00B56B20" w:rsidRPr="00496C34">
        <w:rPr>
          <w:rFonts w:ascii="Songti SC" w:eastAsia="Songti SC" w:hAnsi="Songti SC" w:hint="eastAsia"/>
        </w:rPr>
        <w:t>内存</w:t>
      </w:r>
      <w:r w:rsidR="00B56B20" w:rsidRPr="00496C34">
        <w:rPr>
          <w:rFonts w:ascii="Songti SC" w:eastAsia="Songti SC" w:hAnsi="Songti SC"/>
        </w:rPr>
        <w:t>泄漏问题</w:t>
      </w:r>
      <w:bookmarkEnd w:id="23"/>
    </w:p>
    <w:p w14:paraId="07AE1E68" w14:textId="16C8F1C8" w:rsidR="005B1B56" w:rsidRPr="005B1B56" w:rsidRDefault="005B1B56" w:rsidP="0049019B">
      <w:pPr>
        <w:shd w:val="clear" w:color="auto" w:fill="FFFFFF"/>
        <w:spacing w:after="300" w:line="360" w:lineRule="atLeast"/>
        <w:rPr>
          <w:rFonts w:ascii="Songti SC" w:eastAsia="Songti SC" w:hAnsi="Songti SC"/>
          <w:color w:val="2E2E2E"/>
        </w:rPr>
      </w:pPr>
      <w:r w:rsidRPr="005B1B56">
        <w:rPr>
          <w:rFonts w:ascii="Songti SC" w:eastAsia="Songti SC" w:hAnsi="Songti SC" w:hint="eastAsia"/>
          <w:color w:val="2E2E2E"/>
        </w:rPr>
        <w:t>Handler的使用造成的内存泄漏问题应该说最为常见了，平时在处理网络任务或者封装一些请求回调等api都应该会借助Handler来处理，对于Handler的使用代码编写一不规范即有可能造成内存泄漏，如下示例：</w:t>
      </w:r>
    </w:p>
    <w:p w14:paraId="04564E92" w14:textId="33E53E40" w:rsidR="008900BE" w:rsidRDefault="008900BE" w:rsidP="008900BE">
      <w:pPr>
        <w:pStyle w:val="HTML0"/>
        <w:shd w:val="clear" w:color="auto" w:fill="FFFFFF"/>
        <w:rPr>
          <w:rFonts w:ascii="Menlo" w:hAnsi="Menlo" w:cs="Menlo"/>
          <w:color w:val="000000"/>
          <w:sz w:val="24"/>
          <w:szCs w:val="24"/>
        </w:rPr>
      </w:pPr>
      <w:r>
        <w:rPr>
          <w:rFonts w:ascii="Menlo" w:hAnsi="Menlo" w:cs="Menlo"/>
          <w:b/>
          <w:bCs/>
          <w:color w:val="000080"/>
          <w:sz w:val="24"/>
          <w:szCs w:val="24"/>
        </w:rPr>
        <w:t xml:space="preserve">public class </w:t>
      </w:r>
      <w:r>
        <w:rPr>
          <w:rFonts w:ascii="Menlo" w:hAnsi="Menlo" w:cs="Menlo"/>
          <w:color w:val="000000"/>
          <w:sz w:val="24"/>
          <w:szCs w:val="24"/>
        </w:rPr>
        <w:t xml:space="preserve">MainActivity </w:t>
      </w:r>
      <w:r>
        <w:rPr>
          <w:rFonts w:ascii="Menlo" w:hAnsi="Menlo" w:cs="Menlo"/>
          <w:b/>
          <w:bCs/>
          <w:color w:val="000080"/>
          <w:sz w:val="24"/>
          <w:szCs w:val="24"/>
        </w:rPr>
        <w:t xml:space="preserve">extends </w:t>
      </w:r>
      <w:r>
        <w:rPr>
          <w:rFonts w:ascii="Menlo" w:hAnsi="Menlo" w:cs="Menlo"/>
          <w:color w:val="000000"/>
          <w:sz w:val="24"/>
          <w:szCs w:val="24"/>
        </w:rPr>
        <w:t>Activity {</w:t>
      </w:r>
      <w:r>
        <w:rPr>
          <w:rFonts w:ascii="Menlo" w:hAnsi="Menlo" w:cs="Menlo"/>
          <w:color w:val="000000"/>
          <w:sz w:val="24"/>
          <w:szCs w:val="24"/>
        </w:rPr>
        <w:br/>
        <w:t xml:space="preserve">        </w:t>
      </w:r>
      <w:r>
        <w:rPr>
          <w:rFonts w:ascii="Menlo" w:hAnsi="Menlo" w:cs="Menlo"/>
          <w:b/>
          <w:bCs/>
          <w:color w:val="000080"/>
          <w:sz w:val="24"/>
          <w:szCs w:val="24"/>
        </w:rPr>
        <w:t xml:space="preserve">private </w:t>
      </w:r>
      <w:r>
        <w:rPr>
          <w:rFonts w:ascii="Menlo" w:hAnsi="Menlo" w:cs="Menlo"/>
          <w:color w:val="000000"/>
          <w:sz w:val="24"/>
          <w:szCs w:val="24"/>
        </w:rPr>
        <w:t xml:space="preserve">Handler </w:t>
      </w:r>
      <w:r>
        <w:rPr>
          <w:rFonts w:ascii="Menlo" w:hAnsi="Menlo" w:cs="Menlo"/>
          <w:b/>
          <w:bCs/>
          <w:color w:val="660E7A"/>
          <w:sz w:val="24"/>
          <w:szCs w:val="24"/>
        </w:rPr>
        <w:t xml:space="preserve">mHandler </w:t>
      </w:r>
      <w:r>
        <w:rPr>
          <w:rFonts w:ascii="Menlo" w:hAnsi="Menlo" w:cs="Menlo"/>
          <w:color w:val="000000"/>
          <w:sz w:val="24"/>
          <w:szCs w:val="24"/>
        </w:rPr>
        <w:t xml:space="preserve">= </w:t>
      </w:r>
      <w:r>
        <w:rPr>
          <w:rFonts w:ascii="Menlo" w:hAnsi="Menlo" w:cs="Menlo"/>
          <w:b/>
          <w:bCs/>
          <w:color w:val="000080"/>
          <w:sz w:val="24"/>
          <w:szCs w:val="24"/>
        </w:rPr>
        <w:t xml:space="preserve">new </w:t>
      </w:r>
      <w:r>
        <w:rPr>
          <w:rFonts w:ascii="Menlo" w:hAnsi="Menlo" w:cs="Menlo"/>
          <w:color w:val="000000"/>
          <w:sz w:val="24"/>
          <w:szCs w:val="24"/>
        </w:rPr>
        <w:t>Handler() {</w:t>
      </w:r>
      <w:r>
        <w:rPr>
          <w:rFonts w:ascii="Menlo" w:hAnsi="Menlo" w:cs="Menlo"/>
          <w:color w:val="000000"/>
          <w:sz w:val="24"/>
          <w:szCs w:val="24"/>
        </w:rPr>
        <w:br/>
        <w:t xml:space="preserve">            </w:t>
      </w:r>
      <w:r>
        <w:rPr>
          <w:rFonts w:ascii="Menlo" w:hAnsi="Menlo" w:cs="Menlo"/>
          <w:color w:val="808000"/>
          <w:sz w:val="24"/>
          <w:szCs w:val="24"/>
        </w:rPr>
        <w:t>@Override</w:t>
      </w:r>
      <w:r>
        <w:rPr>
          <w:rFonts w:ascii="Menlo" w:hAnsi="Menlo" w:cs="Menlo"/>
          <w:color w:val="808000"/>
          <w:sz w:val="24"/>
          <w:szCs w:val="24"/>
        </w:rPr>
        <w:br/>
        <w:t xml:space="preserve">            </w:t>
      </w:r>
      <w:r>
        <w:rPr>
          <w:rFonts w:ascii="Menlo" w:hAnsi="Menlo" w:cs="Menlo"/>
          <w:b/>
          <w:bCs/>
          <w:color w:val="000080"/>
          <w:sz w:val="24"/>
          <w:szCs w:val="24"/>
        </w:rPr>
        <w:t xml:space="preserve">public void </w:t>
      </w:r>
      <w:r>
        <w:rPr>
          <w:rFonts w:ascii="Menlo" w:hAnsi="Menlo" w:cs="Menlo"/>
          <w:color w:val="000000"/>
          <w:sz w:val="24"/>
          <w:szCs w:val="24"/>
        </w:rPr>
        <w:t>handleMessage(Message msg) {</w:t>
      </w:r>
      <w:r>
        <w:rPr>
          <w:rFonts w:ascii="Menlo" w:hAnsi="Menlo" w:cs="Menlo"/>
          <w:color w:val="000000"/>
          <w:sz w:val="24"/>
          <w:szCs w:val="24"/>
        </w:rPr>
        <w:br/>
      </w:r>
      <w:r>
        <w:rPr>
          <w:rFonts w:ascii="Menlo" w:hAnsi="Menlo" w:cs="Menlo"/>
          <w:i/>
          <w:iCs/>
          <w:color w:val="808080"/>
          <w:sz w:val="24"/>
          <w:szCs w:val="24"/>
        </w:rPr>
        <w:t>//...</w:t>
      </w:r>
      <w:r>
        <w:rPr>
          <w:rFonts w:ascii="Menlo" w:hAnsi="Menlo" w:cs="Menlo"/>
          <w:i/>
          <w:iCs/>
          <w:color w:val="808080"/>
          <w:sz w:val="24"/>
          <w:szCs w:val="24"/>
        </w:rPr>
        <w:br/>
        <w:t xml:space="preserve">            </w:t>
      </w:r>
      <w:r>
        <w:rPr>
          <w:rFonts w:ascii="Menlo" w:hAnsi="Menlo" w:cs="Menlo"/>
          <w:color w:val="000000"/>
          <w:sz w:val="24"/>
          <w:szCs w:val="24"/>
        </w:rPr>
        <w:t>}</w:t>
      </w:r>
      <w:r>
        <w:rPr>
          <w:rFonts w:ascii="Menlo" w:hAnsi="Menlo" w:cs="Menlo"/>
          <w:color w:val="000000"/>
          <w:sz w:val="24"/>
          <w:szCs w:val="24"/>
        </w:rPr>
        <w:br/>
        <w:t xml:space="preserve">        };</w:t>
      </w:r>
      <w:r>
        <w:rPr>
          <w:rFonts w:ascii="Menlo" w:hAnsi="Menlo" w:cs="Menlo"/>
          <w:color w:val="000000"/>
          <w:sz w:val="24"/>
          <w:szCs w:val="24"/>
        </w:rPr>
        <w:br/>
        <w:t xml:space="preserve">        </w:t>
      </w:r>
      <w:r>
        <w:rPr>
          <w:rFonts w:ascii="Menlo" w:hAnsi="Menlo" w:cs="Menlo"/>
          <w:color w:val="808000"/>
          <w:sz w:val="24"/>
          <w:szCs w:val="24"/>
        </w:rPr>
        <w:t>@Override</w:t>
      </w:r>
      <w:r>
        <w:rPr>
          <w:rFonts w:ascii="Menlo" w:hAnsi="Menlo" w:cs="Menlo"/>
          <w:color w:val="808000"/>
          <w:sz w:val="24"/>
          <w:szCs w:val="24"/>
        </w:rPr>
        <w:br/>
        <w:t xml:space="preserve">        </w:t>
      </w:r>
      <w:r>
        <w:rPr>
          <w:rFonts w:ascii="Menlo" w:hAnsi="Menlo" w:cs="Menlo"/>
          <w:b/>
          <w:bCs/>
          <w:color w:val="000080"/>
          <w:sz w:val="24"/>
          <w:szCs w:val="24"/>
        </w:rPr>
        <w:t xml:space="preserve">protected void </w:t>
      </w:r>
      <w:r>
        <w:rPr>
          <w:rFonts w:ascii="Menlo" w:hAnsi="Menlo" w:cs="Menlo"/>
          <w:color w:val="000000"/>
          <w:sz w:val="24"/>
          <w:szCs w:val="24"/>
        </w:rPr>
        <w:t>onCreate(Bundle savedInstanceState) {</w:t>
      </w:r>
      <w:r>
        <w:rPr>
          <w:rFonts w:ascii="Menlo" w:hAnsi="Menlo" w:cs="Menlo"/>
          <w:color w:val="000000"/>
          <w:sz w:val="24"/>
          <w:szCs w:val="24"/>
        </w:rPr>
        <w:br/>
        <w:t xml:space="preserve">            </w:t>
      </w:r>
      <w:r>
        <w:rPr>
          <w:rFonts w:ascii="Menlo" w:hAnsi="Menlo" w:cs="Menlo"/>
          <w:b/>
          <w:bCs/>
          <w:color w:val="000080"/>
          <w:sz w:val="24"/>
          <w:szCs w:val="24"/>
        </w:rPr>
        <w:t>super</w:t>
      </w:r>
      <w:r>
        <w:rPr>
          <w:rFonts w:ascii="Menlo" w:hAnsi="Menlo" w:cs="Menlo"/>
          <w:color w:val="000000"/>
          <w:sz w:val="24"/>
          <w:szCs w:val="24"/>
        </w:rPr>
        <w:t>.onCreate(savedInstanceState);</w:t>
      </w:r>
      <w:r>
        <w:rPr>
          <w:rFonts w:ascii="Menlo" w:hAnsi="Menlo" w:cs="Menlo"/>
          <w:color w:val="000000"/>
          <w:sz w:val="24"/>
          <w:szCs w:val="24"/>
        </w:rPr>
        <w:br/>
        <w:t xml:space="preserve">            setContentView(R.layout.</w:t>
      </w:r>
      <w:r>
        <w:rPr>
          <w:rFonts w:ascii="Menlo" w:hAnsi="Menlo" w:cs="Menlo"/>
          <w:b/>
          <w:bCs/>
          <w:i/>
          <w:iCs/>
          <w:color w:val="660E7A"/>
          <w:sz w:val="24"/>
          <w:szCs w:val="24"/>
        </w:rPr>
        <w:t>activity_main</w:t>
      </w:r>
      <w:r>
        <w:rPr>
          <w:rFonts w:ascii="Menlo" w:hAnsi="Menlo" w:cs="Menlo"/>
          <w:color w:val="000000"/>
          <w:sz w:val="24"/>
          <w:szCs w:val="24"/>
        </w:rPr>
        <w:t>);</w:t>
      </w:r>
      <w:r>
        <w:rPr>
          <w:rFonts w:ascii="Menlo" w:hAnsi="Menlo" w:cs="Menlo"/>
          <w:color w:val="000000"/>
          <w:sz w:val="24"/>
          <w:szCs w:val="24"/>
        </w:rPr>
        <w:br/>
        <w:t xml:space="preserve">            loadData();</w:t>
      </w:r>
      <w:r>
        <w:rPr>
          <w:rFonts w:ascii="Menlo" w:hAnsi="Menlo" w:cs="Menlo"/>
          <w:color w:val="000000"/>
          <w:sz w:val="24"/>
          <w:szCs w:val="24"/>
        </w:rPr>
        <w:br/>
        <w:t xml:space="preserve">        }</w:t>
      </w:r>
      <w:r>
        <w:rPr>
          <w:rFonts w:ascii="Menlo" w:hAnsi="Menlo" w:cs="Menlo"/>
          <w:color w:val="000000"/>
          <w:sz w:val="24"/>
          <w:szCs w:val="24"/>
        </w:rPr>
        <w:br/>
        <w:t xml:space="preserve">        </w:t>
      </w:r>
      <w:r>
        <w:rPr>
          <w:rFonts w:ascii="Menlo" w:hAnsi="Menlo" w:cs="Menlo"/>
          <w:b/>
          <w:bCs/>
          <w:color w:val="000080"/>
          <w:sz w:val="24"/>
          <w:szCs w:val="24"/>
        </w:rPr>
        <w:t xml:space="preserve">private void </w:t>
      </w:r>
      <w:r>
        <w:rPr>
          <w:rFonts w:ascii="Menlo" w:hAnsi="Menlo" w:cs="Menlo"/>
          <w:color w:val="000000"/>
          <w:sz w:val="24"/>
          <w:szCs w:val="24"/>
        </w:rPr>
        <w:t>loadData(){</w:t>
      </w:r>
      <w:r>
        <w:rPr>
          <w:rFonts w:ascii="Menlo" w:hAnsi="Menlo" w:cs="Menlo"/>
          <w:color w:val="000000"/>
          <w:sz w:val="24"/>
          <w:szCs w:val="24"/>
        </w:rPr>
        <w:br/>
      </w:r>
      <w:r>
        <w:rPr>
          <w:rFonts w:ascii="Menlo" w:hAnsi="Menlo" w:cs="Menlo"/>
          <w:i/>
          <w:iCs/>
          <w:color w:val="808080"/>
          <w:sz w:val="24"/>
          <w:szCs w:val="24"/>
        </w:rPr>
        <w:t>//...request</w:t>
      </w:r>
      <w:r>
        <w:rPr>
          <w:rFonts w:ascii="Menlo" w:hAnsi="Menlo" w:cs="Menlo"/>
          <w:i/>
          <w:iCs/>
          <w:color w:val="808080"/>
          <w:sz w:val="24"/>
          <w:szCs w:val="24"/>
        </w:rPr>
        <w:br/>
        <w:t xml:space="preserve">            </w:t>
      </w:r>
      <w:r>
        <w:rPr>
          <w:rFonts w:ascii="Menlo" w:hAnsi="Menlo" w:cs="Menlo"/>
          <w:color w:val="000000"/>
          <w:sz w:val="24"/>
          <w:szCs w:val="24"/>
        </w:rPr>
        <w:t>Message message = Message.obtain();</w:t>
      </w:r>
      <w:r>
        <w:rPr>
          <w:rFonts w:ascii="Menlo" w:hAnsi="Menlo" w:cs="Menlo"/>
          <w:color w:val="000000"/>
          <w:sz w:val="24"/>
          <w:szCs w:val="24"/>
        </w:rPr>
        <w:br/>
        <w:t xml:space="preserve">            </w:t>
      </w:r>
      <w:r>
        <w:rPr>
          <w:rFonts w:ascii="Menlo" w:hAnsi="Menlo" w:cs="Menlo"/>
          <w:b/>
          <w:bCs/>
          <w:color w:val="660E7A"/>
          <w:sz w:val="24"/>
          <w:szCs w:val="24"/>
        </w:rPr>
        <w:t>mHandler</w:t>
      </w:r>
      <w:r>
        <w:rPr>
          <w:rFonts w:ascii="Menlo" w:hAnsi="Menlo" w:cs="Menlo"/>
          <w:color w:val="000000"/>
          <w:sz w:val="24"/>
          <w:szCs w:val="24"/>
        </w:rPr>
        <w:t>.sendMessage(message);</w:t>
      </w:r>
      <w:r>
        <w:rPr>
          <w:rFonts w:ascii="Menlo" w:hAnsi="Menlo" w:cs="Menlo"/>
          <w:color w:val="000000"/>
          <w:sz w:val="24"/>
          <w:szCs w:val="24"/>
        </w:rPr>
        <w:br/>
        <w:t xml:space="preserve">        }</w:t>
      </w:r>
      <w:r>
        <w:rPr>
          <w:rFonts w:ascii="Menlo" w:hAnsi="Menlo" w:cs="Menlo"/>
          <w:color w:val="000000"/>
          <w:sz w:val="24"/>
          <w:szCs w:val="24"/>
        </w:rPr>
        <w:br/>
        <w:t xml:space="preserve">    }</w:t>
      </w:r>
    </w:p>
    <w:p w14:paraId="7E10DC0D" w14:textId="77777777" w:rsidR="008900BE" w:rsidRDefault="008900BE" w:rsidP="008900BE">
      <w:pPr>
        <w:pStyle w:val="HTML0"/>
        <w:shd w:val="clear" w:color="auto" w:fill="FFFFFF"/>
        <w:rPr>
          <w:rFonts w:ascii="Menlo" w:hAnsi="Menlo" w:cs="Menlo"/>
          <w:color w:val="000000"/>
          <w:sz w:val="24"/>
          <w:szCs w:val="24"/>
        </w:rPr>
      </w:pPr>
    </w:p>
    <w:p w14:paraId="44D4D7D3" w14:textId="77777777" w:rsidR="005B1B56" w:rsidRPr="005B1B56" w:rsidRDefault="005B1B56" w:rsidP="005B1B56">
      <w:pPr>
        <w:shd w:val="clear" w:color="auto" w:fill="FFFFFF"/>
        <w:spacing w:after="300" w:line="360" w:lineRule="atLeast"/>
        <w:rPr>
          <w:rFonts w:ascii="Songti SC" w:eastAsia="Songti SC" w:hAnsi="Songti SC"/>
          <w:color w:val="2E2E2E"/>
        </w:rPr>
      </w:pPr>
      <w:r w:rsidRPr="005B1B56">
        <w:rPr>
          <w:rFonts w:ascii="Songti SC" w:eastAsia="Songti SC" w:hAnsi="Songti SC" w:hint="eastAsia"/>
          <w:color w:val="2E2E2E"/>
        </w:rPr>
        <w:t>这种创建Handler的方式会造成内存泄漏，由于mHandler是Handler的非静态匿名内部类的实例，所以它持有外部类Activity的引用，我们知道消息队列是在一个Looper线程中不断轮询处理消息，那么当这个Activity退出时消息队列中还有未处理的消息或者正在处理消息，而消息队列中的Message持有mHandler实例的引用，mHandler又持有Activity的引用，所以导致该Activity的内存资源无法及时回收，引发内存泄漏，所以另外一种做法为：</w:t>
      </w:r>
    </w:p>
    <w:p w14:paraId="39C73651" w14:textId="448EADE6" w:rsidR="001D6D8F" w:rsidRDefault="001D6D8F" w:rsidP="001D6D8F">
      <w:pPr>
        <w:pStyle w:val="HTML0"/>
        <w:shd w:val="clear" w:color="auto" w:fill="FFFFFF"/>
        <w:rPr>
          <w:rFonts w:ascii="Menlo" w:hAnsi="Menlo" w:cs="Menlo"/>
          <w:color w:val="000000"/>
          <w:sz w:val="24"/>
          <w:szCs w:val="24"/>
        </w:rPr>
      </w:pPr>
      <w:r>
        <w:rPr>
          <w:rFonts w:ascii="Menlo" w:hAnsi="Menlo" w:cs="Menlo"/>
          <w:b/>
          <w:bCs/>
          <w:color w:val="000080"/>
          <w:sz w:val="24"/>
          <w:szCs w:val="24"/>
        </w:rPr>
        <w:t xml:space="preserve">public class </w:t>
      </w:r>
      <w:r>
        <w:rPr>
          <w:rFonts w:ascii="Menlo" w:hAnsi="Menlo" w:cs="Menlo"/>
          <w:color w:val="000000"/>
          <w:sz w:val="24"/>
          <w:szCs w:val="24"/>
        </w:rPr>
        <w:t xml:space="preserve">MainActivity </w:t>
      </w:r>
      <w:r>
        <w:rPr>
          <w:rFonts w:ascii="Menlo" w:hAnsi="Menlo" w:cs="Menlo"/>
          <w:b/>
          <w:bCs/>
          <w:color w:val="000080"/>
          <w:sz w:val="24"/>
          <w:szCs w:val="24"/>
        </w:rPr>
        <w:t xml:space="preserve">extends </w:t>
      </w:r>
      <w:r>
        <w:rPr>
          <w:rFonts w:ascii="Menlo" w:hAnsi="Menlo" w:cs="Menlo"/>
          <w:color w:val="000000"/>
          <w:sz w:val="24"/>
          <w:szCs w:val="24"/>
        </w:rPr>
        <w:t>Activity {</w:t>
      </w:r>
      <w:r>
        <w:rPr>
          <w:rFonts w:ascii="Menlo" w:hAnsi="Menlo" w:cs="Menlo"/>
          <w:color w:val="000000"/>
          <w:sz w:val="24"/>
          <w:szCs w:val="24"/>
        </w:rPr>
        <w:br/>
        <w:t xml:space="preserve">    </w:t>
      </w:r>
      <w:r>
        <w:rPr>
          <w:rFonts w:ascii="Menlo" w:hAnsi="Menlo" w:cs="Menlo"/>
          <w:b/>
          <w:bCs/>
          <w:color w:val="000080"/>
          <w:sz w:val="24"/>
          <w:szCs w:val="24"/>
        </w:rPr>
        <w:t xml:space="preserve">private </w:t>
      </w:r>
      <w:r>
        <w:rPr>
          <w:rFonts w:ascii="Menlo" w:hAnsi="Menlo" w:cs="Menlo"/>
          <w:color w:val="000000"/>
          <w:sz w:val="24"/>
          <w:szCs w:val="24"/>
        </w:rPr>
        <w:t xml:space="preserve">MyHandler </w:t>
      </w:r>
      <w:r>
        <w:rPr>
          <w:rFonts w:ascii="Menlo" w:hAnsi="Menlo" w:cs="Menlo"/>
          <w:b/>
          <w:bCs/>
          <w:color w:val="660E7A"/>
          <w:sz w:val="24"/>
          <w:szCs w:val="24"/>
        </w:rPr>
        <w:t xml:space="preserve">mHandler </w:t>
      </w:r>
      <w:r>
        <w:rPr>
          <w:rFonts w:ascii="Menlo" w:hAnsi="Menlo" w:cs="Menlo"/>
          <w:color w:val="000000"/>
          <w:sz w:val="24"/>
          <w:szCs w:val="24"/>
        </w:rPr>
        <w:t xml:space="preserve">= </w:t>
      </w:r>
      <w:r>
        <w:rPr>
          <w:rFonts w:ascii="Menlo" w:hAnsi="Menlo" w:cs="Menlo"/>
          <w:b/>
          <w:bCs/>
          <w:color w:val="000080"/>
          <w:sz w:val="24"/>
          <w:szCs w:val="24"/>
        </w:rPr>
        <w:t xml:space="preserve">new </w:t>
      </w:r>
      <w:r>
        <w:rPr>
          <w:rFonts w:ascii="Menlo" w:hAnsi="Menlo" w:cs="Menlo"/>
          <w:color w:val="000000"/>
          <w:sz w:val="24"/>
          <w:szCs w:val="24"/>
        </w:rPr>
        <w:t>MyHandler(</w:t>
      </w:r>
      <w:r>
        <w:rPr>
          <w:rFonts w:ascii="Menlo" w:hAnsi="Menlo" w:cs="Menlo"/>
          <w:b/>
          <w:bCs/>
          <w:color w:val="000080"/>
          <w:sz w:val="24"/>
          <w:szCs w:val="24"/>
        </w:rPr>
        <w:t>this</w:t>
      </w:r>
      <w:r>
        <w:rPr>
          <w:rFonts w:ascii="Menlo" w:hAnsi="Menlo" w:cs="Menlo"/>
          <w:color w:val="000000"/>
          <w:sz w:val="24"/>
          <w:szCs w:val="24"/>
        </w:rPr>
        <w:t>);</w:t>
      </w:r>
      <w:r>
        <w:rPr>
          <w:rFonts w:ascii="Menlo" w:hAnsi="Menlo" w:cs="Menlo"/>
          <w:color w:val="000000"/>
          <w:sz w:val="24"/>
          <w:szCs w:val="24"/>
        </w:rPr>
        <w:br/>
        <w:t xml:space="preserve">    </w:t>
      </w:r>
      <w:r>
        <w:rPr>
          <w:rFonts w:ascii="Menlo" w:hAnsi="Menlo" w:cs="Menlo"/>
          <w:b/>
          <w:bCs/>
          <w:color w:val="000080"/>
          <w:sz w:val="24"/>
          <w:szCs w:val="24"/>
        </w:rPr>
        <w:t xml:space="preserve">private </w:t>
      </w:r>
      <w:r>
        <w:rPr>
          <w:rFonts w:ascii="Menlo" w:hAnsi="Menlo" w:cs="Menlo"/>
          <w:color w:val="000000"/>
          <w:sz w:val="24"/>
          <w:szCs w:val="24"/>
        </w:rPr>
        <w:t xml:space="preserve">TextView </w:t>
      </w:r>
      <w:r>
        <w:rPr>
          <w:rFonts w:ascii="Menlo" w:hAnsi="Menlo" w:cs="Menlo"/>
          <w:b/>
          <w:bCs/>
          <w:color w:val="660E7A"/>
          <w:sz w:val="24"/>
          <w:szCs w:val="24"/>
        </w:rPr>
        <w:t xml:space="preserve">mTextView </w:t>
      </w:r>
      <w:r>
        <w:rPr>
          <w:rFonts w:ascii="Menlo" w:hAnsi="Menlo" w:cs="Menlo"/>
          <w:color w:val="000000"/>
          <w:sz w:val="24"/>
          <w:szCs w:val="24"/>
        </w:rPr>
        <w:t>;</w:t>
      </w:r>
      <w:r>
        <w:rPr>
          <w:rFonts w:ascii="Menlo" w:hAnsi="Menlo" w:cs="Menlo"/>
          <w:color w:val="000000"/>
          <w:sz w:val="24"/>
          <w:szCs w:val="24"/>
        </w:rPr>
        <w:br/>
        <w:t xml:space="preserve">    </w:t>
      </w:r>
      <w:r>
        <w:rPr>
          <w:rFonts w:ascii="Menlo" w:hAnsi="Menlo" w:cs="Menlo"/>
          <w:b/>
          <w:bCs/>
          <w:color w:val="000080"/>
          <w:sz w:val="24"/>
          <w:szCs w:val="24"/>
        </w:rPr>
        <w:t xml:space="preserve">private static class </w:t>
      </w:r>
      <w:r>
        <w:rPr>
          <w:rFonts w:ascii="Menlo" w:hAnsi="Menlo" w:cs="Menlo"/>
          <w:color w:val="000000"/>
          <w:sz w:val="24"/>
          <w:szCs w:val="24"/>
        </w:rPr>
        <w:t xml:space="preserve">MyHandler </w:t>
      </w:r>
      <w:r>
        <w:rPr>
          <w:rFonts w:ascii="Menlo" w:hAnsi="Menlo" w:cs="Menlo"/>
          <w:b/>
          <w:bCs/>
          <w:color w:val="000080"/>
          <w:sz w:val="24"/>
          <w:szCs w:val="24"/>
        </w:rPr>
        <w:t xml:space="preserve">extends </w:t>
      </w:r>
      <w:r>
        <w:rPr>
          <w:rFonts w:ascii="Menlo" w:hAnsi="Menlo" w:cs="Menlo"/>
          <w:color w:val="000000"/>
          <w:sz w:val="24"/>
          <w:szCs w:val="24"/>
        </w:rPr>
        <w:t>Handler {</w:t>
      </w:r>
      <w:r>
        <w:rPr>
          <w:rFonts w:ascii="Menlo" w:hAnsi="Menlo" w:cs="Menlo"/>
          <w:color w:val="000000"/>
          <w:sz w:val="24"/>
          <w:szCs w:val="24"/>
        </w:rPr>
        <w:br/>
        <w:t xml:space="preserve">        </w:t>
      </w:r>
      <w:r>
        <w:rPr>
          <w:rFonts w:ascii="Menlo" w:hAnsi="Menlo" w:cs="Menlo"/>
          <w:b/>
          <w:bCs/>
          <w:color w:val="000080"/>
          <w:sz w:val="24"/>
          <w:szCs w:val="24"/>
        </w:rPr>
        <w:t xml:space="preserve">private </w:t>
      </w:r>
      <w:r>
        <w:rPr>
          <w:rFonts w:ascii="Menlo" w:hAnsi="Menlo" w:cs="Menlo"/>
          <w:color w:val="000000"/>
          <w:sz w:val="24"/>
          <w:szCs w:val="24"/>
        </w:rPr>
        <w:t xml:space="preserve">WeakReference&lt;Context&gt; </w:t>
      </w:r>
      <w:r>
        <w:rPr>
          <w:rFonts w:ascii="Menlo" w:hAnsi="Menlo" w:cs="Menlo"/>
          <w:b/>
          <w:bCs/>
          <w:color w:val="660E7A"/>
          <w:sz w:val="24"/>
          <w:szCs w:val="24"/>
        </w:rPr>
        <w:t>reference</w:t>
      </w:r>
      <w:r>
        <w:rPr>
          <w:rFonts w:ascii="Menlo" w:hAnsi="Menlo" w:cs="Menlo"/>
          <w:color w:val="000000"/>
          <w:sz w:val="24"/>
          <w:szCs w:val="24"/>
        </w:rPr>
        <w:t>;</w:t>
      </w:r>
      <w:r>
        <w:rPr>
          <w:rFonts w:ascii="Menlo" w:hAnsi="Menlo" w:cs="Menlo"/>
          <w:color w:val="000000"/>
          <w:sz w:val="24"/>
          <w:szCs w:val="24"/>
        </w:rPr>
        <w:br/>
        <w:t xml:space="preserve">        </w:t>
      </w:r>
      <w:r>
        <w:rPr>
          <w:rFonts w:ascii="Menlo" w:hAnsi="Menlo" w:cs="Menlo"/>
          <w:b/>
          <w:bCs/>
          <w:color w:val="000080"/>
          <w:sz w:val="24"/>
          <w:szCs w:val="24"/>
        </w:rPr>
        <w:t xml:space="preserve">public </w:t>
      </w:r>
      <w:r>
        <w:rPr>
          <w:rFonts w:ascii="Menlo" w:hAnsi="Menlo" w:cs="Menlo"/>
          <w:color w:val="000000"/>
          <w:sz w:val="24"/>
          <w:szCs w:val="24"/>
        </w:rPr>
        <w:t>MyHandler(Context context) {</w:t>
      </w:r>
      <w:r>
        <w:rPr>
          <w:rFonts w:ascii="Menlo" w:hAnsi="Menlo" w:cs="Menlo"/>
          <w:color w:val="000000"/>
          <w:sz w:val="24"/>
          <w:szCs w:val="24"/>
        </w:rPr>
        <w:br/>
        <w:t xml:space="preserve">            </w:t>
      </w:r>
      <w:r>
        <w:rPr>
          <w:rFonts w:ascii="Menlo" w:hAnsi="Menlo" w:cs="Menlo"/>
          <w:b/>
          <w:bCs/>
          <w:color w:val="660E7A"/>
          <w:sz w:val="24"/>
          <w:szCs w:val="24"/>
        </w:rPr>
        <w:t xml:space="preserve">reference </w:t>
      </w:r>
      <w:r>
        <w:rPr>
          <w:rFonts w:ascii="Menlo" w:hAnsi="Menlo" w:cs="Menlo"/>
          <w:color w:val="000000"/>
          <w:sz w:val="24"/>
          <w:szCs w:val="24"/>
        </w:rPr>
        <w:t xml:space="preserve">= </w:t>
      </w:r>
      <w:r>
        <w:rPr>
          <w:rFonts w:ascii="Menlo" w:hAnsi="Menlo" w:cs="Menlo"/>
          <w:b/>
          <w:bCs/>
          <w:color w:val="000080"/>
          <w:sz w:val="24"/>
          <w:szCs w:val="24"/>
        </w:rPr>
        <w:t xml:space="preserve">new </w:t>
      </w:r>
      <w:r>
        <w:rPr>
          <w:rFonts w:ascii="Menlo" w:hAnsi="Menlo" w:cs="Menlo"/>
          <w:color w:val="000000"/>
          <w:sz w:val="24"/>
          <w:szCs w:val="24"/>
        </w:rPr>
        <w:t>WeakReference&lt;&gt;(context);</w:t>
      </w:r>
      <w:r>
        <w:rPr>
          <w:rFonts w:ascii="Menlo" w:hAnsi="Menlo" w:cs="Menlo"/>
          <w:color w:val="000000"/>
          <w:sz w:val="24"/>
          <w:szCs w:val="24"/>
        </w:rPr>
        <w:br/>
        <w:t xml:space="preserve">        }</w:t>
      </w:r>
      <w:r>
        <w:rPr>
          <w:rFonts w:ascii="Menlo" w:hAnsi="Menlo" w:cs="Menlo"/>
          <w:color w:val="000000"/>
          <w:sz w:val="24"/>
          <w:szCs w:val="24"/>
        </w:rPr>
        <w:br/>
        <w:t xml:space="preserve">        </w:t>
      </w:r>
      <w:r>
        <w:rPr>
          <w:rFonts w:ascii="Menlo" w:hAnsi="Menlo" w:cs="Menlo"/>
          <w:color w:val="808000"/>
          <w:sz w:val="24"/>
          <w:szCs w:val="24"/>
        </w:rPr>
        <w:t>@Override</w:t>
      </w:r>
      <w:r>
        <w:rPr>
          <w:rFonts w:ascii="Menlo" w:hAnsi="Menlo" w:cs="Menlo"/>
          <w:color w:val="808000"/>
          <w:sz w:val="24"/>
          <w:szCs w:val="24"/>
        </w:rPr>
        <w:br/>
        <w:t xml:space="preserve">        </w:t>
      </w:r>
      <w:r>
        <w:rPr>
          <w:rFonts w:ascii="Menlo" w:hAnsi="Menlo" w:cs="Menlo"/>
          <w:b/>
          <w:bCs/>
          <w:color w:val="000080"/>
          <w:sz w:val="24"/>
          <w:szCs w:val="24"/>
        </w:rPr>
        <w:t xml:space="preserve">public void </w:t>
      </w:r>
      <w:r>
        <w:rPr>
          <w:rFonts w:ascii="Menlo" w:hAnsi="Menlo" w:cs="Menlo"/>
          <w:color w:val="000000"/>
          <w:sz w:val="24"/>
          <w:szCs w:val="24"/>
        </w:rPr>
        <w:t>handleMessage(Message msg) {</w:t>
      </w:r>
      <w:r>
        <w:rPr>
          <w:rFonts w:ascii="Menlo" w:hAnsi="Menlo" w:cs="Menlo"/>
          <w:color w:val="000000"/>
          <w:sz w:val="24"/>
          <w:szCs w:val="24"/>
        </w:rPr>
        <w:br/>
        <w:t xml:space="preserve">            MainActivity activity = (MainActivity) </w:t>
      </w:r>
      <w:r>
        <w:rPr>
          <w:rFonts w:ascii="Menlo" w:hAnsi="Menlo" w:cs="Menlo"/>
          <w:b/>
          <w:bCs/>
          <w:color w:val="660E7A"/>
          <w:sz w:val="24"/>
          <w:szCs w:val="24"/>
        </w:rPr>
        <w:t>reference</w:t>
      </w:r>
      <w:r>
        <w:rPr>
          <w:rFonts w:ascii="Menlo" w:hAnsi="Menlo" w:cs="Menlo"/>
          <w:color w:val="000000"/>
          <w:sz w:val="24"/>
          <w:szCs w:val="24"/>
        </w:rPr>
        <w:t>.get();</w:t>
      </w:r>
      <w:r>
        <w:rPr>
          <w:rFonts w:ascii="Menlo" w:hAnsi="Menlo" w:cs="Menlo"/>
          <w:color w:val="000000"/>
          <w:sz w:val="24"/>
          <w:szCs w:val="24"/>
        </w:rPr>
        <w:br/>
        <w:t xml:space="preserve">            </w:t>
      </w:r>
      <w:r>
        <w:rPr>
          <w:rFonts w:ascii="Menlo" w:hAnsi="Menlo" w:cs="Menlo"/>
          <w:b/>
          <w:bCs/>
          <w:color w:val="000080"/>
          <w:sz w:val="24"/>
          <w:szCs w:val="24"/>
        </w:rPr>
        <w:t>if</w:t>
      </w:r>
      <w:r>
        <w:rPr>
          <w:rFonts w:ascii="Menlo" w:hAnsi="Menlo" w:cs="Menlo"/>
          <w:color w:val="000000"/>
          <w:sz w:val="24"/>
          <w:szCs w:val="24"/>
        </w:rPr>
        <w:t xml:space="preserve">(activity != </w:t>
      </w:r>
      <w:r>
        <w:rPr>
          <w:rFonts w:ascii="Menlo" w:hAnsi="Menlo" w:cs="Menlo"/>
          <w:b/>
          <w:bCs/>
          <w:color w:val="000080"/>
          <w:sz w:val="24"/>
          <w:szCs w:val="24"/>
        </w:rPr>
        <w:t>null</w:t>
      </w:r>
      <w:r>
        <w:rPr>
          <w:rFonts w:ascii="Menlo" w:hAnsi="Menlo" w:cs="Menlo"/>
          <w:color w:val="000000"/>
          <w:sz w:val="24"/>
          <w:szCs w:val="24"/>
        </w:rPr>
        <w:t>){</w:t>
      </w:r>
      <w:r>
        <w:rPr>
          <w:rFonts w:ascii="Menlo" w:hAnsi="Menlo" w:cs="Menlo"/>
          <w:color w:val="000000"/>
          <w:sz w:val="24"/>
          <w:szCs w:val="24"/>
        </w:rPr>
        <w:br/>
        <w:t xml:space="preserve">                activity.</w:t>
      </w:r>
      <w:r>
        <w:rPr>
          <w:rFonts w:ascii="Menlo" w:hAnsi="Menlo" w:cs="Menlo"/>
          <w:b/>
          <w:bCs/>
          <w:color w:val="660E7A"/>
          <w:sz w:val="24"/>
          <w:szCs w:val="24"/>
        </w:rPr>
        <w:t>mTextView</w:t>
      </w:r>
      <w:r>
        <w:rPr>
          <w:rFonts w:ascii="Menlo" w:hAnsi="Menlo" w:cs="Menlo"/>
          <w:color w:val="000000"/>
          <w:sz w:val="24"/>
          <w:szCs w:val="24"/>
        </w:rPr>
        <w:t>.setText(</w:t>
      </w:r>
      <w:r>
        <w:rPr>
          <w:rFonts w:ascii="Menlo" w:hAnsi="Menlo" w:cs="Menlo"/>
          <w:b/>
          <w:bCs/>
          <w:color w:val="008000"/>
          <w:sz w:val="24"/>
          <w:szCs w:val="24"/>
        </w:rPr>
        <w:t>""</w:t>
      </w:r>
      <w:r>
        <w:rPr>
          <w:rFonts w:ascii="Menlo" w:hAnsi="Menlo" w:cs="Menlo"/>
          <w:color w:val="000000"/>
          <w:sz w:val="24"/>
          <w:szCs w:val="24"/>
        </w:rPr>
        <w:t>);</w:t>
      </w:r>
      <w:r>
        <w:rPr>
          <w:rFonts w:ascii="Menlo" w:hAnsi="Menlo" w:cs="Menlo"/>
          <w:color w:val="000000"/>
          <w:sz w:val="24"/>
          <w:szCs w:val="24"/>
        </w:rPr>
        <w:br/>
        <w:t xml:space="preserve">            }</w:t>
      </w:r>
      <w:r>
        <w:rPr>
          <w:rFonts w:ascii="Menlo" w:hAnsi="Menlo" w:cs="Menlo"/>
          <w:color w:val="000000"/>
          <w:sz w:val="24"/>
          <w:szCs w:val="24"/>
        </w:rPr>
        <w:br/>
        <w:t xml:space="preserve">        }</w:t>
      </w:r>
      <w:r>
        <w:rPr>
          <w:rFonts w:ascii="Menlo" w:hAnsi="Menlo" w:cs="Menlo"/>
          <w:color w:val="000000"/>
          <w:sz w:val="24"/>
          <w:szCs w:val="24"/>
        </w:rPr>
        <w:br/>
        <w:t xml:space="preserve">    }</w:t>
      </w:r>
      <w:r>
        <w:rPr>
          <w:rFonts w:ascii="Menlo" w:hAnsi="Menlo" w:cs="Menlo"/>
          <w:color w:val="000000"/>
          <w:sz w:val="24"/>
          <w:szCs w:val="24"/>
        </w:rPr>
        <w:br/>
        <w:t xml:space="preserve">     </w:t>
      </w:r>
      <w:r>
        <w:rPr>
          <w:rFonts w:ascii="Menlo" w:hAnsi="Menlo" w:cs="Menlo"/>
          <w:color w:val="000000"/>
          <w:sz w:val="24"/>
          <w:szCs w:val="24"/>
        </w:rPr>
        <w:br/>
        <w:t xml:space="preserve">    </w:t>
      </w:r>
      <w:r>
        <w:rPr>
          <w:rFonts w:ascii="Menlo" w:hAnsi="Menlo" w:cs="Menlo"/>
          <w:color w:val="808000"/>
          <w:sz w:val="24"/>
          <w:szCs w:val="24"/>
        </w:rPr>
        <w:t>@Override</w:t>
      </w:r>
      <w:r>
        <w:rPr>
          <w:rFonts w:ascii="Menlo" w:hAnsi="Menlo" w:cs="Menlo"/>
          <w:color w:val="808000"/>
          <w:sz w:val="24"/>
          <w:szCs w:val="24"/>
        </w:rPr>
        <w:br/>
        <w:t xml:space="preserve">    </w:t>
      </w:r>
      <w:r>
        <w:rPr>
          <w:rFonts w:ascii="Menlo" w:hAnsi="Menlo" w:cs="Menlo"/>
          <w:b/>
          <w:bCs/>
          <w:color w:val="000080"/>
          <w:sz w:val="24"/>
          <w:szCs w:val="24"/>
        </w:rPr>
        <w:t xml:space="preserve">protected void </w:t>
      </w:r>
      <w:r>
        <w:rPr>
          <w:rFonts w:ascii="Menlo" w:hAnsi="Menlo" w:cs="Menlo"/>
          <w:color w:val="000000"/>
          <w:sz w:val="24"/>
          <w:szCs w:val="24"/>
        </w:rPr>
        <w:t>onCreate(Bundle savedInstanceState) {</w:t>
      </w:r>
      <w:r>
        <w:rPr>
          <w:rFonts w:ascii="Menlo" w:hAnsi="Menlo" w:cs="Menlo"/>
          <w:color w:val="000000"/>
          <w:sz w:val="24"/>
          <w:szCs w:val="24"/>
        </w:rPr>
        <w:br/>
        <w:t xml:space="preserve">        </w:t>
      </w:r>
      <w:r>
        <w:rPr>
          <w:rFonts w:ascii="Menlo" w:hAnsi="Menlo" w:cs="Menlo"/>
          <w:b/>
          <w:bCs/>
          <w:color w:val="000080"/>
          <w:sz w:val="24"/>
          <w:szCs w:val="24"/>
        </w:rPr>
        <w:t>super</w:t>
      </w:r>
      <w:r>
        <w:rPr>
          <w:rFonts w:ascii="Menlo" w:hAnsi="Menlo" w:cs="Menlo"/>
          <w:color w:val="000000"/>
          <w:sz w:val="24"/>
          <w:szCs w:val="24"/>
        </w:rPr>
        <w:t>.onCreate(savedInstanceState);</w:t>
      </w:r>
      <w:r>
        <w:rPr>
          <w:rFonts w:ascii="Menlo" w:hAnsi="Menlo" w:cs="Menlo"/>
          <w:color w:val="000000"/>
          <w:sz w:val="24"/>
          <w:szCs w:val="24"/>
        </w:rPr>
        <w:br/>
        <w:t xml:space="preserve">        setContentView(R.layout.</w:t>
      </w:r>
      <w:r>
        <w:rPr>
          <w:rFonts w:ascii="Menlo" w:hAnsi="Menlo" w:cs="Menlo"/>
          <w:b/>
          <w:bCs/>
          <w:i/>
          <w:iCs/>
          <w:color w:val="660E7A"/>
          <w:sz w:val="24"/>
          <w:szCs w:val="24"/>
        </w:rPr>
        <w:t>activity_main</w:t>
      </w:r>
      <w:r>
        <w:rPr>
          <w:rFonts w:ascii="Menlo" w:hAnsi="Menlo" w:cs="Menlo"/>
          <w:color w:val="000000"/>
          <w:sz w:val="24"/>
          <w:szCs w:val="24"/>
        </w:rPr>
        <w:t>);</w:t>
      </w:r>
      <w:r>
        <w:rPr>
          <w:rFonts w:ascii="Menlo" w:hAnsi="Menlo" w:cs="Menlo"/>
          <w:color w:val="000000"/>
          <w:sz w:val="24"/>
          <w:szCs w:val="24"/>
        </w:rPr>
        <w:br/>
        <w:t xml:space="preserve">        </w:t>
      </w:r>
      <w:r>
        <w:rPr>
          <w:rFonts w:ascii="Menlo" w:hAnsi="Menlo" w:cs="Menlo"/>
          <w:b/>
          <w:bCs/>
          <w:color w:val="660E7A"/>
          <w:sz w:val="24"/>
          <w:szCs w:val="24"/>
        </w:rPr>
        <w:t xml:space="preserve">mTextView </w:t>
      </w:r>
      <w:r>
        <w:rPr>
          <w:rFonts w:ascii="Menlo" w:hAnsi="Menlo" w:cs="Menlo"/>
          <w:color w:val="000000"/>
          <w:sz w:val="24"/>
          <w:szCs w:val="24"/>
        </w:rPr>
        <w:t>= (TextView)findViewById(R.id.textview);</w:t>
      </w:r>
      <w:r>
        <w:rPr>
          <w:rFonts w:ascii="Menlo" w:hAnsi="Menlo" w:cs="Menlo"/>
          <w:color w:val="000000"/>
          <w:sz w:val="24"/>
          <w:szCs w:val="24"/>
        </w:rPr>
        <w:br/>
        <w:t xml:space="preserve">        loadData();</w:t>
      </w:r>
      <w:r>
        <w:rPr>
          <w:rFonts w:ascii="Menlo" w:hAnsi="Menlo" w:cs="Menlo"/>
          <w:color w:val="000000"/>
          <w:sz w:val="24"/>
          <w:szCs w:val="24"/>
        </w:rPr>
        <w:br/>
        <w:t xml:space="preserve">    }</w:t>
      </w:r>
      <w:r>
        <w:rPr>
          <w:rFonts w:ascii="Menlo" w:hAnsi="Menlo" w:cs="Menlo"/>
          <w:color w:val="000000"/>
          <w:sz w:val="24"/>
          <w:szCs w:val="24"/>
        </w:rPr>
        <w:br/>
        <w:t xml:space="preserve">     </w:t>
      </w:r>
      <w:r>
        <w:rPr>
          <w:rFonts w:ascii="Menlo" w:hAnsi="Menlo" w:cs="Menlo"/>
          <w:color w:val="000000"/>
          <w:sz w:val="24"/>
          <w:szCs w:val="24"/>
        </w:rPr>
        <w:br/>
        <w:t xml:space="preserve">    </w:t>
      </w:r>
      <w:r>
        <w:rPr>
          <w:rFonts w:ascii="Menlo" w:hAnsi="Menlo" w:cs="Menlo"/>
          <w:b/>
          <w:bCs/>
          <w:color w:val="000080"/>
          <w:sz w:val="24"/>
          <w:szCs w:val="24"/>
        </w:rPr>
        <w:t xml:space="preserve">private void </w:t>
      </w:r>
      <w:r>
        <w:rPr>
          <w:rFonts w:ascii="Menlo" w:hAnsi="Menlo" w:cs="Menlo"/>
          <w:color w:val="000000"/>
          <w:sz w:val="24"/>
          <w:szCs w:val="24"/>
        </w:rPr>
        <w:t>loadData() {</w:t>
      </w:r>
      <w:r>
        <w:rPr>
          <w:rFonts w:ascii="Menlo" w:hAnsi="Menlo" w:cs="Menlo"/>
          <w:color w:val="000000"/>
          <w:sz w:val="24"/>
          <w:szCs w:val="24"/>
        </w:rPr>
        <w:br/>
        <w:t xml:space="preserve">    </w:t>
      </w:r>
      <w:r>
        <w:rPr>
          <w:rFonts w:ascii="Menlo" w:hAnsi="Menlo" w:cs="Menlo"/>
          <w:i/>
          <w:iCs/>
          <w:color w:val="808080"/>
          <w:sz w:val="24"/>
          <w:szCs w:val="24"/>
        </w:rPr>
        <w:t>//...request</w:t>
      </w:r>
      <w:r>
        <w:rPr>
          <w:rFonts w:ascii="Menlo" w:hAnsi="Menlo" w:cs="Menlo"/>
          <w:i/>
          <w:iCs/>
          <w:color w:val="808080"/>
          <w:sz w:val="24"/>
          <w:szCs w:val="24"/>
        </w:rPr>
        <w:br/>
        <w:t xml:space="preserve">        </w:t>
      </w:r>
      <w:r>
        <w:rPr>
          <w:rFonts w:ascii="Menlo" w:hAnsi="Menlo" w:cs="Menlo"/>
          <w:color w:val="000000"/>
          <w:sz w:val="24"/>
          <w:szCs w:val="24"/>
        </w:rPr>
        <w:t>Message message = Message.obtain();</w:t>
      </w:r>
      <w:r>
        <w:rPr>
          <w:rFonts w:ascii="Menlo" w:hAnsi="Menlo" w:cs="Menlo"/>
          <w:color w:val="000000"/>
          <w:sz w:val="24"/>
          <w:szCs w:val="24"/>
        </w:rPr>
        <w:br/>
        <w:t xml:space="preserve">        </w:t>
      </w:r>
      <w:r>
        <w:rPr>
          <w:rFonts w:ascii="Menlo" w:hAnsi="Menlo" w:cs="Menlo"/>
          <w:b/>
          <w:bCs/>
          <w:color w:val="660E7A"/>
          <w:sz w:val="24"/>
          <w:szCs w:val="24"/>
        </w:rPr>
        <w:t>mHandler</w:t>
      </w:r>
      <w:r>
        <w:rPr>
          <w:rFonts w:ascii="Menlo" w:hAnsi="Menlo" w:cs="Menlo"/>
          <w:color w:val="000000"/>
          <w:sz w:val="24"/>
          <w:szCs w:val="24"/>
        </w:rPr>
        <w:t>.sendMessage(message);</w:t>
      </w:r>
      <w:r>
        <w:rPr>
          <w:rFonts w:ascii="Menlo" w:hAnsi="Menlo" w:cs="Menlo"/>
          <w:color w:val="000000"/>
          <w:sz w:val="24"/>
          <w:szCs w:val="24"/>
        </w:rPr>
        <w:br/>
        <w:t xml:space="preserve">    }</w:t>
      </w:r>
      <w:r>
        <w:rPr>
          <w:rFonts w:ascii="Menlo" w:hAnsi="Menlo" w:cs="Menlo"/>
          <w:color w:val="000000"/>
          <w:sz w:val="24"/>
          <w:szCs w:val="24"/>
        </w:rPr>
        <w:br/>
        <w:t>}</w:t>
      </w:r>
    </w:p>
    <w:p w14:paraId="38D83D57" w14:textId="7C3FE1D2" w:rsidR="001D6D8F" w:rsidRPr="001D6D8F" w:rsidRDefault="001D6D8F" w:rsidP="001D6D8F">
      <w:pPr>
        <w:shd w:val="clear" w:color="auto" w:fill="FDFDFD"/>
        <w:spacing w:line="225" w:lineRule="atLeast"/>
        <w:rPr>
          <w:rFonts w:ascii="Monaco" w:eastAsia="Times New Roman" w:hAnsi="Monaco"/>
          <w:color w:val="000000"/>
        </w:rPr>
      </w:pPr>
    </w:p>
    <w:p w14:paraId="4570A38F" w14:textId="77777777" w:rsidR="001D6D8F" w:rsidRDefault="001D6D8F" w:rsidP="005B1B56">
      <w:pPr>
        <w:shd w:val="clear" w:color="auto" w:fill="FFFFFF"/>
        <w:spacing w:after="300" w:line="360" w:lineRule="atLeast"/>
        <w:rPr>
          <w:rFonts w:ascii="Songti SC" w:eastAsia="Songti SC" w:hAnsi="Songti SC"/>
          <w:color w:val="2E2E2E"/>
        </w:rPr>
      </w:pPr>
    </w:p>
    <w:p w14:paraId="7B360964" w14:textId="77777777" w:rsidR="005B1B56" w:rsidRPr="005B1B56" w:rsidRDefault="005B1B56" w:rsidP="005B1B56">
      <w:pPr>
        <w:shd w:val="clear" w:color="auto" w:fill="FFFFFF"/>
        <w:spacing w:after="300" w:line="360" w:lineRule="atLeast"/>
        <w:rPr>
          <w:rFonts w:ascii="Songti SC" w:eastAsia="Songti SC" w:hAnsi="Songti SC"/>
          <w:color w:val="2E2E2E"/>
        </w:rPr>
      </w:pPr>
      <w:r w:rsidRPr="005B1B56">
        <w:rPr>
          <w:rFonts w:ascii="Songti SC" w:eastAsia="Songti SC" w:hAnsi="Songti SC" w:hint="eastAsia"/>
          <w:color w:val="2E2E2E"/>
        </w:rPr>
        <w:t>创建一个静态Handler内部类，然后对Handler持有的对象使用弱引用，这样在回收时也可以回收Handler持有的对象，这样虽然避免了Activity泄漏，不过Looper线程的消息队列中还是可能会有待处理的消息，所以我们在Activity的Destroy时或者Stop时应该移除消息队列中的消息，更准确的做法如下：</w:t>
      </w:r>
    </w:p>
    <w:p w14:paraId="7A50AEA5" w14:textId="77777777" w:rsidR="00693C39" w:rsidRDefault="00693C39" w:rsidP="00693C39">
      <w:pPr>
        <w:pStyle w:val="HTML0"/>
        <w:shd w:val="clear" w:color="auto" w:fill="FFFFFF"/>
        <w:rPr>
          <w:rFonts w:ascii="Menlo" w:hAnsi="Menlo" w:cs="Menlo"/>
          <w:color w:val="000000"/>
          <w:sz w:val="24"/>
          <w:szCs w:val="24"/>
        </w:rPr>
      </w:pPr>
      <w:r>
        <w:rPr>
          <w:rFonts w:ascii="Menlo" w:hAnsi="Menlo" w:cs="Menlo"/>
          <w:b/>
          <w:bCs/>
          <w:color w:val="000080"/>
          <w:sz w:val="24"/>
          <w:szCs w:val="24"/>
        </w:rPr>
        <w:t xml:space="preserve">public class </w:t>
      </w:r>
      <w:r>
        <w:rPr>
          <w:rFonts w:ascii="Menlo" w:hAnsi="Menlo" w:cs="Menlo"/>
          <w:color w:val="000000"/>
          <w:sz w:val="24"/>
          <w:szCs w:val="24"/>
        </w:rPr>
        <w:t xml:space="preserve">MainActivity </w:t>
      </w:r>
      <w:r>
        <w:rPr>
          <w:rFonts w:ascii="Menlo" w:hAnsi="Menlo" w:cs="Menlo"/>
          <w:b/>
          <w:bCs/>
          <w:color w:val="000080"/>
          <w:sz w:val="24"/>
          <w:szCs w:val="24"/>
        </w:rPr>
        <w:t xml:space="preserve">extends </w:t>
      </w:r>
      <w:r>
        <w:rPr>
          <w:rFonts w:ascii="Menlo" w:hAnsi="Menlo" w:cs="Menlo"/>
          <w:color w:val="000000"/>
          <w:sz w:val="24"/>
          <w:szCs w:val="24"/>
        </w:rPr>
        <w:t>AppCompatActivity {</w:t>
      </w:r>
      <w:r>
        <w:rPr>
          <w:rFonts w:ascii="Menlo" w:hAnsi="Menlo" w:cs="Menlo"/>
          <w:color w:val="000000"/>
          <w:sz w:val="24"/>
          <w:szCs w:val="24"/>
        </w:rPr>
        <w:br/>
        <w:t xml:space="preserve">        </w:t>
      </w:r>
      <w:r>
        <w:rPr>
          <w:rFonts w:ascii="Menlo" w:hAnsi="Menlo" w:cs="Menlo"/>
          <w:b/>
          <w:bCs/>
          <w:color w:val="000080"/>
          <w:sz w:val="24"/>
          <w:szCs w:val="24"/>
        </w:rPr>
        <w:t xml:space="preserve">private </w:t>
      </w:r>
      <w:r>
        <w:rPr>
          <w:rFonts w:ascii="Menlo" w:hAnsi="Menlo" w:cs="Menlo"/>
          <w:color w:val="000000"/>
          <w:sz w:val="24"/>
          <w:szCs w:val="24"/>
        </w:rPr>
        <w:t xml:space="preserve">MyHandler </w:t>
      </w:r>
      <w:r>
        <w:rPr>
          <w:rFonts w:ascii="Menlo" w:hAnsi="Menlo" w:cs="Menlo"/>
          <w:b/>
          <w:bCs/>
          <w:color w:val="660E7A"/>
          <w:sz w:val="24"/>
          <w:szCs w:val="24"/>
        </w:rPr>
        <w:t xml:space="preserve">mHandler </w:t>
      </w:r>
      <w:r>
        <w:rPr>
          <w:rFonts w:ascii="Menlo" w:hAnsi="Menlo" w:cs="Menlo"/>
          <w:color w:val="000000"/>
          <w:sz w:val="24"/>
          <w:szCs w:val="24"/>
        </w:rPr>
        <w:t xml:space="preserve">= </w:t>
      </w:r>
      <w:r>
        <w:rPr>
          <w:rFonts w:ascii="Menlo" w:hAnsi="Menlo" w:cs="Menlo"/>
          <w:b/>
          <w:bCs/>
          <w:color w:val="000080"/>
          <w:sz w:val="24"/>
          <w:szCs w:val="24"/>
        </w:rPr>
        <w:t xml:space="preserve">new </w:t>
      </w:r>
      <w:r>
        <w:rPr>
          <w:rFonts w:ascii="Menlo" w:hAnsi="Menlo" w:cs="Menlo"/>
          <w:color w:val="000000"/>
          <w:sz w:val="24"/>
          <w:szCs w:val="24"/>
        </w:rPr>
        <w:t>MyHandler(</w:t>
      </w:r>
      <w:r>
        <w:rPr>
          <w:rFonts w:ascii="Menlo" w:hAnsi="Menlo" w:cs="Menlo"/>
          <w:b/>
          <w:bCs/>
          <w:color w:val="000080"/>
          <w:sz w:val="24"/>
          <w:szCs w:val="24"/>
        </w:rPr>
        <w:t>this</w:t>
      </w:r>
      <w:r>
        <w:rPr>
          <w:rFonts w:ascii="Menlo" w:hAnsi="Menlo" w:cs="Menlo"/>
          <w:color w:val="000000"/>
          <w:sz w:val="24"/>
          <w:szCs w:val="24"/>
        </w:rPr>
        <w:t>);</w:t>
      </w:r>
      <w:r>
        <w:rPr>
          <w:rFonts w:ascii="Menlo" w:hAnsi="Menlo" w:cs="Menlo"/>
          <w:color w:val="000000"/>
          <w:sz w:val="24"/>
          <w:szCs w:val="24"/>
        </w:rPr>
        <w:br/>
        <w:t xml:space="preserve">        </w:t>
      </w:r>
      <w:r>
        <w:rPr>
          <w:rFonts w:ascii="Menlo" w:hAnsi="Menlo" w:cs="Menlo"/>
          <w:b/>
          <w:bCs/>
          <w:color w:val="000080"/>
          <w:sz w:val="24"/>
          <w:szCs w:val="24"/>
        </w:rPr>
        <w:t xml:space="preserve">private </w:t>
      </w:r>
      <w:r>
        <w:rPr>
          <w:rFonts w:ascii="Menlo" w:hAnsi="Menlo" w:cs="Menlo"/>
          <w:color w:val="000000"/>
          <w:sz w:val="24"/>
          <w:szCs w:val="24"/>
        </w:rPr>
        <w:t xml:space="preserve">TextView </w:t>
      </w:r>
      <w:r>
        <w:rPr>
          <w:rFonts w:ascii="Menlo" w:hAnsi="Menlo" w:cs="Menlo"/>
          <w:b/>
          <w:bCs/>
          <w:color w:val="660E7A"/>
          <w:sz w:val="24"/>
          <w:szCs w:val="24"/>
        </w:rPr>
        <w:t xml:space="preserve">mTextView </w:t>
      </w:r>
      <w:r>
        <w:rPr>
          <w:rFonts w:ascii="Menlo" w:hAnsi="Menlo" w:cs="Menlo"/>
          <w:color w:val="000000"/>
          <w:sz w:val="24"/>
          <w:szCs w:val="24"/>
        </w:rPr>
        <w:t>;</w:t>
      </w:r>
      <w:r>
        <w:rPr>
          <w:rFonts w:ascii="Menlo" w:hAnsi="Menlo" w:cs="Menlo"/>
          <w:color w:val="000000"/>
          <w:sz w:val="24"/>
          <w:szCs w:val="24"/>
        </w:rPr>
        <w:br/>
        <w:t xml:space="preserve">        </w:t>
      </w:r>
      <w:r>
        <w:rPr>
          <w:rFonts w:ascii="Menlo" w:hAnsi="Menlo" w:cs="Menlo"/>
          <w:b/>
          <w:bCs/>
          <w:color w:val="000080"/>
          <w:sz w:val="24"/>
          <w:szCs w:val="24"/>
        </w:rPr>
        <w:t xml:space="preserve">private static class </w:t>
      </w:r>
      <w:r>
        <w:rPr>
          <w:rFonts w:ascii="Menlo" w:hAnsi="Menlo" w:cs="Menlo"/>
          <w:color w:val="000000"/>
          <w:sz w:val="24"/>
          <w:szCs w:val="24"/>
        </w:rPr>
        <w:t xml:space="preserve">MyHandler </w:t>
      </w:r>
      <w:r>
        <w:rPr>
          <w:rFonts w:ascii="Menlo" w:hAnsi="Menlo" w:cs="Menlo"/>
          <w:b/>
          <w:bCs/>
          <w:color w:val="000080"/>
          <w:sz w:val="24"/>
          <w:szCs w:val="24"/>
        </w:rPr>
        <w:t xml:space="preserve">extends </w:t>
      </w:r>
      <w:r>
        <w:rPr>
          <w:rFonts w:ascii="Menlo" w:hAnsi="Menlo" w:cs="Menlo"/>
          <w:color w:val="000000"/>
          <w:sz w:val="24"/>
          <w:szCs w:val="24"/>
        </w:rPr>
        <w:t>Handler {</w:t>
      </w:r>
      <w:r>
        <w:rPr>
          <w:rFonts w:ascii="Menlo" w:hAnsi="Menlo" w:cs="Menlo"/>
          <w:color w:val="000000"/>
          <w:sz w:val="24"/>
          <w:szCs w:val="24"/>
        </w:rPr>
        <w:br/>
        <w:t xml:space="preserve">            </w:t>
      </w:r>
      <w:r>
        <w:rPr>
          <w:rFonts w:ascii="Menlo" w:hAnsi="Menlo" w:cs="Menlo"/>
          <w:b/>
          <w:bCs/>
          <w:color w:val="000080"/>
          <w:sz w:val="24"/>
          <w:szCs w:val="24"/>
        </w:rPr>
        <w:t xml:space="preserve">private </w:t>
      </w:r>
      <w:r>
        <w:rPr>
          <w:rFonts w:ascii="Menlo" w:hAnsi="Menlo" w:cs="Menlo"/>
          <w:color w:val="000000"/>
          <w:sz w:val="24"/>
          <w:szCs w:val="24"/>
        </w:rPr>
        <w:t xml:space="preserve">WeakReference&lt;Context&gt; </w:t>
      </w:r>
      <w:r>
        <w:rPr>
          <w:rFonts w:ascii="Menlo" w:hAnsi="Menlo" w:cs="Menlo"/>
          <w:b/>
          <w:bCs/>
          <w:color w:val="660E7A"/>
          <w:sz w:val="24"/>
          <w:szCs w:val="24"/>
        </w:rPr>
        <w:t>reference</w:t>
      </w:r>
      <w:r>
        <w:rPr>
          <w:rFonts w:ascii="Menlo" w:hAnsi="Menlo" w:cs="Menlo"/>
          <w:color w:val="000000"/>
          <w:sz w:val="24"/>
          <w:szCs w:val="24"/>
        </w:rPr>
        <w:t>;</w:t>
      </w:r>
      <w:r>
        <w:rPr>
          <w:rFonts w:ascii="Menlo" w:hAnsi="Menlo" w:cs="Menlo"/>
          <w:color w:val="000000"/>
          <w:sz w:val="24"/>
          <w:szCs w:val="24"/>
        </w:rPr>
        <w:br/>
        <w:t xml:space="preserve">            </w:t>
      </w:r>
      <w:r>
        <w:rPr>
          <w:rFonts w:ascii="Menlo" w:hAnsi="Menlo" w:cs="Menlo"/>
          <w:b/>
          <w:bCs/>
          <w:color w:val="000080"/>
          <w:sz w:val="24"/>
          <w:szCs w:val="24"/>
        </w:rPr>
        <w:t xml:space="preserve">public </w:t>
      </w:r>
      <w:r>
        <w:rPr>
          <w:rFonts w:ascii="Menlo" w:hAnsi="Menlo" w:cs="Menlo"/>
          <w:color w:val="000000"/>
          <w:sz w:val="24"/>
          <w:szCs w:val="24"/>
        </w:rPr>
        <w:t>MyHandler(Context context) {</w:t>
      </w:r>
      <w:r>
        <w:rPr>
          <w:rFonts w:ascii="Menlo" w:hAnsi="Menlo" w:cs="Menlo"/>
          <w:color w:val="000000"/>
          <w:sz w:val="24"/>
          <w:szCs w:val="24"/>
        </w:rPr>
        <w:br/>
        <w:t xml:space="preserve">                </w:t>
      </w:r>
      <w:r>
        <w:rPr>
          <w:rFonts w:ascii="Menlo" w:hAnsi="Menlo" w:cs="Menlo"/>
          <w:b/>
          <w:bCs/>
          <w:color w:val="660E7A"/>
          <w:sz w:val="24"/>
          <w:szCs w:val="24"/>
        </w:rPr>
        <w:t xml:space="preserve">reference </w:t>
      </w:r>
      <w:r>
        <w:rPr>
          <w:rFonts w:ascii="Menlo" w:hAnsi="Menlo" w:cs="Menlo"/>
          <w:color w:val="000000"/>
          <w:sz w:val="24"/>
          <w:szCs w:val="24"/>
        </w:rPr>
        <w:t xml:space="preserve">= </w:t>
      </w:r>
      <w:r>
        <w:rPr>
          <w:rFonts w:ascii="Menlo" w:hAnsi="Menlo" w:cs="Menlo"/>
          <w:b/>
          <w:bCs/>
          <w:color w:val="000080"/>
          <w:sz w:val="24"/>
          <w:szCs w:val="24"/>
        </w:rPr>
        <w:t xml:space="preserve">new </w:t>
      </w:r>
      <w:r>
        <w:rPr>
          <w:rFonts w:ascii="Menlo" w:hAnsi="Menlo" w:cs="Menlo"/>
          <w:color w:val="000000"/>
          <w:sz w:val="24"/>
          <w:szCs w:val="24"/>
        </w:rPr>
        <w:t>WeakReference&lt;&gt;(context);</w:t>
      </w:r>
      <w:r>
        <w:rPr>
          <w:rFonts w:ascii="Menlo" w:hAnsi="Menlo" w:cs="Menlo"/>
          <w:color w:val="000000"/>
          <w:sz w:val="24"/>
          <w:szCs w:val="24"/>
        </w:rPr>
        <w:br/>
        <w:t xml:space="preserve">            }</w:t>
      </w:r>
      <w:r>
        <w:rPr>
          <w:rFonts w:ascii="Menlo" w:hAnsi="Menlo" w:cs="Menlo"/>
          <w:color w:val="000000"/>
          <w:sz w:val="24"/>
          <w:szCs w:val="24"/>
        </w:rPr>
        <w:br/>
        <w:t xml:space="preserve">            </w:t>
      </w:r>
      <w:r>
        <w:rPr>
          <w:rFonts w:ascii="Menlo" w:hAnsi="Menlo" w:cs="Menlo"/>
          <w:color w:val="808000"/>
          <w:sz w:val="24"/>
          <w:szCs w:val="24"/>
        </w:rPr>
        <w:t>@Override</w:t>
      </w:r>
      <w:r>
        <w:rPr>
          <w:rFonts w:ascii="Menlo" w:hAnsi="Menlo" w:cs="Menlo"/>
          <w:color w:val="808000"/>
          <w:sz w:val="24"/>
          <w:szCs w:val="24"/>
        </w:rPr>
        <w:br/>
        <w:t xml:space="preserve">            </w:t>
      </w:r>
      <w:r>
        <w:rPr>
          <w:rFonts w:ascii="Menlo" w:hAnsi="Menlo" w:cs="Menlo"/>
          <w:b/>
          <w:bCs/>
          <w:color w:val="000080"/>
          <w:sz w:val="24"/>
          <w:szCs w:val="24"/>
        </w:rPr>
        <w:t xml:space="preserve">public void </w:t>
      </w:r>
      <w:r>
        <w:rPr>
          <w:rFonts w:ascii="Menlo" w:hAnsi="Menlo" w:cs="Menlo"/>
          <w:color w:val="000000"/>
          <w:sz w:val="24"/>
          <w:szCs w:val="24"/>
        </w:rPr>
        <w:t>handleMessage(Message msg) {</w:t>
      </w:r>
      <w:r>
        <w:rPr>
          <w:rFonts w:ascii="Menlo" w:hAnsi="Menlo" w:cs="Menlo"/>
          <w:color w:val="000000"/>
          <w:sz w:val="24"/>
          <w:szCs w:val="24"/>
        </w:rPr>
        <w:br/>
        <w:t xml:space="preserve">                MainActivity activity = (MainActivity) </w:t>
      </w:r>
      <w:r>
        <w:rPr>
          <w:rFonts w:ascii="Menlo" w:hAnsi="Menlo" w:cs="Menlo"/>
          <w:b/>
          <w:bCs/>
          <w:color w:val="660E7A"/>
          <w:sz w:val="24"/>
          <w:szCs w:val="24"/>
        </w:rPr>
        <w:t>reference</w:t>
      </w:r>
      <w:r>
        <w:rPr>
          <w:rFonts w:ascii="Menlo" w:hAnsi="Menlo" w:cs="Menlo"/>
          <w:color w:val="000000"/>
          <w:sz w:val="24"/>
          <w:szCs w:val="24"/>
        </w:rPr>
        <w:t>.get();</w:t>
      </w:r>
      <w:r>
        <w:rPr>
          <w:rFonts w:ascii="Menlo" w:hAnsi="Menlo" w:cs="Menlo"/>
          <w:color w:val="000000"/>
          <w:sz w:val="24"/>
          <w:szCs w:val="24"/>
        </w:rPr>
        <w:br/>
        <w:t xml:space="preserve">                </w:t>
      </w:r>
      <w:r>
        <w:rPr>
          <w:rFonts w:ascii="Menlo" w:hAnsi="Menlo" w:cs="Menlo"/>
          <w:b/>
          <w:bCs/>
          <w:color w:val="000080"/>
          <w:sz w:val="24"/>
          <w:szCs w:val="24"/>
        </w:rPr>
        <w:t>if</w:t>
      </w:r>
      <w:r>
        <w:rPr>
          <w:rFonts w:ascii="Menlo" w:hAnsi="Menlo" w:cs="Menlo"/>
          <w:color w:val="000000"/>
          <w:sz w:val="24"/>
          <w:szCs w:val="24"/>
        </w:rPr>
        <w:t xml:space="preserve">(activity != </w:t>
      </w:r>
      <w:r>
        <w:rPr>
          <w:rFonts w:ascii="Menlo" w:hAnsi="Menlo" w:cs="Menlo"/>
          <w:b/>
          <w:bCs/>
          <w:color w:val="000080"/>
          <w:sz w:val="24"/>
          <w:szCs w:val="24"/>
        </w:rPr>
        <w:t>null</w:t>
      </w:r>
      <w:r>
        <w:rPr>
          <w:rFonts w:ascii="Menlo" w:hAnsi="Menlo" w:cs="Menlo"/>
          <w:color w:val="000000"/>
          <w:sz w:val="24"/>
          <w:szCs w:val="24"/>
        </w:rPr>
        <w:t>){</w:t>
      </w:r>
      <w:r>
        <w:rPr>
          <w:rFonts w:ascii="Menlo" w:hAnsi="Menlo" w:cs="Menlo"/>
          <w:color w:val="000000"/>
          <w:sz w:val="24"/>
          <w:szCs w:val="24"/>
        </w:rPr>
        <w:br/>
        <w:t xml:space="preserve">                    activity.</w:t>
      </w:r>
      <w:r>
        <w:rPr>
          <w:rFonts w:ascii="Menlo" w:hAnsi="Menlo" w:cs="Menlo"/>
          <w:b/>
          <w:bCs/>
          <w:color w:val="660E7A"/>
          <w:sz w:val="24"/>
          <w:szCs w:val="24"/>
        </w:rPr>
        <w:t>mTextView</w:t>
      </w:r>
      <w:r>
        <w:rPr>
          <w:rFonts w:ascii="Menlo" w:hAnsi="Menlo" w:cs="Menlo"/>
          <w:color w:val="000000"/>
          <w:sz w:val="24"/>
          <w:szCs w:val="24"/>
        </w:rPr>
        <w:t>.setText(</w:t>
      </w:r>
      <w:r>
        <w:rPr>
          <w:rFonts w:ascii="Menlo" w:hAnsi="Menlo" w:cs="Menlo"/>
          <w:b/>
          <w:bCs/>
          <w:color w:val="008000"/>
          <w:sz w:val="24"/>
          <w:szCs w:val="24"/>
        </w:rPr>
        <w:t>""</w:t>
      </w:r>
      <w:r>
        <w:rPr>
          <w:rFonts w:ascii="Menlo" w:hAnsi="Menlo" w:cs="Menlo"/>
          <w:color w:val="000000"/>
          <w:sz w:val="24"/>
          <w:szCs w:val="24"/>
        </w:rPr>
        <w:t>);</w:t>
      </w:r>
      <w:r>
        <w:rPr>
          <w:rFonts w:ascii="Menlo" w:hAnsi="Menlo" w:cs="Menlo"/>
          <w:color w:val="000000"/>
          <w:sz w:val="24"/>
          <w:szCs w:val="24"/>
        </w:rPr>
        <w:br/>
        <w:t xml:space="preserve">                }</w:t>
      </w:r>
      <w:r>
        <w:rPr>
          <w:rFonts w:ascii="Menlo" w:hAnsi="Menlo" w:cs="Menlo"/>
          <w:color w:val="000000"/>
          <w:sz w:val="24"/>
          <w:szCs w:val="24"/>
        </w:rPr>
        <w:br/>
        <w:t xml:space="preserve">            }</w:t>
      </w:r>
      <w:r>
        <w:rPr>
          <w:rFonts w:ascii="Menlo" w:hAnsi="Menlo" w:cs="Menlo"/>
          <w:color w:val="000000"/>
          <w:sz w:val="24"/>
          <w:szCs w:val="24"/>
        </w:rPr>
        <w:br/>
        <w:t xml:space="preserve">        }</w:t>
      </w:r>
      <w:r>
        <w:rPr>
          <w:rFonts w:ascii="Menlo" w:hAnsi="Menlo" w:cs="Menlo"/>
          <w:color w:val="000000"/>
          <w:sz w:val="24"/>
          <w:szCs w:val="24"/>
        </w:rPr>
        <w:br/>
      </w:r>
      <w:r>
        <w:rPr>
          <w:rFonts w:ascii="Menlo" w:hAnsi="Menlo" w:cs="Menlo"/>
          <w:color w:val="000000"/>
          <w:sz w:val="24"/>
          <w:szCs w:val="24"/>
        </w:rPr>
        <w:br/>
        <w:t xml:space="preserve">        </w:t>
      </w:r>
      <w:r>
        <w:rPr>
          <w:rFonts w:ascii="Menlo" w:hAnsi="Menlo" w:cs="Menlo"/>
          <w:color w:val="808000"/>
          <w:sz w:val="24"/>
          <w:szCs w:val="24"/>
        </w:rPr>
        <w:t>@Override</w:t>
      </w:r>
      <w:r>
        <w:rPr>
          <w:rFonts w:ascii="Menlo" w:hAnsi="Menlo" w:cs="Menlo"/>
          <w:color w:val="808000"/>
          <w:sz w:val="24"/>
          <w:szCs w:val="24"/>
        </w:rPr>
        <w:br/>
        <w:t xml:space="preserve">        </w:t>
      </w:r>
      <w:r>
        <w:rPr>
          <w:rFonts w:ascii="Menlo" w:hAnsi="Menlo" w:cs="Menlo"/>
          <w:b/>
          <w:bCs/>
          <w:color w:val="000080"/>
          <w:sz w:val="24"/>
          <w:szCs w:val="24"/>
        </w:rPr>
        <w:t xml:space="preserve">protected void </w:t>
      </w:r>
      <w:r>
        <w:rPr>
          <w:rFonts w:ascii="Menlo" w:hAnsi="Menlo" w:cs="Menlo"/>
          <w:color w:val="000000"/>
          <w:sz w:val="24"/>
          <w:szCs w:val="24"/>
        </w:rPr>
        <w:t>onCreate(Bundle savedInstanceState) {</w:t>
      </w:r>
      <w:r>
        <w:rPr>
          <w:rFonts w:ascii="Menlo" w:hAnsi="Menlo" w:cs="Menlo"/>
          <w:color w:val="000000"/>
          <w:sz w:val="24"/>
          <w:szCs w:val="24"/>
        </w:rPr>
        <w:br/>
        <w:t xml:space="preserve">            </w:t>
      </w:r>
      <w:r>
        <w:rPr>
          <w:rFonts w:ascii="Menlo" w:hAnsi="Menlo" w:cs="Menlo"/>
          <w:b/>
          <w:bCs/>
          <w:color w:val="000080"/>
          <w:sz w:val="24"/>
          <w:szCs w:val="24"/>
        </w:rPr>
        <w:t>super</w:t>
      </w:r>
      <w:r>
        <w:rPr>
          <w:rFonts w:ascii="Menlo" w:hAnsi="Menlo" w:cs="Menlo"/>
          <w:color w:val="000000"/>
          <w:sz w:val="24"/>
          <w:szCs w:val="24"/>
        </w:rPr>
        <w:t>.onCreate(savedInstanceState);</w:t>
      </w:r>
      <w:r>
        <w:rPr>
          <w:rFonts w:ascii="Menlo" w:hAnsi="Menlo" w:cs="Menlo"/>
          <w:color w:val="000000"/>
          <w:sz w:val="24"/>
          <w:szCs w:val="24"/>
        </w:rPr>
        <w:br/>
        <w:t xml:space="preserve">            setContentView(R.layout.</w:t>
      </w:r>
      <w:r>
        <w:rPr>
          <w:rFonts w:ascii="Menlo" w:hAnsi="Menlo" w:cs="Menlo"/>
          <w:b/>
          <w:bCs/>
          <w:i/>
          <w:iCs/>
          <w:color w:val="660E7A"/>
          <w:sz w:val="24"/>
          <w:szCs w:val="24"/>
        </w:rPr>
        <w:t>activity_main</w:t>
      </w:r>
      <w:r>
        <w:rPr>
          <w:rFonts w:ascii="Menlo" w:hAnsi="Menlo" w:cs="Menlo"/>
          <w:color w:val="000000"/>
          <w:sz w:val="24"/>
          <w:szCs w:val="24"/>
        </w:rPr>
        <w:t>);</w:t>
      </w:r>
      <w:r>
        <w:rPr>
          <w:rFonts w:ascii="Menlo" w:hAnsi="Menlo" w:cs="Menlo"/>
          <w:color w:val="000000"/>
          <w:sz w:val="24"/>
          <w:szCs w:val="24"/>
        </w:rPr>
        <w:br/>
        <w:t xml:space="preserve">            </w:t>
      </w:r>
      <w:r>
        <w:rPr>
          <w:rFonts w:ascii="Menlo" w:hAnsi="Menlo" w:cs="Menlo"/>
          <w:b/>
          <w:bCs/>
          <w:color w:val="660E7A"/>
          <w:sz w:val="24"/>
          <w:szCs w:val="24"/>
        </w:rPr>
        <w:t xml:space="preserve">mTextView </w:t>
      </w:r>
      <w:r>
        <w:rPr>
          <w:rFonts w:ascii="Menlo" w:hAnsi="Menlo" w:cs="Menlo"/>
          <w:color w:val="000000"/>
          <w:sz w:val="24"/>
          <w:szCs w:val="24"/>
        </w:rPr>
        <w:t>= (TextView)findViewById(R.id.textview);</w:t>
      </w:r>
      <w:r>
        <w:rPr>
          <w:rFonts w:ascii="Menlo" w:hAnsi="Menlo" w:cs="Menlo"/>
          <w:color w:val="000000"/>
          <w:sz w:val="24"/>
          <w:szCs w:val="24"/>
        </w:rPr>
        <w:br/>
        <w:t xml:space="preserve">            loadData();</w:t>
      </w:r>
      <w:r>
        <w:rPr>
          <w:rFonts w:ascii="Menlo" w:hAnsi="Menlo" w:cs="Menlo"/>
          <w:color w:val="000000"/>
          <w:sz w:val="24"/>
          <w:szCs w:val="24"/>
        </w:rPr>
        <w:br/>
        <w:t xml:space="preserve">        }</w:t>
      </w:r>
      <w:r>
        <w:rPr>
          <w:rFonts w:ascii="Menlo" w:hAnsi="Menlo" w:cs="Menlo"/>
          <w:color w:val="000000"/>
          <w:sz w:val="24"/>
          <w:szCs w:val="24"/>
        </w:rPr>
        <w:br/>
      </w:r>
      <w:r>
        <w:rPr>
          <w:rFonts w:ascii="Menlo" w:hAnsi="Menlo" w:cs="Menlo"/>
          <w:color w:val="000000"/>
          <w:sz w:val="24"/>
          <w:szCs w:val="24"/>
        </w:rPr>
        <w:br/>
        <w:t xml:space="preserve">        </w:t>
      </w:r>
      <w:r>
        <w:rPr>
          <w:rFonts w:ascii="Menlo" w:hAnsi="Menlo" w:cs="Menlo"/>
          <w:b/>
          <w:bCs/>
          <w:color w:val="000080"/>
          <w:sz w:val="24"/>
          <w:szCs w:val="24"/>
        </w:rPr>
        <w:t xml:space="preserve">private void </w:t>
      </w:r>
      <w:r>
        <w:rPr>
          <w:rFonts w:ascii="Menlo" w:hAnsi="Menlo" w:cs="Menlo"/>
          <w:color w:val="000000"/>
          <w:sz w:val="24"/>
          <w:szCs w:val="24"/>
        </w:rPr>
        <w:t>loadData() {</w:t>
      </w:r>
      <w:r>
        <w:rPr>
          <w:rFonts w:ascii="Menlo" w:hAnsi="Menlo" w:cs="Menlo"/>
          <w:color w:val="000000"/>
          <w:sz w:val="24"/>
          <w:szCs w:val="24"/>
        </w:rPr>
        <w:br/>
      </w:r>
      <w:r>
        <w:rPr>
          <w:rFonts w:ascii="Menlo" w:hAnsi="Menlo" w:cs="Menlo"/>
          <w:i/>
          <w:iCs/>
          <w:color w:val="808080"/>
          <w:sz w:val="24"/>
          <w:szCs w:val="24"/>
        </w:rPr>
        <w:t>//...request</w:t>
      </w:r>
      <w:r>
        <w:rPr>
          <w:rFonts w:ascii="Menlo" w:hAnsi="Menlo" w:cs="Menlo"/>
          <w:i/>
          <w:iCs/>
          <w:color w:val="808080"/>
          <w:sz w:val="24"/>
          <w:szCs w:val="24"/>
        </w:rPr>
        <w:br/>
        <w:t xml:space="preserve">            </w:t>
      </w:r>
      <w:r>
        <w:rPr>
          <w:rFonts w:ascii="Menlo" w:hAnsi="Menlo" w:cs="Menlo"/>
          <w:color w:val="000000"/>
          <w:sz w:val="24"/>
          <w:szCs w:val="24"/>
        </w:rPr>
        <w:t>Message message = Message.obtain();</w:t>
      </w:r>
      <w:r>
        <w:rPr>
          <w:rFonts w:ascii="Menlo" w:hAnsi="Menlo" w:cs="Menlo"/>
          <w:color w:val="000000"/>
          <w:sz w:val="24"/>
          <w:szCs w:val="24"/>
        </w:rPr>
        <w:br/>
        <w:t xml:space="preserve">            </w:t>
      </w:r>
      <w:r>
        <w:rPr>
          <w:rFonts w:ascii="Menlo" w:hAnsi="Menlo" w:cs="Menlo"/>
          <w:b/>
          <w:bCs/>
          <w:color w:val="660E7A"/>
          <w:sz w:val="24"/>
          <w:szCs w:val="24"/>
        </w:rPr>
        <w:t>mHandler</w:t>
      </w:r>
      <w:r>
        <w:rPr>
          <w:rFonts w:ascii="Menlo" w:hAnsi="Menlo" w:cs="Menlo"/>
          <w:color w:val="000000"/>
          <w:sz w:val="24"/>
          <w:szCs w:val="24"/>
        </w:rPr>
        <w:t>.sendMessage(message);</w:t>
      </w:r>
      <w:r>
        <w:rPr>
          <w:rFonts w:ascii="Menlo" w:hAnsi="Menlo" w:cs="Menlo"/>
          <w:color w:val="000000"/>
          <w:sz w:val="24"/>
          <w:szCs w:val="24"/>
        </w:rPr>
        <w:br/>
        <w:t xml:space="preserve">        }</w:t>
      </w:r>
      <w:r>
        <w:rPr>
          <w:rFonts w:ascii="Menlo" w:hAnsi="Menlo" w:cs="Menlo"/>
          <w:color w:val="000000"/>
          <w:sz w:val="24"/>
          <w:szCs w:val="24"/>
        </w:rPr>
        <w:br/>
      </w:r>
      <w:r>
        <w:rPr>
          <w:rFonts w:ascii="Menlo" w:hAnsi="Menlo" w:cs="Menlo"/>
          <w:color w:val="000000"/>
          <w:sz w:val="24"/>
          <w:szCs w:val="24"/>
        </w:rPr>
        <w:br/>
        <w:t xml:space="preserve">        </w:t>
      </w:r>
      <w:r>
        <w:rPr>
          <w:rFonts w:ascii="Menlo" w:hAnsi="Menlo" w:cs="Menlo"/>
          <w:color w:val="808000"/>
          <w:sz w:val="24"/>
          <w:szCs w:val="24"/>
        </w:rPr>
        <w:t>@Override</w:t>
      </w:r>
      <w:r>
        <w:rPr>
          <w:rFonts w:ascii="Menlo" w:hAnsi="Menlo" w:cs="Menlo"/>
          <w:color w:val="808000"/>
          <w:sz w:val="24"/>
          <w:szCs w:val="24"/>
        </w:rPr>
        <w:br/>
        <w:t xml:space="preserve">        </w:t>
      </w:r>
      <w:r>
        <w:rPr>
          <w:rFonts w:ascii="Menlo" w:hAnsi="Menlo" w:cs="Menlo"/>
          <w:b/>
          <w:bCs/>
          <w:color w:val="000080"/>
          <w:sz w:val="24"/>
          <w:szCs w:val="24"/>
        </w:rPr>
        <w:t xml:space="preserve">protected void </w:t>
      </w:r>
      <w:r>
        <w:rPr>
          <w:rFonts w:ascii="Menlo" w:hAnsi="Menlo" w:cs="Menlo"/>
          <w:color w:val="000000"/>
          <w:sz w:val="24"/>
          <w:szCs w:val="24"/>
        </w:rPr>
        <w:t>onDestroy() {</w:t>
      </w:r>
      <w:r>
        <w:rPr>
          <w:rFonts w:ascii="Menlo" w:hAnsi="Menlo" w:cs="Menlo"/>
          <w:color w:val="000000"/>
          <w:sz w:val="24"/>
          <w:szCs w:val="24"/>
        </w:rPr>
        <w:br/>
        <w:t xml:space="preserve">            </w:t>
      </w:r>
      <w:r>
        <w:rPr>
          <w:rFonts w:ascii="Menlo" w:hAnsi="Menlo" w:cs="Menlo"/>
          <w:b/>
          <w:bCs/>
          <w:color w:val="000080"/>
          <w:sz w:val="24"/>
          <w:szCs w:val="24"/>
        </w:rPr>
        <w:t>super</w:t>
      </w:r>
      <w:r>
        <w:rPr>
          <w:rFonts w:ascii="Menlo" w:hAnsi="Menlo" w:cs="Menlo"/>
          <w:color w:val="000000"/>
          <w:sz w:val="24"/>
          <w:szCs w:val="24"/>
        </w:rPr>
        <w:t>.onDestroy();</w:t>
      </w:r>
      <w:r>
        <w:rPr>
          <w:rFonts w:ascii="Menlo" w:hAnsi="Menlo" w:cs="Menlo"/>
          <w:color w:val="000000"/>
          <w:sz w:val="24"/>
          <w:szCs w:val="24"/>
        </w:rPr>
        <w:br/>
        <w:t xml:space="preserve">            </w:t>
      </w:r>
      <w:r>
        <w:rPr>
          <w:rFonts w:ascii="Menlo" w:hAnsi="Menlo" w:cs="Menlo"/>
          <w:b/>
          <w:bCs/>
          <w:color w:val="660E7A"/>
          <w:sz w:val="24"/>
          <w:szCs w:val="24"/>
        </w:rPr>
        <w:t>mHandler</w:t>
      </w:r>
      <w:r>
        <w:rPr>
          <w:rFonts w:ascii="Menlo" w:hAnsi="Menlo" w:cs="Menlo"/>
          <w:color w:val="000000"/>
          <w:sz w:val="24"/>
          <w:szCs w:val="24"/>
        </w:rPr>
        <w:t>.removeCallbacksAndMessages(</w:t>
      </w:r>
      <w:r>
        <w:rPr>
          <w:rFonts w:ascii="Menlo" w:hAnsi="Menlo" w:cs="Menlo"/>
          <w:b/>
          <w:bCs/>
          <w:color w:val="000080"/>
          <w:sz w:val="24"/>
          <w:szCs w:val="24"/>
        </w:rPr>
        <w:t>null</w:t>
      </w:r>
      <w:r>
        <w:rPr>
          <w:rFonts w:ascii="Menlo" w:hAnsi="Menlo" w:cs="Menlo"/>
          <w:color w:val="000000"/>
          <w:sz w:val="24"/>
          <w:szCs w:val="24"/>
        </w:rPr>
        <w:t>);</w:t>
      </w:r>
      <w:r>
        <w:rPr>
          <w:rFonts w:ascii="Menlo" w:hAnsi="Menlo" w:cs="Menlo"/>
          <w:color w:val="000000"/>
          <w:sz w:val="24"/>
          <w:szCs w:val="24"/>
        </w:rPr>
        <w:br/>
        <w:t xml:space="preserve">        }</w:t>
      </w:r>
      <w:r>
        <w:rPr>
          <w:rFonts w:ascii="Menlo" w:hAnsi="Menlo" w:cs="Menlo"/>
          <w:color w:val="000000"/>
          <w:sz w:val="24"/>
          <w:szCs w:val="24"/>
        </w:rPr>
        <w:br/>
        <w:t xml:space="preserve">    }</w:t>
      </w:r>
    </w:p>
    <w:p w14:paraId="63133A1C" w14:textId="2756007B" w:rsidR="005B1B56" w:rsidRPr="005B1B56" w:rsidRDefault="005B1B56" w:rsidP="005B1B56">
      <w:pPr>
        <w:rPr>
          <w:rFonts w:ascii="Songti SC" w:eastAsia="Songti SC" w:hAnsi="Songti SC"/>
          <w:color w:val="2E2E2E"/>
        </w:rPr>
      </w:pPr>
    </w:p>
    <w:p w14:paraId="620F902E" w14:textId="2F7FD94A" w:rsidR="005B1B56" w:rsidRPr="001F5F99" w:rsidRDefault="005B1B56" w:rsidP="001F5F99">
      <w:pPr>
        <w:shd w:val="clear" w:color="auto" w:fill="FFFFFF"/>
        <w:spacing w:after="300" w:line="360" w:lineRule="atLeast"/>
        <w:rPr>
          <w:rFonts w:ascii="Songti SC" w:eastAsia="Songti SC" w:hAnsi="Songti SC"/>
          <w:color w:val="2E2E2E"/>
        </w:rPr>
      </w:pPr>
      <w:r w:rsidRPr="005B1B56">
        <w:rPr>
          <w:rFonts w:ascii="Songti SC" w:eastAsia="Songti SC" w:hAnsi="Songti SC" w:hint="eastAsia"/>
          <w:color w:val="2E2E2E"/>
        </w:rPr>
        <w:t>使用mHandler.removeCallbacksAndMessages(null);是移除消息队列中所有消息和所有的Runnable。当然也可以</w:t>
      </w:r>
      <w:r w:rsidR="00E10A8F">
        <w:rPr>
          <w:rFonts w:ascii="Songti SC" w:eastAsia="Songti SC" w:hAnsi="Songti SC"/>
          <w:color w:val="2E2E2E"/>
        </w:rPr>
        <w:t>在Activity</w:t>
      </w:r>
      <w:r w:rsidR="00E10A8F">
        <w:rPr>
          <w:rFonts w:ascii="Songti SC" w:eastAsia="Songti SC" w:hAnsi="Songti SC" w:hint="eastAsia"/>
          <w:color w:val="2E2E2E"/>
        </w:rPr>
        <w:t>的</w:t>
      </w:r>
      <w:r w:rsidR="00741AFA">
        <w:rPr>
          <w:rFonts w:ascii="Songti SC" w:eastAsia="Songti SC" w:hAnsi="Songti SC"/>
          <w:color w:val="2E2E2E"/>
        </w:rPr>
        <w:t>OnDestroy()</w:t>
      </w:r>
      <w:r w:rsidR="00741AFA">
        <w:rPr>
          <w:rFonts w:ascii="Songti SC" w:eastAsia="Songti SC" w:hAnsi="Songti SC" w:hint="eastAsia"/>
          <w:color w:val="2E2E2E"/>
        </w:rPr>
        <w:t>中</w:t>
      </w:r>
      <w:r w:rsidRPr="005B1B56">
        <w:rPr>
          <w:rFonts w:ascii="Songti SC" w:eastAsia="Songti SC" w:hAnsi="Songti SC" w:hint="eastAsia"/>
          <w:color w:val="2E2E2E"/>
        </w:rPr>
        <w:t>使用mHandler.removeCallbacks();或mHandler.removeMessages();来移除指定的Runnable和Message。</w:t>
      </w:r>
    </w:p>
    <w:p w14:paraId="5465E0DB" w14:textId="48130BAE" w:rsidR="00B56B20" w:rsidRDefault="00496C34" w:rsidP="0039285C">
      <w:pPr>
        <w:pStyle w:val="2"/>
        <w:rPr>
          <w:rFonts w:ascii="Songti SC" w:eastAsia="Songti SC" w:hAnsi="Songti SC"/>
        </w:rPr>
      </w:pPr>
      <w:bookmarkStart w:id="24" w:name="_Toc447990300"/>
      <w:r>
        <w:rPr>
          <w:rFonts w:ascii="Songti SC" w:eastAsia="Songti SC" w:hAnsi="Songti SC"/>
        </w:rPr>
        <w:t>5.3</w:t>
      </w:r>
      <w:r w:rsidRPr="00496C34">
        <w:rPr>
          <w:rFonts w:ascii="Songti SC" w:eastAsia="Songti SC" w:hAnsi="Songti SC"/>
        </w:rPr>
        <w:t>UI</w:t>
      </w:r>
      <w:r w:rsidRPr="00496C34">
        <w:rPr>
          <w:rFonts w:ascii="Songti SC" w:eastAsia="Songti SC" w:hAnsi="Songti SC" w:hint="eastAsia"/>
        </w:rPr>
        <w:t>性能</w:t>
      </w:r>
      <w:r w:rsidRPr="00496C34">
        <w:rPr>
          <w:rFonts w:ascii="Songti SC" w:eastAsia="Songti SC" w:hAnsi="Songti SC"/>
        </w:rPr>
        <w:t>优化</w:t>
      </w:r>
      <w:bookmarkEnd w:id="24"/>
    </w:p>
    <w:p w14:paraId="285F14DF" w14:textId="455CC049" w:rsidR="00E11D53" w:rsidRDefault="00E11D53" w:rsidP="00E11D53">
      <w:r>
        <w:rPr>
          <w:rFonts w:hint="eastAsia"/>
        </w:rPr>
        <w:t>1</w:t>
      </w:r>
      <w:r w:rsidR="00CA19E6">
        <w:t xml:space="preserve"> </w:t>
      </w:r>
      <w:r w:rsidR="00CA19E6">
        <w:rPr>
          <w:rFonts w:hint="eastAsia"/>
        </w:rPr>
        <w:t>避免</w:t>
      </w:r>
      <w:r w:rsidR="00CA19E6">
        <w:t>重绘</w:t>
      </w:r>
    </w:p>
    <w:p w14:paraId="2874D6F3" w14:textId="77777777" w:rsidR="008D0E25" w:rsidRDefault="008D0E25" w:rsidP="008D0E25">
      <w:r>
        <w:rPr>
          <w:rFonts w:hint="eastAsia"/>
        </w:rPr>
        <w:t>Overdraw</w:t>
      </w:r>
      <w:r>
        <w:rPr>
          <w:rFonts w:hint="eastAsia"/>
        </w:rPr>
        <w:t>就是过度绘制，是指在一帧的时间内（</w:t>
      </w:r>
      <w:r>
        <w:rPr>
          <w:rFonts w:hint="eastAsia"/>
        </w:rPr>
        <w:t>16.67ms</w:t>
      </w:r>
      <w:r>
        <w:rPr>
          <w:rFonts w:hint="eastAsia"/>
        </w:rPr>
        <w:t>）像素被绘制了多次，理论上一个像素每次只绘制一次是最优的，但是由于重叠的布局导致一些像素会被多次绘制，而每次绘制都会对应到</w:t>
      </w:r>
      <w:r>
        <w:rPr>
          <w:rFonts w:hint="eastAsia"/>
        </w:rPr>
        <w:t>CPU</w:t>
      </w:r>
      <w:r>
        <w:rPr>
          <w:rFonts w:hint="eastAsia"/>
        </w:rPr>
        <w:t>的一组绘图命令和</w:t>
      </w:r>
      <w:r>
        <w:rPr>
          <w:rFonts w:hint="eastAsia"/>
        </w:rPr>
        <w:t>GPU</w:t>
      </w:r>
      <w:r>
        <w:rPr>
          <w:rFonts w:hint="eastAsia"/>
        </w:rPr>
        <w:t>的一些操作，当这个操作耗时超过</w:t>
      </w:r>
      <w:r>
        <w:rPr>
          <w:rFonts w:hint="eastAsia"/>
        </w:rPr>
        <w:t>16.67ms</w:t>
      </w:r>
      <w:r>
        <w:rPr>
          <w:rFonts w:hint="eastAsia"/>
        </w:rPr>
        <w:t>时，就会出现掉帧现象，也就是我们所说的卡顿，所以对重叠不可见元素的重复绘制会产生额外的开销，需要尽量减少</w:t>
      </w:r>
      <w:r>
        <w:rPr>
          <w:rFonts w:hint="eastAsia"/>
        </w:rPr>
        <w:t>Overdraw</w:t>
      </w:r>
      <w:r>
        <w:rPr>
          <w:rFonts w:hint="eastAsia"/>
        </w:rPr>
        <w:t>的发生。</w:t>
      </w:r>
    </w:p>
    <w:p w14:paraId="2566F95A" w14:textId="77777777" w:rsidR="008D0E25" w:rsidRDefault="008D0E25" w:rsidP="008D0E25">
      <w:r>
        <w:rPr>
          <w:rFonts w:hint="eastAsia"/>
        </w:rPr>
        <w:t>Android</w:t>
      </w:r>
      <w:r>
        <w:rPr>
          <w:rFonts w:hint="eastAsia"/>
        </w:rPr>
        <w:t>提供了测量</w:t>
      </w:r>
      <w:r>
        <w:rPr>
          <w:rFonts w:hint="eastAsia"/>
        </w:rPr>
        <w:t>Overdraw</w:t>
      </w:r>
      <w:r>
        <w:rPr>
          <w:rFonts w:hint="eastAsia"/>
        </w:rPr>
        <w:t>的选项，在开发者选项－调试</w:t>
      </w:r>
      <w:r>
        <w:rPr>
          <w:rFonts w:hint="eastAsia"/>
        </w:rPr>
        <w:t>GPU</w:t>
      </w:r>
      <w:r>
        <w:rPr>
          <w:rFonts w:hint="eastAsia"/>
        </w:rPr>
        <w:t>过度绘制（</w:t>
      </w:r>
      <w:r>
        <w:rPr>
          <w:rFonts w:hint="eastAsia"/>
        </w:rPr>
        <w:t>Show GPU Overdraw</w:t>
      </w:r>
      <w:r>
        <w:rPr>
          <w:rFonts w:hint="eastAsia"/>
        </w:rPr>
        <w:t>），打开选项就可以看到当前页面</w:t>
      </w:r>
      <w:r>
        <w:rPr>
          <w:rFonts w:hint="eastAsia"/>
        </w:rPr>
        <w:t>Overdraw</w:t>
      </w:r>
      <w:r>
        <w:rPr>
          <w:rFonts w:hint="eastAsia"/>
        </w:rPr>
        <w:t>的状态，就可以观察屏幕的绘制状态。该工具会使用三种不同的颜色绘制屏幕，来指示</w:t>
      </w:r>
      <w:r>
        <w:rPr>
          <w:rFonts w:hint="eastAsia"/>
        </w:rPr>
        <w:t>overdraw</w:t>
      </w:r>
      <w:r>
        <w:rPr>
          <w:rFonts w:hint="eastAsia"/>
        </w:rPr>
        <w:t>发生在哪里以及程度如何，其中：</w:t>
      </w:r>
    </w:p>
    <w:p w14:paraId="7A78B9B3" w14:textId="77777777" w:rsidR="008D0E25" w:rsidRDefault="008D0E25" w:rsidP="008D0E25">
      <w:r>
        <w:rPr>
          <w:rFonts w:hint="eastAsia"/>
        </w:rPr>
        <w:t>没有颜色：</w:t>
      </w:r>
      <w:r>
        <w:rPr>
          <w:rFonts w:hint="eastAsia"/>
        </w:rPr>
        <w:t xml:space="preserve"> </w:t>
      </w:r>
      <w:r>
        <w:rPr>
          <w:rFonts w:hint="eastAsia"/>
        </w:rPr>
        <w:t>意味着没有</w:t>
      </w:r>
      <w:r>
        <w:rPr>
          <w:rFonts w:hint="eastAsia"/>
        </w:rPr>
        <w:t>overdraw</w:t>
      </w:r>
      <w:r>
        <w:rPr>
          <w:rFonts w:hint="eastAsia"/>
        </w:rPr>
        <w:t>。像素只画了一次。</w:t>
      </w:r>
    </w:p>
    <w:p w14:paraId="0478F73A" w14:textId="77777777" w:rsidR="008D0E25" w:rsidRDefault="008D0E25" w:rsidP="008D0E25">
      <w:r>
        <w:rPr>
          <w:rFonts w:hint="eastAsia"/>
        </w:rPr>
        <w:t>蓝色：</w:t>
      </w:r>
      <w:r>
        <w:rPr>
          <w:rFonts w:hint="eastAsia"/>
        </w:rPr>
        <w:t xml:space="preserve"> </w:t>
      </w:r>
      <w:r>
        <w:rPr>
          <w:rFonts w:hint="eastAsia"/>
        </w:rPr>
        <w:t>意味着</w:t>
      </w:r>
      <w:r>
        <w:rPr>
          <w:rFonts w:hint="eastAsia"/>
        </w:rPr>
        <w:t>overdraw 1</w:t>
      </w:r>
      <w:r>
        <w:rPr>
          <w:rFonts w:hint="eastAsia"/>
        </w:rPr>
        <w:t>倍。像素绘制了两次。大片的蓝色还是可以接受的（若整个窗口是蓝色的，可以摆脱一层）。</w:t>
      </w:r>
    </w:p>
    <w:p w14:paraId="2FB10E77" w14:textId="77777777" w:rsidR="008D0E25" w:rsidRDefault="008D0E25" w:rsidP="008D0E25">
      <w:r>
        <w:rPr>
          <w:rFonts w:hint="eastAsia"/>
        </w:rPr>
        <w:t>绿色：</w:t>
      </w:r>
      <w:r>
        <w:rPr>
          <w:rFonts w:hint="eastAsia"/>
        </w:rPr>
        <w:t xml:space="preserve"> </w:t>
      </w:r>
      <w:r>
        <w:rPr>
          <w:rFonts w:hint="eastAsia"/>
        </w:rPr>
        <w:t>意味着</w:t>
      </w:r>
      <w:r>
        <w:rPr>
          <w:rFonts w:hint="eastAsia"/>
        </w:rPr>
        <w:t>overdraw 2</w:t>
      </w:r>
      <w:r>
        <w:rPr>
          <w:rFonts w:hint="eastAsia"/>
        </w:rPr>
        <w:t>倍。像素绘制了三次。中等大小的绿色区域是可以接受的但你应该尝试优化、减少它们。</w:t>
      </w:r>
    </w:p>
    <w:p w14:paraId="3684AD05" w14:textId="77777777" w:rsidR="008D0E25" w:rsidRDefault="008D0E25" w:rsidP="008D0E25">
      <w:r>
        <w:rPr>
          <w:rFonts w:hint="eastAsia"/>
        </w:rPr>
        <w:t>浅红：</w:t>
      </w:r>
      <w:r>
        <w:rPr>
          <w:rFonts w:hint="eastAsia"/>
        </w:rPr>
        <w:t xml:space="preserve"> </w:t>
      </w:r>
      <w:r>
        <w:rPr>
          <w:rFonts w:hint="eastAsia"/>
        </w:rPr>
        <w:t>意味着</w:t>
      </w:r>
      <w:r>
        <w:rPr>
          <w:rFonts w:hint="eastAsia"/>
        </w:rPr>
        <w:t>overdraw 3</w:t>
      </w:r>
      <w:r>
        <w:rPr>
          <w:rFonts w:hint="eastAsia"/>
        </w:rPr>
        <w:t>倍。像素绘制了四次，小范围可以接受。</w:t>
      </w:r>
    </w:p>
    <w:p w14:paraId="61C3FF59" w14:textId="1AEE5EBA" w:rsidR="00CA19E6" w:rsidRDefault="008D0E25" w:rsidP="008D0E25">
      <w:r>
        <w:rPr>
          <w:rFonts w:hint="eastAsia"/>
        </w:rPr>
        <w:t>暗红：</w:t>
      </w:r>
      <w:r>
        <w:rPr>
          <w:rFonts w:hint="eastAsia"/>
        </w:rPr>
        <w:t xml:space="preserve"> </w:t>
      </w:r>
      <w:r>
        <w:rPr>
          <w:rFonts w:hint="eastAsia"/>
        </w:rPr>
        <w:t>意味着</w:t>
      </w:r>
      <w:r>
        <w:rPr>
          <w:rFonts w:hint="eastAsia"/>
        </w:rPr>
        <w:t>overdraw 4</w:t>
      </w:r>
      <w:r>
        <w:rPr>
          <w:rFonts w:hint="eastAsia"/>
        </w:rPr>
        <w:t>倍。像素绘制了五次或者更多。这是错误的，要修复它们。</w:t>
      </w:r>
    </w:p>
    <w:p w14:paraId="45B4CB1B" w14:textId="1301B9B4" w:rsidR="008D0E25" w:rsidRDefault="008D0E25" w:rsidP="008D0E25">
      <w:pPr>
        <w:jc w:val="center"/>
      </w:pPr>
      <w:r>
        <w:rPr>
          <w:rFonts w:hint="eastAsia"/>
          <w:noProof/>
        </w:rPr>
        <w:drawing>
          <wp:inline distT="0" distB="0" distL="0" distR="0" wp14:anchorId="443DF56C" wp14:editId="6297BFA4">
            <wp:extent cx="3638550" cy="40386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f79c3f75b4b42bd4b2140ff7d14ee73.jpg"/>
                    <pic:cNvPicPr/>
                  </pic:nvPicPr>
                  <pic:blipFill>
                    <a:blip r:embed="rId18">
                      <a:extLst>
                        <a:ext uri="{28A0092B-C50C-407E-A947-70E740481C1C}">
                          <a14:useLocalDpi xmlns:a14="http://schemas.microsoft.com/office/drawing/2010/main" val="0"/>
                        </a:ext>
                      </a:extLst>
                    </a:blip>
                    <a:stretch>
                      <a:fillRect/>
                    </a:stretch>
                  </pic:blipFill>
                  <pic:spPr>
                    <a:xfrm>
                      <a:off x="0" y="0"/>
                      <a:ext cx="3638550" cy="4038600"/>
                    </a:xfrm>
                    <a:prstGeom prst="rect">
                      <a:avLst/>
                    </a:prstGeom>
                  </pic:spPr>
                </pic:pic>
              </a:graphicData>
            </a:graphic>
          </wp:inline>
        </w:drawing>
      </w:r>
    </w:p>
    <w:p w14:paraId="4A138C01" w14:textId="15CF1C0B" w:rsidR="008D0E25" w:rsidRPr="00C80B67" w:rsidRDefault="008D0E25" w:rsidP="008D0E25">
      <w:pPr>
        <w:rPr>
          <w:b/>
        </w:rPr>
      </w:pPr>
      <w:r w:rsidRPr="008D0E25">
        <w:rPr>
          <w:rFonts w:hint="eastAsia"/>
          <w:b/>
        </w:rPr>
        <w:t>第一招：合理选择控件容器</w:t>
      </w:r>
    </w:p>
    <w:p w14:paraId="6AEEE26B" w14:textId="77777777" w:rsidR="008D0E25" w:rsidRDefault="008D0E25" w:rsidP="008D0E25">
      <w:r>
        <w:rPr>
          <w:rFonts w:hint="eastAsia"/>
        </w:rPr>
        <w:t>既然</w:t>
      </w:r>
      <w:r>
        <w:rPr>
          <w:rFonts w:hint="eastAsia"/>
        </w:rPr>
        <w:t>overdraw</w:t>
      </w:r>
      <w:r>
        <w:rPr>
          <w:rFonts w:hint="eastAsia"/>
        </w:rPr>
        <w:t>是因为重复绘制了同一片区域的像素点，那我们首先想到的是解决布局问题。</w:t>
      </w:r>
      <w:r>
        <w:rPr>
          <w:rFonts w:hint="eastAsia"/>
        </w:rPr>
        <w:t>Android</w:t>
      </w:r>
      <w:r>
        <w:rPr>
          <w:rFonts w:hint="eastAsia"/>
        </w:rPr>
        <w:t>提供的</w:t>
      </w:r>
      <w:r>
        <w:rPr>
          <w:rFonts w:hint="eastAsia"/>
        </w:rPr>
        <w:t>Layout</w:t>
      </w:r>
      <w:r>
        <w:rPr>
          <w:rFonts w:hint="eastAsia"/>
        </w:rPr>
        <w:t>控件主要包括</w:t>
      </w:r>
      <w:r>
        <w:rPr>
          <w:rFonts w:hint="eastAsia"/>
        </w:rPr>
        <w:t>LinearLayout</w:t>
      </w:r>
      <w:r>
        <w:rPr>
          <w:rFonts w:hint="eastAsia"/>
        </w:rPr>
        <w:t>、</w:t>
      </w:r>
      <w:r>
        <w:rPr>
          <w:rFonts w:hint="eastAsia"/>
        </w:rPr>
        <w:t>TableLayout</w:t>
      </w:r>
      <w:r>
        <w:rPr>
          <w:rFonts w:hint="eastAsia"/>
        </w:rPr>
        <w:t>、</w:t>
      </w:r>
      <w:r>
        <w:rPr>
          <w:rFonts w:hint="eastAsia"/>
        </w:rPr>
        <w:t>FrameLayout</w:t>
      </w:r>
      <w:r>
        <w:rPr>
          <w:rFonts w:hint="eastAsia"/>
        </w:rPr>
        <w:t>、</w:t>
      </w:r>
      <w:r>
        <w:rPr>
          <w:rFonts w:hint="eastAsia"/>
        </w:rPr>
        <w:t>RelativeLayout</w:t>
      </w:r>
      <w:r>
        <w:rPr>
          <w:rFonts w:hint="eastAsia"/>
        </w:rPr>
        <w:t>。俗话说条条大路通罗马，同一个界面我们可以使用不同的容器控件来表达，但是各个容器控件描述界面的复杂度是不一样的。一般来说</w:t>
      </w:r>
      <w:r>
        <w:rPr>
          <w:rFonts w:hint="eastAsia"/>
        </w:rPr>
        <w:t>LinearLayout</w:t>
      </w:r>
      <w:r>
        <w:rPr>
          <w:rFonts w:hint="eastAsia"/>
        </w:rPr>
        <w:t>最易，</w:t>
      </w:r>
      <w:r>
        <w:rPr>
          <w:rFonts w:hint="eastAsia"/>
        </w:rPr>
        <w:t>RelativeLayout</w:t>
      </w:r>
      <w:r>
        <w:rPr>
          <w:rFonts w:hint="eastAsia"/>
        </w:rPr>
        <w:t>较复杂。但是尺有所短，寸有所长，</w:t>
      </w:r>
      <w:r>
        <w:rPr>
          <w:rFonts w:hint="eastAsia"/>
        </w:rPr>
        <w:t>LinearLayout</w:t>
      </w:r>
      <w:r>
        <w:rPr>
          <w:rFonts w:hint="eastAsia"/>
        </w:rPr>
        <w:t>只能用来描述一个方向上连续排列的控件，而</w:t>
      </w:r>
      <w:r>
        <w:rPr>
          <w:rFonts w:hint="eastAsia"/>
        </w:rPr>
        <w:t>RelativeLayout</w:t>
      </w:r>
      <w:r>
        <w:rPr>
          <w:rFonts w:hint="eastAsia"/>
        </w:rPr>
        <w:t>几乎可以用于描述任意复杂度的界面。但是我又要说但是了，表达能力越强的容器控件，性能往往略低一些，因为系统需要将更多的时间花在计算子控件的位置上。综上所述：</w:t>
      </w:r>
      <w:r>
        <w:rPr>
          <w:rFonts w:hint="eastAsia"/>
        </w:rPr>
        <w:t>LinearLayout</w:t>
      </w:r>
      <w:r>
        <w:rPr>
          <w:rFonts w:hint="eastAsia"/>
        </w:rPr>
        <w:t>易用，效率高，表达能力有限。</w:t>
      </w:r>
      <w:r>
        <w:rPr>
          <w:rFonts w:hint="eastAsia"/>
        </w:rPr>
        <w:t>RelativeLayout</w:t>
      </w:r>
      <w:r>
        <w:rPr>
          <w:rFonts w:hint="eastAsia"/>
        </w:rPr>
        <w:t>复杂，表达能力强，效率稍逊。</w:t>
      </w:r>
    </w:p>
    <w:p w14:paraId="69711DD4" w14:textId="77777777" w:rsidR="008D0E25" w:rsidRDefault="008D0E25" w:rsidP="008D0E25">
      <w:r>
        <w:rPr>
          <w:rFonts w:hint="eastAsia"/>
        </w:rPr>
        <w:t>那么对于同一界面而言，作为开发者考虑是使用尽量少的、表达能力强的</w:t>
      </w:r>
      <w:r>
        <w:rPr>
          <w:rFonts w:hint="eastAsia"/>
        </w:rPr>
        <w:t>RelativeLayout</w:t>
      </w:r>
      <w:r>
        <w:rPr>
          <w:rFonts w:hint="eastAsia"/>
        </w:rPr>
        <w:t>作为容器，还是选择多个、表达能力稍弱的</w:t>
      </w:r>
      <w:r>
        <w:rPr>
          <w:rFonts w:hint="eastAsia"/>
        </w:rPr>
        <w:t>LinearLayout</w:t>
      </w:r>
      <w:r>
        <w:rPr>
          <w:rFonts w:hint="eastAsia"/>
        </w:rPr>
        <w:t>来展示。从减少</w:t>
      </w:r>
      <w:r>
        <w:rPr>
          <w:rFonts w:hint="eastAsia"/>
        </w:rPr>
        <w:t>overdraw</w:t>
      </w:r>
      <w:r>
        <w:rPr>
          <w:rFonts w:hint="eastAsia"/>
        </w:rPr>
        <w:t>的角度来看，</w:t>
      </w:r>
      <w:r>
        <w:rPr>
          <w:rFonts w:hint="eastAsia"/>
        </w:rPr>
        <w:t>LinearLayout</w:t>
      </w:r>
      <w:r>
        <w:rPr>
          <w:rFonts w:hint="eastAsia"/>
        </w:rPr>
        <w:t>会增加控件数的层级，自然是</w:t>
      </w:r>
      <w:r>
        <w:rPr>
          <w:rFonts w:hint="eastAsia"/>
        </w:rPr>
        <w:t>RelativeLayout</w:t>
      </w:r>
      <w:r>
        <w:rPr>
          <w:rFonts w:hint="eastAsia"/>
        </w:rPr>
        <w:t>更优，但是当某一界面在使用</w:t>
      </w:r>
      <w:r>
        <w:rPr>
          <w:rFonts w:hint="eastAsia"/>
        </w:rPr>
        <w:t>LinearLayout</w:t>
      </w:r>
      <w:r>
        <w:rPr>
          <w:rFonts w:hint="eastAsia"/>
        </w:rPr>
        <w:t>并不会比</w:t>
      </w:r>
      <w:r>
        <w:rPr>
          <w:rFonts w:hint="eastAsia"/>
        </w:rPr>
        <w:t>RelativeLayout</w:t>
      </w:r>
      <w:r>
        <w:rPr>
          <w:rFonts w:hint="eastAsia"/>
        </w:rPr>
        <w:t>带来更多的控件数和控件层级时，</w:t>
      </w:r>
      <w:r>
        <w:rPr>
          <w:rFonts w:hint="eastAsia"/>
        </w:rPr>
        <w:t>LinearLayout</w:t>
      </w:r>
      <w:r>
        <w:rPr>
          <w:rFonts w:hint="eastAsia"/>
        </w:rPr>
        <w:t>则是首选。所以在表达界面的时候，作为一个有前瞻性的开发者要根据实际情况来选择合适容器控件，在保证性能的同时，尽量避免</w:t>
      </w:r>
      <w:r>
        <w:rPr>
          <w:rFonts w:hint="eastAsia"/>
        </w:rPr>
        <w:t>overdraw</w:t>
      </w:r>
      <w:r>
        <w:rPr>
          <w:rFonts w:hint="eastAsia"/>
        </w:rPr>
        <w:t>。</w:t>
      </w:r>
    </w:p>
    <w:p w14:paraId="33922AB4" w14:textId="77777777" w:rsidR="008D0E25" w:rsidRDefault="008D0E25" w:rsidP="008D0E25"/>
    <w:p w14:paraId="1CDB3EAC" w14:textId="45738133" w:rsidR="008D0E25" w:rsidRPr="00C80B67" w:rsidRDefault="008D0E25" w:rsidP="008D0E25">
      <w:pPr>
        <w:rPr>
          <w:b/>
        </w:rPr>
      </w:pPr>
      <w:r w:rsidRPr="008D0E25">
        <w:rPr>
          <w:rFonts w:hint="eastAsia"/>
          <w:b/>
        </w:rPr>
        <w:t>第二招：去掉</w:t>
      </w:r>
      <w:r w:rsidRPr="008D0E25">
        <w:rPr>
          <w:rFonts w:hint="eastAsia"/>
          <w:b/>
        </w:rPr>
        <w:t>window</w:t>
      </w:r>
      <w:r w:rsidRPr="008D0E25">
        <w:rPr>
          <w:rFonts w:hint="eastAsia"/>
          <w:b/>
        </w:rPr>
        <w:t>的默认背景</w:t>
      </w:r>
    </w:p>
    <w:p w14:paraId="22000296" w14:textId="77777777" w:rsidR="008D0E25" w:rsidRDefault="008D0E25" w:rsidP="008D0E25">
      <w:r>
        <w:rPr>
          <w:rFonts w:hint="eastAsia"/>
        </w:rPr>
        <w:t>当我们使用了</w:t>
      </w:r>
      <w:r>
        <w:rPr>
          <w:rFonts w:hint="eastAsia"/>
        </w:rPr>
        <w:t>Android</w:t>
      </w:r>
      <w:r>
        <w:rPr>
          <w:rFonts w:hint="eastAsia"/>
        </w:rPr>
        <w:t>自带的一些主题时，</w:t>
      </w:r>
      <w:r>
        <w:rPr>
          <w:rFonts w:hint="eastAsia"/>
        </w:rPr>
        <w:t>window</w:t>
      </w:r>
      <w:r>
        <w:rPr>
          <w:rFonts w:hint="eastAsia"/>
        </w:rPr>
        <w:t>会被默认添加一个纯色的背景，这个背景是被</w:t>
      </w:r>
      <w:r>
        <w:rPr>
          <w:rFonts w:hint="eastAsia"/>
        </w:rPr>
        <w:t>DecorView</w:t>
      </w:r>
      <w:r>
        <w:rPr>
          <w:rFonts w:hint="eastAsia"/>
        </w:rPr>
        <w:t>持有的。当我们的自定义布局时又添加了一张背景图或者设置背景色，那么</w:t>
      </w:r>
      <w:r>
        <w:rPr>
          <w:rFonts w:hint="eastAsia"/>
        </w:rPr>
        <w:t>DecorView</w:t>
      </w:r>
      <w:r>
        <w:rPr>
          <w:rFonts w:hint="eastAsia"/>
        </w:rPr>
        <w:t>的</w:t>
      </w:r>
      <w:r>
        <w:rPr>
          <w:rFonts w:hint="eastAsia"/>
        </w:rPr>
        <w:t>background</w:t>
      </w:r>
      <w:r>
        <w:rPr>
          <w:rFonts w:hint="eastAsia"/>
        </w:rPr>
        <w:t>此时对我们来说是无用的，但是它会产生一次</w:t>
      </w:r>
      <w:r>
        <w:rPr>
          <w:rFonts w:hint="eastAsia"/>
        </w:rPr>
        <w:t>Overdraw</w:t>
      </w:r>
      <w:r>
        <w:rPr>
          <w:rFonts w:hint="eastAsia"/>
        </w:rPr>
        <w:t>，带来绘制性能损耗。</w:t>
      </w:r>
    </w:p>
    <w:p w14:paraId="43E093DD" w14:textId="756FED82" w:rsidR="008D0E25" w:rsidRDefault="008D0E25" w:rsidP="008D0E25">
      <w:r>
        <w:rPr>
          <w:rFonts w:hint="eastAsia"/>
        </w:rPr>
        <w:t>去掉</w:t>
      </w:r>
      <w:r>
        <w:rPr>
          <w:rFonts w:hint="eastAsia"/>
        </w:rPr>
        <w:t>window</w:t>
      </w:r>
      <w:r>
        <w:rPr>
          <w:rFonts w:hint="eastAsia"/>
        </w:rPr>
        <w:t>的背景可以在</w:t>
      </w:r>
      <w:r>
        <w:rPr>
          <w:rFonts w:hint="eastAsia"/>
        </w:rPr>
        <w:t>onCreate()</w:t>
      </w:r>
      <w:r>
        <w:rPr>
          <w:rFonts w:hint="eastAsia"/>
        </w:rPr>
        <w:t>中</w:t>
      </w:r>
      <w:r>
        <w:rPr>
          <w:rFonts w:hint="eastAsia"/>
        </w:rPr>
        <w:t>setContentView()</w:t>
      </w:r>
      <w:r>
        <w:rPr>
          <w:rFonts w:hint="eastAsia"/>
        </w:rPr>
        <w:t>之后调用</w:t>
      </w:r>
    </w:p>
    <w:p w14:paraId="71D45976" w14:textId="77777777" w:rsidR="008D0E25" w:rsidRPr="008D0E25" w:rsidRDefault="008D0E25" w:rsidP="008D0E25">
      <w:pPr>
        <w:rPr>
          <w:rFonts w:eastAsia="Times New Roman"/>
        </w:rPr>
      </w:pPr>
      <w:r w:rsidRPr="008D0E25">
        <w:rPr>
          <w:rFonts w:ascii="Monaco" w:eastAsia="Times New Roman" w:hAnsi="Monaco"/>
          <w:color w:val="000000"/>
          <w:sz w:val="20"/>
          <w:szCs w:val="20"/>
          <w:bdr w:val="none" w:sz="0" w:space="0" w:color="auto" w:frame="1"/>
          <w:shd w:val="clear" w:color="auto" w:fill="FDFDFD"/>
        </w:rPr>
        <w:t>getWindow</w:t>
      </w:r>
      <w:r w:rsidRPr="008D0E25">
        <w:rPr>
          <w:rFonts w:ascii="Monaco" w:eastAsia="Times New Roman" w:hAnsi="Monaco"/>
          <w:color w:val="000000"/>
          <w:bdr w:val="none" w:sz="0" w:space="0" w:color="auto" w:frame="1"/>
          <w:shd w:val="clear" w:color="auto" w:fill="FDFDFD"/>
        </w:rPr>
        <w:t>().</w:t>
      </w:r>
      <w:r w:rsidRPr="008D0E25">
        <w:rPr>
          <w:rFonts w:ascii="Monaco" w:eastAsia="Times New Roman" w:hAnsi="Monaco"/>
          <w:color w:val="000000"/>
          <w:sz w:val="20"/>
          <w:szCs w:val="20"/>
          <w:bdr w:val="none" w:sz="0" w:space="0" w:color="auto" w:frame="1"/>
          <w:shd w:val="clear" w:color="auto" w:fill="FDFDFD"/>
        </w:rPr>
        <w:t>setBackgroundDrawable</w:t>
      </w:r>
      <w:r w:rsidRPr="008D0E25">
        <w:rPr>
          <w:rFonts w:ascii="Monaco" w:eastAsia="Times New Roman" w:hAnsi="Monaco"/>
          <w:color w:val="000000"/>
          <w:bdr w:val="none" w:sz="0" w:space="0" w:color="auto" w:frame="1"/>
          <w:shd w:val="clear" w:color="auto" w:fill="FDFDFD"/>
        </w:rPr>
        <w:t>(</w:t>
      </w:r>
      <w:r w:rsidRPr="008D0E25">
        <w:rPr>
          <w:rFonts w:ascii="Monaco" w:eastAsia="Times New Roman" w:hAnsi="Monaco"/>
          <w:sz w:val="20"/>
          <w:szCs w:val="20"/>
          <w:bdr w:val="none" w:sz="0" w:space="0" w:color="auto" w:frame="1"/>
          <w:shd w:val="clear" w:color="auto" w:fill="FDFDFD"/>
        </w:rPr>
        <w:t>null</w:t>
      </w:r>
      <w:r w:rsidRPr="008D0E25">
        <w:rPr>
          <w:rFonts w:ascii="Monaco" w:eastAsia="Times New Roman" w:hAnsi="Monaco"/>
          <w:color w:val="000000"/>
          <w:bdr w:val="none" w:sz="0" w:space="0" w:color="auto" w:frame="1"/>
          <w:shd w:val="clear" w:color="auto" w:fill="FDFDFD"/>
        </w:rPr>
        <w:t>);</w:t>
      </w:r>
    </w:p>
    <w:p w14:paraId="19BFF65E" w14:textId="77777777" w:rsidR="008D0E25" w:rsidRPr="008D0E25" w:rsidRDefault="008D0E25" w:rsidP="008D0E25">
      <w:pPr>
        <w:rPr>
          <w:rFonts w:eastAsia="Times New Roman"/>
        </w:rPr>
      </w:pPr>
      <w:r w:rsidRPr="008D0E25">
        <w:rPr>
          <w:rFonts w:ascii="Microsoft YaHei" w:eastAsia="Microsoft YaHei" w:hAnsi="Microsoft YaHei" w:hint="eastAsia"/>
          <w:color w:val="2E2E2E"/>
          <w:sz w:val="23"/>
          <w:szCs w:val="23"/>
          <w:shd w:val="clear" w:color="auto" w:fill="FFFFFF"/>
        </w:rPr>
        <w:t>或者在theme中添加</w:t>
      </w:r>
    </w:p>
    <w:p w14:paraId="15CD9609" w14:textId="77777777" w:rsidR="008D0E25" w:rsidRDefault="008D0E25" w:rsidP="008D0E25">
      <w:pPr>
        <w:rPr>
          <w:rFonts w:ascii="MS Mincho" w:eastAsia="MS Mincho" w:hAnsi="MS Mincho" w:cs="MS Mincho"/>
          <w:color w:val="000000"/>
          <w:sz w:val="20"/>
          <w:szCs w:val="20"/>
          <w:shd w:val="clear" w:color="auto" w:fill="FDFDFD"/>
        </w:rPr>
      </w:pPr>
      <w:r w:rsidRPr="008D0E25">
        <w:rPr>
          <w:rFonts w:ascii="Monaco" w:eastAsia="Times New Roman" w:hAnsi="Monaco"/>
          <w:color w:val="000000"/>
          <w:sz w:val="20"/>
          <w:szCs w:val="20"/>
          <w:bdr w:val="none" w:sz="0" w:space="0" w:color="auto" w:frame="1"/>
          <w:shd w:val="clear" w:color="auto" w:fill="FDFDFD"/>
        </w:rPr>
        <w:t>android</w:t>
      </w:r>
      <w:r w:rsidRPr="008D0E25">
        <w:rPr>
          <w:rFonts w:ascii="Monaco" w:eastAsia="Times New Roman" w:hAnsi="Monaco"/>
          <w:color w:val="000000"/>
          <w:bdr w:val="none" w:sz="0" w:space="0" w:color="auto" w:frame="1"/>
          <w:shd w:val="clear" w:color="auto" w:fill="FDFDFD"/>
        </w:rPr>
        <w:t>:</w:t>
      </w:r>
      <w:r w:rsidRPr="008D0E25">
        <w:rPr>
          <w:rFonts w:ascii="Monaco" w:eastAsia="Times New Roman" w:hAnsi="Monaco"/>
          <w:color w:val="000000"/>
          <w:sz w:val="20"/>
          <w:szCs w:val="20"/>
          <w:bdr w:val="none" w:sz="0" w:space="0" w:color="auto" w:frame="1"/>
          <w:shd w:val="clear" w:color="auto" w:fill="FDFDFD"/>
        </w:rPr>
        <w:t>windowbackground</w:t>
      </w:r>
      <w:r w:rsidRPr="008D0E25">
        <w:rPr>
          <w:rFonts w:ascii="Monaco" w:eastAsia="Times New Roman" w:hAnsi="Monaco"/>
          <w:color w:val="000000"/>
          <w:bdr w:val="none" w:sz="0" w:space="0" w:color="auto" w:frame="1"/>
          <w:shd w:val="clear" w:color="auto" w:fill="FDFDFD"/>
        </w:rPr>
        <w:t>=</w:t>
      </w:r>
      <w:r w:rsidRPr="008D0E25">
        <w:rPr>
          <w:rFonts w:ascii="Monaco" w:eastAsia="Times New Roman" w:hAnsi="Monaco"/>
          <w:sz w:val="20"/>
          <w:szCs w:val="20"/>
          <w:bdr w:val="none" w:sz="0" w:space="0" w:color="auto" w:frame="1"/>
          <w:shd w:val="clear" w:color="auto" w:fill="FDFDFD"/>
        </w:rPr>
        <w:t>"null"</w:t>
      </w:r>
      <w:r w:rsidRPr="008D0E25">
        <w:rPr>
          <w:rFonts w:ascii="MS Mincho" w:eastAsia="MS Mincho" w:hAnsi="MS Mincho" w:cs="MS Mincho"/>
          <w:color w:val="000000"/>
          <w:sz w:val="20"/>
          <w:szCs w:val="20"/>
          <w:shd w:val="clear" w:color="auto" w:fill="FDFDFD"/>
        </w:rPr>
        <w:t>；</w:t>
      </w:r>
    </w:p>
    <w:p w14:paraId="15B988E5" w14:textId="77777777" w:rsidR="002E58D1" w:rsidRPr="008D0E25" w:rsidRDefault="002E58D1" w:rsidP="008D0E25">
      <w:pPr>
        <w:rPr>
          <w:rFonts w:eastAsia="Times New Roman"/>
        </w:rPr>
      </w:pPr>
    </w:p>
    <w:p w14:paraId="475E5AE1" w14:textId="7B306BFF" w:rsidR="001C2B7F" w:rsidRPr="00C80B67" w:rsidRDefault="001C2B7F" w:rsidP="001C2B7F">
      <w:pPr>
        <w:rPr>
          <w:b/>
        </w:rPr>
      </w:pPr>
      <w:r w:rsidRPr="002E58D1">
        <w:rPr>
          <w:rFonts w:hint="eastAsia"/>
          <w:b/>
        </w:rPr>
        <w:t>第三招：去掉其他不必要的背景</w:t>
      </w:r>
    </w:p>
    <w:p w14:paraId="09D135DE" w14:textId="77777777" w:rsidR="001C2B7F" w:rsidRDefault="001C2B7F" w:rsidP="001C2B7F">
      <w:r>
        <w:rPr>
          <w:rFonts w:hint="eastAsia"/>
        </w:rPr>
        <w:t>有时候为了方便会先给</w:t>
      </w:r>
      <w:r>
        <w:rPr>
          <w:rFonts w:hint="eastAsia"/>
        </w:rPr>
        <w:t>Layout</w:t>
      </w:r>
      <w:r>
        <w:rPr>
          <w:rFonts w:hint="eastAsia"/>
        </w:rPr>
        <w:t>设置一个整体的背景，再给子</w:t>
      </w:r>
      <w:r>
        <w:rPr>
          <w:rFonts w:hint="eastAsia"/>
        </w:rPr>
        <w:t>View</w:t>
      </w:r>
      <w:r>
        <w:rPr>
          <w:rFonts w:hint="eastAsia"/>
        </w:rPr>
        <w:t>设置背景，这里也会造成重叠，如果子</w:t>
      </w:r>
      <w:r>
        <w:rPr>
          <w:rFonts w:hint="eastAsia"/>
        </w:rPr>
        <w:t>View</w:t>
      </w:r>
      <w:r>
        <w:rPr>
          <w:rFonts w:hint="eastAsia"/>
        </w:rPr>
        <w:t>宽度</w:t>
      </w:r>
      <w:r>
        <w:rPr>
          <w:rFonts w:hint="eastAsia"/>
        </w:rPr>
        <w:t>mach_parent</w:t>
      </w:r>
      <w:r>
        <w:rPr>
          <w:rFonts w:hint="eastAsia"/>
        </w:rPr>
        <w:t>，可以看到完全覆盖了</w:t>
      </w:r>
      <w:r>
        <w:rPr>
          <w:rFonts w:hint="eastAsia"/>
        </w:rPr>
        <w:t>Layout</w:t>
      </w:r>
      <w:r>
        <w:rPr>
          <w:rFonts w:hint="eastAsia"/>
        </w:rPr>
        <w:t>的一部分，这里就可以通过分别设置背景来减少重绘。再比如如果采用的是</w:t>
      </w:r>
      <w:r>
        <w:rPr>
          <w:rFonts w:hint="eastAsia"/>
        </w:rPr>
        <w:t>selector</w:t>
      </w:r>
      <w:r>
        <w:rPr>
          <w:rFonts w:hint="eastAsia"/>
        </w:rPr>
        <w:t>的背景，将</w:t>
      </w:r>
      <w:r>
        <w:rPr>
          <w:rFonts w:hint="eastAsia"/>
        </w:rPr>
        <w:t>normal</w:t>
      </w:r>
      <w:r>
        <w:rPr>
          <w:rFonts w:hint="eastAsia"/>
        </w:rPr>
        <w:t>状态的</w:t>
      </w:r>
      <w:r>
        <w:rPr>
          <w:rFonts w:hint="eastAsia"/>
        </w:rPr>
        <w:t>color</w:t>
      </w:r>
      <w:r>
        <w:rPr>
          <w:rFonts w:hint="eastAsia"/>
        </w:rPr>
        <w:t>设置为“</w:t>
      </w:r>
      <w:r>
        <w:rPr>
          <w:rFonts w:hint="eastAsia"/>
        </w:rPr>
        <w:t>@android:color/transparent</w:t>
      </w:r>
      <w:r>
        <w:rPr>
          <w:rFonts w:hint="eastAsia"/>
        </w:rPr>
        <w:t>”</w:t>
      </w:r>
      <w:r>
        <w:rPr>
          <w:rFonts w:hint="eastAsia"/>
        </w:rPr>
        <w:t>,</w:t>
      </w:r>
      <w:r>
        <w:rPr>
          <w:rFonts w:hint="eastAsia"/>
        </w:rPr>
        <w:t>也同样可以解决问题。这里只简单举两个例子，我们在开发过程中的一些习惯性思维定式会带来不经意的</w:t>
      </w:r>
      <w:r>
        <w:rPr>
          <w:rFonts w:hint="eastAsia"/>
        </w:rPr>
        <w:t>Overdraw</w:t>
      </w:r>
      <w:r>
        <w:rPr>
          <w:rFonts w:hint="eastAsia"/>
        </w:rPr>
        <w:t>，所以开发过程中我们为某个</w:t>
      </w:r>
      <w:r>
        <w:rPr>
          <w:rFonts w:hint="eastAsia"/>
        </w:rPr>
        <w:t>View</w:t>
      </w:r>
      <w:r>
        <w:rPr>
          <w:rFonts w:hint="eastAsia"/>
        </w:rPr>
        <w:t>或者</w:t>
      </w:r>
      <w:r>
        <w:rPr>
          <w:rFonts w:hint="eastAsia"/>
        </w:rPr>
        <w:t>ViewGroup</w:t>
      </w:r>
      <w:r>
        <w:rPr>
          <w:rFonts w:hint="eastAsia"/>
        </w:rPr>
        <w:t>设置背景的时候，先思考下是否真的有必要，或者思考下这个背景能不能分段设置在子</w:t>
      </w:r>
      <w:r>
        <w:rPr>
          <w:rFonts w:hint="eastAsia"/>
        </w:rPr>
        <w:t>View</w:t>
      </w:r>
      <w:r>
        <w:rPr>
          <w:rFonts w:hint="eastAsia"/>
        </w:rPr>
        <w:t>上，而不是图方便直接设置在根</w:t>
      </w:r>
      <w:r>
        <w:rPr>
          <w:rFonts w:hint="eastAsia"/>
        </w:rPr>
        <w:t>View</w:t>
      </w:r>
      <w:r>
        <w:rPr>
          <w:rFonts w:hint="eastAsia"/>
        </w:rPr>
        <w:t>上。</w:t>
      </w:r>
    </w:p>
    <w:p w14:paraId="3A0C4E1B" w14:textId="77777777" w:rsidR="001C2B7F" w:rsidRPr="002E58D1" w:rsidRDefault="001C2B7F" w:rsidP="001C2B7F">
      <w:pPr>
        <w:rPr>
          <w:b/>
        </w:rPr>
      </w:pPr>
    </w:p>
    <w:p w14:paraId="4B7DD862" w14:textId="0BAC1A1D" w:rsidR="001C2B7F" w:rsidRPr="00C80B67" w:rsidRDefault="001C2B7F" w:rsidP="001C2B7F">
      <w:pPr>
        <w:rPr>
          <w:b/>
        </w:rPr>
      </w:pPr>
      <w:r w:rsidRPr="002E58D1">
        <w:rPr>
          <w:rFonts w:hint="eastAsia"/>
          <w:b/>
        </w:rPr>
        <w:t>第四招：</w:t>
      </w:r>
      <w:r w:rsidRPr="002E58D1">
        <w:rPr>
          <w:rFonts w:hint="eastAsia"/>
          <w:b/>
        </w:rPr>
        <w:t>ClipRect &amp; QuickReject</w:t>
      </w:r>
    </w:p>
    <w:p w14:paraId="35E31200" w14:textId="77777777" w:rsidR="001C2B7F" w:rsidRDefault="001C2B7F" w:rsidP="001C2B7F">
      <w:r>
        <w:rPr>
          <w:rFonts w:hint="eastAsia"/>
        </w:rPr>
        <w:t>为了解决</w:t>
      </w:r>
      <w:r>
        <w:rPr>
          <w:rFonts w:hint="eastAsia"/>
        </w:rPr>
        <w:t>Overdraw</w:t>
      </w:r>
      <w:r>
        <w:rPr>
          <w:rFonts w:hint="eastAsia"/>
        </w:rPr>
        <w:t>的问题，</w:t>
      </w:r>
      <w:r>
        <w:rPr>
          <w:rFonts w:hint="eastAsia"/>
        </w:rPr>
        <w:t>Android</w:t>
      </w:r>
      <w:r>
        <w:rPr>
          <w:rFonts w:hint="eastAsia"/>
        </w:rPr>
        <w:t>系统会通过避免绘制那些完全不可见的组件来尽量减少消耗。但是不幸的是，对于那些过于复杂的自定义的</w:t>
      </w:r>
      <w:r>
        <w:rPr>
          <w:rFonts w:hint="eastAsia"/>
        </w:rPr>
        <w:t>View(</w:t>
      </w:r>
      <w:r>
        <w:rPr>
          <w:rFonts w:hint="eastAsia"/>
        </w:rPr>
        <w:t>通常重写了</w:t>
      </w:r>
      <w:r>
        <w:rPr>
          <w:rFonts w:hint="eastAsia"/>
        </w:rPr>
        <w:t>onDraw</w:t>
      </w:r>
      <w:r>
        <w:rPr>
          <w:rFonts w:hint="eastAsia"/>
        </w:rPr>
        <w:t>方法</w:t>
      </w:r>
      <w:r>
        <w:rPr>
          <w:rFonts w:hint="eastAsia"/>
        </w:rPr>
        <w:t>)</w:t>
      </w:r>
      <w:r>
        <w:rPr>
          <w:rFonts w:hint="eastAsia"/>
        </w:rPr>
        <w:t>，</w:t>
      </w:r>
      <w:r>
        <w:rPr>
          <w:rFonts w:hint="eastAsia"/>
        </w:rPr>
        <w:t>Android</w:t>
      </w:r>
      <w:r>
        <w:rPr>
          <w:rFonts w:hint="eastAsia"/>
        </w:rPr>
        <w:t>系统无法检测在</w:t>
      </w:r>
      <w:r>
        <w:rPr>
          <w:rFonts w:hint="eastAsia"/>
        </w:rPr>
        <w:t>onDraw</w:t>
      </w:r>
      <w:r>
        <w:rPr>
          <w:rFonts w:hint="eastAsia"/>
        </w:rPr>
        <w:t>里面具体会执行什么操作，系统无法监控并自动优化，也就无法避免</w:t>
      </w:r>
      <w:r>
        <w:rPr>
          <w:rFonts w:hint="eastAsia"/>
        </w:rPr>
        <w:t>Overdraw</w:t>
      </w:r>
      <w:r>
        <w:rPr>
          <w:rFonts w:hint="eastAsia"/>
        </w:rPr>
        <w:t>了。但是我们可以通过</w:t>
      </w:r>
      <w:r>
        <w:rPr>
          <w:rFonts w:hint="eastAsia"/>
        </w:rPr>
        <w:t>canvas.clipRect()</w:t>
      </w:r>
      <w:r>
        <w:rPr>
          <w:rFonts w:hint="eastAsia"/>
        </w:rPr>
        <w:t>来帮助系统识别那些可见的区域。这个方法可以指定一块矩形区域，只有在这个区域内才会被绘制，其他的区域会被忽视。这个</w:t>
      </w:r>
      <w:r>
        <w:rPr>
          <w:rFonts w:hint="eastAsia"/>
        </w:rPr>
        <w:t>API</w:t>
      </w:r>
      <w:r>
        <w:rPr>
          <w:rFonts w:hint="eastAsia"/>
        </w:rPr>
        <w:t>可以很好的帮助那些有多组重叠组件的自定义</w:t>
      </w:r>
      <w:r>
        <w:rPr>
          <w:rFonts w:hint="eastAsia"/>
        </w:rPr>
        <w:t>View</w:t>
      </w:r>
      <w:r>
        <w:rPr>
          <w:rFonts w:hint="eastAsia"/>
        </w:rPr>
        <w:t>来控制显示的区域。同时</w:t>
      </w:r>
      <w:r>
        <w:rPr>
          <w:rFonts w:hint="eastAsia"/>
        </w:rPr>
        <w:t>clipRect</w:t>
      </w:r>
      <w:r>
        <w:rPr>
          <w:rFonts w:hint="eastAsia"/>
        </w:rPr>
        <w:t>方法还可以帮助节约</w:t>
      </w:r>
      <w:r>
        <w:rPr>
          <w:rFonts w:hint="eastAsia"/>
        </w:rPr>
        <w:t>CPU</w:t>
      </w:r>
      <w:r>
        <w:rPr>
          <w:rFonts w:hint="eastAsia"/>
        </w:rPr>
        <w:t>与</w:t>
      </w:r>
      <w:r>
        <w:rPr>
          <w:rFonts w:hint="eastAsia"/>
        </w:rPr>
        <w:t>GPU</w:t>
      </w:r>
      <w:r>
        <w:rPr>
          <w:rFonts w:hint="eastAsia"/>
        </w:rPr>
        <w:t>资源，在</w:t>
      </w:r>
      <w:r>
        <w:rPr>
          <w:rFonts w:hint="eastAsia"/>
        </w:rPr>
        <w:t>clipRect</w:t>
      </w:r>
      <w:r>
        <w:rPr>
          <w:rFonts w:hint="eastAsia"/>
        </w:rPr>
        <w:t>区域之外的绘制指令都不会被执行，那些部分内容在矩形区域内的组件，仍然会得到绘制。除了</w:t>
      </w:r>
      <w:r>
        <w:rPr>
          <w:rFonts w:hint="eastAsia"/>
        </w:rPr>
        <w:t>clipRect</w:t>
      </w:r>
      <w:r>
        <w:rPr>
          <w:rFonts w:hint="eastAsia"/>
        </w:rPr>
        <w:t>方法之外，我们还可以使用</w:t>
      </w:r>
      <w:r>
        <w:rPr>
          <w:rFonts w:hint="eastAsia"/>
        </w:rPr>
        <w:t>canvas.quickreject()</w:t>
      </w:r>
      <w:r>
        <w:rPr>
          <w:rFonts w:hint="eastAsia"/>
        </w:rPr>
        <w:t>来判断是否没和某个矩形相交，从而跳过那些非矩形区域内的绘制操作。</w:t>
      </w:r>
    </w:p>
    <w:p w14:paraId="63366124" w14:textId="77777777" w:rsidR="001C2B7F" w:rsidRDefault="001C2B7F" w:rsidP="001C2B7F"/>
    <w:p w14:paraId="11C0C79F" w14:textId="64728367" w:rsidR="001C2B7F" w:rsidRPr="00C80B67" w:rsidRDefault="001C2B7F" w:rsidP="001C2B7F">
      <w:pPr>
        <w:rPr>
          <w:b/>
        </w:rPr>
      </w:pPr>
      <w:r w:rsidRPr="002E58D1">
        <w:rPr>
          <w:rFonts w:hint="eastAsia"/>
          <w:b/>
        </w:rPr>
        <w:t>第五招：</w:t>
      </w:r>
      <w:r w:rsidRPr="002E58D1">
        <w:rPr>
          <w:rFonts w:hint="eastAsia"/>
          <w:b/>
        </w:rPr>
        <w:t>ViewStub</w:t>
      </w:r>
    </w:p>
    <w:p w14:paraId="2BB6DF80" w14:textId="77777777" w:rsidR="001C2B7F" w:rsidRDefault="001C2B7F" w:rsidP="001C2B7F">
      <w:r>
        <w:rPr>
          <w:rFonts w:hint="eastAsia"/>
        </w:rPr>
        <w:t>ViewStub</w:t>
      </w:r>
      <w:r>
        <w:rPr>
          <w:rFonts w:hint="eastAsia"/>
        </w:rPr>
        <w:t>是个什么东西？一句话总结：高效占位符。</w:t>
      </w:r>
    </w:p>
    <w:p w14:paraId="21A908F2" w14:textId="77777777" w:rsidR="001C2B7F" w:rsidRDefault="001C2B7F" w:rsidP="001C2B7F">
      <w:r>
        <w:rPr>
          <w:rFonts w:hint="eastAsia"/>
        </w:rPr>
        <w:t>我们经常会遇到这样的情况，运行时动态根据条件来决定显示哪个</w:t>
      </w:r>
      <w:r>
        <w:rPr>
          <w:rFonts w:hint="eastAsia"/>
        </w:rPr>
        <w:t>View</w:t>
      </w:r>
      <w:r>
        <w:rPr>
          <w:rFonts w:hint="eastAsia"/>
        </w:rPr>
        <w:t>或布局。常用的做法是把</w:t>
      </w:r>
      <w:r>
        <w:rPr>
          <w:rFonts w:hint="eastAsia"/>
        </w:rPr>
        <w:t>View</w:t>
      </w:r>
      <w:r>
        <w:rPr>
          <w:rFonts w:hint="eastAsia"/>
        </w:rPr>
        <w:t>都写在上面，先把它们的可见性都设为</w:t>
      </w:r>
      <w:r>
        <w:rPr>
          <w:rFonts w:hint="eastAsia"/>
        </w:rPr>
        <w:t>View.GONE</w:t>
      </w:r>
      <w:r>
        <w:rPr>
          <w:rFonts w:hint="eastAsia"/>
        </w:rPr>
        <w:t>，然后在代码中动态的更改它的可见性。这样的做法的优点是逻辑简单而且控制起来比较灵活。但是它的缺点就是，耗费资源。虽然把</w:t>
      </w:r>
      <w:r>
        <w:rPr>
          <w:rFonts w:hint="eastAsia"/>
        </w:rPr>
        <w:t>View</w:t>
      </w:r>
      <w:r>
        <w:rPr>
          <w:rFonts w:hint="eastAsia"/>
        </w:rPr>
        <w:t>的初始可见</w:t>
      </w:r>
      <w:r>
        <w:rPr>
          <w:rFonts w:hint="eastAsia"/>
        </w:rPr>
        <w:t>View.GONE</w:t>
      </w:r>
      <w:r>
        <w:rPr>
          <w:rFonts w:hint="eastAsia"/>
        </w:rPr>
        <w:t>但是在</w:t>
      </w:r>
      <w:r>
        <w:rPr>
          <w:rFonts w:hint="eastAsia"/>
        </w:rPr>
        <w:t>Inflate</w:t>
      </w:r>
      <w:r>
        <w:rPr>
          <w:rFonts w:hint="eastAsia"/>
        </w:rPr>
        <w:t>布局的时候</w:t>
      </w:r>
      <w:r>
        <w:rPr>
          <w:rFonts w:hint="eastAsia"/>
        </w:rPr>
        <w:t>View</w:t>
      </w:r>
      <w:r>
        <w:rPr>
          <w:rFonts w:hint="eastAsia"/>
        </w:rPr>
        <w:t>仍然会被</w:t>
      </w:r>
      <w:r>
        <w:rPr>
          <w:rFonts w:hint="eastAsia"/>
        </w:rPr>
        <w:t>Inflate</w:t>
      </w:r>
      <w:r>
        <w:rPr>
          <w:rFonts w:hint="eastAsia"/>
        </w:rPr>
        <w:t>，也就是说仍然会创建对象，会被实例化，会被设置属性。也就是说，会耗费内存等资源。</w:t>
      </w:r>
    </w:p>
    <w:p w14:paraId="61F79D32" w14:textId="6CC8DE6A" w:rsidR="008D0E25" w:rsidRDefault="001C2B7F" w:rsidP="001C2B7F">
      <w:r>
        <w:rPr>
          <w:rFonts w:hint="eastAsia"/>
        </w:rPr>
        <w:t>推荐的做法是使用</w:t>
      </w:r>
      <w:r>
        <w:rPr>
          <w:rFonts w:hint="eastAsia"/>
        </w:rPr>
        <w:t>android.view.ViewStub</w:t>
      </w:r>
      <w:r>
        <w:rPr>
          <w:rFonts w:hint="eastAsia"/>
        </w:rPr>
        <w:t>，</w:t>
      </w:r>
      <w:r>
        <w:rPr>
          <w:rFonts w:hint="eastAsia"/>
        </w:rPr>
        <w:t>ViewStub</w:t>
      </w:r>
      <w:r>
        <w:rPr>
          <w:rFonts w:hint="eastAsia"/>
        </w:rPr>
        <w:t>是一个轻量级的</w:t>
      </w:r>
      <w:r>
        <w:rPr>
          <w:rFonts w:hint="eastAsia"/>
        </w:rPr>
        <w:t>View</w:t>
      </w:r>
      <w:r>
        <w:rPr>
          <w:rFonts w:hint="eastAsia"/>
        </w:rPr>
        <w:t>，它一个看不见的，不占布局位置，占用资源非常小的控件。可以为</w:t>
      </w:r>
      <w:r>
        <w:rPr>
          <w:rFonts w:hint="eastAsia"/>
        </w:rPr>
        <w:t>ViewStub</w:t>
      </w:r>
      <w:r>
        <w:rPr>
          <w:rFonts w:hint="eastAsia"/>
        </w:rPr>
        <w:t>指定一个布局，在</w:t>
      </w:r>
      <w:r>
        <w:rPr>
          <w:rFonts w:hint="eastAsia"/>
        </w:rPr>
        <w:t>Inflate</w:t>
      </w:r>
      <w:r>
        <w:rPr>
          <w:rFonts w:hint="eastAsia"/>
        </w:rPr>
        <w:t>布局的时候，只有</w:t>
      </w:r>
      <w:r>
        <w:rPr>
          <w:rFonts w:hint="eastAsia"/>
        </w:rPr>
        <w:t>ViewStub</w:t>
      </w:r>
      <w:r>
        <w:rPr>
          <w:rFonts w:hint="eastAsia"/>
        </w:rPr>
        <w:t>会被初始化，然后当</w:t>
      </w:r>
      <w:r>
        <w:rPr>
          <w:rFonts w:hint="eastAsia"/>
        </w:rPr>
        <w:t>ViewStub</w:t>
      </w:r>
      <w:r>
        <w:rPr>
          <w:rFonts w:hint="eastAsia"/>
        </w:rPr>
        <w:t>被设置为可见的时候，或是调用了</w:t>
      </w:r>
      <w:r>
        <w:rPr>
          <w:rFonts w:hint="eastAsia"/>
        </w:rPr>
        <w:t>ViewStub.inflate()</w:t>
      </w:r>
      <w:r>
        <w:rPr>
          <w:rFonts w:hint="eastAsia"/>
        </w:rPr>
        <w:t>的时候，</w:t>
      </w:r>
      <w:r>
        <w:rPr>
          <w:rFonts w:hint="eastAsia"/>
        </w:rPr>
        <w:t>ViewStub</w:t>
      </w:r>
      <w:r>
        <w:rPr>
          <w:rFonts w:hint="eastAsia"/>
        </w:rPr>
        <w:t>所向的布局就会被</w:t>
      </w:r>
      <w:r>
        <w:rPr>
          <w:rFonts w:hint="eastAsia"/>
        </w:rPr>
        <w:t>Inflate</w:t>
      </w:r>
      <w:r>
        <w:rPr>
          <w:rFonts w:hint="eastAsia"/>
        </w:rPr>
        <w:t>和实例化，然后</w:t>
      </w:r>
      <w:r>
        <w:rPr>
          <w:rFonts w:hint="eastAsia"/>
        </w:rPr>
        <w:t>ViewStub</w:t>
      </w:r>
      <w:r>
        <w:rPr>
          <w:rFonts w:hint="eastAsia"/>
        </w:rPr>
        <w:t>的布局属性都会传给它所指向的布局。这样，就可以使用</w:t>
      </w:r>
      <w:r>
        <w:rPr>
          <w:rFonts w:hint="eastAsia"/>
        </w:rPr>
        <w:t>ViewStub</w:t>
      </w:r>
      <w:r>
        <w:rPr>
          <w:rFonts w:hint="eastAsia"/>
        </w:rPr>
        <w:t>来方便的在运行时，要还是不要显示某个布局。</w:t>
      </w:r>
    </w:p>
    <w:p w14:paraId="09C57E94" w14:textId="77777777" w:rsidR="002E58D1" w:rsidRDefault="002E58D1" w:rsidP="001C2B7F"/>
    <w:p w14:paraId="67C20DA3" w14:textId="77777777" w:rsidR="002E58D1" w:rsidRPr="002E58D1" w:rsidRDefault="002E58D1" w:rsidP="002E58D1">
      <w:pPr>
        <w:shd w:val="clear" w:color="auto" w:fill="FDFDFD"/>
        <w:spacing w:line="225" w:lineRule="atLeast"/>
        <w:rPr>
          <w:rFonts w:ascii="Monaco" w:eastAsia="Times New Roman" w:hAnsi="Monaco"/>
          <w:color w:val="000000"/>
        </w:rPr>
      </w:pPr>
      <w:r w:rsidRPr="002E58D1">
        <w:rPr>
          <w:rFonts w:ascii="inherit" w:eastAsia="Times New Roman" w:hAnsi="inherit"/>
          <w:color w:val="000000"/>
          <w:bdr w:val="none" w:sz="0" w:space="0" w:color="auto" w:frame="1"/>
        </w:rPr>
        <w:t>&lt;ViewStub</w:t>
      </w:r>
    </w:p>
    <w:p w14:paraId="1A921F4D" w14:textId="77777777" w:rsidR="002E58D1" w:rsidRPr="002E58D1" w:rsidRDefault="002E58D1" w:rsidP="002E58D1">
      <w:pPr>
        <w:spacing w:line="225" w:lineRule="atLeast"/>
        <w:rPr>
          <w:rFonts w:ascii="Monaco" w:eastAsia="Times New Roman" w:hAnsi="Monaco"/>
          <w:color w:val="000000"/>
        </w:rPr>
      </w:pPr>
      <w:r w:rsidRPr="002E58D1">
        <w:rPr>
          <w:rFonts w:ascii="inherit" w:eastAsia="Times New Roman" w:hAnsi="inherit"/>
          <w:color w:val="000000"/>
          <w:bdr w:val="none" w:sz="0" w:space="0" w:color="auto" w:frame="1"/>
        </w:rPr>
        <w:t>    </w:t>
      </w:r>
      <w:r w:rsidRPr="002E58D1">
        <w:rPr>
          <w:rFonts w:ascii="Monaco" w:eastAsia="Times New Roman" w:hAnsi="Monaco"/>
          <w:color w:val="000000"/>
        </w:rPr>
        <w:t>android</w:t>
      </w:r>
      <w:r w:rsidRPr="002E58D1">
        <w:rPr>
          <w:rFonts w:ascii="inherit" w:eastAsia="Times New Roman" w:hAnsi="inherit"/>
          <w:color w:val="000000"/>
          <w:bdr w:val="none" w:sz="0" w:space="0" w:color="auto" w:frame="1"/>
        </w:rPr>
        <w:t>:id="@+id/stub_view"</w:t>
      </w:r>
    </w:p>
    <w:p w14:paraId="72C794D3" w14:textId="77777777" w:rsidR="002E58D1" w:rsidRPr="002E58D1" w:rsidRDefault="002E58D1" w:rsidP="002E58D1">
      <w:pPr>
        <w:shd w:val="clear" w:color="auto" w:fill="FDFDFD"/>
        <w:spacing w:line="225" w:lineRule="atLeast"/>
        <w:rPr>
          <w:rFonts w:ascii="Monaco" w:eastAsia="Times New Roman" w:hAnsi="Monaco"/>
          <w:color w:val="000000"/>
        </w:rPr>
      </w:pPr>
      <w:r w:rsidRPr="002E58D1">
        <w:rPr>
          <w:rFonts w:ascii="inherit" w:eastAsia="Times New Roman" w:hAnsi="inherit"/>
          <w:color w:val="000000"/>
          <w:bdr w:val="none" w:sz="0" w:space="0" w:color="auto" w:frame="1"/>
        </w:rPr>
        <w:t>    </w:t>
      </w:r>
      <w:r w:rsidRPr="002E58D1">
        <w:rPr>
          <w:rFonts w:ascii="Monaco" w:eastAsia="Times New Roman" w:hAnsi="Monaco"/>
          <w:color w:val="000000"/>
        </w:rPr>
        <w:t>android</w:t>
      </w:r>
      <w:r w:rsidRPr="002E58D1">
        <w:rPr>
          <w:rFonts w:ascii="inherit" w:eastAsia="Times New Roman" w:hAnsi="inherit"/>
          <w:color w:val="000000"/>
          <w:bdr w:val="none" w:sz="0" w:space="0" w:color="auto" w:frame="1"/>
        </w:rPr>
        <w:t>:inflatedId="@+id/panel_stub"</w:t>
      </w:r>
    </w:p>
    <w:p w14:paraId="6DA56A45" w14:textId="77777777" w:rsidR="002E58D1" w:rsidRPr="002E58D1" w:rsidRDefault="002E58D1" w:rsidP="002E58D1">
      <w:pPr>
        <w:spacing w:line="225" w:lineRule="atLeast"/>
        <w:rPr>
          <w:rFonts w:ascii="Monaco" w:eastAsia="Times New Roman" w:hAnsi="Monaco"/>
          <w:color w:val="000000"/>
        </w:rPr>
      </w:pPr>
      <w:r w:rsidRPr="002E58D1">
        <w:rPr>
          <w:rFonts w:ascii="inherit" w:eastAsia="Times New Roman" w:hAnsi="inherit"/>
          <w:color w:val="000000"/>
          <w:bdr w:val="none" w:sz="0" w:space="0" w:color="auto" w:frame="1"/>
        </w:rPr>
        <w:t>    </w:t>
      </w:r>
      <w:r w:rsidRPr="002E58D1">
        <w:rPr>
          <w:rFonts w:ascii="Monaco" w:eastAsia="Times New Roman" w:hAnsi="Monaco"/>
          <w:color w:val="000000"/>
        </w:rPr>
        <w:t>android</w:t>
      </w:r>
      <w:r w:rsidRPr="002E58D1">
        <w:rPr>
          <w:rFonts w:ascii="inherit" w:eastAsia="Times New Roman" w:hAnsi="inherit"/>
          <w:color w:val="000000"/>
          <w:bdr w:val="none" w:sz="0" w:space="0" w:color="auto" w:frame="1"/>
        </w:rPr>
        <w:t>:layout="@layout/progress_overlay"</w:t>
      </w:r>
    </w:p>
    <w:p w14:paraId="7DEAD093" w14:textId="77777777" w:rsidR="002E58D1" w:rsidRPr="002E58D1" w:rsidRDefault="002E58D1" w:rsidP="002E58D1">
      <w:pPr>
        <w:shd w:val="clear" w:color="auto" w:fill="FDFDFD"/>
        <w:spacing w:line="225" w:lineRule="atLeast"/>
        <w:rPr>
          <w:rFonts w:ascii="Monaco" w:eastAsia="Times New Roman" w:hAnsi="Monaco"/>
          <w:color w:val="000000"/>
        </w:rPr>
      </w:pPr>
      <w:r w:rsidRPr="002E58D1">
        <w:rPr>
          <w:rFonts w:ascii="inherit" w:eastAsia="Times New Roman" w:hAnsi="inherit"/>
          <w:color w:val="000000"/>
          <w:bdr w:val="none" w:sz="0" w:space="0" w:color="auto" w:frame="1"/>
        </w:rPr>
        <w:t>    </w:t>
      </w:r>
      <w:r w:rsidRPr="002E58D1">
        <w:rPr>
          <w:rFonts w:ascii="Monaco" w:eastAsia="Times New Roman" w:hAnsi="Monaco"/>
          <w:color w:val="000000"/>
        </w:rPr>
        <w:t>android</w:t>
      </w:r>
      <w:r w:rsidRPr="002E58D1">
        <w:rPr>
          <w:rFonts w:ascii="inherit" w:eastAsia="Times New Roman" w:hAnsi="inherit"/>
          <w:color w:val="000000"/>
          <w:bdr w:val="none" w:sz="0" w:space="0" w:color="auto" w:frame="1"/>
        </w:rPr>
        <w:t>:layout_width="fill_parent"</w:t>
      </w:r>
    </w:p>
    <w:p w14:paraId="34508CD1" w14:textId="77777777" w:rsidR="002E58D1" w:rsidRPr="002E58D1" w:rsidRDefault="002E58D1" w:rsidP="002E58D1">
      <w:pPr>
        <w:spacing w:line="225" w:lineRule="atLeast"/>
        <w:rPr>
          <w:rFonts w:ascii="Monaco" w:eastAsia="Times New Roman" w:hAnsi="Monaco"/>
          <w:color w:val="000000"/>
        </w:rPr>
      </w:pPr>
      <w:r w:rsidRPr="002E58D1">
        <w:rPr>
          <w:rFonts w:ascii="inherit" w:eastAsia="Times New Roman" w:hAnsi="inherit"/>
          <w:color w:val="000000"/>
          <w:bdr w:val="none" w:sz="0" w:space="0" w:color="auto" w:frame="1"/>
        </w:rPr>
        <w:t>    </w:t>
      </w:r>
      <w:r w:rsidRPr="002E58D1">
        <w:rPr>
          <w:rFonts w:ascii="Monaco" w:eastAsia="Times New Roman" w:hAnsi="Monaco"/>
          <w:color w:val="000000"/>
        </w:rPr>
        <w:t>android</w:t>
      </w:r>
      <w:r w:rsidRPr="002E58D1">
        <w:rPr>
          <w:rFonts w:ascii="inherit" w:eastAsia="Times New Roman" w:hAnsi="inherit"/>
          <w:color w:val="000000"/>
          <w:bdr w:val="none" w:sz="0" w:space="0" w:color="auto" w:frame="1"/>
        </w:rPr>
        <w:t>:layout_height="wrap_content"</w:t>
      </w:r>
    </w:p>
    <w:p w14:paraId="1136F9AE" w14:textId="1E4B9652" w:rsidR="002E58D1" w:rsidRPr="002E58D1" w:rsidRDefault="002E58D1" w:rsidP="002E58D1">
      <w:pPr>
        <w:shd w:val="clear" w:color="auto" w:fill="FDFDFD"/>
        <w:spacing w:line="225" w:lineRule="atLeast"/>
        <w:ind w:firstLine="160"/>
        <w:rPr>
          <w:rFonts w:ascii="inherit" w:eastAsia="Times New Roman" w:hAnsi="inherit"/>
          <w:color w:val="000000"/>
          <w:bdr w:val="none" w:sz="0" w:space="0" w:color="auto" w:frame="1"/>
        </w:rPr>
      </w:pPr>
      <w:r w:rsidRPr="002E58D1">
        <w:rPr>
          <w:rFonts w:ascii="Monaco" w:eastAsia="Times New Roman" w:hAnsi="Monaco"/>
          <w:color w:val="000000"/>
        </w:rPr>
        <w:t>android</w:t>
      </w:r>
      <w:r w:rsidRPr="002E58D1">
        <w:rPr>
          <w:rFonts w:ascii="inherit" w:eastAsia="Times New Roman" w:hAnsi="inherit"/>
          <w:color w:val="000000"/>
          <w:bdr w:val="none" w:sz="0" w:space="0" w:color="auto" w:frame="1"/>
        </w:rPr>
        <w:t>:layout_gravity="bottom" /&gt;</w:t>
      </w:r>
    </w:p>
    <w:p w14:paraId="54D29C4F" w14:textId="77777777" w:rsidR="002E58D1" w:rsidRPr="002E58D1" w:rsidRDefault="002E58D1" w:rsidP="002E58D1">
      <w:pPr>
        <w:shd w:val="clear" w:color="auto" w:fill="FDFDFD"/>
        <w:spacing w:line="225" w:lineRule="atLeast"/>
        <w:rPr>
          <w:rFonts w:ascii="Monaco" w:eastAsia="Times New Roman" w:hAnsi="Monaco"/>
          <w:color w:val="000000"/>
          <w:sz w:val="20"/>
          <w:szCs w:val="20"/>
        </w:rPr>
      </w:pPr>
    </w:p>
    <w:p w14:paraId="399B5601" w14:textId="77777777" w:rsidR="002E58D1" w:rsidRPr="002E58D1" w:rsidRDefault="002E58D1" w:rsidP="002E58D1">
      <w:pPr>
        <w:rPr>
          <w:rFonts w:eastAsia="Times New Roman"/>
        </w:rPr>
      </w:pPr>
      <w:r w:rsidRPr="002E58D1">
        <w:rPr>
          <w:rFonts w:ascii="Microsoft YaHei" w:eastAsia="Microsoft YaHei" w:hAnsi="Microsoft YaHei" w:hint="eastAsia"/>
          <w:color w:val="2E2E2E"/>
          <w:sz w:val="23"/>
          <w:szCs w:val="23"/>
          <w:shd w:val="clear" w:color="auto" w:fill="FFFFFF"/>
        </w:rPr>
        <w:t>当你想加载布局时，可以使用下面其中一种方法：</w:t>
      </w:r>
    </w:p>
    <w:p w14:paraId="0BAEBD1D" w14:textId="77777777" w:rsidR="002E58D1" w:rsidRPr="002E58D1" w:rsidRDefault="002E58D1" w:rsidP="002E58D1">
      <w:pPr>
        <w:shd w:val="clear" w:color="auto" w:fill="FDFDFD"/>
        <w:spacing w:line="225" w:lineRule="atLeast"/>
        <w:rPr>
          <w:rFonts w:ascii="Monaco" w:eastAsia="Times New Roman" w:hAnsi="Monaco"/>
          <w:color w:val="000000"/>
        </w:rPr>
      </w:pPr>
      <w:r w:rsidRPr="002E58D1">
        <w:rPr>
          <w:rFonts w:ascii="inherit" w:eastAsia="Times New Roman" w:hAnsi="inherit"/>
          <w:color w:val="000000"/>
          <w:bdr w:val="none" w:sz="0" w:space="0" w:color="auto" w:frame="1"/>
        </w:rPr>
        <w:t>((ViewStub) findViewById(R.id.stub_view)).setVisibility(View.VISIBLE);</w:t>
      </w:r>
    </w:p>
    <w:p w14:paraId="4999CA38" w14:textId="77777777" w:rsidR="002E58D1" w:rsidRPr="002E58D1" w:rsidRDefault="002E58D1" w:rsidP="002E58D1">
      <w:pPr>
        <w:spacing w:line="225" w:lineRule="atLeast"/>
        <w:rPr>
          <w:rFonts w:ascii="Monaco" w:eastAsia="Times New Roman" w:hAnsi="Monaco"/>
          <w:color w:val="000000"/>
        </w:rPr>
      </w:pPr>
      <w:r w:rsidRPr="002E58D1">
        <w:rPr>
          <w:rFonts w:ascii="inherit" w:eastAsia="Times New Roman" w:hAnsi="inherit"/>
          <w:color w:val="000000"/>
          <w:bdr w:val="none" w:sz="0" w:space="0" w:color="auto" w:frame="1"/>
        </w:rPr>
        <w:t>View importPanel = ((ViewStub) findViewById(R.id.stub_view)).inflate();</w:t>
      </w:r>
    </w:p>
    <w:p w14:paraId="3E84D6DC" w14:textId="77777777" w:rsidR="002E58D1" w:rsidRDefault="002E58D1" w:rsidP="002E58D1"/>
    <w:p w14:paraId="6B46313C" w14:textId="18280174" w:rsidR="002E58D1" w:rsidRPr="00C80B67" w:rsidRDefault="002E58D1" w:rsidP="002E58D1">
      <w:pPr>
        <w:rPr>
          <w:b/>
        </w:rPr>
      </w:pPr>
      <w:r w:rsidRPr="00C80B67">
        <w:rPr>
          <w:rFonts w:hint="eastAsia"/>
          <w:b/>
        </w:rPr>
        <w:t>第六招：</w:t>
      </w:r>
      <w:r w:rsidRPr="00C80B67">
        <w:rPr>
          <w:rFonts w:hint="eastAsia"/>
          <w:b/>
        </w:rPr>
        <w:t>Merge</w:t>
      </w:r>
    </w:p>
    <w:p w14:paraId="7EDBCB38" w14:textId="77777777" w:rsidR="002E58D1" w:rsidRDefault="002E58D1" w:rsidP="002E58D1">
      <w:r>
        <w:rPr>
          <w:rFonts w:hint="eastAsia"/>
        </w:rPr>
        <w:t>Merge</w:t>
      </w:r>
      <w:r>
        <w:rPr>
          <w:rFonts w:hint="eastAsia"/>
        </w:rPr>
        <w:t>标签有什么用呢？简单粗暴点回答：干掉一个</w:t>
      </w:r>
      <w:r>
        <w:rPr>
          <w:rFonts w:hint="eastAsia"/>
        </w:rPr>
        <w:t>view</w:t>
      </w:r>
      <w:r>
        <w:rPr>
          <w:rFonts w:hint="eastAsia"/>
        </w:rPr>
        <w:t>层级。</w:t>
      </w:r>
    </w:p>
    <w:p w14:paraId="5110306F" w14:textId="77777777" w:rsidR="002E58D1" w:rsidRDefault="002E58D1" w:rsidP="002E58D1">
      <w:r>
        <w:rPr>
          <w:rFonts w:hint="eastAsia"/>
        </w:rPr>
        <w:t>Merge</w:t>
      </w:r>
      <w:r>
        <w:rPr>
          <w:rFonts w:hint="eastAsia"/>
        </w:rPr>
        <w:t>的作用很明显，但是也有一些使用条件的限制。有两种情况下我们可以使用</w:t>
      </w:r>
      <w:r>
        <w:rPr>
          <w:rFonts w:hint="eastAsia"/>
        </w:rPr>
        <w:t>Merge</w:t>
      </w:r>
      <w:r>
        <w:rPr>
          <w:rFonts w:hint="eastAsia"/>
        </w:rPr>
        <w:t>标签来做容器控件。第一种子视图不需要指定任何针对父视图的布局属性，就是说父容器仅仅是个容器，子视图只需要直接添加到父视图上用于显示就行。另外一种是假如需要在</w:t>
      </w:r>
      <w:r>
        <w:rPr>
          <w:rFonts w:hint="eastAsia"/>
        </w:rPr>
        <w:t>LinearLayout</w:t>
      </w:r>
      <w:r>
        <w:rPr>
          <w:rFonts w:hint="eastAsia"/>
        </w:rPr>
        <w:t>里面嵌入一个布局（或者视图），而恰恰这个布局（或者视图）的根节点也是</w:t>
      </w:r>
      <w:r>
        <w:rPr>
          <w:rFonts w:hint="eastAsia"/>
        </w:rPr>
        <w:t>LinearLayout</w:t>
      </w:r>
      <w:r>
        <w:rPr>
          <w:rFonts w:hint="eastAsia"/>
        </w:rPr>
        <w:t>，这样就多了一层没有用的嵌套，无疑这样只会拖慢程序速度。而这个时候如果我们使用</w:t>
      </w:r>
      <w:r>
        <w:rPr>
          <w:rFonts w:hint="eastAsia"/>
        </w:rPr>
        <w:t>merge</w:t>
      </w:r>
      <w:r>
        <w:rPr>
          <w:rFonts w:hint="eastAsia"/>
        </w:rPr>
        <w:t>根标签就可以避免那样的问题。另外</w:t>
      </w:r>
      <w:r>
        <w:rPr>
          <w:rFonts w:hint="eastAsia"/>
        </w:rPr>
        <w:t>Merge</w:t>
      </w:r>
      <w:r>
        <w:rPr>
          <w:rFonts w:hint="eastAsia"/>
        </w:rPr>
        <w:t>只能作为</w:t>
      </w:r>
      <w:r>
        <w:rPr>
          <w:rFonts w:hint="eastAsia"/>
        </w:rPr>
        <w:t>XML</w:t>
      </w:r>
      <w:r>
        <w:rPr>
          <w:rFonts w:hint="eastAsia"/>
        </w:rPr>
        <w:t>布局的根标签使用，当</w:t>
      </w:r>
      <w:r>
        <w:rPr>
          <w:rFonts w:hint="eastAsia"/>
        </w:rPr>
        <w:t>Inflate</w:t>
      </w:r>
      <w:r>
        <w:rPr>
          <w:rFonts w:hint="eastAsia"/>
        </w:rPr>
        <w:t>以开头的布局文件时，必须指定一个父</w:t>
      </w:r>
      <w:r>
        <w:rPr>
          <w:rFonts w:hint="eastAsia"/>
        </w:rPr>
        <w:t>ViewGroup</w:t>
      </w:r>
      <w:r>
        <w:rPr>
          <w:rFonts w:hint="eastAsia"/>
        </w:rPr>
        <w:t>，并且必须设定</w:t>
      </w:r>
      <w:r>
        <w:rPr>
          <w:rFonts w:hint="eastAsia"/>
        </w:rPr>
        <w:t>attachToRoot</w:t>
      </w:r>
      <w:r>
        <w:rPr>
          <w:rFonts w:hint="eastAsia"/>
        </w:rPr>
        <w:t>为</w:t>
      </w:r>
      <w:r>
        <w:rPr>
          <w:rFonts w:hint="eastAsia"/>
        </w:rPr>
        <w:t>true</w:t>
      </w:r>
      <w:r>
        <w:rPr>
          <w:rFonts w:hint="eastAsia"/>
        </w:rPr>
        <w:t>。</w:t>
      </w:r>
    </w:p>
    <w:p w14:paraId="7895AEE2" w14:textId="751EED5C" w:rsidR="002E58D1" w:rsidRDefault="002E58D1" w:rsidP="002E58D1">
      <w:r>
        <w:rPr>
          <w:rFonts w:hint="eastAsia"/>
        </w:rPr>
        <w:t>举个简单的例子吧：</w:t>
      </w:r>
    </w:p>
    <w:p w14:paraId="173F2913" w14:textId="77777777" w:rsidR="002E58D1" w:rsidRDefault="002E58D1" w:rsidP="001C2B7F"/>
    <w:p w14:paraId="1D5D7CBE" w14:textId="77777777" w:rsidR="002E58D1" w:rsidRPr="002E58D1" w:rsidRDefault="002E58D1" w:rsidP="002E58D1">
      <w:pPr>
        <w:shd w:val="clear" w:color="auto" w:fill="FDFDFD"/>
        <w:spacing w:line="225" w:lineRule="atLeast"/>
        <w:rPr>
          <w:rFonts w:ascii="Monaco" w:eastAsia="Times New Roman" w:hAnsi="Monaco"/>
          <w:color w:val="000000"/>
        </w:rPr>
      </w:pPr>
      <w:r w:rsidRPr="002E58D1">
        <w:rPr>
          <w:rFonts w:ascii="inherit" w:eastAsia="Times New Roman" w:hAnsi="inherit"/>
          <w:color w:val="000000"/>
          <w:bdr w:val="none" w:sz="0" w:space="0" w:color="auto" w:frame="1"/>
        </w:rPr>
        <w:t xml:space="preserve">&lt;RelativeLayout </w:t>
      </w:r>
    </w:p>
    <w:p w14:paraId="2687580C" w14:textId="77777777" w:rsidR="002E58D1" w:rsidRPr="002E58D1" w:rsidRDefault="002E58D1" w:rsidP="002E58D1">
      <w:pPr>
        <w:spacing w:line="225" w:lineRule="atLeast"/>
        <w:rPr>
          <w:rFonts w:ascii="Monaco" w:eastAsia="Times New Roman" w:hAnsi="Monaco"/>
          <w:color w:val="000000"/>
        </w:rPr>
      </w:pPr>
      <w:r w:rsidRPr="002E58D1">
        <w:rPr>
          <w:rFonts w:ascii="Monaco" w:eastAsia="Times New Roman" w:hAnsi="Monaco"/>
          <w:color w:val="000000"/>
        </w:rPr>
        <w:t>xmlns</w:t>
      </w:r>
      <w:r w:rsidRPr="002E58D1">
        <w:rPr>
          <w:rFonts w:ascii="inherit" w:eastAsia="Times New Roman" w:hAnsi="inherit"/>
          <w:color w:val="000000"/>
          <w:bdr w:val="none" w:sz="0" w:space="0" w:color="auto" w:frame="1"/>
        </w:rPr>
        <w:t xml:space="preserve">:android="http://schemas.android.com/apk/res/android" </w:t>
      </w:r>
    </w:p>
    <w:p w14:paraId="314981BA" w14:textId="77777777" w:rsidR="002E58D1" w:rsidRPr="002E58D1" w:rsidRDefault="002E58D1" w:rsidP="002E58D1">
      <w:pPr>
        <w:shd w:val="clear" w:color="auto" w:fill="FDFDFD"/>
        <w:spacing w:line="225" w:lineRule="atLeast"/>
        <w:rPr>
          <w:rFonts w:ascii="Monaco" w:eastAsia="Times New Roman" w:hAnsi="Monaco"/>
          <w:color w:val="000000"/>
        </w:rPr>
      </w:pPr>
      <w:r w:rsidRPr="002E58D1">
        <w:rPr>
          <w:rFonts w:ascii="Monaco" w:eastAsia="Times New Roman" w:hAnsi="Monaco"/>
          <w:color w:val="000000"/>
        </w:rPr>
        <w:t>xmlns</w:t>
      </w:r>
      <w:r w:rsidRPr="002E58D1">
        <w:rPr>
          <w:rFonts w:ascii="inherit" w:eastAsia="Times New Roman" w:hAnsi="inherit"/>
          <w:color w:val="000000"/>
          <w:bdr w:val="none" w:sz="0" w:space="0" w:color="auto" w:frame="1"/>
        </w:rPr>
        <w:t xml:space="preserve">:tools="http://schemas.android.com/tools" </w:t>
      </w:r>
    </w:p>
    <w:p w14:paraId="6C028D57" w14:textId="77777777" w:rsidR="002E58D1" w:rsidRPr="002E58D1" w:rsidRDefault="002E58D1" w:rsidP="002E58D1">
      <w:pPr>
        <w:spacing w:line="225" w:lineRule="atLeast"/>
        <w:rPr>
          <w:rFonts w:ascii="Monaco" w:eastAsia="Times New Roman" w:hAnsi="Monaco"/>
          <w:color w:val="000000"/>
        </w:rPr>
      </w:pPr>
      <w:r w:rsidRPr="002E58D1">
        <w:rPr>
          <w:rFonts w:ascii="Monaco" w:eastAsia="Times New Roman" w:hAnsi="Monaco"/>
          <w:color w:val="000000"/>
        </w:rPr>
        <w:t>android</w:t>
      </w:r>
      <w:r w:rsidRPr="002E58D1">
        <w:rPr>
          <w:rFonts w:ascii="inherit" w:eastAsia="Times New Roman" w:hAnsi="inherit"/>
          <w:color w:val="000000"/>
          <w:bdr w:val="none" w:sz="0" w:space="0" w:color="auto" w:frame="1"/>
        </w:rPr>
        <w:t xml:space="preserve">:layout_width="match_parent" </w:t>
      </w:r>
    </w:p>
    <w:p w14:paraId="38F53B77" w14:textId="77777777" w:rsidR="002E58D1" w:rsidRPr="002E58D1" w:rsidRDefault="002E58D1" w:rsidP="002E58D1">
      <w:pPr>
        <w:shd w:val="clear" w:color="auto" w:fill="FDFDFD"/>
        <w:spacing w:line="225" w:lineRule="atLeast"/>
        <w:rPr>
          <w:rFonts w:ascii="Monaco" w:eastAsia="Times New Roman" w:hAnsi="Monaco"/>
          <w:color w:val="000000"/>
        </w:rPr>
      </w:pPr>
      <w:r w:rsidRPr="002E58D1">
        <w:rPr>
          <w:rFonts w:ascii="Monaco" w:eastAsia="Times New Roman" w:hAnsi="Monaco"/>
          <w:color w:val="000000"/>
        </w:rPr>
        <w:t>android</w:t>
      </w:r>
      <w:r w:rsidRPr="002E58D1">
        <w:rPr>
          <w:rFonts w:ascii="inherit" w:eastAsia="Times New Roman" w:hAnsi="inherit"/>
          <w:color w:val="000000"/>
          <w:bdr w:val="none" w:sz="0" w:space="0" w:color="auto" w:frame="1"/>
        </w:rPr>
        <w:t xml:space="preserve">:layout_height="match_parent" &gt; </w:t>
      </w:r>
    </w:p>
    <w:p w14:paraId="32F71D9F" w14:textId="77777777" w:rsidR="002E58D1" w:rsidRPr="002E58D1" w:rsidRDefault="002E58D1" w:rsidP="002E58D1">
      <w:pPr>
        <w:spacing w:line="225" w:lineRule="atLeast"/>
        <w:rPr>
          <w:rFonts w:ascii="Monaco" w:eastAsia="Times New Roman" w:hAnsi="Monaco"/>
          <w:color w:val="000000"/>
        </w:rPr>
      </w:pPr>
      <w:r w:rsidRPr="002E58D1">
        <w:rPr>
          <w:rFonts w:ascii="inherit" w:eastAsia="Times New Roman" w:hAnsi="inherit"/>
          <w:color w:val="000000"/>
          <w:bdr w:val="none" w:sz="0" w:space="0" w:color="auto" w:frame="1"/>
        </w:rPr>
        <w:t xml:space="preserve">&lt;TextView </w:t>
      </w:r>
    </w:p>
    <w:p w14:paraId="4D382AFD" w14:textId="77777777" w:rsidR="002E58D1" w:rsidRPr="002E58D1" w:rsidRDefault="002E58D1" w:rsidP="002E58D1">
      <w:pPr>
        <w:shd w:val="clear" w:color="auto" w:fill="FDFDFD"/>
        <w:spacing w:line="225" w:lineRule="atLeast"/>
        <w:rPr>
          <w:rFonts w:ascii="Monaco" w:eastAsia="Times New Roman" w:hAnsi="Monaco"/>
          <w:color w:val="000000"/>
        </w:rPr>
      </w:pPr>
      <w:r w:rsidRPr="002E58D1">
        <w:rPr>
          <w:rFonts w:ascii="Monaco" w:eastAsia="Times New Roman" w:hAnsi="Monaco"/>
          <w:color w:val="000000"/>
        </w:rPr>
        <w:t>android</w:t>
      </w:r>
      <w:r w:rsidRPr="002E58D1">
        <w:rPr>
          <w:rFonts w:ascii="inherit" w:eastAsia="Times New Roman" w:hAnsi="inherit"/>
          <w:color w:val="000000"/>
          <w:bdr w:val="none" w:sz="0" w:space="0" w:color="auto" w:frame="1"/>
        </w:rPr>
        <w:t>:layout_width="wrap_content"  </w:t>
      </w:r>
    </w:p>
    <w:p w14:paraId="7ED5F7A9" w14:textId="77777777" w:rsidR="002E58D1" w:rsidRPr="002E58D1" w:rsidRDefault="002E58D1" w:rsidP="002E58D1">
      <w:pPr>
        <w:spacing w:line="225" w:lineRule="atLeast"/>
        <w:rPr>
          <w:rFonts w:ascii="Monaco" w:eastAsia="Times New Roman" w:hAnsi="Monaco"/>
          <w:color w:val="000000"/>
        </w:rPr>
      </w:pPr>
      <w:r w:rsidRPr="002E58D1">
        <w:rPr>
          <w:rFonts w:ascii="Monaco" w:eastAsia="Times New Roman" w:hAnsi="Monaco"/>
          <w:color w:val="000000"/>
        </w:rPr>
        <w:t>android</w:t>
      </w:r>
      <w:r w:rsidRPr="002E58D1">
        <w:rPr>
          <w:rFonts w:ascii="inherit" w:eastAsia="Times New Roman" w:hAnsi="inherit"/>
          <w:color w:val="000000"/>
          <w:bdr w:val="none" w:sz="0" w:space="0" w:color="auto" w:frame="1"/>
        </w:rPr>
        <w:t xml:space="preserve">:layout_height="wrap_content" </w:t>
      </w:r>
    </w:p>
    <w:p w14:paraId="718B00BB" w14:textId="77777777" w:rsidR="002E58D1" w:rsidRPr="002E58D1" w:rsidRDefault="002E58D1" w:rsidP="002E58D1">
      <w:pPr>
        <w:shd w:val="clear" w:color="auto" w:fill="FDFDFD"/>
        <w:spacing w:line="225" w:lineRule="atLeast"/>
        <w:rPr>
          <w:rFonts w:ascii="Monaco" w:eastAsia="Times New Roman" w:hAnsi="Monaco"/>
          <w:color w:val="000000"/>
        </w:rPr>
      </w:pPr>
      <w:r w:rsidRPr="002E58D1">
        <w:rPr>
          <w:rFonts w:ascii="Monaco" w:eastAsia="Times New Roman" w:hAnsi="Monaco"/>
          <w:color w:val="000000"/>
        </w:rPr>
        <w:t>android</w:t>
      </w:r>
      <w:r w:rsidRPr="002E58D1">
        <w:rPr>
          <w:rFonts w:ascii="inherit" w:eastAsia="Times New Roman" w:hAnsi="inherit"/>
          <w:color w:val="000000"/>
          <w:bdr w:val="none" w:sz="0" w:space="0" w:color="auto" w:frame="1"/>
        </w:rPr>
        <w:t>:text="merge</w:t>
      </w:r>
      <w:r w:rsidRPr="002E58D1">
        <w:rPr>
          <w:rFonts w:ascii="SimSun" w:eastAsia="SimSun" w:hAnsi="SimSun" w:cs="SimSun"/>
          <w:color w:val="000000"/>
          <w:bdr w:val="none" w:sz="0" w:space="0" w:color="auto" w:frame="1"/>
        </w:rPr>
        <w:t>标签使用</w:t>
      </w:r>
      <w:r w:rsidRPr="002E58D1">
        <w:rPr>
          <w:rFonts w:ascii="inherit" w:eastAsia="Times New Roman" w:hAnsi="inherit"/>
          <w:color w:val="000000"/>
          <w:bdr w:val="none" w:sz="0" w:space="0" w:color="auto" w:frame="1"/>
        </w:rPr>
        <w:t>" /&gt;</w:t>
      </w:r>
    </w:p>
    <w:p w14:paraId="7CA80D53" w14:textId="77777777" w:rsidR="002E58D1" w:rsidRPr="002E58D1" w:rsidRDefault="002E58D1" w:rsidP="002E58D1">
      <w:pPr>
        <w:spacing w:line="225" w:lineRule="atLeast"/>
        <w:rPr>
          <w:rFonts w:ascii="Monaco" w:eastAsia="Times New Roman" w:hAnsi="Monaco"/>
          <w:color w:val="000000"/>
        </w:rPr>
      </w:pPr>
      <w:r w:rsidRPr="002E58D1">
        <w:rPr>
          <w:rFonts w:ascii="inherit" w:eastAsia="Times New Roman" w:hAnsi="inherit"/>
          <w:color w:val="000000"/>
          <w:bdr w:val="none" w:sz="0" w:space="0" w:color="auto" w:frame="1"/>
        </w:rPr>
        <w:t>&lt;/RelativeLayout&gt;</w:t>
      </w:r>
    </w:p>
    <w:p w14:paraId="09339A41" w14:textId="77777777" w:rsidR="002E58D1" w:rsidRDefault="002E58D1" w:rsidP="001C2B7F"/>
    <w:p w14:paraId="037956F6" w14:textId="77777777" w:rsidR="002E58D1" w:rsidRPr="002E58D1" w:rsidRDefault="002E58D1" w:rsidP="002E58D1">
      <w:pPr>
        <w:rPr>
          <w:rFonts w:eastAsia="Times New Roman"/>
        </w:rPr>
      </w:pPr>
      <w:r w:rsidRPr="002E58D1">
        <w:rPr>
          <w:rFonts w:ascii="Microsoft YaHei" w:eastAsia="Microsoft YaHei" w:hAnsi="Microsoft YaHei" w:hint="eastAsia"/>
          <w:color w:val="2E2E2E"/>
          <w:sz w:val="23"/>
          <w:szCs w:val="23"/>
          <w:shd w:val="clear" w:color="auto" w:fill="FFFFFF"/>
        </w:rPr>
        <w:t>把上面这个XML加载到页面中，布局层级是RelativeLayout-TextView。但是采用下面的方式，把RelativeLayout提换成merge，RelativeLayout这一层级就被干掉了。</w:t>
      </w:r>
    </w:p>
    <w:p w14:paraId="22D9314D" w14:textId="77777777" w:rsidR="002E58D1" w:rsidRPr="002E58D1" w:rsidRDefault="002E58D1" w:rsidP="002E58D1">
      <w:pPr>
        <w:shd w:val="clear" w:color="auto" w:fill="FDFDFD"/>
        <w:spacing w:line="225" w:lineRule="atLeast"/>
        <w:rPr>
          <w:rFonts w:ascii="Monaco" w:eastAsia="Times New Roman" w:hAnsi="Monaco"/>
          <w:color w:val="000000"/>
        </w:rPr>
      </w:pPr>
      <w:r w:rsidRPr="002E58D1">
        <w:rPr>
          <w:rFonts w:ascii="inherit" w:eastAsia="Times New Roman" w:hAnsi="inherit"/>
          <w:color w:val="000000"/>
          <w:bdr w:val="none" w:sz="0" w:space="0" w:color="auto" w:frame="1"/>
        </w:rPr>
        <w:t>&lt;merge</w:t>
      </w:r>
    </w:p>
    <w:p w14:paraId="0145176A" w14:textId="77777777" w:rsidR="002E58D1" w:rsidRPr="002E58D1" w:rsidRDefault="002E58D1" w:rsidP="002E58D1">
      <w:pPr>
        <w:spacing w:line="225" w:lineRule="atLeast"/>
        <w:rPr>
          <w:rFonts w:ascii="Monaco" w:eastAsia="Times New Roman" w:hAnsi="Monaco"/>
          <w:color w:val="000000"/>
        </w:rPr>
      </w:pPr>
      <w:r w:rsidRPr="002E58D1">
        <w:rPr>
          <w:rFonts w:ascii="Monaco" w:eastAsia="Times New Roman" w:hAnsi="Monaco"/>
          <w:color w:val="000000"/>
        </w:rPr>
        <w:t>xmlns</w:t>
      </w:r>
      <w:r w:rsidRPr="002E58D1">
        <w:rPr>
          <w:rFonts w:ascii="inherit" w:eastAsia="Times New Roman" w:hAnsi="inherit"/>
          <w:color w:val="000000"/>
          <w:bdr w:val="none" w:sz="0" w:space="0" w:color="auto" w:frame="1"/>
        </w:rPr>
        <w:t xml:space="preserve">:android="http://schemas.android.com/apk/res/android" </w:t>
      </w:r>
    </w:p>
    <w:p w14:paraId="529FF913" w14:textId="77777777" w:rsidR="002E58D1" w:rsidRPr="002E58D1" w:rsidRDefault="002E58D1" w:rsidP="002E58D1">
      <w:pPr>
        <w:shd w:val="clear" w:color="auto" w:fill="FDFDFD"/>
        <w:spacing w:line="225" w:lineRule="atLeast"/>
        <w:rPr>
          <w:rFonts w:ascii="Monaco" w:eastAsia="Times New Roman" w:hAnsi="Monaco"/>
          <w:color w:val="000000"/>
        </w:rPr>
      </w:pPr>
      <w:r w:rsidRPr="002E58D1">
        <w:rPr>
          <w:rFonts w:ascii="Monaco" w:eastAsia="Times New Roman" w:hAnsi="Monaco"/>
          <w:color w:val="000000"/>
        </w:rPr>
        <w:t>xmlns</w:t>
      </w:r>
      <w:r w:rsidRPr="002E58D1">
        <w:rPr>
          <w:rFonts w:ascii="inherit" w:eastAsia="Times New Roman" w:hAnsi="inherit"/>
          <w:color w:val="000000"/>
          <w:bdr w:val="none" w:sz="0" w:space="0" w:color="auto" w:frame="1"/>
        </w:rPr>
        <w:t xml:space="preserve">:tools="http://schemas.android.com/tools" </w:t>
      </w:r>
    </w:p>
    <w:p w14:paraId="5E233740" w14:textId="77777777" w:rsidR="002E58D1" w:rsidRPr="002E58D1" w:rsidRDefault="002E58D1" w:rsidP="002E58D1">
      <w:pPr>
        <w:spacing w:line="225" w:lineRule="atLeast"/>
        <w:rPr>
          <w:rFonts w:ascii="Monaco" w:eastAsia="Times New Roman" w:hAnsi="Monaco"/>
          <w:color w:val="000000"/>
        </w:rPr>
      </w:pPr>
      <w:r w:rsidRPr="002E58D1">
        <w:rPr>
          <w:rFonts w:ascii="Monaco" w:eastAsia="Times New Roman" w:hAnsi="Monaco"/>
          <w:color w:val="000000"/>
        </w:rPr>
        <w:t>android</w:t>
      </w:r>
      <w:r w:rsidRPr="002E58D1">
        <w:rPr>
          <w:rFonts w:ascii="inherit" w:eastAsia="Times New Roman" w:hAnsi="inherit"/>
          <w:color w:val="000000"/>
          <w:bdr w:val="none" w:sz="0" w:space="0" w:color="auto" w:frame="1"/>
        </w:rPr>
        <w:t xml:space="preserve">:layout_width="match_parent" </w:t>
      </w:r>
    </w:p>
    <w:p w14:paraId="080B8665" w14:textId="77777777" w:rsidR="002E58D1" w:rsidRPr="002E58D1" w:rsidRDefault="002E58D1" w:rsidP="002E58D1">
      <w:pPr>
        <w:shd w:val="clear" w:color="auto" w:fill="FDFDFD"/>
        <w:spacing w:line="225" w:lineRule="atLeast"/>
        <w:rPr>
          <w:rFonts w:ascii="Monaco" w:eastAsia="Times New Roman" w:hAnsi="Monaco"/>
          <w:color w:val="000000"/>
        </w:rPr>
      </w:pPr>
      <w:r w:rsidRPr="002E58D1">
        <w:rPr>
          <w:rFonts w:ascii="Monaco" w:eastAsia="Times New Roman" w:hAnsi="Monaco"/>
          <w:color w:val="000000"/>
        </w:rPr>
        <w:t>android</w:t>
      </w:r>
      <w:r w:rsidRPr="002E58D1">
        <w:rPr>
          <w:rFonts w:ascii="inherit" w:eastAsia="Times New Roman" w:hAnsi="inherit"/>
          <w:color w:val="000000"/>
          <w:bdr w:val="none" w:sz="0" w:space="0" w:color="auto" w:frame="1"/>
        </w:rPr>
        <w:t>:layout_height="match_parent" &gt;</w:t>
      </w:r>
    </w:p>
    <w:p w14:paraId="3D2F72A2" w14:textId="77777777" w:rsidR="002E58D1" w:rsidRPr="002E58D1" w:rsidRDefault="002E58D1" w:rsidP="002E58D1">
      <w:pPr>
        <w:spacing w:line="225" w:lineRule="atLeast"/>
        <w:rPr>
          <w:rFonts w:ascii="Monaco" w:eastAsia="Times New Roman" w:hAnsi="Monaco"/>
          <w:color w:val="000000"/>
        </w:rPr>
      </w:pPr>
      <w:r w:rsidRPr="002E58D1">
        <w:rPr>
          <w:rFonts w:ascii="inherit" w:eastAsia="Times New Roman" w:hAnsi="inherit"/>
          <w:color w:val="000000"/>
          <w:bdr w:val="none" w:sz="0" w:space="0" w:color="auto" w:frame="1"/>
        </w:rPr>
        <w:t>&lt;TextView  </w:t>
      </w:r>
    </w:p>
    <w:p w14:paraId="604D958E" w14:textId="77777777" w:rsidR="002E58D1" w:rsidRPr="002E58D1" w:rsidRDefault="002E58D1" w:rsidP="002E58D1">
      <w:pPr>
        <w:shd w:val="clear" w:color="auto" w:fill="FDFDFD"/>
        <w:spacing w:line="225" w:lineRule="atLeast"/>
        <w:rPr>
          <w:rFonts w:ascii="Monaco" w:eastAsia="Times New Roman" w:hAnsi="Monaco"/>
          <w:color w:val="000000"/>
        </w:rPr>
      </w:pPr>
      <w:r w:rsidRPr="002E58D1">
        <w:rPr>
          <w:rFonts w:ascii="Monaco" w:eastAsia="Times New Roman" w:hAnsi="Monaco"/>
          <w:color w:val="000000"/>
        </w:rPr>
        <w:t>android</w:t>
      </w:r>
      <w:r w:rsidRPr="002E58D1">
        <w:rPr>
          <w:rFonts w:ascii="inherit" w:eastAsia="Times New Roman" w:hAnsi="inherit"/>
          <w:color w:val="000000"/>
          <w:bdr w:val="none" w:sz="0" w:space="0" w:color="auto" w:frame="1"/>
        </w:rPr>
        <w:t xml:space="preserve">:layout_width="wrap_content" </w:t>
      </w:r>
    </w:p>
    <w:p w14:paraId="1B6F4739" w14:textId="77777777" w:rsidR="002E58D1" w:rsidRPr="002E58D1" w:rsidRDefault="002E58D1" w:rsidP="002E58D1">
      <w:pPr>
        <w:spacing w:line="225" w:lineRule="atLeast"/>
        <w:rPr>
          <w:rFonts w:ascii="Monaco" w:eastAsia="Times New Roman" w:hAnsi="Monaco"/>
          <w:color w:val="000000"/>
        </w:rPr>
      </w:pPr>
      <w:r w:rsidRPr="002E58D1">
        <w:rPr>
          <w:rFonts w:ascii="Monaco" w:eastAsia="Times New Roman" w:hAnsi="Monaco"/>
          <w:color w:val="000000"/>
        </w:rPr>
        <w:t>android</w:t>
      </w:r>
      <w:r w:rsidRPr="002E58D1">
        <w:rPr>
          <w:rFonts w:ascii="inherit" w:eastAsia="Times New Roman" w:hAnsi="inherit"/>
          <w:color w:val="000000"/>
          <w:bdr w:val="none" w:sz="0" w:space="0" w:color="auto" w:frame="1"/>
        </w:rPr>
        <w:t xml:space="preserve">:layout_height="wrap_content" </w:t>
      </w:r>
    </w:p>
    <w:p w14:paraId="170C18FF" w14:textId="77777777" w:rsidR="002E58D1" w:rsidRPr="002E58D1" w:rsidRDefault="002E58D1" w:rsidP="002E58D1">
      <w:pPr>
        <w:shd w:val="clear" w:color="auto" w:fill="FDFDFD"/>
        <w:spacing w:line="225" w:lineRule="atLeast"/>
        <w:rPr>
          <w:rFonts w:ascii="Monaco" w:eastAsia="Times New Roman" w:hAnsi="Monaco"/>
          <w:color w:val="000000"/>
        </w:rPr>
      </w:pPr>
      <w:r w:rsidRPr="002E58D1">
        <w:rPr>
          <w:rFonts w:ascii="inherit" w:eastAsia="Times New Roman" w:hAnsi="inherit"/>
          <w:color w:val="000000"/>
          <w:bdr w:val="none" w:sz="0" w:space="0" w:color="auto" w:frame="1"/>
        </w:rPr>
        <w:t xml:space="preserve"> </w:t>
      </w:r>
      <w:r w:rsidRPr="002E58D1">
        <w:rPr>
          <w:rFonts w:ascii="Monaco" w:eastAsia="Times New Roman" w:hAnsi="Monaco"/>
          <w:color w:val="000000"/>
        </w:rPr>
        <w:t>android</w:t>
      </w:r>
      <w:r w:rsidRPr="002E58D1">
        <w:rPr>
          <w:rFonts w:ascii="inherit" w:eastAsia="Times New Roman" w:hAnsi="inherit"/>
          <w:color w:val="000000"/>
          <w:bdr w:val="none" w:sz="0" w:space="0" w:color="auto" w:frame="1"/>
        </w:rPr>
        <w:t>:text="merge</w:t>
      </w:r>
      <w:r w:rsidRPr="002E58D1">
        <w:rPr>
          <w:rFonts w:ascii="SimSun" w:eastAsia="SimSun" w:hAnsi="SimSun" w:cs="SimSun"/>
          <w:color w:val="000000"/>
          <w:bdr w:val="none" w:sz="0" w:space="0" w:color="auto" w:frame="1"/>
        </w:rPr>
        <w:t>标签使用</w:t>
      </w:r>
      <w:r w:rsidRPr="002E58D1">
        <w:rPr>
          <w:rFonts w:ascii="inherit" w:eastAsia="Times New Roman" w:hAnsi="inherit"/>
          <w:color w:val="000000"/>
          <w:bdr w:val="none" w:sz="0" w:space="0" w:color="auto" w:frame="1"/>
        </w:rPr>
        <w:t>" /&gt;</w:t>
      </w:r>
    </w:p>
    <w:p w14:paraId="4627A675" w14:textId="77777777" w:rsidR="002E58D1" w:rsidRPr="002E58D1" w:rsidRDefault="002E58D1" w:rsidP="002E58D1">
      <w:pPr>
        <w:spacing w:line="225" w:lineRule="atLeast"/>
        <w:rPr>
          <w:rFonts w:ascii="Monaco" w:eastAsia="Times New Roman" w:hAnsi="Monaco"/>
          <w:color w:val="000000"/>
        </w:rPr>
      </w:pPr>
      <w:r w:rsidRPr="002E58D1">
        <w:rPr>
          <w:rFonts w:ascii="inherit" w:eastAsia="Times New Roman" w:hAnsi="inherit"/>
          <w:color w:val="000000"/>
          <w:bdr w:val="none" w:sz="0" w:space="0" w:color="auto" w:frame="1"/>
        </w:rPr>
        <w:t>&lt;/merge&gt;</w:t>
      </w:r>
    </w:p>
    <w:p w14:paraId="1BB16B69" w14:textId="77777777" w:rsidR="002E58D1" w:rsidRDefault="002E58D1" w:rsidP="001C2B7F"/>
    <w:p w14:paraId="3D1283BC" w14:textId="51CC7C5B" w:rsidR="002E58D1" w:rsidRPr="00C80B67" w:rsidRDefault="002E58D1" w:rsidP="002E58D1">
      <w:pPr>
        <w:rPr>
          <w:b/>
        </w:rPr>
      </w:pPr>
      <w:r w:rsidRPr="002E58D1">
        <w:rPr>
          <w:rFonts w:hint="eastAsia"/>
          <w:b/>
        </w:rPr>
        <w:t>第七招：善用</w:t>
      </w:r>
      <w:r w:rsidRPr="002E58D1">
        <w:rPr>
          <w:rFonts w:hint="eastAsia"/>
          <w:b/>
        </w:rPr>
        <w:t>draw9patch</w:t>
      </w:r>
    </w:p>
    <w:p w14:paraId="0A549040" w14:textId="77777777" w:rsidR="002E58D1" w:rsidRDefault="002E58D1" w:rsidP="002E58D1">
      <w:r>
        <w:rPr>
          <w:rFonts w:hint="eastAsia"/>
        </w:rPr>
        <w:t>给</w:t>
      </w:r>
      <w:r>
        <w:rPr>
          <w:rFonts w:hint="eastAsia"/>
        </w:rPr>
        <w:t>ImageView</w:t>
      </w:r>
      <w:r>
        <w:rPr>
          <w:rFonts w:hint="eastAsia"/>
        </w:rPr>
        <w:t>加一个边框，你肯定遇到过这种需求，通常在</w:t>
      </w:r>
      <w:r>
        <w:rPr>
          <w:rFonts w:hint="eastAsia"/>
        </w:rPr>
        <w:t>ImageView</w:t>
      </w:r>
      <w:r>
        <w:rPr>
          <w:rFonts w:hint="eastAsia"/>
        </w:rPr>
        <w:t>后面设置一张背景图，露出边框便完美解决问题，此时这个</w:t>
      </w:r>
      <w:r>
        <w:rPr>
          <w:rFonts w:hint="eastAsia"/>
        </w:rPr>
        <w:t>ImageView</w:t>
      </w:r>
      <w:r>
        <w:rPr>
          <w:rFonts w:hint="eastAsia"/>
        </w:rPr>
        <w:t>，设置了两层</w:t>
      </w:r>
      <w:r>
        <w:rPr>
          <w:rFonts w:hint="eastAsia"/>
        </w:rPr>
        <w:t>drawable</w:t>
      </w:r>
      <w:r>
        <w:rPr>
          <w:rFonts w:hint="eastAsia"/>
        </w:rPr>
        <w:t>，底下一层仅仅是为了作为图片的边框而已。但是两层</w:t>
      </w:r>
      <w:r>
        <w:rPr>
          <w:rFonts w:hint="eastAsia"/>
        </w:rPr>
        <w:t>drawable</w:t>
      </w:r>
      <w:r>
        <w:rPr>
          <w:rFonts w:hint="eastAsia"/>
        </w:rPr>
        <w:t>的重叠区域去绘制了两次，导致</w:t>
      </w:r>
      <w:r>
        <w:rPr>
          <w:rFonts w:hint="eastAsia"/>
        </w:rPr>
        <w:t>overdraw</w:t>
      </w:r>
      <w:r>
        <w:rPr>
          <w:rFonts w:hint="eastAsia"/>
        </w:rPr>
        <w:t>。</w:t>
      </w:r>
    </w:p>
    <w:p w14:paraId="692EAFA1" w14:textId="77777777" w:rsidR="002E58D1" w:rsidRDefault="002E58D1" w:rsidP="002E58D1">
      <w:r>
        <w:rPr>
          <w:rFonts w:hint="eastAsia"/>
        </w:rPr>
        <w:t>优化方案：</w:t>
      </w:r>
      <w:r>
        <w:rPr>
          <w:rFonts w:hint="eastAsia"/>
        </w:rPr>
        <w:t xml:space="preserve"> </w:t>
      </w:r>
      <w:r>
        <w:rPr>
          <w:rFonts w:hint="eastAsia"/>
        </w:rPr>
        <w:t>将背景</w:t>
      </w:r>
      <w:r>
        <w:rPr>
          <w:rFonts w:hint="eastAsia"/>
        </w:rPr>
        <w:t>drawable</w:t>
      </w:r>
      <w:r>
        <w:rPr>
          <w:rFonts w:hint="eastAsia"/>
        </w:rPr>
        <w:t>制作成</w:t>
      </w:r>
      <w:r>
        <w:rPr>
          <w:rFonts w:hint="eastAsia"/>
        </w:rPr>
        <w:t>draw9patch</w:t>
      </w:r>
      <w:r>
        <w:rPr>
          <w:rFonts w:hint="eastAsia"/>
        </w:rPr>
        <w:t>，并且将和前景重叠的部分设置为透明。由于</w:t>
      </w:r>
      <w:r>
        <w:rPr>
          <w:rFonts w:hint="eastAsia"/>
        </w:rPr>
        <w:t>Android</w:t>
      </w:r>
      <w:r>
        <w:rPr>
          <w:rFonts w:hint="eastAsia"/>
        </w:rPr>
        <w:t>的</w:t>
      </w:r>
      <w:r>
        <w:rPr>
          <w:rFonts w:hint="eastAsia"/>
        </w:rPr>
        <w:t>2D</w:t>
      </w:r>
      <w:r>
        <w:rPr>
          <w:rFonts w:hint="eastAsia"/>
        </w:rPr>
        <w:t>渲染器会优化</w:t>
      </w:r>
      <w:r>
        <w:rPr>
          <w:rFonts w:hint="eastAsia"/>
        </w:rPr>
        <w:t>draw9patch</w:t>
      </w:r>
      <w:r>
        <w:rPr>
          <w:rFonts w:hint="eastAsia"/>
        </w:rPr>
        <w:t>中的透明区域，从而优化了这次</w:t>
      </w:r>
      <w:r>
        <w:rPr>
          <w:rFonts w:hint="eastAsia"/>
        </w:rPr>
        <w:t>overdraw</w:t>
      </w:r>
      <w:r>
        <w:rPr>
          <w:rFonts w:hint="eastAsia"/>
        </w:rPr>
        <w:t>。</w:t>
      </w:r>
      <w:r>
        <w:rPr>
          <w:rFonts w:hint="eastAsia"/>
        </w:rPr>
        <w:t xml:space="preserve"> </w:t>
      </w:r>
      <w:r>
        <w:rPr>
          <w:rFonts w:hint="eastAsia"/>
        </w:rPr>
        <w:t>但是背景图片必须制作成</w:t>
      </w:r>
      <w:r>
        <w:rPr>
          <w:rFonts w:hint="eastAsia"/>
        </w:rPr>
        <w:t>draw9patch</w:t>
      </w:r>
      <w:r>
        <w:rPr>
          <w:rFonts w:hint="eastAsia"/>
        </w:rPr>
        <w:t>才行，因为</w:t>
      </w:r>
      <w:r>
        <w:rPr>
          <w:rFonts w:hint="eastAsia"/>
        </w:rPr>
        <w:t>Android 2D</w:t>
      </w:r>
      <w:r>
        <w:rPr>
          <w:rFonts w:hint="eastAsia"/>
        </w:rPr>
        <w:t>渲染器只对</w:t>
      </w:r>
      <w:r>
        <w:rPr>
          <w:rFonts w:hint="eastAsia"/>
        </w:rPr>
        <w:t>draw9patch</w:t>
      </w:r>
      <w:r>
        <w:rPr>
          <w:rFonts w:hint="eastAsia"/>
        </w:rPr>
        <w:t>有这个优化，否则，一张普通的</w:t>
      </w:r>
      <w:r>
        <w:rPr>
          <w:rFonts w:hint="eastAsia"/>
        </w:rPr>
        <w:t>Png</w:t>
      </w:r>
      <w:r>
        <w:rPr>
          <w:rFonts w:hint="eastAsia"/>
        </w:rPr>
        <w:t>，就算你把中间的部分设置成透明，也不会减少这次</w:t>
      </w:r>
      <w:r>
        <w:rPr>
          <w:rFonts w:hint="eastAsia"/>
        </w:rPr>
        <w:t>overdraw</w:t>
      </w:r>
      <w:r>
        <w:rPr>
          <w:rFonts w:hint="eastAsia"/>
        </w:rPr>
        <w:t>。</w:t>
      </w:r>
    </w:p>
    <w:p w14:paraId="3F149F29" w14:textId="77777777" w:rsidR="002E58D1" w:rsidRDefault="002E58D1" w:rsidP="002E58D1"/>
    <w:p w14:paraId="2470F9CF" w14:textId="2CCB9842" w:rsidR="002E58D1" w:rsidRPr="00C80B67" w:rsidRDefault="002E58D1" w:rsidP="002E58D1">
      <w:pPr>
        <w:rPr>
          <w:b/>
        </w:rPr>
      </w:pPr>
      <w:r w:rsidRPr="002E58D1">
        <w:rPr>
          <w:rFonts w:hint="eastAsia"/>
          <w:b/>
        </w:rPr>
        <w:t>第八招：慎用</w:t>
      </w:r>
      <w:r w:rsidRPr="002E58D1">
        <w:rPr>
          <w:rFonts w:hint="eastAsia"/>
          <w:b/>
        </w:rPr>
        <w:t>Alpha</w:t>
      </w:r>
    </w:p>
    <w:p w14:paraId="1D2C2E80" w14:textId="77777777" w:rsidR="002E58D1" w:rsidRDefault="002E58D1" w:rsidP="002E58D1">
      <w:r>
        <w:rPr>
          <w:rFonts w:hint="eastAsia"/>
        </w:rPr>
        <w:t>假如对一个</w:t>
      </w:r>
      <w:r>
        <w:rPr>
          <w:rFonts w:hint="eastAsia"/>
        </w:rPr>
        <w:t>View</w:t>
      </w:r>
      <w:r>
        <w:rPr>
          <w:rFonts w:hint="eastAsia"/>
        </w:rPr>
        <w:t>做</w:t>
      </w:r>
      <w:r>
        <w:rPr>
          <w:rFonts w:hint="eastAsia"/>
        </w:rPr>
        <w:t>Alpha</w:t>
      </w:r>
      <w:r>
        <w:rPr>
          <w:rFonts w:hint="eastAsia"/>
        </w:rPr>
        <w:t>转化，需要先将</w:t>
      </w:r>
      <w:r>
        <w:rPr>
          <w:rFonts w:hint="eastAsia"/>
        </w:rPr>
        <w:t>View</w:t>
      </w:r>
      <w:r>
        <w:rPr>
          <w:rFonts w:hint="eastAsia"/>
        </w:rPr>
        <w:t>绘制出来，然后做</w:t>
      </w:r>
      <w:r>
        <w:rPr>
          <w:rFonts w:hint="eastAsia"/>
        </w:rPr>
        <w:t>Alpha</w:t>
      </w:r>
      <w:r>
        <w:rPr>
          <w:rFonts w:hint="eastAsia"/>
        </w:rPr>
        <w:t>转化，最后将转换后的效果绘制在界面上。通俗点说，做</w:t>
      </w:r>
      <w:r>
        <w:rPr>
          <w:rFonts w:hint="eastAsia"/>
        </w:rPr>
        <w:t>Alpha</w:t>
      </w:r>
      <w:r>
        <w:rPr>
          <w:rFonts w:hint="eastAsia"/>
        </w:rPr>
        <w:t>转化就需要对当前</w:t>
      </w:r>
      <w:r>
        <w:rPr>
          <w:rFonts w:hint="eastAsia"/>
        </w:rPr>
        <w:t>View</w:t>
      </w:r>
      <w:r>
        <w:rPr>
          <w:rFonts w:hint="eastAsia"/>
        </w:rPr>
        <w:t>绘制两遍，可想而知，绘制效率会大打折扣，耗时会翻倍，所以</w:t>
      </w:r>
      <w:r>
        <w:rPr>
          <w:rFonts w:hint="eastAsia"/>
        </w:rPr>
        <w:t>Alpha</w:t>
      </w:r>
      <w:r>
        <w:rPr>
          <w:rFonts w:hint="eastAsia"/>
        </w:rPr>
        <w:t>还是慎用。</w:t>
      </w:r>
    </w:p>
    <w:p w14:paraId="7A29BCB4" w14:textId="4300B619" w:rsidR="002E58D1" w:rsidRDefault="002E58D1" w:rsidP="002E58D1">
      <w:r>
        <w:rPr>
          <w:rFonts w:hint="eastAsia"/>
        </w:rPr>
        <w:t>如果一定做</w:t>
      </w:r>
      <w:r>
        <w:rPr>
          <w:rFonts w:hint="eastAsia"/>
        </w:rPr>
        <w:t>Alpha</w:t>
      </w:r>
      <w:r>
        <w:rPr>
          <w:rFonts w:hint="eastAsia"/>
        </w:rPr>
        <w:t>转化的话，可以采用缓存的方式。</w:t>
      </w:r>
    </w:p>
    <w:p w14:paraId="5614320C" w14:textId="77777777" w:rsidR="002E58D1" w:rsidRDefault="002E58D1" w:rsidP="001C2B7F"/>
    <w:p w14:paraId="693892CA" w14:textId="77777777" w:rsidR="002E58D1" w:rsidRPr="002E58D1" w:rsidRDefault="002E58D1" w:rsidP="002E58D1">
      <w:pPr>
        <w:shd w:val="clear" w:color="auto" w:fill="FDFDFD"/>
        <w:spacing w:line="225" w:lineRule="atLeast"/>
        <w:rPr>
          <w:rFonts w:ascii="Monaco" w:eastAsia="Times New Roman" w:hAnsi="Monaco"/>
          <w:color w:val="000000"/>
        </w:rPr>
      </w:pPr>
      <w:r w:rsidRPr="002E58D1">
        <w:rPr>
          <w:rFonts w:ascii="inherit" w:eastAsia="Times New Roman" w:hAnsi="inherit"/>
          <w:color w:val="000000"/>
          <w:bdr w:val="none" w:sz="0" w:space="0" w:color="auto" w:frame="1"/>
        </w:rPr>
        <w:t>view.setLayerType(LAYER_TYPE_HARDWARE);</w:t>
      </w:r>
    </w:p>
    <w:p w14:paraId="3A6433CA" w14:textId="77777777" w:rsidR="002E58D1" w:rsidRPr="002E58D1" w:rsidRDefault="002E58D1" w:rsidP="002E58D1">
      <w:pPr>
        <w:spacing w:line="225" w:lineRule="atLeast"/>
        <w:rPr>
          <w:rFonts w:ascii="Monaco" w:eastAsia="Times New Roman" w:hAnsi="Monaco"/>
          <w:color w:val="000000"/>
        </w:rPr>
      </w:pPr>
      <w:r w:rsidRPr="002E58D1">
        <w:rPr>
          <w:rFonts w:ascii="inherit" w:eastAsia="Times New Roman" w:hAnsi="inherit"/>
          <w:color w:val="000000"/>
          <w:bdr w:val="none" w:sz="0" w:space="0" w:color="auto" w:frame="1"/>
        </w:rPr>
        <w:t>doSmoeThing();</w:t>
      </w:r>
    </w:p>
    <w:p w14:paraId="31238F25" w14:textId="77777777" w:rsidR="002E58D1" w:rsidRPr="002E58D1" w:rsidRDefault="002E58D1" w:rsidP="002E58D1">
      <w:pPr>
        <w:shd w:val="clear" w:color="auto" w:fill="FDFDFD"/>
        <w:spacing w:line="225" w:lineRule="atLeast"/>
        <w:rPr>
          <w:rFonts w:ascii="Monaco" w:eastAsia="Times New Roman" w:hAnsi="Monaco"/>
          <w:color w:val="000000"/>
        </w:rPr>
      </w:pPr>
      <w:r w:rsidRPr="002E58D1">
        <w:rPr>
          <w:rFonts w:ascii="inherit" w:eastAsia="Times New Roman" w:hAnsi="inherit"/>
          <w:color w:val="000000"/>
          <w:bdr w:val="none" w:sz="0" w:space="0" w:color="auto" w:frame="1"/>
        </w:rPr>
        <w:t>view.setLayerType(LAYER_TYPE_NONE);</w:t>
      </w:r>
    </w:p>
    <w:p w14:paraId="2202643E" w14:textId="77777777" w:rsidR="002E58D1" w:rsidRDefault="002E58D1" w:rsidP="002E58D1">
      <w:pPr>
        <w:rPr>
          <w:rFonts w:ascii="Microsoft YaHei" w:eastAsia="Microsoft YaHei" w:hAnsi="Microsoft YaHei"/>
          <w:color w:val="2E2E2E"/>
          <w:sz w:val="23"/>
          <w:szCs w:val="23"/>
          <w:shd w:val="clear" w:color="auto" w:fill="FFFFFF"/>
        </w:rPr>
      </w:pPr>
      <w:r w:rsidRPr="002E58D1">
        <w:rPr>
          <w:rFonts w:ascii="Microsoft YaHei" w:eastAsia="Microsoft YaHei" w:hAnsi="Microsoft YaHei" w:hint="eastAsia"/>
          <w:color w:val="2E2E2E"/>
          <w:sz w:val="23"/>
          <w:szCs w:val="23"/>
          <w:shd w:val="clear" w:color="auto" w:fill="FFFFFF"/>
        </w:rPr>
        <w:t>通过setLayerType方式可以将当前界面缓存在GPU中，这样不需要每次绘制原始界面，但是GPU内存是相当宝贵的，所以用完要马上释放掉。</w:t>
      </w:r>
    </w:p>
    <w:p w14:paraId="4532C160" w14:textId="77777777" w:rsidR="002E58D1" w:rsidRPr="002E58D1" w:rsidRDefault="002E58D1" w:rsidP="002E58D1">
      <w:pPr>
        <w:rPr>
          <w:rFonts w:eastAsia="Times New Roman"/>
        </w:rPr>
      </w:pPr>
    </w:p>
    <w:p w14:paraId="72DE8BA6" w14:textId="199CF6B8" w:rsidR="002E58D1" w:rsidRPr="00C80B67" w:rsidRDefault="002E58D1" w:rsidP="002E58D1">
      <w:pPr>
        <w:rPr>
          <w:b/>
        </w:rPr>
      </w:pPr>
      <w:r w:rsidRPr="002E58D1">
        <w:rPr>
          <w:rFonts w:hint="eastAsia"/>
          <w:b/>
        </w:rPr>
        <w:t>第九招：避免“</w:t>
      </w:r>
      <w:r w:rsidRPr="002E58D1">
        <w:rPr>
          <w:rFonts w:hint="eastAsia"/>
          <w:b/>
        </w:rPr>
        <w:t>OverDesign</w:t>
      </w:r>
      <w:r w:rsidRPr="002E58D1">
        <w:rPr>
          <w:rFonts w:hint="eastAsia"/>
          <w:b/>
        </w:rPr>
        <w:t>”</w:t>
      </w:r>
    </w:p>
    <w:p w14:paraId="5197BA35" w14:textId="5EA042E2" w:rsidR="002E58D1" w:rsidRDefault="002E58D1" w:rsidP="002E58D1">
      <w:r>
        <w:rPr>
          <w:rFonts w:hint="eastAsia"/>
        </w:rPr>
        <w:t>overdraw</w:t>
      </w:r>
      <w:r>
        <w:rPr>
          <w:rFonts w:hint="eastAsia"/>
        </w:rPr>
        <w:t>会给</w:t>
      </w:r>
      <w:r>
        <w:rPr>
          <w:rFonts w:hint="eastAsia"/>
        </w:rPr>
        <w:t>APP</w:t>
      </w:r>
      <w:r>
        <w:rPr>
          <w:rFonts w:hint="eastAsia"/>
        </w:rPr>
        <w:t>带来不好的体验，</w:t>
      </w:r>
      <w:r>
        <w:rPr>
          <w:rFonts w:hint="eastAsia"/>
        </w:rPr>
        <w:t>overdraw</w:t>
      </w:r>
      <w:r>
        <w:rPr>
          <w:rFonts w:hint="eastAsia"/>
        </w:rPr>
        <w:t>产生的原因无外乎：复杂的</w:t>
      </w:r>
      <w:r>
        <w:rPr>
          <w:rFonts w:hint="eastAsia"/>
        </w:rPr>
        <w:t>Layout</w:t>
      </w:r>
      <w:r>
        <w:rPr>
          <w:rFonts w:hint="eastAsia"/>
        </w:rPr>
        <w:t>层级，重叠的</w:t>
      </w:r>
      <w:r>
        <w:rPr>
          <w:rFonts w:hint="eastAsia"/>
        </w:rPr>
        <w:t>View</w:t>
      </w:r>
      <w:r>
        <w:rPr>
          <w:rFonts w:hint="eastAsia"/>
        </w:rPr>
        <w:t>，重叠的背景这几种。开发人员无节制的</w:t>
      </w:r>
      <w:r>
        <w:rPr>
          <w:rFonts w:hint="eastAsia"/>
        </w:rPr>
        <w:t>View</w:t>
      </w:r>
      <w:r>
        <w:rPr>
          <w:rFonts w:hint="eastAsia"/>
        </w:rPr>
        <w:t>堆砌，究其根本无非是产品无节制的需求设计。有道是“由俭入奢易，由奢入俭难”，很多</w:t>
      </w:r>
      <w:r>
        <w:rPr>
          <w:rFonts w:hint="eastAsia"/>
        </w:rPr>
        <w:t>APP</w:t>
      </w:r>
      <w:r>
        <w:rPr>
          <w:rFonts w:hint="eastAsia"/>
        </w:rPr>
        <w:t>披着过度设计的华丽外衣，却忘了简单易用才是王道的本质，纷繁复杂的设计并不会给用户带来好的体验，反而会让用户有压迫感，产品本身也有可能因此变得卡顿。当然，一切抛开业务谈优化都是空中楼阁，这就需要产品设计也要有一个权衡，在复杂的业务逻辑与简单易用的界面展现中做一个平衡，而不是一味的</w:t>
      </w:r>
      <w:r>
        <w:rPr>
          <w:rFonts w:hint="eastAsia"/>
        </w:rPr>
        <w:t>OverDesign</w:t>
      </w:r>
      <w:r>
        <w:rPr>
          <w:rFonts w:hint="eastAsia"/>
        </w:rPr>
        <w:t>。</w:t>
      </w:r>
    </w:p>
    <w:p w14:paraId="0D56AF82" w14:textId="77777777" w:rsidR="002E58D1" w:rsidRPr="00E11D53" w:rsidRDefault="002E58D1" w:rsidP="001C2B7F"/>
    <w:p w14:paraId="57992CEA" w14:textId="23D0C5B3" w:rsidR="005F4341" w:rsidRDefault="005F4341" w:rsidP="005F4341">
      <w:pPr>
        <w:pStyle w:val="1"/>
      </w:pPr>
      <w:r>
        <w:t>规范</w:t>
      </w:r>
    </w:p>
    <w:p w14:paraId="5D529AF8" w14:textId="1DF9B8DF" w:rsidR="002A0339" w:rsidRPr="002A0339" w:rsidRDefault="002A0339" w:rsidP="002A0339">
      <w:pPr>
        <w:pStyle w:val="a5"/>
        <w:numPr>
          <w:ilvl w:val="1"/>
          <w:numId w:val="14"/>
        </w:numPr>
        <w:ind w:firstLineChars="0"/>
        <w:outlineLvl w:val="1"/>
        <w:rPr>
          <w:rFonts w:ascii="Songti SC" w:eastAsia="Songti SC" w:hAnsi="Songti SC"/>
          <w:sz w:val="32"/>
          <w:szCs w:val="32"/>
        </w:rPr>
      </w:pPr>
      <w:r w:rsidRPr="002A0339">
        <w:rPr>
          <w:rFonts w:ascii="Songti SC" w:eastAsia="Songti SC" w:hAnsi="Songti SC" w:hint="eastAsia"/>
          <w:sz w:val="32"/>
          <w:szCs w:val="32"/>
        </w:rPr>
        <w:t>客户端</w:t>
      </w:r>
      <w:r w:rsidRPr="002A0339">
        <w:rPr>
          <w:rFonts w:ascii="Songti SC" w:eastAsia="Songti SC" w:hAnsi="Songti SC"/>
          <w:sz w:val="32"/>
          <w:szCs w:val="32"/>
        </w:rPr>
        <w:t>API接口规范</w:t>
      </w:r>
    </w:p>
    <w:p w14:paraId="4E2065EC" w14:textId="77777777" w:rsidR="002A0339" w:rsidRPr="002A0339" w:rsidRDefault="002A0339" w:rsidP="002A0339">
      <w:pPr>
        <w:pStyle w:val="3"/>
        <w:pBdr>
          <w:bottom w:val="single" w:sz="6" w:space="0" w:color="DDDDDD"/>
        </w:pBdr>
        <w:spacing w:before="75" w:after="0" w:line="480" w:lineRule="auto"/>
        <w:textAlignment w:val="baseline"/>
        <w:rPr>
          <w:rFonts w:ascii="Songti SC" w:eastAsia="Songti SC" w:hAnsi="Songti SC"/>
          <w:color w:val="574C4C"/>
          <w:sz w:val="24"/>
          <w:szCs w:val="24"/>
        </w:rPr>
      </w:pPr>
      <w:r w:rsidRPr="002A0339">
        <w:rPr>
          <w:rFonts w:ascii="Songti SC" w:eastAsia="Songti SC" w:hAnsi="Songti SC"/>
          <w:color w:val="574C4C"/>
          <w:sz w:val="24"/>
          <w:szCs w:val="24"/>
        </w:rPr>
        <w:t>1</w:t>
      </w:r>
      <w:r w:rsidRPr="002A0339">
        <w:rPr>
          <w:rFonts w:ascii="Songti SC" w:eastAsia="Songti SC" w:hAnsi="Songti SC" w:cs="MS Mincho"/>
          <w:color w:val="574C4C"/>
          <w:sz w:val="24"/>
          <w:szCs w:val="24"/>
        </w:rPr>
        <w:t>、</w:t>
      </w:r>
      <w:r w:rsidRPr="002A0339">
        <w:rPr>
          <w:rFonts w:ascii="Songti SC" w:eastAsia="Songti SC" w:hAnsi="Songti SC" w:cs="SimSun"/>
          <w:color w:val="574C4C"/>
          <w:sz w:val="24"/>
          <w:szCs w:val="24"/>
        </w:rPr>
        <w:t>请</w:t>
      </w:r>
      <w:r w:rsidRPr="002A0339">
        <w:rPr>
          <w:rFonts w:ascii="Songti SC" w:eastAsia="Songti SC" w:hAnsi="Songti SC" w:cs="MS Mincho"/>
          <w:color w:val="574C4C"/>
          <w:sz w:val="24"/>
          <w:szCs w:val="24"/>
        </w:rPr>
        <w:t>求</w:t>
      </w:r>
      <w:r w:rsidRPr="002A0339">
        <w:rPr>
          <w:rFonts w:ascii="Songti SC" w:eastAsia="Songti SC" w:hAnsi="Songti SC" w:cs="SimSun"/>
          <w:color w:val="574C4C"/>
          <w:sz w:val="24"/>
          <w:szCs w:val="24"/>
        </w:rPr>
        <w:t>协议</w:t>
      </w:r>
    </w:p>
    <w:p w14:paraId="4BF2FBFB" w14:textId="77777777" w:rsidR="002A0339" w:rsidRPr="002A0339" w:rsidRDefault="002A0339" w:rsidP="002A0339">
      <w:pPr>
        <w:pStyle w:val="a7"/>
        <w:spacing w:before="0" w:beforeAutospacing="0" w:after="0" w:afterAutospacing="0" w:line="480" w:lineRule="auto"/>
        <w:textAlignment w:val="baseline"/>
        <w:rPr>
          <w:rFonts w:ascii="Songti SC" w:eastAsia="Songti SC" w:hAnsi="Songti SC"/>
          <w:color w:val="666666"/>
        </w:rPr>
      </w:pPr>
      <w:r w:rsidRPr="002A0339">
        <w:rPr>
          <w:rFonts w:ascii="Songti SC" w:eastAsia="Songti SC" w:hAnsi="Songti SC"/>
          <w:color w:val="666666"/>
        </w:rPr>
        <w:t>所有与服务端交互的API，都走</w:t>
      </w:r>
      <w:r w:rsidRPr="002A0339">
        <w:rPr>
          <w:rStyle w:val="a6"/>
          <w:rFonts w:ascii="Songti SC" w:eastAsia="Songti SC" w:hAnsi="Songti SC"/>
          <w:color w:val="666666"/>
          <w:bdr w:val="none" w:sz="0" w:space="0" w:color="auto" w:frame="1"/>
        </w:rPr>
        <w:t>HTTP(S)</w:t>
      </w:r>
      <w:r w:rsidRPr="002A0339">
        <w:rPr>
          <w:rFonts w:ascii="Songti SC" w:eastAsia="Songti SC" w:hAnsi="Songti SC"/>
          <w:color w:val="666666"/>
        </w:rPr>
        <w:t>协议。</w:t>
      </w:r>
    </w:p>
    <w:p w14:paraId="43B99F94" w14:textId="77777777" w:rsidR="002A0339" w:rsidRPr="002A0339" w:rsidRDefault="002A0339" w:rsidP="002A0339">
      <w:pPr>
        <w:pStyle w:val="3"/>
        <w:pBdr>
          <w:bottom w:val="single" w:sz="6" w:space="0" w:color="DDDDDD"/>
        </w:pBdr>
        <w:spacing w:before="75" w:after="0" w:line="480" w:lineRule="auto"/>
        <w:textAlignment w:val="baseline"/>
        <w:rPr>
          <w:rFonts w:ascii="Songti SC" w:eastAsia="Songti SC" w:hAnsi="Songti SC"/>
          <w:color w:val="574C4C"/>
          <w:sz w:val="24"/>
          <w:szCs w:val="24"/>
        </w:rPr>
      </w:pPr>
      <w:r w:rsidRPr="002A0339">
        <w:rPr>
          <w:rFonts w:ascii="Songti SC" w:eastAsia="Songti SC" w:hAnsi="Songti SC"/>
          <w:color w:val="574C4C"/>
          <w:sz w:val="24"/>
          <w:szCs w:val="24"/>
        </w:rPr>
        <w:t>2</w:t>
      </w:r>
      <w:r w:rsidRPr="002A0339">
        <w:rPr>
          <w:rFonts w:ascii="Songti SC" w:eastAsia="Songti SC" w:hAnsi="Songti SC" w:cs="MS Mincho"/>
          <w:color w:val="574C4C"/>
          <w:sz w:val="24"/>
          <w:szCs w:val="24"/>
        </w:rPr>
        <w:t>、</w:t>
      </w:r>
      <w:r w:rsidRPr="002A0339">
        <w:rPr>
          <w:rFonts w:ascii="Songti SC" w:eastAsia="Songti SC" w:hAnsi="Songti SC" w:cs="SimSun"/>
          <w:color w:val="574C4C"/>
          <w:sz w:val="24"/>
          <w:szCs w:val="24"/>
        </w:rPr>
        <w:t>请</w:t>
      </w:r>
      <w:r w:rsidRPr="002A0339">
        <w:rPr>
          <w:rFonts w:ascii="Songti SC" w:eastAsia="Songti SC" w:hAnsi="Songti SC" w:cs="MS Mincho"/>
          <w:color w:val="574C4C"/>
          <w:sz w:val="24"/>
          <w:szCs w:val="24"/>
        </w:rPr>
        <w:t>求参数</w:t>
      </w:r>
    </w:p>
    <w:p w14:paraId="432BD0F9" w14:textId="77777777" w:rsidR="002A0339" w:rsidRPr="002A0339" w:rsidRDefault="002A0339" w:rsidP="002A0339">
      <w:pPr>
        <w:pStyle w:val="a7"/>
        <w:spacing w:before="0" w:beforeAutospacing="0" w:after="0" w:afterAutospacing="0" w:line="480" w:lineRule="auto"/>
        <w:textAlignment w:val="baseline"/>
        <w:rPr>
          <w:rFonts w:ascii="Songti SC" w:eastAsia="Songti SC" w:hAnsi="Songti SC"/>
          <w:color w:val="666666"/>
        </w:rPr>
      </w:pPr>
      <w:r w:rsidRPr="002A0339">
        <w:rPr>
          <w:rFonts w:ascii="Songti SC" w:eastAsia="Songti SC" w:hAnsi="Songti SC"/>
          <w:color w:val="666666"/>
        </w:rPr>
        <w:t>API的请求参数分两部分，一部分为</w:t>
      </w:r>
      <w:r w:rsidRPr="002A0339">
        <w:rPr>
          <w:rStyle w:val="a6"/>
          <w:rFonts w:ascii="Songti SC" w:eastAsia="Songti SC" w:hAnsi="Songti SC"/>
          <w:color w:val="666666"/>
          <w:bdr w:val="none" w:sz="0" w:space="0" w:color="auto" w:frame="1"/>
        </w:rPr>
        <w:t>协议参数</w:t>
      </w:r>
      <w:r w:rsidRPr="002A0339">
        <w:rPr>
          <w:rFonts w:ascii="Songti SC" w:eastAsia="Songti SC" w:hAnsi="Songti SC"/>
          <w:color w:val="666666"/>
        </w:rPr>
        <w:t>，属于协议本身，与业务关务，如t,imei,appkey等；一部分为</w:t>
      </w:r>
      <w:r w:rsidRPr="002A0339">
        <w:rPr>
          <w:rStyle w:val="a6"/>
          <w:rFonts w:ascii="Songti SC" w:eastAsia="Songti SC" w:hAnsi="Songti SC"/>
          <w:color w:val="666666"/>
          <w:bdr w:val="none" w:sz="0" w:space="0" w:color="auto" w:frame="1"/>
        </w:rPr>
        <w:t>业务参数</w:t>
      </w:r>
      <w:r w:rsidRPr="002A0339">
        <w:rPr>
          <w:rFonts w:ascii="Songti SC" w:eastAsia="Songti SC" w:hAnsi="Songti SC"/>
          <w:color w:val="666666"/>
        </w:rPr>
        <w:t>，这些参数会对系统中的系统流程、操作方式产生重要的影响。</w:t>
      </w:r>
    </w:p>
    <w:p w14:paraId="02FCC2FE" w14:textId="77777777" w:rsidR="002A0339" w:rsidRPr="002A0339" w:rsidRDefault="002A0339" w:rsidP="002A0339">
      <w:pPr>
        <w:pStyle w:val="a7"/>
        <w:spacing w:before="0" w:beforeAutospacing="0" w:after="0" w:afterAutospacing="0" w:line="480" w:lineRule="auto"/>
        <w:textAlignment w:val="baseline"/>
        <w:rPr>
          <w:rFonts w:ascii="Songti SC" w:eastAsia="Songti SC" w:hAnsi="Songti SC"/>
          <w:color w:val="666666"/>
        </w:rPr>
      </w:pPr>
      <w:r w:rsidRPr="002A0339">
        <w:rPr>
          <w:rStyle w:val="a6"/>
          <w:rFonts w:ascii="Songti SC" w:eastAsia="Songti SC" w:hAnsi="Songti SC"/>
          <w:color w:val="666666"/>
          <w:bdr w:val="none" w:sz="0" w:space="0" w:color="auto" w:frame="1"/>
        </w:rPr>
        <w:t>协议参数</w:t>
      </w:r>
    </w:p>
    <w:p w14:paraId="35D13848" w14:textId="77777777" w:rsidR="002A0339" w:rsidRPr="002A0339" w:rsidRDefault="002A0339" w:rsidP="002A0339">
      <w:pPr>
        <w:pStyle w:val="a7"/>
        <w:spacing w:before="150" w:beforeAutospacing="0" w:after="0" w:afterAutospacing="0" w:line="480" w:lineRule="auto"/>
        <w:textAlignment w:val="baseline"/>
        <w:rPr>
          <w:rFonts w:ascii="Songti SC" w:eastAsia="Songti SC" w:hAnsi="Songti SC"/>
          <w:color w:val="666666"/>
        </w:rPr>
      </w:pPr>
      <w:r w:rsidRPr="002A0339">
        <w:rPr>
          <w:rFonts w:ascii="Songti SC" w:eastAsia="Songti SC" w:hAnsi="Songti SC"/>
          <w:color w:val="666666"/>
        </w:rPr>
        <w:t>服务端约定，客户端需在每次请求的URL里面，加上下列协议参数：</w:t>
      </w:r>
    </w:p>
    <w:tbl>
      <w:tblPr>
        <w:tblW w:w="11835" w:type="dxa"/>
        <w:tblBorders>
          <w:top w:val="single" w:sz="6" w:space="0" w:color="DEDEDE"/>
          <w:left w:val="single" w:sz="6" w:space="0" w:color="DEDEDE"/>
          <w:bottom w:val="single" w:sz="6" w:space="0" w:color="DEDEDE"/>
          <w:right w:val="single" w:sz="6" w:space="0" w:color="DEDEDE"/>
        </w:tblBorders>
        <w:tblCellMar>
          <w:left w:w="0" w:type="dxa"/>
          <w:right w:w="0" w:type="dxa"/>
        </w:tblCellMar>
        <w:tblLook w:val="04A0" w:firstRow="1" w:lastRow="0" w:firstColumn="1" w:lastColumn="0" w:noHBand="0" w:noVBand="1"/>
      </w:tblPr>
      <w:tblGrid>
        <w:gridCol w:w="999"/>
        <w:gridCol w:w="739"/>
        <w:gridCol w:w="10097"/>
      </w:tblGrid>
      <w:tr w:rsidR="002A0339" w:rsidRPr="002A0339" w14:paraId="32938B19" w14:textId="77777777" w:rsidTr="002A0339">
        <w:trPr>
          <w:trHeight w:val="525"/>
          <w:tblHeader/>
        </w:trPr>
        <w:tc>
          <w:tcPr>
            <w:tcW w:w="0" w:type="auto"/>
            <w:tcBorders>
              <w:top w:val="single" w:sz="6" w:space="0" w:color="DEDEDE"/>
              <w:left w:val="single" w:sz="6" w:space="0" w:color="DEDEDE"/>
              <w:bottom w:val="single" w:sz="6" w:space="0" w:color="DEDEDE"/>
              <w:right w:val="single" w:sz="6" w:space="0" w:color="DEDEDE"/>
            </w:tcBorders>
            <w:shd w:val="clear" w:color="auto" w:fill="F8F8F8"/>
            <w:tcMar>
              <w:top w:w="0" w:type="dxa"/>
              <w:left w:w="150" w:type="dxa"/>
              <w:bottom w:w="0" w:type="dxa"/>
              <w:right w:w="150" w:type="dxa"/>
            </w:tcMar>
            <w:vAlign w:val="center"/>
            <w:hideMark/>
          </w:tcPr>
          <w:p w14:paraId="3668E9DE" w14:textId="77777777" w:rsidR="002A0339" w:rsidRPr="002A0339" w:rsidRDefault="002A0339">
            <w:pPr>
              <w:rPr>
                <w:rFonts w:ascii="Songti SC" w:eastAsia="Songti SC" w:hAnsi="Songti SC"/>
              </w:rPr>
            </w:pPr>
            <w:r w:rsidRPr="002A0339">
              <w:rPr>
                <w:rFonts w:ascii="Songti SC" w:eastAsia="Songti SC" w:hAnsi="Songti SC" w:cs="MS Mincho"/>
              </w:rPr>
              <w:t>参数名</w:t>
            </w:r>
          </w:p>
        </w:tc>
        <w:tc>
          <w:tcPr>
            <w:tcW w:w="0" w:type="auto"/>
            <w:tcBorders>
              <w:top w:val="single" w:sz="6" w:space="0" w:color="DEDEDE"/>
              <w:left w:val="single" w:sz="6" w:space="0" w:color="DEDEDE"/>
              <w:bottom w:val="single" w:sz="6" w:space="0" w:color="DEDEDE"/>
              <w:right w:val="single" w:sz="6" w:space="0" w:color="DEDEDE"/>
            </w:tcBorders>
            <w:shd w:val="clear" w:color="auto" w:fill="F8F8F8"/>
            <w:tcMar>
              <w:top w:w="0" w:type="dxa"/>
              <w:left w:w="150" w:type="dxa"/>
              <w:bottom w:w="0" w:type="dxa"/>
              <w:right w:w="150" w:type="dxa"/>
            </w:tcMar>
            <w:vAlign w:val="center"/>
            <w:hideMark/>
          </w:tcPr>
          <w:p w14:paraId="71E0AD9B" w14:textId="77777777" w:rsidR="002A0339" w:rsidRPr="002A0339" w:rsidRDefault="002A0339">
            <w:pPr>
              <w:rPr>
                <w:rFonts w:ascii="Songti SC" w:eastAsia="Songti SC" w:hAnsi="Songti SC"/>
              </w:rPr>
            </w:pPr>
            <w:r w:rsidRPr="002A0339">
              <w:rPr>
                <w:rFonts w:ascii="Songti SC" w:eastAsia="Songti SC" w:hAnsi="Songti SC" w:cs="MS Mincho"/>
              </w:rPr>
              <w:t>是否必</w:t>
            </w:r>
            <w:r w:rsidRPr="002A0339">
              <w:rPr>
                <w:rFonts w:ascii="Songti SC" w:eastAsia="Songti SC" w:hAnsi="Songti SC" w:cs="SimSun"/>
              </w:rPr>
              <w:t>须</w:t>
            </w:r>
          </w:p>
        </w:tc>
        <w:tc>
          <w:tcPr>
            <w:tcW w:w="0" w:type="auto"/>
            <w:tcBorders>
              <w:top w:val="single" w:sz="6" w:space="0" w:color="DEDEDE"/>
              <w:left w:val="single" w:sz="6" w:space="0" w:color="DEDEDE"/>
              <w:bottom w:val="single" w:sz="6" w:space="0" w:color="DEDEDE"/>
              <w:right w:val="single" w:sz="6" w:space="0" w:color="DEDEDE"/>
            </w:tcBorders>
            <w:shd w:val="clear" w:color="auto" w:fill="F8F8F8"/>
            <w:tcMar>
              <w:top w:w="0" w:type="dxa"/>
              <w:left w:w="150" w:type="dxa"/>
              <w:bottom w:w="0" w:type="dxa"/>
              <w:right w:w="150" w:type="dxa"/>
            </w:tcMar>
            <w:vAlign w:val="center"/>
            <w:hideMark/>
          </w:tcPr>
          <w:p w14:paraId="537109D8" w14:textId="77777777" w:rsidR="002A0339" w:rsidRPr="002A0339" w:rsidRDefault="002A0339">
            <w:pPr>
              <w:rPr>
                <w:rFonts w:ascii="Songti SC" w:eastAsia="Songti SC" w:hAnsi="Songti SC"/>
              </w:rPr>
            </w:pPr>
            <w:r w:rsidRPr="002A0339">
              <w:rPr>
                <w:rFonts w:ascii="Songti SC" w:eastAsia="Songti SC" w:hAnsi="Songti SC" w:cs="SimSun"/>
              </w:rPr>
              <w:t>说</w:t>
            </w:r>
            <w:r w:rsidRPr="002A0339">
              <w:rPr>
                <w:rFonts w:ascii="Songti SC" w:eastAsia="Songti SC" w:hAnsi="Songti SC" w:cs="MS Mincho"/>
              </w:rPr>
              <w:t>明</w:t>
            </w:r>
          </w:p>
        </w:tc>
      </w:tr>
      <w:tr w:rsidR="002A0339" w:rsidRPr="002A0339" w14:paraId="3F233117" w14:textId="77777777" w:rsidTr="002A0339">
        <w:trPr>
          <w:trHeight w:val="525"/>
        </w:trPr>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vAlign w:val="center"/>
            <w:hideMark/>
          </w:tcPr>
          <w:p w14:paraId="614BF993" w14:textId="77777777" w:rsidR="002A0339" w:rsidRPr="002A0339" w:rsidRDefault="002A0339">
            <w:pPr>
              <w:rPr>
                <w:rFonts w:ascii="Songti SC" w:eastAsia="Songti SC" w:hAnsi="Songti SC"/>
              </w:rPr>
            </w:pPr>
            <w:r w:rsidRPr="002A0339">
              <w:rPr>
                <w:rFonts w:ascii="Songti SC" w:eastAsia="Songti SC" w:hAnsi="Songti SC"/>
              </w:rPr>
              <w:t>imei</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vAlign w:val="center"/>
            <w:hideMark/>
          </w:tcPr>
          <w:p w14:paraId="3AB25EC9" w14:textId="77777777" w:rsidR="002A0339" w:rsidRPr="002A0339" w:rsidRDefault="002A0339">
            <w:pPr>
              <w:rPr>
                <w:rFonts w:ascii="Songti SC" w:eastAsia="Songti SC" w:hAnsi="Songti SC"/>
              </w:rPr>
            </w:pPr>
            <w:r w:rsidRPr="002A0339">
              <w:rPr>
                <w:rFonts w:ascii="Songti SC" w:eastAsia="Songti SC" w:hAnsi="Songti SC" w:cs="MS Mincho"/>
              </w:rPr>
              <w:t>必</w:t>
            </w:r>
            <w:r w:rsidRPr="002A0339">
              <w:rPr>
                <w:rFonts w:ascii="Songti SC" w:eastAsia="Songti SC" w:hAnsi="Songti SC" w:cs="SimSun"/>
              </w:rPr>
              <w:t>须</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vAlign w:val="center"/>
            <w:hideMark/>
          </w:tcPr>
          <w:p w14:paraId="67EB0B73" w14:textId="77777777" w:rsidR="002A0339" w:rsidRPr="002A0339" w:rsidRDefault="002A0339">
            <w:pPr>
              <w:rPr>
                <w:rFonts w:ascii="Songti SC" w:eastAsia="Songti SC" w:hAnsi="Songti SC"/>
              </w:rPr>
            </w:pPr>
            <w:r w:rsidRPr="002A0339">
              <w:rPr>
                <w:rFonts w:ascii="Songti SC" w:eastAsia="Songti SC" w:hAnsi="Songti SC"/>
              </w:rPr>
              <w:t>INTERNATIONAL_MOBILE_EQUIPMENT_IDENTITY,</w:t>
            </w:r>
            <w:r w:rsidRPr="002A0339">
              <w:rPr>
                <w:rFonts w:ascii="Songti SC" w:eastAsia="Songti SC" w:hAnsi="Songti SC" w:cs="MS Mincho"/>
              </w:rPr>
              <w:t>客</w:t>
            </w:r>
            <w:r w:rsidRPr="002A0339">
              <w:rPr>
                <w:rFonts w:ascii="Songti SC" w:eastAsia="Songti SC" w:hAnsi="Songti SC" w:cs="SimSun"/>
              </w:rPr>
              <w:t>户</w:t>
            </w:r>
            <w:r w:rsidRPr="002A0339">
              <w:rPr>
                <w:rFonts w:ascii="Songti SC" w:eastAsia="Songti SC" w:hAnsi="Songti SC" w:cs="MS Mincho"/>
              </w:rPr>
              <w:t>端</w:t>
            </w:r>
            <w:r w:rsidRPr="002A0339">
              <w:rPr>
                <w:rFonts w:ascii="Songti SC" w:eastAsia="Songti SC" w:hAnsi="Songti SC" w:cs="SimSun"/>
              </w:rPr>
              <w:t>设备标识</w:t>
            </w:r>
            <w:r w:rsidRPr="002A0339">
              <w:rPr>
                <w:rFonts w:ascii="Songti SC" w:eastAsia="Songti SC" w:hAnsi="Songti SC" w:cs="MS Mincho"/>
              </w:rPr>
              <w:t>，国</w:t>
            </w:r>
            <w:r w:rsidRPr="002A0339">
              <w:rPr>
                <w:rFonts w:ascii="Songti SC" w:eastAsia="Songti SC" w:hAnsi="Songti SC" w:cs="SimSun"/>
              </w:rPr>
              <w:t>际</w:t>
            </w:r>
            <w:r w:rsidRPr="002A0339">
              <w:rPr>
                <w:rFonts w:ascii="Songti SC" w:eastAsia="Songti SC" w:hAnsi="Songti SC" w:cs="MS Mincho"/>
              </w:rPr>
              <w:t>移</w:t>
            </w:r>
            <w:r w:rsidRPr="002A0339">
              <w:rPr>
                <w:rFonts w:ascii="Songti SC" w:eastAsia="Songti SC" w:hAnsi="Songti SC" w:cs="SimSun"/>
              </w:rPr>
              <w:t>动设备</w:t>
            </w:r>
            <w:r w:rsidRPr="002A0339">
              <w:rPr>
                <w:rFonts w:ascii="Songti SC" w:eastAsia="Songti SC" w:hAnsi="Songti SC" w:cs="MS Mincho"/>
              </w:rPr>
              <w:t>身份</w:t>
            </w:r>
            <w:r w:rsidRPr="002A0339">
              <w:rPr>
                <w:rFonts w:ascii="Songti SC" w:eastAsia="Songti SC" w:hAnsi="Songti SC" w:cs="SimSun"/>
              </w:rPr>
              <w:t>码</w:t>
            </w:r>
          </w:p>
        </w:tc>
      </w:tr>
      <w:tr w:rsidR="002A0339" w:rsidRPr="002A0339" w14:paraId="52C365E8" w14:textId="77777777" w:rsidTr="002A0339">
        <w:trPr>
          <w:trHeight w:val="525"/>
        </w:trPr>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vAlign w:val="center"/>
            <w:hideMark/>
          </w:tcPr>
          <w:p w14:paraId="441F11ED" w14:textId="77777777" w:rsidR="002A0339" w:rsidRPr="002A0339" w:rsidRDefault="002A0339">
            <w:pPr>
              <w:rPr>
                <w:rFonts w:ascii="Songti SC" w:eastAsia="Songti SC" w:hAnsi="Songti SC"/>
              </w:rPr>
            </w:pPr>
            <w:r w:rsidRPr="002A0339">
              <w:rPr>
                <w:rFonts w:ascii="Songti SC" w:eastAsia="Songti SC" w:hAnsi="Songti SC"/>
              </w:rPr>
              <w:t>imsi</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vAlign w:val="center"/>
            <w:hideMark/>
          </w:tcPr>
          <w:p w14:paraId="76FF9161" w14:textId="77777777" w:rsidR="002A0339" w:rsidRPr="002A0339" w:rsidRDefault="002A0339">
            <w:pPr>
              <w:rPr>
                <w:rFonts w:ascii="Songti SC" w:eastAsia="Songti SC" w:hAnsi="Songti SC"/>
              </w:rPr>
            </w:pPr>
            <w:r w:rsidRPr="002A0339">
              <w:rPr>
                <w:rFonts w:ascii="Songti SC" w:eastAsia="Songti SC" w:hAnsi="Songti SC" w:cs="MS Mincho"/>
              </w:rPr>
              <w:t>必</w:t>
            </w:r>
            <w:r w:rsidRPr="002A0339">
              <w:rPr>
                <w:rFonts w:ascii="Songti SC" w:eastAsia="Songti SC" w:hAnsi="Songti SC" w:cs="SimSun"/>
              </w:rPr>
              <w:t>须</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vAlign w:val="center"/>
            <w:hideMark/>
          </w:tcPr>
          <w:p w14:paraId="45791FBD" w14:textId="77777777" w:rsidR="002A0339" w:rsidRPr="002A0339" w:rsidRDefault="002A0339">
            <w:pPr>
              <w:rPr>
                <w:rFonts w:ascii="Songti SC" w:eastAsia="Songti SC" w:hAnsi="Songti SC"/>
              </w:rPr>
            </w:pPr>
            <w:r w:rsidRPr="002A0339">
              <w:rPr>
                <w:rFonts w:ascii="Songti SC" w:eastAsia="Songti SC" w:hAnsi="Songti SC"/>
              </w:rPr>
              <w:t>INTERNATIONAL_MOBILE_SUBSCRIBER_IDENTITIFICATION_NUMBER,</w:t>
            </w:r>
            <w:r w:rsidRPr="002A0339">
              <w:rPr>
                <w:rFonts w:ascii="Songti SC" w:eastAsia="Songti SC" w:hAnsi="Songti SC" w:cs="MS Mincho"/>
              </w:rPr>
              <w:t>客</w:t>
            </w:r>
            <w:r w:rsidRPr="002A0339">
              <w:rPr>
                <w:rFonts w:ascii="Songti SC" w:eastAsia="Songti SC" w:hAnsi="Songti SC" w:cs="SimSun"/>
              </w:rPr>
              <w:t>户</w:t>
            </w:r>
            <w:r w:rsidRPr="002A0339">
              <w:rPr>
                <w:rFonts w:ascii="Songti SC" w:eastAsia="Songti SC" w:hAnsi="Songti SC" w:cs="MS Mincho"/>
              </w:rPr>
              <w:t>端用</w:t>
            </w:r>
            <w:r w:rsidRPr="002A0339">
              <w:rPr>
                <w:rFonts w:ascii="Songti SC" w:eastAsia="Songti SC" w:hAnsi="Songti SC" w:cs="SimSun"/>
              </w:rPr>
              <w:t>户标识</w:t>
            </w:r>
          </w:p>
        </w:tc>
      </w:tr>
      <w:tr w:rsidR="002A0339" w:rsidRPr="002A0339" w14:paraId="335326F8" w14:textId="77777777" w:rsidTr="002A0339">
        <w:trPr>
          <w:trHeight w:val="525"/>
        </w:trPr>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vAlign w:val="center"/>
            <w:hideMark/>
          </w:tcPr>
          <w:p w14:paraId="2D2963BA" w14:textId="77777777" w:rsidR="002A0339" w:rsidRPr="002A0339" w:rsidRDefault="002A0339">
            <w:pPr>
              <w:rPr>
                <w:rFonts w:ascii="Songti SC" w:eastAsia="Songti SC" w:hAnsi="Songti SC"/>
              </w:rPr>
            </w:pPr>
            <w:r w:rsidRPr="002A0339">
              <w:rPr>
                <w:rFonts w:ascii="Songti SC" w:eastAsia="Songti SC" w:hAnsi="Songti SC"/>
              </w:rPr>
              <w:t>t</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vAlign w:val="center"/>
            <w:hideMark/>
          </w:tcPr>
          <w:p w14:paraId="27E3A65F" w14:textId="77777777" w:rsidR="002A0339" w:rsidRPr="002A0339" w:rsidRDefault="002A0339">
            <w:pPr>
              <w:rPr>
                <w:rFonts w:ascii="Songti SC" w:eastAsia="Songti SC" w:hAnsi="Songti SC"/>
              </w:rPr>
            </w:pPr>
            <w:r w:rsidRPr="002A0339">
              <w:rPr>
                <w:rFonts w:ascii="Songti SC" w:eastAsia="Songti SC" w:hAnsi="Songti SC" w:cs="MS Mincho"/>
              </w:rPr>
              <w:t>必</w:t>
            </w:r>
            <w:r w:rsidRPr="002A0339">
              <w:rPr>
                <w:rFonts w:ascii="Songti SC" w:eastAsia="Songti SC" w:hAnsi="Songti SC" w:cs="SimSun"/>
              </w:rPr>
              <w:t>须</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vAlign w:val="center"/>
            <w:hideMark/>
          </w:tcPr>
          <w:p w14:paraId="63724F25" w14:textId="77777777" w:rsidR="002A0339" w:rsidRPr="002A0339" w:rsidRDefault="002A0339">
            <w:pPr>
              <w:rPr>
                <w:rFonts w:ascii="Songti SC" w:eastAsia="Songti SC" w:hAnsi="Songti SC"/>
              </w:rPr>
            </w:pPr>
            <w:r w:rsidRPr="002A0339">
              <w:rPr>
                <w:rFonts w:ascii="Songti SC" w:eastAsia="Songti SC" w:hAnsi="Songti SC"/>
              </w:rPr>
              <w:t>TIMESTAMP,</w:t>
            </w:r>
            <w:r w:rsidRPr="002A0339">
              <w:rPr>
                <w:rFonts w:ascii="Songti SC" w:eastAsia="Songti SC" w:hAnsi="Songti SC" w:cs="SimSun"/>
              </w:rPr>
              <w:t>请求的时间戳，</w:t>
            </w:r>
            <w:r w:rsidRPr="002A0339">
              <w:rPr>
                <w:rFonts w:ascii="Songti SC" w:eastAsia="Songti SC" w:hAnsi="Songti SC"/>
              </w:rPr>
              <w:t>UTC 1970-1-1 0</w:t>
            </w:r>
            <w:r w:rsidRPr="002A0339">
              <w:rPr>
                <w:rFonts w:ascii="Songti SC" w:eastAsia="Songti SC" w:hAnsi="Songti SC" w:cs="SimSun"/>
              </w:rPr>
              <w:t>时到现在的时间差，精确到</w:t>
            </w:r>
            <w:r w:rsidRPr="002A0339">
              <w:rPr>
                <w:rFonts w:ascii="Songti SC" w:eastAsia="Songti SC" w:hAnsi="Songti SC" w:cs="MS Mincho"/>
              </w:rPr>
              <w:t>秒</w:t>
            </w:r>
          </w:p>
        </w:tc>
      </w:tr>
      <w:tr w:rsidR="002A0339" w:rsidRPr="002A0339" w14:paraId="7614FDCD" w14:textId="77777777" w:rsidTr="002A0339">
        <w:trPr>
          <w:trHeight w:val="525"/>
        </w:trPr>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vAlign w:val="center"/>
            <w:hideMark/>
          </w:tcPr>
          <w:p w14:paraId="180ABA7C" w14:textId="77777777" w:rsidR="002A0339" w:rsidRPr="002A0339" w:rsidRDefault="002A0339">
            <w:pPr>
              <w:rPr>
                <w:rFonts w:ascii="Songti SC" w:eastAsia="Songti SC" w:hAnsi="Songti SC"/>
              </w:rPr>
            </w:pPr>
            <w:r w:rsidRPr="002A0339">
              <w:rPr>
                <w:rFonts w:ascii="Songti SC" w:eastAsia="Songti SC" w:hAnsi="Songti SC"/>
              </w:rPr>
              <w:t>appkey</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vAlign w:val="center"/>
            <w:hideMark/>
          </w:tcPr>
          <w:p w14:paraId="6EA0D7F9" w14:textId="77777777" w:rsidR="002A0339" w:rsidRPr="002A0339" w:rsidRDefault="002A0339">
            <w:pPr>
              <w:rPr>
                <w:rFonts w:ascii="Songti SC" w:eastAsia="Songti SC" w:hAnsi="Songti SC"/>
              </w:rPr>
            </w:pPr>
            <w:r w:rsidRPr="002A0339">
              <w:rPr>
                <w:rFonts w:ascii="Songti SC" w:eastAsia="Songti SC" w:hAnsi="Songti SC" w:cs="MS Mincho"/>
              </w:rPr>
              <w:t>必</w:t>
            </w:r>
            <w:r w:rsidRPr="002A0339">
              <w:rPr>
                <w:rFonts w:ascii="Songti SC" w:eastAsia="Songti SC" w:hAnsi="Songti SC" w:cs="SimSun"/>
              </w:rPr>
              <w:t>须</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vAlign w:val="center"/>
            <w:hideMark/>
          </w:tcPr>
          <w:p w14:paraId="2B8A5CC0" w14:textId="77777777" w:rsidR="002A0339" w:rsidRPr="002A0339" w:rsidRDefault="002A0339">
            <w:pPr>
              <w:rPr>
                <w:rFonts w:ascii="Songti SC" w:eastAsia="Songti SC" w:hAnsi="Songti SC"/>
              </w:rPr>
            </w:pPr>
            <w:r w:rsidRPr="002A0339">
              <w:rPr>
                <w:rFonts w:ascii="Songti SC" w:eastAsia="Songti SC" w:hAnsi="Songti SC" w:cs="MS Mincho"/>
              </w:rPr>
              <w:t>由服</w:t>
            </w:r>
            <w:r w:rsidRPr="002A0339">
              <w:rPr>
                <w:rFonts w:ascii="Songti SC" w:eastAsia="Songti SC" w:hAnsi="Songti SC" w:cs="SimSun"/>
              </w:rPr>
              <w:t>务</w:t>
            </w:r>
            <w:r w:rsidRPr="002A0339">
              <w:rPr>
                <w:rFonts w:ascii="Songti SC" w:eastAsia="Songti SC" w:hAnsi="Songti SC" w:cs="MS Mincho"/>
              </w:rPr>
              <w:t>端</w:t>
            </w:r>
            <w:r w:rsidRPr="002A0339">
              <w:rPr>
                <w:rFonts w:ascii="Songti SC" w:eastAsia="Songti SC" w:hAnsi="Songti SC" w:cs="SimSun"/>
              </w:rPr>
              <w:t>颁发</w:t>
            </w:r>
            <w:r w:rsidRPr="002A0339">
              <w:rPr>
                <w:rFonts w:ascii="Songti SC" w:eastAsia="Songti SC" w:hAnsi="Songti SC" w:cs="MS Mincho"/>
              </w:rPr>
              <w:t>的</w:t>
            </w:r>
            <w:r w:rsidRPr="002A0339">
              <w:rPr>
                <w:rFonts w:ascii="Songti SC" w:eastAsia="Songti SC" w:hAnsi="Songti SC"/>
              </w:rPr>
              <w:t>appkey</w:t>
            </w:r>
          </w:p>
        </w:tc>
      </w:tr>
      <w:tr w:rsidR="002A0339" w:rsidRPr="002A0339" w14:paraId="7E7E8E02" w14:textId="77777777" w:rsidTr="002A0339">
        <w:trPr>
          <w:trHeight w:val="525"/>
        </w:trPr>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vAlign w:val="center"/>
            <w:hideMark/>
          </w:tcPr>
          <w:p w14:paraId="1E598953" w14:textId="77777777" w:rsidR="002A0339" w:rsidRPr="002A0339" w:rsidRDefault="002A0339">
            <w:pPr>
              <w:rPr>
                <w:rFonts w:ascii="Songti SC" w:eastAsia="Songti SC" w:hAnsi="Songti SC"/>
              </w:rPr>
            </w:pPr>
            <w:r w:rsidRPr="002A0339">
              <w:rPr>
                <w:rFonts w:ascii="Songti SC" w:eastAsia="Songti SC" w:hAnsi="Songti SC"/>
              </w:rPr>
              <w:t>sign</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vAlign w:val="center"/>
            <w:hideMark/>
          </w:tcPr>
          <w:p w14:paraId="6BF605B3" w14:textId="77777777" w:rsidR="002A0339" w:rsidRPr="002A0339" w:rsidRDefault="002A0339">
            <w:pPr>
              <w:rPr>
                <w:rFonts w:ascii="Songti SC" w:eastAsia="Songti SC" w:hAnsi="Songti SC"/>
              </w:rPr>
            </w:pPr>
            <w:r w:rsidRPr="002A0339">
              <w:rPr>
                <w:rFonts w:ascii="Songti SC" w:eastAsia="Songti SC" w:hAnsi="Songti SC" w:cs="MS Mincho"/>
              </w:rPr>
              <w:t>必</w:t>
            </w:r>
            <w:r w:rsidRPr="002A0339">
              <w:rPr>
                <w:rFonts w:ascii="Songti SC" w:eastAsia="Songti SC" w:hAnsi="Songti SC" w:cs="SimSun"/>
              </w:rPr>
              <w:t>须</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vAlign w:val="center"/>
            <w:hideMark/>
          </w:tcPr>
          <w:p w14:paraId="584587FB" w14:textId="77777777" w:rsidR="002A0339" w:rsidRPr="002A0339" w:rsidRDefault="002A0339">
            <w:pPr>
              <w:rPr>
                <w:rFonts w:ascii="Songti SC" w:eastAsia="Songti SC" w:hAnsi="Songti SC"/>
              </w:rPr>
            </w:pPr>
            <w:r w:rsidRPr="002A0339">
              <w:rPr>
                <w:rFonts w:ascii="Songti SC" w:eastAsia="Songti SC" w:hAnsi="Songti SC"/>
              </w:rPr>
              <w:t>md5</w:t>
            </w:r>
            <w:r w:rsidRPr="002A0339">
              <w:rPr>
                <w:rFonts w:ascii="Songti SC" w:eastAsia="Songti SC" w:hAnsi="Songti SC" w:cs="SimSun"/>
              </w:rPr>
              <w:t>签名</w:t>
            </w:r>
            <w:r w:rsidRPr="002A0339">
              <w:rPr>
                <w:rFonts w:ascii="Songti SC" w:eastAsia="Songti SC" w:hAnsi="Songti SC" w:cs="MS Mincho"/>
              </w:rPr>
              <w:t>串</w:t>
            </w:r>
          </w:p>
        </w:tc>
      </w:tr>
      <w:tr w:rsidR="002A0339" w:rsidRPr="002A0339" w14:paraId="20C04E6B" w14:textId="77777777" w:rsidTr="002A0339">
        <w:trPr>
          <w:trHeight w:val="525"/>
        </w:trPr>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vAlign w:val="center"/>
            <w:hideMark/>
          </w:tcPr>
          <w:p w14:paraId="581ADD29" w14:textId="77777777" w:rsidR="002A0339" w:rsidRPr="002A0339" w:rsidRDefault="002A0339">
            <w:pPr>
              <w:rPr>
                <w:rFonts w:ascii="Songti SC" w:eastAsia="Songti SC" w:hAnsi="Songti SC"/>
              </w:rPr>
            </w:pPr>
            <w:r w:rsidRPr="002A0339">
              <w:rPr>
                <w:rFonts w:ascii="Songti SC" w:eastAsia="Songti SC" w:hAnsi="Songti SC"/>
              </w:rPr>
              <w:t>lng</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vAlign w:val="center"/>
            <w:hideMark/>
          </w:tcPr>
          <w:p w14:paraId="19A3403E" w14:textId="77777777" w:rsidR="002A0339" w:rsidRPr="002A0339" w:rsidRDefault="002A0339">
            <w:pPr>
              <w:rPr>
                <w:rFonts w:ascii="Songti SC" w:eastAsia="Songti SC" w:hAnsi="Songti SC"/>
              </w:rPr>
            </w:pPr>
            <w:r w:rsidRPr="002A0339">
              <w:rPr>
                <w:rFonts w:ascii="Songti SC" w:eastAsia="Songti SC" w:hAnsi="Songti SC" w:cs="MS Mincho"/>
              </w:rPr>
              <w:t>可</w:t>
            </w:r>
            <w:r w:rsidRPr="002A0339">
              <w:rPr>
                <w:rFonts w:ascii="Songti SC" w:eastAsia="Songti SC" w:hAnsi="Songti SC" w:cs="SimSun"/>
              </w:rPr>
              <w:t>选</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vAlign w:val="center"/>
            <w:hideMark/>
          </w:tcPr>
          <w:p w14:paraId="26E455E7" w14:textId="77777777" w:rsidR="002A0339" w:rsidRPr="002A0339" w:rsidRDefault="002A0339">
            <w:pPr>
              <w:rPr>
                <w:rFonts w:ascii="Songti SC" w:eastAsia="Songti SC" w:hAnsi="Songti SC"/>
              </w:rPr>
            </w:pPr>
            <w:r w:rsidRPr="002A0339">
              <w:rPr>
                <w:rFonts w:ascii="Songti SC" w:eastAsia="Songti SC" w:hAnsi="Songti SC"/>
              </w:rPr>
              <w:t>LONGITUDE,</w:t>
            </w:r>
            <w:r w:rsidRPr="002A0339">
              <w:rPr>
                <w:rFonts w:ascii="Songti SC" w:eastAsia="Songti SC" w:hAnsi="Songti SC" w:cs="MS Mincho"/>
              </w:rPr>
              <w:t>手机上</w:t>
            </w:r>
            <w:r w:rsidRPr="002A0339">
              <w:rPr>
                <w:rFonts w:ascii="Songti SC" w:eastAsia="Songti SC" w:hAnsi="Songti SC" w:cs="SimSun"/>
              </w:rPr>
              <w:t>获</w:t>
            </w:r>
            <w:r w:rsidRPr="002A0339">
              <w:rPr>
                <w:rFonts w:ascii="Songti SC" w:eastAsia="Songti SC" w:hAnsi="Songti SC" w:cs="MS Mincho"/>
              </w:rPr>
              <w:t>取的</w:t>
            </w:r>
            <w:r w:rsidRPr="002A0339">
              <w:rPr>
                <w:rFonts w:ascii="Songti SC" w:eastAsia="Songti SC" w:hAnsi="Songti SC" w:cs="SimSun"/>
              </w:rPr>
              <w:t>经</w:t>
            </w:r>
            <w:r w:rsidRPr="002A0339">
              <w:rPr>
                <w:rFonts w:ascii="Songti SC" w:eastAsia="Songti SC" w:hAnsi="Songti SC" w:cs="MS Mincho"/>
              </w:rPr>
              <w:t>度</w:t>
            </w:r>
          </w:p>
        </w:tc>
      </w:tr>
      <w:tr w:rsidR="002A0339" w:rsidRPr="002A0339" w14:paraId="579EBA28" w14:textId="77777777" w:rsidTr="002A0339">
        <w:trPr>
          <w:trHeight w:val="525"/>
        </w:trPr>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vAlign w:val="center"/>
            <w:hideMark/>
          </w:tcPr>
          <w:p w14:paraId="0C8D2E00" w14:textId="77777777" w:rsidR="002A0339" w:rsidRPr="002A0339" w:rsidRDefault="002A0339">
            <w:pPr>
              <w:rPr>
                <w:rFonts w:ascii="Songti SC" w:eastAsia="Songti SC" w:hAnsi="Songti SC"/>
              </w:rPr>
            </w:pPr>
            <w:r w:rsidRPr="002A0339">
              <w:rPr>
                <w:rFonts w:ascii="Songti SC" w:eastAsia="Songti SC" w:hAnsi="Songti SC"/>
              </w:rPr>
              <w:t>lat</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vAlign w:val="center"/>
            <w:hideMark/>
          </w:tcPr>
          <w:p w14:paraId="1F2A6249" w14:textId="77777777" w:rsidR="002A0339" w:rsidRPr="002A0339" w:rsidRDefault="002A0339">
            <w:pPr>
              <w:rPr>
                <w:rFonts w:ascii="Songti SC" w:eastAsia="Songti SC" w:hAnsi="Songti SC"/>
              </w:rPr>
            </w:pPr>
            <w:r w:rsidRPr="002A0339">
              <w:rPr>
                <w:rFonts w:ascii="Songti SC" w:eastAsia="Songti SC" w:hAnsi="Songti SC" w:cs="MS Mincho"/>
              </w:rPr>
              <w:t>可</w:t>
            </w:r>
            <w:r w:rsidRPr="002A0339">
              <w:rPr>
                <w:rFonts w:ascii="Songti SC" w:eastAsia="Songti SC" w:hAnsi="Songti SC" w:cs="SimSun"/>
              </w:rPr>
              <w:t>选</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vAlign w:val="center"/>
            <w:hideMark/>
          </w:tcPr>
          <w:p w14:paraId="38094B69" w14:textId="77777777" w:rsidR="002A0339" w:rsidRPr="002A0339" w:rsidRDefault="002A0339">
            <w:pPr>
              <w:rPr>
                <w:rFonts w:ascii="Songti SC" w:eastAsia="Songti SC" w:hAnsi="Songti SC"/>
              </w:rPr>
            </w:pPr>
            <w:r w:rsidRPr="002A0339">
              <w:rPr>
                <w:rFonts w:ascii="Songti SC" w:eastAsia="Songti SC" w:hAnsi="Songti SC"/>
              </w:rPr>
              <w:t>LATITUDE,</w:t>
            </w:r>
            <w:r w:rsidRPr="002A0339">
              <w:rPr>
                <w:rFonts w:ascii="Songti SC" w:eastAsia="Songti SC" w:hAnsi="Songti SC" w:cs="MS Mincho"/>
              </w:rPr>
              <w:t>手机上</w:t>
            </w:r>
            <w:r w:rsidRPr="002A0339">
              <w:rPr>
                <w:rFonts w:ascii="Songti SC" w:eastAsia="Songti SC" w:hAnsi="Songti SC" w:cs="SimSun"/>
              </w:rPr>
              <w:t>获</w:t>
            </w:r>
            <w:r w:rsidRPr="002A0339">
              <w:rPr>
                <w:rFonts w:ascii="Songti SC" w:eastAsia="Songti SC" w:hAnsi="Songti SC" w:cs="MS Mincho"/>
              </w:rPr>
              <w:t>取的</w:t>
            </w:r>
            <w:r w:rsidRPr="002A0339">
              <w:rPr>
                <w:rFonts w:ascii="Songti SC" w:eastAsia="Songti SC" w:hAnsi="Songti SC" w:cs="SimSun"/>
              </w:rPr>
              <w:t>纬</w:t>
            </w:r>
            <w:r w:rsidRPr="002A0339">
              <w:rPr>
                <w:rFonts w:ascii="Songti SC" w:eastAsia="Songti SC" w:hAnsi="Songti SC" w:cs="MS Mincho"/>
              </w:rPr>
              <w:t>度</w:t>
            </w:r>
          </w:p>
        </w:tc>
      </w:tr>
      <w:tr w:rsidR="002A0339" w:rsidRPr="002A0339" w14:paraId="09474635" w14:textId="77777777" w:rsidTr="002A0339">
        <w:trPr>
          <w:trHeight w:val="525"/>
        </w:trPr>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vAlign w:val="center"/>
            <w:hideMark/>
          </w:tcPr>
          <w:p w14:paraId="7F588784" w14:textId="77777777" w:rsidR="002A0339" w:rsidRPr="002A0339" w:rsidRDefault="002A0339">
            <w:pPr>
              <w:rPr>
                <w:rFonts w:ascii="Songti SC" w:eastAsia="Songti SC" w:hAnsi="Songti SC"/>
              </w:rPr>
            </w:pPr>
            <w:r w:rsidRPr="002A0339">
              <w:rPr>
                <w:rFonts w:ascii="Songti SC" w:eastAsia="Songti SC" w:hAnsi="Songti SC"/>
              </w:rPr>
              <w:t>ci</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vAlign w:val="center"/>
            <w:hideMark/>
          </w:tcPr>
          <w:p w14:paraId="0253BDE1" w14:textId="77777777" w:rsidR="002A0339" w:rsidRPr="002A0339" w:rsidRDefault="002A0339">
            <w:pPr>
              <w:rPr>
                <w:rFonts w:ascii="Songti SC" w:eastAsia="Songti SC" w:hAnsi="Songti SC"/>
              </w:rPr>
            </w:pPr>
            <w:r w:rsidRPr="002A0339">
              <w:rPr>
                <w:rFonts w:ascii="Songti SC" w:eastAsia="Songti SC" w:hAnsi="Songti SC" w:cs="MS Mincho"/>
              </w:rPr>
              <w:t>可</w:t>
            </w:r>
            <w:r w:rsidRPr="002A0339">
              <w:rPr>
                <w:rFonts w:ascii="Songti SC" w:eastAsia="Songti SC" w:hAnsi="Songti SC" w:cs="SimSun"/>
              </w:rPr>
              <w:t>选</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vAlign w:val="center"/>
            <w:hideMark/>
          </w:tcPr>
          <w:p w14:paraId="61A81C01" w14:textId="77777777" w:rsidR="002A0339" w:rsidRPr="002A0339" w:rsidRDefault="002A0339">
            <w:pPr>
              <w:rPr>
                <w:rFonts w:ascii="Songti SC" w:eastAsia="Songti SC" w:hAnsi="Songti SC"/>
              </w:rPr>
            </w:pPr>
            <w:r w:rsidRPr="002A0339">
              <w:rPr>
                <w:rStyle w:val="HTML"/>
                <w:rFonts w:ascii="Songti SC" w:eastAsia="Songti SC" w:hAnsi="Songti SC"/>
                <w:sz w:val="24"/>
                <w:szCs w:val="24"/>
                <w:bdr w:val="none" w:sz="0" w:space="0" w:color="auto" w:frame="1"/>
                <w:shd w:val="clear" w:color="auto" w:fill="EEEEEE"/>
              </w:rPr>
              <w:t>CHANNEL_IDENTITY</w:t>
            </w:r>
            <w:r w:rsidRPr="002A0339">
              <w:rPr>
                <w:rFonts w:ascii="Songti SC" w:eastAsia="Songti SC" w:hAnsi="Songti SC"/>
              </w:rPr>
              <w:t>,</w:t>
            </w:r>
            <w:r w:rsidRPr="002A0339">
              <w:rPr>
                <w:rFonts w:ascii="Songti SC" w:eastAsia="Songti SC" w:hAnsi="Songti SC" w:cs="MS Mincho"/>
              </w:rPr>
              <w:t>渠道</w:t>
            </w:r>
            <w:r w:rsidRPr="002A0339">
              <w:rPr>
                <w:rFonts w:ascii="Songti SC" w:eastAsia="Songti SC" w:hAnsi="Songti SC" w:cs="SimSun"/>
              </w:rPr>
              <w:t>标识</w:t>
            </w:r>
            <w:r w:rsidRPr="002A0339">
              <w:rPr>
                <w:rFonts w:ascii="Songti SC" w:eastAsia="Songti SC" w:hAnsi="Songti SC" w:cs="MS Mincho"/>
              </w:rPr>
              <w:t>，格式</w:t>
            </w:r>
            <w:r w:rsidRPr="002A0339">
              <w:rPr>
                <w:rFonts w:ascii="Songti SC" w:eastAsia="Songti SC" w:hAnsi="Songti SC" w:cs="SimSun"/>
              </w:rPr>
              <w:t>为</w:t>
            </w:r>
            <w:r w:rsidRPr="002A0339">
              <w:rPr>
                <w:rFonts w:ascii="Songti SC" w:eastAsia="Songti SC" w:hAnsi="Songti SC" w:cs="MS Mincho"/>
              </w:rPr>
              <w:t>：</w:t>
            </w:r>
            <w:r w:rsidRPr="002A0339">
              <w:rPr>
                <w:rFonts w:ascii="Songti SC" w:eastAsia="Songti SC" w:hAnsi="Songti SC"/>
              </w:rPr>
              <w:t>channelId@</w:t>
            </w:r>
            <w:r w:rsidRPr="002A0339">
              <w:rPr>
                <w:rFonts w:ascii="Songti SC" w:eastAsia="Songti SC" w:hAnsi="Songti SC" w:cs="SimSun"/>
              </w:rPr>
              <w:t>应用</w:t>
            </w:r>
            <w:r w:rsidRPr="002A0339">
              <w:rPr>
                <w:rFonts w:ascii="Songti SC" w:eastAsia="Songti SC" w:hAnsi="Songti SC" w:cs="MS Mincho"/>
              </w:rPr>
              <w:t>名</w:t>
            </w:r>
            <w:r w:rsidRPr="002A0339">
              <w:rPr>
                <w:rStyle w:val="ab"/>
                <w:rFonts w:ascii="Songti SC" w:eastAsia="Songti SC" w:hAnsi="Songti SC" w:cs="MS Mincho"/>
                <w:bdr w:val="none" w:sz="0" w:space="0" w:color="auto" w:frame="1"/>
              </w:rPr>
              <w:t>平台</w:t>
            </w:r>
            <w:r w:rsidRPr="002A0339">
              <w:rPr>
                <w:rFonts w:ascii="Songti SC" w:eastAsia="Songti SC" w:hAnsi="Songti SC" w:cs="MS Mincho"/>
              </w:rPr>
              <w:t>客</w:t>
            </w:r>
            <w:r w:rsidRPr="002A0339">
              <w:rPr>
                <w:rFonts w:ascii="Songti SC" w:eastAsia="Songti SC" w:hAnsi="Songti SC" w:cs="SimSun"/>
              </w:rPr>
              <w:t>户</w:t>
            </w:r>
            <w:r w:rsidRPr="002A0339">
              <w:rPr>
                <w:rFonts w:ascii="Songti SC" w:eastAsia="Songti SC" w:hAnsi="Songti SC" w:cs="MS Mincho"/>
              </w:rPr>
              <w:t>端版本，例如：</w:t>
            </w:r>
            <w:r w:rsidRPr="002A0339">
              <w:rPr>
                <w:rFonts w:ascii="Songti SC" w:eastAsia="Songti SC" w:hAnsi="Songti SC"/>
              </w:rPr>
              <w:t>1001@nzaom_android_1.0</w:t>
            </w:r>
            <w:r w:rsidRPr="002A0339">
              <w:rPr>
                <w:rFonts w:ascii="Songti SC" w:eastAsia="Songti SC" w:hAnsi="Songti SC" w:cs="MS Mincho"/>
              </w:rPr>
              <w:t>，其中</w:t>
            </w:r>
            <w:r w:rsidRPr="002A0339">
              <w:rPr>
                <w:rFonts w:ascii="Songti SC" w:eastAsia="Songti SC" w:hAnsi="Songti SC"/>
              </w:rPr>
              <w:t>1001</w:t>
            </w:r>
            <w:r w:rsidRPr="002A0339">
              <w:rPr>
                <w:rFonts w:ascii="Songti SC" w:eastAsia="Songti SC" w:hAnsi="Songti SC" w:cs="MS Mincho"/>
              </w:rPr>
              <w:t>表示</w:t>
            </w:r>
            <w:r w:rsidRPr="002A0339">
              <w:rPr>
                <w:rFonts w:ascii="Songti SC" w:eastAsia="Songti SC" w:hAnsi="Songti SC" w:cs="SimSun"/>
              </w:rPr>
              <w:t>应</w:t>
            </w:r>
            <w:r w:rsidRPr="002A0339">
              <w:rPr>
                <w:rFonts w:ascii="Songti SC" w:eastAsia="Songti SC" w:hAnsi="Songti SC" w:cs="MS Mincho"/>
              </w:rPr>
              <w:t>用宝</w:t>
            </w:r>
          </w:p>
        </w:tc>
      </w:tr>
    </w:tbl>
    <w:p w14:paraId="0E5D22B1" w14:textId="77777777" w:rsidR="002A0339" w:rsidRPr="002A0339" w:rsidRDefault="002A0339" w:rsidP="002A0339">
      <w:pPr>
        <w:pStyle w:val="a7"/>
        <w:spacing w:before="0" w:beforeAutospacing="0" w:after="0" w:afterAutospacing="0" w:line="480" w:lineRule="auto"/>
        <w:textAlignment w:val="baseline"/>
        <w:rPr>
          <w:rFonts w:ascii="Songti SC" w:eastAsia="Songti SC" w:hAnsi="Songti SC"/>
          <w:color w:val="666666"/>
        </w:rPr>
      </w:pPr>
      <w:r w:rsidRPr="002A0339">
        <w:rPr>
          <w:rStyle w:val="a6"/>
          <w:rFonts w:ascii="Songti SC" w:eastAsia="Songti SC" w:hAnsi="Songti SC"/>
          <w:color w:val="666666"/>
          <w:bdr w:val="none" w:sz="0" w:space="0" w:color="auto" w:frame="1"/>
        </w:rPr>
        <w:t>业务参数</w:t>
      </w:r>
    </w:p>
    <w:p w14:paraId="2608A610" w14:textId="77777777" w:rsidR="002A0339" w:rsidRPr="002A0339" w:rsidRDefault="002A0339" w:rsidP="002A0339">
      <w:pPr>
        <w:pStyle w:val="a7"/>
        <w:spacing w:before="150" w:beforeAutospacing="0" w:after="0" w:afterAutospacing="0" w:line="480" w:lineRule="auto"/>
        <w:textAlignment w:val="baseline"/>
        <w:rPr>
          <w:rFonts w:ascii="Songti SC" w:eastAsia="Songti SC" w:hAnsi="Songti SC"/>
          <w:color w:val="666666"/>
        </w:rPr>
      </w:pPr>
      <w:r w:rsidRPr="002A0339">
        <w:rPr>
          <w:rFonts w:ascii="Songti SC" w:eastAsia="Songti SC" w:hAnsi="Songti SC"/>
          <w:color w:val="666666"/>
        </w:rPr>
        <w:t>业务具体参数由服务端在接口文档中进行约定。</w:t>
      </w:r>
    </w:p>
    <w:p w14:paraId="34D76B69" w14:textId="77777777" w:rsidR="002A0339" w:rsidRPr="002A0339" w:rsidRDefault="002A0339" w:rsidP="002A0339">
      <w:pPr>
        <w:pStyle w:val="4"/>
        <w:spacing w:before="0" w:after="0" w:line="480" w:lineRule="auto"/>
        <w:textAlignment w:val="baseline"/>
        <w:rPr>
          <w:rFonts w:ascii="Songti SC" w:eastAsia="Songti SC" w:hAnsi="Songti SC"/>
          <w:color w:val="574C4C"/>
          <w:sz w:val="24"/>
          <w:szCs w:val="24"/>
        </w:rPr>
      </w:pPr>
      <w:r w:rsidRPr="002A0339">
        <w:rPr>
          <w:rFonts w:ascii="Songti SC" w:eastAsia="Songti SC" w:hAnsi="Songti SC"/>
          <w:color w:val="574C4C"/>
          <w:sz w:val="24"/>
          <w:szCs w:val="24"/>
        </w:rPr>
        <w:t>2.1</w:t>
      </w:r>
      <w:r w:rsidRPr="002A0339">
        <w:rPr>
          <w:rFonts w:ascii="Songti SC" w:eastAsia="Songti SC" w:hAnsi="Songti SC" w:cs="MS Mincho"/>
          <w:color w:val="574C4C"/>
          <w:sz w:val="24"/>
          <w:szCs w:val="24"/>
        </w:rPr>
        <w:t>、参数</w:t>
      </w:r>
      <w:r w:rsidRPr="002A0339">
        <w:rPr>
          <w:rFonts w:ascii="Songti SC" w:eastAsia="Songti SC" w:hAnsi="Songti SC" w:cs="SimSun"/>
          <w:color w:val="574C4C"/>
          <w:sz w:val="24"/>
          <w:szCs w:val="24"/>
        </w:rPr>
        <w:t>传递</w:t>
      </w:r>
    </w:p>
    <w:p w14:paraId="47406C71" w14:textId="77777777" w:rsidR="002A0339" w:rsidRPr="002A0339" w:rsidRDefault="002A0339" w:rsidP="002A0339">
      <w:pPr>
        <w:pStyle w:val="a7"/>
        <w:spacing w:before="150" w:beforeAutospacing="0" w:after="0" w:afterAutospacing="0" w:line="480" w:lineRule="auto"/>
        <w:textAlignment w:val="baseline"/>
        <w:rPr>
          <w:rFonts w:ascii="Songti SC" w:eastAsia="Songti SC" w:hAnsi="Songti SC"/>
          <w:color w:val="666666"/>
        </w:rPr>
      </w:pPr>
      <w:r w:rsidRPr="002A0339">
        <w:rPr>
          <w:rFonts w:ascii="Songti SC" w:eastAsia="Songti SC" w:hAnsi="Songti SC"/>
          <w:color w:val="666666"/>
        </w:rPr>
        <w:t>协议参数必须通过url parameter传递，业务参数通过body，path，url parameter等多样化的形式传递。</w:t>
      </w:r>
    </w:p>
    <w:p w14:paraId="0D8D07F7" w14:textId="77777777" w:rsidR="002A0339" w:rsidRPr="002A0339" w:rsidRDefault="002A0339" w:rsidP="002A0339">
      <w:pPr>
        <w:pStyle w:val="a7"/>
        <w:spacing w:before="0" w:beforeAutospacing="0" w:after="0" w:afterAutospacing="0" w:line="480" w:lineRule="auto"/>
        <w:textAlignment w:val="baseline"/>
        <w:rPr>
          <w:rFonts w:ascii="Songti SC" w:eastAsia="Songti SC" w:hAnsi="Songti SC"/>
          <w:color w:val="666666"/>
        </w:rPr>
      </w:pPr>
      <w:r w:rsidRPr="002A0339">
        <w:rPr>
          <w:rFonts w:ascii="Songti SC" w:eastAsia="Songti SC" w:hAnsi="Songti SC"/>
          <w:color w:val="666666"/>
        </w:rPr>
        <w:t>服务端提供标准的Restful API，支持</w:t>
      </w:r>
      <w:r w:rsidRPr="002A0339">
        <w:rPr>
          <w:rStyle w:val="a6"/>
          <w:rFonts w:ascii="Songti SC" w:eastAsia="Songti SC" w:hAnsi="Songti SC"/>
          <w:color w:val="666666"/>
          <w:bdr w:val="none" w:sz="0" w:space="0" w:color="auto" w:frame="1"/>
        </w:rPr>
        <w:t>POST\DELETE\PUT\PATCH\GET</w:t>
      </w:r>
      <w:r w:rsidRPr="002A0339">
        <w:rPr>
          <w:rFonts w:ascii="Songti SC" w:eastAsia="Songti SC" w:hAnsi="Songti SC"/>
          <w:color w:val="666666"/>
        </w:rPr>
        <w:t>方式。</w:t>
      </w:r>
    </w:p>
    <w:p w14:paraId="76774B32" w14:textId="77777777" w:rsidR="002A0339" w:rsidRPr="002A0339" w:rsidRDefault="002A0339" w:rsidP="002A0339">
      <w:pPr>
        <w:pStyle w:val="a7"/>
        <w:spacing w:before="150" w:beforeAutospacing="0" w:after="0" w:afterAutospacing="0" w:line="480" w:lineRule="auto"/>
        <w:textAlignment w:val="baseline"/>
        <w:rPr>
          <w:rFonts w:ascii="Songti SC" w:eastAsia="Songti SC" w:hAnsi="Songti SC"/>
          <w:color w:val="666666"/>
        </w:rPr>
      </w:pPr>
      <w:r w:rsidRPr="002A0339">
        <w:rPr>
          <w:rFonts w:ascii="Songti SC" w:eastAsia="Songti SC" w:hAnsi="Songti SC"/>
          <w:color w:val="666666"/>
        </w:rPr>
        <w:t>下面两个示例分别演示GET和POST的请求:</w:t>
      </w:r>
    </w:p>
    <w:p w14:paraId="598CAD68" w14:textId="77777777" w:rsidR="002A0339" w:rsidRPr="002A0339" w:rsidRDefault="002A0339" w:rsidP="002A0339">
      <w:pPr>
        <w:pStyle w:val="a7"/>
        <w:spacing w:before="150" w:beforeAutospacing="0" w:after="0" w:afterAutospacing="0" w:line="480" w:lineRule="auto"/>
        <w:textAlignment w:val="baseline"/>
        <w:rPr>
          <w:rFonts w:ascii="Songti SC" w:eastAsia="Songti SC" w:hAnsi="Songti SC"/>
          <w:color w:val="666666"/>
        </w:rPr>
      </w:pPr>
      <w:r w:rsidRPr="002A0339">
        <w:rPr>
          <w:rFonts w:ascii="Songti SC" w:eastAsia="Songti SC" w:hAnsi="Songti SC"/>
          <w:color w:val="666666"/>
        </w:rPr>
        <w:t>GET</w:t>
      </w:r>
    </w:p>
    <w:p w14:paraId="04E54C85" w14:textId="77777777" w:rsidR="002A0339" w:rsidRPr="002A0339" w:rsidRDefault="002A0339" w:rsidP="002A0339">
      <w:pPr>
        <w:pStyle w:val="HTML0"/>
        <w:pBdr>
          <w:top w:val="single" w:sz="6" w:space="11" w:color="CCCCCC"/>
          <w:left w:val="single" w:sz="6" w:space="15" w:color="CCCCCC"/>
          <w:bottom w:val="single" w:sz="6" w:space="11" w:color="CCCCCC"/>
          <w:right w:val="single" w:sz="6" w:space="15" w:color="CCCCCC"/>
        </w:pBdr>
        <w:shd w:val="clear" w:color="auto" w:fill="272822"/>
        <w:spacing w:line="336" w:lineRule="atLeast"/>
        <w:textAlignment w:val="baseline"/>
        <w:rPr>
          <w:rStyle w:val="HTML"/>
          <w:rFonts w:ascii="Songti SC" w:eastAsia="Songti SC" w:hAnsi="Songti SC"/>
          <w:color w:val="FFFFFF"/>
          <w:sz w:val="24"/>
          <w:szCs w:val="24"/>
          <w:bdr w:val="none" w:sz="0" w:space="0" w:color="auto" w:frame="1"/>
        </w:rPr>
      </w:pPr>
      <w:r w:rsidRPr="002A0339">
        <w:rPr>
          <w:rStyle w:val="request"/>
          <w:rFonts w:ascii="Songti SC" w:eastAsia="Songti SC" w:hAnsi="Songti SC"/>
          <w:color w:val="FFFFFF"/>
          <w:sz w:val="24"/>
          <w:szCs w:val="24"/>
          <w:bdr w:val="none" w:sz="0" w:space="0" w:color="auto" w:frame="1"/>
        </w:rPr>
        <w:t xml:space="preserve">GET </w:t>
      </w:r>
      <w:r w:rsidRPr="002A0339">
        <w:rPr>
          <w:rStyle w:val="string"/>
          <w:rFonts w:ascii="Songti SC" w:eastAsia="Songti SC" w:hAnsi="Songti SC"/>
          <w:color w:val="E6DB74"/>
          <w:sz w:val="24"/>
          <w:szCs w:val="24"/>
          <w:bdr w:val="none" w:sz="0" w:space="0" w:color="auto" w:frame="1"/>
        </w:rPr>
        <w:t>http://localhost:80/api/testGet?appkey=123456&amp;data=%7B%22name%22%3A%22%E5%A4%A7%E7%99%BD%22%2C%22sex%22%3A%22%E7%94%B7%22%7D&amp;ci=1001_nzaom_android_1.0&amp;imei=imei11111&amp;imsi=imsi22222&amp;lat=23.1&amp;lng=111.21&amp;t=1432747514991&amp;sign=760b2c16ddd8b47288b0e16871fbd5de</w:t>
      </w:r>
      <w:r w:rsidRPr="002A0339">
        <w:rPr>
          <w:rStyle w:val="request"/>
          <w:rFonts w:ascii="Songti SC" w:eastAsia="Songti SC" w:hAnsi="Songti SC"/>
          <w:color w:val="FFFFFF"/>
          <w:sz w:val="24"/>
          <w:szCs w:val="24"/>
          <w:bdr w:val="none" w:sz="0" w:space="0" w:color="auto" w:frame="1"/>
        </w:rPr>
        <w:t xml:space="preserve"> HTTP/1.1</w:t>
      </w:r>
    </w:p>
    <w:p w14:paraId="6BB546B5" w14:textId="77777777" w:rsidR="002A0339" w:rsidRPr="002A0339" w:rsidRDefault="002A0339" w:rsidP="002A0339">
      <w:pPr>
        <w:pStyle w:val="HTML0"/>
        <w:pBdr>
          <w:top w:val="single" w:sz="6" w:space="11" w:color="CCCCCC"/>
          <w:left w:val="single" w:sz="6" w:space="15" w:color="CCCCCC"/>
          <w:bottom w:val="single" w:sz="6" w:space="11" w:color="CCCCCC"/>
          <w:right w:val="single" w:sz="6" w:space="15" w:color="CCCCCC"/>
        </w:pBdr>
        <w:shd w:val="clear" w:color="auto" w:fill="272822"/>
        <w:spacing w:line="336" w:lineRule="atLeast"/>
        <w:textAlignment w:val="baseline"/>
        <w:rPr>
          <w:rStyle w:val="HTML"/>
          <w:rFonts w:ascii="Songti SC" w:eastAsia="Songti SC" w:hAnsi="Songti SC"/>
          <w:color w:val="FFFFFF"/>
          <w:sz w:val="24"/>
          <w:szCs w:val="24"/>
          <w:bdr w:val="none" w:sz="0" w:space="0" w:color="auto" w:frame="1"/>
        </w:rPr>
      </w:pPr>
      <w:r w:rsidRPr="002A0339">
        <w:rPr>
          <w:rStyle w:val="attribute"/>
          <w:rFonts w:ascii="Songti SC" w:eastAsia="Songti SC" w:hAnsi="Songti SC"/>
          <w:color w:val="F2777A"/>
          <w:sz w:val="24"/>
          <w:szCs w:val="24"/>
          <w:bdr w:val="none" w:sz="0" w:space="0" w:color="auto" w:frame="1"/>
        </w:rPr>
        <w:t>Host</w:t>
      </w:r>
      <w:r w:rsidRPr="002A0339">
        <w:rPr>
          <w:rStyle w:val="HTML"/>
          <w:rFonts w:ascii="Songti SC" w:eastAsia="Songti SC" w:hAnsi="Songti SC"/>
          <w:color w:val="FFFFFF"/>
          <w:sz w:val="24"/>
          <w:szCs w:val="24"/>
          <w:bdr w:val="none" w:sz="0" w:space="0" w:color="auto" w:frame="1"/>
        </w:rPr>
        <w:t xml:space="preserve">: </w:t>
      </w:r>
      <w:r w:rsidRPr="002A0339">
        <w:rPr>
          <w:rStyle w:val="string"/>
          <w:rFonts w:ascii="Songti SC" w:eastAsia="Songti SC" w:hAnsi="Songti SC"/>
          <w:color w:val="E6DB74"/>
          <w:sz w:val="24"/>
          <w:szCs w:val="24"/>
          <w:bdr w:val="none" w:sz="0" w:space="0" w:color="auto" w:frame="1"/>
        </w:rPr>
        <w:t>localhost:80</w:t>
      </w:r>
    </w:p>
    <w:p w14:paraId="24667708" w14:textId="77777777" w:rsidR="002A0339" w:rsidRPr="002A0339" w:rsidRDefault="002A0339" w:rsidP="002A0339">
      <w:pPr>
        <w:pStyle w:val="HTML0"/>
        <w:pBdr>
          <w:top w:val="single" w:sz="6" w:space="11" w:color="CCCCCC"/>
          <w:left w:val="single" w:sz="6" w:space="15" w:color="CCCCCC"/>
          <w:bottom w:val="single" w:sz="6" w:space="11" w:color="CCCCCC"/>
          <w:right w:val="single" w:sz="6" w:space="15" w:color="CCCCCC"/>
        </w:pBdr>
        <w:shd w:val="clear" w:color="auto" w:fill="272822"/>
        <w:spacing w:line="336" w:lineRule="atLeast"/>
        <w:textAlignment w:val="baseline"/>
        <w:rPr>
          <w:rStyle w:val="HTML"/>
          <w:rFonts w:ascii="Songti SC" w:eastAsia="Songti SC" w:hAnsi="Songti SC"/>
          <w:color w:val="FFFFFF"/>
          <w:sz w:val="24"/>
          <w:szCs w:val="24"/>
          <w:bdr w:val="none" w:sz="0" w:space="0" w:color="auto" w:frame="1"/>
        </w:rPr>
      </w:pPr>
      <w:r w:rsidRPr="002A0339">
        <w:rPr>
          <w:rStyle w:val="attribute"/>
          <w:rFonts w:ascii="Songti SC" w:eastAsia="Songti SC" w:hAnsi="Songti SC"/>
          <w:color w:val="F2777A"/>
          <w:sz w:val="24"/>
          <w:szCs w:val="24"/>
          <w:bdr w:val="none" w:sz="0" w:space="0" w:color="auto" w:frame="1"/>
        </w:rPr>
        <w:t>Connection</w:t>
      </w:r>
      <w:r w:rsidRPr="002A0339">
        <w:rPr>
          <w:rStyle w:val="HTML"/>
          <w:rFonts w:ascii="Songti SC" w:eastAsia="Songti SC" w:hAnsi="Songti SC"/>
          <w:color w:val="FFFFFF"/>
          <w:sz w:val="24"/>
          <w:szCs w:val="24"/>
          <w:bdr w:val="none" w:sz="0" w:space="0" w:color="auto" w:frame="1"/>
        </w:rPr>
        <w:t xml:space="preserve">: </w:t>
      </w:r>
      <w:r w:rsidRPr="002A0339">
        <w:rPr>
          <w:rStyle w:val="string"/>
          <w:rFonts w:ascii="Songti SC" w:eastAsia="Songti SC" w:hAnsi="Songti SC"/>
          <w:color w:val="E6DB74"/>
          <w:sz w:val="24"/>
          <w:szCs w:val="24"/>
          <w:bdr w:val="none" w:sz="0" w:space="0" w:color="auto" w:frame="1"/>
        </w:rPr>
        <w:t>Keep-Alive</w:t>
      </w:r>
    </w:p>
    <w:p w14:paraId="09F12954" w14:textId="77777777" w:rsidR="002A0339" w:rsidRPr="002A0339" w:rsidRDefault="002A0339" w:rsidP="002A0339">
      <w:pPr>
        <w:pStyle w:val="HTML0"/>
        <w:pBdr>
          <w:top w:val="single" w:sz="6" w:space="11" w:color="CCCCCC"/>
          <w:left w:val="single" w:sz="6" w:space="15" w:color="CCCCCC"/>
          <w:bottom w:val="single" w:sz="6" w:space="11" w:color="CCCCCC"/>
          <w:right w:val="single" w:sz="6" w:space="15" w:color="CCCCCC"/>
        </w:pBdr>
        <w:shd w:val="clear" w:color="auto" w:fill="272822"/>
        <w:spacing w:line="336" w:lineRule="atLeast"/>
        <w:textAlignment w:val="baseline"/>
        <w:rPr>
          <w:rStyle w:val="HTML"/>
          <w:rFonts w:ascii="Songti SC" w:eastAsia="Songti SC" w:hAnsi="Songti SC"/>
          <w:color w:val="FFFFFF"/>
          <w:sz w:val="24"/>
          <w:szCs w:val="24"/>
          <w:bdr w:val="none" w:sz="0" w:space="0" w:color="auto" w:frame="1"/>
        </w:rPr>
      </w:pPr>
      <w:r w:rsidRPr="002A0339">
        <w:rPr>
          <w:rStyle w:val="attribute"/>
          <w:rFonts w:ascii="Songti SC" w:eastAsia="Songti SC" w:hAnsi="Songti SC"/>
          <w:color w:val="F2777A"/>
          <w:sz w:val="24"/>
          <w:szCs w:val="24"/>
          <w:bdr w:val="none" w:sz="0" w:space="0" w:color="auto" w:frame="1"/>
        </w:rPr>
        <w:t>User-Agent</w:t>
      </w:r>
      <w:r w:rsidRPr="002A0339">
        <w:rPr>
          <w:rStyle w:val="HTML"/>
          <w:rFonts w:ascii="Songti SC" w:eastAsia="Songti SC" w:hAnsi="Songti SC"/>
          <w:color w:val="FFFFFF"/>
          <w:sz w:val="24"/>
          <w:szCs w:val="24"/>
          <w:bdr w:val="none" w:sz="0" w:space="0" w:color="auto" w:frame="1"/>
        </w:rPr>
        <w:t xml:space="preserve">: </w:t>
      </w:r>
      <w:r w:rsidRPr="002A0339">
        <w:rPr>
          <w:rStyle w:val="string"/>
          <w:rFonts w:ascii="Songti SC" w:eastAsia="Songti SC" w:hAnsi="Songti SC"/>
          <w:color w:val="E6DB74"/>
          <w:sz w:val="24"/>
          <w:szCs w:val="24"/>
          <w:bdr w:val="none" w:sz="0" w:space="0" w:color="auto" w:frame="1"/>
        </w:rPr>
        <w:t>Apache-HttpClient/4.4.1 (Java/1.7.0_51)</w:t>
      </w:r>
    </w:p>
    <w:p w14:paraId="03CB3092" w14:textId="77777777" w:rsidR="002A0339" w:rsidRPr="002A0339" w:rsidRDefault="002A0339" w:rsidP="002A0339">
      <w:pPr>
        <w:pStyle w:val="HTML0"/>
        <w:pBdr>
          <w:top w:val="single" w:sz="6" w:space="11" w:color="CCCCCC"/>
          <w:left w:val="single" w:sz="6" w:space="15" w:color="CCCCCC"/>
          <w:bottom w:val="single" w:sz="6" w:space="11" w:color="CCCCCC"/>
          <w:right w:val="single" w:sz="6" w:space="15" w:color="CCCCCC"/>
        </w:pBdr>
        <w:shd w:val="clear" w:color="auto" w:fill="272822"/>
        <w:spacing w:line="336" w:lineRule="atLeast"/>
        <w:textAlignment w:val="baseline"/>
        <w:rPr>
          <w:rStyle w:val="HTML"/>
          <w:rFonts w:ascii="Songti SC" w:eastAsia="Songti SC" w:hAnsi="Songti SC"/>
          <w:color w:val="FFFFFF"/>
          <w:sz w:val="24"/>
          <w:szCs w:val="24"/>
          <w:bdr w:val="none" w:sz="0" w:space="0" w:color="auto" w:frame="1"/>
        </w:rPr>
      </w:pPr>
      <w:r w:rsidRPr="002A0339">
        <w:rPr>
          <w:rStyle w:val="attribute"/>
          <w:rFonts w:ascii="Songti SC" w:eastAsia="Songti SC" w:hAnsi="Songti SC"/>
          <w:color w:val="F2777A"/>
          <w:sz w:val="24"/>
          <w:szCs w:val="24"/>
          <w:bdr w:val="none" w:sz="0" w:space="0" w:color="auto" w:frame="1"/>
        </w:rPr>
        <w:t>Accept-Encoding</w:t>
      </w:r>
      <w:r w:rsidRPr="002A0339">
        <w:rPr>
          <w:rStyle w:val="HTML"/>
          <w:rFonts w:ascii="Songti SC" w:eastAsia="Songti SC" w:hAnsi="Songti SC"/>
          <w:color w:val="FFFFFF"/>
          <w:sz w:val="24"/>
          <w:szCs w:val="24"/>
          <w:bdr w:val="none" w:sz="0" w:space="0" w:color="auto" w:frame="1"/>
        </w:rPr>
        <w:t xml:space="preserve">: </w:t>
      </w:r>
      <w:r w:rsidRPr="002A0339">
        <w:rPr>
          <w:rStyle w:val="string"/>
          <w:rFonts w:ascii="Songti SC" w:eastAsia="Songti SC" w:hAnsi="Songti SC"/>
          <w:color w:val="E6DB74"/>
          <w:sz w:val="24"/>
          <w:szCs w:val="24"/>
          <w:bdr w:val="none" w:sz="0" w:space="0" w:color="auto" w:frame="1"/>
        </w:rPr>
        <w:t>gzip,deflate</w:t>
      </w:r>
    </w:p>
    <w:p w14:paraId="2512F53B" w14:textId="77777777" w:rsidR="002A0339" w:rsidRPr="002A0339" w:rsidRDefault="002A0339" w:rsidP="002A0339">
      <w:pPr>
        <w:pStyle w:val="HTML0"/>
        <w:pBdr>
          <w:top w:val="single" w:sz="6" w:space="11" w:color="CCCCCC"/>
          <w:left w:val="single" w:sz="6" w:space="15" w:color="CCCCCC"/>
          <w:bottom w:val="single" w:sz="6" w:space="11" w:color="CCCCCC"/>
          <w:right w:val="single" w:sz="6" w:space="15" w:color="CCCCCC"/>
        </w:pBdr>
        <w:shd w:val="clear" w:color="auto" w:fill="272822"/>
        <w:spacing w:line="336" w:lineRule="atLeast"/>
        <w:textAlignment w:val="baseline"/>
        <w:rPr>
          <w:rStyle w:val="HTML"/>
          <w:rFonts w:ascii="Songti SC" w:eastAsia="Songti SC" w:hAnsi="Songti SC"/>
          <w:color w:val="FFFFFF"/>
          <w:sz w:val="24"/>
          <w:szCs w:val="24"/>
          <w:bdr w:val="none" w:sz="0" w:space="0" w:color="auto" w:frame="1"/>
        </w:rPr>
      </w:pPr>
    </w:p>
    <w:p w14:paraId="6356A801" w14:textId="77777777" w:rsidR="002A0339" w:rsidRPr="002A0339" w:rsidRDefault="002A0339" w:rsidP="002A0339">
      <w:pPr>
        <w:pStyle w:val="HTML0"/>
        <w:pBdr>
          <w:top w:val="single" w:sz="6" w:space="11" w:color="CCCCCC"/>
          <w:left w:val="single" w:sz="6" w:space="15" w:color="CCCCCC"/>
          <w:bottom w:val="single" w:sz="6" w:space="11" w:color="CCCCCC"/>
          <w:right w:val="single" w:sz="6" w:space="15" w:color="CCCCCC"/>
        </w:pBdr>
        <w:shd w:val="clear" w:color="auto" w:fill="272822"/>
        <w:spacing w:line="336" w:lineRule="atLeast"/>
        <w:textAlignment w:val="baseline"/>
        <w:rPr>
          <w:rStyle w:val="http"/>
          <w:rFonts w:ascii="Songti SC" w:eastAsia="Songti SC" w:hAnsi="Songti SC"/>
          <w:color w:val="FFFFFF"/>
          <w:sz w:val="24"/>
          <w:szCs w:val="24"/>
          <w:bdr w:val="none" w:sz="0" w:space="0" w:color="auto" w:frame="1"/>
        </w:rPr>
      </w:pPr>
      <w:r w:rsidRPr="002A0339">
        <w:rPr>
          <w:rStyle w:val="status"/>
          <w:rFonts w:ascii="Songti SC" w:eastAsia="Songti SC" w:hAnsi="Songti SC"/>
          <w:color w:val="FFFFFF"/>
          <w:sz w:val="24"/>
          <w:szCs w:val="24"/>
          <w:bdr w:val="none" w:sz="0" w:space="0" w:color="auto" w:frame="1"/>
        </w:rPr>
        <w:t xml:space="preserve">HTTP/1.1 </w:t>
      </w:r>
      <w:r w:rsidRPr="002A0339">
        <w:rPr>
          <w:rStyle w:val="number"/>
          <w:rFonts w:ascii="Songti SC" w:eastAsia="Songti SC" w:hAnsi="Songti SC"/>
          <w:color w:val="66D9EF"/>
          <w:sz w:val="24"/>
          <w:szCs w:val="24"/>
          <w:bdr w:val="none" w:sz="0" w:space="0" w:color="auto" w:frame="1"/>
        </w:rPr>
        <w:t>200</w:t>
      </w:r>
      <w:r w:rsidRPr="002A0339">
        <w:rPr>
          <w:rStyle w:val="status"/>
          <w:rFonts w:ascii="Songti SC" w:eastAsia="Songti SC" w:hAnsi="Songti SC"/>
          <w:color w:val="FFFFFF"/>
          <w:sz w:val="24"/>
          <w:szCs w:val="24"/>
          <w:bdr w:val="none" w:sz="0" w:space="0" w:color="auto" w:frame="1"/>
        </w:rPr>
        <w:t xml:space="preserve"> OK</w:t>
      </w:r>
    </w:p>
    <w:p w14:paraId="0E782AD3" w14:textId="77777777" w:rsidR="002A0339" w:rsidRPr="002A0339" w:rsidRDefault="002A0339" w:rsidP="002A0339">
      <w:pPr>
        <w:pStyle w:val="HTML0"/>
        <w:pBdr>
          <w:top w:val="single" w:sz="6" w:space="11" w:color="CCCCCC"/>
          <w:left w:val="single" w:sz="6" w:space="15" w:color="CCCCCC"/>
          <w:bottom w:val="single" w:sz="6" w:space="11" w:color="CCCCCC"/>
          <w:right w:val="single" w:sz="6" w:space="15" w:color="CCCCCC"/>
        </w:pBdr>
        <w:shd w:val="clear" w:color="auto" w:fill="272822"/>
        <w:spacing w:line="336" w:lineRule="atLeast"/>
        <w:textAlignment w:val="baseline"/>
        <w:rPr>
          <w:rStyle w:val="http"/>
          <w:rFonts w:ascii="Songti SC" w:eastAsia="Songti SC" w:hAnsi="Songti SC"/>
          <w:color w:val="FFFFFF"/>
          <w:sz w:val="24"/>
          <w:szCs w:val="24"/>
          <w:bdr w:val="none" w:sz="0" w:space="0" w:color="auto" w:frame="1"/>
        </w:rPr>
      </w:pPr>
      <w:r w:rsidRPr="002A0339">
        <w:rPr>
          <w:rStyle w:val="attribute"/>
          <w:rFonts w:ascii="Songti SC" w:eastAsia="Songti SC" w:hAnsi="Songti SC"/>
          <w:color w:val="F2777A"/>
          <w:sz w:val="24"/>
          <w:szCs w:val="24"/>
          <w:bdr w:val="none" w:sz="0" w:space="0" w:color="auto" w:frame="1"/>
        </w:rPr>
        <w:t>Content-Type</w:t>
      </w:r>
      <w:r w:rsidRPr="002A0339">
        <w:rPr>
          <w:rStyle w:val="http"/>
          <w:rFonts w:ascii="Songti SC" w:eastAsia="Songti SC" w:hAnsi="Songti SC"/>
          <w:color w:val="FFFFFF"/>
          <w:sz w:val="24"/>
          <w:szCs w:val="24"/>
          <w:bdr w:val="none" w:sz="0" w:space="0" w:color="auto" w:frame="1"/>
        </w:rPr>
        <w:t xml:space="preserve">: </w:t>
      </w:r>
      <w:r w:rsidRPr="002A0339">
        <w:rPr>
          <w:rStyle w:val="string"/>
          <w:rFonts w:ascii="Songti SC" w:eastAsia="Songti SC" w:hAnsi="Songti SC"/>
          <w:color w:val="E6DB74"/>
          <w:sz w:val="24"/>
          <w:szCs w:val="24"/>
          <w:bdr w:val="none" w:sz="0" w:space="0" w:color="auto" w:frame="1"/>
        </w:rPr>
        <w:t>application/json;charset=UTF-8</w:t>
      </w:r>
    </w:p>
    <w:p w14:paraId="330F88D1" w14:textId="77777777" w:rsidR="002A0339" w:rsidRPr="002A0339" w:rsidRDefault="002A0339" w:rsidP="002A0339">
      <w:pPr>
        <w:pStyle w:val="HTML0"/>
        <w:pBdr>
          <w:top w:val="single" w:sz="6" w:space="11" w:color="CCCCCC"/>
          <w:left w:val="single" w:sz="6" w:space="15" w:color="CCCCCC"/>
          <w:bottom w:val="single" w:sz="6" w:space="11" w:color="CCCCCC"/>
          <w:right w:val="single" w:sz="6" w:space="15" w:color="CCCCCC"/>
        </w:pBdr>
        <w:shd w:val="clear" w:color="auto" w:fill="272822"/>
        <w:spacing w:line="336" w:lineRule="atLeast"/>
        <w:textAlignment w:val="baseline"/>
        <w:rPr>
          <w:rStyle w:val="http"/>
          <w:rFonts w:ascii="Songti SC" w:eastAsia="Songti SC" w:hAnsi="Songti SC"/>
          <w:color w:val="FFFFFF"/>
          <w:sz w:val="24"/>
          <w:szCs w:val="24"/>
          <w:bdr w:val="none" w:sz="0" w:space="0" w:color="auto" w:frame="1"/>
        </w:rPr>
      </w:pPr>
      <w:r w:rsidRPr="002A0339">
        <w:rPr>
          <w:rStyle w:val="attribute"/>
          <w:rFonts w:ascii="Songti SC" w:eastAsia="Songti SC" w:hAnsi="Songti SC"/>
          <w:color w:val="F2777A"/>
          <w:sz w:val="24"/>
          <w:szCs w:val="24"/>
          <w:bdr w:val="none" w:sz="0" w:space="0" w:color="auto" w:frame="1"/>
        </w:rPr>
        <w:t>Expires</w:t>
      </w:r>
      <w:r w:rsidRPr="002A0339">
        <w:rPr>
          <w:rStyle w:val="http"/>
          <w:rFonts w:ascii="Songti SC" w:eastAsia="Songti SC" w:hAnsi="Songti SC"/>
          <w:color w:val="FFFFFF"/>
          <w:sz w:val="24"/>
          <w:szCs w:val="24"/>
          <w:bdr w:val="none" w:sz="0" w:space="0" w:color="auto" w:frame="1"/>
        </w:rPr>
        <w:t xml:space="preserve">: </w:t>
      </w:r>
      <w:r w:rsidRPr="002A0339">
        <w:rPr>
          <w:rStyle w:val="string"/>
          <w:rFonts w:ascii="Songti SC" w:eastAsia="Songti SC" w:hAnsi="Songti SC"/>
          <w:color w:val="E6DB74"/>
          <w:sz w:val="24"/>
          <w:szCs w:val="24"/>
          <w:bdr w:val="none" w:sz="0" w:space="0" w:color="auto" w:frame="1"/>
        </w:rPr>
        <w:t>Thu, 01 Jan 1970 00:00:00 GMT</w:t>
      </w:r>
    </w:p>
    <w:p w14:paraId="76007B2F" w14:textId="77777777" w:rsidR="002A0339" w:rsidRPr="002A0339" w:rsidRDefault="002A0339" w:rsidP="002A0339">
      <w:pPr>
        <w:pStyle w:val="HTML0"/>
        <w:pBdr>
          <w:top w:val="single" w:sz="6" w:space="11" w:color="CCCCCC"/>
          <w:left w:val="single" w:sz="6" w:space="15" w:color="CCCCCC"/>
          <w:bottom w:val="single" w:sz="6" w:space="11" w:color="CCCCCC"/>
          <w:right w:val="single" w:sz="6" w:space="15" w:color="CCCCCC"/>
        </w:pBdr>
        <w:shd w:val="clear" w:color="auto" w:fill="272822"/>
        <w:spacing w:line="336" w:lineRule="atLeast"/>
        <w:textAlignment w:val="baseline"/>
        <w:rPr>
          <w:rStyle w:val="http"/>
          <w:rFonts w:ascii="Songti SC" w:eastAsia="Songti SC" w:hAnsi="Songti SC"/>
          <w:color w:val="FFFFFF"/>
          <w:sz w:val="24"/>
          <w:szCs w:val="24"/>
          <w:bdr w:val="none" w:sz="0" w:space="0" w:color="auto" w:frame="1"/>
        </w:rPr>
      </w:pPr>
      <w:r w:rsidRPr="002A0339">
        <w:rPr>
          <w:rStyle w:val="attribute"/>
          <w:rFonts w:ascii="Songti SC" w:eastAsia="Songti SC" w:hAnsi="Songti SC"/>
          <w:color w:val="F2777A"/>
          <w:sz w:val="24"/>
          <w:szCs w:val="24"/>
          <w:bdr w:val="none" w:sz="0" w:space="0" w:color="auto" w:frame="1"/>
        </w:rPr>
        <w:t>Set-Cookie</w:t>
      </w:r>
      <w:r w:rsidRPr="002A0339">
        <w:rPr>
          <w:rStyle w:val="http"/>
          <w:rFonts w:ascii="Songti SC" w:eastAsia="Songti SC" w:hAnsi="Songti SC"/>
          <w:color w:val="FFFFFF"/>
          <w:sz w:val="24"/>
          <w:szCs w:val="24"/>
          <w:bdr w:val="none" w:sz="0" w:space="0" w:color="auto" w:frame="1"/>
        </w:rPr>
        <w:t xml:space="preserve">: </w:t>
      </w:r>
      <w:r w:rsidRPr="002A0339">
        <w:rPr>
          <w:rStyle w:val="string"/>
          <w:rFonts w:ascii="Songti SC" w:eastAsia="Songti SC" w:hAnsi="Songti SC"/>
          <w:color w:val="E6DB74"/>
          <w:sz w:val="24"/>
          <w:szCs w:val="24"/>
          <w:bdr w:val="none" w:sz="0" w:space="0" w:color="auto" w:frame="1"/>
        </w:rPr>
        <w:t>SESSION=7a449d11-9a09-45b4-9c49-f43f0131ee51;Path=/</w:t>
      </w:r>
    </w:p>
    <w:p w14:paraId="0B82C24C" w14:textId="77777777" w:rsidR="002A0339" w:rsidRPr="002A0339" w:rsidRDefault="002A0339" w:rsidP="002A0339">
      <w:pPr>
        <w:pStyle w:val="HTML0"/>
        <w:pBdr>
          <w:top w:val="single" w:sz="6" w:space="11" w:color="CCCCCC"/>
          <w:left w:val="single" w:sz="6" w:space="15" w:color="CCCCCC"/>
          <w:bottom w:val="single" w:sz="6" w:space="11" w:color="CCCCCC"/>
          <w:right w:val="single" w:sz="6" w:space="15" w:color="CCCCCC"/>
        </w:pBdr>
        <w:shd w:val="clear" w:color="auto" w:fill="272822"/>
        <w:spacing w:line="336" w:lineRule="atLeast"/>
        <w:textAlignment w:val="baseline"/>
        <w:rPr>
          <w:rStyle w:val="http"/>
          <w:rFonts w:ascii="Songti SC" w:eastAsia="Songti SC" w:hAnsi="Songti SC"/>
          <w:color w:val="FFFFFF"/>
          <w:sz w:val="24"/>
          <w:szCs w:val="24"/>
          <w:bdr w:val="none" w:sz="0" w:space="0" w:color="auto" w:frame="1"/>
        </w:rPr>
      </w:pPr>
      <w:r w:rsidRPr="002A0339">
        <w:rPr>
          <w:rStyle w:val="attribute"/>
          <w:rFonts w:ascii="Songti SC" w:eastAsia="Songti SC" w:hAnsi="Songti SC"/>
          <w:color w:val="F2777A"/>
          <w:sz w:val="24"/>
          <w:szCs w:val="24"/>
          <w:bdr w:val="none" w:sz="0" w:space="0" w:color="auto" w:frame="1"/>
        </w:rPr>
        <w:t>Content-Length</w:t>
      </w:r>
      <w:r w:rsidRPr="002A0339">
        <w:rPr>
          <w:rStyle w:val="http"/>
          <w:rFonts w:ascii="Songti SC" w:eastAsia="Songti SC" w:hAnsi="Songti SC"/>
          <w:color w:val="FFFFFF"/>
          <w:sz w:val="24"/>
          <w:szCs w:val="24"/>
          <w:bdr w:val="none" w:sz="0" w:space="0" w:color="auto" w:frame="1"/>
        </w:rPr>
        <w:t xml:space="preserve">: </w:t>
      </w:r>
      <w:r w:rsidRPr="002A0339">
        <w:rPr>
          <w:rStyle w:val="string"/>
          <w:rFonts w:ascii="Songti SC" w:eastAsia="Songti SC" w:hAnsi="Songti SC"/>
          <w:color w:val="E6DB74"/>
          <w:sz w:val="24"/>
          <w:szCs w:val="24"/>
          <w:bdr w:val="none" w:sz="0" w:space="0" w:color="auto" w:frame="1"/>
        </w:rPr>
        <w:t>49</w:t>
      </w:r>
    </w:p>
    <w:p w14:paraId="326499C7" w14:textId="77777777" w:rsidR="002A0339" w:rsidRPr="002A0339" w:rsidRDefault="002A0339" w:rsidP="002A0339">
      <w:pPr>
        <w:pStyle w:val="HTML0"/>
        <w:pBdr>
          <w:top w:val="single" w:sz="6" w:space="11" w:color="CCCCCC"/>
          <w:left w:val="single" w:sz="6" w:space="15" w:color="CCCCCC"/>
          <w:bottom w:val="single" w:sz="6" w:space="11" w:color="CCCCCC"/>
          <w:right w:val="single" w:sz="6" w:space="15" w:color="CCCCCC"/>
        </w:pBdr>
        <w:shd w:val="clear" w:color="auto" w:fill="272822"/>
        <w:spacing w:line="336" w:lineRule="atLeast"/>
        <w:textAlignment w:val="baseline"/>
        <w:rPr>
          <w:rStyle w:val="http"/>
          <w:rFonts w:ascii="Songti SC" w:eastAsia="Songti SC" w:hAnsi="Songti SC"/>
          <w:color w:val="FFFFFF"/>
          <w:sz w:val="24"/>
          <w:szCs w:val="24"/>
          <w:bdr w:val="none" w:sz="0" w:space="0" w:color="auto" w:frame="1"/>
        </w:rPr>
      </w:pPr>
      <w:r w:rsidRPr="002A0339">
        <w:rPr>
          <w:rStyle w:val="attribute"/>
          <w:rFonts w:ascii="Songti SC" w:eastAsia="Songti SC" w:hAnsi="Songti SC"/>
          <w:color w:val="F2777A"/>
          <w:sz w:val="24"/>
          <w:szCs w:val="24"/>
          <w:bdr w:val="none" w:sz="0" w:space="0" w:color="auto" w:frame="1"/>
        </w:rPr>
        <w:t>Server</w:t>
      </w:r>
      <w:r w:rsidRPr="002A0339">
        <w:rPr>
          <w:rStyle w:val="http"/>
          <w:rFonts w:ascii="Songti SC" w:eastAsia="Songti SC" w:hAnsi="Songti SC"/>
          <w:color w:val="FFFFFF"/>
          <w:sz w:val="24"/>
          <w:szCs w:val="24"/>
          <w:bdr w:val="none" w:sz="0" w:space="0" w:color="auto" w:frame="1"/>
        </w:rPr>
        <w:t xml:space="preserve">: </w:t>
      </w:r>
      <w:r w:rsidRPr="002A0339">
        <w:rPr>
          <w:rStyle w:val="string"/>
          <w:rFonts w:ascii="Songti SC" w:eastAsia="Songti SC" w:hAnsi="Songti SC"/>
          <w:color w:val="E6DB74"/>
          <w:sz w:val="24"/>
          <w:szCs w:val="24"/>
          <w:bdr w:val="none" w:sz="0" w:space="0" w:color="auto" w:frame="1"/>
        </w:rPr>
        <w:t>Jetty(6.1.22)</w:t>
      </w:r>
    </w:p>
    <w:p w14:paraId="586C3BA9" w14:textId="77777777" w:rsidR="002A0339" w:rsidRPr="002A0339" w:rsidRDefault="002A0339" w:rsidP="002A0339">
      <w:pPr>
        <w:pStyle w:val="HTML0"/>
        <w:pBdr>
          <w:top w:val="single" w:sz="6" w:space="11" w:color="CCCCCC"/>
          <w:left w:val="single" w:sz="6" w:space="15" w:color="CCCCCC"/>
          <w:bottom w:val="single" w:sz="6" w:space="11" w:color="CCCCCC"/>
          <w:right w:val="single" w:sz="6" w:space="15" w:color="CCCCCC"/>
        </w:pBdr>
        <w:shd w:val="clear" w:color="auto" w:fill="272822"/>
        <w:spacing w:line="336" w:lineRule="atLeast"/>
        <w:textAlignment w:val="baseline"/>
        <w:rPr>
          <w:rStyle w:val="http"/>
          <w:rFonts w:ascii="Songti SC" w:eastAsia="Songti SC" w:hAnsi="Songti SC"/>
          <w:color w:val="FFFFFF"/>
          <w:sz w:val="24"/>
          <w:szCs w:val="24"/>
          <w:bdr w:val="none" w:sz="0" w:space="0" w:color="auto" w:frame="1"/>
        </w:rPr>
      </w:pPr>
    </w:p>
    <w:p w14:paraId="4B39B077" w14:textId="77777777" w:rsidR="002A0339" w:rsidRPr="002A0339" w:rsidRDefault="002A0339" w:rsidP="002A0339">
      <w:pPr>
        <w:pStyle w:val="HTML0"/>
        <w:pBdr>
          <w:top w:val="single" w:sz="6" w:space="11" w:color="CCCCCC"/>
          <w:left w:val="single" w:sz="6" w:space="15" w:color="CCCCCC"/>
          <w:bottom w:val="single" w:sz="6" w:space="11" w:color="CCCCCC"/>
          <w:right w:val="single" w:sz="6" w:space="15" w:color="CCCCCC"/>
        </w:pBdr>
        <w:shd w:val="clear" w:color="auto" w:fill="272822"/>
        <w:spacing w:line="336" w:lineRule="atLeast"/>
        <w:textAlignment w:val="baseline"/>
        <w:rPr>
          <w:rStyle w:val="HTML"/>
          <w:rFonts w:ascii="Songti SC" w:eastAsia="Songti SC" w:hAnsi="Songti SC"/>
          <w:color w:val="FFFFFF"/>
          <w:sz w:val="24"/>
          <w:szCs w:val="24"/>
          <w:bdr w:val="none" w:sz="0" w:space="0" w:color="auto" w:frame="1"/>
        </w:rPr>
      </w:pPr>
      <w:r w:rsidRPr="002A0339">
        <w:rPr>
          <w:rStyle w:val="collection"/>
          <w:rFonts w:ascii="Songti SC" w:eastAsia="Songti SC" w:hAnsi="Songti SC"/>
          <w:color w:val="FFFFFF"/>
          <w:sz w:val="24"/>
          <w:szCs w:val="24"/>
          <w:bdr w:val="none" w:sz="0" w:space="0" w:color="auto" w:frame="1"/>
        </w:rPr>
        <w:t>{</w:t>
      </w:r>
      <w:r w:rsidRPr="002A0339">
        <w:rPr>
          <w:rStyle w:val="string"/>
          <w:rFonts w:ascii="Songti SC" w:eastAsia="Songti SC" w:hAnsi="Songti SC"/>
          <w:color w:val="E6DB74"/>
          <w:sz w:val="24"/>
          <w:szCs w:val="24"/>
          <w:bdr w:val="none" w:sz="0" w:space="0" w:color="auto" w:frame="1"/>
        </w:rPr>
        <w:t>"data"</w:t>
      </w:r>
      <w:r w:rsidRPr="002A0339">
        <w:rPr>
          <w:rStyle w:val="collection"/>
          <w:rFonts w:ascii="Songti SC" w:eastAsia="Songti SC" w:hAnsi="Songti SC"/>
          <w:color w:val="FFFFFF"/>
          <w:sz w:val="24"/>
          <w:szCs w:val="24"/>
          <w:bdr w:val="none" w:sz="0" w:space="0" w:color="auto" w:frame="1"/>
        </w:rPr>
        <w:t>: {</w:t>
      </w:r>
      <w:r w:rsidRPr="002A0339">
        <w:rPr>
          <w:rStyle w:val="string"/>
          <w:rFonts w:ascii="Songti SC" w:eastAsia="Songti SC" w:hAnsi="Songti SC"/>
          <w:color w:val="E6DB74"/>
          <w:sz w:val="24"/>
          <w:szCs w:val="24"/>
          <w:bdr w:val="none" w:sz="0" w:space="0" w:color="auto" w:frame="1"/>
        </w:rPr>
        <w:t>"name"</w:t>
      </w:r>
      <w:r w:rsidRPr="002A0339">
        <w:rPr>
          <w:rStyle w:val="collection"/>
          <w:rFonts w:ascii="Songti SC" w:eastAsia="Songti SC" w:hAnsi="Songti SC"/>
          <w:color w:val="FFFFFF"/>
          <w:sz w:val="24"/>
          <w:szCs w:val="24"/>
          <w:bdr w:val="none" w:sz="0" w:space="0" w:color="auto" w:frame="1"/>
        </w:rPr>
        <w:t>:</w:t>
      </w:r>
      <w:r w:rsidRPr="002A0339">
        <w:rPr>
          <w:rStyle w:val="string"/>
          <w:rFonts w:ascii="Songti SC" w:eastAsia="Songti SC" w:hAnsi="Songti SC"/>
          <w:color w:val="E6DB74"/>
          <w:sz w:val="24"/>
          <w:szCs w:val="24"/>
          <w:bdr w:val="none" w:sz="0" w:space="0" w:color="auto" w:frame="1"/>
        </w:rPr>
        <w:t>"大白"</w:t>
      </w:r>
      <w:r w:rsidRPr="002A0339">
        <w:rPr>
          <w:rStyle w:val="collection"/>
          <w:rFonts w:ascii="Songti SC" w:eastAsia="Songti SC" w:hAnsi="Songti SC"/>
          <w:color w:val="FFFFFF"/>
          <w:sz w:val="24"/>
          <w:szCs w:val="24"/>
          <w:bdr w:val="none" w:sz="0" w:space="0" w:color="auto" w:frame="1"/>
        </w:rPr>
        <w:t>,</w:t>
      </w:r>
      <w:r w:rsidRPr="002A0339">
        <w:rPr>
          <w:rStyle w:val="string"/>
          <w:rFonts w:ascii="Songti SC" w:eastAsia="Songti SC" w:hAnsi="Songti SC"/>
          <w:color w:val="E6DB74"/>
          <w:sz w:val="24"/>
          <w:szCs w:val="24"/>
          <w:bdr w:val="none" w:sz="0" w:space="0" w:color="auto" w:frame="1"/>
        </w:rPr>
        <w:t>"sex"</w:t>
      </w:r>
      <w:r w:rsidRPr="002A0339">
        <w:rPr>
          <w:rStyle w:val="collection"/>
          <w:rFonts w:ascii="Songti SC" w:eastAsia="Songti SC" w:hAnsi="Songti SC"/>
          <w:color w:val="FFFFFF"/>
          <w:sz w:val="24"/>
          <w:szCs w:val="24"/>
          <w:bdr w:val="none" w:sz="0" w:space="0" w:color="auto" w:frame="1"/>
        </w:rPr>
        <w:t>:</w:t>
      </w:r>
      <w:r w:rsidRPr="002A0339">
        <w:rPr>
          <w:rStyle w:val="string"/>
          <w:rFonts w:ascii="Songti SC" w:eastAsia="Songti SC" w:hAnsi="Songti SC"/>
          <w:color w:val="E6DB74"/>
          <w:sz w:val="24"/>
          <w:szCs w:val="24"/>
          <w:bdr w:val="none" w:sz="0" w:space="0" w:color="auto" w:frame="1"/>
        </w:rPr>
        <w:t>"男"</w:t>
      </w:r>
      <w:r w:rsidRPr="002A0339">
        <w:rPr>
          <w:rStyle w:val="collection"/>
          <w:rFonts w:ascii="Songti SC" w:eastAsia="Songti SC" w:hAnsi="Songti SC"/>
          <w:color w:val="FFFFFF"/>
          <w:sz w:val="24"/>
          <w:szCs w:val="24"/>
          <w:bdr w:val="none" w:sz="0" w:space="0" w:color="auto" w:frame="1"/>
        </w:rPr>
        <w:t>},message:</w:t>
      </w:r>
      <w:r w:rsidRPr="002A0339">
        <w:rPr>
          <w:rStyle w:val="string"/>
          <w:rFonts w:ascii="Songti SC" w:eastAsia="Songti SC" w:hAnsi="Songti SC"/>
          <w:color w:val="E6DB74"/>
          <w:sz w:val="24"/>
          <w:szCs w:val="24"/>
          <w:bdr w:val="none" w:sz="0" w:space="0" w:color="auto" w:frame="1"/>
        </w:rPr>
        <w:t>"OK"</w:t>
      </w:r>
      <w:r w:rsidRPr="002A0339">
        <w:rPr>
          <w:rStyle w:val="collection"/>
          <w:rFonts w:ascii="Songti SC" w:eastAsia="Songti SC" w:hAnsi="Songti SC"/>
          <w:color w:val="FFFFFF"/>
          <w:sz w:val="24"/>
          <w:szCs w:val="24"/>
          <w:bdr w:val="none" w:sz="0" w:space="0" w:color="auto" w:frame="1"/>
        </w:rPr>
        <w:t>,</w:t>
      </w:r>
      <w:r w:rsidRPr="002A0339">
        <w:rPr>
          <w:rStyle w:val="string"/>
          <w:rFonts w:ascii="Songti SC" w:eastAsia="Songti SC" w:hAnsi="Songti SC"/>
          <w:color w:val="E6DB74"/>
          <w:sz w:val="24"/>
          <w:szCs w:val="24"/>
          <w:bdr w:val="none" w:sz="0" w:space="0" w:color="auto" w:frame="1"/>
        </w:rPr>
        <w:t>"status"</w:t>
      </w:r>
      <w:r w:rsidRPr="002A0339">
        <w:rPr>
          <w:rStyle w:val="collection"/>
          <w:rFonts w:ascii="Songti SC" w:eastAsia="Songti SC" w:hAnsi="Songti SC"/>
          <w:color w:val="FFFFFF"/>
          <w:sz w:val="24"/>
          <w:szCs w:val="24"/>
          <w:bdr w:val="none" w:sz="0" w:space="0" w:color="auto" w:frame="1"/>
        </w:rPr>
        <w:t xml:space="preserve">: </w:t>
      </w:r>
      <w:r w:rsidRPr="002A0339">
        <w:rPr>
          <w:rStyle w:val="number"/>
          <w:rFonts w:ascii="Songti SC" w:eastAsia="Songti SC" w:hAnsi="Songti SC"/>
          <w:color w:val="66D9EF"/>
          <w:sz w:val="24"/>
          <w:szCs w:val="24"/>
          <w:bdr w:val="none" w:sz="0" w:space="0" w:color="auto" w:frame="1"/>
        </w:rPr>
        <w:t>200</w:t>
      </w:r>
      <w:r w:rsidRPr="002A0339">
        <w:rPr>
          <w:rStyle w:val="collection"/>
          <w:rFonts w:ascii="Songti SC" w:eastAsia="Songti SC" w:hAnsi="Songti SC"/>
          <w:color w:val="FFFFFF"/>
          <w:sz w:val="24"/>
          <w:szCs w:val="24"/>
          <w:bdr w:val="none" w:sz="0" w:space="0" w:color="auto" w:frame="1"/>
        </w:rPr>
        <w:t>}</w:t>
      </w:r>
    </w:p>
    <w:p w14:paraId="7F33988C" w14:textId="77777777" w:rsidR="002A0339" w:rsidRPr="002A0339" w:rsidRDefault="002A0339" w:rsidP="002A0339">
      <w:pPr>
        <w:pStyle w:val="a7"/>
        <w:spacing w:before="150" w:beforeAutospacing="0" w:after="0" w:afterAutospacing="0" w:line="480" w:lineRule="auto"/>
        <w:textAlignment w:val="baseline"/>
        <w:rPr>
          <w:rFonts w:ascii="Songti SC" w:eastAsia="Songti SC" w:hAnsi="Songti SC"/>
          <w:color w:val="666666"/>
        </w:rPr>
      </w:pPr>
      <w:r w:rsidRPr="002A0339">
        <w:rPr>
          <w:rFonts w:ascii="Songti SC" w:eastAsia="Songti SC" w:hAnsi="Songti SC"/>
          <w:color w:val="666666"/>
        </w:rPr>
        <w:t>POST</w:t>
      </w:r>
    </w:p>
    <w:p w14:paraId="79703276" w14:textId="77777777" w:rsidR="002A0339" w:rsidRPr="002A0339" w:rsidRDefault="002A0339" w:rsidP="002A0339">
      <w:pPr>
        <w:pStyle w:val="HTML0"/>
        <w:pBdr>
          <w:top w:val="single" w:sz="6" w:space="11" w:color="CCCCCC"/>
          <w:left w:val="single" w:sz="6" w:space="15" w:color="CCCCCC"/>
          <w:bottom w:val="single" w:sz="6" w:space="11" w:color="CCCCCC"/>
          <w:right w:val="single" w:sz="6" w:space="15" w:color="CCCCCC"/>
        </w:pBdr>
        <w:shd w:val="clear" w:color="auto" w:fill="272822"/>
        <w:spacing w:line="336" w:lineRule="atLeast"/>
        <w:textAlignment w:val="baseline"/>
        <w:rPr>
          <w:rStyle w:val="HTML"/>
          <w:rFonts w:ascii="Songti SC" w:eastAsia="Songti SC" w:hAnsi="Songti SC"/>
          <w:color w:val="FFFFFF"/>
          <w:sz w:val="24"/>
          <w:szCs w:val="24"/>
          <w:bdr w:val="none" w:sz="0" w:space="0" w:color="auto" w:frame="1"/>
        </w:rPr>
      </w:pPr>
      <w:r w:rsidRPr="002A0339">
        <w:rPr>
          <w:rStyle w:val="request"/>
          <w:rFonts w:ascii="Songti SC" w:eastAsia="Songti SC" w:hAnsi="Songti SC"/>
          <w:color w:val="FFFFFF"/>
          <w:sz w:val="24"/>
          <w:szCs w:val="24"/>
          <w:bdr w:val="none" w:sz="0" w:space="0" w:color="auto" w:frame="1"/>
        </w:rPr>
        <w:t xml:space="preserve">POST </w:t>
      </w:r>
      <w:r w:rsidRPr="002A0339">
        <w:rPr>
          <w:rStyle w:val="string"/>
          <w:rFonts w:ascii="Songti SC" w:eastAsia="Songti SC" w:hAnsi="Songti SC"/>
          <w:color w:val="E6DB74"/>
          <w:sz w:val="24"/>
          <w:szCs w:val="24"/>
          <w:bdr w:val="none" w:sz="0" w:space="0" w:color="auto" w:frame="1"/>
        </w:rPr>
        <w:t>http://localhost:80/api/testPost?appkey=123456&amp;data=%7B%22name%22%3A%22%E5%A4%A7%E7%99%BD%22%2C%22sex%22%3A%22%E7%94%B7%22%7D&amp;hci=1001_hehuyou_android_1.0&amp;imei=imei11111&amp;imsi=imsi22222&amp;lat=23.1&amp;lng=111.21&amp;t=1432747714602&amp;sign=2dfb020566c7d826e3ed7276c7c49fb8</w:t>
      </w:r>
      <w:r w:rsidRPr="002A0339">
        <w:rPr>
          <w:rStyle w:val="request"/>
          <w:rFonts w:ascii="Songti SC" w:eastAsia="Songti SC" w:hAnsi="Songti SC"/>
          <w:color w:val="FFFFFF"/>
          <w:sz w:val="24"/>
          <w:szCs w:val="24"/>
          <w:bdr w:val="none" w:sz="0" w:space="0" w:color="auto" w:frame="1"/>
        </w:rPr>
        <w:t xml:space="preserve"> HTTP/1.1</w:t>
      </w:r>
    </w:p>
    <w:p w14:paraId="604CBF98" w14:textId="77777777" w:rsidR="002A0339" w:rsidRPr="002A0339" w:rsidRDefault="002A0339" w:rsidP="002A0339">
      <w:pPr>
        <w:pStyle w:val="HTML0"/>
        <w:pBdr>
          <w:top w:val="single" w:sz="6" w:space="11" w:color="CCCCCC"/>
          <w:left w:val="single" w:sz="6" w:space="15" w:color="CCCCCC"/>
          <w:bottom w:val="single" w:sz="6" w:space="11" w:color="CCCCCC"/>
          <w:right w:val="single" w:sz="6" w:space="15" w:color="CCCCCC"/>
        </w:pBdr>
        <w:shd w:val="clear" w:color="auto" w:fill="272822"/>
        <w:spacing w:line="336" w:lineRule="atLeast"/>
        <w:textAlignment w:val="baseline"/>
        <w:rPr>
          <w:rStyle w:val="HTML"/>
          <w:rFonts w:ascii="Songti SC" w:eastAsia="Songti SC" w:hAnsi="Songti SC"/>
          <w:color w:val="FFFFFF"/>
          <w:sz w:val="24"/>
          <w:szCs w:val="24"/>
          <w:bdr w:val="none" w:sz="0" w:space="0" w:color="auto" w:frame="1"/>
        </w:rPr>
      </w:pPr>
      <w:r w:rsidRPr="002A0339">
        <w:rPr>
          <w:rStyle w:val="attribute"/>
          <w:rFonts w:ascii="Songti SC" w:eastAsia="Songti SC" w:hAnsi="Songti SC"/>
          <w:color w:val="F2777A"/>
          <w:sz w:val="24"/>
          <w:szCs w:val="24"/>
          <w:bdr w:val="none" w:sz="0" w:space="0" w:color="auto" w:frame="1"/>
        </w:rPr>
        <w:t>Content-Type</w:t>
      </w:r>
      <w:r w:rsidRPr="002A0339">
        <w:rPr>
          <w:rStyle w:val="HTML"/>
          <w:rFonts w:ascii="Songti SC" w:eastAsia="Songti SC" w:hAnsi="Songti SC"/>
          <w:color w:val="FFFFFF"/>
          <w:sz w:val="24"/>
          <w:szCs w:val="24"/>
          <w:bdr w:val="none" w:sz="0" w:space="0" w:color="auto" w:frame="1"/>
        </w:rPr>
        <w:t xml:space="preserve">: </w:t>
      </w:r>
      <w:r w:rsidRPr="002A0339">
        <w:rPr>
          <w:rStyle w:val="string"/>
          <w:rFonts w:ascii="Songti SC" w:eastAsia="Songti SC" w:hAnsi="Songti SC"/>
          <w:color w:val="E6DB74"/>
          <w:sz w:val="24"/>
          <w:szCs w:val="24"/>
          <w:bdr w:val="none" w:sz="0" w:space="0" w:color="auto" w:frame="1"/>
        </w:rPr>
        <w:t>application/json;charset=UTF-8</w:t>
      </w:r>
    </w:p>
    <w:p w14:paraId="7B5F0541" w14:textId="77777777" w:rsidR="002A0339" w:rsidRPr="002A0339" w:rsidRDefault="002A0339" w:rsidP="002A0339">
      <w:pPr>
        <w:pStyle w:val="HTML0"/>
        <w:pBdr>
          <w:top w:val="single" w:sz="6" w:space="11" w:color="CCCCCC"/>
          <w:left w:val="single" w:sz="6" w:space="15" w:color="CCCCCC"/>
          <w:bottom w:val="single" w:sz="6" w:space="11" w:color="CCCCCC"/>
          <w:right w:val="single" w:sz="6" w:space="15" w:color="CCCCCC"/>
        </w:pBdr>
        <w:shd w:val="clear" w:color="auto" w:fill="272822"/>
        <w:spacing w:line="336" w:lineRule="atLeast"/>
        <w:textAlignment w:val="baseline"/>
        <w:rPr>
          <w:rStyle w:val="HTML"/>
          <w:rFonts w:ascii="Songti SC" w:eastAsia="Songti SC" w:hAnsi="Songti SC"/>
          <w:color w:val="FFFFFF"/>
          <w:sz w:val="24"/>
          <w:szCs w:val="24"/>
          <w:bdr w:val="none" w:sz="0" w:space="0" w:color="auto" w:frame="1"/>
        </w:rPr>
      </w:pPr>
      <w:r w:rsidRPr="002A0339">
        <w:rPr>
          <w:rStyle w:val="attribute"/>
          <w:rFonts w:ascii="Songti SC" w:eastAsia="Songti SC" w:hAnsi="Songti SC"/>
          <w:color w:val="F2777A"/>
          <w:sz w:val="24"/>
          <w:szCs w:val="24"/>
          <w:bdr w:val="none" w:sz="0" w:space="0" w:color="auto" w:frame="1"/>
        </w:rPr>
        <w:t>Content-Length</w:t>
      </w:r>
      <w:r w:rsidRPr="002A0339">
        <w:rPr>
          <w:rStyle w:val="HTML"/>
          <w:rFonts w:ascii="Songti SC" w:eastAsia="Songti SC" w:hAnsi="Songti SC"/>
          <w:color w:val="FFFFFF"/>
          <w:sz w:val="24"/>
          <w:szCs w:val="24"/>
          <w:bdr w:val="none" w:sz="0" w:space="0" w:color="auto" w:frame="1"/>
        </w:rPr>
        <w:t xml:space="preserve">: </w:t>
      </w:r>
      <w:r w:rsidRPr="002A0339">
        <w:rPr>
          <w:rStyle w:val="string"/>
          <w:rFonts w:ascii="Songti SC" w:eastAsia="Songti SC" w:hAnsi="Songti SC"/>
          <w:color w:val="E6DB74"/>
          <w:sz w:val="24"/>
          <w:szCs w:val="24"/>
          <w:bdr w:val="none" w:sz="0" w:space="0" w:color="auto" w:frame="1"/>
        </w:rPr>
        <w:t>29</w:t>
      </w:r>
    </w:p>
    <w:p w14:paraId="0759830E" w14:textId="77777777" w:rsidR="002A0339" w:rsidRPr="002A0339" w:rsidRDefault="002A0339" w:rsidP="002A0339">
      <w:pPr>
        <w:pStyle w:val="HTML0"/>
        <w:pBdr>
          <w:top w:val="single" w:sz="6" w:space="11" w:color="CCCCCC"/>
          <w:left w:val="single" w:sz="6" w:space="15" w:color="CCCCCC"/>
          <w:bottom w:val="single" w:sz="6" w:space="11" w:color="CCCCCC"/>
          <w:right w:val="single" w:sz="6" w:space="15" w:color="CCCCCC"/>
        </w:pBdr>
        <w:shd w:val="clear" w:color="auto" w:fill="272822"/>
        <w:spacing w:line="336" w:lineRule="atLeast"/>
        <w:textAlignment w:val="baseline"/>
        <w:rPr>
          <w:rStyle w:val="HTML"/>
          <w:rFonts w:ascii="Songti SC" w:eastAsia="Songti SC" w:hAnsi="Songti SC"/>
          <w:color w:val="FFFFFF"/>
          <w:sz w:val="24"/>
          <w:szCs w:val="24"/>
          <w:bdr w:val="none" w:sz="0" w:space="0" w:color="auto" w:frame="1"/>
        </w:rPr>
      </w:pPr>
      <w:r w:rsidRPr="002A0339">
        <w:rPr>
          <w:rStyle w:val="attribute"/>
          <w:rFonts w:ascii="Songti SC" w:eastAsia="Songti SC" w:hAnsi="Songti SC"/>
          <w:color w:val="F2777A"/>
          <w:sz w:val="24"/>
          <w:szCs w:val="24"/>
          <w:bdr w:val="none" w:sz="0" w:space="0" w:color="auto" w:frame="1"/>
        </w:rPr>
        <w:t>Host</w:t>
      </w:r>
      <w:r w:rsidRPr="002A0339">
        <w:rPr>
          <w:rStyle w:val="HTML"/>
          <w:rFonts w:ascii="Songti SC" w:eastAsia="Songti SC" w:hAnsi="Songti SC"/>
          <w:color w:val="FFFFFF"/>
          <w:sz w:val="24"/>
          <w:szCs w:val="24"/>
          <w:bdr w:val="none" w:sz="0" w:space="0" w:color="auto" w:frame="1"/>
        </w:rPr>
        <w:t xml:space="preserve">: </w:t>
      </w:r>
      <w:r w:rsidRPr="002A0339">
        <w:rPr>
          <w:rStyle w:val="string"/>
          <w:rFonts w:ascii="Songti SC" w:eastAsia="Songti SC" w:hAnsi="Songti SC"/>
          <w:color w:val="E6DB74"/>
          <w:sz w:val="24"/>
          <w:szCs w:val="24"/>
          <w:bdr w:val="none" w:sz="0" w:space="0" w:color="auto" w:frame="1"/>
        </w:rPr>
        <w:t>localhost:80</w:t>
      </w:r>
    </w:p>
    <w:p w14:paraId="10056E0E" w14:textId="77777777" w:rsidR="002A0339" w:rsidRPr="002A0339" w:rsidRDefault="002A0339" w:rsidP="002A0339">
      <w:pPr>
        <w:pStyle w:val="HTML0"/>
        <w:pBdr>
          <w:top w:val="single" w:sz="6" w:space="11" w:color="CCCCCC"/>
          <w:left w:val="single" w:sz="6" w:space="15" w:color="CCCCCC"/>
          <w:bottom w:val="single" w:sz="6" w:space="11" w:color="CCCCCC"/>
          <w:right w:val="single" w:sz="6" w:space="15" w:color="CCCCCC"/>
        </w:pBdr>
        <w:shd w:val="clear" w:color="auto" w:fill="272822"/>
        <w:spacing w:line="336" w:lineRule="atLeast"/>
        <w:textAlignment w:val="baseline"/>
        <w:rPr>
          <w:rStyle w:val="HTML"/>
          <w:rFonts w:ascii="Songti SC" w:eastAsia="Songti SC" w:hAnsi="Songti SC"/>
          <w:color w:val="FFFFFF"/>
          <w:sz w:val="24"/>
          <w:szCs w:val="24"/>
          <w:bdr w:val="none" w:sz="0" w:space="0" w:color="auto" w:frame="1"/>
        </w:rPr>
      </w:pPr>
      <w:r w:rsidRPr="002A0339">
        <w:rPr>
          <w:rStyle w:val="attribute"/>
          <w:rFonts w:ascii="Songti SC" w:eastAsia="Songti SC" w:hAnsi="Songti SC"/>
          <w:color w:val="F2777A"/>
          <w:sz w:val="24"/>
          <w:szCs w:val="24"/>
          <w:bdr w:val="none" w:sz="0" w:space="0" w:color="auto" w:frame="1"/>
        </w:rPr>
        <w:t>Connection</w:t>
      </w:r>
      <w:r w:rsidRPr="002A0339">
        <w:rPr>
          <w:rStyle w:val="HTML"/>
          <w:rFonts w:ascii="Songti SC" w:eastAsia="Songti SC" w:hAnsi="Songti SC"/>
          <w:color w:val="FFFFFF"/>
          <w:sz w:val="24"/>
          <w:szCs w:val="24"/>
          <w:bdr w:val="none" w:sz="0" w:space="0" w:color="auto" w:frame="1"/>
        </w:rPr>
        <w:t xml:space="preserve">: </w:t>
      </w:r>
      <w:r w:rsidRPr="002A0339">
        <w:rPr>
          <w:rStyle w:val="string"/>
          <w:rFonts w:ascii="Songti SC" w:eastAsia="Songti SC" w:hAnsi="Songti SC"/>
          <w:color w:val="E6DB74"/>
          <w:sz w:val="24"/>
          <w:szCs w:val="24"/>
          <w:bdr w:val="none" w:sz="0" w:space="0" w:color="auto" w:frame="1"/>
        </w:rPr>
        <w:t>Keep-Alive</w:t>
      </w:r>
    </w:p>
    <w:p w14:paraId="3B5BCAE1" w14:textId="77777777" w:rsidR="002A0339" w:rsidRPr="002A0339" w:rsidRDefault="002A0339" w:rsidP="002A0339">
      <w:pPr>
        <w:pStyle w:val="HTML0"/>
        <w:pBdr>
          <w:top w:val="single" w:sz="6" w:space="11" w:color="CCCCCC"/>
          <w:left w:val="single" w:sz="6" w:space="15" w:color="CCCCCC"/>
          <w:bottom w:val="single" w:sz="6" w:space="11" w:color="CCCCCC"/>
          <w:right w:val="single" w:sz="6" w:space="15" w:color="CCCCCC"/>
        </w:pBdr>
        <w:shd w:val="clear" w:color="auto" w:fill="272822"/>
        <w:spacing w:line="336" w:lineRule="atLeast"/>
        <w:textAlignment w:val="baseline"/>
        <w:rPr>
          <w:rStyle w:val="HTML"/>
          <w:rFonts w:ascii="Songti SC" w:eastAsia="Songti SC" w:hAnsi="Songti SC"/>
          <w:color w:val="FFFFFF"/>
          <w:sz w:val="24"/>
          <w:szCs w:val="24"/>
          <w:bdr w:val="none" w:sz="0" w:space="0" w:color="auto" w:frame="1"/>
        </w:rPr>
      </w:pPr>
      <w:r w:rsidRPr="002A0339">
        <w:rPr>
          <w:rStyle w:val="attribute"/>
          <w:rFonts w:ascii="Songti SC" w:eastAsia="Songti SC" w:hAnsi="Songti SC"/>
          <w:color w:val="F2777A"/>
          <w:sz w:val="24"/>
          <w:szCs w:val="24"/>
          <w:bdr w:val="none" w:sz="0" w:space="0" w:color="auto" w:frame="1"/>
        </w:rPr>
        <w:t>User-Agent</w:t>
      </w:r>
      <w:r w:rsidRPr="002A0339">
        <w:rPr>
          <w:rStyle w:val="HTML"/>
          <w:rFonts w:ascii="Songti SC" w:eastAsia="Songti SC" w:hAnsi="Songti SC"/>
          <w:color w:val="FFFFFF"/>
          <w:sz w:val="24"/>
          <w:szCs w:val="24"/>
          <w:bdr w:val="none" w:sz="0" w:space="0" w:color="auto" w:frame="1"/>
        </w:rPr>
        <w:t xml:space="preserve">: </w:t>
      </w:r>
      <w:r w:rsidRPr="002A0339">
        <w:rPr>
          <w:rStyle w:val="string"/>
          <w:rFonts w:ascii="Songti SC" w:eastAsia="Songti SC" w:hAnsi="Songti SC"/>
          <w:color w:val="E6DB74"/>
          <w:sz w:val="24"/>
          <w:szCs w:val="24"/>
          <w:bdr w:val="none" w:sz="0" w:space="0" w:color="auto" w:frame="1"/>
        </w:rPr>
        <w:t>Apache-HttpClient/4.4.1 (Java/1.7.0_51)</w:t>
      </w:r>
    </w:p>
    <w:p w14:paraId="4B82F1A1" w14:textId="77777777" w:rsidR="002A0339" w:rsidRPr="002A0339" w:rsidRDefault="002A0339" w:rsidP="002A0339">
      <w:pPr>
        <w:pStyle w:val="HTML0"/>
        <w:pBdr>
          <w:top w:val="single" w:sz="6" w:space="11" w:color="CCCCCC"/>
          <w:left w:val="single" w:sz="6" w:space="15" w:color="CCCCCC"/>
          <w:bottom w:val="single" w:sz="6" w:space="11" w:color="CCCCCC"/>
          <w:right w:val="single" w:sz="6" w:space="15" w:color="CCCCCC"/>
        </w:pBdr>
        <w:shd w:val="clear" w:color="auto" w:fill="272822"/>
        <w:spacing w:line="336" w:lineRule="atLeast"/>
        <w:textAlignment w:val="baseline"/>
        <w:rPr>
          <w:rStyle w:val="HTML"/>
          <w:rFonts w:ascii="Songti SC" w:eastAsia="Songti SC" w:hAnsi="Songti SC"/>
          <w:color w:val="FFFFFF"/>
          <w:sz w:val="24"/>
          <w:szCs w:val="24"/>
          <w:bdr w:val="none" w:sz="0" w:space="0" w:color="auto" w:frame="1"/>
        </w:rPr>
      </w:pPr>
      <w:r w:rsidRPr="002A0339">
        <w:rPr>
          <w:rStyle w:val="attribute"/>
          <w:rFonts w:ascii="Songti SC" w:eastAsia="Songti SC" w:hAnsi="Songti SC"/>
          <w:color w:val="F2777A"/>
          <w:sz w:val="24"/>
          <w:szCs w:val="24"/>
          <w:bdr w:val="none" w:sz="0" w:space="0" w:color="auto" w:frame="1"/>
        </w:rPr>
        <w:t>Accept-Encoding</w:t>
      </w:r>
      <w:r w:rsidRPr="002A0339">
        <w:rPr>
          <w:rStyle w:val="HTML"/>
          <w:rFonts w:ascii="Songti SC" w:eastAsia="Songti SC" w:hAnsi="Songti SC"/>
          <w:color w:val="FFFFFF"/>
          <w:sz w:val="24"/>
          <w:szCs w:val="24"/>
          <w:bdr w:val="none" w:sz="0" w:space="0" w:color="auto" w:frame="1"/>
        </w:rPr>
        <w:t xml:space="preserve">: </w:t>
      </w:r>
      <w:r w:rsidRPr="002A0339">
        <w:rPr>
          <w:rStyle w:val="string"/>
          <w:rFonts w:ascii="Songti SC" w:eastAsia="Songti SC" w:hAnsi="Songti SC"/>
          <w:color w:val="E6DB74"/>
          <w:sz w:val="24"/>
          <w:szCs w:val="24"/>
          <w:bdr w:val="none" w:sz="0" w:space="0" w:color="auto" w:frame="1"/>
        </w:rPr>
        <w:t>gzip,deflate</w:t>
      </w:r>
    </w:p>
    <w:p w14:paraId="797C89CC" w14:textId="77777777" w:rsidR="002A0339" w:rsidRPr="002A0339" w:rsidRDefault="002A0339" w:rsidP="002A0339">
      <w:pPr>
        <w:pStyle w:val="HTML0"/>
        <w:pBdr>
          <w:top w:val="single" w:sz="6" w:space="11" w:color="CCCCCC"/>
          <w:left w:val="single" w:sz="6" w:space="15" w:color="CCCCCC"/>
          <w:bottom w:val="single" w:sz="6" w:space="11" w:color="CCCCCC"/>
          <w:right w:val="single" w:sz="6" w:space="15" w:color="CCCCCC"/>
        </w:pBdr>
        <w:shd w:val="clear" w:color="auto" w:fill="272822"/>
        <w:spacing w:line="336" w:lineRule="atLeast"/>
        <w:textAlignment w:val="baseline"/>
        <w:rPr>
          <w:rStyle w:val="HTML"/>
          <w:rFonts w:ascii="Songti SC" w:eastAsia="Songti SC" w:hAnsi="Songti SC"/>
          <w:color w:val="FFFFFF"/>
          <w:sz w:val="24"/>
          <w:szCs w:val="24"/>
          <w:bdr w:val="none" w:sz="0" w:space="0" w:color="auto" w:frame="1"/>
        </w:rPr>
      </w:pPr>
    </w:p>
    <w:p w14:paraId="39BF4EEC" w14:textId="77777777" w:rsidR="002A0339" w:rsidRPr="002A0339" w:rsidRDefault="002A0339" w:rsidP="002A0339">
      <w:pPr>
        <w:pStyle w:val="HTML0"/>
        <w:pBdr>
          <w:top w:val="single" w:sz="6" w:space="11" w:color="CCCCCC"/>
          <w:left w:val="single" w:sz="6" w:space="15" w:color="CCCCCC"/>
          <w:bottom w:val="single" w:sz="6" w:space="11" w:color="CCCCCC"/>
          <w:right w:val="single" w:sz="6" w:space="15" w:color="CCCCCC"/>
        </w:pBdr>
        <w:shd w:val="clear" w:color="auto" w:fill="272822"/>
        <w:spacing w:line="336" w:lineRule="atLeast"/>
        <w:textAlignment w:val="baseline"/>
        <w:rPr>
          <w:rStyle w:val="groovy"/>
          <w:rFonts w:ascii="Songti SC" w:eastAsia="Songti SC" w:hAnsi="Songti SC"/>
          <w:color w:val="FFFFFF"/>
          <w:sz w:val="24"/>
          <w:szCs w:val="24"/>
          <w:bdr w:val="none" w:sz="0" w:space="0" w:color="auto" w:frame="1"/>
        </w:rPr>
      </w:pPr>
      <w:r w:rsidRPr="002A0339">
        <w:rPr>
          <w:rStyle w:val="groovy"/>
          <w:rFonts w:ascii="Songti SC" w:eastAsia="Songti SC" w:hAnsi="Songti SC"/>
          <w:color w:val="FFFFFF"/>
          <w:sz w:val="24"/>
          <w:szCs w:val="24"/>
          <w:bdr w:val="none" w:sz="0" w:space="0" w:color="auto" w:frame="1"/>
        </w:rPr>
        <w:t>{</w:t>
      </w:r>
      <w:r w:rsidRPr="002A0339">
        <w:rPr>
          <w:rStyle w:val="string"/>
          <w:rFonts w:ascii="Songti SC" w:eastAsia="Songti SC" w:hAnsi="Songti SC"/>
          <w:color w:val="E6DB74"/>
          <w:sz w:val="24"/>
          <w:szCs w:val="24"/>
          <w:bdr w:val="none" w:sz="0" w:space="0" w:color="auto" w:frame="1"/>
        </w:rPr>
        <w:t>"name"</w:t>
      </w:r>
      <w:r w:rsidRPr="002A0339">
        <w:rPr>
          <w:rStyle w:val="groovy"/>
          <w:rFonts w:ascii="Songti SC" w:eastAsia="Songti SC" w:hAnsi="Songti SC"/>
          <w:color w:val="FFFFFF"/>
          <w:sz w:val="24"/>
          <w:szCs w:val="24"/>
          <w:bdr w:val="none" w:sz="0" w:space="0" w:color="auto" w:frame="1"/>
        </w:rPr>
        <w:t>:</w:t>
      </w:r>
      <w:r w:rsidRPr="002A0339">
        <w:rPr>
          <w:rStyle w:val="string"/>
          <w:rFonts w:ascii="Songti SC" w:eastAsia="Songti SC" w:hAnsi="Songti SC"/>
          <w:color w:val="E6DB74"/>
          <w:sz w:val="24"/>
          <w:szCs w:val="24"/>
          <w:bdr w:val="none" w:sz="0" w:space="0" w:color="auto" w:frame="1"/>
        </w:rPr>
        <w:t>"大白"</w:t>
      </w:r>
      <w:r w:rsidRPr="002A0339">
        <w:rPr>
          <w:rStyle w:val="groovy"/>
          <w:rFonts w:ascii="Songti SC" w:eastAsia="Songti SC" w:hAnsi="Songti SC"/>
          <w:color w:val="FFFFFF"/>
          <w:sz w:val="24"/>
          <w:szCs w:val="24"/>
          <w:bdr w:val="none" w:sz="0" w:space="0" w:color="auto" w:frame="1"/>
        </w:rPr>
        <w:t>,</w:t>
      </w:r>
      <w:r w:rsidRPr="002A0339">
        <w:rPr>
          <w:rStyle w:val="string"/>
          <w:rFonts w:ascii="Songti SC" w:eastAsia="Songti SC" w:hAnsi="Songti SC"/>
          <w:color w:val="E6DB74"/>
          <w:sz w:val="24"/>
          <w:szCs w:val="24"/>
          <w:bdr w:val="none" w:sz="0" w:space="0" w:color="auto" w:frame="1"/>
        </w:rPr>
        <w:t>"sex"</w:t>
      </w:r>
      <w:r w:rsidRPr="002A0339">
        <w:rPr>
          <w:rStyle w:val="groovy"/>
          <w:rFonts w:ascii="Songti SC" w:eastAsia="Songti SC" w:hAnsi="Songti SC"/>
          <w:color w:val="FFFFFF"/>
          <w:sz w:val="24"/>
          <w:szCs w:val="24"/>
          <w:bdr w:val="none" w:sz="0" w:space="0" w:color="auto" w:frame="1"/>
        </w:rPr>
        <w:t>:</w:t>
      </w:r>
      <w:r w:rsidRPr="002A0339">
        <w:rPr>
          <w:rStyle w:val="string"/>
          <w:rFonts w:ascii="Songti SC" w:eastAsia="Songti SC" w:hAnsi="Songti SC"/>
          <w:color w:val="E6DB74"/>
          <w:sz w:val="24"/>
          <w:szCs w:val="24"/>
          <w:bdr w:val="none" w:sz="0" w:space="0" w:color="auto" w:frame="1"/>
        </w:rPr>
        <w:t>"男"</w:t>
      </w:r>
      <w:r w:rsidRPr="002A0339">
        <w:rPr>
          <w:rStyle w:val="groovy"/>
          <w:rFonts w:ascii="Songti SC" w:eastAsia="Songti SC" w:hAnsi="Songti SC"/>
          <w:color w:val="FFFFFF"/>
          <w:sz w:val="24"/>
          <w:szCs w:val="24"/>
          <w:bdr w:val="none" w:sz="0" w:space="0" w:color="auto" w:frame="1"/>
        </w:rPr>
        <w:t>}</w:t>
      </w:r>
    </w:p>
    <w:p w14:paraId="7B43784A" w14:textId="77777777" w:rsidR="002A0339" w:rsidRPr="002A0339" w:rsidRDefault="002A0339" w:rsidP="002A0339">
      <w:pPr>
        <w:pStyle w:val="HTML0"/>
        <w:pBdr>
          <w:top w:val="single" w:sz="6" w:space="11" w:color="CCCCCC"/>
          <w:left w:val="single" w:sz="6" w:space="15" w:color="CCCCCC"/>
          <w:bottom w:val="single" w:sz="6" w:space="11" w:color="CCCCCC"/>
          <w:right w:val="single" w:sz="6" w:space="15" w:color="CCCCCC"/>
        </w:pBdr>
        <w:shd w:val="clear" w:color="auto" w:fill="272822"/>
        <w:spacing w:line="336" w:lineRule="atLeast"/>
        <w:textAlignment w:val="baseline"/>
        <w:rPr>
          <w:rStyle w:val="groovy"/>
          <w:rFonts w:ascii="Songti SC" w:eastAsia="Songti SC" w:hAnsi="Songti SC"/>
          <w:color w:val="FFFFFF"/>
          <w:sz w:val="24"/>
          <w:szCs w:val="24"/>
          <w:bdr w:val="none" w:sz="0" w:space="0" w:color="auto" w:frame="1"/>
        </w:rPr>
      </w:pPr>
    </w:p>
    <w:p w14:paraId="666AB6CD" w14:textId="77777777" w:rsidR="002A0339" w:rsidRPr="002A0339" w:rsidRDefault="002A0339" w:rsidP="002A0339">
      <w:pPr>
        <w:pStyle w:val="HTML0"/>
        <w:pBdr>
          <w:top w:val="single" w:sz="6" w:space="11" w:color="CCCCCC"/>
          <w:left w:val="single" w:sz="6" w:space="15" w:color="CCCCCC"/>
          <w:bottom w:val="single" w:sz="6" w:space="11" w:color="CCCCCC"/>
          <w:right w:val="single" w:sz="6" w:space="15" w:color="CCCCCC"/>
        </w:pBdr>
        <w:shd w:val="clear" w:color="auto" w:fill="272822"/>
        <w:spacing w:line="336" w:lineRule="atLeast"/>
        <w:textAlignment w:val="baseline"/>
        <w:rPr>
          <w:rStyle w:val="groovy"/>
          <w:rFonts w:ascii="Songti SC" w:eastAsia="Songti SC" w:hAnsi="Songti SC"/>
          <w:color w:val="FFFFFF"/>
          <w:sz w:val="24"/>
          <w:szCs w:val="24"/>
          <w:bdr w:val="none" w:sz="0" w:space="0" w:color="auto" w:frame="1"/>
        </w:rPr>
      </w:pPr>
      <w:r w:rsidRPr="002A0339">
        <w:rPr>
          <w:rStyle w:val="groovy"/>
          <w:rFonts w:ascii="Songti SC" w:eastAsia="Songti SC" w:hAnsi="Songti SC"/>
          <w:color w:val="FFFFFF"/>
          <w:sz w:val="24"/>
          <w:szCs w:val="24"/>
          <w:bdr w:val="none" w:sz="0" w:space="0" w:color="auto" w:frame="1"/>
        </w:rPr>
        <w:t>HTTP/</w:t>
      </w:r>
      <w:r w:rsidRPr="002A0339">
        <w:rPr>
          <w:rStyle w:val="number"/>
          <w:rFonts w:ascii="Songti SC" w:eastAsia="Songti SC" w:hAnsi="Songti SC"/>
          <w:color w:val="66D9EF"/>
          <w:sz w:val="24"/>
          <w:szCs w:val="24"/>
          <w:bdr w:val="none" w:sz="0" w:space="0" w:color="auto" w:frame="1"/>
        </w:rPr>
        <w:t>1.1</w:t>
      </w:r>
      <w:r w:rsidRPr="002A0339">
        <w:rPr>
          <w:rStyle w:val="groovy"/>
          <w:rFonts w:ascii="Songti SC" w:eastAsia="Songti SC" w:hAnsi="Songti SC"/>
          <w:color w:val="FFFFFF"/>
          <w:sz w:val="24"/>
          <w:szCs w:val="24"/>
          <w:bdr w:val="none" w:sz="0" w:space="0" w:color="auto" w:frame="1"/>
        </w:rPr>
        <w:t xml:space="preserve"> </w:t>
      </w:r>
      <w:r w:rsidRPr="002A0339">
        <w:rPr>
          <w:rStyle w:val="number"/>
          <w:rFonts w:ascii="Songti SC" w:eastAsia="Songti SC" w:hAnsi="Songti SC"/>
          <w:color w:val="66D9EF"/>
          <w:sz w:val="24"/>
          <w:szCs w:val="24"/>
          <w:bdr w:val="none" w:sz="0" w:space="0" w:color="auto" w:frame="1"/>
        </w:rPr>
        <w:t>200</w:t>
      </w:r>
      <w:r w:rsidRPr="002A0339">
        <w:rPr>
          <w:rStyle w:val="groovy"/>
          <w:rFonts w:ascii="Songti SC" w:eastAsia="Songti SC" w:hAnsi="Songti SC"/>
          <w:color w:val="FFFFFF"/>
          <w:sz w:val="24"/>
          <w:szCs w:val="24"/>
          <w:bdr w:val="none" w:sz="0" w:space="0" w:color="auto" w:frame="1"/>
        </w:rPr>
        <w:t xml:space="preserve"> OK</w:t>
      </w:r>
    </w:p>
    <w:p w14:paraId="26F3C37F" w14:textId="77777777" w:rsidR="002A0339" w:rsidRPr="002A0339" w:rsidRDefault="002A0339" w:rsidP="002A0339">
      <w:pPr>
        <w:pStyle w:val="HTML0"/>
        <w:pBdr>
          <w:top w:val="single" w:sz="6" w:space="11" w:color="CCCCCC"/>
          <w:left w:val="single" w:sz="6" w:space="15" w:color="CCCCCC"/>
          <w:bottom w:val="single" w:sz="6" w:space="11" w:color="CCCCCC"/>
          <w:right w:val="single" w:sz="6" w:space="15" w:color="CCCCCC"/>
        </w:pBdr>
        <w:shd w:val="clear" w:color="auto" w:fill="272822"/>
        <w:spacing w:line="336" w:lineRule="atLeast"/>
        <w:textAlignment w:val="baseline"/>
        <w:rPr>
          <w:rStyle w:val="groovy"/>
          <w:rFonts w:ascii="Songti SC" w:eastAsia="Songti SC" w:hAnsi="Songti SC"/>
          <w:color w:val="FFFFFF"/>
          <w:sz w:val="24"/>
          <w:szCs w:val="24"/>
          <w:bdr w:val="none" w:sz="0" w:space="0" w:color="auto" w:frame="1"/>
        </w:rPr>
      </w:pPr>
      <w:r w:rsidRPr="002A0339">
        <w:rPr>
          <w:rStyle w:val="groovy"/>
          <w:rFonts w:ascii="Songti SC" w:eastAsia="Songti SC" w:hAnsi="Songti SC"/>
          <w:color w:val="FFFFFF"/>
          <w:sz w:val="24"/>
          <w:szCs w:val="24"/>
          <w:bdr w:val="none" w:sz="0" w:space="0" w:color="auto" w:frame="1"/>
        </w:rPr>
        <w:t>Content-</w:t>
      </w:r>
      <w:r w:rsidRPr="002A0339">
        <w:rPr>
          <w:rStyle w:val="string"/>
          <w:rFonts w:ascii="Songti SC" w:eastAsia="Songti SC" w:hAnsi="Songti SC"/>
          <w:color w:val="E6DB74"/>
          <w:sz w:val="24"/>
          <w:szCs w:val="24"/>
          <w:bdr w:val="none" w:sz="0" w:space="0" w:color="auto" w:frame="1"/>
        </w:rPr>
        <w:t>Type:</w:t>
      </w:r>
      <w:r w:rsidRPr="002A0339">
        <w:rPr>
          <w:rStyle w:val="groovy"/>
          <w:rFonts w:ascii="Songti SC" w:eastAsia="Songti SC" w:hAnsi="Songti SC"/>
          <w:color w:val="FFFFFF"/>
          <w:sz w:val="24"/>
          <w:szCs w:val="24"/>
          <w:bdr w:val="none" w:sz="0" w:space="0" w:color="auto" w:frame="1"/>
        </w:rPr>
        <w:t xml:space="preserve"> application/json;charset=UTF-</w:t>
      </w:r>
      <w:r w:rsidRPr="002A0339">
        <w:rPr>
          <w:rStyle w:val="number"/>
          <w:rFonts w:ascii="Songti SC" w:eastAsia="Songti SC" w:hAnsi="Songti SC"/>
          <w:color w:val="66D9EF"/>
          <w:sz w:val="24"/>
          <w:szCs w:val="24"/>
          <w:bdr w:val="none" w:sz="0" w:space="0" w:color="auto" w:frame="1"/>
        </w:rPr>
        <w:t>8</w:t>
      </w:r>
    </w:p>
    <w:p w14:paraId="709F9DA0" w14:textId="77777777" w:rsidR="002A0339" w:rsidRPr="002A0339" w:rsidRDefault="002A0339" w:rsidP="002A0339">
      <w:pPr>
        <w:pStyle w:val="HTML0"/>
        <w:pBdr>
          <w:top w:val="single" w:sz="6" w:space="11" w:color="CCCCCC"/>
          <w:left w:val="single" w:sz="6" w:space="15" w:color="CCCCCC"/>
          <w:bottom w:val="single" w:sz="6" w:space="11" w:color="CCCCCC"/>
          <w:right w:val="single" w:sz="6" w:space="15" w:color="CCCCCC"/>
        </w:pBdr>
        <w:shd w:val="clear" w:color="auto" w:fill="272822"/>
        <w:spacing w:line="336" w:lineRule="atLeast"/>
        <w:textAlignment w:val="baseline"/>
        <w:rPr>
          <w:rStyle w:val="groovy"/>
          <w:rFonts w:ascii="Songti SC" w:eastAsia="Songti SC" w:hAnsi="Songti SC"/>
          <w:color w:val="FFFFFF"/>
          <w:sz w:val="24"/>
          <w:szCs w:val="24"/>
          <w:bdr w:val="none" w:sz="0" w:space="0" w:color="auto" w:frame="1"/>
        </w:rPr>
      </w:pPr>
      <w:r w:rsidRPr="002A0339">
        <w:rPr>
          <w:rStyle w:val="string"/>
          <w:rFonts w:ascii="Songti SC" w:eastAsia="Songti SC" w:hAnsi="Songti SC"/>
          <w:color w:val="E6DB74"/>
          <w:sz w:val="24"/>
          <w:szCs w:val="24"/>
          <w:bdr w:val="none" w:sz="0" w:space="0" w:color="auto" w:frame="1"/>
        </w:rPr>
        <w:t>Expires:</w:t>
      </w:r>
      <w:r w:rsidRPr="002A0339">
        <w:rPr>
          <w:rStyle w:val="groovy"/>
          <w:rFonts w:ascii="Songti SC" w:eastAsia="Songti SC" w:hAnsi="Songti SC"/>
          <w:color w:val="FFFFFF"/>
          <w:sz w:val="24"/>
          <w:szCs w:val="24"/>
          <w:bdr w:val="none" w:sz="0" w:space="0" w:color="auto" w:frame="1"/>
        </w:rPr>
        <w:t xml:space="preserve"> Thu, </w:t>
      </w:r>
      <w:r w:rsidRPr="002A0339">
        <w:rPr>
          <w:rStyle w:val="number"/>
          <w:rFonts w:ascii="Songti SC" w:eastAsia="Songti SC" w:hAnsi="Songti SC"/>
          <w:color w:val="66D9EF"/>
          <w:sz w:val="24"/>
          <w:szCs w:val="24"/>
          <w:bdr w:val="none" w:sz="0" w:space="0" w:color="auto" w:frame="1"/>
        </w:rPr>
        <w:t>01</w:t>
      </w:r>
      <w:r w:rsidRPr="002A0339">
        <w:rPr>
          <w:rStyle w:val="groovy"/>
          <w:rFonts w:ascii="Songti SC" w:eastAsia="Songti SC" w:hAnsi="Songti SC"/>
          <w:color w:val="FFFFFF"/>
          <w:sz w:val="24"/>
          <w:szCs w:val="24"/>
          <w:bdr w:val="none" w:sz="0" w:space="0" w:color="auto" w:frame="1"/>
        </w:rPr>
        <w:t xml:space="preserve"> Jan </w:t>
      </w:r>
      <w:r w:rsidRPr="002A0339">
        <w:rPr>
          <w:rStyle w:val="number"/>
          <w:rFonts w:ascii="Songti SC" w:eastAsia="Songti SC" w:hAnsi="Songti SC"/>
          <w:color w:val="66D9EF"/>
          <w:sz w:val="24"/>
          <w:szCs w:val="24"/>
          <w:bdr w:val="none" w:sz="0" w:space="0" w:color="auto" w:frame="1"/>
        </w:rPr>
        <w:t>1970</w:t>
      </w:r>
      <w:r w:rsidRPr="002A0339">
        <w:rPr>
          <w:rStyle w:val="groovy"/>
          <w:rFonts w:ascii="Songti SC" w:eastAsia="Songti SC" w:hAnsi="Songti SC"/>
          <w:color w:val="FFFFFF"/>
          <w:sz w:val="24"/>
          <w:szCs w:val="24"/>
          <w:bdr w:val="none" w:sz="0" w:space="0" w:color="auto" w:frame="1"/>
        </w:rPr>
        <w:t xml:space="preserve"> </w:t>
      </w:r>
      <w:r w:rsidRPr="002A0339">
        <w:rPr>
          <w:rStyle w:val="number"/>
          <w:rFonts w:ascii="Songti SC" w:eastAsia="Songti SC" w:hAnsi="Songti SC"/>
          <w:color w:val="66D9EF"/>
          <w:sz w:val="24"/>
          <w:szCs w:val="24"/>
          <w:bdr w:val="none" w:sz="0" w:space="0" w:color="auto" w:frame="1"/>
        </w:rPr>
        <w:t>00</w:t>
      </w:r>
      <w:r w:rsidRPr="002A0339">
        <w:rPr>
          <w:rStyle w:val="groovy"/>
          <w:rFonts w:ascii="Songti SC" w:eastAsia="Songti SC" w:hAnsi="Songti SC"/>
          <w:color w:val="FFFFFF"/>
          <w:sz w:val="24"/>
          <w:szCs w:val="24"/>
          <w:bdr w:val="none" w:sz="0" w:space="0" w:color="auto" w:frame="1"/>
        </w:rPr>
        <w:t>:</w:t>
      </w:r>
      <w:r w:rsidRPr="002A0339">
        <w:rPr>
          <w:rStyle w:val="number"/>
          <w:rFonts w:ascii="Songti SC" w:eastAsia="Songti SC" w:hAnsi="Songti SC"/>
          <w:color w:val="66D9EF"/>
          <w:sz w:val="24"/>
          <w:szCs w:val="24"/>
          <w:bdr w:val="none" w:sz="0" w:space="0" w:color="auto" w:frame="1"/>
        </w:rPr>
        <w:t>00</w:t>
      </w:r>
      <w:r w:rsidRPr="002A0339">
        <w:rPr>
          <w:rStyle w:val="groovy"/>
          <w:rFonts w:ascii="Songti SC" w:eastAsia="Songti SC" w:hAnsi="Songti SC"/>
          <w:color w:val="FFFFFF"/>
          <w:sz w:val="24"/>
          <w:szCs w:val="24"/>
          <w:bdr w:val="none" w:sz="0" w:space="0" w:color="auto" w:frame="1"/>
        </w:rPr>
        <w:t>:</w:t>
      </w:r>
      <w:r w:rsidRPr="002A0339">
        <w:rPr>
          <w:rStyle w:val="number"/>
          <w:rFonts w:ascii="Songti SC" w:eastAsia="Songti SC" w:hAnsi="Songti SC"/>
          <w:color w:val="66D9EF"/>
          <w:sz w:val="24"/>
          <w:szCs w:val="24"/>
          <w:bdr w:val="none" w:sz="0" w:space="0" w:color="auto" w:frame="1"/>
        </w:rPr>
        <w:t>00</w:t>
      </w:r>
      <w:r w:rsidRPr="002A0339">
        <w:rPr>
          <w:rStyle w:val="groovy"/>
          <w:rFonts w:ascii="Songti SC" w:eastAsia="Songti SC" w:hAnsi="Songti SC"/>
          <w:color w:val="FFFFFF"/>
          <w:sz w:val="24"/>
          <w:szCs w:val="24"/>
          <w:bdr w:val="none" w:sz="0" w:space="0" w:color="auto" w:frame="1"/>
        </w:rPr>
        <w:t xml:space="preserve"> GMT</w:t>
      </w:r>
    </w:p>
    <w:p w14:paraId="366EEFB2" w14:textId="77777777" w:rsidR="002A0339" w:rsidRPr="002A0339" w:rsidRDefault="002A0339" w:rsidP="002A0339">
      <w:pPr>
        <w:pStyle w:val="HTML0"/>
        <w:pBdr>
          <w:top w:val="single" w:sz="6" w:space="11" w:color="CCCCCC"/>
          <w:left w:val="single" w:sz="6" w:space="15" w:color="CCCCCC"/>
          <w:bottom w:val="single" w:sz="6" w:space="11" w:color="CCCCCC"/>
          <w:right w:val="single" w:sz="6" w:space="15" w:color="CCCCCC"/>
        </w:pBdr>
        <w:shd w:val="clear" w:color="auto" w:fill="272822"/>
        <w:spacing w:line="336" w:lineRule="atLeast"/>
        <w:textAlignment w:val="baseline"/>
        <w:rPr>
          <w:rStyle w:val="groovy"/>
          <w:rFonts w:ascii="Songti SC" w:eastAsia="Songti SC" w:hAnsi="Songti SC"/>
          <w:color w:val="FFFFFF"/>
          <w:sz w:val="24"/>
          <w:szCs w:val="24"/>
          <w:bdr w:val="none" w:sz="0" w:space="0" w:color="auto" w:frame="1"/>
        </w:rPr>
      </w:pPr>
      <w:r w:rsidRPr="002A0339">
        <w:rPr>
          <w:rStyle w:val="groovy"/>
          <w:rFonts w:ascii="Songti SC" w:eastAsia="Songti SC" w:hAnsi="Songti SC"/>
          <w:color w:val="FFFFFF"/>
          <w:sz w:val="24"/>
          <w:szCs w:val="24"/>
          <w:bdr w:val="none" w:sz="0" w:space="0" w:color="auto" w:frame="1"/>
        </w:rPr>
        <w:t>Set-</w:t>
      </w:r>
      <w:r w:rsidRPr="002A0339">
        <w:rPr>
          <w:rStyle w:val="string"/>
          <w:rFonts w:ascii="Songti SC" w:eastAsia="Songti SC" w:hAnsi="Songti SC"/>
          <w:color w:val="E6DB74"/>
          <w:sz w:val="24"/>
          <w:szCs w:val="24"/>
          <w:bdr w:val="none" w:sz="0" w:space="0" w:color="auto" w:frame="1"/>
        </w:rPr>
        <w:t>Cookie:</w:t>
      </w:r>
      <w:r w:rsidRPr="002A0339">
        <w:rPr>
          <w:rStyle w:val="groovy"/>
          <w:rFonts w:ascii="Songti SC" w:eastAsia="Songti SC" w:hAnsi="Songti SC"/>
          <w:color w:val="FFFFFF"/>
          <w:sz w:val="24"/>
          <w:szCs w:val="24"/>
          <w:bdr w:val="none" w:sz="0" w:space="0" w:color="auto" w:frame="1"/>
        </w:rPr>
        <w:t xml:space="preserve"> SESSION=</w:t>
      </w:r>
      <w:r w:rsidRPr="002A0339">
        <w:rPr>
          <w:rStyle w:val="number"/>
          <w:rFonts w:ascii="Songti SC" w:eastAsia="Songti SC" w:hAnsi="Songti SC"/>
          <w:color w:val="66D9EF"/>
          <w:sz w:val="24"/>
          <w:szCs w:val="24"/>
          <w:bdr w:val="none" w:sz="0" w:space="0" w:color="auto" w:frame="1"/>
        </w:rPr>
        <w:t>13e853</w:t>
      </w:r>
      <w:r w:rsidRPr="002A0339">
        <w:rPr>
          <w:rStyle w:val="groovy"/>
          <w:rFonts w:ascii="Songti SC" w:eastAsia="Songti SC" w:hAnsi="Songti SC"/>
          <w:color w:val="FFFFFF"/>
          <w:sz w:val="24"/>
          <w:szCs w:val="24"/>
          <w:bdr w:val="none" w:sz="0" w:space="0" w:color="auto" w:frame="1"/>
        </w:rPr>
        <w:t>c2-</w:t>
      </w:r>
      <w:r w:rsidRPr="002A0339">
        <w:rPr>
          <w:rStyle w:val="number"/>
          <w:rFonts w:ascii="Songti SC" w:eastAsia="Songti SC" w:hAnsi="Songti SC"/>
          <w:color w:val="66D9EF"/>
          <w:sz w:val="24"/>
          <w:szCs w:val="24"/>
          <w:bdr w:val="none" w:sz="0" w:space="0" w:color="auto" w:frame="1"/>
        </w:rPr>
        <w:t>2</w:t>
      </w:r>
      <w:r w:rsidRPr="002A0339">
        <w:rPr>
          <w:rStyle w:val="groovy"/>
          <w:rFonts w:ascii="Songti SC" w:eastAsia="Songti SC" w:hAnsi="Songti SC"/>
          <w:color w:val="FFFFFF"/>
          <w:sz w:val="24"/>
          <w:szCs w:val="24"/>
          <w:bdr w:val="none" w:sz="0" w:space="0" w:color="auto" w:frame="1"/>
        </w:rPr>
        <w:t>f55-</w:t>
      </w:r>
      <w:r w:rsidRPr="002A0339">
        <w:rPr>
          <w:rStyle w:val="number"/>
          <w:rFonts w:ascii="Songti SC" w:eastAsia="Songti SC" w:hAnsi="Songti SC"/>
          <w:color w:val="66D9EF"/>
          <w:sz w:val="24"/>
          <w:szCs w:val="24"/>
          <w:bdr w:val="none" w:sz="0" w:space="0" w:color="auto" w:frame="1"/>
        </w:rPr>
        <w:t>43</w:t>
      </w:r>
      <w:r w:rsidRPr="002A0339">
        <w:rPr>
          <w:rStyle w:val="groovy"/>
          <w:rFonts w:ascii="Songti SC" w:eastAsia="Songti SC" w:hAnsi="Songti SC"/>
          <w:color w:val="FFFFFF"/>
          <w:sz w:val="24"/>
          <w:szCs w:val="24"/>
          <w:bdr w:val="none" w:sz="0" w:space="0" w:color="auto" w:frame="1"/>
        </w:rPr>
        <w:t>c6-b4f0-cb016590141a;Path=/</w:t>
      </w:r>
    </w:p>
    <w:p w14:paraId="58EE6125" w14:textId="77777777" w:rsidR="002A0339" w:rsidRPr="002A0339" w:rsidRDefault="002A0339" w:rsidP="002A0339">
      <w:pPr>
        <w:pStyle w:val="HTML0"/>
        <w:pBdr>
          <w:top w:val="single" w:sz="6" w:space="11" w:color="CCCCCC"/>
          <w:left w:val="single" w:sz="6" w:space="15" w:color="CCCCCC"/>
          <w:bottom w:val="single" w:sz="6" w:space="11" w:color="CCCCCC"/>
          <w:right w:val="single" w:sz="6" w:space="15" w:color="CCCCCC"/>
        </w:pBdr>
        <w:shd w:val="clear" w:color="auto" w:fill="272822"/>
        <w:spacing w:line="336" w:lineRule="atLeast"/>
        <w:textAlignment w:val="baseline"/>
        <w:rPr>
          <w:rStyle w:val="groovy"/>
          <w:rFonts w:ascii="Songti SC" w:eastAsia="Songti SC" w:hAnsi="Songti SC"/>
          <w:color w:val="FFFFFF"/>
          <w:sz w:val="24"/>
          <w:szCs w:val="24"/>
          <w:bdr w:val="none" w:sz="0" w:space="0" w:color="auto" w:frame="1"/>
        </w:rPr>
      </w:pPr>
      <w:r w:rsidRPr="002A0339">
        <w:rPr>
          <w:rStyle w:val="groovy"/>
          <w:rFonts w:ascii="Songti SC" w:eastAsia="Songti SC" w:hAnsi="Songti SC"/>
          <w:color w:val="FFFFFF"/>
          <w:sz w:val="24"/>
          <w:szCs w:val="24"/>
          <w:bdr w:val="none" w:sz="0" w:space="0" w:color="auto" w:frame="1"/>
        </w:rPr>
        <w:t>Content-</w:t>
      </w:r>
      <w:r w:rsidRPr="002A0339">
        <w:rPr>
          <w:rStyle w:val="string"/>
          <w:rFonts w:ascii="Songti SC" w:eastAsia="Songti SC" w:hAnsi="Songti SC"/>
          <w:color w:val="E6DB74"/>
          <w:sz w:val="24"/>
          <w:szCs w:val="24"/>
          <w:bdr w:val="none" w:sz="0" w:space="0" w:color="auto" w:frame="1"/>
        </w:rPr>
        <w:t>Length:</w:t>
      </w:r>
      <w:r w:rsidRPr="002A0339">
        <w:rPr>
          <w:rStyle w:val="groovy"/>
          <w:rFonts w:ascii="Songti SC" w:eastAsia="Songti SC" w:hAnsi="Songti SC"/>
          <w:color w:val="FFFFFF"/>
          <w:sz w:val="24"/>
          <w:szCs w:val="24"/>
          <w:bdr w:val="none" w:sz="0" w:space="0" w:color="auto" w:frame="1"/>
        </w:rPr>
        <w:t xml:space="preserve"> </w:t>
      </w:r>
      <w:r w:rsidRPr="002A0339">
        <w:rPr>
          <w:rStyle w:val="number"/>
          <w:rFonts w:ascii="Songti SC" w:eastAsia="Songti SC" w:hAnsi="Songti SC"/>
          <w:color w:val="66D9EF"/>
          <w:sz w:val="24"/>
          <w:szCs w:val="24"/>
          <w:bdr w:val="none" w:sz="0" w:space="0" w:color="auto" w:frame="1"/>
        </w:rPr>
        <w:t>49</w:t>
      </w:r>
    </w:p>
    <w:p w14:paraId="4C11AE58" w14:textId="77777777" w:rsidR="002A0339" w:rsidRPr="002A0339" w:rsidRDefault="002A0339" w:rsidP="002A0339">
      <w:pPr>
        <w:pStyle w:val="HTML0"/>
        <w:pBdr>
          <w:top w:val="single" w:sz="6" w:space="11" w:color="CCCCCC"/>
          <w:left w:val="single" w:sz="6" w:space="15" w:color="CCCCCC"/>
          <w:bottom w:val="single" w:sz="6" w:space="11" w:color="CCCCCC"/>
          <w:right w:val="single" w:sz="6" w:space="15" w:color="CCCCCC"/>
        </w:pBdr>
        <w:shd w:val="clear" w:color="auto" w:fill="272822"/>
        <w:spacing w:line="336" w:lineRule="atLeast"/>
        <w:textAlignment w:val="baseline"/>
        <w:rPr>
          <w:rStyle w:val="groovy"/>
          <w:rFonts w:ascii="Songti SC" w:eastAsia="Songti SC" w:hAnsi="Songti SC"/>
          <w:color w:val="FFFFFF"/>
          <w:sz w:val="24"/>
          <w:szCs w:val="24"/>
          <w:bdr w:val="none" w:sz="0" w:space="0" w:color="auto" w:frame="1"/>
        </w:rPr>
      </w:pPr>
      <w:r w:rsidRPr="002A0339">
        <w:rPr>
          <w:rStyle w:val="string"/>
          <w:rFonts w:ascii="Songti SC" w:eastAsia="Songti SC" w:hAnsi="Songti SC"/>
          <w:color w:val="E6DB74"/>
          <w:sz w:val="24"/>
          <w:szCs w:val="24"/>
          <w:bdr w:val="none" w:sz="0" w:space="0" w:color="auto" w:frame="1"/>
        </w:rPr>
        <w:t>Server:</w:t>
      </w:r>
      <w:r w:rsidRPr="002A0339">
        <w:rPr>
          <w:rStyle w:val="groovy"/>
          <w:rFonts w:ascii="Songti SC" w:eastAsia="Songti SC" w:hAnsi="Songti SC"/>
          <w:color w:val="FFFFFF"/>
          <w:sz w:val="24"/>
          <w:szCs w:val="24"/>
          <w:bdr w:val="none" w:sz="0" w:space="0" w:color="auto" w:frame="1"/>
        </w:rPr>
        <w:t xml:space="preserve"> Jetty(</w:t>
      </w:r>
      <w:r w:rsidRPr="002A0339">
        <w:rPr>
          <w:rStyle w:val="number"/>
          <w:rFonts w:ascii="Songti SC" w:eastAsia="Songti SC" w:hAnsi="Songti SC"/>
          <w:color w:val="66D9EF"/>
          <w:sz w:val="24"/>
          <w:szCs w:val="24"/>
          <w:bdr w:val="none" w:sz="0" w:space="0" w:color="auto" w:frame="1"/>
        </w:rPr>
        <w:t>6.1</w:t>
      </w:r>
      <w:r w:rsidRPr="002A0339">
        <w:rPr>
          <w:rStyle w:val="groovy"/>
          <w:rFonts w:ascii="Songti SC" w:eastAsia="Songti SC" w:hAnsi="Songti SC"/>
          <w:color w:val="FFFFFF"/>
          <w:sz w:val="24"/>
          <w:szCs w:val="24"/>
          <w:bdr w:val="none" w:sz="0" w:space="0" w:color="auto" w:frame="1"/>
        </w:rPr>
        <w:t>.22)</w:t>
      </w:r>
    </w:p>
    <w:p w14:paraId="5D5A4101" w14:textId="77777777" w:rsidR="002A0339" w:rsidRPr="002A0339" w:rsidRDefault="002A0339" w:rsidP="002A0339">
      <w:pPr>
        <w:pStyle w:val="HTML0"/>
        <w:pBdr>
          <w:top w:val="single" w:sz="6" w:space="11" w:color="CCCCCC"/>
          <w:left w:val="single" w:sz="6" w:space="15" w:color="CCCCCC"/>
          <w:bottom w:val="single" w:sz="6" w:space="11" w:color="CCCCCC"/>
          <w:right w:val="single" w:sz="6" w:space="15" w:color="CCCCCC"/>
        </w:pBdr>
        <w:shd w:val="clear" w:color="auto" w:fill="272822"/>
        <w:spacing w:line="336" w:lineRule="atLeast"/>
        <w:textAlignment w:val="baseline"/>
        <w:rPr>
          <w:rStyle w:val="groovy"/>
          <w:rFonts w:ascii="Songti SC" w:eastAsia="Songti SC" w:hAnsi="Songti SC"/>
          <w:color w:val="FFFFFF"/>
          <w:sz w:val="24"/>
          <w:szCs w:val="24"/>
          <w:bdr w:val="none" w:sz="0" w:space="0" w:color="auto" w:frame="1"/>
        </w:rPr>
      </w:pPr>
    </w:p>
    <w:p w14:paraId="6A7CB7CD" w14:textId="77777777" w:rsidR="002A0339" w:rsidRPr="002A0339" w:rsidRDefault="002A0339" w:rsidP="002A0339">
      <w:pPr>
        <w:pStyle w:val="HTML0"/>
        <w:pBdr>
          <w:top w:val="single" w:sz="6" w:space="11" w:color="CCCCCC"/>
          <w:left w:val="single" w:sz="6" w:space="15" w:color="CCCCCC"/>
          <w:bottom w:val="single" w:sz="6" w:space="11" w:color="CCCCCC"/>
          <w:right w:val="single" w:sz="6" w:space="15" w:color="CCCCCC"/>
        </w:pBdr>
        <w:shd w:val="clear" w:color="auto" w:fill="272822"/>
        <w:spacing w:line="336" w:lineRule="atLeast"/>
        <w:textAlignment w:val="baseline"/>
        <w:rPr>
          <w:rStyle w:val="HTML"/>
          <w:rFonts w:ascii="Songti SC" w:eastAsia="Songti SC" w:hAnsi="Songti SC"/>
          <w:color w:val="FFFFFF"/>
          <w:sz w:val="24"/>
          <w:szCs w:val="24"/>
          <w:bdr w:val="none" w:sz="0" w:space="0" w:color="auto" w:frame="1"/>
        </w:rPr>
      </w:pPr>
      <w:r w:rsidRPr="002A0339">
        <w:rPr>
          <w:rStyle w:val="groovy"/>
          <w:rFonts w:ascii="Songti SC" w:eastAsia="Songti SC" w:hAnsi="Songti SC"/>
          <w:color w:val="FFFFFF"/>
          <w:sz w:val="24"/>
          <w:szCs w:val="24"/>
          <w:bdr w:val="none" w:sz="0" w:space="0" w:color="auto" w:frame="1"/>
        </w:rPr>
        <w:t>{</w:t>
      </w:r>
      <w:r w:rsidRPr="002A0339">
        <w:rPr>
          <w:rStyle w:val="string"/>
          <w:rFonts w:ascii="Songti SC" w:eastAsia="Songti SC" w:hAnsi="Songti SC"/>
          <w:color w:val="E6DB74"/>
          <w:sz w:val="24"/>
          <w:szCs w:val="24"/>
          <w:bdr w:val="none" w:sz="0" w:space="0" w:color="auto" w:frame="1"/>
        </w:rPr>
        <w:t>"message"</w:t>
      </w:r>
      <w:r w:rsidRPr="002A0339">
        <w:rPr>
          <w:rStyle w:val="groovy"/>
          <w:rFonts w:ascii="Songti SC" w:eastAsia="Songti SC" w:hAnsi="Songti SC"/>
          <w:color w:val="FFFFFF"/>
          <w:sz w:val="24"/>
          <w:szCs w:val="24"/>
          <w:bdr w:val="none" w:sz="0" w:space="0" w:color="auto" w:frame="1"/>
        </w:rPr>
        <w:t xml:space="preserve">: </w:t>
      </w:r>
      <w:r w:rsidRPr="002A0339">
        <w:rPr>
          <w:rStyle w:val="string"/>
          <w:rFonts w:ascii="Songti SC" w:eastAsia="Songti SC" w:hAnsi="Songti SC"/>
          <w:color w:val="E6DB74"/>
          <w:sz w:val="24"/>
          <w:szCs w:val="24"/>
          <w:bdr w:val="none" w:sz="0" w:space="0" w:color="auto" w:frame="1"/>
        </w:rPr>
        <w:t>"权限不够"</w:t>
      </w:r>
      <w:r w:rsidRPr="002A0339">
        <w:rPr>
          <w:rStyle w:val="groovy"/>
          <w:rFonts w:ascii="Songti SC" w:eastAsia="Songti SC" w:hAnsi="Songti SC"/>
          <w:color w:val="FFFFFF"/>
          <w:sz w:val="24"/>
          <w:szCs w:val="24"/>
          <w:bdr w:val="none" w:sz="0" w:space="0" w:color="auto" w:frame="1"/>
        </w:rPr>
        <w:t>,</w:t>
      </w:r>
      <w:r w:rsidRPr="002A0339">
        <w:rPr>
          <w:rStyle w:val="string"/>
          <w:rFonts w:ascii="Songti SC" w:eastAsia="Songti SC" w:hAnsi="Songti SC"/>
          <w:color w:val="E6DB74"/>
          <w:sz w:val="24"/>
          <w:szCs w:val="24"/>
          <w:bdr w:val="none" w:sz="0" w:space="0" w:color="auto" w:frame="1"/>
        </w:rPr>
        <w:t>"status"</w:t>
      </w:r>
      <w:r w:rsidRPr="002A0339">
        <w:rPr>
          <w:rStyle w:val="groovy"/>
          <w:rFonts w:ascii="Songti SC" w:eastAsia="Songti SC" w:hAnsi="Songti SC"/>
          <w:color w:val="FFFFFF"/>
          <w:sz w:val="24"/>
          <w:szCs w:val="24"/>
          <w:bdr w:val="none" w:sz="0" w:space="0" w:color="auto" w:frame="1"/>
        </w:rPr>
        <w:t xml:space="preserve">: </w:t>
      </w:r>
      <w:r w:rsidRPr="002A0339">
        <w:rPr>
          <w:rStyle w:val="number"/>
          <w:rFonts w:ascii="Songti SC" w:eastAsia="Songti SC" w:hAnsi="Songti SC"/>
          <w:color w:val="66D9EF"/>
          <w:sz w:val="24"/>
          <w:szCs w:val="24"/>
          <w:bdr w:val="none" w:sz="0" w:space="0" w:color="auto" w:frame="1"/>
        </w:rPr>
        <w:t>403</w:t>
      </w:r>
      <w:r w:rsidRPr="002A0339">
        <w:rPr>
          <w:rStyle w:val="groovy"/>
          <w:rFonts w:ascii="Songti SC" w:eastAsia="Songti SC" w:hAnsi="Songti SC"/>
          <w:color w:val="FFFFFF"/>
          <w:sz w:val="24"/>
          <w:szCs w:val="24"/>
          <w:bdr w:val="none" w:sz="0" w:space="0" w:color="auto" w:frame="1"/>
        </w:rPr>
        <w:t>}</w:t>
      </w:r>
    </w:p>
    <w:p w14:paraId="4DA417A7" w14:textId="77777777" w:rsidR="002A0339" w:rsidRPr="002A0339" w:rsidRDefault="002A0339" w:rsidP="002A0339">
      <w:pPr>
        <w:pStyle w:val="4"/>
        <w:spacing w:before="0" w:after="0" w:line="480" w:lineRule="auto"/>
        <w:textAlignment w:val="baseline"/>
        <w:rPr>
          <w:rFonts w:ascii="Songti SC" w:eastAsia="Songti SC" w:hAnsi="Songti SC"/>
          <w:color w:val="574C4C"/>
          <w:sz w:val="24"/>
          <w:szCs w:val="24"/>
        </w:rPr>
      </w:pPr>
      <w:r w:rsidRPr="002A0339">
        <w:rPr>
          <w:rFonts w:ascii="Songti SC" w:eastAsia="Songti SC" w:hAnsi="Songti SC"/>
          <w:color w:val="574C4C"/>
          <w:sz w:val="24"/>
          <w:szCs w:val="24"/>
        </w:rPr>
        <w:t xml:space="preserve">2.2 </w:t>
      </w:r>
      <w:r w:rsidRPr="002A0339">
        <w:rPr>
          <w:rFonts w:ascii="Songti SC" w:eastAsia="Songti SC" w:hAnsi="Songti SC" w:cs="MS Mincho"/>
          <w:color w:val="574C4C"/>
          <w:sz w:val="24"/>
          <w:szCs w:val="24"/>
        </w:rPr>
        <w:t>参数</w:t>
      </w:r>
      <w:r w:rsidRPr="002A0339">
        <w:rPr>
          <w:rFonts w:ascii="Songti SC" w:eastAsia="Songti SC" w:hAnsi="Songti SC"/>
          <w:color w:val="574C4C"/>
          <w:sz w:val="24"/>
          <w:szCs w:val="24"/>
        </w:rPr>
        <w:t>Sign</w:t>
      </w:r>
    </w:p>
    <w:p w14:paraId="2B2C35E4" w14:textId="77777777" w:rsidR="002A0339" w:rsidRPr="002A0339" w:rsidRDefault="002A0339" w:rsidP="002A0339">
      <w:pPr>
        <w:pStyle w:val="a7"/>
        <w:spacing w:before="150" w:beforeAutospacing="0" w:after="0" w:afterAutospacing="0" w:line="480" w:lineRule="auto"/>
        <w:textAlignment w:val="baseline"/>
        <w:rPr>
          <w:rFonts w:ascii="Songti SC" w:eastAsia="Songti SC" w:hAnsi="Songti SC"/>
          <w:color w:val="666666"/>
        </w:rPr>
      </w:pPr>
      <w:r w:rsidRPr="002A0339">
        <w:rPr>
          <w:rFonts w:ascii="Songti SC" w:eastAsia="Songti SC" w:hAnsi="Songti SC"/>
          <w:color w:val="666666"/>
        </w:rPr>
        <w:t>为了减轻非法恶意请求，每次来自APP的请求都需要对请求参数进行签名以实现安全认证。通过参数sign来验证参数传递是否合法，具体流程如下：</w:t>
      </w:r>
    </w:p>
    <w:p w14:paraId="5A1C2599" w14:textId="77777777" w:rsidR="002A0339" w:rsidRPr="002A0339" w:rsidRDefault="002A0339" w:rsidP="002A0339">
      <w:pPr>
        <w:pStyle w:val="a7"/>
        <w:numPr>
          <w:ilvl w:val="0"/>
          <w:numId w:val="23"/>
        </w:numPr>
        <w:spacing w:before="150" w:beforeAutospacing="0" w:after="0" w:afterAutospacing="0" w:line="480" w:lineRule="auto"/>
        <w:ind w:left="0"/>
        <w:textAlignment w:val="baseline"/>
        <w:rPr>
          <w:rFonts w:ascii="Songti SC" w:eastAsia="Songti SC" w:hAnsi="Songti SC"/>
          <w:color w:val="666666"/>
        </w:rPr>
      </w:pPr>
      <w:r w:rsidRPr="002A0339">
        <w:rPr>
          <w:rFonts w:ascii="Songti SC" w:eastAsia="Songti SC" w:hAnsi="Songti SC"/>
          <w:color w:val="666666"/>
        </w:rPr>
        <w:t>根据参数名称（除签名sign）将所有请求参数按照字母先后顺序排序:key + value …. key + value，例如：将foo=1,bar=2,baz=3 排序为bar=2,baz=3,foo=1，参数名和参数值链接后，得到拼装字符串bar2baz3foo1</w:t>
      </w:r>
    </w:p>
    <w:p w14:paraId="04DB3A26" w14:textId="77777777" w:rsidR="002A0339" w:rsidRPr="002A0339" w:rsidRDefault="002A0339" w:rsidP="002A0339">
      <w:pPr>
        <w:pStyle w:val="a7"/>
        <w:numPr>
          <w:ilvl w:val="0"/>
          <w:numId w:val="23"/>
        </w:numPr>
        <w:spacing w:before="150" w:beforeAutospacing="0" w:after="0" w:afterAutospacing="0" w:line="480" w:lineRule="auto"/>
        <w:ind w:left="0"/>
        <w:textAlignment w:val="baseline"/>
        <w:rPr>
          <w:rFonts w:ascii="Songti SC" w:eastAsia="Songti SC" w:hAnsi="Songti SC"/>
          <w:color w:val="666666"/>
        </w:rPr>
      </w:pPr>
      <w:r w:rsidRPr="002A0339">
        <w:rPr>
          <w:rFonts w:ascii="Songti SC" w:eastAsia="Songti SC" w:hAnsi="Songti SC"/>
          <w:color w:val="666666"/>
        </w:rPr>
        <w:t>将secret拼接到参数字符串尾进行md5加密后，再转化成大写，格式是：byte2hex(md5(secretkey1value1key2value2…secret))</w:t>
      </w:r>
    </w:p>
    <w:p w14:paraId="695275EE" w14:textId="77777777" w:rsidR="002A0339" w:rsidRPr="002A0339" w:rsidRDefault="002A0339" w:rsidP="002A0339">
      <w:pPr>
        <w:pStyle w:val="a7"/>
        <w:numPr>
          <w:ilvl w:val="0"/>
          <w:numId w:val="23"/>
        </w:numPr>
        <w:spacing w:before="150" w:beforeAutospacing="0" w:after="0" w:afterAutospacing="0" w:line="480" w:lineRule="auto"/>
        <w:ind w:left="0"/>
        <w:textAlignment w:val="baseline"/>
        <w:rPr>
          <w:rFonts w:ascii="Songti SC" w:eastAsia="Songti SC" w:hAnsi="Songti SC"/>
          <w:color w:val="666666"/>
        </w:rPr>
      </w:pPr>
      <w:r w:rsidRPr="002A0339">
        <w:rPr>
          <w:rFonts w:ascii="Songti SC" w:eastAsia="Songti SC" w:hAnsi="Songti SC"/>
          <w:color w:val="666666"/>
        </w:rPr>
        <w:t>第2步生成的字符串即为参数sign</w:t>
      </w:r>
    </w:p>
    <w:p w14:paraId="1B831929" w14:textId="77777777" w:rsidR="002A0339" w:rsidRPr="002A0339" w:rsidRDefault="002A0339" w:rsidP="002A0339">
      <w:pPr>
        <w:pStyle w:val="a7"/>
        <w:spacing w:before="0" w:beforeAutospacing="0" w:after="0" w:afterAutospacing="0" w:line="480" w:lineRule="auto"/>
        <w:textAlignment w:val="baseline"/>
        <w:rPr>
          <w:rFonts w:ascii="Songti SC" w:eastAsia="Songti SC" w:hAnsi="Songti SC"/>
          <w:color w:val="666666"/>
        </w:rPr>
      </w:pPr>
      <w:r w:rsidRPr="002A0339">
        <w:rPr>
          <w:rStyle w:val="a6"/>
          <w:rFonts w:ascii="Songti SC" w:eastAsia="Songti SC" w:hAnsi="Songti SC"/>
          <w:color w:val="666666"/>
          <w:bdr w:val="none" w:sz="0" w:space="0" w:color="auto" w:frame="1"/>
        </w:rPr>
        <w:t>参考代码（Java版本）：</w:t>
      </w:r>
    </w:p>
    <w:p w14:paraId="0F68EA60" w14:textId="77777777" w:rsidR="002A0339" w:rsidRPr="002A0339" w:rsidRDefault="002A0339" w:rsidP="002A0339">
      <w:pPr>
        <w:pStyle w:val="HTML0"/>
        <w:pBdr>
          <w:top w:val="single" w:sz="6" w:space="11" w:color="CCCCCC"/>
          <w:left w:val="single" w:sz="6" w:space="15" w:color="CCCCCC"/>
          <w:bottom w:val="single" w:sz="6" w:space="11" w:color="CCCCCC"/>
          <w:right w:val="single" w:sz="6" w:space="15" w:color="CCCCCC"/>
        </w:pBdr>
        <w:shd w:val="clear" w:color="auto" w:fill="272822"/>
        <w:spacing w:line="336" w:lineRule="atLeast"/>
        <w:textAlignment w:val="baseline"/>
        <w:rPr>
          <w:rStyle w:val="HTML"/>
          <w:rFonts w:ascii="Songti SC" w:eastAsia="Songti SC" w:hAnsi="Songti SC"/>
          <w:color w:val="FFFFFF"/>
          <w:sz w:val="24"/>
          <w:szCs w:val="24"/>
          <w:bdr w:val="none" w:sz="0" w:space="0" w:color="auto" w:frame="1"/>
        </w:rPr>
      </w:pPr>
      <w:r w:rsidRPr="002A0339">
        <w:rPr>
          <w:rStyle w:val="HTML"/>
          <w:rFonts w:ascii="Songti SC" w:eastAsia="Songti SC" w:hAnsi="Songti SC"/>
          <w:color w:val="FFFFFF"/>
          <w:sz w:val="24"/>
          <w:szCs w:val="24"/>
          <w:bdr w:val="none" w:sz="0" w:space="0" w:color="auto" w:frame="1"/>
        </w:rPr>
        <w:t>TreeMap&lt;</w:t>
      </w:r>
      <w:r w:rsidRPr="002A0339">
        <w:rPr>
          <w:rStyle w:val="keyword"/>
          <w:rFonts w:ascii="Songti SC" w:eastAsia="Songti SC" w:hAnsi="Songti SC"/>
          <w:color w:val="F92672"/>
          <w:sz w:val="24"/>
          <w:szCs w:val="24"/>
          <w:bdr w:val="none" w:sz="0" w:space="0" w:color="auto" w:frame="1"/>
        </w:rPr>
        <w:t>String</w:t>
      </w:r>
      <w:r w:rsidRPr="002A0339">
        <w:rPr>
          <w:rStyle w:val="HTML"/>
          <w:rFonts w:ascii="Songti SC" w:eastAsia="Songti SC" w:hAnsi="Songti SC"/>
          <w:color w:val="FFFFFF"/>
          <w:sz w:val="24"/>
          <w:szCs w:val="24"/>
          <w:bdr w:val="none" w:sz="0" w:space="0" w:color="auto" w:frame="1"/>
        </w:rPr>
        <w:t xml:space="preserve">, </w:t>
      </w:r>
      <w:r w:rsidRPr="002A0339">
        <w:rPr>
          <w:rStyle w:val="keyword"/>
          <w:rFonts w:ascii="Songti SC" w:eastAsia="Songti SC" w:hAnsi="Songti SC"/>
          <w:color w:val="F92672"/>
          <w:sz w:val="24"/>
          <w:szCs w:val="24"/>
          <w:bdr w:val="none" w:sz="0" w:space="0" w:color="auto" w:frame="1"/>
        </w:rPr>
        <w:t>String</w:t>
      </w:r>
      <w:r w:rsidRPr="002A0339">
        <w:rPr>
          <w:rStyle w:val="HTML"/>
          <w:rFonts w:ascii="Songti SC" w:eastAsia="Songti SC" w:hAnsi="Songti SC"/>
          <w:color w:val="FFFFFF"/>
          <w:sz w:val="24"/>
          <w:szCs w:val="24"/>
          <w:bdr w:val="none" w:sz="0" w:space="0" w:color="auto" w:frame="1"/>
        </w:rPr>
        <w:t>&gt; tree=</w:t>
      </w:r>
      <w:r w:rsidRPr="002A0339">
        <w:rPr>
          <w:rStyle w:val="keyword"/>
          <w:rFonts w:ascii="Songti SC" w:eastAsia="Songti SC" w:hAnsi="Songti SC"/>
          <w:color w:val="F92672"/>
          <w:sz w:val="24"/>
          <w:szCs w:val="24"/>
          <w:bdr w:val="none" w:sz="0" w:space="0" w:color="auto" w:frame="1"/>
        </w:rPr>
        <w:t>new</w:t>
      </w:r>
      <w:r w:rsidRPr="002A0339">
        <w:rPr>
          <w:rStyle w:val="HTML"/>
          <w:rFonts w:ascii="Songti SC" w:eastAsia="Songti SC" w:hAnsi="Songti SC"/>
          <w:color w:val="FFFFFF"/>
          <w:sz w:val="24"/>
          <w:szCs w:val="24"/>
          <w:bdr w:val="none" w:sz="0" w:space="0" w:color="auto" w:frame="1"/>
        </w:rPr>
        <w:t xml:space="preserve"> TreeMap&lt;</w:t>
      </w:r>
      <w:r w:rsidRPr="002A0339">
        <w:rPr>
          <w:rStyle w:val="keyword"/>
          <w:rFonts w:ascii="Songti SC" w:eastAsia="Songti SC" w:hAnsi="Songti SC"/>
          <w:color w:val="F92672"/>
          <w:sz w:val="24"/>
          <w:szCs w:val="24"/>
          <w:bdr w:val="none" w:sz="0" w:space="0" w:color="auto" w:frame="1"/>
        </w:rPr>
        <w:t>String</w:t>
      </w:r>
      <w:r w:rsidRPr="002A0339">
        <w:rPr>
          <w:rStyle w:val="HTML"/>
          <w:rFonts w:ascii="Songti SC" w:eastAsia="Songti SC" w:hAnsi="Songti SC"/>
          <w:color w:val="FFFFFF"/>
          <w:sz w:val="24"/>
          <w:szCs w:val="24"/>
          <w:bdr w:val="none" w:sz="0" w:space="0" w:color="auto" w:frame="1"/>
        </w:rPr>
        <w:t xml:space="preserve">, </w:t>
      </w:r>
      <w:r w:rsidRPr="002A0339">
        <w:rPr>
          <w:rStyle w:val="keyword"/>
          <w:rFonts w:ascii="Songti SC" w:eastAsia="Songti SC" w:hAnsi="Songti SC"/>
          <w:color w:val="F92672"/>
          <w:sz w:val="24"/>
          <w:szCs w:val="24"/>
          <w:bdr w:val="none" w:sz="0" w:space="0" w:color="auto" w:frame="1"/>
        </w:rPr>
        <w:t>String</w:t>
      </w:r>
      <w:r w:rsidRPr="002A0339">
        <w:rPr>
          <w:rStyle w:val="HTML"/>
          <w:rFonts w:ascii="Songti SC" w:eastAsia="Songti SC" w:hAnsi="Songti SC"/>
          <w:color w:val="FFFFFF"/>
          <w:sz w:val="24"/>
          <w:szCs w:val="24"/>
          <w:bdr w:val="none" w:sz="0" w:space="0" w:color="auto" w:frame="1"/>
        </w:rPr>
        <w:t>&gt;();</w:t>
      </w:r>
    </w:p>
    <w:p w14:paraId="46F42C5B" w14:textId="77777777" w:rsidR="002A0339" w:rsidRPr="002A0339" w:rsidRDefault="002A0339" w:rsidP="002A0339">
      <w:pPr>
        <w:pStyle w:val="HTML0"/>
        <w:pBdr>
          <w:top w:val="single" w:sz="6" w:space="11" w:color="CCCCCC"/>
          <w:left w:val="single" w:sz="6" w:space="15" w:color="CCCCCC"/>
          <w:bottom w:val="single" w:sz="6" w:space="11" w:color="CCCCCC"/>
          <w:right w:val="single" w:sz="6" w:space="15" w:color="CCCCCC"/>
        </w:pBdr>
        <w:shd w:val="clear" w:color="auto" w:fill="272822"/>
        <w:spacing w:line="336" w:lineRule="atLeast"/>
        <w:textAlignment w:val="baseline"/>
        <w:rPr>
          <w:rStyle w:val="HTML"/>
          <w:rFonts w:ascii="Songti SC" w:eastAsia="Songti SC" w:hAnsi="Songti SC"/>
          <w:color w:val="FFFFFF"/>
          <w:sz w:val="24"/>
          <w:szCs w:val="24"/>
          <w:bdr w:val="none" w:sz="0" w:space="0" w:color="auto" w:frame="1"/>
        </w:rPr>
      </w:pPr>
      <w:r w:rsidRPr="002A0339">
        <w:rPr>
          <w:rStyle w:val="HTML"/>
          <w:rFonts w:ascii="Songti SC" w:eastAsia="Songti SC" w:hAnsi="Songti SC"/>
          <w:color w:val="FFFFFF"/>
          <w:sz w:val="24"/>
          <w:szCs w:val="24"/>
          <w:bdr w:val="none" w:sz="0" w:space="0" w:color="auto" w:frame="1"/>
        </w:rPr>
        <w:t>Enumeration&lt;</w:t>
      </w:r>
      <w:r w:rsidRPr="002A0339">
        <w:rPr>
          <w:rStyle w:val="keyword"/>
          <w:rFonts w:ascii="Songti SC" w:eastAsia="Songti SC" w:hAnsi="Songti SC"/>
          <w:color w:val="F92672"/>
          <w:sz w:val="24"/>
          <w:szCs w:val="24"/>
          <w:bdr w:val="none" w:sz="0" w:space="0" w:color="auto" w:frame="1"/>
        </w:rPr>
        <w:t>String</w:t>
      </w:r>
      <w:r w:rsidRPr="002A0339">
        <w:rPr>
          <w:rStyle w:val="HTML"/>
          <w:rFonts w:ascii="Songti SC" w:eastAsia="Songti SC" w:hAnsi="Songti SC"/>
          <w:color w:val="FFFFFF"/>
          <w:sz w:val="24"/>
          <w:szCs w:val="24"/>
          <w:bdr w:val="none" w:sz="0" w:space="0" w:color="auto" w:frame="1"/>
        </w:rPr>
        <w:t>&gt; enums = request.getParameterNames();</w:t>
      </w:r>
    </w:p>
    <w:p w14:paraId="205683D7" w14:textId="77777777" w:rsidR="002A0339" w:rsidRPr="002A0339" w:rsidRDefault="002A0339" w:rsidP="002A0339">
      <w:pPr>
        <w:pStyle w:val="HTML0"/>
        <w:pBdr>
          <w:top w:val="single" w:sz="6" w:space="11" w:color="CCCCCC"/>
          <w:left w:val="single" w:sz="6" w:space="15" w:color="CCCCCC"/>
          <w:bottom w:val="single" w:sz="6" w:space="11" w:color="CCCCCC"/>
          <w:right w:val="single" w:sz="6" w:space="15" w:color="CCCCCC"/>
        </w:pBdr>
        <w:shd w:val="clear" w:color="auto" w:fill="272822"/>
        <w:spacing w:line="336" w:lineRule="atLeast"/>
        <w:textAlignment w:val="baseline"/>
        <w:rPr>
          <w:rStyle w:val="HTML"/>
          <w:rFonts w:ascii="Songti SC" w:eastAsia="Songti SC" w:hAnsi="Songti SC"/>
          <w:color w:val="FFFFFF"/>
          <w:sz w:val="24"/>
          <w:szCs w:val="24"/>
          <w:bdr w:val="none" w:sz="0" w:space="0" w:color="auto" w:frame="1"/>
        </w:rPr>
      </w:pPr>
      <w:r w:rsidRPr="002A0339">
        <w:rPr>
          <w:rStyle w:val="keyword"/>
          <w:rFonts w:ascii="Songti SC" w:eastAsia="Songti SC" w:hAnsi="Songti SC"/>
          <w:color w:val="F92672"/>
          <w:sz w:val="24"/>
          <w:szCs w:val="24"/>
          <w:bdr w:val="none" w:sz="0" w:space="0" w:color="auto" w:frame="1"/>
        </w:rPr>
        <w:t>String</w:t>
      </w:r>
      <w:r w:rsidRPr="002A0339">
        <w:rPr>
          <w:rStyle w:val="HTML"/>
          <w:rFonts w:ascii="Songti SC" w:eastAsia="Songti SC" w:hAnsi="Songti SC"/>
          <w:color w:val="FFFFFF"/>
          <w:sz w:val="24"/>
          <w:szCs w:val="24"/>
          <w:bdr w:val="none" w:sz="0" w:space="0" w:color="auto" w:frame="1"/>
        </w:rPr>
        <w:t xml:space="preserve"> param=</w:t>
      </w:r>
      <w:r w:rsidRPr="002A0339">
        <w:rPr>
          <w:rStyle w:val="string"/>
          <w:rFonts w:ascii="Songti SC" w:eastAsia="Songti SC" w:hAnsi="Songti SC"/>
          <w:color w:val="E6DB74"/>
          <w:sz w:val="24"/>
          <w:szCs w:val="24"/>
          <w:bdr w:val="none" w:sz="0" w:space="0" w:color="auto" w:frame="1"/>
        </w:rPr>
        <w:t>""</w:t>
      </w:r>
      <w:r w:rsidRPr="002A0339">
        <w:rPr>
          <w:rStyle w:val="HTML"/>
          <w:rFonts w:ascii="Songti SC" w:eastAsia="Songti SC" w:hAnsi="Songti SC"/>
          <w:color w:val="FFFFFF"/>
          <w:sz w:val="24"/>
          <w:szCs w:val="24"/>
          <w:bdr w:val="none" w:sz="0" w:space="0" w:color="auto" w:frame="1"/>
        </w:rPr>
        <w:t>;</w:t>
      </w:r>
    </w:p>
    <w:p w14:paraId="320C8E59" w14:textId="77777777" w:rsidR="002A0339" w:rsidRPr="002A0339" w:rsidRDefault="002A0339" w:rsidP="002A0339">
      <w:pPr>
        <w:pStyle w:val="HTML0"/>
        <w:pBdr>
          <w:top w:val="single" w:sz="6" w:space="11" w:color="CCCCCC"/>
          <w:left w:val="single" w:sz="6" w:space="15" w:color="CCCCCC"/>
          <w:bottom w:val="single" w:sz="6" w:space="11" w:color="CCCCCC"/>
          <w:right w:val="single" w:sz="6" w:space="15" w:color="CCCCCC"/>
        </w:pBdr>
        <w:shd w:val="clear" w:color="auto" w:fill="272822"/>
        <w:spacing w:line="336" w:lineRule="atLeast"/>
        <w:textAlignment w:val="baseline"/>
        <w:rPr>
          <w:rStyle w:val="HTML"/>
          <w:rFonts w:ascii="Songti SC" w:eastAsia="Songti SC" w:hAnsi="Songti SC"/>
          <w:color w:val="FFFFFF"/>
          <w:sz w:val="24"/>
          <w:szCs w:val="24"/>
          <w:bdr w:val="none" w:sz="0" w:space="0" w:color="auto" w:frame="1"/>
        </w:rPr>
      </w:pPr>
    </w:p>
    <w:p w14:paraId="26BDAB80" w14:textId="77777777" w:rsidR="002A0339" w:rsidRPr="002A0339" w:rsidRDefault="002A0339" w:rsidP="002A0339">
      <w:pPr>
        <w:pStyle w:val="HTML0"/>
        <w:pBdr>
          <w:top w:val="single" w:sz="6" w:space="11" w:color="CCCCCC"/>
          <w:left w:val="single" w:sz="6" w:space="15" w:color="CCCCCC"/>
          <w:bottom w:val="single" w:sz="6" w:space="11" w:color="CCCCCC"/>
          <w:right w:val="single" w:sz="6" w:space="15" w:color="CCCCCC"/>
        </w:pBdr>
        <w:shd w:val="clear" w:color="auto" w:fill="272822"/>
        <w:spacing w:line="336" w:lineRule="atLeast"/>
        <w:textAlignment w:val="baseline"/>
        <w:rPr>
          <w:rStyle w:val="HTML"/>
          <w:rFonts w:ascii="Songti SC" w:eastAsia="Songti SC" w:hAnsi="Songti SC"/>
          <w:color w:val="FFFFFF"/>
          <w:sz w:val="24"/>
          <w:szCs w:val="24"/>
          <w:bdr w:val="none" w:sz="0" w:space="0" w:color="auto" w:frame="1"/>
        </w:rPr>
      </w:pPr>
      <w:r w:rsidRPr="002A0339">
        <w:rPr>
          <w:rStyle w:val="keyword"/>
          <w:rFonts w:ascii="Songti SC" w:eastAsia="Songti SC" w:hAnsi="Songti SC"/>
          <w:color w:val="F92672"/>
          <w:sz w:val="24"/>
          <w:szCs w:val="24"/>
          <w:bdr w:val="none" w:sz="0" w:space="0" w:color="auto" w:frame="1"/>
        </w:rPr>
        <w:t>while</w:t>
      </w:r>
      <w:r w:rsidRPr="002A0339">
        <w:rPr>
          <w:rStyle w:val="HTML"/>
          <w:rFonts w:ascii="Songti SC" w:eastAsia="Songti SC" w:hAnsi="Songti SC"/>
          <w:color w:val="FFFFFF"/>
          <w:sz w:val="24"/>
          <w:szCs w:val="24"/>
          <w:bdr w:val="none" w:sz="0" w:space="0" w:color="auto" w:frame="1"/>
        </w:rPr>
        <w:t>(enums.hasMoreElements()){</w:t>
      </w:r>
    </w:p>
    <w:p w14:paraId="556905B2" w14:textId="77777777" w:rsidR="002A0339" w:rsidRPr="002A0339" w:rsidRDefault="002A0339" w:rsidP="002A0339">
      <w:pPr>
        <w:pStyle w:val="HTML0"/>
        <w:pBdr>
          <w:top w:val="single" w:sz="6" w:space="11" w:color="CCCCCC"/>
          <w:left w:val="single" w:sz="6" w:space="15" w:color="CCCCCC"/>
          <w:bottom w:val="single" w:sz="6" w:space="11" w:color="CCCCCC"/>
          <w:right w:val="single" w:sz="6" w:space="15" w:color="CCCCCC"/>
        </w:pBdr>
        <w:shd w:val="clear" w:color="auto" w:fill="272822"/>
        <w:spacing w:line="336" w:lineRule="atLeast"/>
        <w:textAlignment w:val="baseline"/>
        <w:rPr>
          <w:rStyle w:val="HTML"/>
          <w:rFonts w:ascii="Songti SC" w:eastAsia="Songti SC" w:hAnsi="Songti SC"/>
          <w:color w:val="FFFFFF"/>
          <w:sz w:val="24"/>
          <w:szCs w:val="24"/>
          <w:bdr w:val="none" w:sz="0" w:space="0" w:color="auto" w:frame="1"/>
        </w:rPr>
      </w:pPr>
      <w:r w:rsidRPr="002A0339">
        <w:rPr>
          <w:rStyle w:val="HTML"/>
          <w:rFonts w:ascii="Songti SC" w:eastAsia="Songti SC" w:hAnsi="Songti SC"/>
          <w:color w:val="FFFFFF"/>
          <w:sz w:val="24"/>
          <w:szCs w:val="24"/>
          <w:bdr w:val="none" w:sz="0" w:space="0" w:color="auto" w:frame="1"/>
        </w:rPr>
        <w:t xml:space="preserve">  </w:t>
      </w:r>
      <w:r w:rsidRPr="002A0339">
        <w:rPr>
          <w:rStyle w:val="keyword"/>
          <w:rFonts w:ascii="Songti SC" w:eastAsia="Songti SC" w:hAnsi="Songti SC"/>
          <w:color w:val="F92672"/>
          <w:sz w:val="24"/>
          <w:szCs w:val="24"/>
          <w:bdr w:val="none" w:sz="0" w:space="0" w:color="auto" w:frame="1"/>
        </w:rPr>
        <w:t>String</w:t>
      </w:r>
      <w:r w:rsidRPr="002A0339">
        <w:rPr>
          <w:rStyle w:val="HTML"/>
          <w:rFonts w:ascii="Songti SC" w:eastAsia="Songti SC" w:hAnsi="Songti SC"/>
          <w:color w:val="FFFFFF"/>
          <w:sz w:val="24"/>
          <w:szCs w:val="24"/>
          <w:bdr w:val="none" w:sz="0" w:space="0" w:color="auto" w:frame="1"/>
        </w:rPr>
        <w:t xml:space="preserve"> ele = enums.nextElement();</w:t>
      </w:r>
    </w:p>
    <w:p w14:paraId="390C6058" w14:textId="77777777" w:rsidR="002A0339" w:rsidRPr="002A0339" w:rsidRDefault="002A0339" w:rsidP="002A0339">
      <w:pPr>
        <w:pStyle w:val="HTML0"/>
        <w:pBdr>
          <w:top w:val="single" w:sz="6" w:space="11" w:color="CCCCCC"/>
          <w:left w:val="single" w:sz="6" w:space="15" w:color="CCCCCC"/>
          <w:bottom w:val="single" w:sz="6" w:space="11" w:color="CCCCCC"/>
          <w:right w:val="single" w:sz="6" w:space="15" w:color="CCCCCC"/>
        </w:pBdr>
        <w:shd w:val="clear" w:color="auto" w:fill="272822"/>
        <w:spacing w:line="336" w:lineRule="atLeast"/>
        <w:textAlignment w:val="baseline"/>
        <w:rPr>
          <w:rStyle w:val="HTML"/>
          <w:rFonts w:ascii="Songti SC" w:eastAsia="Songti SC" w:hAnsi="Songti SC"/>
          <w:color w:val="FFFFFF"/>
          <w:sz w:val="24"/>
          <w:szCs w:val="24"/>
          <w:bdr w:val="none" w:sz="0" w:space="0" w:color="auto" w:frame="1"/>
        </w:rPr>
      </w:pPr>
      <w:r w:rsidRPr="002A0339">
        <w:rPr>
          <w:rStyle w:val="HTML"/>
          <w:rFonts w:ascii="Songti SC" w:eastAsia="Songti SC" w:hAnsi="Songti SC"/>
          <w:color w:val="FFFFFF"/>
          <w:sz w:val="24"/>
          <w:szCs w:val="24"/>
          <w:bdr w:val="none" w:sz="0" w:space="0" w:color="auto" w:frame="1"/>
        </w:rPr>
        <w:t xml:space="preserve">  tree.put(ele, request.getParameter(ele));</w:t>
      </w:r>
    </w:p>
    <w:p w14:paraId="2AD8F247" w14:textId="77777777" w:rsidR="002A0339" w:rsidRPr="002A0339" w:rsidRDefault="002A0339" w:rsidP="002A0339">
      <w:pPr>
        <w:pStyle w:val="HTML0"/>
        <w:pBdr>
          <w:top w:val="single" w:sz="6" w:space="11" w:color="CCCCCC"/>
          <w:left w:val="single" w:sz="6" w:space="15" w:color="CCCCCC"/>
          <w:bottom w:val="single" w:sz="6" w:space="11" w:color="CCCCCC"/>
          <w:right w:val="single" w:sz="6" w:space="15" w:color="CCCCCC"/>
        </w:pBdr>
        <w:shd w:val="clear" w:color="auto" w:fill="272822"/>
        <w:spacing w:line="336" w:lineRule="atLeast"/>
        <w:textAlignment w:val="baseline"/>
        <w:rPr>
          <w:rStyle w:val="HTML"/>
          <w:rFonts w:ascii="Songti SC" w:eastAsia="Songti SC" w:hAnsi="Songti SC"/>
          <w:color w:val="FFFFFF"/>
          <w:sz w:val="24"/>
          <w:szCs w:val="24"/>
          <w:bdr w:val="none" w:sz="0" w:space="0" w:color="auto" w:frame="1"/>
        </w:rPr>
      </w:pPr>
      <w:r w:rsidRPr="002A0339">
        <w:rPr>
          <w:rStyle w:val="HTML"/>
          <w:rFonts w:ascii="Songti SC" w:eastAsia="Songti SC" w:hAnsi="Songti SC"/>
          <w:color w:val="FFFFFF"/>
          <w:sz w:val="24"/>
          <w:szCs w:val="24"/>
          <w:bdr w:val="none" w:sz="0" w:space="0" w:color="auto" w:frame="1"/>
        </w:rPr>
        <w:t>}</w:t>
      </w:r>
    </w:p>
    <w:p w14:paraId="5FD34D41" w14:textId="77777777" w:rsidR="002A0339" w:rsidRPr="002A0339" w:rsidRDefault="002A0339" w:rsidP="002A0339">
      <w:pPr>
        <w:pStyle w:val="HTML0"/>
        <w:pBdr>
          <w:top w:val="single" w:sz="6" w:space="11" w:color="CCCCCC"/>
          <w:left w:val="single" w:sz="6" w:space="15" w:color="CCCCCC"/>
          <w:bottom w:val="single" w:sz="6" w:space="11" w:color="CCCCCC"/>
          <w:right w:val="single" w:sz="6" w:space="15" w:color="CCCCCC"/>
        </w:pBdr>
        <w:shd w:val="clear" w:color="auto" w:fill="272822"/>
        <w:spacing w:line="336" w:lineRule="atLeast"/>
        <w:textAlignment w:val="baseline"/>
        <w:rPr>
          <w:rStyle w:val="HTML"/>
          <w:rFonts w:ascii="Songti SC" w:eastAsia="Songti SC" w:hAnsi="Songti SC"/>
          <w:color w:val="FFFFFF"/>
          <w:sz w:val="24"/>
          <w:szCs w:val="24"/>
          <w:bdr w:val="none" w:sz="0" w:space="0" w:color="auto" w:frame="1"/>
        </w:rPr>
      </w:pPr>
      <w:r w:rsidRPr="002A0339">
        <w:rPr>
          <w:rStyle w:val="HTML"/>
          <w:rFonts w:ascii="Songti SC" w:eastAsia="Songti SC" w:hAnsi="Songti SC"/>
          <w:color w:val="FFFFFF"/>
          <w:sz w:val="24"/>
          <w:szCs w:val="24"/>
          <w:bdr w:val="none" w:sz="0" w:space="0" w:color="auto" w:frame="1"/>
        </w:rPr>
        <w:t>Iterator&lt;</w:t>
      </w:r>
      <w:r w:rsidRPr="002A0339">
        <w:rPr>
          <w:rStyle w:val="keyword"/>
          <w:rFonts w:ascii="Songti SC" w:eastAsia="Songti SC" w:hAnsi="Songti SC"/>
          <w:color w:val="F92672"/>
          <w:sz w:val="24"/>
          <w:szCs w:val="24"/>
          <w:bdr w:val="none" w:sz="0" w:space="0" w:color="auto" w:frame="1"/>
        </w:rPr>
        <w:t>String</w:t>
      </w:r>
      <w:r w:rsidRPr="002A0339">
        <w:rPr>
          <w:rStyle w:val="HTML"/>
          <w:rFonts w:ascii="Songti SC" w:eastAsia="Songti SC" w:hAnsi="Songti SC"/>
          <w:color w:val="FFFFFF"/>
          <w:sz w:val="24"/>
          <w:szCs w:val="24"/>
          <w:bdr w:val="none" w:sz="0" w:space="0" w:color="auto" w:frame="1"/>
        </w:rPr>
        <w:t>&gt; it = tree.keySet().iterator();</w:t>
      </w:r>
    </w:p>
    <w:p w14:paraId="4847B10C" w14:textId="77777777" w:rsidR="002A0339" w:rsidRPr="002A0339" w:rsidRDefault="002A0339" w:rsidP="002A0339">
      <w:pPr>
        <w:pStyle w:val="HTML0"/>
        <w:pBdr>
          <w:top w:val="single" w:sz="6" w:space="11" w:color="CCCCCC"/>
          <w:left w:val="single" w:sz="6" w:space="15" w:color="CCCCCC"/>
          <w:bottom w:val="single" w:sz="6" w:space="11" w:color="CCCCCC"/>
          <w:right w:val="single" w:sz="6" w:space="15" w:color="CCCCCC"/>
        </w:pBdr>
        <w:shd w:val="clear" w:color="auto" w:fill="272822"/>
        <w:spacing w:line="336" w:lineRule="atLeast"/>
        <w:textAlignment w:val="baseline"/>
        <w:rPr>
          <w:rStyle w:val="HTML"/>
          <w:rFonts w:ascii="Songti SC" w:eastAsia="Songti SC" w:hAnsi="Songti SC"/>
          <w:color w:val="FFFFFF"/>
          <w:sz w:val="24"/>
          <w:szCs w:val="24"/>
          <w:bdr w:val="none" w:sz="0" w:space="0" w:color="auto" w:frame="1"/>
        </w:rPr>
      </w:pPr>
    </w:p>
    <w:p w14:paraId="015FEB8F" w14:textId="77777777" w:rsidR="002A0339" w:rsidRPr="002A0339" w:rsidRDefault="002A0339" w:rsidP="002A0339">
      <w:pPr>
        <w:pStyle w:val="HTML0"/>
        <w:pBdr>
          <w:top w:val="single" w:sz="6" w:space="11" w:color="CCCCCC"/>
          <w:left w:val="single" w:sz="6" w:space="15" w:color="CCCCCC"/>
          <w:bottom w:val="single" w:sz="6" w:space="11" w:color="CCCCCC"/>
          <w:right w:val="single" w:sz="6" w:space="15" w:color="CCCCCC"/>
        </w:pBdr>
        <w:shd w:val="clear" w:color="auto" w:fill="272822"/>
        <w:spacing w:line="336" w:lineRule="atLeast"/>
        <w:textAlignment w:val="baseline"/>
        <w:rPr>
          <w:rStyle w:val="HTML"/>
          <w:rFonts w:ascii="Songti SC" w:eastAsia="Songti SC" w:hAnsi="Songti SC"/>
          <w:color w:val="FFFFFF"/>
          <w:sz w:val="24"/>
          <w:szCs w:val="24"/>
          <w:bdr w:val="none" w:sz="0" w:space="0" w:color="auto" w:frame="1"/>
        </w:rPr>
      </w:pPr>
      <w:r w:rsidRPr="002A0339">
        <w:rPr>
          <w:rStyle w:val="keyword"/>
          <w:rFonts w:ascii="Songti SC" w:eastAsia="Songti SC" w:hAnsi="Songti SC"/>
          <w:color w:val="F92672"/>
          <w:sz w:val="24"/>
          <w:szCs w:val="24"/>
          <w:bdr w:val="none" w:sz="0" w:space="0" w:color="auto" w:frame="1"/>
        </w:rPr>
        <w:t>while</w:t>
      </w:r>
      <w:r w:rsidRPr="002A0339">
        <w:rPr>
          <w:rStyle w:val="HTML"/>
          <w:rFonts w:ascii="Songti SC" w:eastAsia="Songti SC" w:hAnsi="Songti SC"/>
          <w:color w:val="FFFFFF"/>
          <w:sz w:val="24"/>
          <w:szCs w:val="24"/>
          <w:bdr w:val="none" w:sz="0" w:space="0" w:color="auto" w:frame="1"/>
        </w:rPr>
        <w:t>( it.hasNext() ){</w:t>
      </w:r>
    </w:p>
    <w:p w14:paraId="57DC8A64" w14:textId="77777777" w:rsidR="002A0339" w:rsidRPr="002A0339" w:rsidRDefault="002A0339" w:rsidP="002A0339">
      <w:pPr>
        <w:pStyle w:val="HTML0"/>
        <w:pBdr>
          <w:top w:val="single" w:sz="6" w:space="11" w:color="CCCCCC"/>
          <w:left w:val="single" w:sz="6" w:space="15" w:color="CCCCCC"/>
          <w:bottom w:val="single" w:sz="6" w:space="11" w:color="CCCCCC"/>
          <w:right w:val="single" w:sz="6" w:space="15" w:color="CCCCCC"/>
        </w:pBdr>
        <w:shd w:val="clear" w:color="auto" w:fill="272822"/>
        <w:spacing w:line="336" w:lineRule="atLeast"/>
        <w:textAlignment w:val="baseline"/>
        <w:rPr>
          <w:rStyle w:val="HTML"/>
          <w:rFonts w:ascii="Songti SC" w:eastAsia="Songti SC" w:hAnsi="Songti SC"/>
          <w:color w:val="FFFFFF"/>
          <w:sz w:val="24"/>
          <w:szCs w:val="24"/>
          <w:bdr w:val="none" w:sz="0" w:space="0" w:color="auto" w:frame="1"/>
        </w:rPr>
      </w:pPr>
      <w:r w:rsidRPr="002A0339">
        <w:rPr>
          <w:rStyle w:val="HTML"/>
          <w:rFonts w:ascii="Songti SC" w:eastAsia="Songti SC" w:hAnsi="Songti SC"/>
          <w:color w:val="FFFFFF"/>
          <w:sz w:val="24"/>
          <w:szCs w:val="24"/>
          <w:bdr w:val="none" w:sz="0" w:space="0" w:color="auto" w:frame="1"/>
        </w:rPr>
        <w:t xml:space="preserve">  </w:t>
      </w:r>
      <w:r w:rsidRPr="002A0339">
        <w:rPr>
          <w:rStyle w:val="keyword"/>
          <w:rFonts w:ascii="Songti SC" w:eastAsia="Songti SC" w:hAnsi="Songti SC"/>
          <w:color w:val="F92672"/>
          <w:sz w:val="24"/>
          <w:szCs w:val="24"/>
          <w:bdr w:val="none" w:sz="0" w:space="0" w:color="auto" w:frame="1"/>
        </w:rPr>
        <w:t>String</w:t>
      </w:r>
      <w:r w:rsidRPr="002A0339">
        <w:rPr>
          <w:rStyle w:val="HTML"/>
          <w:rFonts w:ascii="Songti SC" w:eastAsia="Songti SC" w:hAnsi="Songti SC"/>
          <w:color w:val="FFFFFF"/>
          <w:sz w:val="24"/>
          <w:szCs w:val="24"/>
          <w:bdr w:val="none" w:sz="0" w:space="0" w:color="auto" w:frame="1"/>
        </w:rPr>
        <w:t xml:space="preserve"> v=it.next();</w:t>
      </w:r>
    </w:p>
    <w:p w14:paraId="42B5F612" w14:textId="77777777" w:rsidR="002A0339" w:rsidRPr="002A0339" w:rsidRDefault="002A0339" w:rsidP="002A0339">
      <w:pPr>
        <w:pStyle w:val="HTML0"/>
        <w:pBdr>
          <w:top w:val="single" w:sz="6" w:space="11" w:color="CCCCCC"/>
          <w:left w:val="single" w:sz="6" w:space="15" w:color="CCCCCC"/>
          <w:bottom w:val="single" w:sz="6" w:space="11" w:color="CCCCCC"/>
          <w:right w:val="single" w:sz="6" w:space="15" w:color="CCCCCC"/>
        </w:pBdr>
        <w:shd w:val="clear" w:color="auto" w:fill="272822"/>
        <w:spacing w:line="336" w:lineRule="atLeast"/>
        <w:textAlignment w:val="baseline"/>
        <w:rPr>
          <w:rStyle w:val="HTML"/>
          <w:rFonts w:ascii="Songti SC" w:eastAsia="Songti SC" w:hAnsi="Songti SC"/>
          <w:color w:val="FFFFFF"/>
          <w:sz w:val="24"/>
          <w:szCs w:val="24"/>
          <w:bdr w:val="none" w:sz="0" w:space="0" w:color="auto" w:frame="1"/>
        </w:rPr>
      </w:pPr>
      <w:r w:rsidRPr="002A0339">
        <w:rPr>
          <w:rStyle w:val="HTML"/>
          <w:rFonts w:ascii="Songti SC" w:eastAsia="Songti SC" w:hAnsi="Songti SC"/>
          <w:color w:val="FFFFFF"/>
          <w:sz w:val="24"/>
          <w:szCs w:val="24"/>
          <w:bdr w:val="none" w:sz="0" w:space="0" w:color="auto" w:frame="1"/>
        </w:rPr>
        <w:t xml:space="preserve">  </w:t>
      </w:r>
      <w:r w:rsidRPr="002A0339">
        <w:rPr>
          <w:rStyle w:val="comment"/>
          <w:rFonts w:ascii="Songti SC" w:eastAsia="Songti SC" w:hAnsi="Songti SC"/>
          <w:color w:val="666666"/>
          <w:sz w:val="24"/>
          <w:szCs w:val="24"/>
          <w:bdr w:val="none" w:sz="0" w:space="0" w:color="auto" w:frame="1"/>
        </w:rPr>
        <w:t>//System.out.println(" "+v+" decode:"+java.net.URLDecoder.decode(request.getParameter(v),"utf-8"));</w:t>
      </w:r>
    </w:p>
    <w:p w14:paraId="59ADEA60" w14:textId="77777777" w:rsidR="002A0339" w:rsidRPr="002A0339" w:rsidRDefault="002A0339" w:rsidP="002A0339">
      <w:pPr>
        <w:pStyle w:val="HTML0"/>
        <w:pBdr>
          <w:top w:val="single" w:sz="6" w:space="11" w:color="CCCCCC"/>
          <w:left w:val="single" w:sz="6" w:space="15" w:color="CCCCCC"/>
          <w:bottom w:val="single" w:sz="6" w:space="11" w:color="CCCCCC"/>
          <w:right w:val="single" w:sz="6" w:space="15" w:color="CCCCCC"/>
        </w:pBdr>
        <w:shd w:val="clear" w:color="auto" w:fill="272822"/>
        <w:spacing w:line="336" w:lineRule="atLeast"/>
        <w:textAlignment w:val="baseline"/>
        <w:rPr>
          <w:rStyle w:val="HTML"/>
          <w:rFonts w:ascii="Songti SC" w:eastAsia="Songti SC" w:hAnsi="Songti SC"/>
          <w:color w:val="FFFFFF"/>
          <w:sz w:val="24"/>
          <w:szCs w:val="24"/>
          <w:bdr w:val="none" w:sz="0" w:space="0" w:color="auto" w:frame="1"/>
        </w:rPr>
      </w:pPr>
      <w:r w:rsidRPr="002A0339">
        <w:rPr>
          <w:rStyle w:val="HTML"/>
          <w:rFonts w:ascii="Songti SC" w:eastAsia="Songti SC" w:hAnsi="Songti SC"/>
          <w:color w:val="FFFFFF"/>
          <w:sz w:val="24"/>
          <w:szCs w:val="24"/>
          <w:bdr w:val="none" w:sz="0" w:space="0" w:color="auto" w:frame="1"/>
        </w:rPr>
        <w:t xml:space="preserve">  </w:t>
      </w:r>
      <w:r w:rsidRPr="002A0339">
        <w:rPr>
          <w:rStyle w:val="keyword"/>
          <w:rFonts w:ascii="Songti SC" w:eastAsia="Songti SC" w:hAnsi="Songti SC"/>
          <w:color w:val="F92672"/>
          <w:sz w:val="24"/>
          <w:szCs w:val="24"/>
          <w:bdr w:val="none" w:sz="0" w:space="0" w:color="auto" w:frame="1"/>
        </w:rPr>
        <w:t>if</w:t>
      </w:r>
      <w:r w:rsidRPr="002A0339">
        <w:rPr>
          <w:rStyle w:val="HTML"/>
          <w:rFonts w:ascii="Songti SC" w:eastAsia="Songti SC" w:hAnsi="Songti SC"/>
          <w:color w:val="FFFFFF"/>
          <w:sz w:val="24"/>
          <w:szCs w:val="24"/>
          <w:bdr w:val="none" w:sz="0" w:space="0" w:color="auto" w:frame="1"/>
        </w:rPr>
        <w:t>(!</w:t>
      </w:r>
      <w:r w:rsidRPr="002A0339">
        <w:rPr>
          <w:rStyle w:val="string"/>
          <w:rFonts w:ascii="Songti SC" w:eastAsia="Songti SC" w:hAnsi="Songti SC"/>
          <w:color w:val="E6DB74"/>
          <w:sz w:val="24"/>
          <w:szCs w:val="24"/>
          <w:bdr w:val="none" w:sz="0" w:space="0" w:color="auto" w:frame="1"/>
        </w:rPr>
        <w:t>"sign"</w:t>
      </w:r>
      <w:r w:rsidRPr="002A0339">
        <w:rPr>
          <w:rStyle w:val="HTML"/>
          <w:rFonts w:ascii="Songti SC" w:eastAsia="Songti SC" w:hAnsi="Songti SC"/>
          <w:color w:val="FFFFFF"/>
          <w:sz w:val="24"/>
          <w:szCs w:val="24"/>
          <w:bdr w:val="none" w:sz="0" w:space="0" w:color="auto" w:frame="1"/>
        </w:rPr>
        <w:t>.equals(v)){</w:t>
      </w:r>
    </w:p>
    <w:p w14:paraId="00055CEA" w14:textId="77777777" w:rsidR="002A0339" w:rsidRPr="002A0339" w:rsidRDefault="002A0339" w:rsidP="002A0339">
      <w:pPr>
        <w:pStyle w:val="HTML0"/>
        <w:pBdr>
          <w:top w:val="single" w:sz="6" w:space="11" w:color="CCCCCC"/>
          <w:left w:val="single" w:sz="6" w:space="15" w:color="CCCCCC"/>
          <w:bottom w:val="single" w:sz="6" w:space="11" w:color="CCCCCC"/>
          <w:right w:val="single" w:sz="6" w:space="15" w:color="CCCCCC"/>
        </w:pBdr>
        <w:shd w:val="clear" w:color="auto" w:fill="272822"/>
        <w:spacing w:line="336" w:lineRule="atLeast"/>
        <w:textAlignment w:val="baseline"/>
        <w:rPr>
          <w:rStyle w:val="HTML"/>
          <w:rFonts w:ascii="Songti SC" w:eastAsia="Songti SC" w:hAnsi="Songti SC"/>
          <w:color w:val="FFFFFF"/>
          <w:sz w:val="24"/>
          <w:szCs w:val="24"/>
          <w:bdr w:val="none" w:sz="0" w:space="0" w:color="auto" w:frame="1"/>
        </w:rPr>
      </w:pPr>
      <w:r w:rsidRPr="002A0339">
        <w:rPr>
          <w:rStyle w:val="HTML"/>
          <w:rFonts w:ascii="Songti SC" w:eastAsia="Songti SC" w:hAnsi="Songti SC"/>
          <w:color w:val="FFFFFF"/>
          <w:sz w:val="24"/>
          <w:szCs w:val="24"/>
          <w:bdr w:val="none" w:sz="0" w:space="0" w:color="auto" w:frame="1"/>
        </w:rPr>
        <w:t xml:space="preserve">  param+=v+java.net.URLDecoder.decode(request.getParameter(v),</w:t>
      </w:r>
      <w:r w:rsidRPr="002A0339">
        <w:rPr>
          <w:rStyle w:val="string"/>
          <w:rFonts w:ascii="Songti SC" w:eastAsia="Songti SC" w:hAnsi="Songti SC"/>
          <w:color w:val="E6DB74"/>
          <w:sz w:val="24"/>
          <w:szCs w:val="24"/>
          <w:bdr w:val="none" w:sz="0" w:space="0" w:color="auto" w:frame="1"/>
        </w:rPr>
        <w:t>"utf-8"</w:t>
      </w:r>
      <w:r w:rsidRPr="002A0339">
        <w:rPr>
          <w:rStyle w:val="HTML"/>
          <w:rFonts w:ascii="Songti SC" w:eastAsia="Songti SC" w:hAnsi="Songti SC"/>
          <w:color w:val="FFFFFF"/>
          <w:sz w:val="24"/>
          <w:szCs w:val="24"/>
          <w:bdr w:val="none" w:sz="0" w:space="0" w:color="auto" w:frame="1"/>
        </w:rPr>
        <w:t>);</w:t>
      </w:r>
    </w:p>
    <w:p w14:paraId="68CA3008" w14:textId="77777777" w:rsidR="002A0339" w:rsidRPr="002A0339" w:rsidRDefault="002A0339" w:rsidP="002A0339">
      <w:pPr>
        <w:pStyle w:val="HTML0"/>
        <w:pBdr>
          <w:top w:val="single" w:sz="6" w:space="11" w:color="CCCCCC"/>
          <w:left w:val="single" w:sz="6" w:space="15" w:color="CCCCCC"/>
          <w:bottom w:val="single" w:sz="6" w:space="11" w:color="CCCCCC"/>
          <w:right w:val="single" w:sz="6" w:space="15" w:color="CCCCCC"/>
        </w:pBdr>
        <w:shd w:val="clear" w:color="auto" w:fill="272822"/>
        <w:spacing w:line="336" w:lineRule="atLeast"/>
        <w:textAlignment w:val="baseline"/>
        <w:rPr>
          <w:rStyle w:val="HTML"/>
          <w:rFonts w:ascii="Songti SC" w:eastAsia="Songti SC" w:hAnsi="Songti SC"/>
          <w:color w:val="FFFFFF"/>
          <w:sz w:val="24"/>
          <w:szCs w:val="24"/>
          <w:bdr w:val="none" w:sz="0" w:space="0" w:color="auto" w:frame="1"/>
        </w:rPr>
      </w:pPr>
      <w:r w:rsidRPr="002A0339">
        <w:rPr>
          <w:rStyle w:val="HTML"/>
          <w:rFonts w:ascii="Songti SC" w:eastAsia="Songti SC" w:hAnsi="Songti SC"/>
          <w:color w:val="FFFFFF"/>
          <w:sz w:val="24"/>
          <w:szCs w:val="24"/>
          <w:bdr w:val="none" w:sz="0" w:space="0" w:color="auto" w:frame="1"/>
        </w:rPr>
        <w:t xml:space="preserve">  }</w:t>
      </w:r>
    </w:p>
    <w:p w14:paraId="2FA1977F" w14:textId="77777777" w:rsidR="002A0339" w:rsidRPr="002A0339" w:rsidRDefault="002A0339" w:rsidP="002A0339">
      <w:pPr>
        <w:pStyle w:val="HTML0"/>
        <w:pBdr>
          <w:top w:val="single" w:sz="6" w:space="11" w:color="CCCCCC"/>
          <w:left w:val="single" w:sz="6" w:space="15" w:color="CCCCCC"/>
          <w:bottom w:val="single" w:sz="6" w:space="11" w:color="CCCCCC"/>
          <w:right w:val="single" w:sz="6" w:space="15" w:color="CCCCCC"/>
        </w:pBdr>
        <w:shd w:val="clear" w:color="auto" w:fill="272822"/>
        <w:spacing w:line="336" w:lineRule="atLeast"/>
        <w:textAlignment w:val="baseline"/>
        <w:rPr>
          <w:rStyle w:val="HTML"/>
          <w:rFonts w:ascii="Songti SC" w:eastAsia="Songti SC" w:hAnsi="Songti SC"/>
          <w:color w:val="FFFFFF"/>
          <w:sz w:val="24"/>
          <w:szCs w:val="24"/>
          <w:bdr w:val="none" w:sz="0" w:space="0" w:color="auto" w:frame="1"/>
        </w:rPr>
      </w:pPr>
      <w:r w:rsidRPr="002A0339">
        <w:rPr>
          <w:rStyle w:val="HTML"/>
          <w:rFonts w:ascii="Songti SC" w:eastAsia="Songti SC" w:hAnsi="Songti SC"/>
          <w:color w:val="FFFFFF"/>
          <w:sz w:val="24"/>
          <w:szCs w:val="24"/>
          <w:bdr w:val="none" w:sz="0" w:space="0" w:color="auto" w:frame="1"/>
        </w:rPr>
        <w:t>}</w:t>
      </w:r>
    </w:p>
    <w:p w14:paraId="653DBCC0" w14:textId="77777777" w:rsidR="002A0339" w:rsidRPr="002A0339" w:rsidRDefault="002A0339" w:rsidP="002A0339">
      <w:pPr>
        <w:pStyle w:val="HTML0"/>
        <w:pBdr>
          <w:top w:val="single" w:sz="6" w:space="11" w:color="CCCCCC"/>
          <w:left w:val="single" w:sz="6" w:space="15" w:color="CCCCCC"/>
          <w:bottom w:val="single" w:sz="6" w:space="11" w:color="CCCCCC"/>
          <w:right w:val="single" w:sz="6" w:space="15" w:color="CCCCCC"/>
        </w:pBdr>
        <w:shd w:val="clear" w:color="auto" w:fill="272822"/>
        <w:spacing w:line="336" w:lineRule="atLeast"/>
        <w:textAlignment w:val="baseline"/>
        <w:rPr>
          <w:rStyle w:val="HTML"/>
          <w:rFonts w:ascii="Songti SC" w:eastAsia="Songti SC" w:hAnsi="Songti SC"/>
          <w:color w:val="FFFFFF"/>
          <w:sz w:val="24"/>
          <w:szCs w:val="24"/>
          <w:bdr w:val="none" w:sz="0" w:space="0" w:color="auto" w:frame="1"/>
        </w:rPr>
      </w:pPr>
    </w:p>
    <w:p w14:paraId="0C7EF4E2" w14:textId="77777777" w:rsidR="002A0339" w:rsidRPr="002A0339" w:rsidRDefault="002A0339" w:rsidP="002A0339">
      <w:pPr>
        <w:pStyle w:val="HTML0"/>
        <w:pBdr>
          <w:top w:val="single" w:sz="6" w:space="11" w:color="CCCCCC"/>
          <w:left w:val="single" w:sz="6" w:space="15" w:color="CCCCCC"/>
          <w:bottom w:val="single" w:sz="6" w:space="11" w:color="CCCCCC"/>
          <w:right w:val="single" w:sz="6" w:space="15" w:color="CCCCCC"/>
        </w:pBdr>
        <w:shd w:val="clear" w:color="auto" w:fill="272822"/>
        <w:spacing w:line="336" w:lineRule="atLeast"/>
        <w:textAlignment w:val="baseline"/>
        <w:rPr>
          <w:rStyle w:val="HTML"/>
          <w:rFonts w:ascii="Songti SC" w:eastAsia="Songti SC" w:hAnsi="Songti SC"/>
          <w:color w:val="FFFFFF"/>
          <w:sz w:val="24"/>
          <w:szCs w:val="24"/>
          <w:bdr w:val="none" w:sz="0" w:space="0" w:color="auto" w:frame="1"/>
        </w:rPr>
      </w:pPr>
      <w:r w:rsidRPr="002A0339">
        <w:rPr>
          <w:rStyle w:val="HTML"/>
          <w:rFonts w:ascii="Songti SC" w:eastAsia="Songti SC" w:hAnsi="Songti SC"/>
          <w:color w:val="FFFFFF"/>
          <w:sz w:val="24"/>
          <w:szCs w:val="24"/>
          <w:bdr w:val="none" w:sz="0" w:space="0" w:color="auto" w:frame="1"/>
        </w:rPr>
        <w:t>param = param+SECRET;</w:t>
      </w:r>
    </w:p>
    <w:p w14:paraId="7D85417D" w14:textId="77777777" w:rsidR="002A0339" w:rsidRPr="002A0339" w:rsidRDefault="002A0339" w:rsidP="002A0339">
      <w:pPr>
        <w:pStyle w:val="HTML0"/>
        <w:pBdr>
          <w:top w:val="single" w:sz="6" w:space="11" w:color="CCCCCC"/>
          <w:left w:val="single" w:sz="6" w:space="15" w:color="CCCCCC"/>
          <w:bottom w:val="single" w:sz="6" w:space="11" w:color="CCCCCC"/>
          <w:right w:val="single" w:sz="6" w:space="15" w:color="CCCCCC"/>
        </w:pBdr>
        <w:shd w:val="clear" w:color="auto" w:fill="272822"/>
        <w:spacing w:line="336" w:lineRule="atLeast"/>
        <w:textAlignment w:val="baseline"/>
        <w:rPr>
          <w:rStyle w:val="HTML"/>
          <w:rFonts w:ascii="Songti SC" w:eastAsia="Songti SC" w:hAnsi="Songti SC"/>
          <w:color w:val="FFFFFF"/>
          <w:sz w:val="24"/>
          <w:szCs w:val="24"/>
          <w:bdr w:val="none" w:sz="0" w:space="0" w:color="auto" w:frame="1"/>
        </w:rPr>
      </w:pPr>
      <w:r w:rsidRPr="002A0339">
        <w:rPr>
          <w:rStyle w:val="keyword"/>
          <w:rFonts w:ascii="Songti SC" w:eastAsia="Songti SC" w:hAnsi="Songti SC"/>
          <w:color w:val="F92672"/>
          <w:sz w:val="24"/>
          <w:szCs w:val="24"/>
          <w:bdr w:val="none" w:sz="0" w:space="0" w:color="auto" w:frame="1"/>
        </w:rPr>
        <w:t>String</w:t>
      </w:r>
      <w:r w:rsidRPr="002A0339">
        <w:rPr>
          <w:rStyle w:val="HTML"/>
          <w:rFonts w:ascii="Songti SC" w:eastAsia="Songti SC" w:hAnsi="Songti SC"/>
          <w:color w:val="FFFFFF"/>
          <w:sz w:val="24"/>
          <w:szCs w:val="24"/>
          <w:bdr w:val="none" w:sz="0" w:space="0" w:color="auto" w:frame="1"/>
        </w:rPr>
        <w:t xml:space="preserve"> sign2=Md5.sign(param).toUpperCase();</w:t>
      </w:r>
    </w:p>
    <w:p w14:paraId="7C2E4BDF" w14:textId="77777777" w:rsidR="002A0339" w:rsidRPr="002A0339" w:rsidRDefault="002A0339" w:rsidP="002A0339">
      <w:pPr>
        <w:pStyle w:val="HTML0"/>
        <w:pBdr>
          <w:top w:val="single" w:sz="6" w:space="11" w:color="CCCCCC"/>
          <w:left w:val="single" w:sz="6" w:space="15" w:color="CCCCCC"/>
          <w:bottom w:val="single" w:sz="6" w:space="11" w:color="CCCCCC"/>
          <w:right w:val="single" w:sz="6" w:space="15" w:color="CCCCCC"/>
        </w:pBdr>
        <w:shd w:val="clear" w:color="auto" w:fill="272822"/>
        <w:spacing w:line="336" w:lineRule="atLeast"/>
        <w:textAlignment w:val="baseline"/>
        <w:rPr>
          <w:rStyle w:val="HTML"/>
          <w:rFonts w:ascii="Songti SC" w:eastAsia="Songti SC" w:hAnsi="Songti SC"/>
          <w:color w:val="FFFFFF"/>
          <w:sz w:val="24"/>
          <w:szCs w:val="24"/>
          <w:bdr w:val="none" w:sz="0" w:space="0" w:color="auto" w:frame="1"/>
        </w:rPr>
      </w:pPr>
      <w:r w:rsidRPr="002A0339">
        <w:rPr>
          <w:rStyle w:val="HTML"/>
          <w:rFonts w:ascii="Songti SC" w:eastAsia="Songti SC" w:hAnsi="Songti SC"/>
          <w:color w:val="FFFFFF"/>
          <w:sz w:val="24"/>
          <w:szCs w:val="24"/>
          <w:bdr w:val="none" w:sz="0" w:space="0" w:color="auto" w:frame="1"/>
        </w:rPr>
        <w:t>System.out.</w:t>
      </w:r>
      <w:r w:rsidRPr="002A0339">
        <w:rPr>
          <w:rStyle w:val="builtin"/>
          <w:rFonts w:ascii="Songti SC" w:eastAsia="Songti SC" w:hAnsi="Songti SC"/>
          <w:color w:val="66D9EF"/>
          <w:sz w:val="24"/>
          <w:szCs w:val="24"/>
          <w:bdr w:val="none" w:sz="0" w:space="0" w:color="auto" w:frame="1"/>
        </w:rPr>
        <w:t>println</w:t>
      </w:r>
      <w:r w:rsidRPr="002A0339">
        <w:rPr>
          <w:rStyle w:val="HTML"/>
          <w:rFonts w:ascii="Songti SC" w:eastAsia="Songti SC" w:hAnsi="Songti SC"/>
          <w:color w:val="FFFFFF"/>
          <w:sz w:val="24"/>
          <w:szCs w:val="24"/>
          <w:bdr w:val="none" w:sz="0" w:space="0" w:color="auto" w:frame="1"/>
        </w:rPr>
        <w:t>(</w:t>
      </w:r>
      <w:r w:rsidRPr="002A0339">
        <w:rPr>
          <w:rStyle w:val="string"/>
          <w:rFonts w:ascii="Songti SC" w:eastAsia="Songti SC" w:hAnsi="Songti SC"/>
          <w:color w:val="E6DB74"/>
          <w:sz w:val="24"/>
          <w:szCs w:val="24"/>
          <w:bdr w:val="none" w:sz="0" w:space="0" w:color="auto" w:frame="1"/>
        </w:rPr>
        <w:t>"sign:"</w:t>
      </w:r>
      <w:r w:rsidRPr="002A0339">
        <w:rPr>
          <w:rStyle w:val="HTML"/>
          <w:rFonts w:ascii="Songti SC" w:eastAsia="Songti SC" w:hAnsi="Songti SC"/>
          <w:color w:val="FFFFFF"/>
          <w:sz w:val="24"/>
          <w:szCs w:val="24"/>
          <w:bdr w:val="none" w:sz="0" w:space="0" w:color="auto" w:frame="1"/>
        </w:rPr>
        <w:t>+sign);</w:t>
      </w:r>
    </w:p>
    <w:p w14:paraId="1721A6C5" w14:textId="77777777" w:rsidR="002A0339" w:rsidRPr="002A0339" w:rsidRDefault="002A0339" w:rsidP="002A0339">
      <w:pPr>
        <w:pStyle w:val="HTML0"/>
        <w:pBdr>
          <w:top w:val="single" w:sz="6" w:space="11" w:color="CCCCCC"/>
          <w:left w:val="single" w:sz="6" w:space="15" w:color="CCCCCC"/>
          <w:bottom w:val="single" w:sz="6" w:space="11" w:color="CCCCCC"/>
          <w:right w:val="single" w:sz="6" w:space="15" w:color="CCCCCC"/>
        </w:pBdr>
        <w:shd w:val="clear" w:color="auto" w:fill="272822"/>
        <w:spacing w:line="336" w:lineRule="atLeast"/>
        <w:textAlignment w:val="baseline"/>
        <w:rPr>
          <w:rStyle w:val="HTML"/>
          <w:rFonts w:ascii="Songti SC" w:eastAsia="Songti SC" w:hAnsi="Songti SC"/>
          <w:color w:val="FFFFFF"/>
          <w:sz w:val="24"/>
          <w:szCs w:val="24"/>
          <w:bdr w:val="none" w:sz="0" w:space="0" w:color="auto" w:frame="1"/>
        </w:rPr>
      </w:pPr>
      <w:r w:rsidRPr="002A0339">
        <w:rPr>
          <w:rStyle w:val="HTML"/>
          <w:rFonts w:ascii="Songti SC" w:eastAsia="Songti SC" w:hAnsi="Songti SC"/>
          <w:color w:val="FFFFFF"/>
          <w:sz w:val="24"/>
          <w:szCs w:val="24"/>
          <w:bdr w:val="none" w:sz="0" w:space="0" w:color="auto" w:frame="1"/>
        </w:rPr>
        <w:t>System.out.</w:t>
      </w:r>
      <w:r w:rsidRPr="002A0339">
        <w:rPr>
          <w:rStyle w:val="builtin"/>
          <w:rFonts w:ascii="Songti SC" w:eastAsia="Songti SC" w:hAnsi="Songti SC"/>
          <w:color w:val="66D9EF"/>
          <w:sz w:val="24"/>
          <w:szCs w:val="24"/>
          <w:bdr w:val="none" w:sz="0" w:space="0" w:color="auto" w:frame="1"/>
        </w:rPr>
        <w:t>println</w:t>
      </w:r>
      <w:r w:rsidRPr="002A0339">
        <w:rPr>
          <w:rStyle w:val="HTML"/>
          <w:rFonts w:ascii="Songti SC" w:eastAsia="Songti SC" w:hAnsi="Songti SC"/>
          <w:color w:val="FFFFFF"/>
          <w:sz w:val="24"/>
          <w:szCs w:val="24"/>
          <w:bdr w:val="none" w:sz="0" w:space="0" w:color="auto" w:frame="1"/>
        </w:rPr>
        <w:t>(</w:t>
      </w:r>
      <w:r w:rsidRPr="002A0339">
        <w:rPr>
          <w:rStyle w:val="string"/>
          <w:rFonts w:ascii="Songti SC" w:eastAsia="Songti SC" w:hAnsi="Songti SC"/>
          <w:color w:val="E6DB74"/>
          <w:sz w:val="24"/>
          <w:szCs w:val="24"/>
          <w:bdr w:val="none" w:sz="0" w:space="0" w:color="auto" w:frame="1"/>
        </w:rPr>
        <w:t>"sign2:"</w:t>
      </w:r>
      <w:r w:rsidRPr="002A0339">
        <w:rPr>
          <w:rStyle w:val="HTML"/>
          <w:rFonts w:ascii="Songti SC" w:eastAsia="Songti SC" w:hAnsi="Songti SC"/>
          <w:color w:val="FFFFFF"/>
          <w:sz w:val="24"/>
          <w:szCs w:val="24"/>
          <w:bdr w:val="none" w:sz="0" w:space="0" w:color="auto" w:frame="1"/>
        </w:rPr>
        <w:t>+sign2);</w:t>
      </w:r>
    </w:p>
    <w:p w14:paraId="010797AE" w14:textId="77777777" w:rsidR="002A0339" w:rsidRPr="002A0339" w:rsidRDefault="002A0339" w:rsidP="002A0339">
      <w:pPr>
        <w:pStyle w:val="HTML0"/>
        <w:pBdr>
          <w:top w:val="single" w:sz="6" w:space="11" w:color="CCCCCC"/>
          <w:left w:val="single" w:sz="6" w:space="15" w:color="CCCCCC"/>
          <w:bottom w:val="single" w:sz="6" w:space="11" w:color="CCCCCC"/>
          <w:right w:val="single" w:sz="6" w:space="15" w:color="CCCCCC"/>
        </w:pBdr>
        <w:shd w:val="clear" w:color="auto" w:fill="272822"/>
        <w:spacing w:line="336" w:lineRule="atLeast"/>
        <w:textAlignment w:val="baseline"/>
        <w:rPr>
          <w:rStyle w:val="HTML"/>
          <w:rFonts w:ascii="Songti SC" w:eastAsia="Songti SC" w:hAnsi="Songti SC"/>
          <w:color w:val="FFFFFF"/>
          <w:sz w:val="24"/>
          <w:szCs w:val="24"/>
          <w:bdr w:val="none" w:sz="0" w:space="0" w:color="auto" w:frame="1"/>
        </w:rPr>
      </w:pPr>
      <w:r w:rsidRPr="002A0339">
        <w:rPr>
          <w:rStyle w:val="keyword"/>
          <w:rFonts w:ascii="Songti SC" w:eastAsia="Songti SC" w:hAnsi="Songti SC"/>
          <w:color w:val="F92672"/>
          <w:sz w:val="24"/>
          <w:szCs w:val="24"/>
          <w:bdr w:val="none" w:sz="0" w:space="0" w:color="auto" w:frame="1"/>
        </w:rPr>
        <w:t>if</w:t>
      </w:r>
      <w:r w:rsidRPr="002A0339">
        <w:rPr>
          <w:rStyle w:val="HTML"/>
          <w:rFonts w:ascii="Songti SC" w:eastAsia="Songti SC" w:hAnsi="Songti SC"/>
          <w:color w:val="FFFFFF"/>
          <w:sz w:val="24"/>
          <w:szCs w:val="24"/>
          <w:bdr w:val="none" w:sz="0" w:space="0" w:color="auto" w:frame="1"/>
        </w:rPr>
        <w:t>(!sign2.equalsIgnoreCase(sign)){</w:t>
      </w:r>
    </w:p>
    <w:p w14:paraId="1B52A5F6" w14:textId="77777777" w:rsidR="002A0339" w:rsidRPr="002A0339" w:rsidRDefault="002A0339" w:rsidP="002A0339">
      <w:pPr>
        <w:pStyle w:val="HTML0"/>
        <w:pBdr>
          <w:top w:val="single" w:sz="6" w:space="11" w:color="CCCCCC"/>
          <w:left w:val="single" w:sz="6" w:space="15" w:color="CCCCCC"/>
          <w:bottom w:val="single" w:sz="6" w:space="11" w:color="CCCCCC"/>
          <w:right w:val="single" w:sz="6" w:space="15" w:color="CCCCCC"/>
        </w:pBdr>
        <w:shd w:val="clear" w:color="auto" w:fill="272822"/>
        <w:spacing w:line="336" w:lineRule="atLeast"/>
        <w:textAlignment w:val="baseline"/>
        <w:rPr>
          <w:rStyle w:val="HTML"/>
          <w:rFonts w:ascii="Songti SC" w:eastAsia="Songti SC" w:hAnsi="Songti SC"/>
          <w:color w:val="FFFFFF"/>
          <w:sz w:val="24"/>
          <w:szCs w:val="24"/>
          <w:bdr w:val="none" w:sz="0" w:space="0" w:color="auto" w:frame="1"/>
        </w:rPr>
      </w:pPr>
      <w:r w:rsidRPr="002A0339">
        <w:rPr>
          <w:rStyle w:val="HTML"/>
          <w:rFonts w:ascii="Songti SC" w:eastAsia="Songti SC" w:hAnsi="Songti SC"/>
          <w:color w:val="FFFFFF"/>
          <w:sz w:val="24"/>
          <w:szCs w:val="24"/>
          <w:bdr w:val="none" w:sz="0" w:space="0" w:color="auto" w:frame="1"/>
        </w:rPr>
        <w:t xml:space="preserve">  System.out.</w:t>
      </w:r>
      <w:r w:rsidRPr="002A0339">
        <w:rPr>
          <w:rStyle w:val="builtin"/>
          <w:rFonts w:ascii="Songti SC" w:eastAsia="Songti SC" w:hAnsi="Songti SC"/>
          <w:color w:val="66D9EF"/>
          <w:sz w:val="24"/>
          <w:szCs w:val="24"/>
          <w:bdr w:val="none" w:sz="0" w:space="0" w:color="auto" w:frame="1"/>
        </w:rPr>
        <w:t>println</w:t>
      </w:r>
      <w:r w:rsidRPr="002A0339">
        <w:rPr>
          <w:rStyle w:val="HTML"/>
          <w:rFonts w:ascii="Songti SC" w:eastAsia="Songti SC" w:hAnsi="Songti SC"/>
          <w:color w:val="FFFFFF"/>
          <w:sz w:val="24"/>
          <w:szCs w:val="24"/>
          <w:bdr w:val="none" w:sz="0" w:space="0" w:color="auto" w:frame="1"/>
        </w:rPr>
        <w:t>(</w:t>
      </w:r>
      <w:r w:rsidRPr="002A0339">
        <w:rPr>
          <w:rStyle w:val="string"/>
          <w:rFonts w:ascii="Songti SC" w:eastAsia="Songti SC" w:hAnsi="Songti SC"/>
          <w:color w:val="E6DB74"/>
          <w:sz w:val="24"/>
          <w:szCs w:val="24"/>
          <w:bdr w:val="none" w:sz="0" w:space="0" w:color="auto" w:frame="1"/>
        </w:rPr>
        <w:t>"非法访问"</w:t>
      </w:r>
      <w:r w:rsidRPr="002A0339">
        <w:rPr>
          <w:rStyle w:val="HTML"/>
          <w:rFonts w:ascii="Songti SC" w:eastAsia="Songti SC" w:hAnsi="Songti SC"/>
          <w:color w:val="FFFFFF"/>
          <w:sz w:val="24"/>
          <w:szCs w:val="24"/>
          <w:bdr w:val="none" w:sz="0" w:space="0" w:color="auto" w:frame="1"/>
        </w:rPr>
        <w:t>);</w:t>
      </w:r>
    </w:p>
    <w:p w14:paraId="4CB5873D" w14:textId="77777777" w:rsidR="002A0339" w:rsidRPr="002A0339" w:rsidRDefault="002A0339" w:rsidP="002A0339">
      <w:pPr>
        <w:pStyle w:val="HTML0"/>
        <w:pBdr>
          <w:top w:val="single" w:sz="6" w:space="11" w:color="CCCCCC"/>
          <w:left w:val="single" w:sz="6" w:space="15" w:color="CCCCCC"/>
          <w:bottom w:val="single" w:sz="6" w:space="11" w:color="CCCCCC"/>
          <w:right w:val="single" w:sz="6" w:space="15" w:color="CCCCCC"/>
        </w:pBdr>
        <w:shd w:val="clear" w:color="auto" w:fill="272822"/>
        <w:spacing w:line="336" w:lineRule="atLeast"/>
        <w:textAlignment w:val="baseline"/>
        <w:rPr>
          <w:rStyle w:val="HTML"/>
          <w:rFonts w:ascii="Songti SC" w:eastAsia="Songti SC" w:hAnsi="Songti SC"/>
          <w:color w:val="FFFFFF"/>
          <w:sz w:val="24"/>
          <w:szCs w:val="24"/>
          <w:bdr w:val="none" w:sz="0" w:space="0" w:color="auto" w:frame="1"/>
        </w:rPr>
      </w:pPr>
      <w:r w:rsidRPr="002A0339">
        <w:rPr>
          <w:rStyle w:val="HTML"/>
          <w:rFonts w:ascii="Songti SC" w:eastAsia="Songti SC" w:hAnsi="Songti SC"/>
          <w:color w:val="FFFFFF"/>
          <w:sz w:val="24"/>
          <w:szCs w:val="24"/>
          <w:bdr w:val="none" w:sz="0" w:space="0" w:color="auto" w:frame="1"/>
        </w:rPr>
        <w:t>}</w:t>
      </w:r>
    </w:p>
    <w:p w14:paraId="6B120F54" w14:textId="77777777" w:rsidR="002A0339" w:rsidRPr="002A0339" w:rsidRDefault="002A0339" w:rsidP="002A0339">
      <w:pPr>
        <w:pStyle w:val="a7"/>
        <w:spacing w:before="0" w:beforeAutospacing="0" w:after="0" w:afterAutospacing="0" w:line="480" w:lineRule="auto"/>
        <w:textAlignment w:val="baseline"/>
        <w:rPr>
          <w:rFonts w:ascii="Songti SC" w:eastAsia="Songti SC" w:hAnsi="Songti SC"/>
          <w:color w:val="666666"/>
        </w:rPr>
      </w:pPr>
      <w:r w:rsidRPr="002A0339">
        <w:rPr>
          <w:rStyle w:val="a6"/>
          <w:rFonts w:ascii="Songti SC" w:eastAsia="Songti SC" w:hAnsi="Songti SC"/>
          <w:color w:val="666666"/>
          <w:bdr w:val="none" w:sz="0" w:space="0" w:color="auto" w:frame="1"/>
        </w:rPr>
        <w:t>注意事项：</w:t>
      </w:r>
    </w:p>
    <w:p w14:paraId="2EE2FBB5" w14:textId="77777777" w:rsidR="002A0339" w:rsidRPr="002A0339" w:rsidRDefault="002A0339" w:rsidP="002A0339">
      <w:pPr>
        <w:numPr>
          <w:ilvl w:val="0"/>
          <w:numId w:val="24"/>
        </w:numPr>
        <w:spacing w:line="480" w:lineRule="auto"/>
        <w:ind w:left="0"/>
        <w:textAlignment w:val="baseline"/>
        <w:rPr>
          <w:rFonts w:ascii="Songti SC" w:eastAsia="Songti SC" w:hAnsi="Songti SC"/>
          <w:color w:val="666666"/>
        </w:rPr>
      </w:pPr>
      <w:r w:rsidRPr="002A0339">
        <w:rPr>
          <w:rFonts w:ascii="Songti SC" w:eastAsia="Songti SC" w:hAnsi="Songti SC" w:cs="MS Mincho"/>
          <w:color w:val="666666"/>
        </w:rPr>
        <w:t>所有的参数皆</w:t>
      </w:r>
      <w:r w:rsidRPr="002A0339">
        <w:rPr>
          <w:rFonts w:ascii="Songti SC" w:eastAsia="Songti SC" w:hAnsi="Songti SC" w:cs="SimSun"/>
          <w:color w:val="666666"/>
        </w:rPr>
        <w:t>为</w:t>
      </w:r>
      <w:r w:rsidRPr="002A0339">
        <w:rPr>
          <w:rFonts w:ascii="Songti SC" w:eastAsia="Songti SC" w:hAnsi="Songti SC"/>
          <w:color w:val="666666"/>
        </w:rPr>
        <w:t>utf-8</w:t>
      </w:r>
      <w:r w:rsidRPr="002A0339">
        <w:rPr>
          <w:rFonts w:ascii="Songti SC" w:eastAsia="Songti SC" w:hAnsi="Songti SC" w:cs="MS Mincho"/>
          <w:color w:val="666666"/>
        </w:rPr>
        <w:t>格式</w:t>
      </w:r>
    </w:p>
    <w:p w14:paraId="54DF21B3" w14:textId="77777777" w:rsidR="002A0339" w:rsidRPr="002A0339" w:rsidRDefault="002A0339" w:rsidP="002A0339">
      <w:pPr>
        <w:pStyle w:val="4"/>
        <w:spacing w:before="0" w:after="0" w:line="480" w:lineRule="auto"/>
        <w:textAlignment w:val="baseline"/>
        <w:rPr>
          <w:rFonts w:ascii="Songti SC" w:eastAsia="Songti SC" w:hAnsi="Songti SC"/>
          <w:color w:val="574C4C"/>
          <w:sz w:val="24"/>
          <w:szCs w:val="24"/>
        </w:rPr>
      </w:pPr>
      <w:r w:rsidRPr="002A0339">
        <w:rPr>
          <w:rFonts w:ascii="Songti SC" w:eastAsia="Songti SC" w:hAnsi="Songti SC"/>
          <w:color w:val="574C4C"/>
          <w:sz w:val="24"/>
          <w:szCs w:val="24"/>
        </w:rPr>
        <w:t xml:space="preserve">2.3 </w:t>
      </w:r>
      <w:r w:rsidRPr="002A0339">
        <w:rPr>
          <w:rFonts w:ascii="Songti SC" w:eastAsia="Songti SC" w:hAnsi="Songti SC" w:cs="MS Mincho"/>
          <w:color w:val="574C4C"/>
          <w:sz w:val="24"/>
          <w:szCs w:val="24"/>
        </w:rPr>
        <w:t>关于登</w:t>
      </w:r>
      <w:r w:rsidRPr="002A0339">
        <w:rPr>
          <w:rFonts w:ascii="Songti SC" w:eastAsia="Songti SC" w:hAnsi="Songti SC" w:cs="SimSun"/>
          <w:color w:val="574C4C"/>
          <w:sz w:val="24"/>
          <w:szCs w:val="24"/>
        </w:rPr>
        <w:t>录</w:t>
      </w:r>
    </w:p>
    <w:p w14:paraId="0F1CACCB" w14:textId="77777777" w:rsidR="002A0339" w:rsidRPr="002A0339" w:rsidRDefault="002A0339" w:rsidP="002A0339">
      <w:pPr>
        <w:pStyle w:val="a7"/>
        <w:spacing w:before="150" w:beforeAutospacing="0" w:after="0" w:afterAutospacing="0" w:line="480" w:lineRule="auto"/>
        <w:textAlignment w:val="baseline"/>
        <w:rPr>
          <w:rFonts w:ascii="Songti SC" w:eastAsia="Songti SC" w:hAnsi="Songti SC"/>
          <w:color w:val="666666"/>
        </w:rPr>
      </w:pPr>
      <w:r w:rsidRPr="002A0339">
        <w:rPr>
          <w:rFonts w:ascii="Songti SC" w:eastAsia="Songti SC" w:hAnsi="Songti SC"/>
          <w:color w:val="666666"/>
        </w:rPr>
        <w:t>服务端和客户端都是采用基于Header的用户会话状态解决方案。登录后需要将服务端返回的token设置在Header的参数X-Auth-Token中。</w:t>
      </w:r>
    </w:p>
    <w:p w14:paraId="5A1D9646" w14:textId="77777777" w:rsidR="002A0339" w:rsidRPr="002A0339" w:rsidRDefault="002A0339" w:rsidP="002A0339">
      <w:pPr>
        <w:pStyle w:val="4"/>
        <w:spacing w:before="0" w:after="0" w:line="480" w:lineRule="auto"/>
        <w:textAlignment w:val="baseline"/>
        <w:rPr>
          <w:rFonts w:ascii="Songti SC" w:eastAsia="Songti SC" w:hAnsi="Songti SC"/>
          <w:color w:val="574C4C"/>
          <w:sz w:val="24"/>
          <w:szCs w:val="24"/>
        </w:rPr>
      </w:pPr>
      <w:r w:rsidRPr="002A0339">
        <w:rPr>
          <w:rFonts w:ascii="Songti SC" w:eastAsia="Songti SC" w:hAnsi="Songti SC"/>
          <w:color w:val="574C4C"/>
          <w:sz w:val="24"/>
          <w:szCs w:val="24"/>
        </w:rPr>
        <w:t xml:space="preserve">2.3 </w:t>
      </w:r>
      <w:r w:rsidRPr="002A0339">
        <w:rPr>
          <w:rFonts w:ascii="Songti SC" w:eastAsia="Songti SC" w:hAnsi="Songti SC" w:cs="MS Mincho"/>
          <w:color w:val="574C4C"/>
          <w:sz w:val="24"/>
          <w:szCs w:val="24"/>
        </w:rPr>
        <w:t>关于</w:t>
      </w:r>
      <w:r w:rsidRPr="002A0339">
        <w:rPr>
          <w:rFonts w:ascii="Songti SC" w:eastAsia="Songti SC" w:hAnsi="Songti SC"/>
          <w:color w:val="574C4C"/>
          <w:sz w:val="24"/>
          <w:szCs w:val="24"/>
        </w:rPr>
        <w:t>Header</w:t>
      </w:r>
    </w:p>
    <w:p w14:paraId="3C1AF3EA" w14:textId="77777777" w:rsidR="002A0339" w:rsidRPr="002A0339" w:rsidRDefault="002A0339" w:rsidP="002A0339">
      <w:pPr>
        <w:pStyle w:val="a7"/>
        <w:spacing w:before="150" w:beforeAutospacing="0" w:after="0" w:afterAutospacing="0" w:line="480" w:lineRule="auto"/>
        <w:textAlignment w:val="baseline"/>
        <w:rPr>
          <w:rFonts w:ascii="Songti SC" w:eastAsia="Songti SC" w:hAnsi="Songti SC"/>
          <w:color w:val="666666"/>
        </w:rPr>
      </w:pPr>
      <w:r w:rsidRPr="002A0339">
        <w:rPr>
          <w:rFonts w:ascii="Songti SC" w:eastAsia="Songti SC" w:hAnsi="Songti SC"/>
          <w:color w:val="666666"/>
        </w:rPr>
        <w:t>目前必须传递的两个Header参数分别是：</w:t>
      </w:r>
    </w:p>
    <w:p w14:paraId="710C34D7" w14:textId="77777777" w:rsidR="002A0339" w:rsidRPr="002A0339" w:rsidRDefault="002A0339" w:rsidP="002A0339">
      <w:pPr>
        <w:pStyle w:val="HTML0"/>
        <w:pBdr>
          <w:top w:val="single" w:sz="6" w:space="11" w:color="CCCCCC"/>
          <w:left w:val="single" w:sz="6" w:space="15" w:color="CCCCCC"/>
          <w:bottom w:val="single" w:sz="6" w:space="11" w:color="CCCCCC"/>
          <w:right w:val="single" w:sz="6" w:space="15" w:color="CCCCCC"/>
        </w:pBdr>
        <w:shd w:val="clear" w:color="auto" w:fill="272822"/>
        <w:spacing w:line="336" w:lineRule="atLeast"/>
        <w:textAlignment w:val="baseline"/>
        <w:rPr>
          <w:rStyle w:val="HTML"/>
          <w:rFonts w:ascii="Songti SC" w:eastAsia="Songti SC" w:hAnsi="Songti SC"/>
          <w:color w:val="FFFFFF"/>
          <w:sz w:val="24"/>
          <w:szCs w:val="24"/>
          <w:bdr w:val="none" w:sz="0" w:space="0" w:color="auto" w:frame="1"/>
        </w:rPr>
      </w:pPr>
      <w:r w:rsidRPr="002A0339">
        <w:rPr>
          <w:rStyle w:val="HTML"/>
          <w:rFonts w:ascii="Songti SC" w:eastAsia="Songti SC" w:hAnsi="Songti SC"/>
          <w:color w:val="FFFFFF"/>
          <w:sz w:val="24"/>
          <w:szCs w:val="24"/>
          <w:bdr w:val="none" w:sz="0" w:space="0" w:color="auto" w:frame="1"/>
        </w:rPr>
        <w:t>X-Auth-Token</w:t>
      </w:r>
    </w:p>
    <w:p w14:paraId="7C541E54" w14:textId="77777777" w:rsidR="002A0339" w:rsidRPr="002A0339" w:rsidRDefault="002A0339" w:rsidP="002A0339">
      <w:pPr>
        <w:pStyle w:val="HTML0"/>
        <w:pBdr>
          <w:top w:val="single" w:sz="6" w:space="11" w:color="CCCCCC"/>
          <w:left w:val="single" w:sz="6" w:space="15" w:color="CCCCCC"/>
          <w:bottom w:val="single" w:sz="6" w:space="11" w:color="CCCCCC"/>
          <w:right w:val="single" w:sz="6" w:space="15" w:color="CCCCCC"/>
        </w:pBdr>
        <w:shd w:val="clear" w:color="auto" w:fill="272822"/>
        <w:spacing w:line="336" w:lineRule="atLeast"/>
        <w:textAlignment w:val="baseline"/>
        <w:rPr>
          <w:rStyle w:val="HTML"/>
          <w:rFonts w:ascii="Songti SC" w:eastAsia="Songti SC" w:hAnsi="Songti SC"/>
          <w:color w:val="FFFFFF"/>
          <w:sz w:val="24"/>
          <w:szCs w:val="24"/>
          <w:bdr w:val="none" w:sz="0" w:space="0" w:color="auto" w:frame="1"/>
        </w:rPr>
      </w:pPr>
      <w:r w:rsidRPr="002A0339">
        <w:rPr>
          <w:rStyle w:val="HTML"/>
          <w:rFonts w:ascii="Songti SC" w:eastAsia="Songti SC" w:hAnsi="Songti SC"/>
          <w:color w:val="FFFFFF"/>
          <w:sz w:val="24"/>
          <w:szCs w:val="24"/>
          <w:bdr w:val="none" w:sz="0" w:space="0" w:color="auto" w:frame="1"/>
        </w:rPr>
        <w:t>X-</w:t>
      </w:r>
      <w:r w:rsidRPr="002A0339">
        <w:rPr>
          <w:rStyle w:val="keyword"/>
          <w:rFonts w:ascii="Songti SC" w:eastAsia="Songti SC" w:hAnsi="Songti SC"/>
          <w:color w:val="F92672"/>
          <w:sz w:val="24"/>
          <w:szCs w:val="24"/>
          <w:bdr w:val="none" w:sz="0" w:space="0" w:color="auto" w:frame="1"/>
        </w:rPr>
        <w:t>Platform</w:t>
      </w:r>
    </w:p>
    <w:p w14:paraId="421C7108" w14:textId="77777777" w:rsidR="002A0339" w:rsidRPr="002A0339" w:rsidRDefault="002A0339" w:rsidP="002A0339">
      <w:pPr>
        <w:pStyle w:val="a7"/>
        <w:spacing w:before="0" w:beforeAutospacing="0" w:after="0" w:afterAutospacing="0" w:line="480" w:lineRule="auto"/>
        <w:textAlignment w:val="baseline"/>
        <w:rPr>
          <w:rFonts w:ascii="Songti SC" w:eastAsia="Songti SC" w:hAnsi="Songti SC"/>
          <w:color w:val="666666"/>
        </w:rPr>
      </w:pPr>
      <w:r w:rsidRPr="002A0339">
        <w:rPr>
          <w:rFonts w:ascii="Songti SC" w:eastAsia="Songti SC" w:hAnsi="Songti SC"/>
          <w:color w:val="666666"/>
        </w:rPr>
        <w:t>其中X-Auth-Token为会话token，X-Platform为请求的终端系统，如iOS、Android。如果涉及到API版本，请将版本的参数设置在Header中，Header的key为：</w:t>
      </w:r>
      <w:r w:rsidRPr="002A0339">
        <w:rPr>
          <w:rStyle w:val="a6"/>
          <w:rFonts w:ascii="Songti SC" w:eastAsia="Songti SC" w:hAnsi="Songti SC"/>
          <w:color w:val="666666"/>
          <w:bdr w:val="none" w:sz="0" w:space="0" w:color="auto" w:frame="1"/>
        </w:rPr>
        <w:t>X-Api-Version</w:t>
      </w:r>
    </w:p>
    <w:p w14:paraId="582904C4" w14:textId="77777777" w:rsidR="002A0339" w:rsidRPr="002A0339" w:rsidRDefault="002A0339" w:rsidP="002A0339">
      <w:pPr>
        <w:pStyle w:val="3"/>
        <w:pBdr>
          <w:bottom w:val="single" w:sz="6" w:space="0" w:color="DDDDDD"/>
        </w:pBdr>
        <w:spacing w:before="75" w:after="0" w:line="480" w:lineRule="auto"/>
        <w:textAlignment w:val="baseline"/>
        <w:rPr>
          <w:rFonts w:ascii="Songti SC" w:eastAsia="Songti SC" w:hAnsi="Songti SC"/>
          <w:color w:val="574C4C"/>
          <w:sz w:val="24"/>
          <w:szCs w:val="24"/>
        </w:rPr>
      </w:pPr>
      <w:r w:rsidRPr="002A0339">
        <w:rPr>
          <w:rFonts w:ascii="Songti SC" w:eastAsia="Songti SC" w:hAnsi="Songti SC"/>
          <w:color w:val="574C4C"/>
          <w:sz w:val="24"/>
          <w:szCs w:val="24"/>
        </w:rPr>
        <w:t>3</w:t>
      </w:r>
      <w:r w:rsidRPr="002A0339">
        <w:rPr>
          <w:rFonts w:ascii="Songti SC" w:eastAsia="Songti SC" w:hAnsi="Songti SC" w:cs="MS Mincho"/>
          <w:color w:val="574C4C"/>
          <w:sz w:val="24"/>
          <w:szCs w:val="24"/>
        </w:rPr>
        <w:t>、响</w:t>
      </w:r>
      <w:r w:rsidRPr="002A0339">
        <w:rPr>
          <w:rFonts w:ascii="Songti SC" w:eastAsia="Songti SC" w:hAnsi="Songti SC" w:cs="SimSun"/>
          <w:color w:val="574C4C"/>
          <w:sz w:val="24"/>
          <w:szCs w:val="24"/>
        </w:rPr>
        <w:t>应结</w:t>
      </w:r>
      <w:r w:rsidRPr="002A0339">
        <w:rPr>
          <w:rFonts w:ascii="Songti SC" w:eastAsia="Songti SC" w:hAnsi="Songti SC" w:cs="MS Mincho"/>
          <w:color w:val="574C4C"/>
          <w:sz w:val="24"/>
          <w:szCs w:val="24"/>
        </w:rPr>
        <w:t>果</w:t>
      </w:r>
    </w:p>
    <w:p w14:paraId="38A8AA45" w14:textId="77777777" w:rsidR="002A0339" w:rsidRPr="002A0339" w:rsidRDefault="002A0339" w:rsidP="002A0339">
      <w:pPr>
        <w:pStyle w:val="a7"/>
        <w:spacing w:before="150" w:beforeAutospacing="0" w:after="0" w:afterAutospacing="0" w:line="480" w:lineRule="auto"/>
        <w:textAlignment w:val="baseline"/>
        <w:rPr>
          <w:rFonts w:ascii="Songti SC" w:eastAsia="Songti SC" w:hAnsi="Songti SC"/>
          <w:color w:val="666666"/>
        </w:rPr>
      </w:pPr>
      <w:r w:rsidRPr="002A0339">
        <w:rPr>
          <w:rFonts w:ascii="Songti SC" w:eastAsia="Songti SC" w:hAnsi="Songti SC"/>
          <w:color w:val="666666"/>
        </w:rPr>
        <w:t>服务端都以json格式返回，分成功、失败两种状态。</w:t>
      </w:r>
    </w:p>
    <w:p w14:paraId="3998F574" w14:textId="77777777" w:rsidR="002A0339" w:rsidRPr="002A0339" w:rsidRDefault="002A0339" w:rsidP="002A0339">
      <w:pPr>
        <w:pStyle w:val="a7"/>
        <w:spacing w:before="150" w:beforeAutospacing="0" w:after="0" w:afterAutospacing="0" w:line="480" w:lineRule="auto"/>
        <w:textAlignment w:val="baseline"/>
        <w:rPr>
          <w:rFonts w:ascii="Songti SC" w:eastAsia="Songti SC" w:hAnsi="Songti SC"/>
          <w:color w:val="666666"/>
        </w:rPr>
      </w:pPr>
      <w:r w:rsidRPr="002A0339">
        <w:rPr>
          <w:rFonts w:ascii="Songti SC" w:eastAsia="Songti SC" w:hAnsi="Songti SC"/>
          <w:color w:val="666666"/>
        </w:rPr>
        <w:t>成功：</w:t>
      </w:r>
    </w:p>
    <w:p w14:paraId="62B29D50" w14:textId="5CFB1FB1" w:rsidR="002A0339" w:rsidRPr="002A0339" w:rsidRDefault="002A0339" w:rsidP="002A0339">
      <w:pPr>
        <w:pStyle w:val="HTML0"/>
        <w:pBdr>
          <w:top w:val="single" w:sz="6" w:space="11" w:color="CCCCCC"/>
          <w:left w:val="single" w:sz="6" w:space="15" w:color="CCCCCC"/>
          <w:bottom w:val="single" w:sz="6" w:space="11" w:color="CCCCCC"/>
          <w:right w:val="single" w:sz="6" w:space="15" w:color="CCCCCC"/>
        </w:pBdr>
        <w:shd w:val="clear" w:color="auto" w:fill="272822"/>
        <w:spacing w:line="336" w:lineRule="atLeast"/>
        <w:textAlignment w:val="baseline"/>
        <w:rPr>
          <w:rStyle w:val="HTML"/>
          <w:rFonts w:ascii="Songti SC" w:eastAsia="Songti SC" w:hAnsi="Songti SC"/>
          <w:color w:val="FFFFFF"/>
          <w:sz w:val="24"/>
          <w:szCs w:val="24"/>
          <w:bdr w:val="none" w:sz="0" w:space="0" w:color="auto" w:frame="1"/>
        </w:rPr>
      </w:pPr>
      <w:r w:rsidRPr="002A0339">
        <w:rPr>
          <w:rStyle w:val="collection"/>
          <w:rFonts w:ascii="Songti SC" w:eastAsia="Songti SC" w:hAnsi="Songti SC"/>
          <w:color w:val="FFFFFF"/>
          <w:sz w:val="24"/>
          <w:szCs w:val="24"/>
          <w:bdr w:val="none" w:sz="0" w:space="0" w:color="auto" w:frame="1"/>
        </w:rPr>
        <w:t>{</w:t>
      </w:r>
      <w:r w:rsidRPr="002A0339">
        <w:rPr>
          <w:rStyle w:val="string"/>
          <w:rFonts w:ascii="Songti SC" w:eastAsia="Songti SC" w:hAnsi="Songti SC"/>
          <w:color w:val="E6DB74"/>
          <w:sz w:val="24"/>
          <w:szCs w:val="24"/>
          <w:bdr w:val="none" w:sz="0" w:space="0" w:color="auto" w:frame="1"/>
        </w:rPr>
        <w:t>"data"</w:t>
      </w:r>
      <w:r w:rsidRPr="002A0339">
        <w:rPr>
          <w:rStyle w:val="collection"/>
          <w:rFonts w:ascii="Songti SC" w:eastAsia="Songti SC" w:hAnsi="Songti SC"/>
          <w:color w:val="FFFFFF"/>
          <w:sz w:val="24"/>
          <w:szCs w:val="24"/>
          <w:bdr w:val="none" w:sz="0" w:space="0" w:color="auto" w:frame="1"/>
        </w:rPr>
        <w:t>: {</w:t>
      </w:r>
      <w:r w:rsidRPr="002A0339">
        <w:rPr>
          <w:rStyle w:val="string"/>
          <w:rFonts w:ascii="Songti SC" w:eastAsia="Songti SC" w:hAnsi="Songti SC"/>
          <w:color w:val="E6DB74"/>
          <w:sz w:val="24"/>
          <w:szCs w:val="24"/>
          <w:bdr w:val="none" w:sz="0" w:space="0" w:color="auto" w:frame="1"/>
        </w:rPr>
        <w:t>"name"</w:t>
      </w:r>
      <w:r w:rsidRPr="002A0339">
        <w:rPr>
          <w:rStyle w:val="collection"/>
          <w:rFonts w:ascii="Songti SC" w:eastAsia="Songti SC" w:hAnsi="Songti SC"/>
          <w:color w:val="FFFFFF"/>
          <w:sz w:val="24"/>
          <w:szCs w:val="24"/>
          <w:bdr w:val="none" w:sz="0" w:space="0" w:color="auto" w:frame="1"/>
        </w:rPr>
        <w:t>:</w:t>
      </w:r>
      <w:r w:rsidRPr="002A0339">
        <w:rPr>
          <w:rStyle w:val="string"/>
          <w:rFonts w:ascii="Songti SC" w:eastAsia="Songti SC" w:hAnsi="Songti SC"/>
          <w:color w:val="E6DB74"/>
          <w:sz w:val="24"/>
          <w:szCs w:val="24"/>
          <w:bdr w:val="none" w:sz="0" w:space="0" w:color="auto" w:frame="1"/>
        </w:rPr>
        <w:t>"大白"</w:t>
      </w:r>
      <w:r w:rsidRPr="002A0339">
        <w:rPr>
          <w:rStyle w:val="collection"/>
          <w:rFonts w:ascii="Songti SC" w:eastAsia="Songti SC" w:hAnsi="Songti SC"/>
          <w:color w:val="FFFFFF"/>
          <w:sz w:val="24"/>
          <w:szCs w:val="24"/>
          <w:bdr w:val="none" w:sz="0" w:space="0" w:color="auto" w:frame="1"/>
        </w:rPr>
        <w:t>,</w:t>
      </w:r>
      <w:r w:rsidRPr="002A0339">
        <w:rPr>
          <w:rStyle w:val="string"/>
          <w:rFonts w:ascii="Songti SC" w:eastAsia="Songti SC" w:hAnsi="Songti SC"/>
          <w:color w:val="E6DB74"/>
          <w:sz w:val="24"/>
          <w:szCs w:val="24"/>
          <w:bdr w:val="none" w:sz="0" w:space="0" w:color="auto" w:frame="1"/>
        </w:rPr>
        <w:t>"sex"</w:t>
      </w:r>
      <w:r w:rsidRPr="002A0339">
        <w:rPr>
          <w:rStyle w:val="collection"/>
          <w:rFonts w:ascii="Songti SC" w:eastAsia="Songti SC" w:hAnsi="Songti SC"/>
          <w:color w:val="FFFFFF"/>
          <w:sz w:val="24"/>
          <w:szCs w:val="24"/>
          <w:bdr w:val="none" w:sz="0" w:space="0" w:color="auto" w:frame="1"/>
        </w:rPr>
        <w:t>:</w:t>
      </w:r>
      <w:r w:rsidRPr="002A0339">
        <w:rPr>
          <w:rStyle w:val="string"/>
          <w:rFonts w:ascii="Songti SC" w:eastAsia="Songti SC" w:hAnsi="Songti SC"/>
          <w:color w:val="E6DB74"/>
          <w:sz w:val="24"/>
          <w:szCs w:val="24"/>
          <w:bdr w:val="none" w:sz="0" w:space="0" w:color="auto" w:frame="1"/>
        </w:rPr>
        <w:t>"男"</w:t>
      </w:r>
      <w:r w:rsidRPr="002A0339">
        <w:rPr>
          <w:rStyle w:val="collection"/>
          <w:rFonts w:ascii="Songti SC" w:eastAsia="Songti SC" w:hAnsi="Songti SC"/>
          <w:color w:val="FFFFFF"/>
          <w:sz w:val="24"/>
          <w:szCs w:val="24"/>
          <w:bdr w:val="none" w:sz="0" w:space="0" w:color="auto" w:frame="1"/>
        </w:rPr>
        <w:t>},message:</w:t>
      </w:r>
      <w:r w:rsidRPr="002A0339">
        <w:rPr>
          <w:rStyle w:val="string"/>
          <w:rFonts w:ascii="Songti SC" w:eastAsia="Songti SC" w:hAnsi="Songti SC"/>
          <w:color w:val="E6DB74"/>
          <w:sz w:val="24"/>
          <w:szCs w:val="24"/>
          <w:bdr w:val="none" w:sz="0" w:space="0" w:color="auto" w:frame="1"/>
        </w:rPr>
        <w:t>"OK"</w:t>
      </w:r>
      <w:r w:rsidRPr="002A0339">
        <w:rPr>
          <w:rStyle w:val="collection"/>
          <w:rFonts w:ascii="Songti SC" w:eastAsia="Songti SC" w:hAnsi="Songti SC"/>
          <w:color w:val="FFFFFF"/>
          <w:sz w:val="24"/>
          <w:szCs w:val="24"/>
          <w:bdr w:val="none" w:sz="0" w:space="0" w:color="auto" w:frame="1"/>
        </w:rPr>
        <w:t>,</w:t>
      </w:r>
      <w:r w:rsidRPr="002A0339">
        <w:rPr>
          <w:rStyle w:val="string"/>
          <w:rFonts w:ascii="Songti SC" w:eastAsia="Songti SC" w:hAnsi="Songti SC"/>
          <w:color w:val="E6DB74"/>
          <w:sz w:val="24"/>
          <w:szCs w:val="24"/>
          <w:bdr w:val="none" w:sz="0" w:space="0" w:color="auto" w:frame="1"/>
        </w:rPr>
        <w:t>"status"</w:t>
      </w:r>
      <w:r w:rsidRPr="002A0339">
        <w:rPr>
          <w:rStyle w:val="collection"/>
          <w:rFonts w:ascii="Songti SC" w:eastAsia="Songti SC" w:hAnsi="Songti SC"/>
          <w:color w:val="FFFFFF"/>
          <w:sz w:val="24"/>
          <w:szCs w:val="24"/>
          <w:bdr w:val="none" w:sz="0" w:space="0" w:color="auto" w:frame="1"/>
        </w:rPr>
        <w:t xml:space="preserve">: </w:t>
      </w:r>
      <w:r w:rsidRPr="002A0339">
        <w:rPr>
          <w:rStyle w:val="number"/>
          <w:rFonts w:ascii="Songti SC" w:eastAsia="Songti SC" w:hAnsi="Songti SC"/>
          <w:color w:val="66D9EF"/>
          <w:sz w:val="24"/>
          <w:szCs w:val="24"/>
          <w:bdr w:val="none" w:sz="0" w:space="0" w:color="auto" w:frame="1"/>
        </w:rPr>
        <w:t>200</w:t>
      </w:r>
      <w:r w:rsidRPr="002A0339">
        <w:rPr>
          <w:rStyle w:val="collection"/>
          <w:rFonts w:ascii="Songti SC" w:eastAsia="Songti SC" w:hAnsi="Songti SC"/>
          <w:color w:val="FFFFFF"/>
          <w:sz w:val="24"/>
          <w:szCs w:val="24"/>
          <w:bdr w:val="none" w:sz="0" w:space="0" w:color="auto" w:frame="1"/>
        </w:rPr>
        <w:t>}</w:t>
      </w:r>
    </w:p>
    <w:p w14:paraId="7949E106" w14:textId="77777777" w:rsidR="002A0339" w:rsidRPr="002A0339" w:rsidRDefault="002A0339" w:rsidP="002A0339">
      <w:pPr>
        <w:pStyle w:val="HTML0"/>
        <w:pBdr>
          <w:top w:val="single" w:sz="6" w:space="11" w:color="CCCCCC"/>
          <w:left w:val="single" w:sz="6" w:space="15" w:color="CCCCCC"/>
          <w:bottom w:val="single" w:sz="6" w:space="11" w:color="CCCCCC"/>
          <w:right w:val="single" w:sz="6" w:space="15" w:color="CCCCCC"/>
        </w:pBdr>
        <w:shd w:val="clear" w:color="auto" w:fill="272822"/>
        <w:spacing w:line="336" w:lineRule="atLeast"/>
        <w:textAlignment w:val="baseline"/>
        <w:rPr>
          <w:rStyle w:val="HTML"/>
          <w:rFonts w:ascii="Songti SC" w:eastAsia="Songti SC" w:hAnsi="Songti SC"/>
          <w:color w:val="FFFFFF"/>
          <w:sz w:val="24"/>
          <w:szCs w:val="24"/>
          <w:bdr w:val="none" w:sz="0" w:space="0" w:color="auto" w:frame="1"/>
        </w:rPr>
      </w:pPr>
      <w:r w:rsidRPr="002A0339">
        <w:rPr>
          <w:rStyle w:val="collection"/>
          <w:rFonts w:ascii="Songti SC" w:eastAsia="Songti SC" w:hAnsi="Songti SC"/>
          <w:color w:val="FFFFFF"/>
          <w:sz w:val="24"/>
          <w:szCs w:val="24"/>
          <w:bdr w:val="none" w:sz="0" w:space="0" w:color="auto" w:frame="1"/>
        </w:rPr>
        <w:t>{</w:t>
      </w:r>
      <w:r w:rsidRPr="002A0339">
        <w:rPr>
          <w:rStyle w:val="string"/>
          <w:rFonts w:ascii="Songti SC" w:eastAsia="Songti SC" w:hAnsi="Songti SC"/>
          <w:color w:val="E6DB74"/>
          <w:sz w:val="24"/>
          <w:szCs w:val="24"/>
          <w:bdr w:val="none" w:sz="0" w:space="0" w:color="auto" w:frame="1"/>
        </w:rPr>
        <w:t>"data"</w:t>
      </w:r>
      <w:r w:rsidRPr="002A0339">
        <w:rPr>
          <w:rStyle w:val="collection"/>
          <w:rFonts w:ascii="Songti SC" w:eastAsia="Songti SC" w:hAnsi="Songti SC"/>
          <w:color w:val="FFFFFF"/>
          <w:sz w:val="24"/>
          <w:szCs w:val="24"/>
          <w:bdr w:val="none" w:sz="0" w:space="0" w:color="auto" w:frame="1"/>
        </w:rPr>
        <w:t>: [</w:t>
      </w:r>
      <w:r w:rsidRPr="002A0339">
        <w:rPr>
          <w:rStyle w:val="string"/>
          <w:rFonts w:ascii="Songti SC" w:eastAsia="Songti SC" w:hAnsi="Songti SC"/>
          <w:color w:val="E6DB74"/>
          <w:sz w:val="24"/>
          <w:szCs w:val="24"/>
          <w:bdr w:val="none" w:sz="0" w:space="0" w:color="auto" w:frame="1"/>
        </w:rPr>
        <w:t>"a"</w:t>
      </w:r>
      <w:r w:rsidRPr="002A0339">
        <w:rPr>
          <w:rStyle w:val="collection"/>
          <w:rFonts w:ascii="Songti SC" w:eastAsia="Songti SC" w:hAnsi="Songti SC"/>
          <w:color w:val="FFFFFF"/>
          <w:sz w:val="24"/>
          <w:szCs w:val="24"/>
          <w:bdr w:val="none" w:sz="0" w:space="0" w:color="auto" w:frame="1"/>
        </w:rPr>
        <w:t>,</w:t>
      </w:r>
      <w:r w:rsidRPr="002A0339">
        <w:rPr>
          <w:rStyle w:val="string"/>
          <w:rFonts w:ascii="Songti SC" w:eastAsia="Songti SC" w:hAnsi="Songti SC"/>
          <w:color w:val="E6DB74"/>
          <w:sz w:val="24"/>
          <w:szCs w:val="24"/>
          <w:bdr w:val="none" w:sz="0" w:space="0" w:color="auto" w:frame="1"/>
        </w:rPr>
        <w:t>"b"</w:t>
      </w:r>
      <w:r w:rsidRPr="002A0339">
        <w:rPr>
          <w:rStyle w:val="collection"/>
          <w:rFonts w:ascii="Songti SC" w:eastAsia="Songti SC" w:hAnsi="Songti SC"/>
          <w:color w:val="FFFFFF"/>
          <w:sz w:val="24"/>
          <w:szCs w:val="24"/>
          <w:bdr w:val="none" w:sz="0" w:space="0" w:color="auto" w:frame="1"/>
        </w:rPr>
        <w:t>,</w:t>
      </w:r>
      <w:r w:rsidRPr="002A0339">
        <w:rPr>
          <w:rStyle w:val="string"/>
          <w:rFonts w:ascii="Songti SC" w:eastAsia="Songti SC" w:hAnsi="Songti SC"/>
          <w:color w:val="E6DB74"/>
          <w:sz w:val="24"/>
          <w:szCs w:val="24"/>
          <w:bdr w:val="none" w:sz="0" w:space="0" w:color="auto" w:frame="1"/>
        </w:rPr>
        <w:t>"c"</w:t>
      </w:r>
      <w:r w:rsidRPr="002A0339">
        <w:rPr>
          <w:rStyle w:val="collection"/>
          <w:rFonts w:ascii="Songti SC" w:eastAsia="Songti SC" w:hAnsi="Songti SC"/>
          <w:color w:val="FFFFFF"/>
          <w:sz w:val="24"/>
          <w:szCs w:val="24"/>
          <w:bdr w:val="none" w:sz="0" w:space="0" w:color="auto" w:frame="1"/>
        </w:rPr>
        <w:t>],message:</w:t>
      </w:r>
      <w:r w:rsidRPr="002A0339">
        <w:rPr>
          <w:rStyle w:val="string"/>
          <w:rFonts w:ascii="Songti SC" w:eastAsia="Songti SC" w:hAnsi="Songti SC"/>
          <w:color w:val="E6DB74"/>
          <w:sz w:val="24"/>
          <w:szCs w:val="24"/>
          <w:bdr w:val="none" w:sz="0" w:space="0" w:color="auto" w:frame="1"/>
        </w:rPr>
        <w:t>"OK"</w:t>
      </w:r>
      <w:r w:rsidRPr="002A0339">
        <w:rPr>
          <w:rStyle w:val="collection"/>
          <w:rFonts w:ascii="Songti SC" w:eastAsia="Songti SC" w:hAnsi="Songti SC"/>
          <w:color w:val="FFFFFF"/>
          <w:sz w:val="24"/>
          <w:szCs w:val="24"/>
          <w:bdr w:val="none" w:sz="0" w:space="0" w:color="auto" w:frame="1"/>
        </w:rPr>
        <w:t>,</w:t>
      </w:r>
      <w:r w:rsidRPr="002A0339">
        <w:rPr>
          <w:rStyle w:val="string"/>
          <w:rFonts w:ascii="Songti SC" w:eastAsia="Songti SC" w:hAnsi="Songti SC"/>
          <w:color w:val="E6DB74"/>
          <w:sz w:val="24"/>
          <w:szCs w:val="24"/>
          <w:bdr w:val="none" w:sz="0" w:space="0" w:color="auto" w:frame="1"/>
        </w:rPr>
        <w:t>"status"</w:t>
      </w:r>
      <w:r w:rsidRPr="002A0339">
        <w:rPr>
          <w:rStyle w:val="collection"/>
          <w:rFonts w:ascii="Songti SC" w:eastAsia="Songti SC" w:hAnsi="Songti SC"/>
          <w:color w:val="FFFFFF"/>
          <w:sz w:val="24"/>
          <w:szCs w:val="24"/>
          <w:bdr w:val="none" w:sz="0" w:space="0" w:color="auto" w:frame="1"/>
        </w:rPr>
        <w:t xml:space="preserve">: </w:t>
      </w:r>
      <w:r w:rsidRPr="002A0339">
        <w:rPr>
          <w:rStyle w:val="number"/>
          <w:rFonts w:ascii="Songti SC" w:eastAsia="Songti SC" w:hAnsi="Songti SC"/>
          <w:color w:val="66D9EF"/>
          <w:sz w:val="24"/>
          <w:szCs w:val="24"/>
          <w:bdr w:val="none" w:sz="0" w:space="0" w:color="auto" w:frame="1"/>
        </w:rPr>
        <w:t>200</w:t>
      </w:r>
      <w:r w:rsidRPr="002A0339">
        <w:rPr>
          <w:rStyle w:val="collection"/>
          <w:rFonts w:ascii="Songti SC" w:eastAsia="Songti SC" w:hAnsi="Songti SC"/>
          <w:color w:val="FFFFFF"/>
          <w:sz w:val="24"/>
          <w:szCs w:val="24"/>
          <w:bdr w:val="none" w:sz="0" w:space="0" w:color="auto" w:frame="1"/>
        </w:rPr>
        <w:t>}</w:t>
      </w:r>
    </w:p>
    <w:p w14:paraId="224A90A7" w14:textId="77777777" w:rsidR="002A0339" w:rsidRPr="002A0339" w:rsidRDefault="002A0339" w:rsidP="002A0339">
      <w:pPr>
        <w:pStyle w:val="a7"/>
        <w:spacing w:before="150" w:beforeAutospacing="0" w:after="0" w:afterAutospacing="0" w:line="480" w:lineRule="auto"/>
        <w:textAlignment w:val="baseline"/>
        <w:rPr>
          <w:rFonts w:ascii="Songti SC" w:eastAsia="Songti SC" w:hAnsi="Songti SC"/>
          <w:color w:val="666666"/>
        </w:rPr>
      </w:pPr>
      <w:r w:rsidRPr="002A0339">
        <w:rPr>
          <w:rFonts w:ascii="Songti SC" w:eastAsia="Songti SC" w:hAnsi="Songti SC"/>
          <w:color w:val="666666"/>
        </w:rPr>
        <w:t>失败：</w:t>
      </w:r>
    </w:p>
    <w:p w14:paraId="219C18AF" w14:textId="77777777" w:rsidR="002A0339" w:rsidRPr="002A0339" w:rsidRDefault="002A0339" w:rsidP="002A0339">
      <w:pPr>
        <w:pStyle w:val="HTML0"/>
        <w:pBdr>
          <w:top w:val="single" w:sz="6" w:space="11" w:color="CCCCCC"/>
          <w:left w:val="single" w:sz="6" w:space="15" w:color="CCCCCC"/>
          <w:bottom w:val="single" w:sz="6" w:space="11" w:color="CCCCCC"/>
          <w:right w:val="single" w:sz="6" w:space="15" w:color="CCCCCC"/>
        </w:pBdr>
        <w:shd w:val="clear" w:color="auto" w:fill="272822"/>
        <w:spacing w:line="336" w:lineRule="atLeast"/>
        <w:textAlignment w:val="baseline"/>
        <w:rPr>
          <w:rStyle w:val="HTML"/>
          <w:rFonts w:ascii="Songti SC" w:eastAsia="Songti SC" w:hAnsi="Songti SC"/>
          <w:color w:val="FFFFFF"/>
          <w:sz w:val="24"/>
          <w:szCs w:val="24"/>
          <w:bdr w:val="none" w:sz="0" w:space="0" w:color="auto" w:frame="1"/>
        </w:rPr>
      </w:pPr>
      <w:r w:rsidRPr="002A0339">
        <w:rPr>
          <w:rStyle w:val="HTML"/>
          <w:rFonts w:ascii="Songti SC" w:eastAsia="Songti SC" w:hAnsi="Songti SC"/>
          <w:color w:val="FFFFFF"/>
          <w:sz w:val="24"/>
          <w:szCs w:val="24"/>
          <w:bdr w:val="none" w:sz="0" w:space="0" w:color="auto" w:frame="1"/>
        </w:rPr>
        <w:t>{"</w:t>
      </w:r>
      <w:r w:rsidRPr="002A0339">
        <w:rPr>
          <w:rStyle w:val="attribute"/>
          <w:rFonts w:ascii="Songti SC" w:eastAsia="Songti SC" w:hAnsi="Songti SC"/>
          <w:color w:val="F2777A"/>
          <w:sz w:val="24"/>
          <w:szCs w:val="24"/>
          <w:bdr w:val="none" w:sz="0" w:space="0" w:color="auto" w:frame="1"/>
        </w:rPr>
        <w:t>message</w:t>
      </w:r>
      <w:r w:rsidRPr="002A0339">
        <w:rPr>
          <w:rStyle w:val="HTML"/>
          <w:rFonts w:ascii="Songti SC" w:eastAsia="Songti SC" w:hAnsi="Songti SC"/>
          <w:color w:val="FFFFFF"/>
          <w:sz w:val="24"/>
          <w:szCs w:val="24"/>
          <w:bdr w:val="none" w:sz="0" w:space="0" w:color="auto" w:frame="1"/>
        </w:rPr>
        <w:t xml:space="preserve">": </w:t>
      </w:r>
      <w:r w:rsidRPr="002A0339">
        <w:rPr>
          <w:rStyle w:val="string"/>
          <w:rFonts w:ascii="Songti SC" w:eastAsia="Songti SC" w:hAnsi="Songti SC"/>
          <w:color w:val="E6DB74"/>
          <w:sz w:val="24"/>
          <w:szCs w:val="24"/>
          <w:bdr w:val="none" w:sz="0" w:space="0" w:color="auto" w:frame="1"/>
        </w:rPr>
        <w:t>"权限不够"</w:t>
      </w:r>
      <w:r w:rsidRPr="002A0339">
        <w:rPr>
          <w:rStyle w:val="HTML"/>
          <w:rFonts w:ascii="Songti SC" w:eastAsia="Songti SC" w:hAnsi="Songti SC"/>
          <w:color w:val="FFFFFF"/>
          <w:sz w:val="24"/>
          <w:szCs w:val="24"/>
          <w:bdr w:val="none" w:sz="0" w:space="0" w:color="auto" w:frame="1"/>
        </w:rPr>
        <w:t>,"</w:t>
      </w:r>
      <w:r w:rsidRPr="002A0339">
        <w:rPr>
          <w:rStyle w:val="attribute"/>
          <w:rFonts w:ascii="Songti SC" w:eastAsia="Songti SC" w:hAnsi="Songti SC"/>
          <w:color w:val="F2777A"/>
          <w:sz w:val="24"/>
          <w:szCs w:val="24"/>
          <w:bdr w:val="none" w:sz="0" w:space="0" w:color="auto" w:frame="1"/>
        </w:rPr>
        <w:t>status</w:t>
      </w:r>
      <w:r w:rsidRPr="002A0339">
        <w:rPr>
          <w:rStyle w:val="HTML"/>
          <w:rFonts w:ascii="Songti SC" w:eastAsia="Songti SC" w:hAnsi="Songti SC"/>
          <w:color w:val="FFFFFF"/>
          <w:sz w:val="24"/>
          <w:szCs w:val="24"/>
          <w:bdr w:val="none" w:sz="0" w:space="0" w:color="auto" w:frame="1"/>
        </w:rPr>
        <w:t xml:space="preserve">": </w:t>
      </w:r>
      <w:r w:rsidRPr="002A0339">
        <w:rPr>
          <w:rStyle w:val="number"/>
          <w:rFonts w:ascii="Songti SC" w:eastAsia="Songti SC" w:hAnsi="Songti SC"/>
          <w:color w:val="66D9EF"/>
          <w:sz w:val="24"/>
          <w:szCs w:val="24"/>
          <w:bdr w:val="none" w:sz="0" w:space="0" w:color="auto" w:frame="1"/>
        </w:rPr>
        <w:t>403</w:t>
      </w:r>
      <w:r w:rsidRPr="002A0339">
        <w:rPr>
          <w:rStyle w:val="HTML"/>
          <w:rFonts w:ascii="Songti SC" w:eastAsia="Songti SC" w:hAnsi="Songti SC"/>
          <w:color w:val="FFFFFF"/>
          <w:sz w:val="24"/>
          <w:szCs w:val="24"/>
          <w:bdr w:val="none" w:sz="0" w:space="0" w:color="auto" w:frame="1"/>
        </w:rPr>
        <w:t>}</w:t>
      </w:r>
    </w:p>
    <w:p w14:paraId="7C6BA605" w14:textId="77777777" w:rsidR="002A0339" w:rsidRPr="002A0339" w:rsidRDefault="002A0339" w:rsidP="002A0339">
      <w:pPr>
        <w:pStyle w:val="a7"/>
        <w:spacing w:before="0" w:beforeAutospacing="0" w:after="0" w:afterAutospacing="0" w:line="480" w:lineRule="auto"/>
        <w:textAlignment w:val="baseline"/>
        <w:rPr>
          <w:rFonts w:ascii="Songti SC" w:eastAsia="Songti SC" w:hAnsi="Songti SC"/>
          <w:color w:val="666666"/>
        </w:rPr>
      </w:pPr>
      <w:r w:rsidRPr="002A0339">
        <w:rPr>
          <w:rStyle w:val="a6"/>
          <w:rFonts w:ascii="Songti SC" w:eastAsia="Songti SC" w:hAnsi="Songti SC"/>
          <w:color w:val="666666"/>
          <w:bdr w:val="none" w:sz="0" w:space="0" w:color="auto" w:frame="1"/>
        </w:rPr>
        <w:t>4、关于错误码</w:t>
      </w:r>
    </w:p>
    <w:p w14:paraId="48CD13B7" w14:textId="77777777" w:rsidR="002A0339" w:rsidRPr="002A0339" w:rsidRDefault="002A0339" w:rsidP="002A0339">
      <w:pPr>
        <w:pStyle w:val="HTML0"/>
        <w:pBdr>
          <w:top w:val="single" w:sz="6" w:space="11" w:color="CCCCCC"/>
          <w:left w:val="single" w:sz="6" w:space="15" w:color="CCCCCC"/>
          <w:bottom w:val="single" w:sz="6" w:space="8" w:color="CCCCCC"/>
          <w:right w:val="single" w:sz="6" w:space="15" w:color="CCCCCC"/>
        </w:pBdr>
        <w:shd w:val="clear" w:color="auto" w:fill="272822"/>
        <w:spacing w:line="336" w:lineRule="atLeast"/>
        <w:textAlignment w:val="baseline"/>
        <w:rPr>
          <w:rStyle w:val="HTML"/>
          <w:rFonts w:ascii="Songti SC" w:eastAsia="Songti SC" w:hAnsi="Songti SC"/>
          <w:color w:val="FFFFFF"/>
          <w:sz w:val="24"/>
          <w:szCs w:val="24"/>
          <w:bdr w:val="none" w:sz="0" w:space="0" w:color="auto" w:frame="1"/>
        </w:rPr>
      </w:pPr>
      <w:r w:rsidRPr="002A0339">
        <w:rPr>
          <w:rStyle w:val="HTML"/>
          <w:rFonts w:ascii="Songti SC" w:eastAsia="Songti SC" w:hAnsi="Songti SC"/>
          <w:color w:val="FFFFFF"/>
          <w:sz w:val="24"/>
          <w:szCs w:val="24"/>
          <w:bdr w:val="none" w:sz="0" w:space="0" w:color="auto" w:frame="1"/>
        </w:rPr>
        <w:t>400：非法请求</w:t>
      </w:r>
    </w:p>
    <w:p w14:paraId="7E7A1DBB" w14:textId="77777777" w:rsidR="002A0339" w:rsidRPr="002A0339" w:rsidRDefault="002A0339" w:rsidP="002A0339">
      <w:pPr>
        <w:pStyle w:val="HTML0"/>
        <w:pBdr>
          <w:top w:val="single" w:sz="6" w:space="11" w:color="CCCCCC"/>
          <w:left w:val="single" w:sz="6" w:space="15" w:color="CCCCCC"/>
          <w:bottom w:val="single" w:sz="6" w:space="8" w:color="CCCCCC"/>
          <w:right w:val="single" w:sz="6" w:space="15" w:color="CCCCCC"/>
        </w:pBdr>
        <w:shd w:val="clear" w:color="auto" w:fill="272822"/>
        <w:spacing w:line="336" w:lineRule="atLeast"/>
        <w:textAlignment w:val="baseline"/>
        <w:rPr>
          <w:rStyle w:val="HTML"/>
          <w:rFonts w:ascii="Songti SC" w:eastAsia="Songti SC" w:hAnsi="Songti SC"/>
          <w:color w:val="FFFFFF"/>
          <w:sz w:val="24"/>
          <w:szCs w:val="24"/>
          <w:bdr w:val="none" w:sz="0" w:space="0" w:color="auto" w:frame="1"/>
        </w:rPr>
      </w:pPr>
      <w:r w:rsidRPr="002A0339">
        <w:rPr>
          <w:rStyle w:val="HTML"/>
          <w:rFonts w:ascii="Songti SC" w:eastAsia="Songti SC" w:hAnsi="Songti SC"/>
          <w:color w:val="FFFFFF"/>
          <w:sz w:val="24"/>
          <w:szCs w:val="24"/>
          <w:bdr w:val="none" w:sz="0" w:space="0" w:color="auto" w:frame="1"/>
        </w:rPr>
        <w:t>401：未登陆</w:t>
      </w:r>
    </w:p>
    <w:p w14:paraId="2DD38F5D" w14:textId="77777777" w:rsidR="002A0339" w:rsidRPr="002A0339" w:rsidRDefault="002A0339" w:rsidP="002A0339">
      <w:pPr>
        <w:pStyle w:val="HTML0"/>
        <w:pBdr>
          <w:top w:val="single" w:sz="6" w:space="11" w:color="CCCCCC"/>
          <w:left w:val="single" w:sz="6" w:space="15" w:color="CCCCCC"/>
          <w:bottom w:val="single" w:sz="6" w:space="8" w:color="CCCCCC"/>
          <w:right w:val="single" w:sz="6" w:space="15" w:color="CCCCCC"/>
        </w:pBdr>
        <w:shd w:val="clear" w:color="auto" w:fill="272822"/>
        <w:spacing w:line="336" w:lineRule="atLeast"/>
        <w:textAlignment w:val="baseline"/>
        <w:rPr>
          <w:rStyle w:val="HTML"/>
          <w:rFonts w:ascii="Songti SC" w:eastAsia="Songti SC" w:hAnsi="Songti SC"/>
          <w:color w:val="FFFFFF"/>
          <w:sz w:val="24"/>
          <w:szCs w:val="24"/>
          <w:bdr w:val="none" w:sz="0" w:space="0" w:color="auto" w:frame="1"/>
        </w:rPr>
      </w:pPr>
      <w:r w:rsidRPr="002A0339">
        <w:rPr>
          <w:rStyle w:val="HTML"/>
          <w:rFonts w:ascii="Songti SC" w:eastAsia="Songti SC" w:hAnsi="Songti SC"/>
          <w:color w:val="FFFFFF"/>
          <w:sz w:val="24"/>
          <w:szCs w:val="24"/>
          <w:bdr w:val="none" w:sz="0" w:space="0" w:color="auto" w:frame="1"/>
        </w:rPr>
        <w:t>403：权限不够</w:t>
      </w:r>
    </w:p>
    <w:p w14:paraId="4692C3C4" w14:textId="25374509" w:rsidR="002A0339" w:rsidRPr="002A0339" w:rsidRDefault="002A0339" w:rsidP="002A0339">
      <w:pPr>
        <w:pStyle w:val="HTML0"/>
        <w:pBdr>
          <w:top w:val="single" w:sz="6" w:space="11" w:color="CCCCCC"/>
          <w:left w:val="single" w:sz="6" w:space="15" w:color="CCCCCC"/>
          <w:bottom w:val="single" w:sz="6" w:space="8" w:color="CCCCCC"/>
          <w:right w:val="single" w:sz="6" w:space="15" w:color="CCCCCC"/>
        </w:pBdr>
        <w:shd w:val="clear" w:color="auto" w:fill="272822"/>
        <w:spacing w:line="336" w:lineRule="atLeast"/>
        <w:textAlignment w:val="baseline"/>
        <w:rPr>
          <w:rStyle w:val="HTML"/>
          <w:rFonts w:ascii="Songti SC" w:eastAsia="Songti SC" w:hAnsi="Songti SC"/>
          <w:color w:val="FFFFFF"/>
          <w:sz w:val="24"/>
          <w:szCs w:val="24"/>
          <w:bdr w:val="none" w:sz="0" w:space="0" w:color="auto" w:frame="1"/>
        </w:rPr>
      </w:pPr>
      <w:r w:rsidRPr="002A0339">
        <w:rPr>
          <w:rStyle w:val="HTML"/>
          <w:rFonts w:ascii="Songti SC" w:eastAsia="Songti SC" w:hAnsi="Songti SC"/>
          <w:color w:val="FFFFFF"/>
          <w:sz w:val="24"/>
          <w:szCs w:val="24"/>
          <w:bdr w:val="none" w:sz="0" w:space="0" w:color="auto" w:frame="1"/>
        </w:rPr>
        <w:t>500：系统错误</w:t>
      </w:r>
    </w:p>
    <w:p w14:paraId="076D23AD" w14:textId="77777777" w:rsidR="002A0339" w:rsidRPr="002A0339" w:rsidRDefault="002A0339" w:rsidP="002A0339">
      <w:pPr>
        <w:pStyle w:val="HTML0"/>
        <w:pBdr>
          <w:top w:val="single" w:sz="6" w:space="11" w:color="CCCCCC"/>
          <w:left w:val="single" w:sz="6" w:space="15" w:color="CCCCCC"/>
          <w:bottom w:val="single" w:sz="6" w:space="8" w:color="CCCCCC"/>
          <w:right w:val="single" w:sz="6" w:space="15" w:color="CCCCCC"/>
        </w:pBdr>
        <w:shd w:val="clear" w:color="auto" w:fill="272822"/>
        <w:spacing w:line="336" w:lineRule="atLeast"/>
        <w:textAlignment w:val="baseline"/>
        <w:rPr>
          <w:rStyle w:val="HTML"/>
          <w:rFonts w:ascii="Songti SC" w:eastAsia="Songti SC" w:hAnsi="Songti SC"/>
          <w:color w:val="FFFFFF"/>
          <w:sz w:val="24"/>
          <w:szCs w:val="24"/>
          <w:bdr w:val="none" w:sz="0" w:space="0" w:color="auto" w:frame="1"/>
        </w:rPr>
      </w:pPr>
      <w:r w:rsidRPr="002A0339">
        <w:rPr>
          <w:rStyle w:val="HTML"/>
          <w:rFonts w:ascii="Songti SC" w:eastAsia="Songti SC" w:hAnsi="Songti SC"/>
          <w:color w:val="FFFFFF"/>
          <w:sz w:val="24"/>
          <w:szCs w:val="24"/>
          <w:bdr w:val="none" w:sz="0" w:space="0" w:color="auto" w:frame="1"/>
        </w:rPr>
        <w:t>900：业务级别的错误</w:t>
      </w:r>
    </w:p>
    <w:p w14:paraId="00FE65CA" w14:textId="77777777" w:rsidR="002A0339" w:rsidRPr="002A0339" w:rsidRDefault="002A0339" w:rsidP="002A0339">
      <w:pPr>
        <w:pStyle w:val="HTML0"/>
        <w:pBdr>
          <w:top w:val="single" w:sz="6" w:space="11" w:color="CCCCCC"/>
          <w:left w:val="single" w:sz="6" w:space="15" w:color="CCCCCC"/>
          <w:bottom w:val="single" w:sz="6" w:space="8" w:color="CCCCCC"/>
          <w:right w:val="single" w:sz="6" w:space="15" w:color="CCCCCC"/>
        </w:pBdr>
        <w:shd w:val="clear" w:color="auto" w:fill="272822"/>
        <w:spacing w:line="336" w:lineRule="atLeast"/>
        <w:textAlignment w:val="baseline"/>
        <w:rPr>
          <w:rStyle w:val="HTML"/>
          <w:rFonts w:ascii="Songti SC" w:eastAsia="Songti SC" w:hAnsi="Songti SC"/>
          <w:color w:val="FFFFFF"/>
          <w:sz w:val="24"/>
          <w:szCs w:val="24"/>
          <w:bdr w:val="none" w:sz="0" w:space="0" w:color="auto" w:frame="1"/>
        </w:rPr>
      </w:pPr>
      <w:r w:rsidRPr="002A0339">
        <w:rPr>
          <w:rStyle w:val="HTML"/>
          <w:rFonts w:ascii="Songti SC" w:eastAsia="Songti SC" w:hAnsi="Songti SC"/>
          <w:color w:val="FFFFFF"/>
          <w:sz w:val="24"/>
          <w:szCs w:val="24"/>
          <w:bdr w:val="none" w:sz="0" w:space="0" w:color="auto" w:frame="1"/>
        </w:rPr>
        <w:t>200：正常请求</w:t>
      </w:r>
    </w:p>
    <w:p w14:paraId="620A265E" w14:textId="77777777" w:rsidR="00203A89" w:rsidRDefault="00203A89" w:rsidP="002A0339">
      <w:pPr>
        <w:pStyle w:val="a5"/>
        <w:ind w:left="780" w:firstLineChars="0" w:firstLine="0"/>
        <w:rPr>
          <w:rFonts w:eastAsia="Times New Roman"/>
        </w:rPr>
      </w:pPr>
    </w:p>
    <w:p w14:paraId="49E7F1A1" w14:textId="55D5049A" w:rsidR="00203A89" w:rsidRDefault="00E670A4" w:rsidP="00C64634">
      <w:pPr>
        <w:pStyle w:val="2"/>
        <w:numPr>
          <w:ilvl w:val="1"/>
          <w:numId w:val="14"/>
        </w:numPr>
        <w:rPr>
          <w:rFonts w:ascii="Songti SC" w:eastAsia="Songti SC" w:hAnsi="Songti SC" w:cs="MS Mincho"/>
          <w:b w:val="0"/>
        </w:rPr>
      </w:pPr>
      <w:r w:rsidRPr="00E670A4">
        <w:rPr>
          <w:rFonts w:ascii="Songti SC" w:eastAsia="Songti SC" w:hAnsi="Songti SC" w:cs="SimSun"/>
          <w:b w:val="0"/>
        </w:rPr>
        <w:t>编码规</w:t>
      </w:r>
      <w:r w:rsidRPr="00E670A4">
        <w:rPr>
          <w:rFonts w:ascii="Songti SC" w:eastAsia="Songti SC" w:hAnsi="Songti SC" w:cs="MS Mincho"/>
          <w:b w:val="0"/>
        </w:rPr>
        <w:t>范</w:t>
      </w:r>
    </w:p>
    <w:p w14:paraId="1600F6CB" w14:textId="3D2488CD" w:rsidR="00F3748A" w:rsidRDefault="007A1BEC" w:rsidP="00F3748A">
      <w:pPr>
        <w:rPr>
          <w:rFonts w:ascii="Songti SC" w:eastAsia="Songti SC" w:hAnsi="Songti SC"/>
        </w:rPr>
      </w:pPr>
      <w:r>
        <w:rPr>
          <w:rFonts w:ascii="Songti SC" w:eastAsia="Songti SC" w:hAnsi="Songti SC"/>
        </w:rPr>
        <w:t>源码分类-</w:t>
      </w:r>
      <w:r w:rsidR="000607EE">
        <w:rPr>
          <w:rFonts w:ascii="Songti SC" w:eastAsia="Songti SC" w:hAnsi="Songti SC" w:hint="eastAsia"/>
        </w:rPr>
        <w:t>按</w:t>
      </w:r>
      <w:r w:rsidR="008E40A9">
        <w:rPr>
          <w:rFonts w:ascii="Songti SC" w:eastAsia="Songti SC" w:hAnsi="Songti SC"/>
        </w:rPr>
        <w:t>项目的模块</w:t>
      </w:r>
      <w:r w:rsidR="008E40A9">
        <w:rPr>
          <w:rFonts w:ascii="Songti SC" w:eastAsia="Songti SC" w:hAnsi="Songti SC" w:hint="eastAsia"/>
        </w:rPr>
        <w:t>进行</w:t>
      </w:r>
      <w:r w:rsidR="008E40A9">
        <w:rPr>
          <w:rFonts w:ascii="Songti SC" w:eastAsia="Songti SC" w:hAnsi="Songti SC"/>
        </w:rPr>
        <w:t>分类，方便代码管理。</w:t>
      </w:r>
    </w:p>
    <w:p w14:paraId="3DA0EB07" w14:textId="3D00B5CC" w:rsidR="008E40A9" w:rsidRDefault="008E40A9" w:rsidP="00F3748A">
      <w:pPr>
        <w:rPr>
          <w:rFonts w:ascii="Songti SC" w:eastAsia="Songti SC" w:hAnsi="Songti SC"/>
        </w:rPr>
      </w:pPr>
      <w:r>
        <w:rPr>
          <w:rFonts w:ascii="Songti SC" w:eastAsia="Songti SC" w:hAnsi="Songti SC" w:hint="eastAsia"/>
        </w:rPr>
        <w:t>例如</w:t>
      </w:r>
      <w:r>
        <w:rPr>
          <w:rFonts w:ascii="Songti SC" w:eastAsia="Songti SC" w:hAnsi="Songti SC"/>
        </w:rPr>
        <w:t>：</w:t>
      </w:r>
    </w:p>
    <w:p w14:paraId="0399C3FF" w14:textId="32F35A8D" w:rsidR="008E40A9" w:rsidRDefault="008E40A9" w:rsidP="00F3748A">
      <w:pPr>
        <w:rPr>
          <w:rFonts w:ascii="Songti SC" w:eastAsia="Songti SC" w:hAnsi="Songti SC"/>
        </w:rPr>
      </w:pPr>
      <w:r>
        <w:rPr>
          <w:rFonts w:ascii="Songti SC" w:eastAsia="Songti SC" w:hAnsi="Songti SC" w:hint="eastAsia"/>
        </w:rPr>
        <w:t>co</w:t>
      </w:r>
      <w:r>
        <w:rPr>
          <w:rFonts w:ascii="Songti SC" w:eastAsia="Songti SC" w:hAnsi="Songti SC"/>
        </w:rPr>
        <w:t>m.xxxx.xxx</w:t>
      </w:r>
      <w:r>
        <w:rPr>
          <w:rFonts w:ascii="Songti SC" w:eastAsia="Songti SC" w:hAnsi="Songti SC" w:hint="eastAsia"/>
        </w:rPr>
        <w:t>模块</w:t>
      </w:r>
    </w:p>
    <w:p w14:paraId="14A11CC2" w14:textId="77777777" w:rsidR="008E40A9" w:rsidRDefault="008E40A9" w:rsidP="008E40A9">
      <w:pPr>
        <w:rPr>
          <w:rFonts w:ascii="Songti SC" w:eastAsia="Songti SC" w:hAnsi="Songti SC"/>
        </w:rPr>
      </w:pPr>
      <w:r>
        <w:rPr>
          <w:rFonts w:ascii="Songti SC" w:eastAsia="Songti SC" w:hAnsi="Songti SC" w:hint="eastAsia"/>
        </w:rPr>
        <w:t>co</w:t>
      </w:r>
      <w:r>
        <w:rPr>
          <w:rFonts w:ascii="Songti SC" w:eastAsia="Songti SC" w:hAnsi="Songti SC"/>
        </w:rPr>
        <w:t>m.xxxx.xxx</w:t>
      </w:r>
      <w:r>
        <w:rPr>
          <w:rFonts w:ascii="Songti SC" w:eastAsia="Songti SC" w:hAnsi="Songti SC" w:hint="eastAsia"/>
        </w:rPr>
        <w:t>模块</w:t>
      </w:r>
    </w:p>
    <w:p w14:paraId="03D8F866" w14:textId="77777777" w:rsidR="008E40A9" w:rsidRDefault="008E40A9" w:rsidP="008E40A9">
      <w:pPr>
        <w:rPr>
          <w:rFonts w:ascii="Songti SC" w:eastAsia="Songti SC" w:hAnsi="Songti SC"/>
        </w:rPr>
      </w:pPr>
      <w:r>
        <w:rPr>
          <w:rFonts w:ascii="Songti SC" w:eastAsia="Songti SC" w:hAnsi="Songti SC" w:hint="eastAsia"/>
        </w:rPr>
        <w:t>co</w:t>
      </w:r>
      <w:r>
        <w:rPr>
          <w:rFonts w:ascii="Songti SC" w:eastAsia="Songti SC" w:hAnsi="Songti SC"/>
        </w:rPr>
        <w:t>m.xxxx.xxx</w:t>
      </w:r>
      <w:r>
        <w:rPr>
          <w:rFonts w:ascii="Songti SC" w:eastAsia="Songti SC" w:hAnsi="Songti SC" w:hint="eastAsia"/>
        </w:rPr>
        <w:t>模块</w:t>
      </w:r>
    </w:p>
    <w:p w14:paraId="3CE599A8" w14:textId="21B55AA6" w:rsidR="008E40A9" w:rsidRDefault="008E40A9" w:rsidP="00F3748A">
      <w:pPr>
        <w:rPr>
          <w:rFonts w:ascii="Songti SC" w:eastAsia="Songti SC" w:hAnsi="Songti SC"/>
        </w:rPr>
      </w:pPr>
      <w:r>
        <w:rPr>
          <w:rFonts w:ascii="Songti SC" w:eastAsia="Songti SC" w:hAnsi="Songti SC"/>
        </w:rPr>
        <w:t>com.xxxx.util………</w:t>
      </w:r>
    </w:p>
    <w:p w14:paraId="363B78C6" w14:textId="77777777" w:rsidR="00B77AF3" w:rsidRDefault="00B77AF3" w:rsidP="00F3748A">
      <w:pPr>
        <w:rPr>
          <w:rFonts w:ascii="Songti SC" w:eastAsia="Songti SC" w:hAnsi="Songti SC"/>
        </w:rPr>
      </w:pPr>
    </w:p>
    <w:p w14:paraId="1AF25CEE" w14:textId="03AD9BB7" w:rsidR="008072B8" w:rsidRPr="00B77AF3" w:rsidRDefault="00B77AF3" w:rsidP="00E40F46">
      <w:pPr>
        <w:pStyle w:val="3"/>
        <w:rPr>
          <w:rFonts w:ascii="Songti SC" w:eastAsia="Songti SC" w:hAnsi="Songti SC"/>
          <w:b w:val="0"/>
          <w:sz w:val="28"/>
          <w:szCs w:val="28"/>
        </w:rPr>
      </w:pPr>
      <w:r w:rsidRPr="00B77AF3">
        <w:rPr>
          <w:rFonts w:ascii="Songti SC" w:eastAsia="Songti SC" w:hAnsi="Songti SC"/>
          <w:b w:val="0"/>
          <w:sz w:val="28"/>
          <w:szCs w:val="28"/>
        </w:rPr>
        <w:t>6.2.1</w:t>
      </w:r>
      <w:r w:rsidR="007624FC" w:rsidRPr="00B77AF3">
        <w:rPr>
          <w:rFonts w:ascii="Songti SC" w:eastAsia="Songti SC" w:hAnsi="Songti SC" w:hint="eastAsia"/>
          <w:b w:val="0"/>
          <w:sz w:val="28"/>
          <w:szCs w:val="28"/>
        </w:rPr>
        <w:t>源文件</w:t>
      </w:r>
      <w:r w:rsidR="007624FC" w:rsidRPr="00B77AF3">
        <w:rPr>
          <w:rFonts w:ascii="Songti SC" w:eastAsia="Songti SC" w:hAnsi="Songti SC"/>
          <w:b w:val="0"/>
          <w:sz w:val="28"/>
          <w:szCs w:val="28"/>
        </w:rPr>
        <w:t>基础</w:t>
      </w:r>
    </w:p>
    <w:p w14:paraId="745FDAEA" w14:textId="5EE3CE95" w:rsidR="008072B8" w:rsidRPr="008072B8" w:rsidRDefault="008072B8" w:rsidP="008072B8">
      <w:pPr>
        <w:rPr>
          <w:rFonts w:ascii="Songti SC" w:eastAsia="Songti SC" w:hAnsi="Songti SC"/>
          <w:b/>
        </w:rPr>
      </w:pPr>
      <w:r>
        <w:rPr>
          <w:rFonts w:eastAsia="Times New Roman"/>
        </w:rPr>
        <w:t xml:space="preserve">1 </w:t>
      </w:r>
      <w:r>
        <w:rPr>
          <w:rFonts w:ascii="MS Mincho" w:eastAsia="MS Mincho" w:hAnsi="MS Mincho" w:cs="MS Mincho"/>
        </w:rPr>
        <w:t>文件名</w:t>
      </w:r>
    </w:p>
    <w:p w14:paraId="23AF19DC" w14:textId="77777777" w:rsidR="008072B8" w:rsidRDefault="008072B8" w:rsidP="008072B8">
      <w:pPr>
        <w:pStyle w:val="a7"/>
      </w:pPr>
      <w:r>
        <w:t>源文件以其最顶层的类名来命名，大小写敏感，文件扩展名为</w:t>
      </w:r>
      <w:r>
        <w:t>.java</w:t>
      </w:r>
      <w:r>
        <w:t>。</w:t>
      </w:r>
    </w:p>
    <w:p w14:paraId="6708E327" w14:textId="0F7FE484" w:rsidR="008072B8" w:rsidRPr="008072B8" w:rsidRDefault="008072B8" w:rsidP="008072B8">
      <w:pPr>
        <w:pStyle w:val="a7"/>
      </w:pPr>
      <w:r>
        <w:rPr>
          <w:rFonts w:eastAsia="Times New Roman"/>
        </w:rPr>
        <w:t xml:space="preserve">2 </w:t>
      </w:r>
      <w:r>
        <w:rPr>
          <w:rFonts w:ascii="MS Mincho" w:eastAsia="MS Mincho" w:hAnsi="MS Mincho" w:cs="MS Mincho"/>
        </w:rPr>
        <w:t>文件</w:t>
      </w:r>
      <w:r>
        <w:rPr>
          <w:rFonts w:ascii="SimSun" w:eastAsia="SimSun" w:hAnsi="SimSun" w:cs="SimSun"/>
        </w:rPr>
        <w:t>编码</w:t>
      </w:r>
      <w:r>
        <w:rPr>
          <w:rFonts w:ascii="MS Mincho" w:eastAsia="MS Mincho" w:hAnsi="MS Mincho" w:cs="MS Mincho"/>
        </w:rPr>
        <w:t>：</w:t>
      </w:r>
      <w:r>
        <w:rPr>
          <w:rFonts w:eastAsia="Times New Roman"/>
        </w:rPr>
        <w:t>UTF-8</w:t>
      </w:r>
    </w:p>
    <w:p w14:paraId="03BCAF54" w14:textId="77777777" w:rsidR="008072B8" w:rsidRDefault="008072B8" w:rsidP="008072B8">
      <w:pPr>
        <w:pStyle w:val="a7"/>
        <w:ind w:firstLine="480"/>
      </w:pPr>
      <w:r>
        <w:t>源文件编码格式为</w:t>
      </w:r>
      <w:r>
        <w:t xml:space="preserve"> UTF-8</w:t>
      </w:r>
      <w:r>
        <w:t>。</w:t>
      </w:r>
    </w:p>
    <w:p w14:paraId="6EEC64DA" w14:textId="77777777" w:rsidR="008072B8" w:rsidRDefault="008072B8" w:rsidP="008072B8">
      <w:pPr>
        <w:pStyle w:val="a7"/>
        <w:rPr>
          <w:rFonts w:ascii="MS Mincho" w:eastAsia="MS Mincho" w:hAnsi="MS Mincho" w:cs="MS Mincho"/>
        </w:rPr>
      </w:pPr>
      <w:r>
        <w:rPr>
          <w:rFonts w:eastAsia="Times New Roman"/>
        </w:rPr>
        <w:t xml:space="preserve">3 </w:t>
      </w:r>
      <w:r>
        <w:rPr>
          <w:rFonts w:ascii="MS Mincho" w:eastAsia="MS Mincho" w:hAnsi="MS Mincho" w:cs="MS Mincho"/>
        </w:rPr>
        <w:t>特殊字符</w:t>
      </w:r>
    </w:p>
    <w:p w14:paraId="437ADD71" w14:textId="7DE601A4" w:rsidR="008072B8" w:rsidRPr="008072B8" w:rsidRDefault="008072B8" w:rsidP="008072B8">
      <w:pPr>
        <w:pStyle w:val="a7"/>
      </w:pPr>
      <w:r>
        <w:rPr>
          <w:rFonts w:eastAsia="Times New Roman"/>
        </w:rPr>
        <w:t xml:space="preserve">3.1 </w:t>
      </w:r>
      <w:r>
        <w:rPr>
          <w:rFonts w:ascii="MS Mincho" w:eastAsia="MS Mincho" w:hAnsi="MS Mincho" w:cs="MS Mincho"/>
        </w:rPr>
        <w:t>空白字符</w:t>
      </w:r>
    </w:p>
    <w:p w14:paraId="5B8E07B3" w14:textId="77777777" w:rsidR="008072B8" w:rsidRDefault="008072B8" w:rsidP="008072B8">
      <w:pPr>
        <w:pStyle w:val="a7"/>
      </w:pPr>
      <w:r>
        <w:t>除了行结束符序列，</w:t>
      </w:r>
      <w:r>
        <w:t>ASCII</w:t>
      </w:r>
      <w:r>
        <w:t>水平空格字符</w:t>
      </w:r>
      <w:r>
        <w:t>(0x20</w:t>
      </w:r>
      <w:r>
        <w:t>，即空格</w:t>
      </w:r>
      <w:r>
        <w:t>)</w:t>
      </w:r>
      <w:r>
        <w:t>是源文件中唯一允许出现的空白字符，这意味着：</w:t>
      </w:r>
    </w:p>
    <w:p w14:paraId="72CA3B16" w14:textId="77777777" w:rsidR="008072B8" w:rsidRDefault="008072B8" w:rsidP="008072B8">
      <w:pPr>
        <w:numPr>
          <w:ilvl w:val="0"/>
          <w:numId w:val="26"/>
        </w:numPr>
        <w:spacing w:before="100" w:beforeAutospacing="1" w:after="100" w:afterAutospacing="1"/>
        <w:rPr>
          <w:rFonts w:eastAsia="Times New Roman"/>
        </w:rPr>
      </w:pPr>
      <w:r>
        <w:rPr>
          <w:rFonts w:ascii="MS Mincho" w:eastAsia="MS Mincho" w:hAnsi="MS Mincho" w:cs="MS Mincho"/>
        </w:rPr>
        <w:t>所有其它字符串中的空白字符都要</w:t>
      </w:r>
      <w:r>
        <w:rPr>
          <w:rFonts w:ascii="SimSun" w:eastAsia="SimSun" w:hAnsi="SimSun" w:cs="SimSun"/>
        </w:rPr>
        <w:t>进</w:t>
      </w:r>
      <w:r>
        <w:rPr>
          <w:rFonts w:ascii="MS Mincho" w:eastAsia="MS Mincho" w:hAnsi="MS Mincho" w:cs="MS Mincho"/>
        </w:rPr>
        <w:t>行</w:t>
      </w:r>
      <w:r>
        <w:rPr>
          <w:rFonts w:ascii="SimSun" w:eastAsia="SimSun" w:hAnsi="SimSun" w:cs="SimSun"/>
        </w:rPr>
        <w:t>转义</w:t>
      </w:r>
      <w:r>
        <w:rPr>
          <w:rFonts w:ascii="MS Mincho" w:eastAsia="MS Mincho" w:hAnsi="MS Mincho" w:cs="MS Mincho"/>
        </w:rPr>
        <w:t>。</w:t>
      </w:r>
    </w:p>
    <w:p w14:paraId="56E53EFD" w14:textId="77777777" w:rsidR="008072B8" w:rsidRPr="008072B8" w:rsidRDefault="008072B8" w:rsidP="008072B8">
      <w:pPr>
        <w:numPr>
          <w:ilvl w:val="0"/>
          <w:numId w:val="26"/>
        </w:numPr>
        <w:spacing w:before="100" w:beforeAutospacing="1" w:after="100" w:afterAutospacing="1"/>
        <w:rPr>
          <w:rFonts w:eastAsia="Times New Roman"/>
        </w:rPr>
      </w:pPr>
      <w:r>
        <w:rPr>
          <w:rFonts w:ascii="MS Mincho" w:eastAsia="MS Mincho" w:hAnsi="MS Mincho" w:cs="MS Mincho"/>
        </w:rPr>
        <w:t>制表符不用于</w:t>
      </w:r>
      <w:r>
        <w:rPr>
          <w:rFonts w:ascii="SimSun" w:eastAsia="SimSun" w:hAnsi="SimSun" w:cs="SimSun"/>
        </w:rPr>
        <w:t>缩进</w:t>
      </w:r>
      <w:r>
        <w:rPr>
          <w:rFonts w:ascii="MS Mincho" w:eastAsia="MS Mincho" w:hAnsi="MS Mincho" w:cs="MS Mincho"/>
        </w:rPr>
        <w:t>（可以在</w:t>
      </w:r>
      <w:r>
        <w:rPr>
          <w:rFonts w:eastAsia="Times New Roman"/>
        </w:rPr>
        <w:t>IDE</w:t>
      </w:r>
      <w:r>
        <w:rPr>
          <w:rFonts w:ascii="MS Mincho" w:eastAsia="MS Mincho" w:hAnsi="MS Mincho" w:cs="MS Mincho"/>
        </w:rPr>
        <w:t>中</w:t>
      </w:r>
      <w:r>
        <w:rPr>
          <w:rFonts w:eastAsia="Times New Roman"/>
        </w:rPr>
        <w:t>Tab</w:t>
      </w:r>
      <w:r>
        <w:rPr>
          <w:rFonts w:ascii="SimSun" w:eastAsia="SimSun" w:hAnsi="SimSun" w:cs="SimSun"/>
        </w:rPr>
        <w:t>键设置为若干个空格）</w:t>
      </w:r>
      <w:r>
        <w:rPr>
          <w:rFonts w:ascii="MS Mincho" w:eastAsia="MS Mincho" w:hAnsi="MS Mincho" w:cs="MS Mincho"/>
        </w:rPr>
        <w:t>。</w:t>
      </w:r>
    </w:p>
    <w:p w14:paraId="4C4F198D" w14:textId="33AE4F38" w:rsidR="008072B8" w:rsidRPr="008072B8" w:rsidRDefault="008072B8" w:rsidP="008072B8">
      <w:pPr>
        <w:spacing w:before="100" w:beforeAutospacing="1" w:after="100" w:afterAutospacing="1"/>
        <w:rPr>
          <w:rFonts w:eastAsia="Times New Roman"/>
        </w:rPr>
      </w:pPr>
      <w:r w:rsidRPr="008072B8">
        <w:rPr>
          <w:rFonts w:eastAsia="Times New Roman"/>
        </w:rPr>
        <w:t xml:space="preserve">3.2 </w:t>
      </w:r>
      <w:r w:rsidRPr="008072B8">
        <w:rPr>
          <w:rFonts w:ascii="MS Mincho" w:eastAsia="MS Mincho" w:hAnsi="MS Mincho" w:cs="MS Mincho"/>
        </w:rPr>
        <w:t>特殊</w:t>
      </w:r>
      <w:r w:rsidRPr="008072B8">
        <w:rPr>
          <w:rFonts w:ascii="SimSun" w:eastAsia="SimSun" w:hAnsi="SimSun" w:cs="SimSun"/>
        </w:rPr>
        <w:t>转义</w:t>
      </w:r>
      <w:r w:rsidRPr="008072B8">
        <w:rPr>
          <w:rFonts w:ascii="MS Mincho" w:eastAsia="MS Mincho" w:hAnsi="MS Mincho" w:cs="MS Mincho"/>
        </w:rPr>
        <w:t>序列</w:t>
      </w:r>
    </w:p>
    <w:p w14:paraId="0A702AF1" w14:textId="77777777" w:rsidR="003B3D65" w:rsidRDefault="008072B8" w:rsidP="003B3D65">
      <w:pPr>
        <w:pStyle w:val="a7"/>
        <w:ind w:firstLine="480"/>
      </w:pPr>
      <w:r>
        <w:t>对于具有特殊转义序列的任何字符</w:t>
      </w:r>
      <w:r>
        <w:t>(\b, \t, \n, \f, \r, \", \'</w:t>
      </w:r>
      <w:r>
        <w:t>及</w:t>
      </w:r>
      <w:r>
        <w:t>)</w:t>
      </w:r>
      <w:r>
        <w:t>，我们使用它的转义序列，而不是相应的八进制</w:t>
      </w:r>
      <w:r>
        <w:t>(</w:t>
      </w:r>
      <w:r>
        <w:t>比如</w:t>
      </w:r>
      <w:r>
        <w:t>\012)</w:t>
      </w:r>
      <w:r>
        <w:t>或</w:t>
      </w:r>
      <w:r>
        <w:t>Unicode(</w:t>
      </w:r>
      <w:r>
        <w:t>比如</w:t>
      </w:r>
      <w:r>
        <w:t>\u000a)</w:t>
      </w:r>
      <w:r>
        <w:t>转义。</w:t>
      </w:r>
    </w:p>
    <w:p w14:paraId="79F0D3B2" w14:textId="0C2C053E" w:rsidR="008072B8" w:rsidRPr="003B3D65" w:rsidRDefault="008072B8" w:rsidP="003B3D65">
      <w:pPr>
        <w:pStyle w:val="a7"/>
      </w:pPr>
      <w:r>
        <w:rPr>
          <w:rFonts w:eastAsia="Times New Roman"/>
        </w:rPr>
        <w:t xml:space="preserve">3.3 </w:t>
      </w:r>
      <w:r>
        <w:rPr>
          <w:rFonts w:ascii="MS Mincho" w:eastAsia="MS Mincho" w:hAnsi="MS Mincho" w:cs="MS Mincho"/>
        </w:rPr>
        <w:t>非</w:t>
      </w:r>
      <w:r>
        <w:rPr>
          <w:rFonts w:eastAsia="Times New Roman"/>
        </w:rPr>
        <w:t>ASCII</w:t>
      </w:r>
      <w:r>
        <w:rPr>
          <w:rFonts w:ascii="MS Mincho" w:eastAsia="MS Mincho" w:hAnsi="MS Mincho" w:cs="MS Mincho"/>
        </w:rPr>
        <w:t>字符</w:t>
      </w:r>
    </w:p>
    <w:p w14:paraId="5EA511D8" w14:textId="1287ED77" w:rsidR="008072B8" w:rsidRPr="00B77AF3" w:rsidRDefault="008072B8" w:rsidP="00B77AF3">
      <w:pPr>
        <w:pStyle w:val="a7"/>
        <w:ind w:firstLine="480"/>
      </w:pPr>
      <w:r>
        <w:t>对于剩余的非</w:t>
      </w:r>
      <w:r>
        <w:t>ASCII</w:t>
      </w:r>
      <w:r>
        <w:t>字符，是使用实际的</w:t>
      </w:r>
      <w:r>
        <w:t>Unicode</w:t>
      </w:r>
      <w:r>
        <w:t>字符</w:t>
      </w:r>
      <w:r>
        <w:t>(</w:t>
      </w:r>
      <w:r>
        <w:t>比如</w:t>
      </w:r>
      <w:r>
        <w:t>∞)</w:t>
      </w:r>
      <w:r>
        <w:t>，还是使用等价的</w:t>
      </w:r>
      <w:r>
        <w:t>Unicode</w:t>
      </w:r>
      <w:r>
        <w:t>转义符</w:t>
      </w:r>
      <w:r>
        <w:t>(</w:t>
      </w:r>
      <w:r>
        <w:t>比如</w:t>
      </w:r>
      <w:r>
        <w:t>\u221e)</w:t>
      </w:r>
      <w:r>
        <w:t>，取决于哪个能让代码更易于阅读和理解。</w:t>
      </w:r>
    </w:p>
    <w:p w14:paraId="139DDF0B" w14:textId="7401D8F2" w:rsidR="008072B8" w:rsidRPr="00B77AF3" w:rsidRDefault="00B77AF3" w:rsidP="00E40F46">
      <w:pPr>
        <w:pStyle w:val="3"/>
        <w:rPr>
          <w:rFonts w:ascii="Songti SC" w:eastAsia="Songti SC" w:hAnsi="Songti SC"/>
          <w:b w:val="0"/>
          <w:sz w:val="28"/>
          <w:szCs w:val="28"/>
        </w:rPr>
      </w:pPr>
      <w:r w:rsidRPr="00B77AF3">
        <w:rPr>
          <w:rFonts w:ascii="Songti SC" w:eastAsia="Songti SC" w:hAnsi="Songti SC"/>
          <w:b w:val="0"/>
          <w:sz w:val="28"/>
          <w:szCs w:val="28"/>
        </w:rPr>
        <w:t xml:space="preserve">6.2.2 </w:t>
      </w:r>
      <w:r w:rsidRPr="00B77AF3">
        <w:rPr>
          <w:rFonts w:ascii="Songti SC" w:eastAsia="Songti SC" w:hAnsi="Songti SC" w:hint="eastAsia"/>
          <w:b w:val="0"/>
          <w:sz w:val="28"/>
          <w:szCs w:val="28"/>
        </w:rPr>
        <w:t>源文件</w:t>
      </w:r>
      <w:r w:rsidRPr="00B77AF3">
        <w:rPr>
          <w:rFonts w:ascii="Songti SC" w:eastAsia="Songti SC" w:hAnsi="Songti SC"/>
          <w:b w:val="0"/>
          <w:sz w:val="28"/>
          <w:szCs w:val="28"/>
        </w:rPr>
        <w:t>结构</w:t>
      </w:r>
    </w:p>
    <w:p w14:paraId="2B57F8BD" w14:textId="3D8FA788" w:rsidR="00B77AF3" w:rsidRPr="00B77AF3" w:rsidRDefault="00B77AF3" w:rsidP="00B77AF3">
      <w:pPr>
        <w:rPr>
          <w:rFonts w:ascii="Songti SC" w:eastAsia="Songti SC" w:hAnsi="Songti SC"/>
        </w:rPr>
      </w:pPr>
      <w:r w:rsidRPr="00B77AF3">
        <w:rPr>
          <w:rFonts w:ascii="Songti SC" w:eastAsia="Songti SC" w:hAnsi="Songti SC" w:hint="eastAsia"/>
        </w:rPr>
        <w:t>一个源文件包含(按顺序地)：</w:t>
      </w:r>
    </w:p>
    <w:p w14:paraId="68EE22B4" w14:textId="68EDC0C3" w:rsidR="00B77AF3" w:rsidRPr="00B77AF3" w:rsidRDefault="00B77AF3" w:rsidP="00B77AF3">
      <w:pPr>
        <w:rPr>
          <w:rFonts w:ascii="Songti SC" w:eastAsia="Songti SC" w:hAnsi="Songti SC"/>
        </w:rPr>
      </w:pPr>
      <w:r>
        <w:rPr>
          <w:rFonts w:ascii="Songti SC" w:eastAsia="Songti SC" w:hAnsi="Songti SC"/>
        </w:rPr>
        <w:t>1</w:t>
      </w:r>
      <w:r w:rsidRPr="00B77AF3">
        <w:rPr>
          <w:rFonts w:ascii="Songti SC" w:eastAsia="Songti SC" w:hAnsi="Songti SC" w:hint="eastAsia"/>
        </w:rPr>
        <w:t>许可证或版权信息(如有需要)</w:t>
      </w:r>
    </w:p>
    <w:p w14:paraId="12B64E80" w14:textId="14203C0A" w:rsidR="00B77AF3" w:rsidRPr="00B77AF3" w:rsidRDefault="00B77AF3" w:rsidP="00B77AF3">
      <w:pPr>
        <w:rPr>
          <w:rFonts w:ascii="Songti SC" w:eastAsia="Songti SC" w:hAnsi="Songti SC"/>
        </w:rPr>
      </w:pPr>
      <w:r>
        <w:rPr>
          <w:rFonts w:ascii="Songti SC" w:eastAsia="Songti SC" w:hAnsi="Songti SC"/>
        </w:rPr>
        <w:t xml:space="preserve">2 </w:t>
      </w:r>
      <w:r w:rsidRPr="00B77AF3">
        <w:rPr>
          <w:rFonts w:ascii="Songti SC" w:eastAsia="Songti SC" w:hAnsi="Songti SC" w:hint="eastAsia"/>
        </w:rPr>
        <w:t>package语句</w:t>
      </w:r>
    </w:p>
    <w:p w14:paraId="76EE48AF" w14:textId="1EF735AD" w:rsidR="00B77AF3" w:rsidRPr="00B77AF3" w:rsidRDefault="00B77AF3" w:rsidP="00B77AF3">
      <w:pPr>
        <w:rPr>
          <w:rFonts w:ascii="Songti SC" w:eastAsia="Songti SC" w:hAnsi="Songti SC"/>
        </w:rPr>
      </w:pPr>
      <w:r>
        <w:rPr>
          <w:rFonts w:ascii="Songti SC" w:eastAsia="Songti SC" w:hAnsi="Songti SC"/>
        </w:rPr>
        <w:t xml:space="preserve">3 </w:t>
      </w:r>
      <w:r w:rsidRPr="00B77AF3">
        <w:rPr>
          <w:rFonts w:ascii="Songti SC" w:eastAsia="Songti SC" w:hAnsi="Songti SC" w:hint="eastAsia"/>
        </w:rPr>
        <w:t>import语句</w:t>
      </w:r>
    </w:p>
    <w:p w14:paraId="2E6746A7" w14:textId="22982441" w:rsidR="00B77AF3" w:rsidRPr="00B77AF3" w:rsidRDefault="00B77AF3" w:rsidP="00B77AF3">
      <w:pPr>
        <w:rPr>
          <w:rFonts w:ascii="Songti SC" w:eastAsia="Songti SC" w:hAnsi="Songti SC"/>
        </w:rPr>
      </w:pPr>
      <w:r>
        <w:rPr>
          <w:rFonts w:ascii="Songti SC" w:eastAsia="Songti SC" w:hAnsi="Songti SC"/>
        </w:rPr>
        <w:t>4</w:t>
      </w:r>
      <w:r w:rsidRPr="00B77AF3">
        <w:rPr>
          <w:rFonts w:ascii="Songti SC" w:eastAsia="Songti SC" w:hAnsi="Songti SC" w:hint="eastAsia"/>
        </w:rPr>
        <w:t>一个顶级类(只有一个)以上每个部分之间用一个空行隔开。</w:t>
      </w:r>
    </w:p>
    <w:p w14:paraId="4B0E4FDB" w14:textId="66EDD0AD" w:rsidR="00B77AF3" w:rsidRPr="00B77AF3" w:rsidRDefault="00B77AF3" w:rsidP="00B77AF3">
      <w:pPr>
        <w:rPr>
          <w:rFonts w:ascii="Songti SC" w:eastAsia="Songti SC" w:hAnsi="Songti SC"/>
          <w:b/>
        </w:rPr>
      </w:pPr>
      <w:r w:rsidRPr="00B77AF3">
        <w:rPr>
          <w:rFonts w:ascii="Songti SC" w:eastAsia="Songti SC" w:hAnsi="Songti SC"/>
          <w:b/>
        </w:rPr>
        <w:t>1</w:t>
      </w:r>
      <w:r w:rsidRPr="00B77AF3">
        <w:rPr>
          <w:rFonts w:ascii="Songti SC" w:eastAsia="Songti SC" w:hAnsi="Songti SC" w:hint="eastAsia"/>
          <w:b/>
        </w:rPr>
        <w:t xml:space="preserve"> 许可证或版权信息</w:t>
      </w:r>
    </w:p>
    <w:p w14:paraId="31F79CFA" w14:textId="4C6B62E6" w:rsidR="00B77AF3" w:rsidRPr="00B77AF3" w:rsidRDefault="00B77AF3" w:rsidP="00B77AF3">
      <w:pPr>
        <w:rPr>
          <w:rFonts w:ascii="Songti SC" w:eastAsia="Songti SC" w:hAnsi="Songti SC"/>
        </w:rPr>
      </w:pPr>
      <w:r w:rsidRPr="00B77AF3">
        <w:rPr>
          <w:rFonts w:ascii="Songti SC" w:eastAsia="Songti SC" w:hAnsi="Songti SC" w:hint="eastAsia"/>
        </w:rPr>
        <w:t>如果一个文件包含许可证或版权信息，那么它应当被放在文件最前面。</w:t>
      </w:r>
    </w:p>
    <w:p w14:paraId="034DF7DE" w14:textId="4EBDFA87" w:rsidR="00B77AF3" w:rsidRPr="00B77AF3" w:rsidRDefault="00B77AF3" w:rsidP="00B77AF3">
      <w:pPr>
        <w:rPr>
          <w:rFonts w:ascii="Songti SC" w:eastAsia="Songti SC" w:hAnsi="Songti SC"/>
          <w:b/>
        </w:rPr>
      </w:pPr>
      <w:r w:rsidRPr="00B77AF3">
        <w:rPr>
          <w:rFonts w:ascii="Songti SC" w:eastAsia="Songti SC" w:hAnsi="Songti SC" w:hint="eastAsia"/>
          <w:b/>
        </w:rPr>
        <w:t>2 package语句</w:t>
      </w:r>
    </w:p>
    <w:p w14:paraId="3F153991" w14:textId="7CA67E16" w:rsidR="00B77AF3" w:rsidRPr="00B77AF3" w:rsidRDefault="00B77AF3" w:rsidP="00B77AF3">
      <w:pPr>
        <w:rPr>
          <w:rFonts w:ascii="Songti SC" w:eastAsia="Songti SC" w:hAnsi="Songti SC"/>
        </w:rPr>
      </w:pPr>
      <w:r w:rsidRPr="00B77AF3">
        <w:rPr>
          <w:rFonts w:ascii="Songti SC" w:eastAsia="Songti SC" w:hAnsi="Songti SC" w:hint="eastAsia"/>
        </w:rPr>
        <w:t>package 语句不换行，列限制(4.4节)并不适用于package语句。(即package语句写在一行里</w:t>
      </w:r>
      <w:r>
        <w:rPr>
          <w:rFonts w:ascii="Songti SC" w:eastAsia="Songti SC" w:hAnsi="Songti SC" w:hint="eastAsia"/>
        </w:rPr>
        <w:t>)</w:t>
      </w:r>
    </w:p>
    <w:p w14:paraId="2C4E3CEE" w14:textId="1A400589" w:rsidR="00B77AF3" w:rsidRPr="00B77AF3" w:rsidRDefault="00B77AF3" w:rsidP="00B77AF3">
      <w:pPr>
        <w:rPr>
          <w:rFonts w:ascii="Songti SC" w:eastAsia="Songti SC" w:hAnsi="Songti SC"/>
          <w:b/>
        </w:rPr>
      </w:pPr>
      <w:r w:rsidRPr="00B77AF3">
        <w:rPr>
          <w:rFonts w:ascii="Songti SC" w:eastAsia="Songti SC" w:hAnsi="Songti SC" w:hint="eastAsia"/>
          <w:b/>
        </w:rPr>
        <w:t>3 import语句</w:t>
      </w:r>
    </w:p>
    <w:p w14:paraId="5084345A" w14:textId="0B9FBA92" w:rsidR="00B77AF3" w:rsidRPr="00B77AF3" w:rsidRDefault="00B77AF3" w:rsidP="00B77AF3">
      <w:pPr>
        <w:rPr>
          <w:rFonts w:ascii="Songti SC" w:eastAsia="Songti SC" w:hAnsi="Songti SC"/>
        </w:rPr>
      </w:pPr>
      <w:r>
        <w:rPr>
          <w:rFonts w:ascii="Songti SC" w:eastAsia="Songti SC" w:hAnsi="Songti SC" w:hint="eastAsia"/>
        </w:rPr>
        <w:t>3.</w:t>
      </w:r>
      <w:r w:rsidRPr="00B77AF3">
        <w:rPr>
          <w:rFonts w:ascii="Songti SC" w:eastAsia="Songti SC" w:hAnsi="Songti SC" w:hint="eastAsia"/>
        </w:rPr>
        <w:t>1 import不要使用通配符</w:t>
      </w:r>
    </w:p>
    <w:p w14:paraId="7ADB291C" w14:textId="0069985B" w:rsidR="00B77AF3" w:rsidRPr="00B77AF3" w:rsidRDefault="00B77AF3" w:rsidP="00B77AF3">
      <w:pPr>
        <w:rPr>
          <w:rFonts w:ascii="Songti SC" w:eastAsia="Songti SC" w:hAnsi="Songti SC"/>
        </w:rPr>
      </w:pPr>
      <w:r w:rsidRPr="00B77AF3">
        <w:rPr>
          <w:rFonts w:ascii="Songti SC" w:eastAsia="Songti SC" w:hAnsi="Songti SC" w:hint="eastAsia"/>
        </w:rPr>
        <w:t>即，不要出现类似这样的import语句：import j</w:t>
      </w:r>
      <w:r>
        <w:rPr>
          <w:rFonts w:ascii="Songti SC" w:eastAsia="Songti SC" w:hAnsi="Songti SC" w:hint="eastAsia"/>
        </w:rPr>
        <w:t>ava.util.*;</w:t>
      </w:r>
    </w:p>
    <w:p w14:paraId="44C51979" w14:textId="69190201" w:rsidR="00B77AF3" w:rsidRPr="00B77AF3" w:rsidRDefault="00B77AF3" w:rsidP="00B77AF3">
      <w:pPr>
        <w:rPr>
          <w:rFonts w:ascii="Songti SC" w:eastAsia="Songti SC" w:hAnsi="Songti SC"/>
        </w:rPr>
      </w:pPr>
      <w:r>
        <w:rPr>
          <w:rFonts w:ascii="Songti SC" w:eastAsia="Songti SC" w:hAnsi="Songti SC" w:hint="eastAsia"/>
        </w:rPr>
        <w:t>3.</w:t>
      </w:r>
      <w:r w:rsidRPr="00B77AF3">
        <w:rPr>
          <w:rFonts w:ascii="Songti SC" w:eastAsia="Songti SC" w:hAnsi="Songti SC" w:hint="eastAsia"/>
        </w:rPr>
        <w:t>2 不要换行</w:t>
      </w:r>
    </w:p>
    <w:p w14:paraId="372C3C0F" w14:textId="5B1A32D0" w:rsidR="00B77AF3" w:rsidRPr="00B77AF3" w:rsidRDefault="00B77AF3" w:rsidP="00B77AF3">
      <w:pPr>
        <w:rPr>
          <w:rFonts w:ascii="Songti SC" w:eastAsia="Songti SC" w:hAnsi="Songti SC"/>
        </w:rPr>
      </w:pPr>
      <w:r w:rsidRPr="00B77AF3">
        <w:rPr>
          <w:rFonts w:ascii="Songti SC" w:eastAsia="Songti SC" w:hAnsi="Songti SC" w:hint="eastAsia"/>
        </w:rPr>
        <w:t>import语句不换行，列限制(4.4节)并不适用于import语句。(每个import语句独立成行</w:t>
      </w:r>
      <w:r>
        <w:rPr>
          <w:rFonts w:ascii="Songti SC" w:eastAsia="Songti SC" w:hAnsi="Songti SC" w:hint="eastAsia"/>
        </w:rPr>
        <w:t>)</w:t>
      </w:r>
    </w:p>
    <w:p w14:paraId="3708E00B" w14:textId="31643C4C" w:rsidR="00B77AF3" w:rsidRPr="00B77AF3" w:rsidRDefault="00B77AF3" w:rsidP="00B77AF3">
      <w:pPr>
        <w:rPr>
          <w:rFonts w:ascii="Songti SC" w:eastAsia="Songti SC" w:hAnsi="Songti SC"/>
        </w:rPr>
      </w:pPr>
      <w:r>
        <w:rPr>
          <w:rFonts w:ascii="Songti SC" w:eastAsia="Songti SC" w:hAnsi="Songti SC" w:hint="eastAsia"/>
        </w:rPr>
        <w:t>3.3</w:t>
      </w:r>
      <w:r w:rsidRPr="00B77AF3">
        <w:rPr>
          <w:rFonts w:ascii="Songti SC" w:eastAsia="Songti SC" w:hAnsi="Songti SC" w:hint="eastAsia"/>
        </w:rPr>
        <w:t xml:space="preserve"> 顺序和间距</w:t>
      </w:r>
    </w:p>
    <w:p w14:paraId="7A0D41A0" w14:textId="6D69EBA0" w:rsidR="00B77AF3" w:rsidRPr="00B77AF3" w:rsidRDefault="00B77AF3" w:rsidP="00B77AF3">
      <w:pPr>
        <w:rPr>
          <w:rFonts w:ascii="Songti SC" w:eastAsia="Songti SC" w:hAnsi="Songti SC"/>
        </w:rPr>
      </w:pPr>
      <w:r w:rsidRPr="00B77AF3">
        <w:rPr>
          <w:rFonts w:ascii="Songti SC" w:eastAsia="Songti SC" w:hAnsi="Songti SC" w:hint="eastAsia"/>
        </w:rPr>
        <w:t>import语句可分为以下几组，按照这个顺序，每组由一个空行分隔：</w:t>
      </w:r>
    </w:p>
    <w:p w14:paraId="699B97D9" w14:textId="77777777" w:rsidR="00B77AF3" w:rsidRPr="00B77AF3" w:rsidRDefault="00B77AF3" w:rsidP="00B77AF3">
      <w:pPr>
        <w:rPr>
          <w:rFonts w:ascii="Songti SC" w:eastAsia="Songti SC" w:hAnsi="Songti SC"/>
        </w:rPr>
      </w:pPr>
      <w:r w:rsidRPr="00B77AF3">
        <w:rPr>
          <w:rFonts w:ascii="Songti SC" w:eastAsia="Songti SC" w:hAnsi="Songti SC" w:hint="eastAsia"/>
        </w:rPr>
        <w:t>所有的静态导入独立成组</w:t>
      </w:r>
    </w:p>
    <w:p w14:paraId="111D626F" w14:textId="77777777" w:rsidR="00B77AF3" w:rsidRPr="00B77AF3" w:rsidRDefault="00B77AF3" w:rsidP="00B77AF3">
      <w:pPr>
        <w:rPr>
          <w:rFonts w:ascii="Songti SC" w:eastAsia="Songti SC" w:hAnsi="Songti SC"/>
        </w:rPr>
      </w:pPr>
      <w:r w:rsidRPr="00B77AF3">
        <w:rPr>
          <w:rFonts w:ascii="Songti SC" w:eastAsia="Songti SC" w:hAnsi="Songti SC" w:hint="eastAsia"/>
        </w:rPr>
        <w:t>com.google imports(仅当这个源文件是在com.google包下)</w:t>
      </w:r>
    </w:p>
    <w:p w14:paraId="2F5606CE" w14:textId="77777777" w:rsidR="00B77AF3" w:rsidRPr="00B77AF3" w:rsidRDefault="00B77AF3" w:rsidP="00B77AF3">
      <w:pPr>
        <w:rPr>
          <w:rFonts w:ascii="Songti SC" w:eastAsia="Songti SC" w:hAnsi="Songti SC"/>
        </w:rPr>
      </w:pPr>
      <w:r w:rsidRPr="00B77AF3">
        <w:rPr>
          <w:rFonts w:ascii="Songti SC" w:eastAsia="Songti SC" w:hAnsi="Songti SC" w:hint="eastAsia"/>
        </w:rPr>
        <w:t>第三方的包。每个顶级包为一组，字典序。例如：android, com, junit, org, sun</w:t>
      </w:r>
    </w:p>
    <w:p w14:paraId="124FD572" w14:textId="77777777" w:rsidR="00B77AF3" w:rsidRPr="00B77AF3" w:rsidRDefault="00B77AF3" w:rsidP="00B77AF3">
      <w:pPr>
        <w:rPr>
          <w:rFonts w:ascii="Songti SC" w:eastAsia="Songti SC" w:hAnsi="Songti SC"/>
        </w:rPr>
      </w:pPr>
      <w:r w:rsidRPr="00B77AF3">
        <w:rPr>
          <w:rFonts w:ascii="Songti SC" w:eastAsia="Songti SC" w:hAnsi="Songti SC" w:hint="eastAsia"/>
        </w:rPr>
        <w:t>java imports5.javax imports组内不空行，按字典序排列。</w:t>
      </w:r>
    </w:p>
    <w:p w14:paraId="1BBC2A44" w14:textId="138145ED" w:rsidR="00B77AF3" w:rsidRPr="00B77AF3" w:rsidRDefault="00B77AF3" w:rsidP="00B77AF3">
      <w:pPr>
        <w:rPr>
          <w:rFonts w:ascii="Songti SC" w:eastAsia="Songti SC" w:hAnsi="Songti SC"/>
          <w:b/>
        </w:rPr>
      </w:pPr>
      <w:r w:rsidRPr="00B77AF3">
        <w:rPr>
          <w:rFonts w:ascii="Songti SC" w:eastAsia="Songti SC" w:hAnsi="Songti SC" w:hint="eastAsia"/>
          <w:b/>
        </w:rPr>
        <w:t>4 类声明</w:t>
      </w:r>
    </w:p>
    <w:p w14:paraId="1CAE40DB" w14:textId="61643EAE" w:rsidR="00B77AF3" w:rsidRPr="00B77AF3" w:rsidRDefault="00B77AF3" w:rsidP="00B77AF3">
      <w:pPr>
        <w:rPr>
          <w:rFonts w:ascii="Songti SC" w:eastAsia="Songti SC" w:hAnsi="Songti SC"/>
        </w:rPr>
      </w:pPr>
      <w:r w:rsidRPr="00B77AF3">
        <w:rPr>
          <w:rFonts w:ascii="Songti SC" w:eastAsia="Songti SC" w:hAnsi="Songti SC" w:hint="eastAsia"/>
        </w:rPr>
        <w:t>4.1 只有一个顶级</w:t>
      </w:r>
    </w:p>
    <w:p w14:paraId="63FAD657" w14:textId="77777777" w:rsidR="00B77AF3" w:rsidRPr="00B77AF3" w:rsidRDefault="00B77AF3" w:rsidP="00B77AF3">
      <w:pPr>
        <w:rPr>
          <w:rFonts w:ascii="Songti SC" w:eastAsia="Songti SC" w:hAnsi="Songti SC"/>
        </w:rPr>
      </w:pPr>
      <w:r w:rsidRPr="00B77AF3">
        <w:rPr>
          <w:rFonts w:ascii="Songti SC" w:eastAsia="Songti SC" w:hAnsi="Songti SC" w:hint="eastAsia"/>
        </w:rPr>
        <w:t>类声明每个顶级类都在一个与它同名的源文件中(当然，还包含.java后缀)。</w:t>
      </w:r>
    </w:p>
    <w:p w14:paraId="297172AF" w14:textId="5DC59225" w:rsidR="00B77AF3" w:rsidRPr="00B77AF3" w:rsidRDefault="00B77AF3" w:rsidP="00B77AF3">
      <w:pPr>
        <w:rPr>
          <w:rFonts w:ascii="Songti SC" w:eastAsia="Songti SC" w:hAnsi="Songti SC"/>
        </w:rPr>
      </w:pPr>
      <w:r w:rsidRPr="00B77AF3">
        <w:rPr>
          <w:rFonts w:ascii="Songti SC" w:eastAsia="Songti SC" w:hAnsi="Songti SC" w:hint="eastAsia"/>
        </w:rPr>
        <w:t>例外：package-info.java，该文件中可没有package-info类。</w:t>
      </w:r>
    </w:p>
    <w:p w14:paraId="00497B9F" w14:textId="7F8475B9" w:rsidR="00B77AF3" w:rsidRPr="00B77AF3" w:rsidRDefault="00B77AF3" w:rsidP="00B77AF3">
      <w:pPr>
        <w:rPr>
          <w:rFonts w:ascii="Songti SC" w:eastAsia="Songti SC" w:hAnsi="Songti SC"/>
        </w:rPr>
      </w:pPr>
      <w:r w:rsidRPr="00B77AF3">
        <w:rPr>
          <w:rFonts w:ascii="Songti SC" w:eastAsia="Songti SC" w:hAnsi="Songti SC" w:hint="eastAsia"/>
        </w:rPr>
        <w:t>4.2 类成员顺序</w:t>
      </w:r>
    </w:p>
    <w:p w14:paraId="1E182049" w14:textId="77777777" w:rsidR="00B77AF3" w:rsidRPr="00B77AF3" w:rsidRDefault="00B77AF3" w:rsidP="00B77AF3">
      <w:pPr>
        <w:rPr>
          <w:rFonts w:ascii="Songti SC" w:eastAsia="Songti SC" w:hAnsi="Songti SC"/>
        </w:rPr>
      </w:pPr>
      <w:r w:rsidRPr="00B77AF3">
        <w:rPr>
          <w:rFonts w:ascii="Songti SC" w:eastAsia="Songti SC" w:hAnsi="Songti SC" w:hint="eastAsia"/>
        </w:rPr>
        <w:t>类的成员顺序对易学性有很大的影响，但这也不存在唯一的通用法则。不同的类对成员的排序可能是不同的。</w:t>
      </w:r>
    </w:p>
    <w:p w14:paraId="48CE0831" w14:textId="17A523B5" w:rsidR="00B77AF3" w:rsidRPr="00B77AF3" w:rsidRDefault="00B77AF3" w:rsidP="00B77AF3">
      <w:pPr>
        <w:rPr>
          <w:rFonts w:ascii="Songti SC" w:eastAsia="Songti SC" w:hAnsi="Songti SC"/>
        </w:rPr>
      </w:pPr>
      <w:r w:rsidRPr="00B77AF3">
        <w:rPr>
          <w:rFonts w:ascii="Songti SC" w:eastAsia="Songti SC" w:hAnsi="Songti SC" w:hint="eastAsia"/>
        </w:rPr>
        <w:t>最重要的一点，每个类应该以某种逻辑去排序它的成员，维护者应该要能解释这种排序逻辑。比如， 新的方法不能总是习惯性地添加到类的结尾，因为这样就是按时间顺序而非某种逻辑来排序的。</w:t>
      </w:r>
    </w:p>
    <w:p w14:paraId="231D0E8D" w14:textId="3557A701" w:rsidR="00B77AF3" w:rsidRPr="00B77AF3" w:rsidRDefault="00B77AF3" w:rsidP="00B77AF3">
      <w:pPr>
        <w:rPr>
          <w:rFonts w:ascii="Songti SC" w:eastAsia="Songti SC" w:hAnsi="Songti SC"/>
        </w:rPr>
      </w:pPr>
      <w:r w:rsidRPr="00B77AF3">
        <w:rPr>
          <w:rFonts w:ascii="Songti SC" w:eastAsia="Songti SC" w:hAnsi="Songti SC" w:hint="eastAsia"/>
        </w:rPr>
        <w:t>4.2.1 区块划分</w:t>
      </w:r>
    </w:p>
    <w:p w14:paraId="78428AD1" w14:textId="7EAE9971" w:rsidR="00B77AF3" w:rsidRPr="00B77AF3" w:rsidRDefault="00B77AF3" w:rsidP="00B77AF3">
      <w:pPr>
        <w:rPr>
          <w:rFonts w:ascii="Songti SC" w:eastAsia="Songti SC" w:hAnsi="Songti SC"/>
        </w:rPr>
      </w:pPr>
      <w:r w:rsidRPr="00B77AF3">
        <w:rPr>
          <w:rFonts w:ascii="Songti SC" w:eastAsia="Songti SC" w:hAnsi="Songti SC" w:hint="eastAsia"/>
        </w:rPr>
        <w:t>建议使用注释将源文件分为明显的区块，区块划分如下</w:t>
      </w:r>
    </w:p>
    <w:p w14:paraId="2BD47DCC" w14:textId="77777777" w:rsidR="00B77AF3" w:rsidRPr="00B77AF3" w:rsidRDefault="00B77AF3" w:rsidP="00B77AF3">
      <w:pPr>
        <w:rPr>
          <w:rFonts w:ascii="Songti SC" w:eastAsia="Songti SC" w:hAnsi="Songti SC"/>
        </w:rPr>
      </w:pPr>
      <w:r w:rsidRPr="00B77AF3">
        <w:rPr>
          <w:rFonts w:ascii="Songti SC" w:eastAsia="Songti SC" w:hAnsi="Songti SC" w:hint="eastAsia"/>
        </w:rPr>
        <w:t>常量声明区</w:t>
      </w:r>
    </w:p>
    <w:p w14:paraId="11EAB6FB" w14:textId="77777777" w:rsidR="00B77AF3" w:rsidRPr="00B77AF3" w:rsidRDefault="00B77AF3" w:rsidP="00B77AF3">
      <w:pPr>
        <w:rPr>
          <w:rFonts w:ascii="Songti SC" w:eastAsia="Songti SC" w:hAnsi="Songti SC"/>
        </w:rPr>
      </w:pPr>
      <w:r w:rsidRPr="00B77AF3">
        <w:rPr>
          <w:rFonts w:ascii="Songti SC" w:eastAsia="Songti SC" w:hAnsi="Songti SC" w:hint="eastAsia"/>
        </w:rPr>
        <w:t>UI控件成员变量声明区</w:t>
      </w:r>
    </w:p>
    <w:p w14:paraId="747A73AD" w14:textId="77777777" w:rsidR="00B77AF3" w:rsidRPr="00B77AF3" w:rsidRDefault="00B77AF3" w:rsidP="00B77AF3">
      <w:pPr>
        <w:rPr>
          <w:rFonts w:ascii="Songti SC" w:eastAsia="Songti SC" w:hAnsi="Songti SC"/>
        </w:rPr>
      </w:pPr>
      <w:r w:rsidRPr="00B77AF3">
        <w:rPr>
          <w:rFonts w:ascii="Songti SC" w:eastAsia="Songti SC" w:hAnsi="Songti SC" w:hint="eastAsia"/>
        </w:rPr>
        <w:t>普通成员变量声明区</w:t>
      </w:r>
    </w:p>
    <w:p w14:paraId="18B4B267" w14:textId="77777777" w:rsidR="00B77AF3" w:rsidRPr="00B77AF3" w:rsidRDefault="00B77AF3" w:rsidP="00B77AF3">
      <w:pPr>
        <w:rPr>
          <w:rFonts w:ascii="Songti SC" w:eastAsia="Songti SC" w:hAnsi="Songti SC"/>
        </w:rPr>
      </w:pPr>
      <w:r w:rsidRPr="00B77AF3">
        <w:rPr>
          <w:rFonts w:ascii="Songti SC" w:eastAsia="Songti SC" w:hAnsi="Songti SC" w:hint="eastAsia"/>
        </w:rPr>
        <w:t>内部接口声明区</w:t>
      </w:r>
    </w:p>
    <w:p w14:paraId="672CEB50" w14:textId="77777777" w:rsidR="00B77AF3" w:rsidRPr="00B77AF3" w:rsidRDefault="00B77AF3" w:rsidP="00B77AF3">
      <w:pPr>
        <w:rPr>
          <w:rFonts w:ascii="Songti SC" w:eastAsia="Songti SC" w:hAnsi="Songti SC"/>
        </w:rPr>
      </w:pPr>
      <w:r w:rsidRPr="00B77AF3">
        <w:rPr>
          <w:rFonts w:ascii="Songti SC" w:eastAsia="Songti SC" w:hAnsi="Songti SC" w:hint="eastAsia"/>
        </w:rPr>
        <w:t>初始化相关方法区</w:t>
      </w:r>
    </w:p>
    <w:p w14:paraId="414C4A5B" w14:textId="77777777" w:rsidR="00B77AF3" w:rsidRPr="00B77AF3" w:rsidRDefault="00B77AF3" w:rsidP="00B77AF3">
      <w:pPr>
        <w:rPr>
          <w:rFonts w:ascii="Songti SC" w:eastAsia="Songti SC" w:hAnsi="Songti SC"/>
        </w:rPr>
      </w:pPr>
      <w:r w:rsidRPr="00B77AF3">
        <w:rPr>
          <w:rFonts w:ascii="Songti SC" w:eastAsia="Songti SC" w:hAnsi="Songti SC" w:hint="eastAsia"/>
        </w:rPr>
        <w:t>事件响应方法区</w:t>
      </w:r>
    </w:p>
    <w:p w14:paraId="26CD6D49" w14:textId="77777777" w:rsidR="00B77AF3" w:rsidRPr="00B77AF3" w:rsidRDefault="00B77AF3" w:rsidP="00B77AF3">
      <w:pPr>
        <w:rPr>
          <w:rFonts w:ascii="Songti SC" w:eastAsia="Songti SC" w:hAnsi="Songti SC"/>
        </w:rPr>
      </w:pPr>
      <w:r w:rsidRPr="00B77AF3">
        <w:rPr>
          <w:rFonts w:ascii="Songti SC" w:eastAsia="Songti SC" w:hAnsi="Songti SC" w:hint="eastAsia"/>
        </w:rPr>
        <w:t>普通逻辑方法区</w:t>
      </w:r>
    </w:p>
    <w:p w14:paraId="31E65666" w14:textId="77777777" w:rsidR="00B77AF3" w:rsidRPr="00B77AF3" w:rsidRDefault="00B77AF3" w:rsidP="00B77AF3">
      <w:pPr>
        <w:rPr>
          <w:rFonts w:ascii="Songti SC" w:eastAsia="Songti SC" w:hAnsi="Songti SC"/>
        </w:rPr>
      </w:pPr>
      <w:r w:rsidRPr="00B77AF3">
        <w:rPr>
          <w:rFonts w:ascii="Songti SC" w:eastAsia="Songti SC" w:hAnsi="Songti SC" w:hint="eastAsia"/>
        </w:rPr>
        <w:t>重载的逻辑方法区</w:t>
      </w:r>
    </w:p>
    <w:p w14:paraId="6C8D4877" w14:textId="77777777" w:rsidR="00B77AF3" w:rsidRPr="00B77AF3" w:rsidRDefault="00B77AF3" w:rsidP="00B77AF3">
      <w:pPr>
        <w:rPr>
          <w:rFonts w:ascii="Songti SC" w:eastAsia="Songti SC" w:hAnsi="Songti SC"/>
        </w:rPr>
      </w:pPr>
      <w:r w:rsidRPr="00B77AF3">
        <w:rPr>
          <w:rFonts w:ascii="Songti SC" w:eastAsia="Songti SC" w:hAnsi="Songti SC" w:hint="eastAsia"/>
        </w:rPr>
        <w:t>发起异步任务方法区</w:t>
      </w:r>
    </w:p>
    <w:p w14:paraId="0321ED07" w14:textId="77777777" w:rsidR="00B77AF3" w:rsidRPr="00B77AF3" w:rsidRDefault="00B77AF3" w:rsidP="00B77AF3">
      <w:pPr>
        <w:rPr>
          <w:rFonts w:ascii="Songti SC" w:eastAsia="Songti SC" w:hAnsi="Songti SC"/>
        </w:rPr>
      </w:pPr>
      <w:r w:rsidRPr="00B77AF3">
        <w:rPr>
          <w:rFonts w:ascii="Songti SC" w:eastAsia="Songti SC" w:hAnsi="Songti SC" w:hint="eastAsia"/>
        </w:rPr>
        <w:t>异步任务回调方法区</w:t>
      </w:r>
    </w:p>
    <w:p w14:paraId="478ED951" w14:textId="77777777" w:rsidR="00B77AF3" w:rsidRPr="00B77AF3" w:rsidRDefault="00B77AF3" w:rsidP="00B77AF3">
      <w:pPr>
        <w:rPr>
          <w:rFonts w:ascii="Songti SC" w:eastAsia="Songti SC" w:hAnsi="Songti SC"/>
        </w:rPr>
      </w:pPr>
      <w:r w:rsidRPr="00B77AF3">
        <w:rPr>
          <w:rFonts w:ascii="Songti SC" w:eastAsia="Songti SC" w:hAnsi="Songti SC" w:hint="eastAsia"/>
        </w:rPr>
        <w:t>生命周期回调方法区（出去onCreate()方法）</w:t>
      </w:r>
    </w:p>
    <w:p w14:paraId="4E33E5F9" w14:textId="77777777" w:rsidR="00B77AF3" w:rsidRPr="00B77AF3" w:rsidRDefault="00B77AF3" w:rsidP="00B77AF3">
      <w:pPr>
        <w:rPr>
          <w:rFonts w:ascii="Songti SC" w:eastAsia="Songti SC" w:hAnsi="Songti SC"/>
        </w:rPr>
      </w:pPr>
      <w:r w:rsidRPr="00B77AF3">
        <w:rPr>
          <w:rFonts w:ascii="Songti SC" w:eastAsia="Songti SC" w:hAnsi="Songti SC" w:hint="eastAsia"/>
        </w:rPr>
        <w:t>内部类声明区</w:t>
      </w:r>
    </w:p>
    <w:p w14:paraId="380A615E" w14:textId="0B417A37" w:rsidR="00B77AF3" w:rsidRPr="00B77AF3" w:rsidRDefault="00B77AF3" w:rsidP="00B77AF3">
      <w:pPr>
        <w:rPr>
          <w:rFonts w:ascii="Songti SC" w:eastAsia="Songti SC" w:hAnsi="Songti SC"/>
        </w:rPr>
      </w:pPr>
      <w:r w:rsidRPr="00B77AF3">
        <w:rPr>
          <w:rFonts w:ascii="Songti SC" w:eastAsia="Songti SC" w:hAnsi="Songti SC" w:hint="eastAsia"/>
        </w:rPr>
        <w:t>4.2.2 类成员排列通用规则</w:t>
      </w:r>
    </w:p>
    <w:p w14:paraId="014619CF" w14:textId="77777777" w:rsidR="00B77AF3" w:rsidRPr="00B77AF3" w:rsidRDefault="00B77AF3" w:rsidP="00B77AF3">
      <w:pPr>
        <w:rPr>
          <w:rFonts w:ascii="Songti SC" w:eastAsia="Songti SC" w:hAnsi="Songti SC"/>
        </w:rPr>
      </w:pPr>
      <w:r w:rsidRPr="00B77AF3">
        <w:rPr>
          <w:rFonts w:ascii="Songti SC" w:eastAsia="Songti SC" w:hAnsi="Songti SC" w:hint="eastAsia"/>
        </w:rPr>
        <w:t>按照发生的先后顺序排列</w:t>
      </w:r>
    </w:p>
    <w:p w14:paraId="7958D8B0" w14:textId="77777777" w:rsidR="00B77AF3" w:rsidRPr="00B77AF3" w:rsidRDefault="00B77AF3" w:rsidP="00B77AF3">
      <w:pPr>
        <w:rPr>
          <w:rFonts w:ascii="Songti SC" w:eastAsia="Songti SC" w:hAnsi="Songti SC"/>
        </w:rPr>
      </w:pPr>
      <w:r w:rsidRPr="00B77AF3">
        <w:rPr>
          <w:rFonts w:ascii="Songti SC" w:eastAsia="Songti SC" w:hAnsi="Songti SC" w:hint="eastAsia"/>
        </w:rPr>
        <w:t>常量按照使用先后排列</w:t>
      </w:r>
    </w:p>
    <w:p w14:paraId="607DC482" w14:textId="77777777" w:rsidR="00B77AF3" w:rsidRPr="00B77AF3" w:rsidRDefault="00B77AF3" w:rsidP="00B77AF3">
      <w:pPr>
        <w:rPr>
          <w:rFonts w:ascii="Songti SC" w:eastAsia="Songti SC" w:hAnsi="Songti SC"/>
        </w:rPr>
      </w:pPr>
      <w:r w:rsidRPr="00B77AF3">
        <w:rPr>
          <w:rFonts w:ascii="Songti SC" w:eastAsia="Songti SC" w:hAnsi="Songti SC" w:hint="eastAsia"/>
        </w:rPr>
        <w:t>UI控件成员变量按照layout文件中的先后顺序排列</w:t>
      </w:r>
    </w:p>
    <w:p w14:paraId="53E89C3F" w14:textId="77777777" w:rsidR="00B77AF3" w:rsidRPr="00B77AF3" w:rsidRDefault="00B77AF3" w:rsidP="00B77AF3">
      <w:pPr>
        <w:rPr>
          <w:rFonts w:ascii="Songti SC" w:eastAsia="Songti SC" w:hAnsi="Songti SC"/>
        </w:rPr>
      </w:pPr>
      <w:r w:rsidRPr="00B77AF3">
        <w:rPr>
          <w:rFonts w:ascii="Songti SC" w:eastAsia="Songti SC" w:hAnsi="Songti SC" w:hint="eastAsia"/>
        </w:rPr>
        <w:t>普通成员变量按照使用的先后顺序排列</w:t>
      </w:r>
    </w:p>
    <w:p w14:paraId="1DBF01BE" w14:textId="77777777" w:rsidR="00B77AF3" w:rsidRPr="00B77AF3" w:rsidRDefault="00B77AF3" w:rsidP="00B77AF3">
      <w:pPr>
        <w:rPr>
          <w:rFonts w:ascii="Songti SC" w:eastAsia="Songti SC" w:hAnsi="Songti SC"/>
        </w:rPr>
      </w:pPr>
      <w:r w:rsidRPr="00B77AF3">
        <w:rPr>
          <w:rFonts w:ascii="Songti SC" w:eastAsia="Songti SC" w:hAnsi="Songti SC" w:hint="eastAsia"/>
        </w:rPr>
        <w:t>方法基本上都按照调用的先后顺序在各自区块中排列</w:t>
      </w:r>
    </w:p>
    <w:p w14:paraId="43B29C3B" w14:textId="77777777" w:rsidR="00B77AF3" w:rsidRPr="00B77AF3" w:rsidRDefault="00B77AF3" w:rsidP="00B77AF3">
      <w:pPr>
        <w:rPr>
          <w:rFonts w:ascii="Songti SC" w:eastAsia="Songti SC" w:hAnsi="Songti SC"/>
        </w:rPr>
      </w:pPr>
      <w:r w:rsidRPr="00B77AF3">
        <w:rPr>
          <w:rFonts w:ascii="Songti SC" w:eastAsia="Songti SC" w:hAnsi="Songti SC" w:hint="eastAsia"/>
        </w:rPr>
        <w:t>相关功能作为小区块放在一起（或者封装掉）</w:t>
      </w:r>
    </w:p>
    <w:p w14:paraId="362064D7" w14:textId="69FA54B0" w:rsidR="00B77AF3" w:rsidRPr="00B77AF3" w:rsidRDefault="00B77AF3" w:rsidP="00B77AF3">
      <w:pPr>
        <w:rPr>
          <w:rFonts w:ascii="Songti SC" w:eastAsia="Songti SC" w:hAnsi="Songti SC"/>
        </w:rPr>
      </w:pPr>
      <w:r w:rsidRPr="00B77AF3">
        <w:rPr>
          <w:rFonts w:ascii="Songti SC" w:eastAsia="Songti SC" w:hAnsi="Songti SC" w:hint="eastAsia"/>
        </w:rPr>
        <w:t>4.2.3 重载：永不分离</w:t>
      </w:r>
    </w:p>
    <w:p w14:paraId="13C96B0B" w14:textId="77777777" w:rsidR="00B77AF3" w:rsidRPr="00B77AF3" w:rsidRDefault="00B77AF3" w:rsidP="00B77AF3">
      <w:pPr>
        <w:rPr>
          <w:rFonts w:ascii="Songti SC" w:eastAsia="Songti SC" w:hAnsi="Songti SC"/>
        </w:rPr>
      </w:pPr>
      <w:r w:rsidRPr="00B77AF3">
        <w:rPr>
          <w:rFonts w:ascii="Songti SC" w:eastAsia="Songti SC" w:hAnsi="Songti SC" w:hint="eastAsia"/>
        </w:rPr>
        <w:t>当一个类有多个构造函数，或是多个同名方法，这些函数/方法应该按顺序出现在一起，中间不要放进其它函数/方法。</w:t>
      </w:r>
    </w:p>
    <w:p w14:paraId="311C3DCB" w14:textId="62591F88" w:rsidR="00B77AF3" w:rsidRPr="00D65D0A" w:rsidRDefault="00C26C6A" w:rsidP="00E40F46">
      <w:pPr>
        <w:pStyle w:val="3"/>
        <w:rPr>
          <w:rFonts w:ascii="Songti SC" w:eastAsia="Songti SC" w:hAnsi="Songti SC"/>
          <w:b w:val="0"/>
          <w:sz w:val="28"/>
          <w:szCs w:val="28"/>
        </w:rPr>
      </w:pPr>
      <w:r w:rsidRPr="00D65D0A">
        <w:rPr>
          <w:rFonts w:ascii="Songti SC" w:eastAsia="Songti SC" w:hAnsi="Songti SC"/>
          <w:b w:val="0"/>
          <w:sz w:val="28"/>
          <w:szCs w:val="28"/>
        </w:rPr>
        <w:t xml:space="preserve">6.2.3 </w:t>
      </w:r>
      <w:r w:rsidRPr="00D65D0A">
        <w:rPr>
          <w:rFonts w:ascii="Songti SC" w:eastAsia="Songti SC" w:hAnsi="Songti SC" w:hint="eastAsia"/>
          <w:b w:val="0"/>
          <w:sz w:val="28"/>
          <w:szCs w:val="28"/>
        </w:rPr>
        <w:t>格式术语</w:t>
      </w:r>
    </w:p>
    <w:p w14:paraId="1803079E" w14:textId="481A0647" w:rsidR="00D65D0A" w:rsidRPr="00D65D0A" w:rsidRDefault="00D65D0A" w:rsidP="00D65D0A">
      <w:pPr>
        <w:rPr>
          <w:rFonts w:ascii="Songti SC" w:eastAsia="Songti SC" w:hAnsi="Songti SC"/>
        </w:rPr>
      </w:pPr>
      <w:r w:rsidRPr="00D65D0A">
        <w:rPr>
          <w:rFonts w:ascii="Songti SC" w:eastAsia="Songti SC" w:hAnsi="Songti SC" w:hint="eastAsia"/>
        </w:rPr>
        <w:t>说明：块状结构(block-like construct)指的是一个类，方法或构造函数的主体。需要注意的是，数组初始化中的初始值可被选择性地视为块状结构(4.8.3.1节)。</w:t>
      </w:r>
    </w:p>
    <w:p w14:paraId="474806C6" w14:textId="296F9B73" w:rsidR="00D65D0A" w:rsidRPr="00D65D0A" w:rsidRDefault="00D65D0A" w:rsidP="00D65D0A">
      <w:pPr>
        <w:rPr>
          <w:rFonts w:ascii="Songti SC" w:eastAsia="Songti SC" w:hAnsi="Songti SC"/>
        </w:rPr>
      </w:pPr>
      <w:r w:rsidRPr="00D65D0A">
        <w:rPr>
          <w:rFonts w:ascii="Songti SC" w:eastAsia="Songti SC" w:hAnsi="Songti SC" w:hint="eastAsia"/>
        </w:rPr>
        <w:t>1 大括号</w:t>
      </w:r>
    </w:p>
    <w:p w14:paraId="3138B39F" w14:textId="39AB5375" w:rsidR="00D65D0A" w:rsidRPr="00D65D0A" w:rsidRDefault="00D65D0A" w:rsidP="00D65D0A">
      <w:pPr>
        <w:rPr>
          <w:rFonts w:ascii="Songti SC" w:eastAsia="Songti SC" w:hAnsi="Songti SC"/>
        </w:rPr>
      </w:pPr>
      <w:r w:rsidRPr="00D65D0A">
        <w:rPr>
          <w:rFonts w:ascii="Songti SC" w:eastAsia="Songti SC" w:hAnsi="Songti SC" w:hint="eastAsia"/>
        </w:rPr>
        <w:t>1.1 使用大括号(即使是可选的)</w:t>
      </w:r>
    </w:p>
    <w:p w14:paraId="74804FC4" w14:textId="7CAD90AF" w:rsidR="00D65D0A" w:rsidRPr="00D65D0A" w:rsidRDefault="00D65D0A" w:rsidP="00D65D0A">
      <w:pPr>
        <w:rPr>
          <w:rFonts w:ascii="Songti SC" w:eastAsia="Songti SC" w:hAnsi="Songti SC"/>
        </w:rPr>
      </w:pPr>
      <w:r w:rsidRPr="00D65D0A">
        <w:rPr>
          <w:rFonts w:ascii="Songti SC" w:eastAsia="Songti SC" w:hAnsi="Songti SC" w:hint="eastAsia"/>
        </w:rPr>
        <w:t>大括号与if, else, for, do, while语句一起使用，即使只有一条语句(或是空)，也应该把大括号写上。</w:t>
      </w:r>
    </w:p>
    <w:p w14:paraId="7981060A" w14:textId="299479F8" w:rsidR="00D65D0A" w:rsidRPr="00D65D0A" w:rsidRDefault="00D65D0A" w:rsidP="00D65D0A">
      <w:pPr>
        <w:rPr>
          <w:rFonts w:ascii="Songti SC" w:eastAsia="Songti SC" w:hAnsi="Songti SC"/>
        </w:rPr>
      </w:pPr>
      <w:r w:rsidRPr="00D65D0A">
        <w:rPr>
          <w:rFonts w:ascii="Songti SC" w:eastAsia="Songti SC" w:hAnsi="Songti SC" w:hint="eastAsia"/>
        </w:rPr>
        <w:t>1.2 非空块：K &amp; R 风格</w:t>
      </w:r>
    </w:p>
    <w:p w14:paraId="36FE4863" w14:textId="6F9C5E30" w:rsidR="00D65D0A" w:rsidRPr="00D65D0A" w:rsidRDefault="00D65D0A" w:rsidP="00D65D0A">
      <w:pPr>
        <w:rPr>
          <w:rFonts w:ascii="Songti SC" w:eastAsia="Songti SC" w:hAnsi="Songti SC"/>
        </w:rPr>
      </w:pPr>
      <w:r w:rsidRPr="00D65D0A">
        <w:rPr>
          <w:rFonts w:ascii="Songti SC" w:eastAsia="Songti SC" w:hAnsi="Songti SC" w:hint="eastAsia"/>
        </w:rPr>
        <w:t>对于非空块和块状结构，大括号遵循</w:t>
      </w:r>
      <w:r w:rsidRPr="00D65D0A">
        <w:rPr>
          <w:rFonts w:ascii="Songti SC" w:eastAsia="Songti SC" w:hAnsi="Songti SC"/>
        </w:rPr>
        <w:t xml:space="preserve"> Kernighan </w:t>
      </w:r>
      <w:r w:rsidRPr="00D65D0A">
        <w:rPr>
          <w:rFonts w:ascii="Songti SC" w:eastAsia="Songti SC" w:hAnsi="Songti SC" w:hint="eastAsia"/>
        </w:rPr>
        <w:t>和</w:t>
      </w:r>
      <w:r w:rsidRPr="00D65D0A">
        <w:rPr>
          <w:rFonts w:ascii="Songti SC" w:eastAsia="Songti SC" w:hAnsi="Songti SC"/>
        </w:rPr>
        <w:t xml:space="preserve"> Ritchie </w:t>
      </w:r>
      <w:r w:rsidRPr="00D65D0A">
        <w:rPr>
          <w:rFonts w:ascii="Songti SC" w:eastAsia="Songti SC" w:hAnsi="Songti SC" w:hint="eastAsia"/>
        </w:rPr>
        <w:t>风格</w:t>
      </w:r>
      <w:r>
        <w:rPr>
          <w:rFonts w:ascii="Songti SC" w:eastAsia="Songti SC" w:hAnsi="Songti SC"/>
        </w:rPr>
        <w:t xml:space="preserve"> (Egyptian brackets):</w:t>
      </w:r>
      <w:r>
        <w:rPr>
          <w:rFonts w:ascii="Songti SC" w:eastAsia="Songti SC" w:hAnsi="Songti SC"/>
        </w:rPr>
        <w:t></w:t>
      </w:r>
    </w:p>
    <w:p w14:paraId="542BD9D3" w14:textId="77777777" w:rsidR="00D65D0A" w:rsidRPr="00D65D0A" w:rsidRDefault="00D65D0A" w:rsidP="00D65D0A">
      <w:pPr>
        <w:rPr>
          <w:rFonts w:ascii="Songti SC" w:eastAsia="Songti SC" w:hAnsi="Songti SC"/>
        </w:rPr>
      </w:pPr>
      <w:r w:rsidRPr="00D65D0A">
        <w:rPr>
          <w:rFonts w:ascii="Songti SC" w:eastAsia="Songti SC" w:hAnsi="Songti SC" w:hint="eastAsia"/>
        </w:rPr>
        <w:t>左大括号前不换行</w:t>
      </w:r>
      <w:r w:rsidRPr="00D65D0A">
        <w:rPr>
          <w:rFonts w:ascii="Songti SC" w:eastAsia="Songti SC" w:hAnsi="Songti SC"/>
        </w:rPr>
        <w:t></w:t>
      </w:r>
    </w:p>
    <w:p w14:paraId="31506804" w14:textId="77777777" w:rsidR="00D65D0A" w:rsidRPr="00D65D0A" w:rsidRDefault="00D65D0A" w:rsidP="00D65D0A">
      <w:pPr>
        <w:rPr>
          <w:rFonts w:ascii="Songti SC" w:eastAsia="Songti SC" w:hAnsi="Songti SC"/>
        </w:rPr>
      </w:pPr>
      <w:r w:rsidRPr="00D65D0A">
        <w:rPr>
          <w:rFonts w:ascii="Songti SC" w:eastAsia="Songti SC" w:hAnsi="Songti SC" w:hint="eastAsia"/>
        </w:rPr>
        <w:t>左大括号后换行</w:t>
      </w:r>
      <w:r w:rsidRPr="00D65D0A">
        <w:rPr>
          <w:rFonts w:ascii="Songti SC" w:eastAsia="Songti SC" w:hAnsi="Songti SC"/>
        </w:rPr>
        <w:t></w:t>
      </w:r>
    </w:p>
    <w:p w14:paraId="74B33EA9" w14:textId="77777777" w:rsidR="00D65D0A" w:rsidRPr="00D65D0A" w:rsidRDefault="00D65D0A" w:rsidP="00D65D0A">
      <w:pPr>
        <w:rPr>
          <w:rFonts w:ascii="Songti SC" w:eastAsia="Songti SC" w:hAnsi="Songti SC"/>
        </w:rPr>
      </w:pPr>
      <w:r w:rsidRPr="00D65D0A">
        <w:rPr>
          <w:rFonts w:ascii="Songti SC" w:eastAsia="Songti SC" w:hAnsi="Songti SC" w:hint="eastAsia"/>
        </w:rPr>
        <w:t>右大括号前换行</w:t>
      </w:r>
      <w:r w:rsidRPr="00D65D0A">
        <w:rPr>
          <w:rFonts w:ascii="Songti SC" w:eastAsia="Songti SC" w:hAnsi="Songti SC"/>
        </w:rPr>
        <w:t></w:t>
      </w:r>
    </w:p>
    <w:p w14:paraId="1B77D81A" w14:textId="77777777" w:rsidR="00D65D0A" w:rsidRPr="00D65D0A" w:rsidRDefault="00D65D0A" w:rsidP="00D65D0A">
      <w:pPr>
        <w:rPr>
          <w:rFonts w:ascii="Songti SC" w:eastAsia="Songti SC" w:hAnsi="Songti SC"/>
        </w:rPr>
      </w:pPr>
      <w:r w:rsidRPr="00D65D0A">
        <w:rPr>
          <w:rFonts w:ascii="Songti SC" w:eastAsia="Songti SC" w:hAnsi="Songti SC" w:hint="eastAsia"/>
        </w:rPr>
        <w:t>如果右大括号是一个语句、函数体或类的终止，则右大括号后换行; 否则不换行。</w:t>
      </w:r>
    </w:p>
    <w:p w14:paraId="5FAA16EA" w14:textId="77777777" w:rsidR="00D65D0A" w:rsidRPr="00D65D0A" w:rsidRDefault="00D65D0A" w:rsidP="00D65D0A">
      <w:pPr>
        <w:rPr>
          <w:rFonts w:ascii="Songti SC" w:eastAsia="Songti SC" w:hAnsi="Songti SC"/>
        </w:rPr>
      </w:pPr>
      <w:r w:rsidRPr="00D65D0A">
        <w:rPr>
          <w:rFonts w:ascii="Songti SC" w:eastAsia="Songti SC" w:hAnsi="Songti SC" w:hint="eastAsia"/>
        </w:rPr>
        <w:t>例如，如果右大括号后面是else或逗号，则不换行。</w:t>
      </w:r>
    </w:p>
    <w:p w14:paraId="32EF296D" w14:textId="5CD649B4" w:rsidR="00D65D0A" w:rsidRPr="00D65D0A" w:rsidRDefault="00D65D0A" w:rsidP="00D65D0A">
      <w:pPr>
        <w:rPr>
          <w:rFonts w:ascii="Songti SC" w:eastAsia="Songti SC" w:hAnsi="Songti SC"/>
        </w:rPr>
      </w:pPr>
      <w:r w:rsidRPr="00D65D0A">
        <w:rPr>
          <w:rFonts w:ascii="Songti SC" w:eastAsia="Songti SC" w:hAnsi="Songti SC" w:hint="eastAsia"/>
        </w:rPr>
        <w:t>示例：</w:t>
      </w:r>
    </w:p>
    <w:p w14:paraId="1C15006F" w14:textId="77777777" w:rsidR="00D65D0A" w:rsidRPr="00D65D0A" w:rsidRDefault="00D65D0A" w:rsidP="00D65D0A">
      <w:pPr>
        <w:rPr>
          <w:rFonts w:ascii="Songti SC" w:eastAsia="Songti SC" w:hAnsi="Songti SC"/>
        </w:rPr>
      </w:pPr>
      <w:r w:rsidRPr="00D65D0A">
        <w:rPr>
          <w:rFonts w:ascii="Songti SC" w:eastAsia="Songti SC" w:hAnsi="Songti SC"/>
        </w:rPr>
        <w:t xml:space="preserve">return new MyClass() {    </w:t>
      </w:r>
    </w:p>
    <w:p w14:paraId="6CBE60E3" w14:textId="77777777" w:rsidR="00D65D0A" w:rsidRPr="00D65D0A" w:rsidRDefault="00D65D0A" w:rsidP="00D65D0A">
      <w:pPr>
        <w:rPr>
          <w:rFonts w:ascii="Songti SC" w:eastAsia="Songti SC" w:hAnsi="Songti SC"/>
        </w:rPr>
      </w:pPr>
      <w:r w:rsidRPr="00D65D0A">
        <w:rPr>
          <w:rFonts w:ascii="Songti SC" w:eastAsia="Songti SC" w:hAnsi="Songti SC"/>
        </w:rPr>
        <w:t xml:space="preserve">    @Override public void method() {        </w:t>
      </w:r>
    </w:p>
    <w:p w14:paraId="5E97D801" w14:textId="77777777" w:rsidR="00D65D0A" w:rsidRPr="00D65D0A" w:rsidRDefault="00D65D0A" w:rsidP="00D65D0A">
      <w:pPr>
        <w:rPr>
          <w:rFonts w:ascii="Songti SC" w:eastAsia="Songti SC" w:hAnsi="Songti SC"/>
        </w:rPr>
      </w:pPr>
      <w:r w:rsidRPr="00D65D0A">
        <w:rPr>
          <w:rFonts w:ascii="Songti SC" w:eastAsia="Songti SC" w:hAnsi="Songti SC"/>
        </w:rPr>
        <w:t xml:space="preserve">        if (condition()) {</w:t>
      </w:r>
    </w:p>
    <w:p w14:paraId="02467BCE" w14:textId="77777777" w:rsidR="00D65D0A" w:rsidRPr="00D65D0A" w:rsidRDefault="00D65D0A" w:rsidP="00D65D0A">
      <w:pPr>
        <w:rPr>
          <w:rFonts w:ascii="Songti SC" w:eastAsia="Songti SC" w:hAnsi="Songti SC"/>
        </w:rPr>
      </w:pPr>
      <w:r w:rsidRPr="00D65D0A">
        <w:rPr>
          <w:rFonts w:ascii="Songti SC" w:eastAsia="Songti SC" w:hAnsi="Songti SC"/>
        </w:rPr>
        <w:t xml:space="preserve">            try {</w:t>
      </w:r>
    </w:p>
    <w:p w14:paraId="65082E5A" w14:textId="77777777" w:rsidR="00D65D0A" w:rsidRPr="00D65D0A" w:rsidRDefault="00D65D0A" w:rsidP="00D65D0A">
      <w:pPr>
        <w:rPr>
          <w:rFonts w:ascii="Songti SC" w:eastAsia="Songti SC" w:hAnsi="Songti SC"/>
        </w:rPr>
      </w:pPr>
      <w:r w:rsidRPr="00D65D0A">
        <w:rPr>
          <w:rFonts w:ascii="Songti SC" w:eastAsia="Songti SC" w:hAnsi="Songti SC"/>
        </w:rPr>
        <w:t xml:space="preserve">                something();</w:t>
      </w:r>
    </w:p>
    <w:p w14:paraId="05E72C76" w14:textId="77777777" w:rsidR="00D65D0A" w:rsidRPr="00D65D0A" w:rsidRDefault="00D65D0A" w:rsidP="00D65D0A">
      <w:pPr>
        <w:rPr>
          <w:rFonts w:ascii="Songti SC" w:eastAsia="Songti SC" w:hAnsi="Songti SC"/>
        </w:rPr>
      </w:pPr>
      <w:r w:rsidRPr="00D65D0A">
        <w:rPr>
          <w:rFonts w:ascii="Songti SC" w:eastAsia="Songti SC" w:hAnsi="Songti SC"/>
        </w:rPr>
        <w:t xml:space="preserve">            } catch (ProblemException e) {</w:t>
      </w:r>
    </w:p>
    <w:p w14:paraId="10A1555B" w14:textId="77777777" w:rsidR="00D65D0A" w:rsidRPr="00D65D0A" w:rsidRDefault="00D65D0A" w:rsidP="00D65D0A">
      <w:pPr>
        <w:rPr>
          <w:rFonts w:ascii="Songti SC" w:eastAsia="Songti SC" w:hAnsi="Songti SC"/>
        </w:rPr>
      </w:pPr>
      <w:r w:rsidRPr="00D65D0A">
        <w:rPr>
          <w:rFonts w:ascii="Songti SC" w:eastAsia="Songti SC" w:hAnsi="Songti SC"/>
        </w:rPr>
        <w:t xml:space="preserve">                recover();</w:t>
      </w:r>
    </w:p>
    <w:p w14:paraId="1854372A" w14:textId="77777777" w:rsidR="00D65D0A" w:rsidRPr="00D65D0A" w:rsidRDefault="00D65D0A" w:rsidP="00D65D0A">
      <w:pPr>
        <w:rPr>
          <w:rFonts w:ascii="Songti SC" w:eastAsia="Songti SC" w:hAnsi="Songti SC"/>
        </w:rPr>
      </w:pPr>
      <w:r w:rsidRPr="00D65D0A">
        <w:rPr>
          <w:rFonts w:ascii="Songti SC" w:eastAsia="Songti SC" w:hAnsi="Songti SC"/>
        </w:rPr>
        <w:t xml:space="preserve">            }</w:t>
      </w:r>
    </w:p>
    <w:p w14:paraId="71D4F516" w14:textId="77777777" w:rsidR="00D65D0A" w:rsidRPr="00D65D0A" w:rsidRDefault="00D65D0A" w:rsidP="00D65D0A">
      <w:pPr>
        <w:rPr>
          <w:rFonts w:ascii="Songti SC" w:eastAsia="Songti SC" w:hAnsi="Songti SC"/>
        </w:rPr>
      </w:pPr>
      <w:r w:rsidRPr="00D65D0A">
        <w:rPr>
          <w:rFonts w:ascii="Songti SC" w:eastAsia="Songti SC" w:hAnsi="Songti SC"/>
        </w:rPr>
        <w:t xml:space="preserve">        }</w:t>
      </w:r>
    </w:p>
    <w:p w14:paraId="11CB3AFD" w14:textId="77777777" w:rsidR="00D65D0A" w:rsidRPr="00D65D0A" w:rsidRDefault="00D65D0A" w:rsidP="00D65D0A">
      <w:pPr>
        <w:rPr>
          <w:rFonts w:ascii="Songti SC" w:eastAsia="Songti SC" w:hAnsi="Songti SC"/>
        </w:rPr>
      </w:pPr>
      <w:r w:rsidRPr="00D65D0A">
        <w:rPr>
          <w:rFonts w:ascii="Songti SC" w:eastAsia="Songti SC" w:hAnsi="Songti SC"/>
        </w:rPr>
        <w:t xml:space="preserve">    }</w:t>
      </w:r>
    </w:p>
    <w:p w14:paraId="3CA2C843" w14:textId="77777777" w:rsidR="00D65D0A" w:rsidRPr="00D65D0A" w:rsidRDefault="00D65D0A" w:rsidP="00D65D0A">
      <w:pPr>
        <w:rPr>
          <w:rFonts w:ascii="Songti SC" w:eastAsia="Songti SC" w:hAnsi="Songti SC"/>
        </w:rPr>
      </w:pPr>
      <w:r w:rsidRPr="00D65D0A">
        <w:rPr>
          <w:rFonts w:ascii="Songti SC" w:eastAsia="Songti SC" w:hAnsi="Songti SC"/>
        </w:rPr>
        <w:t>};</w:t>
      </w:r>
    </w:p>
    <w:p w14:paraId="17F103DB" w14:textId="0FD535FC" w:rsidR="00D65D0A" w:rsidRPr="00D65D0A" w:rsidRDefault="00D65D0A" w:rsidP="00D65D0A">
      <w:pPr>
        <w:rPr>
          <w:rFonts w:ascii="Songti SC" w:eastAsia="Songti SC" w:hAnsi="Songti SC"/>
        </w:rPr>
      </w:pPr>
      <w:r w:rsidRPr="00D65D0A">
        <w:rPr>
          <w:rFonts w:ascii="Songti SC" w:eastAsia="Songti SC" w:hAnsi="Songti SC" w:hint="eastAsia"/>
        </w:rPr>
        <w:t>1.3 空块：可以用简洁版本</w:t>
      </w:r>
    </w:p>
    <w:p w14:paraId="142DA208" w14:textId="77777777" w:rsidR="00D65D0A" w:rsidRPr="00D65D0A" w:rsidRDefault="00D65D0A" w:rsidP="00D65D0A">
      <w:pPr>
        <w:rPr>
          <w:rFonts w:ascii="Songti SC" w:eastAsia="Songti SC" w:hAnsi="Songti SC"/>
        </w:rPr>
      </w:pPr>
      <w:r w:rsidRPr="00D65D0A">
        <w:rPr>
          <w:rFonts w:ascii="Songti SC" w:eastAsia="Songti SC" w:hAnsi="Songti SC" w:hint="eastAsia"/>
        </w:rPr>
        <w:t>一个空的块状结构里什么也不包含，大括号可以简洁地写成{}，不需要换行。</w:t>
      </w:r>
    </w:p>
    <w:p w14:paraId="35ADCC99" w14:textId="77777777" w:rsidR="00D65D0A" w:rsidRPr="00D65D0A" w:rsidRDefault="00D65D0A" w:rsidP="00D65D0A">
      <w:pPr>
        <w:rPr>
          <w:rFonts w:ascii="Songti SC" w:eastAsia="Songti SC" w:hAnsi="Songti SC"/>
        </w:rPr>
      </w:pPr>
      <w:r w:rsidRPr="00D65D0A">
        <w:rPr>
          <w:rFonts w:ascii="Songti SC" w:eastAsia="Songti SC" w:hAnsi="Songti SC" w:hint="eastAsia"/>
        </w:rPr>
        <w:t>例外：如果它是一个多块语句的一部分(if/else 或 try/catch/finally) ，即使大括号内没内容，右大括号也要换行。</w:t>
      </w:r>
    </w:p>
    <w:p w14:paraId="678ECC31" w14:textId="77777777" w:rsidR="00D65D0A" w:rsidRPr="00D65D0A" w:rsidRDefault="00D65D0A" w:rsidP="00D65D0A">
      <w:pPr>
        <w:rPr>
          <w:rFonts w:ascii="Songti SC" w:eastAsia="Songti SC" w:hAnsi="Songti SC"/>
        </w:rPr>
      </w:pPr>
      <w:r w:rsidRPr="00D65D0A">
        <w:rPr>
          <w:rFonts w:ascii="Songti SC" w:eastAsia="Songti SC" w:hAnsi="Songti SC" w:hint="eastAsia"/>
        </w:rPr>
        <w:t>示例：</w:t>
      </w:r>
    </w:p>
    <w:p w14:paraId="6C3C5FFF" w14:textId="77777777" w:rsidR="00D65D0A" w:rsidRPr="00D65D0A" w:rsidRDefault="00D65D0A" w:rsidP="00D65D0A">
      <w:pPr>
        <w:rPr>
          <w:rFonts w:ascii="Songti SC" w:eastAsia="Songti SC" w:hAnsi="Songti SC"/>
        </w:rPr>
      </w:pPr>
    </w:p>
    <w:p w14:paraId="633B9E90" w14:textId="77777777" w:rsidR="00D65D0A" w:rsidRPr="00D65D0A" w:rsidRDefault="00D65D0A" w:rsidP="00D65D0A">
      <w:pPr>
        <w:rPr>
          <w:rFonts w:ascii="Songti SC" w:eastAsia="Songti SC" w:hAnsi="Songti SC"/>
        </w:rPr>
      </w:pPr>
      <w:r w:rsidRPr="00D65D0A">
        <w:rPr>
          <w:rFonts w:ascii="Songti SC" w:eastAsia="Songti SC" w:hAnsi="Songti SC"/>
        </w:rPr>
        <w:t>void doNothing() {}</w:t>
      </w:r>
    </w:p>
    <w:p w14:paraId="013EEDEE" w14:textId="1EB79CAD" w:rsidR="00D65D0A" w:rsidRPr="00D65D0A" w:rsidRDefault="00D65D0A" w:rsidP="00D65D0A">
      <w:pPr>
        <w:rPr>
          <w:rFonts w:ascii="Songti SC" w:eastAsia="Songti SC" w:hAnsi="Songti SC"/>
        </w:rPr>
      </w:pPr>
      <w:r w:rsidRPr="00D65D0A">
        <w:rPr>
          <w:rFonts w:ascii="Songti SC" w:eastAsia="Songti SC" w:hAnsi="Songti SC" w:hint="eastAsia"/>
        </w:rPr>
        <w:t>2 块缩进：4个空格</w:t>
      </w:r>
    </w:p>
    <w:p w14:paraId="6D8134E2" w14:textId="53CCBFA6" w:rsidR="00D65D0A" w:rsidRPr="00D65D0A" w:rsidRDefault="00D65D0A" w:rsidP="00D65D0A">
      <w:pPr>
        <w:rPr>
          <w:rFonts w:ascii="Songti SC" w:eastAsia="Songti SC" w:hAnsi="Songti SC"/>
        </w:rPr>
      </w:pPr>
      <w:r w:rsidRPr="00D65D0A">
        <w:rPr>
          <w:rFonts w:ascii="Songti SC" w:eastAsia="Songti SC" w:hAnsi="Songti SC" w:hint="eastAsia"/>
        </w:rPr>
        <w:t>每当开始一个新的块，缩进增加4个空格，当块结束时，缩进返回先前的缩进级别。缩进级别适用于代码和注释。(见4.1.2节中的代码示例</w:t>
      </w:r>
      <w:r w:rsidR="00EC22BA">
        <w:rPr>
          <w:rFonts w:ascii="Songti SC" w:eastAsia="Songti SC" w:hAnsi="Songti SC" w:hint="eastAsia"/>
        </w:rPr>
        <w:t>)</w:t>
      </w:r>
    </w:p>
    <w:p w14:paraId="10D6A995" w14:textId="70E11799" w:rsidR="00D65D0A" w:rsidRPr="00D65D0A" w:rsidRDefault="00D65D0A" w:rsidP="00D65D0A">
      <w:pPr>
        <w:rPr>
          <w:rFonts w:ascii="Songti SC" w:eastAsia="Songti SC" w:hAnsi="Songti SC"/>
        </w:rPr>
      </w:pPr>
      <w:r w:rsidRPr="00D65D0A">
        <w:rPr>
          <w:rFonts w:ascii="Songti SC" w:eastAsia="Songti SC" w:hAnsi="Songti SC" w:hint="eastAsia"/>
        </w:rPr>
        <w:t>3 一行一个语句</w:t>
      </w:r>
    </w:p>
    <w:p w14:paraId="73571211" w14:textId="40592404" w:rsidR="00D65D0A" w:rsidRPr="00D65D0A" w:rsidRDefault="00D65D0A" w:rsidP="00D65D0A">
      <w:pPr>
        <w:rPr>
          <w:rFonts w:ascii="Songti SC" w:eastAsia="Songti SC" w:hAnsi="Songti SC"/>
        </w:rPr>
      </w:pPr>
      <w:r w:rsidRPr="00D65D0A">
        <w:rPr>
          <w:rFonts w:ascii="Songti SC" w:eastAsia="Songti SC" w:hAnsi="Songti SC" w:hint="eastAsia"/>
        </w:rPr>
        <w:t>每个语句后要换行。</w:t>
      </w:r>
    </w:p>
    <w:p w14:paraId="6E5CFE19" w14:textId="06532FB0" w:rsidR="00D65D0A" w:rsidRPr="00D65D0A" w:rsidRDefault="00D65D0A" w:rsidP="00D65D0A">
      <w:pPr>
        <w:rPr>
          <w:rFonts w:ascii="Songti SC" w:eastAsia="Songti SC" w:hAnsi="Songti SC"/>
        </w:rPr>
      </w:pPr>
      <w:r w:rsidRPr="00D65D0A">
        <w:rPr>
          <w:rFonts w:ascii="Songti SC" w:eastAsia="Songti SC" w:hAnsi="Songti SC" w:hint="eastAsia"/>
        </w:rPr>
        <w:t>4 列限制：80或100</w:t>
      </w:r>
    </w:p>
    <w:p w14:paraId="008D02E4" w14:textId="77777777" w:rsidR="00D65D0A" w:rsidRPr="00D65D0A" w:rsidRDefault="00D65D0A" w:rsidP="00D65D0A">
      <w:pPr>
        <w:rPr>
          <w:rFonts w:ascii="Songti SC" w:eastAsia="Songti SC" w:hAnsi="Songti SC"/>
        </w:rPr>
      </w:pPr>
      <w:r w:rsidRPr="00D65D0A">
        <w:rPr>
          <w:rFonts w:ascii="Songti SC" w:eastAsia="Songti SC" w:hAnsi="Songti SC" w:hint="eastAsia"/>
        </w:rPr>
        <w:t>一个项目可以选择一行80个字符或100个字符的列限制，除了下述例外，任何一行如果超过这个字符数限制，必须自动换行。</w:t>
      </w:r>
    </w:p>
    <w:p w14:paraId="77213B8F" w14:textId="1F78BB9A" w:rsidR="00D65D0A" w:rsidRPr="00D65D0A" w:rsidRDefault="00D65D0A" w:rsidP="00D65D0A">
      <w:pPr>
        <w:rPr>
          <w:rFonts w:ascii="Songti SC" w:eastAsia="Songti SC" w:hAnsi="Songti SC"/>
        </w:rPr>
      </w:pPr>
      <w:r w:rsidRPr="00D65D0A">
        <w:rPr>
          <w:rFonts w:ascii="Songti SC" w:eastAsia="Songti SC" w:hAnsi="Songti SC" w:hint="eastAsia"/>
        </w:rPr>
        <w:t>例外：</w:t>
      </w:r>
    </w:p>
    <w:p w14:paraId="50F6CCE4" w14:textId="75C1C52E" w:rsidR="00D65D0A" w:rsidRPr="00D65D0A" w:rsidRDefault="00D65D0A" w:rsidP="00D65D0A">
      <w:pPr>
        <w:rPr>
          <w:rFonts w:ascii="Songti SC" w:eastAsia="Songti SC" w:hAnsi="Songti SC"/>
        </w:rPr>
      </w:pPr>
      <w:r w:rsidRPr="00D65D0A">
        <w:rPr>
          <w:rFonts w:ascii="Songti SC" w:eastAsia="Songti SC" w:hAnsi="Songti SC" w:hint="eastAsia"/>
        </w:rPr>
        <w:t>不可能满足列限制的行</w:t>
      </w:r>
      <w:r w:rsidRPr="00D65D0A">
        <w:rPr>
          <w:rFonts w:ascii="Songti SC" w:eastAsia="Songti SC" w:hAnsi="Songti SC"/>
        </w:rPr>
        <w:t>(</w:t>
      </w:r>
      <w:r w:rsidRPr="00D65D0A">
        <w:rPr>
          <w:rFonts w:ascii="Songti SC" w:eastAsia="Songti SC" w:hAnsi="Songti SC" w:hint="eastAsia"/>
        </w:rPr>
        <w:t>例如，</w:t>
      </w:r>
      <w:r w:rsidRPr="00D65D0A">
        <w:rPr>
          <w:rFonts w:ascii="Songti SC" w:eastAsia="Songti SC" w:hAnsi="Songti SC"/>
        </w:rPr>
        <w:t>Javadoc</w:t>
      </w:r>
      <w:r w:rsidRPr="00D65D0A">
        <w:rPr>
          <w:rFonts w:ascii="Songti SC" w:eastAsia="Songti SC" w:hAnsi="Songti SC" w:hint="eastAsia"/>
        </w:rPr>
        <w:t>中的一个长</w:t>
      </w:r>
      <w:r w:rsidRPr="00D65D0A">
        <w:rPr>
          <w:rFonts w:ascii="Songti SC" w:eastAsia="Songti SC" w:hAnsi="Songti SC"/>
        </w:rPr>
        <w:t>URL</w:t>
      </w:r>
      <w:r w:rsidRPr="00D65D0A">
        <w:rPr>
          <w:rFonts w:ascii="Songti SC" w:eastAsia="Songti SC" w:hAnsi="Songti SC" w:hint="eastAsia"/>
        </w:rPr>
        <w:t>，或是一个长的</w:t>
      </w:r>
      <w:r w:rsidRPr="00D65D0A">
        <w:rPr>
          <w:rFonts w:ascii="Songti SC" w:eastAsia="Songti SC" w:hAnsi="Songti SC"/>
        </w:rPr>
        <w:t>JSNI</w:t>
      </w:r>
      <w:r w:rsidRPr="00D65D0A">
        <w:rPr>
          <w:rFonts w:ascii="Songti SC" w:eastAsia="Songti SC" w:hAnsi="Songti SC" w:hint="eastAsia"/>
        </w:rPr>
        <w:t>方法参考</w:t>
      </w:r>
      <w:r w:rsidRPr="00D65D0A">
        <w:rPr>
          <w:rFonts w:ascii="Songti SC" w:eastAsia="Songti SC" w:hAnsi="Songti SC"/>
        </w:rPr>
        <w:t>)</w:t>
      </w:r>
      <w:r w:rsidRPr="00D65D0A">
        <w:rPr>
          <w:rFonts w:ascii="Songti SC" w:eastAsia="Songti SC" w:hAnsi="Songti SC" w:hint="eastAsia"/>
        </w:rPr>
        <w:t>。</w:t>
      </w:r>
    </w:p>
    <w:p w14:paraId="271F2F0E" w14:textId="25B6656E" w:rsidR="00D65D0A" w:rsidRPr="00D65D0A" w:rsidRDefault="00D65D0A" w:rsidP="00D65D0A">
      <w:pPr>
        <w:rPr>
          <w:rFonts w:ascii="Songti SC" w:eastAsia="Songti SC" w:hAnsi="Songti SC"/>
        </w:rPr>
      </w:pPr>
      <w:r w:rsidRPr="00D65D0A">
        <w:rPr>
          <w:rFonts w:ascii="Songti SC" w:eastAsia="Songti SC" w:hAnsi="Songti SC"/>
        </w:rPr>
        <w:t>package</w:t>
      </w:r>
      <w:r w:rsidRPr="00D65D0A">
        <w:rPr>
          <w:rFonts w:ascii="Songti SC" w:eastAsia="Songti SC" w:hAnsi="Songti SC" w:hint="eastAsia"/>
        </w:rPr>
        <w:t>和</w:t>
      </w:r>
      <w:r w:rsidRPr="00D65D0A">
        <w:rPr>
          <w:rFonts w:ascii="Songti SC" w:eastAsia="Songti SC" w:hAnsi="Songti SC"/>
        </w:rPr>
        <w:t>import</w:t>
      </w:r>
      <w:r w:rsidRPr="00D65D0A">
        <w:rPr>
          <w:rFonts w:ascii="Songti SC" w:eastAsia="Songti SC" w:hAnsi="Songti SC" w:hint="eastAsia"/>
        </w:rPr>
        <w:t>语句</w:t>
      </w:r>
      <w:r w:rsidRPr="00D65D0A">
        <w:rPr>
          <w:rFonts w:ascii="Songti SC" w:eastAsia="Songti SC" w:hAnsi="Songti SC"/>
        </w:rPr>
        <w:t>(</w:t>
      </w:r>
      <w:r w:rsidRPr="00D65D0A">
        <w:rPr>
          <w:rFonts w:ascii="Songti SC" w:eastAsia="Songti SC" w:hAnsi="Songti SC" w:hint="eastAsia"/>
        </w:rPr>
        <w:t>见</w:t>
      </w:r>
      <w:r w:rsidRPr="00D65D0A">
        <w:rPr>
          <w:rFonts w:ascii="Songti SC" w:eastAsia="Songti SC" w:hAnsi="Songti SC"/>
        </w:rPr>
        <w:t>3.2</w:t>
      </w:r>
      <w:r w:rsidRPr="00D65D0A">
        <w:rPr>
          <w:rFonts w:ascii="Songti SC" w:eastAsia="Songti SC" w:hAnsi="Songti SC" w:hint="eastAsia"/>
        </w:rPr>
        <w:t>节和</w:t>
      </w:r>
      <w:r w:rsidRPr="00D65D0A">
        <w:rPr>
          <w:rFonts w:ascii="Songti SC" w:eastAsia="Songti SC" w:hAnsi="Songti SC"/>
        </w:rPr>
        <w:t>3.3</w:t>
      </w:r>
      <w:r w:rsidRPr="00D65D0A">
        <w:rPr>
          <w:rFonts w:ascii="Songti SC" w:eastAsia="Songti SC" w:hAnsi="Songti SC" w:hint="eastAsia"/>
        </w:rPr>
        <w:t>节</w:t>
      </w:r>
      <w:r w:rsidRPr="00D65D0A">
        <w:rPr>
          <w:rFonts w:ascii="Songti SC" w:eastAsia="Songti SC" w:hAnsi="Songti SC"/>
        </w:rPr>
        <w:t>)</w:t>
      </w:r>
      <w:r w:rsidRPr="00D65D0A">
        <w:rPr>
          <w:rFonts w:ascii="Songti SC" w:eastAsia="Songti SC" w:hAnsi="Songti SC" w:hint="eastAsia"/>
        </w:rPr>
        <w:t>。</w:t>
      </w:r>
    </w:p>
    <w:p w14:paraId="725CF8F6" w14:textId="77777777" w:rsidR="00D65D0A" w:rsidRPr="00D65D0A" w:rsidRDefault="00D65D0A" w:rsidP="00D65D0A">
      <w:pPr>
        <w:rPr>
          <w:rFonts w:ascii="Songti SC" w:eastAsia="Songti SC" w:hAnsi="Songti SC"/>
        </w:rPr>
      </w:pPr>
      <w:r w:rsidRPr="00D65D0A">
        <w:rPr>
          <w:rFonts w:ascii="Songti SC" w:eastAsia="Songti SC" w:hAnsi="Songti SC" w:hint="eastAsia"/>
        </w:rPr>
        <w:t>注释中那些可能被剪切并粘贴到shell中的命令行。</w:t>
      </w:r>
    </w:p>
    <w:p w14:paraId="73C7DD24" w14:textId="23AD2E76" w:rsidR="00D65D0A" w:rsidRPr="00D65D0A" w:rsidRDefault="00D65D0A" w:rsidP="00D65D0A">
      <w:pPr>
        <w:rPr>
          <w:rFonts w:ascii="Songti SC" w:eastAsia="Songti SC" w:hAnsi="Songti SC"/>
        </w:rPr>
      </w:pPr>
      <w:r w:rsidRPr="00D65D0A">
        <w:rPr>
          <w:rFonts w:ascii="Songti SC" w:eastAsia="Songti SC" w:hAnsi="Songti SC" w:hint="eastAsia"/>
        </w:rPr>
        <w:t>5 自动换行</w:t>
      </w:r>
    </w:p>
    <w:p w14:paraId="02672E1A" w14:textId="3E26D518" w:rsidR="00D65D0A" w:rsidRPr="00D65D0A" w:rsidRDefault="00D65D0A" w:rsidP="00D65D0A">
      <w:pPr>
        <w:rPr>
          <w:rFonts w:ascii="Songti SC" w:eastAsia="Songti SC" w:hAnsi="Songti SC"/>
        </w:rPr>
      </w:pPr>
      <w:r w:rsidRPr="00D65D0A">
        <w:rPr>
          <w:rFonts w:ascii="Songti SC" w:eastAsia="Songti SC" w:hAnsi="Songti SC" w:hint="eastAsia"/>
        </w:rPr>
        <w:t>术语说明：一般情况下，一行长代码为了避免超出列限制(80或100个字符)而被分为多行，我们称之为自动换行(line-wrapping)。我们并没有全面，确定性的准则来决定在每一种情况下如何自动换行。很多时候，对于同一段代码会有好几种有效的自动换行方式。</w:t>
      </w:r>
    </w:p>
    <w:p w14:paraId="4B603F1C" w14:textId="77777777" w:rsidR="00D65D0A" w:rsidRPr="00D65D0A" w:rsidRDefault="00D65D0A" w:rsidP="00D65D0A">
      <w:pPr>
        <w:rPr>
          <w:rFonts w:ascii="Songti SC" w:eastAsia="Songti SC" w:hAnsi="Songti SC"/>
        </w:rPr>
      </w:pPr>
      <w:r w:rsidRPr="00D65D0A">
        <w:rPr>
          <w:rFonts w:ascii="Songti SC" w:eastAsia="Songti SC" w:hAnsi="Songti SC" w:hint="eastAsia"/>
        </w:rPr>
        <w:t>Tip:提取方法或局部变量可以在不换行的情况下解决代码过长的问题(是合理缩短命名长度吧)</w:t>
      </w:r>
    </w:p>
    <w:p w14:paraId="466200B2" w14:textId="7366C380" w:rsidR="00D65D0A" w:rsidRPr="00D65D0A" w:rsidRDefault="00D65D0A" w:rsidP="00D65D0A">
      <w:pPr>
        <w:rPr>
          <w:rFonts w:ascii="Songti SC" w:eastAsia="Songti SC" w:hAnsi="Songti SC"/>
        </w:rPr>
      </w:pPr>
      <w:r w:rsidRPr="00D65D0A">
        <w:rPr>
          <w:rFonts w:ascii="Songti SC" w:eastAsia="Songti SC" w:hAnsi="Songti SC" w:hint="eastAsia"/>
        </w:rPr>
        <w:t>5.1 从哪里断开</w:t>
      </w:r>
    </w:p>
    <w:p w14:paraId="74C783B8" w14:textId="4866F9A4" w:rsidR="00D65D0A" w:rsidRPr="00D65D0A" w:rsidRDefault="00D65D0A" w:rsidP="00D65D0A">
      <w:pPr>
        <w:rPr>
          <w:rFonts w:ascii="Songti SC" w:eastAsia="Songti SC" w:hAnsi="Songti SC"/>
        </w:rPr>
      </w:pPr>
      <w:r w:rsidRPr="00D65D0A">
        <w:rPr>
          <w:rFonts w:ascii="Songti SC" w:eastAsia="Songti SC" w:hAnsi="Songti SC" w:hint="eastAsia"/>
        </w:rPr>
        <w:t>自动换行的基本准则是：更倾向于在更高的语法级别处断开。</w:t>
      </w:r>
    </w:p>
    <w:p w14:paraId="25152AF2" w14:textId="77777777" w:rsidR="00D65D0A" w:rsidRPr="00D65D0A" w:rsidRDefault="00D65D0A" w:rsidP="00D65D0A">
      <w:pPr>
        <w:rPr>
          <w:rFonts w:ascii="Songti SC" w:eastAsia="Songti SC" w:hAnsi="Songti SC"/>
        </w:rPr>
      </w:pPr>
      <w:r w:rsidRPr="00D65D0A">
        <w:rPr>
          <w:rFonts w:ascii="Songti SC" w:eastAsia="Songti SC" w:hAnsi="Songti SC" w:hint="eastAsia"/>
        </w:rPr>
        <w:t>如果在非赋值运算符处断开，那么在该符号前断开(比如+，它将位于下一行)。注意：这一点与 Google 其它语言的编程风格不同(如 C++ 和 JavaScript )。</w:t>
      </w:r>
    </w:p>
    <w:p w14:paraId="381D5E8E" w14:textId="77777777" w:rsidR="00D65D0A" w:rsidRPr="00D65D0A" w:rsidRDefault="00D65D0A" w:rsidP="00D65D0A">
      <w:pPr>
        <w:rPr>
          <w:rFonts w:ascii="Songti SC" w:eastAsia="Songti SC" w:hAnsi="Songti SC"/>
        </w:rPr>
      </w:pPr>
      <w:r w:rsidRPr="00D65D0A">
        <w:rPr>
          <w:rFonts w:ascii="Songti SC" w:eastAsia="Songti SC" w:hAnsi="Songti SC" w:hint="eastAsia"/>
        </w:rPr>
        <w:t>这条规则也适用于以下"类运算符"符号：点分隔符(.)，类型界限中的 &amp;（)，catch 块中的管道符号(catch (FooException | BarException e)</w:t>
      </w:r>
    </w:p>
    <w:p w14:paraId="59C142DA" w14:textId="77777777" w:rsidR="00D65D0A" w:rsidRPr="00D65D0A" w:rsidRDefault="00D65D0A" w:rsidP="00D65D0A">
      <w:pPr>
        <w:rPr>
          <w:rFonts w:ascii="Songti SC" w:eastAsia="Songti SC" w:hAnsi="Songti SC"/>
        </w:rPr>
      </w:pPr>
      <w:r w:rsidRPr="00D65D0A">
        <w:rPr>
          <w:rFonts w:ascii="Songti SC" w:eastAsia="Songti SC" w:hAnsi="Songti SC" w:hint="eastAsia"/>
        </w:rPr>
        <w:t>如果在赋值运算符处断开，通常的做法是在该符号后断开(比如=，它与前面的内容留在同一行)。这条规则也适用于foreach语句中的分号。</w:t>
      </w:r>
    </w:p>
    <w:p w14:paraId="662E9A28" w14:textId="77777777" w:rsidR="00D65D0A" w:rsidRPr="00D65D0A" w:rsidRDefault="00D65D0A" w:rsidP="00D65D0A">
      <w:pPr>
        <w:rPr>
          <w:rFonts w:ascii="Songti SC" w:eastAsia="Songti SC" w:hAnsi="Songti SC"/>
        </w:rPr>
      </w:pPr>
      <w:r w:rsidRPr="00D65D0A">
        <w:rPr>
          <w:rFonts w:ascii="Songti SC" w:eastAsia="Songti SC" w:hAnsi="Songti SC" w:hint="eastAsia"/>
        </w:rPr>
        <w:t>方法名或构造函数名与左括号留在同一行。</w:t>
      </w:r>
    </w:p>
    <w:p w14:paraId="24DCDF21" w14:textId="77777777" w:rsidR="00D65D0A" w:rsidRPr="00D65D0A" w:rsidRDefault="00D65D0A" w:rsidP="00D65D0A">
      <w:pPr>
        <w:rPr>
          <w:rFonts w:ascii="Songti SC" w:eastAsia="Songti SC" w:hAnsi="Songti SC"/>
        </w:rPr>
      </w:pPr>
      <w:r w:rsidRPr="00D65D0A">
        <w:rPr>
          <w:rFonts w:ascii="Songti SC" w:eastAsia="Songti SC" w:hAnsi="Songti SC" w:hint="eastAsia"/>
        </w:rPr>
        <w:t>逗号(,)与其前面的内容留在同一行。</w:t>
      </w:r>
    </w:p>
    <w:p w14:paraId="4868AC5C" w14:textId="3183D109" w:rsidR="00D65D0A" w:rsidRPr="00D65D0A" w:rsidRDefault="00D65D0A" w:rsidP="00D65D0A">
      <w:pPr>
        <w:rPr>
          <w:rFonts w:ascii="Songti SC" w:eastAsia="Songti SC" w:hAnsi="Songti SC"/>
        </w:rPr>
      </w:pPr>
      <w:r w:rsidRPr="00D65D0A">
        <w:rPr>
          <w:rFonts w:ascii="Songti SC" w:eastAsia="Songti SC" w:hAnsi="Songti SC" w:hint="eastAsia"/>
        </w:rPr>
        <w:t>5.2 自动换行时缩进至少+8个空格</w:t>
      </w:r>
    </w:p>
    <w:p w14:paraId="72A9282D" w14:textId="77777777" w:rsidR="00D65D0A" w:rsidRPr="00D65D0A" w:rsidRDefault="00D65D0A" w:rsidP="00D65D0A">
      <w:pPr>
        <w:rPr>
          <w:rFonts w:ascii="Songti SC" w:eastAsia="Songti SC" w:hAnsi="Songti SC"/>
        </w:rPr>
      </w:pPr>
      <w:r w:rsidRPr="00D65D0A">
        <w:rPr>
          <w:rFonts w:ascii="Songti SC" w:eastAsia="Songti SC" w:hAnsi="Songti SC" w:hint="eastAsia"/>
        </w:rPr>
        <w:t>自动换行时，第一行后的每一行至少比第一行多缩进8个空格(注意：制表符不用于缩进。见2.3.1节)。当存在连续自动换行时，缩进可能会多缩进不只8个空格(语法元素存在多级时)。一般而言，两个连续行使用相同的缩进当且仅当它们开始于同级语法元素。</w:t>
      </w:r>
    </w:p>
    <w:p w14:paraId="1D6AC88C" w14:textId="28F7128C" w:rsidR="00D65D0A" w:rsidRPr="00D65D0A" w:rsidRDefault="00D65D0A" w:rsidP="00D65D0A">
      <w:pPr>
        <w:rPr>
          <w:rFonts w:ascii="Songti SC" w:eastAsia="Songti SC" w:hAnsi="Songti SC"/>
        </w:rPr>
      </w:pPr>
      <w:r w:rsidRPr="00D65D0A">
        <w:rPr>
          <w:rFonts w:ascii="Songti SC" w:eastAsia="Songti SC" w:hAnsi="Songti SC" w:hint="eastAsia"/>
        </w:rPr>
        <w:t>第4.6.3水平对齐一节中指出，不鼓励使用可变数目的空格来对齐前面行的符号。</w:t>
      </w:r>
    </w:p>
    <w:p w14:paraId="249C57E9" w14:textId="298F5B41" w:rsidR="00D65D0A" w:rsidRPr="00D65D0A" w:rsidRDefault="00D65D0A" w:rsidP="00D65D0A">
      <w:pPr>
        <w:rPr>
          <w:rFonts w:ascii="Songti SC" w:eastAsia="Songti SC" w:hAnsi="Songti SC"/>
        </w:rPr>
      </w:pPr>
      <w:r w:rsidRPr="00D65D0A">
        <w:rPr>
          <w:rFonts w:ascii="Songti SC" w:eastAsia="Songti SC" w:hAnsi="Songti SC" w:hint="eastAsia"/>
        </w:rPr>
        <w:t>6 空白</w:t>
      </w:r>
    </w:p>
    <w:p w14:paraId="1CE55033" w14:textId="7BAC90A5" w:rsidR="00D65D0A" w:rsidRPr="00D65D0A" w:rsidRDefault="00D65D0A" w:rsidP="00D65D0A">
      <w:pPr>
        <w:rPr>
          <w:rFonts w:ascii="Songti SC" w:eastAsia="Songti SC" w:hAnsi="Songti SC"/>
        </w:rPr>
      </w:pPr>
      <w:r w:rsidRPr="00D65D0A">
        <w:rPr>
          <w:rFonts w:ascii="Songti SC" w:eastAsia="Songti SC" w:hAnsi="Songti SC" w:hint="eastAsia"/>
        </w:rPr>
        <w:t>6.1 垂直空白</w:t>
      </w:r>
    </w:p>
    <w:p w14:paraId="26D2AF8A" w14:textId="26360773" w:rsidR="00D65D0A" w:rsidRPr="00D65D0A" w:rsidRDefault="00D65D0A" w:rsidP="00D65D0A">
      <w:pPr>
        <w:rPr>
          <w:rFonts w:ascii="Songti SC" w:eastAsia="Songti SC" w:hAnsi="Songti SC"/>
        </w:rPr>
      </w:pPr>
      <w:r w:rsidRPr="00D65D0A">
        <w:rPr>
          <w:rFonts w:ascii="Songti SC" w:eastAsia="Songti SC" w:hAnsi="Songti SC" w:hint="eastAsia"/>
        </w:rPr>
        <w:t>以下情况需要使用一个空行：</w:t>
      </w:r>
    </w:p>
    <w:p w14:paraId="7BA50FA8" w14:textId="77777777" w:rsidR="00D65D0A" w:rsidRPr="00D65D0A" w:rsidRDefault="00D65D0A" w:rsidP="00D65D0A">
      <w:pPr>
        <w:rPr>
          <w:rFonts w:ascii="Songti SC" w:eastAsia="Songti SC" w:hAnsi="Songti SC"/>
        </w:rPr>
      </w:pPr>
      <w:r w:rsidRPr="00D65D0A">
        <w:rPr>
          <w:rFonts w:ascii="Songti SC" w:eastAsia="Songti SC" w:hAnsi="Songti SC" w:hint="eastAsia"/>
        </w:rPr>
        <w:t>类内连续的成员之间：字段，构造函数，方法，嵌套类，静态初始化块，实例初始化块。 例外： 两个连续字段之间的空行是可选的，用于字段的空行主要用来对字段进行逻辑分组。</w:t>
      </w:r>
    </w:p>
    <w:p w14:paraId="065687A9" w14:textId="77777777" w:rsidR="00D65D0A" w:rsidRPr="00D65D0A" w:rsidRDefault="00D65D0A" w:rsidP="00D65D0A">
      <w:pPr>
        <w:rPr>
          <w:rFonts w:ascii="Songti SC" w:eastAsia="Songti SC" w:hAnsi="Songti SC"/>
        </w:rPr>
      </w:pPr>
      <w:r w:rsidRPr="00D65D0A">
        <w:rPr>
          <w:rFonts w:ascii="Songti SC" w:eastAsia="Songti SC" w:hAnsi="Songti SC" w:hint="eastAsia"/>
        </w:rPr>
        <w:t>在函数体内，语句的逻辑分组间使用空行。</w:t>
      </w:r>
    </w:p>
    <w:p w14:paraId="409F19F6" w14:textId="77777777" w:rsidR="00D65D0A" w:rsidRPr="00D65D0A" w:rsidRDefault="00D65D0A" w:rsidP="00D65D0A">
      <w:pPr>
        <w:rPr>
          <w:rFonts w:ascii="Songti SC" w:eastAsia="Songti SC" w:hAnsi="Songti SC"/>
        </w:rPr>
      </w:pPr>
      <w:r w:rsidRPr="00D65D0A">
        <w:rPr>
          <w:rFonts w:ascii="Songti SC" w:eastAsia="Songti SC" w:hAnsi="Songti SC" w:hint="eastAsia"/>
        </w:rPr>
        <w:t>类内的第一个成员前或最后一个成员后的空行是可选的(既不鼓励也不反对这样做，视个人喜好而定)。</w:t>
      </w:r>
    </w:p>
    <w:p w14:paraId="32B3DBB8" w14:textId="77777777" w:rsidR="00D65D0A" w:rsidRPr="00D65D0A" w:rsidRDefault="00D65D0A" w:rsidP="00D65D0A">
      <w:pPr>
        <w:rPr>
          <w:rFonts w:ascii="Songti SC" w:eastAsia="Songti SC" w:hAnsi="Songti SC"/>
        </w:rPr>
      </w:pPr>
      <w:r w:rsidRPr="00D65D0A">
        <w:rPr>
          <w:rFonts w:ascii="Songti SC" w:eastAsia="Songti SC" w:hAnsi="Songti SC" w:hint="eastAsia"/>
        </w:rPr>
        <w:t>要满足本文档中其他节的空行要求(比如3.3节：import语句)</w:t>
      </w:r>
    </w:p>
    <w:p w14:paraId="3900E428" w14:textId="77777777" w:rsidR="00D65D0A" w:rsidRPr="00D65D0A" w:rsidRDefault="00D65D0A" w:rsidP="00D65D0A">
      <w:pPr>
        <w:rPr>
          <w:rFonts w:ascii="Songti SC" w:eastAsia="Songti SC" w:hAnsi="Songti SC"/>
        </w:rPr>
      </w:pPr>
      <w:r w:rsidRPr="00D65D0A">
        <w:rPr>
          <w:rFonts w:ascii="Songti SC" w:eastAsia="Songti SC" w:hAnsi="Songti SC" w:hint="eastAsia"/>
        </w:rPr>
        <w:t>多个连续的空行是允许的，但没有必要这样做(我们也不鼓励这样做)。</w:t>
      </w:r>
    </w:p>
    <w:p w14:paraId="723DA2DA" w14:textId="01C883D9" w:rsidR="00D65D0A" w:rsidRPr="00D65D0A" w:rsidRDefault="00D65D0A" w:rsidP="00D65D0A">
      <w:pPr>
        <w:rPr>
          <w:rFonts w:ascii="Songti SC" w:eastAsia="Songti SC" w:hAnsi="Songti SC"/>
        </w:rPr>
      </w:pPr>
      <w:r w:rsidRPr="00D65D0A">
        <w:rPr>
          <w:rFonts w:ascii="Songti SC" w:eastAsia="Songti SC" w:hAnsi="Songti SC" w:hint="eastAsia"/>
        </w:rPr>
        <w:t>6.2 水平空白</w:t>
      </w:r>
    </w:p>
    <w:p w14:paraId="51757E6C" w14:textId="0476D0BC" w:rsidR="00D65D0A" w:rsidRPr="00D65D0A" w:rsidRDefault="00D65D0A" w:rsidP="00D65D0A">
      <w:pPr>
        <w:rPr>
          <w:rFonts w:ascii="Songti SC" w:eastAsia="Songti SC" w:hAnsi="Songti SC"/>
        </w:rPr>
      </w:pPr>
      <w:r w:rsidRPr="00D65D0A">
        <w:rPr>
          <w:rFonts w:ascii="Songti SC" w:eastAsia="Songti SC" w:hAnsi="Songti SC" w:hint="eastAsia"/>
        </w:rPr>
        <w:t>除了语言需求和其它规则，并且除了文字，注释和Javadoc用到单个空格，单个ASCII空格也出现在以下几个地方：</w:t>
      </w:r>
    </w:p>
    <w:p w14:paraId="237FE794" w14:textId="77777777" w:rsidR="00D65D0A" w:rsidRPr="00D65D0A" w:rsidRDefault="00D65D0A" w:rsidP="00D65D0A">
      <w:pPr>
        <w:rPr>
          <w:rFonts w:ascii="Songti SC" w:eastAsia="Songti SC" w:hAnsi="Songti SC"/>
        </w:rPr>
      </w:pPr>
      <w:r w:rsidRPr="00D65D0A">
        <w:rPr>
          <w:rFonts w:ascii="Songti SC" w:eastAsia="Songti SC" w:hAnsi="Songti SC" w:hint="eastAsia"/>
        </w:rPr>
        <w:t>分隔任何保留字与紧随其后的左括号(()(如if, for catch等)。</w:t>
      </w:r>
    </w:p>
    <w:p w14:paraId="7CE3D348" w14:textId="77777777" w:rsidR="00D65D0A" w:rsidRPr="00D65D0A" w:rsidRDefault="00D65D0A" w:rsidP="00D65D0A">
      <w:pPr>
        <w:rPr>
          <w:rFonts w:ascii="Songti SC" w:eastAsia="Songti SC" w:hAnsi="Songti SC"/>
        </w:rPr>
      </w:pPr>
      <w:r w:rsidRPr="00D65D0A">
        <w:rPr>
          <w:rFonts w:ascii="Songti SC" w:eastAsia="Songti SC" w:hAnsi="Songti SC" w:hint="eastAsia"/>
        </w:rPr>
        <w:t>分隔任何保留字与其前面的右大括号(})(如else, catch)。</w:t>
      </w:r>
    </w:p>
    <w:p w14:paraId="4B2D6C0A" w14:textId="77777777" w:rsidR="00D65D0A" w:rsidRPr="00D65D0A" w:rsidRDefault="00D65D0A" w:rsidP="00D65D0A">
      <w:pPr>
        <w:rPr>
          <w:rFonts w:ascii="Songti SC" w:eastAsia="Songti SC" w:hAnsi="Songti SC"/>
        </w:rPr>
      </w:pPr>
      <w:r w:rsidRPr="00D65D0A">
        <w:rPr>
          <w:rFonts w:ascii="Songti SC" w:eastAsia="Songti SC" w:hAnsi="Songti SC" w:hint="eastAsia"/>
        </w:rPr>
        <w:t>在任何左大括号前({)，两个例外：</w:t>
      </w:r>
    </w:p>
    <w:p w14:paraId="28969147" w14:textId="77777777" w:rsidR="00D65D0A" w:rsidRPr="00D65D0A" w:rsidRDefault="00D65D0A" w:rsidP="00D65D0A">
      <w:pPr>
        <w:rPr>
          <w:rFonts w:ascii="Songti SC" w:eastAsia="Songti SC" w:hAnsi="Songti SC"/>
        </w:rPr>
      </w:pPr>
      <w:r w:rsidRPr="00D65D0A">
        <w:rPr>
          <w:rFonts w:ascii="Songti SC" w:eastAsia="Songti SC" w:hAnsi="Songti SC" w:hint="eastAsia"/>
        </w:rPr>
        <w:t>o @SomeAnnotation({a, b})(不使用空格)。</w:t>
      </w:r>
    </w:p>
    <w:p w14:paraId="33501BDF" w14:textId="77777777" w:rsidR="00D65D0A" w:rsidRPr="00D65D0A" w:rsidRDefault="00D65D0A" w:rsidP="00D65D0A">
      <w:pPr>
        <w:rPr>
          <w:rFonts w:ascii="Songti SC" w:eastAsia="Songti SC" w:hAnsi="Songti SC"/>
        </w:rPr>
      </w:pPr>
      <w:r w:rsidRPr="00D65D0A">
        <w:rPr>
          <w:rFonts w:ascii="Songti SC" w:eastAsia="Songti SC" w:hAnsi="Songti SC" w:hint="eastAsia"/>
        </w:rPr>
        <w:t>o String[][] x = foo;(大括号间没有空格，见下面的Note)。</w:t>
      </w:r>
    </w:p>
    <w:p w14:paraId="234A1401" w14:textId="77777777" w:rsidR="00D65D0A" w:rsidRPr="00D65D0A" w:rsidRDefault="00D65D0A" w:rsidP="00D65D0A">
      <w:pPr>
        <w:rPr>
          <w:rFonts w:ascii="Songti SC" w:eastAsia="Songti SC" w:hAnsi="Songti SC"/>
        </w:rPr>
      </w:pPr>
      <w:r w:rsidRPr="00D65D0A">
        <w:rPr>
          <w:rFonts w:ascii="Songti SC" w:eastAsia="Songti SC" w:hAnsi="Songti SC" w:hint="eastAsia"/>
        </w:rPr>
        <w:t>在任何二元或三元运算符的两侧。这也适用于以下"类运算符"符号：</w:t>
      </w:r>
    </w:p>
    <w:p w14:paraId="6BEE239B" w14:textId="77777777" w:rsidR="00D65D0A" w:rsidRPr="00D65D0A" w:rsidRDefault="00D65D0A" w:rsidP="00D65D0A">
      <w:pPr>
        <w:rPr>
          <w:rFonts w:ascii="Songti SC" w:eastAsia="Songti SC" w:hAnsi="Songti SC"/>
        </w:rPr>
      </w:pPr>
      <w:r w:rsidRPr="00D65D0A">
        <w:rPr>
          <w:rFonts w:ascii="Songti SC" w:eastAsia="Songti SC" w:hAnsi="Songti SC" w:hint="eastAsia"/>
        </w:rPr>
        <w:t>o 类型界限中的&amp;()。</w:t>
      </w:r>
    </w:p>
    <w:p w14:paraId="29D8E8D2" w14:textId="77777777" w:rsidR="00D65D0A" w:rsidRPr="00D65D0A" w:rsidRDefault="00D65D0A" w:rsidP="00D65D0A">
      <w:pPr>
        <w:rPr>
          <w:rFonts w:ascii="Songti SC" w:eastAsia="Songti SC" w:hAnsi="Songti SC"/>
        </w:rPr>
      </w:pPr>
      <w:r w:rsidRPr="00D65D0A">
        <w:rPr>
          <w:rFonts w:ascii="Songti SC" w:eastAsia="Songti SC" w:hAnsi="Songti SC" w:hint="eastAsia"/>
        </w:rPr>
        <w:t>o catch块中的管道符号(catch (FooException | BarException e)。</w:t>
      </w:r>
    </w:p>
    <w:p w14:paraId="01688F58" w14:textId="77777777" w:rsidR="00D65D0A" w:rsidRPr="00D65D0A" w:rsidRDefault="00D65D0A" w:rsidP="00D65D0A">
      <w:pPr>
        <w:rPr>
          <w:rFonts w:ascii="Songti SC" w:eastAsia="Songti SC" w:hAnsi="Songti SC"/>
        </w:rPr>
      </w:pPr>
      <w:r w:rsidRPr="00D65D0A">
        <w:rPr>
          <w:rFonts w:ascii="Songti SC" w:eastAsia="Songti SC" w:hAnsi="Songti SC" w:hint="eastAsia"/>
        </w:rPr>
        <w:t>o foreach语句中的分号。</w:t>
      </w:r>
    </w:p>
    <w:p w14:paraId="234FC849" w14:textId="77777777" w:rsidR="00D65D0A" w:rsidRPr="00D65D0A" w:rsidRDefault="00D65D0A" w:rsidP="00D65D0A">
      <w:pPr>
        <w:rPr>
          <w:rFonts w:ascii="Songti SC" w:eastAsia="Songti SC" w:hAnsi="Songti SC"/>
        </w:rPr>
      </w:pPr>
      <w:r w:rsidRPr="00D65D0A">
        <w:rPr>
          <w:rFonts w:ascii="Songti SC" w:eastAsia="Songti SC" w:hAnsi="Songti SC" w:hint="eastAsia"/>
        </w:rPr>
        <w:t>在, : ;及右括号())后</w:t>
      </w:r>
    </w:p>
    <w:p w14:paraId="46C35D88" w14:textId="77777777" w:rsidR="00D65D0A" w:rsidRPr="00D65D0A" w:rsidRDefault="00D65D0A" w:rsidP="00D65D0A">
      <w:pPr>
        <w:rPr>
          <w:rFonts w:ascii="Songti SC" w:eastAsia="Songti SC" w:hAnsi="Songti SC"/>
        </w:rPr>
      </w:pPr>
      <w:r w:rsidRPr="00D65D0A">
        <w:rPr>
          <w:rFonts w:ascii="Songti SC" w:eastAsia="Songti SC" w:hAnsi="Songti SC" w:hint="eastAsia"/>
        </w:rPr>
        <w:t>如果在一条语句后做注释，则双斜杠(//)两边都要空格。这里可以允许多个空格，但没有必要。</w:t>
      </w:r>
    </w:p>
    <w:p w14:paraId="4FE7F48C" w14:textId="77777777" w:rsidR="00D65D0A" w:rsidRPr="00D65D0A" w:rsidRDefault="00D65D0A" w:rsidP="00D65D0A">
      <w:pPr>
        <w:rPr>
          <w:rFonts w:ascii="Songti SC" w:eastAsia="Songti SC" w:hAnsi="Songti SC"/>
        </w:rPr>
      </w:pPr>
      <w:r w:rsidRPr="00D65D0A">
        <w:rPr>
          <w:rFonts w:ascii="Songti SC" w:eastAsia="Songti SC" w:hAnsi="Songti SC" w:hint="eastAsia"/>
        </w:rPr>
        <w:t>类型和变量之间：List list。</w:t>
      </w:r>
    </w:p>
    <w:p w14:paraId="109D819E" w14:textId="77777777" w:rsidR="00D65D0A" w:rsidRPr="00D65D0A" w:rsidRDefault="00D65D0A" w:rsidP="00D65D0A">
      <w:pPr>
        <w:rPr>
          <w:rFonts w:ascii="Songti SC" w:eastAsia="Songti SC" w:hAnsi="Songti SC"/>
        </w:rPr>
      </w:pPr>
      <w:r w:rsidRPr="00D65D0A">
        <w:rPr>
          <w:rFonts w:ascii="Songti SC" w:eastAsia="Songti SC" w:hAnsi="Songti SC" w:hint="eastAsia"/>
        </w:rPr>
        <w:t>数组初始化中，大括号内的空格是可选的，即new int[] {5, 6}和new int[] { 5, 6 }都是可以的。</w:t>
      </w:r>
    </w:p>
    <w:p w14:paraId="05824D50" w14:textId="77777777" w:rsidR="00D65D0A" w:rsidRPr="00D65D0A" w:rsidRDefault="00D65D0A" w:rsidP="00D65D0A">
      <w:pPr>
        <w:rPr>
          <w:rFonts w:ascii="Songti SC" w:eastAsia="Songti SC" w:hAnsi="Songti SC"/>
        </w:rPr>
      </w:pPr>
      <w:r w:rsidRPr="00D65D0A">
        <w:rPr>
          <w:rFonts w:ascii="Songti SC" w:eastAsia="Songti SC" w:hAnsi="Songti SC" w:hint="eastAsia"/>
        </w:rPr>
        <w:t>Note：这个规则并不要求或禁止一行的开关或结尾需要额外的空格，只对内部空格做要求。</w:t>
      </w:r>
    </w:p>
    <w:p w14:paraId="72DCB167" w14:textId="5D3278EA" w:rsidR="00D65D0A" w:rsidRPr="00D65D0A" w:rsidRDefault="00D65D0A" w:rsidP="00D65D0A">
      <w:pPr>
        <w:rPr>
          <w:rFonts w:ascii="Songti SC" w:eastAsia="Songti SC" w:hAnsi="Songti SC"/>
        </w:rPr>
      </w:pPr>
      <w:r w:rsidRPr="00D65D0A">
        <w:rPr>
          <w:rFonts w:ascii="Songti SC" w:eastAsia="Songti SC" w:hAnsi="Songti SC" w:hint="eastAsia"/>
        </w:rPr>
        <w:t>6.3 水平对齐：不做要求</w:t>
      </w:r>
    </w:p>
    <w:p w14:paraId="178EB73A" w14:textId="77777777" w:rsidR="00D65D0A" w:rsidRPr="00D65D0A" w:rsidRDefault="00D65D0A" w:rsidP="00D65D0A">
      <w:pPr>
        <w:rPr>
          <w:rFonts w:ascii="Songti SC" w:eastAsia="Songti SC" w:hAnsi="Songti SC"/>
        </w:rPr>
      </w:pPr>
      <w:r w:rsidRPr="00D65D0A">
        <w:rPr>
          <w:rFonts w:ascii="Songti SC" w:eastAsia="Songti SC" w:hAnsi="Songti SC" w:hint="eastAsia"/>
        </w:rPr>
        <w:t>术语说明：水平对齐指的是通过增加可变数量的空格来使某一行的字符与上一行的相应字符对齐。</w:t>
      </w:r>
    </w:p>
    <w:p w14:paraId="5917FAD2" w14:textId="77777777" w:rsidR="00D65D0A" w:rsidRPr="00D65D0A" w:rsidRDefault="00D65D0A" w:rsidP="00D65D0A">
      <w:pPr>
        <w:rPr>
          <w:rFonts w:ascii="Songti SC" w:eastAsia="Songti SC" w:hAnsi="Songti SC"/>
        </w:rPr>
      </w:pPr>
      <w:r w:rsidRPr="00D65D0A">
        <w:rPr>
          <w:rFonts w:ascii="Songti SC" w:eastAsia="Songti SC" w:hAnsi="Songti SC" w:hint="eastAsia"/>
        </w:rPr>
        <w:t>这是允许的(而且在不少地方可以看到这样的代码)，但Google编程风格对此不做要求。即使对于已经使用水平对齐的代码，我们也不需要去保持这种风格。</w:t>
      </w:r>
    </w:p>
    <w:p w14:paraId="3B2FFDFF" w14:textId="745597D1" w:rsidR="00D65D0A" w:rsidRPr="00D65D0A" w:rsidRDefault="00D65D0A" w:rsidP="00D65D0A">
      <w:pPr>
        <w:rPr>
          <w:rFonts w:ascii="Songti SC" w:eastAsia="Songti SC" w:hAnsi="Songti SC"/>
        </w:rPr>
      </w:pPr>
      <w:r w:rsidRPr="00D65D0A">
        <w:rPr>
          <w:rFonts w:ascii="Songti SC" w:eastAsia="Songti SC" w:hAnsi="Songti SC" w:hint="eastAsia"/>
        </w:rPr>
        <w:t>以下示例先展示未对齐的代码，然后是对齐的代码：</w:t>
      </w:r>
    </w:p>
    <w:p w14:paraId="3B300324" w14:textId="77777777" w:rsidR="00D65D0A" w:rsidRPr="00D65D0A" w:rsidRDefault="00D65D0A" w:rsidP="00D65D0A">
      <w:pPr>
        <w:rPr>
          <w:rFonts w:ascii="Songti SC" w:eastAsia="Songti SC" w:hAnsi="Songti SC"/>
        </w:rPr>
      </w:pPr>
      <w:r w:rsidRPr="00D65D0A">
        <w:rPr>
          <w:rFonts w:ascii="Songti SC" w:eastAsia="Songti SC" w:hAnsi="Songti SC"/>
        </w:rPr>
        <w:t>private int x; // this is fine</w:t>
      </w:r>
    </w:p>
    <w:p w14:paraId="4F2FDB8F" w14:textId="3AB36E9A" w:rsidR="00D65D0A" w:rsidRPr="00D65D0A" w:rsidRDefault="00D65D0A" w:rsidP="00D65D0A">
      <w:pPr>
        <w:rPr>
          <w:rFonts w:ascii="Songti SC" w:eastAsia="Songti SC" w:hAnsi="Songti SC"/>
        </w:rPr>
      </w:pPr>
      <w:r w:rsidRPr="00D65D0A">
        <w:rPr>
          <w:rFonts w:ascii="Songti SC" w:eastAsia="Songti SC" w:hAnsi="Songti SC"/>
        </w:rPr>
        <w:t>p</w:t>
      </w:r>
      <w:r w:rsidR="007C04A9">
        <w:rPr>
          <w:rFonts w:ascii="Songti SC" w:eastAsia="Songti SC" w:hAnsi="Songti SC"/>
        </w:rPr>
        <w:t>rivate Color color; // this too</w:t>
      </w:r>
    </w:p>
    <w:p w14:paraId="7A06D523" w14:textId="77777777" w:rsidR="00D65D0A" w:rsidRPr="00D65D0A" w:rsidRDefault="00D65D0A" w:rsidP="00D65D0A">
      <w:pPr>
        <w:rPr>
          <w:rFonts w:ascii="Songti SC" w:eastAsia="Songti SC" w:hAnsi="Songti SC"/>
        </w:rPr>
      </w:pPr>
      <w:r w:rsidRPr="00D65D0A">
        <w:rPr>
          <w:rFonts w:ascii="Songti SC" w:eastAsia="Songti SC" w:hAnsi="Songti SC"/>
        </w:rPr>
        <w:t>private int    x;         // permitted, but future edits</w:t>
      </w:r>
    </w:p>
    <w:p w14:paraId="732B97E6" w14:textId="77777777" w:rsidR="00D65D0A" w:rsidRPr="00D65D0A" w:rsidRDefault="00D65D0A" w:rsidP="00D65D0A">
      <w:pPr>
        <w:rPr>
          <w:rFonts w:ascii="Songti SC" w:eastAsia="Songti SC" w:hAnsi="Songti SC"/>
        </w:rPr>
      </w:pPr>
      <w:r w:rsidRPr="00D65D0A">
        <w:rPr>
          <w:rFonts w:ascii="Songti SC" w:eastAsia="Songti SC" w:hAnsi="Songti SC"/>
        </w:rPr>
        <w:t>private Color  color;     // may leave it unaligned</w:t>
      </w:r>
    </w:p>
    <w:p w14:paraId="6A6F39E1" w14:textId="77777777" w:rsidR="00D65D0A" w:rsidRPr="00D65D0A" w:rsidRDefault="00D65D0A" w:rsidP="00D65D0A">
      <w:pPr>
        <w:rPr>
          <w:rFonts w:ascii="Songti SC" w:eastAsia="Songti SC" w:hAnsi="Songti SC"/>
        </w:rPr>
      </w:pPr>
      <w:r w:rsidRPr="00D65D0A">
        <w:rPr>
          <w:rFonts w:ascii="Songti SC" w:eastAsia="Songti SC" w:hAnsi="Songti SC" w:hint="eastAsia"/>
        </w:rPr>
        <w:t>Tip：对齐可增加代码可读性，但它为日后的维护带来问题。考虑未来某个时候，我们需要修改一堆对齐的代码中的一行。</w:t>
      </w:r>
    </w:p>
    <w:p w14:paraId="480C5929" w14:textId="77777777" w:rsidR="00D65D0A" w:rsidRPr="00D65D0A" w:rsidRDefault="00D65D0A" w:rsidP="00D65D0A">
      <w:pPr>
        <w:rPr>
          <w:rFonts w:ascii="Songti SC" w:eastAsia="Songti SC" w:hAnsi="Songti SC"/>
        </w:rPr>
      </w:pPr>
      <w:r w:rsidRPr="00D65D0A">
        <w:rPr>
          <w:rFonts w:ascii="Songti SC" w:eastAsia="Songti SC" w:hAnsi="Songti SC" w:hint="eastAsia"/>
        </w:rPr>
        <w:t>这可能导致原本很漂亮的对齐代码变得错位。很可能它会提示你调整周围代码的空白来使这一堆代码重新水平对齐(比如程序员想保持这种水平对齐的风格)。</w:t>
      </w:r>
    </w:p>
    <w:p w14:paraId="1CC54D5E" w14:textId="77777777" w:rsidR="00D65D0A" w:rsidRPr="00D65D0A" w:rsidRDefault="00D65D0A" w:rsidP="00D65D0A">
      <w:pPr>
        <w:rPr>
          <w:rFonts w:ascii="Songti SC" w:eastAsia="Songti SC" w:hAnsi="Songti SC"/>
        </w:rPr>
      </w:pPr>
      <w:r w:rsidRPr="00D65D0A">
        <w:rPr>
          <w:rFonts w:ascii="Songti SC" w:eastAsia="Songti SC" w:hAnsi="Songti SC" w:hint="eastAsia"/>
        </w:rPr>
        <w:t>这就会让你做许多的无用功，增加了reviewer的工作并且可能导致更多的合并冲突。</w:t>
      </w:r>
    </w:p>
    <w:p w14:paraId="5835CFF6" w14:textId="10A6D8A0" w:rsidR="00D65D0A" w:rsidRPr="00D65D0A" w:rsidRDefault="00D65D0A" w:rsidP="00D65D0A">
      <w:pPr>
        <w:rPr>
          <w:rFonts w:ascii="Songti SC" w:eastAsia="Songti SC" w:hAnsi="Songti SC"/>
        </w:rPr>
      </w:pPr>
      <w:r w:rsidRPr="00D65D0A">
        <w:rPr>
          <w:rFonts w:ascii="Songti SC" w:eastAsia="Songti SC" w:hAnsi="Songti SC" w:hint="eastAsia"/>
        </w:rPr>
        <w:t>7 用小括号来限定组：推荐</w:t>
      </w:r>
    </w:p>
    <w:p w14:paraId="2377EEC7" w14:textId="77777777" w:rsidR="00D65D0A" w:rsidRPr="00D65D0A" w:rsidRDefault="00D65D0A" w:rsidP="00D65D0A">
      <w:pPr>
        <w:rPr>
          <w:rFonts w:ascii="Songti SC" w:eastAsia="Songti SC" w:hAnsi="Songti SC"/>
        </w:rPr>
      </w:pPr>
      <w:r w:rsidRPr="00D65D0A">
        <w:rPr>
          <w:rFonts w:ascii="Songti SC" w:eastAsia="Songti SC" w:hAnsi="Songti SC" w:hint="eastAsia"/>
        </w:rPr>
        <w:t>除非作者和reviewer都认为去掉小括号也不会使代码被误解，或是去掉小括号能让代码更易于阅读，否则我们不应该去掉小括号。</w:t>
      </w:r>
    </w:p>
    <w:p w14:paraId="4436CCD1" w14:textId="6BD11AF5" w:rsidR="00D65D0A" w:rsidRPr="00D65D0A" w:rsidRDefault="00D65D0A" w:rsidP="00D65D0A">
      <w:pPr>
        <w:rPr>
          <w:rFonts w:ascii="Songti SC" w:eastAsia="Songti SC" w:hAnsi="Songti SC"/>
        </w:rPr>
      </w:pPr>
      <w:r w:rsidRPr="00D65D0A">
        <w:rPr>
          <w:rFonts w:ascii="Songti SC" w:eastAsia="Songti SC" w:hAnsi="Songti SC" w:hint="eastAsia"/>
        </w:rPr>
        <w:t>我们没有理由假设读者能记住整个Java运算符优先级表。</w:t>
      </w:r>
    </w:p>
    <w:p w14:paraId="055C5302" w14:textId="500428FB" w:rsidR="00D65D0A" w:rsidRPr="00D65D0A" w:rsidRDefault="00D65D0A" w:rsidP="00D65D0A">
      <w:pPr>
        <w:rPr>
          <w:rFonts w:ascii="Songti SC" w:eastAsia="Songti SC" w:hAnsi="Songti SC"/>
        </w:rPr>
      </w:pPr>
      <w:r w:rsidRPr="00D65D0A">
        <w:rPr>
          <w:rFonts w:ascii="Songti SC" w:eastAsia="Songti SC" w:hAnsi="Songti SC" w:hint="eastAsia"/>
        </w:rPr>
        <w:t>8 具体结构</w:t>
      </w:r>
    </w:p>
    <w:p w14:paraId="41E9287A" w14:textId="4AA50850" w:rsidR="00D65D0A" w:rsidRPr="00D65D0A" w:rsidRDefault="00D65D0A" w:rsidP="00D65D0A">
      <w:pPr>
        <w:rPr>
          <w:rFonts w:ascii="Songti SC" w:eastAsia="Songti SC" w:hAnsi="Songti SC"/>
        </w:rPr>
      </w:pPr>
      <w:r w:rsidRPr="00D65D0A">
        <w:rPr>
          <w:rFonts w:ascii="Songti SC" w:eastAsia="Songti SC" w:hAnsi="Songti SC" w:hint="eastAsia"/>
        </w:rPr>
        <w:t>8.1 枚举类</w:t>
      </w:r>
    </w:p>
    <w:p w14:paraId="28C2A55E" w14:textId="77777777" w:rsidR="00D65D0A" w:rsidRPr="00D65D0A" w:rsidRDefault="00D65D0A" w:rsidP="00D65D0A">
      <w:pPr>
        <w:rPr>
          <w:rFonts w:ascii="Songti SC" w:eastAsia="Songti SC" w:hAnsi="Songti SC"/>
        </w:rPr>
      </w:pPr>
      <w:r w:rsidRPr="00D65D0A">
        <w:rPr>
          <w:rFonts w:ascii="Songti SC" w:eastAsia="Songti SC" w:hAnsi="Songti SC" w:hint="eastAsia"/>
        </w:rPr>
        <w:t>枚举常量间用逗号隔开，换行可选。</w:t>
      </w:r>
    </w:p>
    <w:p w14:paraId="3E48F310" w14:textId="383CCAD1" w:rsidR="00D65D0A" w:rsidRPr="00D65D0A" w:rsidRDefault="00D65D0A" w:rsidP="00D65D0A">
      <w:pPr>
        <w:rPr>
          <w:rFonts w:ascii="Songti SC" w:eastAsia="Songti SC" w:hAnsi="Songti SC"/>
        </w:rPr>
      </w:pPr>
      <w:r w:rsidRPr="00D65D0A">
        <w:rPr>
          <w:rFonts w:ascii="Songti SC" w:eastAsia="Songti SC" w:hAnsi="Songti SC" w:hint="eastAsia"/>
        </w:rPr>
        <w:t>没有方法和文档的枚举类可写成数组初始化的格式：</w:t>
      </w:r>
    </w:p>
    <w:p w14:paraId="0FA1896D" w14:textId="77777777" w:rsidR="00D65D0A" w:rsidRPr="00D65D0A" w:rsidRDefault="00D65D0A" w:rsidP="00D65D0A">
      <w:pPr>
        <w:rPr>
          <w:rFonts w:ascii="Songti SC" w:eastAsia="Songti SC" w:hAnsi="Songti SC"/>
        </w:rPr>
      </w:pPr>
      <w:r w:rsidRPr="00D65D0A">
        <w:rPr>
          <w:rFonts w:ascii="Songti SC" w:eastAsia="Songti SC" w:hAnsi="Songti SC"/>
        </w:rPr>
        <w:t xml:space="preserve">private enum Suit { </w:t>
      </w:r>
    </w:p>
    <w:p w14:paraId="4321E18E" w14:textId="77777777" w:rsidR="00D65D0A" w:rsidRPr="00D65D0A" w:rsidRDefault="00D65D0A" w:rsidP="00D65D0A">
      <w:pPr>
        <w:rPr>
          <w:rFonts w:ascii="Songti SC" w:eastAsia="Songti SC" w:hAnsi="Songti SC"/>
        </w:rPr>
      </w:pPr>
      <w:r w:rsidRPr="00D65D0A">
        <w:rPr>
          <w:rFonts w:ascii="Songti SC" w:eastAsia="Songti SC" w:hAnsi="Songti SC"/>
        </w:rPr>
        <w:t xml:space="preserve">    CLUBS, </w:t>
      </w:r>
    </w:p>
    <w:p w14:paraId="05D6DEF4" w14:textId="77777777" w:rsidR="00D65D0A" w:rsidRPr="00D65D0A" w:rsidRDefault="00D65D0A" w:rsidP="00D65D0A">
      <w:pPr>
        <w:rPr>
          <w:rFonts w:ascii="Songti SC" w:eastAsia="Songti SC" w:hAnsi="Songti SC"/>
        </w:rPr>
      </w:pPr>
      <w:r w:rsidRPr="00D65D0A">
        <w:rPr>
          <w:rFonts w:ascii="Songti SC" w:eastAsia="Songti SC" w:hAnsi="Songti SC"/>
        </w:rPr>
        <w:t xml:space="preserve">    HEARTS, </w:t>
      </w:r>
    </w:p>
    <w:p w14:paraId="1F33EC5E" w14:textId="77777777" w:rsidR="00D65D0A" w:rsidRPr="00D65D0A" w:rsidRDefault="00D65D0A" w:rsidP="00D65D0A">
      <w:pPr>
        <w:rPr>
          <w:rFonts w:ascii="Songti SC" w:eastAsia="Songti SC" w:hAnsi="Songti SC"/>
        </w:rPr>
      </w:pPr>
      <w:r w:rsidRPr="00D65D0A">
        <w:rPr>
          <w:rFonts w:ascii="Songti SC" w:eastAsia="Songti SC" w:hAnsi="Songti SC"/>
        </w:rPr>
        <w:t xml:space="preserve">    SPADES, </w:t>
      </w:r>
    </w:p>
    <w:p w14:paraId="25FF8EB1" w14:textId="77777777" w:rsidR="00D65D0A" w:rsidRPr="00D65D0A" w:rsidRDefault="00D65D0A" w:rsidP="00D65D0A">
      <w:pPr>
        <w:rPr>
          <w:rFonts w:ascii="Songti SC" w:eastAsia="Songti SC" w:hAnsi="Songti SC"/>
        </w:rPr>
      </w:pPr>
      <w:r w:rsidRPr="00D65D0A">
        <w:rPr>
          <w:rFonts w:ascii="Songti SC" w:eastAsia="Songti SC" w:hAnsi="Songti SC"/>
        </w:rPr>
        <w:t xml:space="preserve">    DIAMONDS</w:t>
      </w:r>
    </w:p>
    <w:p w14:paraId="5811ED26" w14:textId="77777777" w:rsidR="00D65D0A" w:rsidRPr="00D65D0A" w:rsidRDefault="00D65D0A" w:rsidP="00D65D0A">
      <w:pPr>
        <w:rPr>
          <w:rFonts w:ascii="Songti SC" w:eastAsia="Songti SC" w:hAnsi="Songti SC"/>
        </w:rPr>
      </w:pPr>
      <w:r w:rsidRPr="00D65D0A">
        <w:rPr>
          <w:rFonts w:ascii="Songti SC" w:eastAsia="Songti SC" w:hAnsi="Songti SC"/>
        </w:rPr>
        <w:t>}</w:t>
      </w:r>
    </w:p>
    <w:p w14:paraId="6681C042" w14:textId="0F3D8108" w:rsidR="00D65D0A" w:rsidRPr="00D65D0A" w:rsidRDefault="00D65D0A" w:rsidP="00D65D0A">
      <w:pPr>
        <w:rPr>
          <w:rFonts w:ascii="Songti SC" w:eastAsia="Songti SC" w:hAnsi="Songti SC"/>
        </w:rPr>
      </w:pPr>
      <w:r w:rsidRPr="00D65D0A">
        <w:rPr>
          <w:rFonts w:ascii="Songti SC" w:eastAsia="Songti SC" w:hAnsi="Songti SC" w:hint="eastAsia"/>
        </w:rPr>
        <w:t>由于枚举类也是一个类，因此所有适用于其它类的格式规则也适用于枚举类。</w:t>
      </w:r>
    </w:p>
    <w:p w14:paraId="1AB991F9" w14:textId="458BBFDC" w:rsidR="00D65D0A" w:rsidRPr="00D65D0A" w:rsidRDefault="00D65D0A" w:rsidP="00D65D0A">
      <w:pPr>
        <w:rPr>
          <w:rFonts w:ascii="Songti SC" w:eastAsia="Songti SC" w:hAnsi="Songti SC"/>
        </w:rPr>
      </w:pPr>
      <w:r w:rsidRPr="00D65D0A">
        <w:rPr>
          <w:rFonts w:ascii="Songti SC" w:eastAsia="Songti SC" w:hAnsi="Songti SC" w:hint="eastAsia"/>
        </w:rPr>
        <w:t>8.2 变量声明</w:t>
      </w:r>
    </w:p>
    <w:p w14:paraId="5C21C9CF" w14:textId="1D4C3E5B" w:rsidR="00D65D0A" w:rsidRPr="00D65D0A" w:rsidRDefault="00D65D0A" w:rsidP="00D65D0A">
      <w:pPr>
        <w:rPr>
          <w:rFonts w:ascii="Songti SC" w:eastAsia="Songti SC" w:hAnsi="Songti SC"/>
        </w:rPr>
      </w:pPr>
      <w:r w:rsidRPr="00D65D0A">
        <w:rPr>
          <w:rFonts w:ascii="Songti SC" w:eastAsia="Songti SC" w:hAnsi="Songti SC" w:hint="eastAsia"/>
        </w:rPr>
        <w:t>8.2.1 每次只声明一个变量</w:t>
      </w:r>
    </w:p>
    <w:p w14:paraId="3C8B3F3A" w14:textId="1100DDF6" w:rsidR="00D65D0A" w:rsidRPr="00D65D0A" w:rsidRDefault="00D65D0A" w:rsidP="00D65D0A">
      <w:pPr>
        <w:rPr>
          <w:rFonts w:ascii="Songti SC" w:eastAsia="Songti SC" w:hAnsi="Songti SC"/>
        </w:rPr>
      </w:pPr>
      <w:r w:rsidRPr="00D65D0A">
        <w:rPr>
          <w:rFonts w:ascii="Songti SC" w:eastAsia="Songti SC" w:hAnsi="Songti SC" w:hint="eastAsia"/>
        </w:rPr>
        <w:t>不要使用组合声明，比如int a, b;。</w:t>
      </w:r>
    </w:p>
    <w:p w14:paraId="45056B96" w14:textId="694FE2FB" w:rsidR="00D65D0A" w:rsidRPr="00D65D0A" w:rsidRDefault="00D65D0A" w:rsidP="00D65D0A">
      <w:pPr>
        <w:rPr>
          <w:rFonts w:ascii="Songti SC" w:eastAsia="Songti SC" w:hAnsi="Songti SC"/>
        </w:rPr>
      </w:pPr>
      <w:r w:rsidRPr="00D65D0A">
        <w:rPr>
          <w:rFonts w:ascii="Songti SC" w:eastAsia="Songti SC" w:hAnsi="Songti SC" w:hint="eastAsia"/>
        </w:rPr>
        <w:t>8.2.2 需要时才声明，并尽快进行初始化</w:t>
      </w:r>
    </w:p>
    <w:p w14:paraId="3C8D0B35" w14:textId="38C3B55D" w:rsidR="00D65D0A" w:rsidRPr="00D65D0A" w:rsidRDefault="00D65D0A" w:rsidP="00D65D0A">
      <w:pPr>
        <w:rPr>
          <w:rFonts w:ascii="Songti SC" w:eastAsia="Songti SC" w:hAnsi="Songti SC"/>
        </w:rPr>
      </w:pPr>
      <w:r w:rsidRPr="00D65D0A">
        <w:rPr>
          <w:rFonts w:ascii="Songti SC" w:eastAsia="Songti SC" w:hAnsi="Songti SC" w:hint="eastAsia"/>
        </w:rPr>
        <w:t>不要在一个代码块的开头把局部变量一次性都声明了(这是c语言的做法)，而是在第一次需要使用它时才声明。 局部变量在声明时最好就进行初始化，或者声明后尽快进行初始化。</w:t>
      </w:r>
    </w:p>
    <w:p w14:paraId="09F3B305" w14:textId="47118621" w:rsidR="00D65D0A" w:rsidRPr="00D65D0A" w:rsidRDefault="00D65D0A" w:rsidP="00D65D0A">
      <w:pPr>
        <w:rPr>
          <w:rFonts w:ascii="Songti SC" w:eastAsia="Songti SC" w:hAnsi="Songti SC"/>
        </w:rPr>
      </w:pPr>
      <w:r w:rsidRPr="00D65D0A">
        <w:rPr>
          <w:rFonts w:ascii="Songti SC" w:eastAsia="Songti SC" w:hAnsi="Songti SC" w:hint="eastAsia"/>
        </w:rPr>
        <w:t>8.3 数组</w:t>
      </w:r>
    </w:p>
    <w:p w14:paraId="65277439" w14:textId="096E889B" w:rsidR="00D65D0A" w:rsidRPr="00D65D0A" w:rsidRDefault="00D65D0A" w:rsidP="00D65D0A">
      <w:pPr>
        <w:rPr>
          <w:rFonts w:ascii="Songti SC" w:eastAsia="Songti SC" w:hAnsi="Songti SC"/>
        </w:rPr>
      </w:pPr>
      <w:r w:rsidRPr="00D65D0A">
        <w:rPr>
          <w:rFonts w:ascii="Songti SC" w:eastAsia="Songti SC" w:hAnsi="Songti SC" w:hint="eastAsia"/>
        </w:rPr>
        <w:t>8.3.1 数组初始化：可写成块状结构</w:t>
      </w:r>
    </w:p>
    <w:p w14:paraId="37CA6F9E" w14:textId="707B6538" w:rsidR="00D65D0A" w:rsidRPr="00D65D0A" w:rsidRDefault="00D65D0A" w:rsidP="00D65D0A">
      <w:pPr>
        <w:rPr>
          <w:rFonts w:ascii="Songti SC" w:eastAsia="Songti SC" w:hAnsi="Songti SC"/>
        </w:rPr>
      </w:pPr>
      <w:r w:rsidRPr="00D65D0A">
        <w:rPr>
          <w:rFonts w:ascii="Songti SC" w:eastAsia="Songti SC" w:hAnsi="Songti SC" w:hint="eastAsia"/>
        </w:rPr>
        <w:t>数组初始化可以写成块状结构，比如，下面的写法都是OK的：</w:t>
      </w:r>
    </w:p>
    <w:p w14:paraId="6C28D6A3" w14:textId="77777777" w:rsidR="00D65D0A" w:rsidRPr="00D65D0A" w:rsidRDefault="00D65D0A" w:rsidP="00D65D0A">
      <w:pPr>
        <w:rPr>
          <w:rFonts w:ascii="Songti SC" w:eastAsia="Songti SC" w:hAnsi="Songti SC"/>
        </w:rPr>
      </w:pPr>
      <w:r w:rsidRPr="00D65D0A">
        <w:rPr>
          <w:rFonts w:ascii="Songti SC" w:eastAsia="Songti SC" w:hAnsi="Songti SC"/>
        </w:rPr>
        <w:t>new int[] {</w:t>
      </w:r>
    </w:p>
    <w:p w14:paraId="75BF2E09" w14:textId="77777777" w:rsidR="00D65D0A" w:rsidRPr="00D65D0A" w:rsidRDefault="00D65D0A" w:rsidP="00D65D0A">
      <w:pPr>
        <w:rPr>
          <w:rFonts w:ascii="Songti SC" w:eastAsia="Songti SC" w:hAnsi="Songti SC"/>
        </w:rPr>
      </w:pPr>
      <w:r w:rsidRPr="00D65D0A">
        <w:rPr>
          <w:rFonts w:ascii="Songti SC" w:eastAsia="Songti SC" w:hAnsi="Songti SC"/>
        </w:rPr>
        <w:t xml:space="preserve">        0, 1, 2, 3 </w:t>
      </w:r>
    </w:p>
    <w:p w14:paraId="4256152B" w14:textId="77777777" w:rsidR="00D65D0A" w:rsidRPr="00D65D0A" w:rsidRDefault="00D65D0A" w:rsidP="00D65D0A">
      <w:pPr>
        <w:rPr>
          <w:rFonts w:ascii="Songti SC" w:eastAsia="Songti SC" w:hAnsi="Songti SC"/>
        </w:rPr>
      </w:pPr>
      <w:r w:rsidRPr="00D65D0A">
        <w:rPr>
          <w:rFonts w:ascii="Songti SC" w:eastAsia="Songti SC" w:hAnsi="Songti SC"/>
        </w:rPr>
        <w:t>}</w:t>
      </w:r>
    </w:p>
    <w:p w14:paraId="7B76DCDF" w14:textId="77777777" w:rsidR="00D65D0A" w:rsidRPr="00D65D0A" w:rsidRDefault="00D65D0A" w:rsidP="00D65D0A">
      <w:pPr>
        <w:rPr>
          <w:rFonts w:ascii="Songti SC" w:eastAsia="Songti SC" w:hAnsi="Songti SC"/>
        </w:rPr>
      </w:pPr>
      <w:r w:rsidRPr="00D65D0A">
        <w:rPr>
          <w:rFonts w:ascii="Songti SC" w:eastAsia="Songti SC" w:hAnsi="Songti SC"/>
        </w:rPr>
        <w:t>new int[] {</w:t>
      </w:r>
    </w:p>
    <w:p w14:paraId="1A045771" w14:textId="77777777" w:rsidR="00D65D0A" w:rsidRPr="00D65D0A" w:rsidRDefault="00D65D0A" w:rsidP="00D65D0A">
      <w:pPr>
        <w:rPr>
          <w:rFonts w:ascii="Songti SC" w:eastAsia="Songti SC" w:hAnsi="Songti SC"/>
        </w:rPr>
      </w:pPr>
      <w:r w:rsidRPr="00D65D0A">
        <w:rPr>
          <w:rFonts w:ascii="Songti SC" w:eastAsia="Songti SC" w:hAnsi="Songti SC"/>
        </w:rPr>
        <w:t xml:space="preserve">        0,</w:t>
      </w:r>
    </w:p>
    <w:p w14:paraId="339B4A6A" w14:textId="77777777" w:rsidR="00D65D0A" w:rsidRPr="00D65D0A" w:rsidRDefault="00D65D0A" w:rsidP="00D65D0A">
      <w:pPr>
        <w:rPr>
          <w:rFonts w:ascii="Songti SC" w:eastAsia="Songti SC" w:hAnsi="Songti SC"/>
        </w:rPr>
      </w:pPr>
      <w:r w:rsidRPr="00D65D0A">
        <w:rPr>
          <w:rFonts w:ascii="Songti SC" w:eastAsia="Songti SC" w:hAnsi="Songti SC"/>
        </w:rPr>
        <w:t xml:space="preserve">        1,</w:t>
      </w:r>
    </w:p>
    <w:p w14:paraId="67829F78" w14:textId="77777777" w:rsidR="00D65D0A" w:rsidRPr="00D65D0A" w:rsidRDefault="00D65D0A" w:rsidP="00D65D0A">
      <w:pPr>
        <w:rPr>
          <w:rFonts w:ascii="Songti SC" w:eastAsia="Songti SC" w:hAnsi="Songti SC"/>
        </w:rPr>
      </w:pPr>
      <w:r w:rsidRPr="00D65D0A">
        <w:rPr>
          <w:rFonts w:ascii="Songti SC" w:eastAsia="Songti SC" w:hAnsi="Songti SC"/>
        </w:rPr>
        <w:t xml:space="preserve">        2,</w:t>
      </w:r>
    </w:p>
    <w:p w14:paraId="192CAC11" w14:textId="77777777" w:rsidR="00D65D0A" w:rsidRPr="00D65D0A" w:rsidRDefault="00D65D0A" w:rsidP="00D65D0A">
      <w:pPr>
        <w:rPr>
          <w:rFonts w:ascii="Songti SC" w:eastAsia="Songti SC" w:hAnsi="Songti SC"/>
        </w:rPr>
      </w:pPr>
      <w:r w:rsidRPr="00D65D0A">
        <w:rPr>
          <w:rFonts w:ascii="Songti SC" w:eastAsia="Songti SC" w:hAnsi="Songti SC"/>
        </w:rPr>
        <w:t xml:space="preserve">        3</w:t>
      </w:r>
    </w:p>
    <w:p w14:paraId="61D1CA1C" w14:textId="77777777" w:rsidR="00D65D0A" w:rsidRPr="00D65D0A" w:rsidRDefault="00D65D0A" w:rsidP="00D65D0A">
      <w:pPr>
        <w:rPr>
          <w:rFonts w:ascii="Songti SC" w:eastAsia="Songti SC" w:hAnsi="Songti SC"/>
        </w:rPr>
      </w:pPr>
      <w:r w:rsidRPr="00D65D0A">
        <w:rPr>
          <w:rFonts w:ascii="Songti SC" w:eastAsia="Songti SC" w:hAnsi="Songti SC"/>
        </w:rPr>
        <w:t>}</w:t>
      </w:r>
    </w:p>
    <w:p w14:paraId="48438E61" w14:textId="77777777" w:rsidR="00D65D0A" w:rsidRPr="00D65D0A" w:rsidRDefault="00D65D0A" w:rsidP="00D65D0A">
      <w:pPr>
        <w:rPr>
          <w:rFonts w:ascii="Songti SC" w:eastAsia="Songti SC" w:hAnsi="Songti SC"/>
        </w:rPr>
      </w:pPr>
      <w:r w:rsidRPr="00D65D0A">
        <w:rPr>
          <w:rFonts w:ascii="Songti SC" w:eastAsia="Songti SC" w:hAnsi="Songti SC"/>
        </w:rPr>
        <w:t>new int[] {</w:t>
      </w:r>
    </w:p>
    <w:p w14:paraId="62BA02E4" w14:textId="77777777" w:rsidR="00D65D0A" w:rsidRPr="00D65D0A" w:rsidRDefault="00D65D0A" w:rsidP="00D65D0A">
      <w:pPr>
        <w:rPr>
          <w:rFonts w:ascii="Songti SC" w:eastAsia="Songti SC" w:hAnsi="Songti SC"/>
        </w:rPr>
      </w:pPr>
      <w:r w:rsidRPr="00D65D0A">
        <w:rPr>
          <w:rFonts w:ascii="Songti SC" w:eastAsia="Songti SC" w:hAnsi="Songti SC"/>
        </w:rPr>
        <w:t xml:space="preserve">        0, 1,</w:t>
      </w:r>
    </w:p>
    <w:p w14:paraId="150DD500" w14:textId="77777777" w:rsidR="00D65D0A" w:rsidRPr="00D65D0A" w:rsidRDefault="00D65D0A" w:rsidP="00D65D0A">
      <w:pPr>
        <w:rPr>
          <w:rFonts w:ascii="Songti SC" w:eastAsia="Songti SC" w:hAnsi="Songti SC"/>
        </w:rPr>
      </w:pPr>
      <w:r w:rsidRPr="00D65D0A">
        <w:rPr>
          <w:rFonts w:ascii="Songti SC" w:eastAsia="Songti SC" w:hAnsi="Songti SC"/>
        </w:rPr>
        <w:t xml:space="preserve">        2, 3</w:t>
      </w:r>
    </w:p>
    <w:p w14:paraId="4EB11141" w14:textId="77777777" w:rsidR="00D65D0A" w:rsidRPr="00D65D0A" w:rsidRDefault="00D65D0A" w:rsidP="00D65D0A">
      <w:pPr>
        <w:rPr>
          <w:rFonts w:ascii="Songti SC" w:eastAsia="Songti SC" w:hAnsi="Songti SC"/>
        </w:rPr>
      </w:pPr>
      <w:r w:rsidRPr="00D65D0A">
        <w:rPr>
          <w:rFonts w:ascii="Songti SC" w:eastAsia="Songti SC" w:hAnsi="Songti SC"/>
        </w:rPr>
        <w:t>}</w:t>
      </w:r>
    </w:p>
    <w:p w14:paraId="79EFC38D" w14:textId="77777777" w:rsidR="00D65D0A" w:rsidRPr="00D65D0A" w:rsidRDefault="00D65D0A" w:rsidP="00D65D0A">
      <w:pPr>
        <w:rPr>
          <w:rFonts w:ascii="Songti SC" w:eastAsia="Songti SC" w:hAnsi="Songti SC"/>
        </w:rPr>
      </w:pPr>
      <w:r w:rsidRPr="00D65D0A">
        <w:rPr>
          <w:rFonts w:ascii="Songti SC" w:eastAsia="Songti SC" w:hAnsi="Songti SC"/>
        </w:rPr>
        <w:t>new int[]</w:t>
      </w:r>
    </w:p>
    <w:p w14:paraId="7E2DE95C" w14:textId="77777777" w:rsidR="00D65D0A" w:rsidRPr="00D65D0A" w:rsidRDefault="00D65D0A" w:rsidP="00D65D0A">
      <w:pPr>
        <w:rPr>
          <w:rFonts w:ascii="Songti SC" w:eastAsia="Songti SC" w:hAnsi="Songti SC"/>
        </w:rPr>
      </w:pPr>
      <w:r w:rsidRPr="00D65D0A">
        <w:rPr>
          <w:rFonts w:ascii="Songti SC" w:eastAsia="Songti SC" w:hAnsi="Songti SC"/>
        </w:rPr>
        <w:t xml:space="preserve">        {0, 1, 2, 3}</w:t>
      </w:r>
    </w:p>
    <w:p w14:paraId="425E796A" w14:textId="48E6F70D" w:rsidR="00D65D0A" w:rsidRPr="00D65D0A" w:rsidRDefault="00D65D0A" w:rsidP="00D65D0A">
      <w:pPr>
        <w:rPr>
          <w:rFonts w:ascii="Songti SC" w:eastAsia="Songti SC" w:hAnsi="Songti SC"/>
        </w:rPr>
      </w:pPr>
      <w:r w:rsidRPr="00D65D0A">
        <w:rPr>
          <w:rFonts w:ascii="Songti SC" w:eastAsia="Songti SC" w:hAnsi="Songti SC" w:hint="eastAsia"/>
        </w:rPr>
        <w:t>8.3.2 非C风格的数组声明</w:t>
      </w:r>
    </w:p>
    <w:p w14:paraId="5AA3F8A0" w14:textId="5FA0822A" w:rsidR="00D65D0A" w:rsidRPr="00D65D0A" w:rsidRDefault="00D65D0A" w:rsidP="00D65D0A">
      <w:pPr>
        <w:rPr>
          <w:rFonts w:ascii="Songti SC" w:eastAsia="Songti SC" w:hAnsi="Songti SC"/>
        </w:rPr>
      </w:pPr>
      <w:r w:rsidRPr="00D65D0A">
        <w:rPr>
          <w:rFonts w:ascii="Songti SC" w:eastAsia="Songti SC" w:hAnsi="Songti SC" w:hint="eastAsia"/>
        </w:rPr>
        <w:t>中括号是类型的一部分：String[] args， 而非 String args[]。</w:t>
      </w:r>
    </w:p>
    <w:p w14:paraId="5F85EBD0" w14:textId="2BAE7A4C" w:rsidR="00D65D0A" w:rsidRPr="00D65D0A" w:rsidRDefault="00D65D0A" w:rsidP="00D65D0A">
      <w:pPr>
        <w:rPr>
          <w:rFonts w:ascii="Songti SC" w:eastAsia="Songti SC" w:hAnsi="Songti SC"/>
        </w:rPr>
      </w:pPr>
      <w:r w:rsidRPr="00D65D0A">
        <w:rPr>
          <w:rFonts w:ascii="Songti SC" w:eastAsia="Songti SC" w:hAnsi="Songti SC" w:hint="eastAsia"/>
        </w:rPr>
        <w:t>8.4 switch语句</w:t>
      </w:r>
    </w:p>
    <w:p w14:paraId="2FB474AA" w14:textId="77777777" w:rsidR="00D65D0A" w:rsidRPr="00D65D0A" w:rsidRDefault="00D65D0A" w:rsidP="00D65D0A">
      <w:pPr>
        <w:rPr>
          <w:rFonts w:ascii="Songti SC" w:eastAsia="Songti SC" w:hAnsi="Songti SC"/>
        </w:rPr>
      </w:pPr>
      <w:r w:rsidRPr="00D65D0A">
        <w:rPr>
          <w:rFonts w:ascii="Songti SC" w:eastAsia="Songti SC" w:hAnsi="Songti SC" w:hint="eastAsia"/>
        </w:rPr>
        <w:t>术语说明：switch块的大括号内是一个或多个语句组。</w:t>
      </w:r>
    </w:p>
    <w:p w14:paraId="5E202F04" w14:textId="5F9684CF" w:rsidR="00D65D0A" w:rsidRPr="00D65D0A" w:rsidRDefault="00D65D0A" w:rsidP="00D65D0A">
      <w:pPr>
        <w:rPr>
          <w:rFonts w:ascii="Songti SC" w:eastAsia="Songti SC" w:hAnsi="Songti SC"/>
        </w:rPr>
      </w:pPr>
      <w:r w:rsidRPr="00D65D0A">
        <w:rPr>
          <w:rFonts w:ascii="Songti SC" w:eastAsia="Songti SC" w:hAnsi="Songti SC" w:hint="eastAsia"/>
        </w:rPr>
        <w:t>每个语句组包含一个或多个switch标签(case FOO:或default:)，后面跟着一条或多条语句。</w:t>
      </w:r>
    </w:p>
    <w:p w14:paraId="13B8A59D" w14:textId="2C71D2D1" w:rsidR="00D65D0A" w:rsidRPr="00D65D0A" w:rsidRDefault="00D65D0A" w:rsidP="00D65D0A">
      <w:pPr>
        <w:rPr>
          <w:rFonts w:ascii="Songti SC" w:eastAsia="Songti SC" w:hAnsi="Songti SC"/>
        </w:rPr>
      </w:pPr>
      <w:r w:rsidRPr="00D65D0A">
        <w:rPr>
          <w:rFonts w:ascii="Songti SC" w:eastAsia="Songti SC" w:hAnsi="Songti SC" w:hint="eastAsia"/>
        </w:rPr>
        <w:t>8.4.1 缩进</w:t>
      </w:r>
    </w:p>
    <w:p w14:paraId="44C9430F" w14:textId="25B158B2" w:rsidR="00D65D0A" w:rsidRPr="00D65D0A" w:rsidRDefault="00D65D0A" w:rsidP="00D65D0A">
      <w:pPr>
        <w:rPr>
          <w:rFonts w:ascii="Songti SC" w:eastAsia="Songti SC" w:hAnsi="Songti SC"/>
        </w:rPr>
      </w:pPr>
      <w:r w:rsidRPr="00D65D0A">
        <w:rPr>
          <w:rFonts w:ascii="Songti SC" w:eastAsia="Songti SC" w:hAnsi="Songti SC" w:hint="eastAsia"/>
        </w:rPr>
        <w:t>与其它块状结构一致，switch块中的内容缩进为2个空格。每个switch标签后新起一行，再缩进2个空格，写下一条或多条语句。</w:t>
      </w:r>
    </w:p>
    <w:p w14:paraId="781E67D1" w14:textId="1FA4640E" w:rsidR="00D65D0A" w:rsidRPr="00D65D0A" w:rsidRDefault="00D65D0A" w:rsidP="00D65D0A">
      <w:pPr>
        <w:rPr>
          <w:rFonts w:ascii="Songti SC" w:eastAsia="Songti SC" w:hAnsi="Songti SC"/>
        </w:rPr>
      </w:pPr>
      <w:r w:rsidRPr="00D65D0A">
        <w:rPr>
          <w:rFonts w:ascii="Songti SC" w:eastAsia="Songti SC" w:hAnsi="Songti SC" w:hint="eastAsia"/>
        </w:rPr>
        <w:t>8.4.2 Fall-through：注释</w:t>
      </w:r>
    </w:p>
    <w:p w14:paraId="4181C72B" w14:textId="77777777" w:rsidR="00D65D0A" w:rsidRPr="00D65D0A" w:rsidRDefault="00D65D0A" w:rsidP="00D65D0A">
      <w:pPr>
        <w:rPr>
          <w:rFonts w:ascii="Songti SC" w:eastAsia="Songti SC" w:hAnsi="Songti SC"/>
        </w:rPr>
      </w:pPr>
      <w:r w:rsidRPr="00D65D0A">
        <w:rPr>
          <w:rFonts w:ascii="Songti SC" w:eastAsia="Songti SC" w:hAnsi="Songti SC" w:hint="eastAsia"/>
        </w:rPr>
        <w:t>在一个switch块内，每个语句组要么通过break, continue, return或抛出异常来终止，要么通过一条注释来说明程序将继续执行到下一个语句组， 任何能表达这个意思的注释都是OK的(典型的是用// fall through)。这个特殊的注释并不需要在最后一个语句组(一般是default)中出现。</w:t>
      </w:r>
    </w:p>
    <w:p w14:paraId="06D0B602" w14:textId="009F3A31" w:rsidR="00D65D0A" w:rsidRPr="00D65D0A" w:rsidRDefault="00D65D0A" w:rsidP="00D65D0A">
      <w:pPr>
        <w:rPr>
          <w:rFonts w:ascii="Songti SC" w:eastAsia="Songti SC" w:hAnsi="Songti SC"/>
        </w:rPr>
      </w:pPr>
      <w:r w:rsidRPr="00D65D0A">
        <w:rPr>
          <w:rFonts w:ascii="Songti SC" w:eastAsia="Songti SC" w:hAnsi="Songti SC" w:hint="eastAsia"/>
        </w:rPr>
        <w:t>示例：</w:t>
      </w:r>
    </w:p>
    <w:p w14:paraId="0FE31A4F" w14:textId="77777777" w:rsidR="00D65D0A" w:rsidRPr="00D65D0A" w:rsidRDefault="00D65D0A" w:rsidP="00D65D0A">
      <w:pPr>
        <w:rPr>
          <w:rFonts w:ascii="Songti SC" w:eastAsia="Songti SC" w:hAnsi="Songti SC"/>
        </w:rPr>
      </w:pPr>
      <w:r w:rsidRPr="00D65D0A">
        <w:rPr>
          <w:rFonts w:ascii="Songti SC" w:eastAsia="Songti SC" w:hAnsi="Songti SC"/>
        </w:rPr>
        <w:t>switch (input) {</w:t>
      </w:r>
    </w:p>
    <w:p w14:paraId="1675094A" w14:textId="77777777" w:rsidR="00D65D0A" w:rsidRPr="00D65D0A" w:rsidRDefault="00D65D0A" w:rsidP="00D65D0A">
      <w:pPr>
        <w:rPr>
          <w:rFonts w:ascii="Songti SC" w:eastAsia="Songti SC" w:hAnsi="Songti SC"/>
        </w:rPr>
      </w:pPr>
      <w:r w:rsidRPr="00D65D0A">
        <w:rPr>
          <w:rFonts w:ascii="Songti SC" w:eastAsia="Songti SC" w:hAnsi="Songti SC"/>
        </w:rPr>
        <w:t xml:space="preserve">    case 1:</w:t>
      </w:r>
    </w:p>
    <w:p w14:paraId="22F22564" w14:textId="77777777" w:rsidR="00D65D0A" w:rsidRPr="00D65D0A" w:rsidRDefault="00D65D0A" w:rsidP="00D65D0A">
      <w:pPr>
        <w:rPr>
          <w:rFonts w:ascii="Songti SC" w:eastAsia="Songti SC" w:hAnsi="Songti SC"/>
        </w:rPr>
      </w:pPr>
      <w:r w:rsidRPr="00D65D0A">
        <w:rPr>
          <w:rFonts w:ascii="Songti SC" w:eastAsia="Songti SC" w:hAnsi="Songti SC"/>
        </w:rPr>
        <w:t xml:space="preserve">    case 2:</w:t>
      </w:r>
    </w:p>
    <w:p w14:paraId="3E912813" w14:textId="77777777" w:rsidR="00D65D0A" w:rsidRPr="00D65D0A" w:rsidRDefault="00D65D0A" w:rsidP="00D65D0A">
      <w:pPr>
        <w:rPr>
          <w:rFonts w:ascii="Songti SC" w:eastAsia="Songti SC" w:hAnsi="Songti SC"/>
        </w:rPr>
      </w:pPr>
      <w:r w:rsidRPr="00D65D0A">
        <w:rPr>
          <w:rFonts w:ascii="Songti SC" w:eastAsia="Songti SC" w:hAnsi="Songti SC"/>
        </w:rPr>
        <w:t xml:space="preserve">        prepareOneOrTwo();        // fall through</w:t>
      </w:r>
    </w:p>
    <w:p w14:paraId="61BB23F6" w14:textId="77777777" w:rsidR="00D65D0A" w:rsidRPr="00D65D0A" w:rsidRDefault="00D65D0A" w:rsidP="00D65D0A">
      <w:pPr>
        <w:rPr>
          <w:rFonts w:ascii="Songti SC" w:eastAsia="Songti SC" w:hAnsi="Songti SC"/>
        </w:rPr>
      </w:pPr>
      <w:r w:rsidRPr="00D65D0A">
        <w:rPr>
          <w:rFonts w:ascii="Songti SC" w:eastAsia="Songti SC" w:hAnsi="Songti SC"/>
        </w:rPr>
        <w:t xml:space="preserve">    case 3:</w:t>
      </w:r>
    </w:p>
    <w:p w14:paraId="635F8402" w14:textId="77777777" w:rsidR="00D65D0A" w:rsidRPr="00D65D0A" w:rsidRDefault="00D65D0A" w:rsidP="00D65D0A">
      <w:pPr>
        <w:rPr>
          <w:rFonts w:ascii="Songti SC" w:eastAsia="Songti SC" w:hAnsi="Songti SC"/>
        </w:rPr>
      </w:pPr>
      <w:r w:rsidRPr="00D65D0A">
        <w:rPr>
          <w:rFonts w:ascii="Songti SC" w:eastAsia="Songti SC" w:hAnsi="Songti SC"/>
        </w:rPr>
        <w:t xml:space="preserve">        handleOneTwoOrThree();</w:t>
      </w:r>
    </w:p>
    <w:p w14:paraId="6258334A" w14:textId="77777777" w:rsidR="00D65D0A" w:rsidRPr="00D65D0A" w:rsidRDefault="00D65D0A" w:rsidP="00D65D0A">
      <w:pPr>
        <w:rPr>
          <w:rFonts w:ascii="Songti SC" w:eastAsia="Songti SC" w:hAnsi="Songti SC"/>
        </w:rPr>
      </w:pPr>
      <w:r w:rsidRPr="00D65D0A">
        <w:rPr>
          <w:rFonts w:ascii="Songti SC" w:eastAsia="Songti SC" w:hAnsi="Songti SC"/>
        </w:rPr>
        <w:t xml:space="preserve">        break;</w:t>
      </w:r>
    </w:p>
    <w:p w14:paraId="6CB493AB" w14:textId="77777777" w:rsidR="00D65D0A" w:rsidRPr="00D65D0A" w:rsidRDefault="00D65D0A" w:rsidP="00D65D0A">
      <w:pPr>
        <w:rPr>
          <w:rFonts w:ascii="Songti SC" w:eastAsia="Songti SC" w:hAnsi="Songti SC"/>
        </w:rPr>
      </w:pPr>
      <w:r w:rsidRPr="00D65D0A">
        <w:rPr>
          <w:rFonts w:ascii="Songti SC" w:eastAsia="Songti SC" w:hAnsi="Songti SC"/>
        </w:rPr>
        <w:t xml:space="preserve">    default:</w:t>
      </w:r>
    </w:p>
    <w:p w14:paraId="6691F5A3" w14:textId="77777777" w:rsidR="00D65D0A" w:rsidRPr="00D65D0A" w:rsidRDefault="00D65D0A" w:rsidP="00D65D0A">
      <w:pPr>
        <w:rPr>
          <w:rFonts w:ascii="Songti SC" w:eastAsia="Songti SC" w:hAnsi="Songti SC"/>
        </w:rPr>
      </w:pPr>
      <w:r w:rsidRPr="00D65D0A">
        <w:rPr>
          <w:rFonts w:ascii="Songti SC" w:eastAsia="Songti SC" w:hAnsi="Songti SC"/>
        </w:rPr>
        <w:t xml:space="preserve">        handleLargeNumber(input);</w:t>
      </w:r>
    </w:p>
    <w:p w14:paraId="08896B6C" w14:textId="77777777" w:rsidR="00D65D0A" w:rsidRPr="00D65D0A" w:rsidRDefault="00D65D0A" w:rsidP="00D65D0A">
      <w:pPr>
        <w:rPr>
          <w:rFonts w:ascii="Songti SC" w:eastAsia="Songti SC" w:hAnsi="Songti SC"/>
        </w:rPr>
      </w:pPr>
      <w:r w:rsidRPr="00D65D0A">
        <w:rPr>
          <w:rFonts w:ascii="Songti SC" w:eastAsia="Songti SC" w:hAnsi="Songti SC"/>
        </w:rPr>
        <w:t>}</w:t>
      </w:r>
    </w:p>
    <w:p w14:paraId="1AEAD5B8" w14:textId="778819C0" w:rsidR="00D65D0A" w:rsidRPr="00D65D0A" w:rsidRDefault="00D65D0A" w:rsidP="00D65D0A">
      <w:pPr>
        <w:rPr>
          <w:rFonts w:ascii="Songti SC" w:eastAsia="Songti SC" w:hAnsi="Songti SC"/>
        </w:rPr>
      </w:pPr>
      <w:r w:rsidRPr="00D65D0A">
        <w:rPr>
          <w:rFonts w:ascii="Songti SC" w:eastAsia="Songti SC" w:hAnsi="Songti SC" w:hint="eastAsia"/>
        </w:rPr>
        <w:t>8.4.3 default的情况要写出来</w:t>
      </w:r>
    </w:p>
    <w:p w14:paraId="61647394" w14:textId="3B50E48B" w:rsidR="00D65D0A" w:rsidRPr="00D65D0A" w:rsidRDefault="00D65D0A" w:rsidP="00D65D0A">
      <w:pPr>
        <w:rPr>
          <w:rFonts w:ascii="Songti SC" w:eastAsia="Songti SC" w:hAnsi="Songti SC"/>
        </w:rPr>
      </w:pPr>
      <w:r w:rsidRPr="00D65D0A">
        <w:rPr>
          <w:rFonts w:ascii="Songti SC" w:eastAsia="Songti SC" w:hAnsi="Songti SC" w:hint="eastAsia"/>
        </w:rPr>
        <w:t>每个switch语句都包含一个default语句组，即使它什么代码也不包含。</w:t>
      </w:r>
    </w:p>
    <w:p w14:paraId="65B2DA4B" w14:textId="295C8F60" w:rsidR="00D65D0A" w:rsidRPr="00D65D0A" w:rsidRDefault="00D65D0A" w:rsidP="00D65D0A">
      <w:pPr>
        <w:rPr>
          <w:rFonts w:ascii="Songti SC" w:eastAsia="Songti SC" w:hAnsi="Songti SC"/>
        </w:rPr>
      </w:pPr>
      <w:r w:rsidRPr="00D65D0A">
        <w:rPr>
          <w:rFonts w:ascii="Songti SC" w:eastAsia="Songti SC" w:hAnsi="Songti SC" w:hint="eastAsia"/>
        </w:rPr>
        <w:t>8.5 注解(Annotations)</w:t>
      </w:r>
    </w:p>
    <w:p w14:paraId="196D4DCF" w14:textId="77777777" w:rsidR="00D65D0A" w:rsidRPr="00D65D0A" w:rsidRDefault="00D65D0A" w:rsidP="00D65D0A">
      <w:pPr>
        <w:rPr>
          <w:rFonts w:ascii="Songti SC" w:eastAsia="Songti SC" w:hAnsi="Songti SC"/>
        </w:rPr>
      </w:pPr>
      <w:r w:rsidRPr="00D65D0A">
        <w:rPr>
          <w:rFonts w:ascii="Songti SC" w:eastAsia="Songti SC" w:hAnsi="Songti SC" w:hint="eastAsia"/>
        </w:rPr>
        <w:t>注解紧跟在文档块后面，应用于类、方法和构造函数，一个注解独占一行。这些换行不属于自动换行(第4.5节，自动换行)，因此缩进级别不变。</w:t>
      </w:r>
    </w:p>
    <w:p w14:paraId="114EBA85" w14:textId="77777777" w:rsidR="00D65D0A" w:rsidRPr="00D65D0A" w:rsidRDefault="00D65D0A" w:rsidP="00D65D0A">
      <w:pPr>
        <w:rPr>
          <w:rFonts w:ascii="Songti SC" w:eastAsia="Songti SC" w:hAnsi="Songti SC"/>
        </w:rPr>
      </w:pPr>
      <w:r w:rsidRPr="00D65D0A">
        <w:rPr>
          <w:rFonts w:ascii="Songti SC" w:eastAsia="Songti SC" w:hAnsi="Songti SC" w:hint="eastAsia"/>
        </w:rPr>
        <w:t>例如：</w:t>
      </w:r>
    </w:p>
    <w:p w14:paraId="14563C43" w14:textId="77777777" w:rsidR="00D65D0A" w:rsidRPr="00D65D0A" w:rsidRDefault="00D65D0A" w:rsidP="00D65D0A">
      <w:pPr>
        <w:rPr>
          <w:rFonts w:ascii="Songti SC" w:eastAsia="Songti SC" w:hAnsi="Songti SC"/>
        </w:rPr>
      </w:pPr>
      <w:r w:rsidRPr="00D65D0A">
        <w:rPr>
          <w:rFonts w:ascii="Songti SC" w:eastAsia="Songti SC" w:hAnsi="Songti SC"/>
        </w:rPr>
        <w:t>@Nullable public String getNameIfPresent() { ... }</w:t>
      </w:r>
    </w:p>
    <w:p w14:paraId="4B5295CE" w14:textId="77777777" w:rsidR="00D65D0A" w:rsidRPr="00D65D0A" w:rsidRDefault="00D65D0A" w:rsidP="00D65D0A">
      <w:pPr>
        <w:rPr>
          <w:rFonts w:ascii="Songti SC" w:eastAsia="Songti SC" w:hAnsi="Songti SC"/>
        </w:rPr>
      </w:pPr>
      <w:r w:rsidRPr="00D65D0A">
        <w:rPr>
          <w:rFonts w:ascii="Songti SC" w:eastAsia="Songti SC" w:hAnsi="Songti SC" w:hint="eastAsia"/>
        </w:rPr>
        <w:t>例外：单个的注解可以和签名的第一行出现在同一行。</w:t>
      </w:r>
    </w:p>
    <w:p w14:paraId="3A49D3E8" w14:textId="77777777" w:rsidR="00D65D0A" w:rsidRPr="00D65D0A" w:rsidRDefault="00D65D0A" w:rsidP="00D65D0A">
      <w:pPr>
        <w:rPr>
          <w:rFonts w:ascii="Songti SC" w:eastAsia="Songti SC" w:hAnsi="Songti SC"/>
        </w:rPr>
      </w:pPr>
      <w:r w:rsidRPr="00D65D0A">
        <w:rPr>
          <w:rFonts w:ascii="Songti SC" w:eastAsia="Songti SC" w:hAnsi="Songti SC" w:hint="eastAsia"/>
        </w:rPr>
        <w:t>例如：</w:t>
      </w:r>
    </w:p>
    <w:p w14:paraId="3D533D7A" w14:textId="77777777" w:rsidR="00D65D0A" w:rsidRPr="00D65D0A" w:rsidRDefault="00D65D0A" w:rsidP="00D65D0A">
      <w:pPr>
        <w:rPr>
          <w:rFonts w:ascii="Songti SC" w:eastAsia="Songti SC" w:hAnsi="Songti SC"/>
        </w:rPr>
      </w:pPr>
      <w:r w:rsidRPr="00D65D0A">
        <w:rPr>
          <w:rFonts w:ascii="Songti SC" w:eastAsia="Songti SC" w:hAnsi="Songti SC" w:hint="eastAsia"/>
        </w:rPr>
        <w:t>@Override public int hashCode() { ... }应用于字段的注解紧随文档块出现，应用于字段的多个注解允许与字段出现在同一行。</w:t>
      </w:r>
    </w:p>
    <w:p w14:paraId="3D6A5520" w14:textId="77777777" w:rsidR="00D65D0A" w:rsidRPr="00D65D0A" w:rsidRDefault="00D65D0A" w:rsidP="00D65D0A">
      <w:pPr>
        <w:rPr>
          <w:rFonts w:ascii="Songti SC" w:eastAsia="Songti SC" w:hAnsi="Songti SC"/>
        </w:rPr>
      </w:pPr>
      <w:r w:rsidRPr="00D65D0A">
        <w:rPr>
          <w:rFonts w:ascii="Songti SC" w:eastAsia="Songti SC" w:hAnsi="Songti SC" w:hint="eastAsia"/>
        </w:rPr>
        <w:t>例如：</w:t>
      </w:r>
    </w:p>
    <w:p w14:paraId="3350845E" w14:textId="77777777" w:rsidR="00D65D0A" w:rsidRPr="00D65D0A" w:rsidRDefault="00D65D0A" w:rsidP="00D65D0A">
      <w:pPr>
        <w:rPr>
          <w:rFonts w:ascii="Songti SC" w:eastAsia="Songti SC" w:hAnsi="Songti SC"/>
        </w:rPr>
      </w:pPr>
      <w:r w:rsidRPr="00D65D0A">
        <w:rPr>
          <w:rFonts w:ascii="Songti SC" w:eastAsia="Songti SC" w:hAnsi="Songti SC"/>
        </w:rPr>
        <w:t>@Partial @Mock DataLoader loader;</w:t>
      </w:r>
    </w:p>
    <w:p w14:paraId="2969665F" w14:textId="5EF51869" w:rsidR="00D65D0A" w:rsidRPr="00D65D0A" w:rsidRDefault="00D65D0A" w:rsidP="00D65D0A">
      <w:pPr>
        <w:rPr>
          <w:rFonts w:ascii="Songti SC" w:eastAsia="Songti SC" w:hAnsi="Songti SC"/>
        </w:rPr>
      </w:pPr>
      <w:r w:rsidRPr="00D65D0A">
        <w:rPr>
          <w:rFonts w:ascii="Songti SC" w:eastAsia="Songti SC" w:hAnsi="Songti SC" w:hint="eastAsia"/>
        </w:rPr>
        <w:t>参数和局部变量注解没有特定规则。</w:t>
      </w:r>
    </w:p>
    <w:p w14:paraId="4B890E3F" w14:textId="7BB6595F" w:rsidR="00D65D0A" w:rsidRPr="00D65D0A" w:rsidRDefault="00D65D0A" w:rsidP="00D65D0A">
      <w:pPr>
        <w:rPr>
          <w:rFonts w:ascii="Songti SC" w:eastAsia="Songti SC" w:hAnsi="Songti SC"/>
        </w:rPr>
      </w:pPr>
      <w:r w:rsidRPr="00D65D0A">
        <w:rPr>
          <w:rFonts w:ascii="Songti SC" w:eastAsia="Songti SC" w:hAnsi="Songti SC" w:hint="eastAsia"/>
        </w:rPr>
        <w:t>8.6 注释</w:t>
      </w:r>
    </w:p>
    <w:p w14:paraId="63F46884" w14:textId="1D8F7A90" w:rsidR="00D65D0A" w:rsidRPr="00D65D0A" w:rsidRDefault="00D65D0A" w:rsidP="00D65D0A">
      <w:pPr>
        <w:rPr>
          <w:rFonts w:ascii="Songti SC" w:eastAsia="Songti SC" w:hAnsi="Songti SC"/>
        </w:rPr>
      </w:pPr>
      <w:r w:rsidRPr="00D65D0A">
        <w:rPr>
          <w:rFonts w:ascii="Songti SC" w:eastAsia="Songti SC" w:hAnsi="Songti SC" w:hint="eastAsia"/>
        </w:rPr>
        <w:t>8.6.1 块注释风格</w:t>
      </w:r>
    </w:p>
    <w:p w14:paraId="325A83CB" w14:textId="77777777" w:rsidR="00D65D0A" w:rsidRPr="00D65D0A" w:rsidRDefault="00D65D0A" w:rsidP="00D65D0A">
      <w:pPr>
        <w:rPr>
          <w:rFonts w:ascii="Songti SC" w:eastAsia="Songti SC" w:hAnsi="Songti SC"/>
        </w:rPr>
      </w:pPr>
      <w:r w:rsidRPr="00D65D0A">
        <w:rPr>
          <w:rFonts w:ascii="Songti SC" w:eastAsia="Songti SC" w:hAnsi="Songti SC" w:hint="eastAsia"/>
        </w:rPr>
        <w:t>块注释与其周围的代码在同一缩进级别。它们可以是/ ... /风格，也可以是// ...风格。对于多行的/ ... /注释，后续行必须从开始， 并且与前一行的对齐。</w:t>
      </w:r>
    </w:p>
    <w:p w14:paraId="7DD30451" w14:textId="245DB344" w:rsidR="00D65D0A" w:rsidRPr="00D65D0A" w:rsidRDefault="00D65D0A" w:rsidP="00D65D0A">
      <w:pPr>
        <w:rPr>
          <w:rFonts w:ascii="Songti SC" w:eastAsia="Songti SC" w:hAnsi="Songti SC"/>
        </w:rPr>
      </w:pPr>
      <w:r w:rsidRPr="00D65D0A">
        <w:rPr>
          <w:rFonts w:ascii="Songti SC" w:eastAsia="Songti SC" w:hAnsi="Songti SC" w:hint="eastAsia"/>
        </w:rPr>
        <w:t>以下示例注释都是OK的。</w:t>
      </w:r>
    </w:p>
    <w:p w14:paraId="23599AED" w14:textId="77777777" w:rsidR="00D65D0A" w:rsidRPr="00D65D0A" w:rsidRDefault="00D65D0A" w:rsidP="00D65D0A">
      <w:pPr>
        <w:rPr>
          <w:rFonts w:ascii="Songti SC" w:eastAsia="Songti SC" w:hAnsi="Songti SC"/>
        </w:rPr>
      </w:pPr>
      <w:r w:rsidRPr="00D65D0A">
        <w:rPr>
          <w:rFonts w:ascii="Songti SC" w:eastAsia="Songti SC" w:hAnsi="Songti SC"/>
        </w:rPr>
        <w:t>/** This is // And so /* Or you can</w:t>
      </w:r>
    </w:p>
    <w:p w14:paraId="3F99478C" w14:textId="77777777" w:rsidR="00D65D0A" w:rsidRPr="00D65D0A" w:rsidRDefault="00D65D0A" w:rsidP="00D65D0A">
      <w:pPr>
        <w:rPr>
          <w:rFonts w:ascii="Songti SC" w:eastAsia="Songti SC" w:hAnsi="Songti SC"/>
        </w:rPr>
      </w:pPr>
      <w:r w:rsidRPr="00D65D0A">
        <w:rPr>
          <w:rFonts w:ascii="Songti SC" w:eastAsia="Songti SC" w:hAnsi="Songti SC"/>
        </w:rPr>
        <w:t xml:space="preserve"> *  okay. // is this. * even do this. */</w:t>
      </w:r>
    </w:p>
    <w:p w14:paraId="765A8A57" w14:textId="77777777" w:rsidR="00D65D0A" w:rsidRPr="00D65D0A" w:rsidRDefault="00D65D0A" w:rsidP="00D65D0A">
      <w:pPr>
        <w:rPr>
          <w:rFonts w:ascii="Songti SC" w:eastAsia="Songti SC" w:hAnsi="Songti SC"/>
        </w:rPr>
      </w:pPr>
      <w:r w:rsidRPr="00D65D0A">
        <w:rPr>
          <w:rFonts w:ascii="Songti SC" w:eastAsia="Songti SC" w:hAnsi="Songti SC"/>
        </w:rPr>
        <w:t xml:space="preserve"> */</w:t>
      </w:r>
    </w:p>
    <w:p w14:paraId="0C0C34A8" w14:textId="39B30016" w:rsidR="00D65D0A" w:rsidRPr="00D65D0A" w:rsidRDefault="00D65D0A" w:rsidP="00D65D0A">
      <w:pPr>
        <w:rPr>
          <w:rFonts w:ascii="Songti SC" w:eastAsia="Songti SC" w:hAnsi="Songti SC"/>
        </w:rPr>
      </w:pPr>
      <w:r w:rsidRPr="00D65D0A">
        <w:rPr>
          <w:rFonts w:ascii="Songti SC" w:eastAsia="Songti SC" w:hAnsi="Songti SC" w:hint="eastAsia"/>
        </w:rPr>
        <w:t>注释不要封闭在由星号或其它字符绘制的框架里。</w:t>
      </w:r>
    </w:p>
    <w:p w14:paraId="4B4CC82E" w14:textId="77777777" w:rsidR="00D65D0A" w:rsidRPr="00D65D0A" w:rsidRDefault="00D65D0A" w:rsidP="00D65D0A">
      <w:pPr>
        <w:rPr>
          <w:rFonts w:ascii="Songti SC" w:eastAsia="Songti SC" w:hAnsi="Songti SC"/>
        </w:rPr>
      </w:pPr>
      <w:r w:rsidRPr="00D65D0A">
        <w:rPr>
          <w:rFonts w:ascii="Songti SC" w:eastAsia="Songti SC" w:hAnsi="Songti SC" w:hint="eastAsia"/>
        </w:rPr>
        <w:t>Tip：在写多行注释时，如果你希望在必要时能重新换行(即注释像段落风格一样)，那么使用/ ... /。</w:t>
      </w:r>
    </w:p>
    <w:p w14:paraId="5BA85A8F" w14:textId="2317114E" w:rsidR="00D65D0A" w:rsidRPr="00D65D0A" w:rsidRDefault="00D65D0A" w:rsidP="00D65D0A">
      <w:pPr>
        <w:rPr>
          <w:rFonts w:ascii="Songti SC" w:eastAsia="Songti SC" w:hAnsi="Songti SC"/>
        </w:rPr>
      </w:pPr>
      <w:r w:rsidRPr="00D65D0A">
        <w:rPr>
          <w:rFonts w:ascii="Songti SC" w:eastAsia="Songti SC" w:hAnsi="Songti SC"/>
        </w:rPr>
        <w:t>8.7 Modifiers</w:t>
      </w:r>
    </w:p>
    <w:p w14:paraId="64A71596" w14:textId="77777777" w:rsidR="00D65D0A" w:rsidRPr="00D65D0A" w:rsidRDefault="00D65D0A" w:rsidP="00D65D0A">
      <w:pPr>
        <w:rPr>
          <w:rFonts w:ascii="Songti SC" w:eastAsia="Songti SC" w:hAnsi="Songti SC"/>
        </w:rPr>
      </w:pPr>
      <w:r w:rsidRPr="00D65D0A">
        <w:rPr>
          <w:rFonts w:ascii="Songti SC" w:eastAsia="Songti SC" w:hAnsi="Songti SC" w:hint="eastAsia"/>
        </w:rPr>
        <w:t>类和成员的modifiers如果存在，则按Java语言规范中推荐的顺序出现。</w:t>
      </w:r>
    </w:p>
    <w:p w14:paraId="431A43E9" w14:textId="557D2C12" w:rsidR="00D65D0A" w:rsidRPr="00D65D0A" w:rsidRDefault="00D65D0A" w:rsidP="00D65D0A">
      <w:pPr>
        <w:rPr>
          <w:rFonts w:ascii="Songti SC" w:eastAsia="Songti SC" w:hAnsi="Songti SC"/>
        </w:rPr>
      </w:pPr>
      <w:r w:rsidRPr="00D65D0A">
        <w:rPr>
          <w:rFonts w:ascii="Songti SC" w:eastAsia="Songti SC" w:hAnsi="Songti SC"/>
        </w:rPr>
        <w:t>public protected private abstract static final transient volati</w:t>
      </w:r>
      <w:r w:rsidR="007C04A9">
        <w:rPr>
          <w:rFonts w:ascii="Songti SC" w:eastAsia="Songti SC" w:hAnsi="Songti SC"/>
        </w:rPr>
        <w:t>le synchronized native strictfp</w:t>
      </w:r>
    </w:p>
    <w:p w14:paraId="05ECAD0F" w14:textId="2FE95D0D" w:rsidR="00B77AF3" w:rsidRPr="00225C6D" w:rsidRDefault="00B23772" w:rsidP="00F81793">
      <w:pPr>
        <w:pStyle w:val="3"/>
        <w:rPr>
          <w:rFonts w:ascii="Songti SC" w:eastAsia="Songti SC" w:hAnsi="Songti SC"/>
          <w:b w:val="0"/>
          <w:sz w:val="28"/>
          <w:szCs w:val="28"/>
        </w:rPr>
      </w:pPr>
      <w:r w:rsidRPr="00225C6D">
        <w:rPr>
          <w:rFonts w:ascii="Songti SC" w:eastAsia="Songti SC" w:hAnsi="Songti SC"/>
          <w:b w:val="0"/>
          <w:sz w:val="28"/>
          <w:szCs w:val="28"/>
        </w:rPr>
        <w:t xml:space="preserve">6.2.4 </w:t>
      </w:r>
      <w:r w:rsidR="00225C6D" w:rsidRPr="00225C6D">
        <w:rPr>
          <w:rFonts w:ascii="Songti SC" w:eastAsia="Songti SC" w:hAnsi="Songti SC"/>
          <w:b w:val="0"/>
          <w:sz w:val="28"/>
          <w:szCs w:val="28"/>
        </w:rPr>
        <w:t>命名约定</w:t>
      </w:r>
    </w:p>
    <w:p w14:paraId="1301FE3D" w14:textId="1DA2D88C" w:rsidR="00225C6D" w:rsidRPr="00225C6D" w:rsidRDefault="00225C6D" w:rsidP="00225C6D">
      <w:pPr>
        <w:rPr>
          <w:rFonts w:ascii="Songti SC" w:eastAsia="Songti SC" w:hAnsi="Songti SC"/>
        </w:rPr>
      </w:pPr>
      <w:r w:rsidRPr="00225C6D">
        <w:rPr>
          <w:rFonts w:ascii="Songti SC" w:eastAsia="Songti SC" w:hAnsi="Songti SC" w:hint="eastAsia"/>
        </w:rPr>
        <w:t>1 对所有标识符都通用的规则</w:t>
      </w:r>
    </w:p>
    <w:p w14:paraId="19ACCA04" w14:textId="0B5A2477" w:rsidR="00225C6D" w:rsidRPr="00225C6D" w:rsidRDefault="00225C6D" w:rsidP="00225C6D">
      <w:pPr>
        <w:rPr>
          <w:rFonts w:ascii="Songti SC" w:eastAsia="Songti SC" w:hAnsi="Songti SC"/>
        </w:rPr>
      </w:pPr>
      <w:r w:rsidRPr="00225C6D">
        <w:rPr>
          <w:rFonts w:ascii="Songti SC" w:eastAsia="Songti SC" w:hAnsi="Songti SC" w:hint="eastAsia"/>
        </w:rPr>
        <w:t>标识符只能使用ASCII字母和数字，因此每个有效的标识符名称都能匹配正则表达式\w+。</w:t>
      </w:r>
    </w:p>
    <w:p w14:paraId="14CEB59A" w14:textId="1C35A626" w:rsidR="00225C6D" w:rsidRPr="00225C6D" w:rsidRDefault="00225C6D" w:rsidP="00225C6D">
      <w:pPr>
        <w:rPr>
          <w:rFonts w:ascii="Songti SC" w:eastAsia="Songti SC" w:hAnsi="Songti SC"/>
        </w:rPr>
      </w:pPr>
      <w:r w:rsidRPr="00225C6D">
        <w:rPr>
          <w:rFonts w:ascii="Songti SC" w:eastAsia="Songti SC" w:hAnsi="Songti SC" w:hint="eastAsia"/>
        </w:rPr>
        <w:t>2 标识符类型的规则</w:t>
      </w:r>
    </w:p>
    <w:p w14:paraId="5919869F" w14:textId="5133CD21" w:rsidR="00225C6D" w:rsidRPr="00225C6D" w:rsidRDefault="00225C6D" w:rsidP="00225C6D">
      <w:pPr>
        <w:rPr>
          <w:rFonts w:ascii="Songti SC" w:eastAsia="Songti SC" w:hAnsi="Songti SC"/>
        </w:rPr>
      </w:pPr>
      <w:r w:rsidRPr="00225C6D">
        <w:rPr>
          <w:rFonts w:ascii="Songti SC" w:eastAsia="Songti SC" w:hAnsi="Songti SC" w:hint="eastAsia"/>
        </w:rPr>
        <w:t>2.1 包名</w:t>
      </w:r>
    </w:p>
    <w:p w14:paraId="434E6C03" w14:textId="77777777" w:rsidR="00225C6D" w:rsidRPr="00225C6D" w:rsidRDefault="00225C6D" w:rsidP="00225C6D">
      <w:pPr>
        <w:rPr>
          <w:rFonts w:ascii="Songti SC" w:eastAsia="Songti SC" w:hAnsi="Songti SC"/>
        </w:rPr>
      </w:pPr>
      <w:r w:rsidRPr="00225C6D">
        <w:rPr>
          <w:rFonts w:ascii="Songti SC" w:eastAsia="Songti SC" w:hAnsi="Songti SC" w:hint="eastAsia"/>
        </w:rPr>
        <w:t>包名全部小写，连续的单词只是简单地连接起来，不使用下划线。</w:t>
      </w:r>
    </w:p>
    <w:p w14:paraId="3292784C" w14:textId="77777777" w:rsidR="00225C6D" w:rsidRPr="00225C6D" w:rsidRDefault="00225C6D" w:rsidP="00225C6D">
      <w:pPr>
        <w:rPr>
          <w:rFonts w:ascii="Songti SC" w:eastAsia="Songti SC" w:hAnsi="Songti SC"/>
        </w:rPr>
      </w:pPr>
      <w:r w:rsidRPr="00225C6D">
        <w:rPr>
          <w:rFonts w:ascii="Songti SC" w:eastAsia="Songti SC" w:hAnsi="Songti SC" w:hint="eastAsia"/>
        </w:rPr>
        <w:t>采用反域名命名规则，全部使用小写字母。一级包名为com，二级包名为xx（可以是公司或则个人的随便），三级包名根据应用进行命名，四级包名为模块名或层级名。</w:t>
      </w:r>
    </w:p>
    <w:p w14:paraId="687BF203" w14:textId="0A652CB0" w:rsidR="00225C6D" w:rsidRPr="00225C6D" w:rsidRDefault="00225C6D" w:rsidP="00225C6D">
      <w:pPr>
        <w:rPr>
          <w:rFonts w:ascii="Songti SC" w:eastAsia="Songti SC" w:hAnsi="Songti SC"/>
        </w:rPr>
      </w:pPr>
      <w:r w:rsidRPr="00225C6D">
        <w:rPr>
          <w:rFonts w:ascii="Songti SC" w:eastAsia="Songti SC" w:hAnsi="Songti SC" w:hint="eastAsia"/>
        </w:rPr>
        <w:t>例如：</w:t>
      </w:r>
      <w:r>
        <w:rPr>
          <w:rFonts w:ascii="Songti SC" w:eastAsia="Songti SC" w:hAnsi="Songti SC" w:hint="eastAsia"/>
        </w:rPr>
        <w:t>com.jiashuangkuaizi.kitchen</w:t>
      </w:r>
    </w:p>
    <w:p w14:paraId="76004B3B" w14:textId="31C63137" w:rsidR="00225C6D" w:rsidRPr="00225C6D" w:rsidRDefault="00225C6D" w:rsidP="00225C6D">
      <w:pPr>
        <w:rPr>
          <w:rFonts w:ascii="Songti SC" w:eastAsia="Songti SC" w:hAnsi="Songti SC"/>
        </w:rPr>
      </w:pPr>
      <w:r w:rsidRPr="00225C6D">
        <w:rPr>
          <w:rFonts w:ascii="Songti SC" w:eastAsia="Songti SC" w:hAnsi="Songti SC" w:hint="eastAsia"/>
        </w:rPr>
        <w:t>包名</w:t>
      </w:r>
      <w:r w:rsidRPr="00225C6D">
        <w:rPr>
          <w:rFonts w:ascii="Songti SC" w:eastAsia="Songti SC" w:hAnsi="Songti SC" w:hint="eastAsia"/>
        </w:rPr>
        <w:tab/>
      </w:r>
      <w:r w:rsidR="00D41BE7">
        <w:rPr>
          <w:rFonts w:ascii="Songti SC" w:eastAsia="Songti SC" w:hAnsi="Songti SC"/>
        </w:rPr>
        <w:t xml:space="preserve">                             </w:t>
      </w:r>
      <w:r w:rsidRPr="00225C6D">
        <w:rPr>
          <w:rFonts w:ascii="Songti SC" w:eastAsia="Songti SC" w:hAnsi="Songti SC" w:hint="eastAsia"/>
        </w:rPr>
        <w:t>此包中包含</w:t>
      </w:r>
    </w:p>
    <w:p w14:paraId="04531717" w14:textId="493B9DF1" w:rsidR="00225C6D" w:rsidRPr="00225C6D" w:rsidRDefault="00225C6D" w:rsidP="00225C6D">
      <w:pPr>
        <w:rPr>
          <w:rFonts w:ascii="Songti SC" w:eastAsia="Songti SC" w:hAnsi="Songti SC"/>
        </w:rPr>
      </w:pPr>
      <w:r w:rsidRPr="00225C6D">
        <w:rPr>
          <w:rFonts w:ascii="Songti SC" w:eastAsia="Songti SC" w:hAnsi="Songti SC" w:hint="eastAsia"/>
        </w:rPr>
        <w:t>com.xx.应用名称缩写.activity</w:t>
      </w:r>
      <w:r w:rsidRPr="00225C6D">
        <w:rPr>
          <w:rFonts w:ascii="Songti SC" w:eastAsia="Songti SC" w:hAnsi="Songti SC" w:hint="eastAsia"/>
        </w:rPr>
        <w:tab/>
      </w:r>
      <w:r>
        <w:rPr>
          <w:rFonts w:ascii="Songti SC" w:eastAsia="Songti SC" w:hAnsi="Songti SC"/>
        </w:rPr>
        <w:t xml:space="preserve">        </w:t>
      </w:r>
      <w:r w:rsidRPr="00225C6D">
        <w:rPr>
          <w:rFonts w:ascii="Songti SC" w:eastAsia="Songti SC" w:hAnsi="Songti SC" w:hint="eastAsia"/>
        </w:rPr>
        <w:t>页面用到的Activity类 (activitie层级名用户界面层)</w:t>
      </w:r>
    </w:p>
    <w:p w14:paraId="02A97C31" w14:textId="75794AE8" w:rsidR="00225C6D" w:rsidRPr="00225C6D" w:rsidRDefault="00225C6D" w:rsidP="00225C6D">
      <w:pPr>
        <w:rPr>
          <w:rFonts w:ascii="Songti SC" w:eastAsia="Songti SC" w:hAnsi="Songti SC"/>
        </w:rPr>
      </w:pPr>
      <w:r w:rsidRPr="00225C6D">
        <w:rPr>
          <w:rFonts w:ascii="Songti SC" w:eastAsia="Songti SC" w:hAnsi="Songti SC" w:hint="eastAsia"/>
        </w:rPr>
        <w:t>com.xx.应用名称缩写.base</w:t>
      </w:r>
      <w:r w:rsidRPr="00225C6D">
        <w:rPr>
          <w:rFonts w:ascii="Songti SC" w:eastAsia="Songti SC" w:hAnsi="Songti SC" w:hint="eastAsia"/>
        </w:rPr>
        <w:tab/>
      </w:r>
      <w:r>
        <w:rPr>
          <w:rFonts w:ascii="Songti SC" w:eastAsia="Songti SC" w:hAnsi="Songti SC"/>
        </w:rPr>
        <w:t xml:space="preserve">           </w:t>
      </w:r>
      <w:r w:rsidRPr="00225C6D">
        <w:rPr>
          <w:rFonts w:ascii="Songti SC" w:eastAsia="Songti SC" w:hAnsi="Songti SC" w:hint="eastAsia"/>
        </w:rPr>
        <w:t>基础共享的类</w:t>
      </w:r>
    </w:p>
    <w:p w14:paraId="3B0E0512" w14:textId="0F27038A" w:rsidR="00225C6D" w:rsidRPr="00225C6D" w:rsidRDefault="00225C6D" w:rsidP="00225C6D">
      <w:pPr>
        <w:rPr>
          <w:rFonts w:ascii="Songti SC" w:eastAsia="Songti SC" w:hAnsi="Songti SC"/>
        </w:rPr>
      </w:pPr>
      <w:r w:rsidRPr="00225C6D">
        <w:rPr>
          <w:rFonts w:ascii="Songti SC" w:eastAsia="Songti SC" w:hAnsi="Songti SC" w:hint="eastAsia"/>
        </w:rPr>
        <w:t>com.xx.应用名称缩写.adapter</w:t>
      </w:r>
      <w:r w:rsidRPr="00225C6D">
        <w:rPr>
          <w:rFonts w:ascii="Songti SC" w:eastAsia="Songti SC" w:hAnsi="Songti SC" w:hint="eastAsia"/>
        </w:rPr>
        <w:tab/>
      </w:r>
      <w:r>
        <w:rPr>
          <w:rFonts w:ascii="Songti SC" w:eastAsia="Songti SC" w:hAnsi="Songti SC"/>
        </w:rPr>
        <w:t xml:space="preserve">        </w:t>
      </w:r>
      <w:r w:rsidRPr="00225C6D">
        <w:rPr>
          <w:rFonts w:ascii="Songti SC" w:eastAsia="Songti SC" w:hAnsi="Songti SC" w:hint="eastAsia"/>
        </w:rPr>
        <w:t>页面用到的Adapter类 (适配器的类)</w:t>
      </w:r>
    </w:p>
    <w:p w14:paraId="23E54FE5" w14:textId="66BF8891" w:rsidR="00225C6D" w:rsidRPr="00225C6D" w:rsidRDefault="00225C6D" w:rsidP="00225C6D">
      <w:pPr>
        <w:rPr>
          <w:rFonts w:ascii="Songti SC" w:eastAsia="Songti SC" w:hAnsi="Songti SC"/>
        </w:rPr>
      </w:pPr>
      <w:r w:rsidRPr="00225C6D">
        <w:rPr>
          <w:rFonts w:ascii="Songti SC" w:eastAsia="Songti SC" w:hAnsi="Songti SC" w:hint="eastAsia"/>
        </w:rPr>
        <w:t>com.xx.应用名称缩写.util</w:t>
      </w:r>
      <w:r w:rsidRPr="00225C6D">
        <w:rPr>
          <w:rFonts w:ascii="Songti SC" w:eastAsia="Songti SC" w:hAnsi="Songti SC" w:hint="eastAsia"/>
        </w:rPr>
        <w:tab/>
      </w:r>
      <w:r>
        <w:rPr>
          <w:rFonts w:ascii="Songti SC" w:eastAsia="Songti SC" w:hAnsi="Songti SC"/>
        </w:rPr>
        <w:t xml:space="preserve">            </w:t>
      </w:r>
      <w:r w:rsidRPr="00225C6D">
        <w:rPr>
          <w:rFonts w:ascii="Songti SC" w:eastAsia="Songti SC" w:hAnsi="Songti SC" w:hint="eastAsia"/>
        </w:rPr>
        <w:t>此包中包含：公共工具方法类（util模块名）</w:t>
      </w:r>
    </w:p>
    <w:p w14:paraId="2F36D231" w14:textId="2E650B8F" w:rsidR="00225C6D" w:rsidRPr="00225C6D" w:rsidRDefault="00225C6D" w:rsidP="00225C6D">
      <w:pPr>
        <w:rPr>
          <w:rFonts w:ascii="Songti SC" w:eastAsia="Songti SC" w:hAnsi="Songti SC"/>
        </w:rPr>
      </w:pPr>
      <w:r w:rsidRPr="00225C6D">
        <w:rPr>
          <w:rFonts w:ascii="Songti SC" w:eastAsia="Songti SC" w:hAnsi="Songti SC" w:hint="eastAsia"/>
        </w:rPr>
        <w:t>com.xx.应用名称缩写.bean</w:t>
      </w:r>
      <w:r w:rsidRPr="00225C6D">
        <w:rPr>
          <w:rFonts w:ascii="Songti SC" w:eastAsia="Songti SC" w:hAnsi="Songti SC" w:hint="eastAsia"/>
        </w:rPr>
        <w:tab/>
      </w:r>
      <w:r>
        <w:rPr>
          <w:rFonts w:ascii="Songti SC" w:eastAsia="Songti SC" w:hAnsi="Songti SC"/>
        </w:rPr>
        <w:t xml:space="preserve">            </w:t>
      </w:r>
      <w:r w:rsidRPr="00225C6D">
        <w:rPr>
          <w:rFonts w:ascii="Songti SC" w:eastAsia="Songti SC" w:hAnsi="Songti SC" w:hint="eastAsia"/>
        </w:rPr>
        <w:t>下面可分：vo、po、dto 此包中包含：JavaBean类</w:t>
      </w:r>
    </w:p>
    <w:p w14:paraId="652A7F02" w14:textId="07E9C631" w:rsidR="00225C6D" w:rsidRPr="00225C6D" w:rsidRDefault="00225C6D" w:rsidP="00225C6D">
      <w:pPr>
        <w:rPr>
          <w:rFonts w:ascii="Songti SC" w:eastAsia="Songti SC" w:hAnsi="Songti SC"/>
        </w:rPr>
      </w:pPr>
      <w:r w:rsidRPr="00225C6D">
        <w:rPr>
          <w:rFonts w:ascii="Songti SC" w:eastAsia="Songti SC" w:hAnsi="Songti SC" w:hint="eastAsia"/>
        </w:rPr>
        <w:t>com.xx.应用名称缩写.model</w:t>
      </w:r>
      <w:r w:rsidRPr="00225C6D">
        <w:rPr>
          <w:rFonts w:ascii="Songti SC" w:eastAsia="Songti SC" w:hAnsi="Songti SC" w:hint="eastAsia"/>
        </w:rPr>
        <w:tab/>
      </w:r>
      <w:r>
        <w:rPr>
          <w:rFonts w:ascii="Songti SC" w:eastAsia="Songti SC" w:hAnsi="Songti SC"/>
        </w:rPr>
        <w:t xml:space="preserve">            </w:t>
      </w:r>
      <w:r w:rsidRPr="00225C6D">
        <w:rPr>
          <w:rFonts w:ascii="Songti SC" w:eastAsia="Songti SC" w:hAnsi="Songti SC" w:hint="eastAsia"/>
        </w:rPr>
        <w:t>此包中包含：模型类</w:t>
      </w:r>
    </w:p>
    <w:p w14:paraId="2A576E6F" w14:textId="5CE70ECC" w:rsidR="00225C6D" w:rsidRPr="00225C6D" w:rsidRDefault="00225C6D" w:rsidP="00225C6D">
      <w:pPr>
        <w:rPr>
          <w:rFonts w:ascii="Songti SC" w:eastAsia="Songti SC" w:hAnsi="Songti SC"/>
        </w:rPr>
      </w:pPr>
      <w:r w:rsidRPr="00225C6D">
        <w:rPr>
          <w:rFonts w:ascii="Songti SC" w:eastAsia="Songti SC" w:hAnsi="Songti SC" w:hint="eastAsia"/>
        </w:rPr>
        <w:t>com.xx.应用名称缩写.db</w:t>
      </w:r>
      <w:r w:rsidRPr="00225C6D">
        <w:rPr>
          <w:rFonts w:ascii="Songti SC" w:eastAsia="Songti SC" w:hAnsi="Songti SC" w:hint="eastAsia"/>
        </w:rPr>
        <w:tab/>
      </w:r>
      <w:r>
        <w:rPr>
          <w:rFonts w:ascii="Songti SC" w:eastAsia="Songti SC" w:hAnsi="Songti SC"/>
        </w:rPr>
        <w:t xml:space="preserve">                </w:t>
      </w:r>
      <w:r w:rsidRPr="00225C6D">
        <w:rPr>
          <w:rFonts w:ascii="Songti SC" w:eastAsia="Songti SC" w:hAnsi="Songti SC" w:hint="eastAsia"/>
        </w:rPr>
        <w:t>数据库操作类</w:t>
      </w:r>
    </w:p>
    <w:p w14:paraId="6025C9C9" w14:textId="77777777" w:rsidR="00225C6D" w:rsidRDefault="00225C6D" w:rsidP="00225C6D">
      <w:pPr>
        <w:rPr>
          <w:rFonts w:ascii="Songti SC" w:eastAsia="Songti SC" w:hAnsi="Songti SC"/>
        </w:rPr>
      </w:pPr>
      <w:r w:rsidRPr="00225C6D">
        <w:rPr>
          <w:rFonts w:ascii="Songti SC" w:eastAsia="Songti SC" w:hAnsi="Songti SC" w:hint="eastAsia"/>
        </w:rPr>
        <w:t xml:space="preserve">com.xx.应用名称缩写.view </w:t>
      </w:r>
    </w:p>
    <w:p w14:paraId="773451B7" w14:textId="4E39511E" w:rsidR="00225C6D" w:rsidRPr="00225C6D" w:rsidRDefault="00225C6D" w:rsidP="00225C6D">
      <w:pPr>
        <w:rPr>
          <w:rFonts w:ascii="Songti SC" w:eastAsia="Songti SC" w:hAnsi="Songti SC"/>
        </w:rPr>
      </w:pPr>
      <w:r w:rsidRPr="00225C6D">
        <w:rPr>
          <w:rFonts w:ascii="Songti SC" w:eastAsia="Songti SC" w:hAnsi="Songti SC" w:hint="eastAsia"/>
        </w:rPr>
        <w:t>(或者 com.xx.应用名称缩写.widget )</w:t>
      </w:r>
      <w:r w:rsidRPr="00225C6D">
        <w:rPr>
          <w:rFonts w:ascii="Songti SC" w:eastAsia="Songti SC" w:hAnsi="Songti SC" w:hint="eastAsia"/>
        </w:rPr>
        <w:tab/>
      </w:r>
      <w:r>
        <w:rPr>
          <w:rFonts w:ascii="Songti SC" w:eastAsia="Songti SC" w:hAnsi="Songti SC"/>
        </w:rPr>
        <w:t xml:space="preserve">      </w:t>
      </w:r>
      <w:r w:rsidRPr="00225C6D">
        <w:rPr>
          <w:rFonts w:ascii="Songti SC" w:eastAsia="Songti SC" w:hAnsi="Songti SC" w:hint="eastAsia"/>
        </w:rPr>
        <w:t>自定义的View类等</w:t>
      </w:r>
    </w:p>
    <w:p w14:paraId="2D2FDEEE" w14:textId="272F8612" w:rsidR="00225C6D" w:rsidRPr="00225C6D" w:rsidRDefault="00225C6D" w:rsidP="00225C6D">
      <w:pPr>
        <w:rPr>
          <w:rFonts w:ascii="Songti SC" w:eastAsia="Songti SC" w:hAnsi="Songti SC"/>
        </w:rPr>
      </w:pPr>
      <w:r w:rsidRPr="00225C6D">
        <w:rPr>
          <w:rFonts w:ascii="Songti SC" w:eastAsia="Songti SC" w:hAnsi="Songti SC" w:hint="eastAsia"/>
        </w:rPr>
        <w:t>com.xx.应用名称缩写.service</w:t>
      </w:r>
      <w:r w:rsidRPr="00225C6D">
        <w:rPr>
          <w:rFonts w:ascii="Songti SC" w:eastAsia="Songti SC" w:hAnsi="Songti SC" w:hint="eastAsia"/>
        </w:rPr>
        <w:tab/>
        <w:t>Service</w:t>
      </w:r>
      <w:r>
        <w:rPr>
          <w:rFonts w:ascii="Songti SC" w:eastAsia="Songti SC" w:hAnsi="Songti SC"/>
        </w:rPr>
        <w:t xml:space="preserve">        </w:t>
      </w:r>
      <w:r w:rsidRPr="00225C6D">
        <w:rPr>
          <w:rFonts w:ascii="Songti SC" w:eastAsia="Songti SC" w:hAnsi="Songti SC" w:hint="eastAsia"/>
        </w:rPr>
        <w:t>服务</w:t>
      </w:r>
    </w:p>
    <w:p w14:paraId="20881745" w14:textId="653731D6" w:rsidR="00225C6D" w:rsidRPr="00225C6D" w:rsidRDefault="00225C6D" w:rsidP="00225C6D">
      <w:pPr>
        <w:rPr>
          <w:rFonts w:ascii="Songti SC" w:eastAsia="Songti SC" w:hAnsi="Songti SC"/>
        </w:rPr>
      </w:pPr>
      <w:r w:rsidRPr="00225C6D">
        <w:rPr>
          <w:rFonts w:ascii="Songti SC" w:eastAsia="Songti SC" w:hAnsi="Songti SC" w:hint="eastAsia"/>
        </w:rPr>
        <w:t>com.xx.应用名称缩写.receiver</w:t>
      </w:r>
      <w:r w:rsidRPr="00225C6D">
        <w:rPr>
          <w:rFonts w:ascii="Songti SC" w:eastAsia="Songti SC" w:hAnsi="Songti SC" w:hint="eastAsia"/>
        </w:rPr>
        <w:tab/>
      </w:r>
      <w:r>
        <w:rPr>
          <w:rFonts w:ascii="Songti SC" w:eastAsia="Songti SC" w:hAnsi="Songti SC"/>
        </w:rPr>
        <w:t xml:space="preserve">           </w:t>
      </w:r>
      <w:r w:rsidRPr="00225C6D">
        <w:rPr>
          <w:rFonts w:ascii="Songti SC" w:eastAsia="Songti SC" w:hAnsi="Songti SC" w:hint="eastAsia"/>
        </w:rPr>
        <w:t>BroadcastReceiver服务</w:t>
      </w:r>
    </w:p>
    <w:p w14:paraId="1FF17E7F" w14:textId="77777777" w:rsidR="00225C6D" w:rsidRPr="00225C6D" w:rsidRDefault="00225C6D" w:rsidP="00225C6D">
      <w:pPr>
        <w:rPr>
          <w:rFonts w:ascii="Songti SC" w:eastAsia="Songti SC" w:hAnsi="Songti SC"/>
        </w:rPr>
      </w:pPr>
      <w:r w:rsidRPr="00225C6D">
        <w:rPr>
          <w:rFonts w:ascii="Songti SC" w:eastAsia="Songti SC" w:hAnsi="Songti SC" w:hint="eastAsia"/>
        </w:rPr>
        <w:t>注意：</w:t>
      </w:r>
    </w:p>
    <w:p w14:paraId="0E8E8C1B" w14:textId="77777777" w:rsidR="00225C6D" w:rsidRPr="00225C6D" w:rsidRDefault="00225C6D" w:rsidP="00225C6D">
      <w:pPr>
        <w:rPr>
          <w:rFonts w:ascii="Songti SC" w:eastAsia="Songti SC" w:hAnsi="Songti SC"/>
        </w:rPr>
      </w:pPr>
      <w:r w:rsidRPr="00225C6D">
        <w:rPr>
          <w:rFonts w:ascii="Songti SC" w:eastAsia="Songti SC" w:hAnsi="Songti SC" w:hint="eastAsia"/>
        </w:rPr>
        <w:t>如果项目采用MVP，所有M、V、P抽取出来的接口都放置在相应模块的i包下，所有的实现都放置在相应模块的impl下</w:t>
      </w:r>
    </w:p>
    <w:p w14:paraId="0DA1A39B" w14:textId="4E982D61" w:rsidR="00225C6D" w:rsidRPr="00225C6D" w:rsidRDefault="00225C6D" w:rsidP="00225C6D">
      <w:pPr>
        <w:rPr>
          <w:rFonts w:ascii="Songti SC" w:eastAsia="Songti SC" w:hAnsi="Songti SC"/>
        </w:rPr>
      </w:pPr>
      <w:r w:rsidRPr="00225C6D">
        <w:rPr>
          <w:rFonts w:ascii="Songti SC" w:eastAsia="Songti SC" w:hAnsi="Songti SC" w:hint="eastAsia"/>
        </w:rPr>
        <w:t>2.2 类名</w:t>
      </w:r>
    </w:p>
    <w:p w14:paraId="0D0E22D7" w14:textId="77777777" w:rsidR="00225C6D" w:rsidRDefault="00225C6D" w:rsidP="00225C6D">
      <w:pPr>
        <w:rPr>
          <w:rFonts w:ascii="Songti SC" w:eastAsia="Songti SC" w:hAnsi="Songti SC"/>
        </w:rPr>
      </w:pPr>
      <w:r w:rsidRPr="00225C6D">
        <w:rPr>
          <w:rFonts w:ascii="Songti SC" w:eastAsia="Songti SC" w:hAnsi="Songti SC" w:hint="eastAsia"/>
        </w:rPr>
        <w:t>类名都以UpperCamelCase风格编写。</w:t>
      </w:r>
    </w:p>
    <w:p w14:paraId="422122DA" w14:textId="3679AF88" w:rsidR="0016209F" w:rsidRPr="00225C6D" w:rsidRDefault="0016209F" w:rsidP="00225C6D">
      <w:pPr>
        <w:rPr>
          <w:rFonts w:ascii="Songti SC" w:eastAsia="Songti SC" w:hAnsi="Songti SC"/>
        </w:rPr>
      </w:pPr>
      <w:r w:rsidRPr="0016209F">
        <w:rPr>
          <w:rFonts w:ascii="Songti SC" w:eastAsia="Songti SC" w:hAnsi="Songti SC" w:hint="eastAsia"/>
        </w:rPr>
        <w:t>UpperCamelCase，第一个词Upper使得它与lowerCamelCase 名字容易地能很容易的区别出来。</w:t>
      </w:r>
    </w:p>
    <w:p w14:paraId="725B480D" w14:textId="77777777" w:rsidR="00225C6D" w:rsidRPr="00225C6D" w:rsidRDefault="00225C6D" w:rsidP="00225C6D">
      <w:pPr>
        <w:rPr>
          <w:rFonts w:ascii="Songti SC" w:eastAsia="Songti SC" w:hAnsi="Songti SC"/>
        </w:rPr>
      </w:pPr>
      <w:r w:rsidRPr="00225C6D">
        <w:rPr>
          <w:rFonts w:ascii="Songti SC" w:eastAsia="Songti SC" w:hAnsi="Songti SC" w:hint="eastAsia"/>
        </w:rPr>
        <w:t>类名通常是名词或名词短语，接口名称有时可能是形容词或形容词短语。现在还没有特定的规则或行之有效的约定来命名注解类型。</w:t>
      </w:r>
    </w:p>
    <w:p w14:paraId="28772546" w14:textId="2E425770" w:rsidR="00A36195" w:rsidRPr="00225C6D" w:rsidRDefault="00225C6D" w:rsidP="00225C6D">
      <w:pPr>
        <w:rPr>
          <w:rFonts w:ascii="Songti SC" w:eastAsia="Songti SC" w:hAnsi="Songti SC"/>
        </w:rPr>
      </w:pPr>
      <w:r w:rsidRPr="00225C6D">
        <w:rPr>
          <w:rFonts w:ascii="Songti SC" w:eastAsia="Songti SC" w:hAnsi="Songti SC" w:hint="eastAsia"/>
        </w:rPr>
        <w:t>名词，采用大驼峰命名法，尽量避免缩写，除非该缩写是众所周知的， 比如HTML,URL，如果类名称中包含单词缩写，则单词缩写的每个字母均应大写。</w:t>
      </w:r>
    </w:p>
    <w:p w14:paraId="22FA3613" w14:textId="3C7EDD19" w:rsidR="00225C6D" w:rsidRPr="00225C6D" w:rsidRDefault="00225C6D" w:rsidP="00225C6D">
      <w:pPr>
        <w:rPr>
          <w:rFonts w:ascii="Songti SC" w:eastAsia="Songti SC" w:hAnsi="Songti SC"/>
        </w:rPr>
      </w:pPr>
      <w:r w:rsidRPr="00225C6D">
        <w:rPr>
          <w:rFonts w:ascii="Songti SC" w:eastAsia="Songti SC" w:hAnsi="Songti SC" w:hint="eastAsia"/>
        </w:rPr>
        <w:t>类</w:t>
      </w:r>
      <w:r w:rsidRPr="00225C6D">
        <w:rPr>
          <w:rFonts w:ascii="Songti SC" w:eastAsia="Songti SC" w:hAnsi="Songti SC" w:hint="eastAsia"/>
        </w:rPr>
        <w:tab/>
      </w:r>
      <w:r w:rsidR="00A36195">
        <w:rPr>
          <w:rFonts w:ascii="Songti SC" w:eastAsia="Songti SC" w:hAnsi="Songti SC"/>
        </w:rPr>
        <w:t xml:space="preserve">                              </w:t>
      </w:r>
      <w:r w:rsidRPr="00225C6D">
        <w:rPr>
          <w:rFonts w:ascii="Songti SC" w:eastAsia="Songti SC" w:hAnsi="Songti SC" w:hint="eastAsia"/>
        </w:rPr>
        <w:t>描述</w:t>
      </w:r>
      <w:r w:rsidRPr="00225C6D">
        <w:rPr>
          <w:rFonts w:ascii="Songti SC" w:eastAsia="Songti SC" w:hAnsi="Songti SC" w:hint="eastAsia"/>
        </w:rPr>
        <w:tab/>
      </w:r>
      <w:r w:rsidR="00A36195">
        <w:rPr>
          <w:rFonts w:ascii="Songti SC" w:eastAsia="Songti SC" w:hAnsi="Songti SC"/>
        </w:rPr>
        <w:t xml:space="preserve">                                  </w:t>
      </w:r>
      <w:r w:rsidRPr="00225C6D">
        <w:rPr>
          <w:rFonts w:ascii="Songti SC" w:eastAsia="Songti SC" w:hAnsi="Songti SC" w:hint="eastAsia"/>
        </w:rPr>
        <w:t>例如</w:t>
      </w:r>
    </w:p>
    <w:p w14:paraId="73F93D68" w14:textId="719A7744" w:rsidR="00225C6D" w:rsidRPr="00225C6D" w:rsidRDefault="00225C6D" w:rsidP="00225C6D">
      <w:pPr>
        <w:rPr>
          <w:rFonts w:ascii="Songti SC" w:eastAsia="Songti SC" w:hAnsi="Songti SC"/>
        </w:rPr>
      </w:pPr>
      <w:r w:rsidRPr="00225C6D">
        <w:rPr>
          <w:rFonts w:ascii="Songti SC" w:eastAsia="Songti SC" w:hAnsi="Songti SC" w:hint="eastAsia"/>
        </w:rPr>
        <w:t>Activity 类</w:t>
      </w:r>
      <w:r w:rsidRPr="00225C6D">
        <w:rPr>
          <w:rFonts w:ascii="Songti SC" w:eastAsia="Songti SC" w:hAnsi="Songti SC" w:hint="eastAsia"/>
        </w:rPr>
        <w:tab/>
      </w:r>
      <w:r w:rsidR="00A36195">
        <w:rPr>
          <w:rFonts w:ascii="Songti SC" w:eastAsia="Songti SC" w:hAnsi="Songti SC"/>
        </w:rPr>
        <w:t xml:space="preserve">                   </w:t>
      </w:r>
      <w:r w:rsidRPr="00225C6D">
        <w:rPr>
          <w:rFonts w:ascii="Songti SC" w:eastAsia="Songti SC" w:hAnsi="Songti SC" w:hint="eastAsia"/>
        </w:rPr>
        <w:t>Activity为后缀标识</w:t>
      </w:r>
      <w:r w:rsidRPr="00225C6D">
        <w:rPr>
          <w:rFonts w:ascii="Songti SC" w:eastAsia="Songti SC" w:hAnsi="Songti SC" w:hint="eastAsia"/>
        </w:rPr>
        <w:tab/>
      </w:r>
      <w:r w:rsidR="00A36195">
        <w:rPr>
          <w:rFonts w:ascii="Songti SC" w:eastAsia="Songti SC" w:hAnsi="Songti SC"/>
        </w:rPr>
        <w:t xml:space="preserve">              </w:t>
      </w:r>
      <w:r w:rsidRPr="00225C6D">
        <w:rPr>
          <w:rFonts w:ascii="Songti SC" w:eastAsia="Songti SC" w:hAnsi="Songti SC" w:hint="eastAsia"/>
        </w:rPr>
        <w:t>欢迎页面类WelcomeActivity</w:t>
      </w:r>
    </w:p>
    <w:p w14:paraId="3BB5BC10" w14:textId="68EFB440" w:rsidR="00225C6D" w:rsidRPr="00225C6D" w:rsidRDefault="00225C6D" w:rsidP="00225C6D">
      <w:pPr>
        <w:rPr>
          <w:rFonts w:ascii="Songti SC" w:eastAsia="Songti SC" w:hAnsi="Songti SC"/>
        </w:rPr>
      </w:pPr>
      <w:r w:rsidRPr="00225C6D">
        <w:rPr>
          <w:rFonts w:ascii="Songti SC" w:eastAsia="Songti SC" w:hAnsi="Songti SC" w:hint="eastAsia"/>
        </w:rPr>
        <w:t>Adapter类</w:t>
      </w:r>
      <w:r w:rsidRPr="00225C6D">
        <w:rPr>
          <w:rFonts w:ascii="Songti SC" w:eastAsia="Songti SC" w:hAnsi="Songti SC" w:hint="eastAsia"/>
        </w:rPr>
        <w:tab/>
      </w:r>
      <w:r w:rsidR="00A36195">
        <w:rPr>
          <w:rFonts w:ascii="Songti SC" w:eastAsia="Songti SC" w:hAnsi="Songti SC"/>
        </w:rPr>
        <w:t xml:space="preserve">                   </w:t>
      </w:r>
      <w:r w:rsidRPr="00225C6D">
        <w:rPr>
          <w:rFonts w:ascii="Songti SC" w:eastAsia="Songti SC" w:hAnsi="Songti SC" w:hint="eastAsia"/>
        </w:rPr>
        <w:t>Adapter 为后缀标识</w:t>
      </w:r>
      <w:r w:rsidRPr="00225C6D">
        <w:rPr>
          <w:rFonts w:ascii="Songti SC" w:eastAsia="Songti SC" w:hAnsi="Songti SC" w:hint="eastAsia"/>
        </w:rPr>
        <w:tab/>
      </w:r>
      <w:r w:rsidR="00A36195">
        <w:rPr>
          <w:rFonts w:ascii="Songti SC" w:eastAsia="Songti SC" w:hAnsi="Songti SC"/>
        </w:rPr>
        <w:t xml:space="preserve">              </w:t>
      </w:r>
      <w:r w:rsidRPr="00225C6D">
        <w:rPr>
          <w:rFonts w:ascii="Songti SC" w:eastAsia="Songti SC" w:hAnsi="Songti SC" w:hint="eastAsia"/>
        </w:rPr>
        <w:t>新闻详情适配器 NewDetailAdapter</w:t>
      </w:r>
    </w:p>
    <w:p w14:paraId="45FC8043" w14:textId="443AA3BE" w:rsidR="00225C6D" w:rsidRPr="00225C6D" w:rsidRDefault="00225C6D" w:rsidP="00225C6D">
      <w:pPr>
        <w:rPr>
          <w:rFonts w:ascii="Songti SC" w:eastAsia="Songti SC" w:hAnsi="Songti SC"/>
        </w:rPr>
      </w:pPr>
      <w:r w:rsidRPr="00225C6D">
        <w:rPr>
          <w:rFonts w:ascii="Songti SC" w:eastAsia="Songti SC" w:hAnsi="Songti SC" w:hint="eastAsia"/>
        </w:rPr>
        <w:t>解析类</w:t>
      </w:r>
      <w:r w:rsidRPr="00225C6D">
        <w:rPr>
          <w:rFonts w:ascii="Songti SC" w:eastAsia="Songti SC" w:hAnsi="Songti SC" w:hint="eastAsia"/>
        </w:rPr>
        <w:tab/>
      </w:r>
      <w:r w:rsidR="00A36195">
        <w:rPr>
          <w:rFonts w:ascii="Songti SC" w:eastAsia="Songti SC" w:hAnsi="Songti SC"/>
        </w:rPr>
        <w:t xml:space="preserve">                       </w:t>
      </w:r>
      <w:r w:rsidRPr="00225C6D">
        <w:rPr>
          <w:rFonts w:ascii="Songti SC" w:eastAsia="Songti SC" w:hAnsi="Songti SC" w:hint="eastAsia"/>
        </w:rPr>
        <w:t>Parser为后缀标识</w:t>
      </w:r>
      <w:r w:rsidRPr="00225C6D">
        <w:rPr>
          <w:rFonts w:ascii="Songti SC" w:eastAsia="Songti SC" w:hAnsi="Songti SC" w:hint="eastAsia"/>
        </w:rPr>
        <w:tab/>
      </w:r>
      <w:r w:rsidR="00A36195">
        <w:rPr>
          <w:rFonts w:ascii="Songti SC" w:eastAsia="Songti SC" w:hAnsi="Songti SC"/>
        </w:rPr>
        <w:t xml:space="preserve">              </w:t>
      </w:r>
      <w:r w:rsidRPr="00225C6D">
        <w:rPr>
          <w:rFonts w:ascii="Songti SC" w:eastAsia="Songti SC" w:hAnsi="Songti SC" w:hint="eastAsia"/>
        </w:rPr>
        <w:t>首页解析类HomePosterParser</w:t>
      </w:r>
    </w:p>
    <w:p w14:paraId="02D16B00" w14:textId="77777777" w:rsidR="00225C6D" w:rsidRPr="00225C6D" w:rsidRDefault="00225C6D" w:rsidP="00225C6D">
      <w:pPr>
        <w:rPr>
          <w:rFonts w:ascii="Songti SC" w:eastAsia="Songti SC" w:hAnsi="Songti SC"/>
        </w:rPr>
      </w:pPr>
      <w:r w:rsidRPr="00225C6D">
        <w:rPr>
          <w:rFonts w:ascii="Songti SC" w:eastAsia="Songti SC" w:hAnsi="Songti SC" w:hint="eastAsia"/>
        </w:rPr>
        <w:t>工具方法类</w:t>
      </w:r>
      <w:r w:rsidRPr="00225C6D">
        <w:rPr>
          <w:rFonts w:ascii="Songti SC" w:eastAsia="Songti SC" w:hAnsi="Songti SC" w:hint="eastAsia"/>
        </w:rPr>
        <w:tab/>
        <w:t>Util或Manager为后缀标识（与系统或第三方的Utils区分）或功能+Util</w:t>
      </w:r>
      <w:r w:rsidRPr="00225C6D">
        <w:rPr>
          <w:rFonts w:ascii="Songti SC" w:eastAsia="Songti SC" w:hAnsi="Songti SC" w:hint="eastAsia"/>
        </w:rPr>
        <w:tab/>
        <w:t>线程池管理类：ThreadPoolManager</w:t>
      </w:r>
    </w:p>
    <w:p w14:paraId="7A8BCF0A" w14:textId="18A8957B" w:rsidR="00225C6D" w:rsidRPr="00225C6D" w:rsidRDefault="00225C6D" w:rsidP="00225C6D">
      <w:pPr>
        <w:rPr>
          <w:rFonts w:ascii="Songti SC" w:eastAsia="Songti SC" w:hAnsi="Songti SC"/>
        </w:rPr>
      </w:pPr>
      <w:r w:rsidRPr="00225C6D">
        <w:rPr>
          <w:rFonts w:ascii="Songti SC" w:eastAsia="Songti SC" w:hAnsi="Songti SC" w:hint="eastAsia"/>
        </w:rPr>
        <w:t>日志工具类：LogUtil（Logger也可）</w:t>
      </w:r>
    </w:p>
    <w:p w14:paraId="77F4A146" w14:textId="11761173" w:rsidR="00225C6D" w:rsidRPr="00225C6D" w:rsidRDefault="00225C6D" w:rsidP="00225C6D">
      <w:pPr>
        <w:rPr>
          <w:rFonts w:ascii="Songti SC" w:eastAsia="Songti SC" w:hAnsi="Songti SC"/>
        </w:rPr>
      </w:pPr>
      <w:r w:rsidRPr="00225C6D">
        <w:rPr>
          <w:rFonts w:ascii="Songti SC" w:eastAsia="Songti SC" w:hAnsi="Songti SC" w:hint="eastAsia"/>
        </w:rPr>
        <w:t>打印工具类：</w:t>
      </w:r>
      <w:r w:rsidR="00A36195">
        <w:rPr>
          <w:rFonts w:ascii="Songti SC" w:eastAsia="Songti SC" w:hAnsi="Songti SC" w:hint="eastAsia"/>
        </w:rPr>
        <w:t>PrinterUtil</w:t>
      </w:r>
    </w:p>
    <w:p w14:paraId="7EDC0040" w14:textId="76E72D51" w:rsidR="00225C6D" w:rsidRPr="00225C6D" w:rsidRDefault="00225C6D" w:rsidP="00225C6D">
      <w:pPr>
        <w:rPr>
          <w:rFonts w:ascii="Songti SC" w:eastAsia="Songti SC" w:hAnsi="Songti SC"/>
        </w:rPr>
      </w:pPr>
      <w:r w:rsidRPr="00225C6D">
        <w:rPr>
          <w:rFonts w:ascii="Songti SC" w:eastAsia="Songti SC" w:hAnsi="Songti SC" w:hint="eastAsia"/>
        </w:rPr>
        <w:t>数据库类</w:t>
      </w:r>
      <w:r w:rsidRPr="00225C6D">
        <w:rPr>
          <w:rFonts w:ascii="Songti SC" w:eastAsia="Songti SC" w:hAnsi="Songti SC" w:hint="eastAsia"/>
        </w:rPr>
        <w:tab/>
      </w:r>
      <w:r w:rsidR="00A36195">
        <w:rPr>
          <w:rFonts w:ascii="Songti SC" w:eastAsia="Songti SC" w:hAnsi="Songti SC"/>
        </w:rPr>
        <w:t xml:space="preserve">                    </w:t>
      </w:r>
      <w:r w:rsidRPr="00225C6D">
        <w:rPr>
          <w:rFonts w:ascii="Songti SC" w:eastAsia="Songti SC" w:hAnsi="Songti SC" w:hint="eastAsia"/>
        </w:rPr>
        <w:t>以DBHelper后缀标识</w:t>
      </w:r>
      <w:r w:rsidRPr="00225C6D">
        <w:rPr>
          <w:rFonts w:ascii="Songti SC" w:eastAsia="Songti SC" w:hAnsi="Songti SC" w:hint="eastAsia"/>
        </w:rPr>
        <w:tab/>
      </w:r>
      <w:r w:rsidR="00A36195">
        <w:rPr>
          <w:rFonts w:ascii="Songti SC" w:eastAsia="Songti SC" w:hAnsi="Songti SC"/>
        </w:rPr>
        <w:t xml:space="preserve">            </w:t>
      </w:r>
      <w:r w:rsidRPr="00225C6D">
        <w:rPr>
          <w:rFonts w:ascii="Songti SC" w:eastAsia="Songti SC" w:hAnsi="Songti SC" w:hint="eastAsia"/>
        </w:rPr>
        <w:t>新闻数据库：NewDBHelper</w:t>
      </w:r>
    </w:p>
    <w:p w14:paraId="590280F9" w14:textId="45B32696" w:rsidR="00225C6D" w:rsidRPr="00225C6D" w:rsidRDefault="00225C6D" w:rsidP="00225C6D">
      <w:pPr>
        <w:rPr>
          <w:rFonts w:ascii="Songti SC" w:eastAsia="Songti SC" w:hAnsi="Songti SC"/>
        </w:rPr>
      </w:pPr>
      <w:r w:rsidRPr="00225C6D">
        <w:rPr>
          <w:rFonts w:ascii="Songti SC" w:eastAsia="Songti SC" w:hAnsi="Songti SC" w:hint="eastAsia"/>
        </w:rPr>
        <w:t>Service类</w:t>
      </w:r>
      <w:r w:rsidRPr="00225C6D">
        <w:rPr>
          <w:rFonts w:ascii="Songti SC" w:eastAsia="Songti SC" w:hAnsi="Songti SC" w:hint="eastAsia"/>
        </w:rPr>
        <w:tab/>
      </w:r>
      <w:r w:rsidR="00A36195">
        <w:rPr>
          <w:rFonts w:ascii="Songti SC" w:eastAsia="Songti SC" w:hAnsi="Songti SC"/>
        </w:rPr>
        <w:t xml:space="preserve">                    </w:t>
      </w:r>
      <w:r w:rsidRPr="00225C6D">
        <w:rPr>
          <w:rFonts w:ascii="Songti SC" w:eastAsia="Songti SC" w:hAnsi="Songti SC" w:hint="eastAsia"/>
        </w:rPr>
        <w:t>以Service为后缀标识</w:t>
      </w:r>
      <w:r w:rsidRPr="00225C6D">
        <w:rPr>
          <w:rFonts w:ascii="Songti SC" w:eastAsia="Songti SC" w:hAnsi="Songti SC" w:hint="eastAsia"/>
        </w:rPr>
        <w:tab/>
      </w:r>
      <w:r w:rsidR="00A36195">
        <w:rPr>
          <w:rFonts w:ascii="Songti SC" w:eastAsia="Songti SC" w:hAnsi="Songti SC"/>
        </w:rPr>
        <w:t xml:space="preserve">            </w:t>
      </w:r>
      <w:r w:rsidRPr="00225C6D">
        <w:rPr>
          <w:rFonts w:ascii="Songti SC" w:eastAsia="Songti SC" w:hAnsi="Songti SC" w:hint="eastAsia"/>
        </w:rPr>
        <w:t>时间服务TimeServiceBroadcast</w:t>
      </w:r>
    </w:p>
    <w:p w14:paraId="501AB5AF" w14:textId="0A4F1D60" w:rsidR="00225C6D" w:rsidRPr="00225C6D" w:rsidRDefault="00225C6D" w:rsidP="00225C6D">
      <w:pPr>
        <w:rPr>
          <w:rFonts w:ascii="Songti SC" w:eastAsia="Songti SC" w:hAnsi="Songti SC"/>
        </w:rPr>
      </w:pPr>
      <w:r w:rsidRPr="00225C6D">
        <w:rPr>
          <w:rFonts w:ascii="Songti SC" w:eastAsia="Songti SC" w:hAnsi="Songti SC" w:hint="eastAsia"/>
        </w:rPr>
        <w:t>Receiver类</w:t>
      </w:r>
      <w:r w:rsidRPr="00225C6D">
        <w:rPr>
          <w:rFonts w:ascii="Songti SC" w:eastAsia="Songti SC" w:hAnsi="Songti SC" w:hint="eastAsia"/>
        </w:rPr>
        <w:tab/>
      </w:r>
      <w:r w:rsidR="00A36195">
        <w:rPr>
          <w:rFonts w:ascii="Songti SC" w:eastAsia="Songti SC" w:hAnsi="Songti SC"/>
        </w:rPr>
        <w:t xml:space="preserve">                    </w:t>
      </w:r>
      <w:r w:rsidRPr="00225C6D">
        <w:rPr>
          <w:rFonts w:ascii="Songti SC" w:eastAsia="Songti SC" w:hAnsi="Songti SC" w:hint="eastAsia"/>
        </w:rPr>
        <w:t>以Receiver为后缀标识</w:t>
      </w:r>
      <w:r w:rsidRPr="00225C6D">
        <w:rPr>
          <w:rFonts w:ascii="Songti SC" w:eastAsia="Songti SC" w:hAnsi="Songti SC" w:hint="eastAsia"/>
        </w:rPr>
        <w:tab/>
      </w:r>
      <w:r w:rsidR="00A36195">
        <w:rPr>
          <w:rFonts w:ascii="Songti SC" w:eastAsia="Songti SC" w:hAnsi="Songti SC"/>
        </w:rPr>
        <w:t xml:space="preserve">            </w:t>
      </w:r>
      <w:r w:rsidRPr="00225C6D">
        <w:rPr>
          <w:rFonts w:ascii="Songti SC" w:eastAsia="Songti SC" w:hAnsi="Songti SC" w:hint="eastAsia"/>
        </w:rPr>
        <w:t>推送接收JPushReceiver</w:t>
      </w:r>
    </w:p>
    <w:p w14:paraId="2BB8E3A0" w14:textId="1826AA38" w:rsidR="00225C6D" w:rsidRPr="00225C6D" w:rsidRDefault="00225C6D" w:rsidP="00225C6D">
      <w:pPr>
        <w:rPr>
          <w:rFonts w:ascii="Songti SC" w:eastAsia="Songti SC" w:hAnsi="Songti SC"/>
        </w:rPr>
      </w:pPr>
      <w:r w:rsidRPr="00225C6D">
        <w:rPr>
          <w:rFonts w:ascii="Songti SC" w:eastAsia="Songti SC" w:hAnsi="Songti SC" w:hint="eastAsia"/>
        </w:rPr>
        <w:t>ContentProvider</w:t>
      </w:r>
      <w:r w:rsidRPr="00225C6D">
        <w:rPr>
          <w:rFonts w:ascii="Songti SC" w:eastAsia="Songti SC" w:hAnsi="Songti SC" w:hint="eastAsia"/>
        </w:rPr>
        <w:tab/>
      </w:r>
      <w:r w:rsidR="00A36195">
        <w:rPr>
          <w:rFonts w:ascii="Songti SC" w:eastAsia="Songti SC" w:hAnsi="Songti SC"/>
        </w:rPr>
        <w:t xml:space="preserve">                </w:t>
      </w:r>
      <w:r w:rsidRPr="00225C6D">
        <w:rPr>
          <w:rFonts w:ascii="Songti SC" w:eastAsia="Songti SC" w:hAnsi="Songti SC" w:hint="eastAsia"/>
        </w:rPr>
        <w:t>以Provider为后缀标识</w:t>
      </w:r>
      <w:r w:rsidRPr="00225C6D">
        <w:rPr>
          <w:rFonts w:ascii="Songti SC" w:eastAsia="Songti SC" w:hAnsi="Songti SC" w:hint="eastAsia"/>
        </w:rPr>
        <w:tab/>
      </w:r>
    </w:p>
    <w:p w14:paraId="6F013DED" w14:textId="6BD516AF" w:rsidR="00225C6D" w:rsidRPr="00225C6D" w:rsidRDefault="00225C6D" w:rsidP="00225C6D">
      <w:pPr>
        <w:rPr>
          <w:rFonts w:ascii="Songti SC" w:eastAsia="Songti SC" w:hAnsi="Songti SC"/>
        </w:rPr>
      </w:pPr>
      <w:r w:rsidRPr="00225C6D">
        <w:rPr>
          <w:rFonts w:ascii="Songti SC" w:eastAsia="Songti SC" w:hAnsi="Songti SC" w:hint="eastAsia"/>
        </w:rPr>
        <w:t>自定义的共享基础类</w:t>
      </w:r>
      <w:r w:rsidRPr="00225C6D">
        <w:rPr>
          <w:rFonts w:ascii="Songti SC" w:eastAsia="Songti SC" w:hAnsi="Songti SC" w:hint="eastAsia"/>
        </w:rPr>
        <w:tab/>
      </w:r>
      <w:r w:rsidR="00A36195">
        <w:rPr>
          <w:rFonts w:ascii="Songti SC" w:eastAsia="Songti SC" w:hAnsi="Songti SC"/>
        </w:rPr>
        <w:t xml:space="preserve">             </w:t>
      </w:r>
      <w:r w:rsidRPr="00225C6D">
        <w:rPr>
          <w:rFonts w:ascii="Songti SC" w:eastAsia="Songti SC" w:hAnsi="Songti SC" w:hint="eastAsia"/>
        </w:rPr>
        <w:t>以Base开头</w:t>
      </w:r>
      <w:r w:rsidRPr="00225C6D">
        <w:rPr>
          <w:rFonts w:ascii="Songti SC" w:eastAsia="Songti SC" w:hAnsi="Songti SC" w:hint="eastAsia"/>
        </w:rPr>
        <w:tab/>
      </w:r>
      <w:r w:rsidR="00A36195">
        <w:rPr>
          <w:rFonts w:ascii="Songti SC" w:eastAsia="Songti SC" w:hAnsi="Songti SC"/>
        </w:rPr>
        <w:t xml:space="preserve">                    </w:t>
      </w:r>
      <w:r w:rsidRPr="00225C6D">
        <w:rPr>
          <w:rFonts w:ascii="Songti SC" w:eastAsia="Songti SC" w:hAnsi="Songti SC" w:hint="eastAsia"/>
        </w:rPr>
        <w:t>BaseActivity,BaseFragment</w:t>
      </w:r>
    </w:p>
    <w:p w14:paraId="1DB18DE8" w14:textId="77777777" w:rsidR="00225C6D" w:rsidRPr="00225C6D" w:rsidRDefault="00225C6D" w:rsidP="00225C6D">
      <w:pPr>
        <w:rPr>
          <w:rFonts w:ascii="Songti SC" w:eastAsia="Songti SC" w:hAnsi="Songti SC"/>
        </w:rPr>
      </w:pPr>
      <w:r w:rsidRPr="00225C6D">
        <w:rPr>
          <w:rFonts w:ascii="Songti SC" w:eastAsia="Songti SC" w:hAnsi="Songti SC" w:hint="eastAsia"/>
        </w:rPr>
        <w:t>测试类的命名以它要测试的类的名称开始，以Test结束。</w:t>
      </w:r>
    </w:p>
    <w:p w14:paraId="3F9DCAD5" w14:textId="77777777" w:rsidR="00225C6D" w:rsidRPr="00225C6D" w:rsidRDefault="00225C6D" w:rsidP="00225C6D">
      <w:pPr>
        <w:rPr>
          <w:rFonts w:ascii="Songti SC" w:eastAsia="Songti SC" w:hAnsi="Songti SC"/>
        </w:rPr>
      </w:pPr>
      <w:r w:rsidRPr="00225C6D">
        <w:rPr>
          <w:rFonts w:ascii="Songti SC" w:eastAsia="Songti SC" w:hAnsi="Songti SC" w:hint="eastAsia"/>
        </w:rPr>
        <w:t>例如：HashTest 或 HashIntegrationTest。</w:t>
      </w:r>
    </w:p>
    <w:p w14:paraId="237B2725" w14:textId="77777777" w:rsidR="00225C6D" w:rsidRPr="00225C6D" w:rsidRDefault="00225C6D" w:rsidP="00225C6D">
      <w:pPr>
        <w:rPr>
          <w:rFonts w:ascii="Songti SC" w:eastAsia="Songti SC" w:hAnsi="Songti SC"/>
        </w:rPr>
      </w:pPr>
      <w:r w:rsidRPr="00225C6D">
        <w:rPr>
          <w:rFonts w:ascii="Songti SC" w:eastAsia="Songti SC" w:hAnsi="Songti SC" w:hint="eastAsia"/>
        </w:rPr>
        <w:t>接口（interface）：命名规则与类一样采用大驼峰命名法，多以able或ible结尾，如</w:t>
      </w:r>
    </w:p>
    <w:p w14:paraId="46998125" w14:textId="77777777" w:rsidR="00225C6D" w:rsidRPr="00225C6D" w:rsidRDefault="00225C6D" w:rsidP="00225C6D">
      <w:pPr>
        <w:rPr>
          <w:rFonts w:ascii="Songti SC" w:eastAsia="Songti SC" w:hAnsi="Songti SC"/>
        </w:rPr>
      </w:pPr>
      <w:r w:rsidRPr="00225C6D">
        <w:rPr>
          <w:rFonts w:ascii="Songti SC" w:eastAsia="Songti SC" w:hAnsi="Songti SC"/>
        </w:rPr>
        <w:t>interface Runnable ;</w:t>
      </w:r>
    </w:p>
    <w:p w14:paraId="2E146F7E" w14:textId="68D415C2" w:rsidR="00225C6D" w:rsidRPr="00225C6D" w:rsidRDefault="00225C6D" w:rsidP="00225C6D">
      <w:pPr>
        <w:rPr>
          <w:rFonts w:ascii="Songti SC" w:eastAsia="Songti SC" w:hAnsi="Songti SC"/>
        </w:rPr>
      </w:pPr>
      <w:r w:rsidRPr="00225C6D">
        <w:rPr>
          <w:rFonts w:ascii="Songti SC" w:eastAsia="Songti SC" w:hAnsi="Songti SC" w:hint="eastAsia"/>
        </w:rPr>
        <w:t>interface Accessible。</w:t>
      </w:r>
    </w:p>
    <w:p w14:paraId="6106040C" w14:textId="77777777" w:rsidR="00225C6D" w:rsidRPr="00225C6D" w:rsidRDefault="00225C6D" w:rsidP="00225C6D">
      <w:pPr>
        <w:rPr>
          <w:rFonts w:ascii="Songti SC" w:eastAsia="Songti SC" w:hAnsi="Songti SC"/>
        </w:rPr>
      </w:pPr>
      <w:r w:rsidRPr="00225C6D">
        <w:rPr>
          <w:rFonts w:ascii="Songti SC" w:eastAsia="Songti SC" w:hAnsi="Songti SC" w:hint="eastAsia"/>
        </w:rPr>
        <w:t>注意：</w:t>
      </w:r>
    </w:p>
    <w:p w14:paraId="3ED620F1" w14:textId="77777777" w:rsidR="00225C6D" w:rsidRPr="00225C6D" w:rsidRDefault="00225C6D" w:rsidP="00225C6D">
      <w:pPr>
        <w:rPr>
          <w:rFonts w:ascii="Songti SC" w:eastAsia="Songti SC" w:hAnsi="Songti SC"/>
        </w:rPr>
      </w:pPr>
      <w:r w:rsidRPr="00225C6D">
        <w:rPr>
          <w:rFonts w:ascii="Songti SC" w:eastAsia="Songti SC" w:hAnsi="Songti SC" w:hint="eastAsia"/>
        </w:rPr>
        <w:t>如果项目采用MVP，所有Model、View、Presenter的接口都以I为前缀，不加后缀，其他的接口采用上述命名规则。</w:t>
      </w:r>
    </w:p>
    <w:p w14:paraId="37BA9C90" w14:textId="65DAA776" w:rsidR="00225C6D" w:rsidRPr="00225C6D" w:rsidRDefault="00225C6D" w:rsidP="00225C6D">
      <w:pPr>
        <w:rPr>
          <w:rFonts w:ascii="Songti SC" w:eastAsia="Songti SC" w:hAnsi="Songti SC"/>
        </w:rPr>
      </w:pPr>
      <w:r w:rsidRPr="00225C6D">
        <w:rPr>
          <w:rFonts w:ascii="Songti SC" w:eastAsia="Songti SC" w:hAnsi="Songti SC" w:hint="eastAsia"/>
        </w:rPr>
        <w:t>2.3 方法名</w:t>
      </w:r>
    </w:p>
    <w:p w14:paraId="0D150014" w14:textId="77777777" w:rsidR="00225C6D" w:rsidRDefault="00225C6D" w:rsidP="00225C6D">
      <w:pPr>
        <w:rPr>
          <w:rFonts w:ascii="Songti SC" w:eastAsia="Songti SC" w:hAnsi="Songti SC"/>
        </w:rPr>
      </w:pPr>
      <w:r w:rsidRPr="00225C6D">
        <w:rPr>
          <w:rFonts w:ascii="Songti SC" w:eastAsia="Songti SC" w:hAnsi="Songti SC" w:hint="eastAsia"/>
        </w:rPr>
        <w:t>方法名都以 LowerCamelCase 风格编写。</w:t>
      </w:r>
    </w:p>
    <w:p w14:paraId="4D1441D5" w14:textId="72E86692" w:rsidR="00DA5E74" w:rsidRPr="00225C6D" w:rsidRDefault="00DA5E74" w:rsidP="00225C6D">
      <w:pPr>
        <w:rPr>
          <w:rFonts w:ascii="Songti SC" w:eastAsia="Songti SC" w:hAnsi="Songti SC"/>
        </w:rPr>
      </w:pPr>
      <w:r w:rsidRPr="00225C6D">
        <w:rPr>
          <w:rFonts w:ascii="Songti SC" w:eastAsia="Songti SC" w:hAnsi="Songti SC" w:hint="eastAsia"/>
        </w:rPr>
        <w:t>LowerCamelCase</w:t>
      </w:r>
      <w:r w:rsidRPr="00DA5E74">
        <w:rPr>
          <w:rFonts w:ascii="Songti SC" w:eastAsia="Songti SC" w:hAnsi="Songti SC" w:hint="eastAsia"/>
        </w:rPr>
        <w:t>是一种命名惯例，它的名字是由多个和在一起的词组合成的一个单词且它们的每个词（除了第一个词以外）的第一个字母大写。</w:t>
      </w:r>
    </w:p>
    <w:p w14:paraId="0E15EE8C" w14:textId="10573ECD" w:rsidR="00225C6D" w:rsidRPr="00225C6D" w:rsidRDefault="00225C6D" w:rsidP="00DA5E74">
      <w:pPr>
        <w:rPr>
          <w:rFonts w:ascii="Songti SC" w:eastAsia="Songti SC" w:hAnsi="Songti SC"/>
        </w:rPr>
      </w:pPr>
      <w:r w:rsidRPr="00225C6D">
        <w:rPr>
          <w:rFonts w:ascii="Songti SC" w:eastAsia="Songti SC" w:hAnsi="Songti SC" w:hint="eastAsia"/>
        </w:rPr>
        <w:t>方法名通常是动词或动词短语。</w:t>
      </w:r>
    </w:p>
    <w:p w14:paraId="7A6D2FDF" w14:textId="2B72BAF3" w:rsidR="00225C6D" w:rsidRPr="00225C6D" w:rsidRDefault="00225C6D" w:rsidP="00225C6D">
      <w:pPr>
        <w:rPr>
          <w:rFonts w:ascii="Songti SC" w:eastAsia="Songti SC" w:hAnsi="Songti SC"/>
        </w:rPr>
      </w:pPr>
      <w:r w:rsidRPr="00225C6D">
        <w:rPr>
          <w:rFonts w:ascii="Songti SC" w:eastAsia="Songti SC" w:hAnsi="Songti SC" w:hint="eastAsia"/>
        </w:rPr>
        <w:t>方法</w:t>
      </w:r>
      <w:r w:rsidRPr="00225C6D">
        <w:rPr>
          <w:rFonts w:ascii="Songti SC" w:eastAsia="Songti SC" w:hAnsi="Songti SC" w:hint="eastAsia"/>
        </w:rPr>
        <w:tab/>
      </w:r>
      <w:r w:rsidR="00DA5E74">
        <w:rPr>
          <w:rFonts w:ascii="Songti SC" w:eastAsia="Songti SC" w:hAnsi="Songti SC"/>
        </w:rPr>
        <w:t xml:space="preserve">                                </w:t>
      </w:r>
      <w:r w:rsidRPr="00225C6D">
        <w:rPr>
          <w:rFonts w:ascii="Songti SC" w:eastAsia="Songti SC" w:hAnsi="Songti SC" w:hint="eastAsia"/>
        </w:rPr>
        <w:t>说明</w:t>
      </w:r>
    </w:p>
    <w:p w14:paraId="49D274FF" w14:textId="62AE8BFB" w:rsidR="00225C6D" w:rsidRPr="00225C6D" w:rsidRDefault="00225C6D" w:rsidP="00225C6D">
      <w:pPr>
        <w:rPr>
          <w:rFonts w:ascii="Songti SC" w:eastAsia="Songti SC" w:hAnsi="Songti SC"/>
        </w:rPr>
      </w:pPr>
      <w:r w:rsidRPr="00225C6D">
        <w:rPr>
          <w:rFonts w:ascii="Songti SC" w:eastAsia="Songti SC" w:hAnsi="Songti SC" w:hint="eastAsia"/>
        </w:rPr>
        <w:t>initXX()</w:t>
      </w:r>
      <w:r w:rsidRPr="00225C6D">
        <w:rPr>
          <w:rFonts w:ascii="Songti SC" w:eastAsia="Songti SC" w:hAnsi="Songti SC" w:hint="eastAsia"/>
        </w:rPr>
        <w:tab/>
      </w:r>
      <w:r w:rsidR="00DA5E74">
        <w:rPr>
          <w:rFonts w:ascii="Songti SC" w:eastAsia="Songti SC" w:hAnsi="Songti SC"/>
        </w:rPr>
        <w:t xml:space="preserve">                                </w:t>
      </w:r>
      <w:r w:rsidRPr="00225C6D">
        <w:rPr>
          <w:rFonts w:ascii="Songti SC" w:eastAsia="Songti SC" w:hAnsi="Songti SC" w:hint="eastAsia"/>
        </w:rPr>
        <w:t>初始化相关方法,使用init为前缀标识，如初始化布局initView()</w:t>
      </w:r>
    </w:p>
    <w:p w14:paraId="29DF4590" w14:textId="0B90DDFC" w:rsidR="00225C6D" w:rsidRPr="00225C6D" w:rsidRDefault="00225C6D" w:rsidP="00225C6D">
      <w:pPr>
        <w:rPr>
          <w:rFonts w:ascii="Songti SC" w:eastAsia="Songti SC" w:hAnsi="Songti SC"/>
        </w:rPr>
      </w:pPr>
      <w:r w:rsidRPr="00225C6D">
        <w:rPr>
          <w:rFonts w:ascii="Songti SC" w:eastAsia="Songti SC" w:hAnsi="Songti SC" w:hint="eastAsia"/>
        </w:rPr>
        <w:t>isXX() checkXX()</w:t>
      </w:r>
      <w:r w:rsidR="00DA5E74">
        <w:rPr>
          <w:rFonts w:ascii="Songti SC" w:eastAsia="Songti SC" w:hAnsi="Songti SC"/>
        </w:rPr>
        <w:t xml:space="preserve">                      </w:t>
      </w:r>
      <w:r w:rsidRPr="00225C6D">
        <w:rPr>
          <w:rFonts w:ascii="Songti SC" w:eastAsia="Songti SC" w:hAnsi="Songti SC" w:hint="eastAsia"/>
        </w:rPr>
        <w:tab/>
      </w:r>
      <w:r w:rsidR="00DA5E74">
        <w:rPr>
          <w:rFonts w:ascii="Songti SC" w:eastAsia="Songti SC" w:hAnsi="Songti SC"/>
        </w:rPr>
        <w:t xml:space="preserve">   </w:t>
      </w:r>
      <w:r w:rsidRPr="00225C6D">
        <w:rPr>
          <w:rFonts w:ascii="Songti SC" w:eastAsia="Songti SC" w:hAnsi="Songti SC" w:hint="eastAsia"/>
        </w:rPr>
        <w:t>方法返回值为boolean型的请使用is或check为前缀标识</w:t>
      </w:r>
    </w:p>
    <w:p w14:paraId="757C6081" w14:textId="4FA0D65A" w:rsidR="00225C6D" w:rsidRPr="00225C6D" w:rsidRDefault="00225C6D" w:rsidP="00225C6D">
      <w:pPr>
        <w:rPr>
          <w:rFonts w:ascii="Songti SC" w:eastAsia="Songti SC" w:hAnsi="Songti SC"/>
        </w:rPr>
      </w:pPr>
      <w:r w:rsidRPr="00225C6D">
        <w:rPr>
          <w:rFonts w:ascii="Songti SC" w:eastAsia="Songti SC" w:hAnsi="Songti SC" w:hint="eastAsia"/>
        </w:rPr>
        <w:t>getXX()</w:t>
      </w:r>
      <w:r w:rsidRPr="00225C6D">
        <w:rPr>
          <w:rFonts w:ascii="Songti SC" w:eastAsia="Songti SC" w:hAnsi="Songti SC" w:hint="eastAsia"/>
        </w:rPr>
        <w:tab/>
      </w:r>
      <w:r w:rsidR="00DA5E74">
        <w:rPr>
          <w:rFonts w:ascii="Songti SC" w:eastAsia="Songti SC" w:hAnsi="Songti SC"/>
        </w:rPr>
        <w:t xml:space="preserve">                                 </w:t>
      </w:r>
      <w:r w:rsidRPr="00225C6D">
        <w:rPr>
          <w:rFonts w:ascii="Songti SC" w:eastAsia="Songti SC" w:hAnsi="Songti SC" w:hint="eastAsia"/>
        </w:rPr>
        <w:t>返回某个值的方法，使用get为前缀标识</w:t>
      </w:r>
    </w:p>
    <w:p w14:paraId="3F8F21BC" w14:textId="684C114F" w:rsidR="00225C6D" w:rsidRPr="00225C6D" w:rsidRDefault="00225C6D" w:rsidP="00225C6D">
      <w:pPr>
        <w:rPr>
          <w:rFonts w:ascii="Songti SC" w:eastAsia="Songti SC" w:hAnsi="Songti SC"/>
        </w:rPr>
      </w:pPr>
      <w:r w:rsidRPr="00225C6D">
        <w:rPr>
          <w:rFonts w:ascii="Songti SC" w:eastAsia="Songti SC" w:hAnsi="Songti SC" w:hint="eastAsia"/>
        </w:rPr>
        <w:t>handleXX()</w:t>
      </w:r>
      <w:r w:rsidRPr="00225C6D">
        <w:rPr>
          <w:rFonts w:ascii="Songti SC" w:eastAsia="Songti SC" w:hAnsi="Songti SC" w:hint="eastAsia"/>
        </w:rPr>
        <w:tab/>
      </w:r>
      <w:r w:rsidR="00DA5E74">
        <w:rPr>
          <w:rFonts w:ascii="Songti SC" w:eastAsia="Songti SC" w:hAnsi="Songti SC"/>
        </w:rPr>
        <w:t xml:space="preserve">                             </w:t>
      </w:r>
      <w:r w:rsidRPr="00225C6D">
        <w:rPr>
          <w:rFonts w:ascii="Songti SC" w:eastAsia="Songti SC" w:hAnsi="Songti SC" w:hint="eastAsia"/>
        </w:rPr>
        <w:t>对数据进行处理的方法，尽量使用handle为前缀标识</w:t>
      </w:r>
    </w:p>
    <w:p w14:paraId="710E0049" w14:textId="49410301" w:rsidR="00225C6D" w:rsidRPr="00225C6D" w:rsidRDefault="00225C6D" w:rsidP="00225C6D">
      <w:pPr>
        <w:rPr>
          <w:rFonts w:ascii="Songti SC" w:eastAsia="Songti SC" w:hAnsi="Songti SC"/>
        </w:rPr>
      </w:pPr>
      <w:r w:rsidRPr="00225C6D">
        <w:rPr>
          <w:rFonts w:ascii="Songti SC" w:eastAsia="Songti SC" w:hAnsi="Songti SC" w:hint="eastAsia"/>
        </w:rPr>
        <w:t>displayXX()/showXX()</w:t>
      </w:r>
      <w:r w:rsidRPr="00225C6D">
        <w:rPr>
          <w:rFonts w:ascii="Songti SC" w:eastAsia="Songti SC" w:hAnsi="Songti SC" w:hint="eastAsia"/>
        </w:rPr>
        <w:tab/>
      </w:r>
      <w:r w:rsidR="00DA5E74">
        <w:rPr>
          <w:rFonts w:ascii="Songti SC" w:eastAsia="Songti SC" w:hAnsi="Songti SC"/>
        </w:rPr>
        <w:t xml:space="preserve">                  </w:t>
      </w:r>
      <w:r w:rsidRPr="00225C6D">
        <w:rPr>
          <w:rFonts w:ascii="Songti SC" w:eastAsia="Songti SC" w:hAnsi="Songti SC" w:hint="eastAsia"/>
        </w:rPr>
        <w:t>弹出提示框和提示信息，使用display/show为前缀标识</w:t>
      </w:r>
    </w:p>
    <w:p w14:paraId="412DEC4D" w14:textId="5E1D0824" w:rsidR="00225C6D" w:rsidRPr="00225C6D" w:rsidRDefault="00225C6D" w:rsidP="00225C6D">
      <w:pPr>
        <w:rPr>
          <w:rFonts w:ascii="Songti SC" w:eastAsia="Songti SC" w:hAnsi="Songti SC"/>
        </w:rPr>
      </w:pPr>
      <w:r w:rsidRPr="00225C6D">
        <w:rPr>
          <w:rFonts w:ascii="Songti SC" w:eastAsia="Songti SC" w:hAnsi="Songti SC" w:hint="eastAsia"/>
        </w:rPr>
        <w:t>saveXX()</w:t>
      </w:r>
      <w:r w:rsidRPr="00225C6D">
        <w:rPr>
          <w:rFonts w:ascii="Songti SC" w:eastAsia="Songti SC" w:hAnsi="Songti SC" w:hint="eastAsia"/>
        </w:rPr>
        <w:tab/>
      </w:r>
      <w:r w:rsidR="00DA5E74">
        <w:rPr>
          <w:rFonts w:ascii="Songti SC" w:eastAsia="Songti SC" w:hAnsi="Songti SC"/>
        </w:rPr>
        <w:t xml:space="preserve">                            </w:t>
      </w:r>
      <w:r w:rsidRPr="00225C6D">
        <w:rPr>
          <w:rFonts w:ascii="Songti SC" w:eastAsia="Songti SC" w:hAnsi="Songti SC" w:hint="eastAsia"/>
        </w:rPr>
        <w:t>与保存数据相关的，使用save为前缀标识</w:t>
      </w:r>
    </w:p>
    <w:p w14:paraId="19CF2283" w14:textId="1ACE318F" w:rsidR="00225C6D" w:rsidRPr="00225C6D" w:rsidRDefault="00225C6D" w:rsidP="00225C6D">
      <w:pPr>
        <w:rPr>
          <w:rFonts w:ascii="Songti SC" w:eastAsia="Songti SC" w:hAnsi="Songti SC"/>
        </w:rPr>
      </w:pPr>
      <w:r w:rsidRPr="00225C6D">
        <w:rPr>
          <w:rFonts w:ascii="Songti SC" w:eastAsia="Songti SC" w:hAnsi="Songti SC" w:hint="eastAsia"/>
        </w:rPr>
        <w:t>resetXX()</w:t>
      </w:r>
      <w:r w:rsidRPr="00225C6D">
        <w:rPr>
          <w:rFonts w:ascii="Songti SC" w:eastAsia="Songti SC" w:hAnsi="Songti SC" w:hint="eastAsia"/>
        </w:rPr>
        <w:tab/>
      </w:r>
      <w:r w:rsidR="00DA5E74">
        <w:rPr>
          <w:rFonts w:ascii="Songti SC" w:eastAsia="Songti SC" w:hAnsi="Songti SC"/>
        </w:rPr>
        <w:t xml:space="preserve">                            </w:t>
      </w:r>
      <w:r w:rsidRPr="00225C6D">
        <w:rPr>
          <w:rFonts w:ascii="Songti SC" w:eastAsia="Songti SC" w:hAnsi="Songti SC" w:hint="eastAsia"/>
        </w:rPr>
        <w:t>对数据重组的，使用reset前缀标识</w:t>
      </w:r>
    </w:p>
    <w:p w14:paraId="3A6BBB94" w14:textId="5FD056DC" w:rsidR="00225C6D" w:rsidRPr="00225C6D" w:rsidRDefault="00225C6D" w:rsidP="00225C6D">
      <w:pPr>
        <w:rPr>
          <w:rFonts w:ascii="Songti SC" w:eastAsia="Songti SC" w:hAnsi="Songti SC"/>
        </w:rPr>
      </w:pPr>
      <w:r w:rsidRPr="00225C6D">
        <w:rPr>
          <w:rFonts w:ascii="Songti SC" w:eastAsia="Songti SC" w:hAnsi="Songti SC" w:hint="eastAsia"/>
        </w:rPr>
        <w:t>clearXX()</w:t>
      </w:r>
      <w:r w:rsidRPr="00225C6D">
        <w:rPr>
          <w:rFonts w:ascii="Songti SC" w:eastAsia="Songti SC" w:hAnsi="Songti SC" w:hint="eastAsia"/>
        </w:rPr>
        <w:tab/>
      </w:r>
      <w:r w:rsidR="00DA5E74">
        <w:rPr>
          <w:rFonts w:ascii="Songti SC" w:eastAsia="Songti SC" w:hAnsi="Songti SC"/>
        </w:rPr>
        <w:t xml:space="preserve">                            </w:t>
      </w:r>
      <w:r w:rsidRPr="00225C6D">
        <w:rPr>
          <w:rFonts w:ascii="Songti SC" w:eastAsia="Songti SC" w:hAnsi="Songti SC" w:hint="eastAsia"/>
        </w:rPr>
        <w:t>清除数据相关的</w:t>
      </w:r>
    </w:p>
    <w:p w14:paraId="5207FB40" w14:textId="56A1130F" w:rsidR="00225C6D" w:rsidRPr="00225C6D" w:rsidRDefault="00225C6D" w:rsidP="00225C6D">
      <w:pPr>
        <w:rPr>
          <w:rFonts w:ascii="Songti SC" w:eastAsia="Songti SC" w:hAnsi="Songti SC"/>
        </w:rPr>
      </w:pPr>
      <w:r w:rsidRPr="00225C6D">
        <w:rPr>
          <w:rFonts w:ascii="Songti SC" w:eastAsia="Songti SC" w:hAnsi="Songti SC" w:hint="eastAsia"/>
        </w:rPr>
        <w:t>removeXXX()</w:t>
      </w:r>
      <w:r w:rsidRPr="00225C6D">
        <w:rPr>
          <w:rFonts w:ascii="Songti SC" w:eastAsia="Songti SC" w:hAnsi="Songti SC" w:hint="eastAsia"/>
        </w:rPr>
        <w:tab/>
      </w:r>
      <w:r w:rsidR="00DA5E74">
        <w:rPr>
          <w:rFonts w:ascii="Songti SC" w:eastAsia="Songti SC" w:hAnsi="Songti SC"/>
        </w:rPr>
        <w:t xml:space="preserve">                        </w:t>
      </w:r>
      <w:r w:rsidRPr="00225C6D">
        <w:rPr>
          <w:rFonts w:ascii="Songti SC" w:eastAsia="Songti SC" w:hAnsi="Songti SC" w:hint="eastAsia"/>
        </w:rPr>
        <w:t>清除数据相关的</w:t>
      </w:r>
    </w:p>
    <w:p w14:paraId="173EA1F7" w14:textId="7C64F7D1" w:rsidR="00225C6D" w:rsidRPr="00225C6D" w:rsidRDefault="00225C6D" w:rsidP="00225C6D">
      <w:pPr>
        <w:rPr>
          <w:rFonts w:ascii="Songti SC" w:eastAsia="Songti SC" w:hAnsi="Songti SC"/>
        </w:rPr>
      </w:pPr>
      <w:r w:rsidRPr="00225C6D">
        <w:rPr>
          <w:rFonts w:ascii="Songti SC" w:eastAsia="Songti SC" w:hAnsi="Songti SC" w:hint="eastAsia"/>
        </w:rPr>
        <w:t>drawXXX()</w:t>
      </w:r>
      <w:r w:rsidRPr="00225C6D">
        <w:rPr>
          <w:rFonts w:ascii="Songti SC" w:eastAsia="Songti SC" w:hAnsi="Songti SC" w:hint="eastAsia"/>
        </w:rPr>
        <w:tab/>
      </w:r>
      <w:r w:rsidR="00DA5E74">
        <w:rPr>
          <w:rFonts w:ascii="Songti SC" w:eastAsia="Songti SC" w:hAnsi="Songti SC"/>
        </w:rPr>
        <w:t xml:space="preserve">                           </w:t>
      </w:r>
      <w:r w:rsidRPr="00225C6D">
        <w:rPr>
          <w:rFonts w:ascii="Songti SC" w:eastAsia="Songti SC" w:hAnsi="Songti SC" w:hint="eastAsia"/>
        </w:rPr>
        <w:t>绘制数据或效果相关的，使用draw前缀标识</w:t>
      </w:r>
    </w:p>
    <w:p w14:paraId="58D840CB" w14:textId="77777777" w:rsidR="00225C6D" w:rsidRPr="00225C6D" w:rsidRDefault="00225C6D" w:rsidP="00225C6D">
      <w:pPr>
        <w:rPr>
          <w:rFonts w:ascii="Songti SC" w:eastAsia="Songti SC" w:hAnsi="Songti SC"/>
        </w:rPr>
      </w:pPr>
      <w:r w:rsidRPr="00225C6D">
        <w:rPr>
          <w:rFonts w:ascii="Songti SC" w:eastAsia="Songti SC" w:hAnsi="Songti SC" w:hint="eastAsia"/>
        </w:rPr>
        <w:t>下划线可能出现在JUnit测试方法名称中用以分隔名称的逻辑组件。一个典型的模式是：test_，例如testPop_emptyStack。</w:t>
      </w:r>
    </w:p>
    <w:p w14:paraId="10E1291F" w14:textId="4884172B" w:rsidR="00225C6D" w:rsidRPr="00225C6D" w:rsidRDefault="00225C6D" w:rsidP="00225C6D">
      <w:pPr>
        <w:rPr>
          <w:rFonts w:ascii="Songti SC" w:eastAsia="Songti SC" w:hAnsi="Songti SC"/>
        </w:rPr>
      </w:pPr>
      <w:r w:rsidRPr="00225C6D">
        <w:rPr>
          <w:rFonts w:ascii="Songti SC" w:eastAsia="Songti SC" w:hAnsi="Songti SC" w:hint="eastAsia"/>
        </w:rPr>
        <w:t>并不存在唯一正确的方式来命名测试方法。</w:t>
      </w:r>
    </w:p>
    <w:p w14:paraId="28F34AC7" w14:textId="2E97C74A" w:rsidR="00225C6D" w:rsidRPr="00225C6D" w:rsidRDefault="00225C6D" w:rsidP="00225C6D">
      <w:pPr>
        <w:rPr>
          <w:rFonts w:ascii="Songti SC" w:eastAsia="Songti SC" w:hAnsi="Songti SC"/>
        </w:rPr>
      </w:pPr>
      <w:r w:rsidRPr="00225C6D">
        <w:rPr>
          <w:rFonts w:ascii="Songti SC" w:eastAsia="Songti SC" w:hAnsi="Songti SC" w:hint="eastAsia"/>
        </w:rPr>
        <w:t>2.4 常量名</w:t>
      </w:r>
    </w:p>
    <w:p w14:paraId="188876D5" w14:textId="77777777" w:rsidR="00225C6D" w:rsidRPr="00225C6D" w:rsidRDefault="00225C6D" w:rsidP="00225C6D">
      <w:pPr>
        <w:rPr>
          <w:rFonts w:ascii="Songti SC" w:eastAsia="Songti SC" w:hAnsi="Songti SC"/>
        </w:rPr>
      </w:pPr>
      <w:r w:rsidRPr="00225C6D">
        <w:rPr>
          <w:rFonts w:ascii="Songti SC" w:eastAsia="Songti SC" w:hAnsi="Songti SC" w:hint="eastAsia"/>
        </w:rPr>
        <w:t>常量名命名模式为CONSTANT_CASE，全部字母大写，用下划线分隔单词。那，到底什么算是一个常量？</w:t>
      </w:r>
    </w:p>
    <w:p w14:paraId="4643883E" w14:textId="77777777" w:rsidR="00225C6D" w:rsidRPr="00225C6D" w:rsidRDefault="00225C6D" w:rsidP="00225C6D">
      <w:pPr>
        <w:rPr>
          <w:rFonts w:ascii="Songti SC" w:eastAsia="Songti SC" w:hAnsi="Songti SC"/>
        </w:rPr>
      </w:pPr>
      <w:r w:rsidRPr="00225C6D">
        <w:rPr>
          <w:rFonts w:ascii="Songti SC" w:eastAsia="Songti SC" w:hAnsi="Songti SC" w:hint="eastAsia"/>
        </w:rPr>
        <w:t>每个常量都是一个静态final字段，但不是所有静态final字段都是常量。在决定一个字段是否是一个常量时，考虑它是否真的感觉像是一个常量。</w:t>
      </w:r>
    </w:p>
    <w:p w14:paraId="3C332334" w14:textId="0FC52014" w:rsidR="00225C6D" w:rsidRPr="00225C6D" w:rsidRDefault="00225C6D" w:rsidP="00225C6D">
      <w:pPr>
        <w:rPr>
          <w:rFonts w:ascii="Songti SC" w:eastAsia="Songti SC" w:hAnsi="Songti SC"/>
        </w:rPr>
      </w:pPr>
      <w:r w:rsidRPr="00225C6D">
        <w:rPr>
          <w:rFonts w:ascii="Songti SC" w:eastAsia="Songti SC" w:hAnsi="Songti SC" w:hint="eastAsia"/>
        </w:rPr>
        <w:t>例如，如果任何一个该实例的观测状态是可变的，则它几乎肯定不会是一个常量。只是永远不打算改变对象一般是不够的，它要真的一直不变才能将它示为常量。</w:t>
      </w:r>
    </w:p>
    <w:p w14:paraId="10DA62B4" w14:textId="77777777" w:rsidR="00225C6D" w:rsidRPr="00225C6D" w:rsidRDefault="00225C6D" w:rsidP="00225C6D">
      <w:pPr>
        <w:rPr>
          <w:rFonts w:ascii="Songti SC" w:eastAsia="Songti SC" w:hAnsi="Songti SC"/>
        </w:rPr>
      </w:pPr>
      <w:r w:rsidRPr="00225C6D">
        <w:rPr>
          <w:rFonts w:ascii="Songti SC" w:eastAsia="Songti SC" w:hAnsi="Songti SC"/>
        </w:rPr>
        <w:t>// Constants</w:t>
      </w:r>
    </w:p>
    <w:p w14:paraId="25093A95" w14:textId="77777777" w:rsidR="00225C6D" w:rsidRPr="00225C6D" w:rsidRDefault="00225C6D" w:rsidP="00225C6D">
      <w:pPr>
        <w:rPr>
          <w:rFonts w:ascii="Songti SC" w:eastAsia="Songti SC" w:hAnsi="Songti SC"/>
        </w:rPr>
      </w:pPr>
      <w:r w:rsidRPr="00225C6D">
        <w:rPr>
          <w:rFonts w:ascii="Songti SC" w:eastAsia="Songti SC" w:hAnsi="Songti SC"/>
        </w:rPr>
        <w:t>static final int NUMBER = 5;</w:t>
      </w:r>
    </w:p>
    <w:p w14:paraId="6E191987" w14:textId="77777777" w:rsidR="00225C6D" w:rsidRPr="00225C6D" w:rsidRDefault="00225C6D" w:rsidP="00225C6D">
      <w:pPr>
        <w:rPr>
          <w:rFonts w:ascii="Songti SC" w:eastAsia="Songti SC" w:hAnsi="Songti SC"/>
        </w:rPr>
      </w:pPr>
      <w:r w:rsidRPr="00225C6D">
        <w:rPr>
          <w:rFonts w:ascii="Songti SC" w:eastAsia="Songti SC" w:hAnsi="Songti SC"/>
        </w:rPr>
        <w:t>static final ImmutableListNAMES = ImmutableList.of("Ed", "Ann");</w:t>
      </w:r>
    </w:p>
    <w:p w14:paraId="53F5411C" w14:textId="77777777" w:rsidR="00225C6D" w:rsidRPr="00225C6D" w:rsidRDefault="00225C6D" w:rsidP="00225C6D">
      <w:pPr>
        <w:rPr>
          <w:rFonts w:ascii="Songti SC" w:eastAsia="Songti SC" w:hAnsi="Songti SC"/>
        </w:rPr>
      </w:pPr>
      <w:r w:rsidRPr="00225C6D">
        <w:rPr>
          <w:rFonts w:ascii="Songti SC" w:eastAsia="Songti SC" w:hAnsi="Songti SC"/>
        </w:rPr>
        <w:t>static final Joiner COMMA_JOINER = Joiner.on(','); // because Joiner is immutable</w:t>
      </w:r>
    </w:p>
    <w:p w14:paraId="02CFACC3" w14:textId="77777777" w:rsidR="00225C6D" w:rsidRPr="00225C6D" w:rsidRDefault="00225C6D" w:rsidP="00225C6D">
      <w:pPr>
        <w:rPr>
          <w:rFonts w:ascii="Songti SC" w:eastAsia="Songti SC" w:hAnsi="Songti SC"/>
        </w:rPr>
      </w:pPr>
      <w:r w:rsidRPr="00225C6D">
        <w:rPr>
          <w:rFonts w:ascii="Songti SC" w:eastAsia="Songti SC" w:hAnsi="Songti SC"/>
        </w:rPr>
        <w:t>static final SomeMutableType[] EMPTY_ARRAY = {};</w:t>
      </w:r>
    </w:p>
    <w:p w14:paraId="7423634B" w14:textId="77777777" w:rsidR="00225C6D" w:rsidRPr="00225C6D" w:rsidRDefault="00225C6D" w:rsidP="00225C6D">
      <w:pPr>
        <w:rPr>
          <w:rFonts w:ascii="Songti SC" w:eastAsia="Songti SC" w:hAnsi="Songti SC"/>
        </w:rPr>
      </w:pPr>
      <w:r w:rsidRPr="00225C6D">
        <w:rPr>
          <w:rFonts w:ascii="Songti SC" w:eastAsia="Songti SC" w:hAnsi="Songti SC"/>
        </w:rPr>
        <w:t>enum SomeEnum { ENUM_CONSTANT }</w:t>
      </w:r>
    </w:p>
    <w:p w14:paraId="0CA525C5" w14:textId="77777777" w:rsidR="00225C6D" w:rsidRPr="00225C6D" w:rsidRDefault="00225C6D" w:rsidP="00225C6D">
      <w:pPr>
        <w:rPr>
          <w:rFonts w:ascii="Songti SC" w:eastAsia="Songti SC" w:hAnsi="Songti SC"/>
        </w:rPr>
      </w:pPr>
      <w:r w:rsidRPr="00225C6D">
        <w:rPr>
          <w:rFonts w:ascii="Songti SC" w:eastAsia="Songti SC" w:hAnsi="Songti SC"/>
        </w:rPr>
        <w:t>// Not constants</w:t>
      </w:r>
    </w:p>
    <w:p w14:paraId="36A6A1CD" w14:textId="77777777" w:rsidR="00225C6D" w:rsidRPr="00225C6D" w:rsidRDefault="00225C6D" w:rsidP="00225C6D">
      <w:pPr>
        <w:rPr>
          <w:rFonts w:ascii="Songti SC" w:eastAsia="Songti SC" w:hAnsi="Songti SC"/>
        </w:rPr>
      </w:pPr>
      <w:r w:rsidRPr="00225C6D">
        <w:rPr>
          <w:rFonts w:ascii="Songti SC" w:eastAsia="Songti SC" w:hAnsi="Songti SC"/>
        </w:rPr>
        <w:t>static String nonFinal = "non-final";</w:t>
      </w:r>
    </w:p>
    <w:p w14:paraId="319A07E5" w14:textId="77777777" w:rsidR="00225C6D" w:rsidRPr="00225C6D" w:rsidRDefault="00225C6D" w:rsidP="00225C6D">
      <w:pPr>
        <w:rPr>
          <w:rFonts w:ascii="Songti SC" w:eastAsia="Songti SC" w:hAnsi="Songti SC"/>
        </w:rPr>
      </w:pPr>
      <w:r w:rsidRPr="00225C6D">
        <w:rPr>
          <w:rFonts w:ascii="Songti SC" w:eastAsia="Songti SC" w:hAnsi="Songti SC"/>
        </w:rPr>
        <w:t>final String nonStatic = "non-static";</w:t>
      </w:r>
    </w:p>
    <w:p w14:paraId="7D2DAE89" w14:textId="77777777" w:rsidR="00225C6D" w:rsidRPr="00225C6D" w:rsidRDefault="00225C6D" w:rsidP="00225C6D">
      <w:pPr>
        <w:rPr>
          <w:rFonts w:ascii="Songti SC" w:eastAsia="Songti SC" w:hAnsi="Songti SC"/>
        </w:rPr>
      </w:pPr>
      <w:r w:rsidRPr="00225C6D">
        <w:rPr>
          <w:rFonts w:ascii="Songti SC" w:eastAsia="Songti SC" w:hAnsi="Songti SC"/>
        </w:rPr>
        <w:t>static final SetmutableCollection = new HashSet();</w:t>
      </w:r>
    </w:p>
    <w:p w14:paraId="5C8DAF82" w14:textId="77777777" w:rsidR="00225C6D" w:rsidRPr="00225C6D" w:rsidRDefault="00225C6D" w:rsidP="00225C6D">
      <w:pPr>
        <w:rPr>
          <w:rFonts w:ascii="Songti SC" w:eastAsia="Songti SC" w:hAnsi="Songti SC"/>
        </w:rPr>
      </w:pPr>
      <w:r w:rsidRPr="00225C6D">
        <w:rPr>
          <w:rFonts w:ascii="Songti SC" w:eastAsia="Songti SC" w:hAnsi="Songti SC"/>
        </w:rPr>
        <w:t>static final ImmutableSetmutableElements = ImmutableSet.of(mutable);</w:t>
      </w:r>
    </w:p>
    <w:p w14:paraId="4293043D" w14:textId="77777777" w:rsidR="00225C6D" w:rsidRPr="00225C6D" w:rsidRDefault="00225C6D" w:rsidP="00225C6D">
      <w:pPr>
        <w:rPr>
          <w:rFonts w:ascii="Songti SC" w:eastAsia="Songti SC" w:hAnsi="Songti SC"/>
        </w:rPr>
      </w:pPr>
      <w:r w:rsidRPr="00225C6D">
        <w:rPr>
          <w:rFonts w:ascii="Songti SC" w:eastAsia="Songti SC" w:hAnsi="Songti SC"/>
        </w:rPr>
        <w:t>static final Logger logger = Logger.getLogger(MyClass.getName());</w:t>
      </w:r>
    </w:p>
    <w:p w14:paraId="1D167539" w14:textId="77777777" w:rsidR="00225C6D" w:rsidRPr="00225C6D" w:rsidRDefault="00225C6D" w:rsidP="00225C6D">
      <w:pPr>
        <w:rPr>
          <w:rFonts w:ascii="Songti SC" w:eastAsia="Songti SC" w:hAnsi="Songti SC"/>
        </w:rPr>
      </w:pPr>
      <w:r w:rsidRPr="00225C6D">
        <w:rPr>
          <w:rFonts w:ascii="Songti SC" w:eastAsia="Songti SC" w:hAnsi="Songti SC"/>
        </w:rPr>
        <w:t>static final String[] nonEmptyArray = {"these", "can", "change"};</w:t>
      </w:r>
    </w:p>
    <w:p w14:paraId="5271D82C" w14:textId="186C499A" w:rsidR="00225C6D" w:rsidRPr="00225C6D" w:rsidRDefault="00225C6D" w:rsidP="00225C6D">
      <w:pPr>
        <w:rPr>
          <w:rFonts w:ascii="Songti SC" w:eastAsia="Songti SC" w:hAnsi="Songti SC"/>
        </w:rPr>
      </w:pPr>
      <w:r w:rsidRPr="00225C6D">
        <w:rPr>
          <w:rFonts w:ascii="Songti SC" w:eastAsia="Songti SC" w:hAnsi="Songti SC" w:hint="eastAsia"/>
        </w:rPr>
        <w:t>这些名字通常是名词或名词短语。</w:t>
      </w:r>
    </w:p>
    <w:p w14:paraId="747EEE51" w14:textId="0D50647A" w:rsidR="00225C6D" w:rsidRPr="00225C6D" w:rsidRDefault="00225C6D" w:rsidP="00225C6D">
      <w:pPr>
        <w:rPr>
          <w:rFonts w:ascii="Songti SC" w:eastAsia="Songti SC" w:hAnsi="Songti SC"/>
        </w:rPr>
      </w:pPr>
      <w:r w:rsidRPr="00225C6D">
        <w:rPr>
          <w:rFonts w:ascii="Songti SC" w:eastAsia="Songti SC" w:hAnsi="Songti SC" w:hint="eastAsia"/>
        </w:rPr>
        <w:t>2.5 非常量字段名</w:t>
      </w:r>
    </w:p>
    <w:p w14:paraId="44899907" w14:textId="77777777" w:rsidR="00225C6D" w:rsidRPr="00225C6D" w:rsidRDefault="00225C6D" w:rsidP="00225C6D">
      <w:pPr>
        <w:rPr>
          <w:rFonts w:ascii="Songti SC" w:eastAsia="Songti SC" w:hAnsi="Songti SC"/>
        </w:rPr>
      </w:pPr>
      <w:r w:rsidRPr="00225C6D">
        <w:rPr>
          <w:rFonts w:ascii="Songti SC" w:eastAsia="Songti SC" w:hAnsi="Songti SC" w:hint="eastAsia"/>
        </w:rPr>
        <w:t>非常量字段名以LowerCamelCase风格的基础上改造为如下风格：</w:t>
      </w:r>
    </w:p>
    <w:p w14:paraId="6DC08844" w14:textId="77777777" w:rsidR="00225C6D" w:rsidRPr="00225C6D" w:rsidRDefault="00225C6D" w:rsidP="00225C6D">
      <w:pPr>
        <w:rPr>
          <w:rFonts w:ascii="Songti SC" w:eastAsia="Songti SC" w:hAnsi="Songti SC"/>
        </w:rPr>
      </w:pPr>
      <w:r w:rsidRPr="00225C6D">
        <w:rPr>
          <w:rFonts w:ascii="Songti SC" w:eastAsia="Songti SC" w:hAnsi="Songti SC" w:hint="eastAsia"/>
        </w:rPr>
        <w:t>基本结构为scopeVariableNameType，</w:t>
      </w:r>
    </w:p>
    <w:p w14:paraId="0E389A08" w14:textId="77777777" w:rsidR="00225C6D" w:rsidRPr="00225C6D" w:rsidRDefault="00225C6D" w:rsidP="00225C6D">
      <w:pPr>
        <w:rPr>
          <w:rFonts w:ascii="Songti SC" w:eastAsia="Songti SC" w:hAnsi="Songti SC"/>
        </w:rPr>
      </w:pPr>
      <w:r w:rsidRPr="00225C6D">
        <w:rPr>
          <w:rFonts w:ascii="Songti SC" w:eastAsia="Songti SC" w:hAnsi="Songti SC" w:hint="eastAsia"/>
        </w:rPr>
        <w:t>scope：范围</w:t>
      </w:r>
    </w:p>
    <w:p w14:paraId="2C79EC2A" w14:textId="77777777" w:rsidR="00225C6D" w:rsidRPr="00225C6D" w:rsidRDefault="00225C6D" w:rsidP="00225C6D">
      <w:pPr>
        <w:rPr>
          <w:rFonts w:ascii="Songti SC" w:eastAsia="Songti SC" w:hAnsi="Songti SC"/>
        </w:rPr>
      </w:pPr>
      <w:r w:rsidRPr="00225C6D">
        <w:rPr>
          <w:rFonts w:ascii="Songti SC" w:eastAsia="Songti SC" w:hAnsi="Songti SC" w:hint="eastAsia"/>
        </w:rPr>
        <w:t>非公有，非静态字段命名以m开头。</w:t>
      </w:r>
    </w:p>
    <w:p w14:paraId="5C65D721" w14:textId="77777777" w:rsidR="00225C6D" w:rsidRPr="00225C6D" w:rsidRDefault="00225C6D" w:rsidP="00225C6D">
      <w:pPr>
        <w:rPr>
          <w:rFonts w:ascii="Songti SC" w:eastAsia="Songti SC" w:hAnsi="Songti SC"/>
        </w:rPr>
      </w:pPr>
      <w:r w:rsidRPr="00225C6D">
        <w:rPr>
          <w:rFonts w:ascii="Songti SC" w:eastAsia="Songti SC" w:hAnsi="Songti SC" w:hint="eastAsia"/>
        </w:rPr>
        <w:t>静态字段命名以s开头。</w:t>
      </w:r>
    </w:p>
    <w:p w14:paraId="49FAFEF4" w14:textId="77777777" w:rsidR="00225C6D" w:rsidRPr="00225C6D" w:rsidRDefault="00225C6D" w:rsidP="00225C6D">
      <w:pPr>
        <w:rPr>
          <w:rFonts w:ascii="Songti SC" w:eastAsia="Songti SC" w:hAnsi="Songti SC"/>
        </w:rPr>
      </w:pPr>
      <w:r w:rsidRPr="00225C6D">
        <w:rPr>
          <w:rFonts w:ascii="Songti SC" w:eastAsia="Songti SC" w:hAnsi="Songti SC" w:hint="eastAsia"/>
        </w:rPr>
        <w:t>公有非静态字段命名以p开头。</w:t>
      </w:r>
    </w:p>
    <w:p w14:paraId="3D13BB0C" w14:textId="77777777" w:rsidR="00225C6D" w:rsidRPr="00225C6D" w:rsidRDefault="00225C6D" w:rsidP="00225C6D">
      <w:pPr>
        <w:rPr>
          <w:rFonts w:ascii="Songti SC" w:eastAsia="Songti SC" w:hAnsi="Songti SC"/>
        </w:rPr>
      </w:pPr>
      <w:r w:rsidRPr="00225C6D">
        <w:rPr>
          <w:rFonts w:ascii="Songti SC" w:eastAsia="Songti SC" w:hAnsi="Songti SC" w:hint="eastAsia"/>
        </w:rPr>
        <w:t>公有静态字段（全局变量）命名以g开头。</w:t>
      </w:r>
    </w:p>
    <w:p w14:paraId="38FB7E1F" w14:textId="77777777" w:rsidR="00225C6D" w:rsidRPr="00225C6D" w:rsidRDefault="00225C6D" w:rsidP="00225C6D">
      <w:pPr>
        <w:rPr>
          <w:rFonts w:ascii="Songti SC" w:eastAsia="Songti SC" w:hAnsi="Songti SC"/>
        </w:rPr>
      </w:pPr>
      <w:r w:rsidRPr="00225C6D">
        <w:rPr>
          <w:rFonts w:ascii="Songti SC" w:eastAsia="Songti SC" w:hAnsi="Songti SC" w:hint="eastAsia"/>
        </w:rPr>
        <w:t>public static final 字段(常量) 全部大写，并用下划线连起来。</w:t>
      </w:r>
    </w:p>
    <w:p w14:paraId="73D8F297" w14:textId="602B5364" w:rsidR="00225C6D" w:rsidRPr="00225C6D" w:rsidRDefault="00225C6D" w:rsidP="00225C6D">
      <w:pPr>
        <w:rPr>
          <w:rFonts w:ascii="Songti SC" w:eastAsia="Songti SC" w:hAnsi="Songti SC"/>
        </w:rPr>
      </w:pPr>
      <w:r w:rsidRPr="00225C6D">
        <w:rPr>
          <w:rFonts w:ascii="Songti SC" w:eastAsia="Songti SC" w:hAnsi="Songti SC" w:hint="eastAsia"/>
        </w:rPr>
        <w:t>例子：</w:t>
      </w:r>
    </w:p>
    <w:p w14:paraId="64DF7F24" w14:textId="792B1092" w:rsidR="00225C6D" w:rsidRPr="00225C6D" w:rsidRDefault="00225C6D" w:rsidP="00225C6D">
      <w:pPr>
        <w:rPr>
          <w:rFonts w:ascii="Songti SC" w:eastAsia="Songti SC" w:hAnsi="Songti SC"/>
        </w:rPr>
      </w:pPr>
      <w:r w:rsidRPr="00225C6D">
        <w:rPr>
          <w:rFonts w:ascii="Songti SC" w:eastAsia="Songti SC" w:hAnsi="Songti SC"/>
        </w:rPr>
        <w:t xml:space="preserve">  public class MyClass {  </w:t>
      </w:r>
    </w:p>
    <w:p w14:paraId="6D1D84AE" w14:textId="0427AACD" w:rsidR="00225C6D" w:rsidRPr="00225C6D" w:rsidRDefault="00225C6D" w:rsidP="00225C6D">
      <w:pPr>
        <w:rPr>
          <w:rFonts w:ascii="Songti SC" w:eastAsia="Songti SC" w:hAnsi="Songti SC"/>
        </w:rPr>
      </w:pPr>
      <w:r w:rsidRPr="00225C6D">
        <w:rPr>
          <w:rFonts w:ascii="Songti SC" w:eastAsia="Songti SC" w:hAnsi="Songti SC"/>
        </w:rPr>
        <w:t xml:space="preserve">        public static final int SOME_CONSTANT = 42;  </w:t>
      </w:r>
    </w:p>
    <w:p w14:paraId="20780A0A" w14:textId="00D03465" w:rsidR="00225C6D" w:rsidRPr="00225C6D" w:rsidRDefault="00225C6D" w:rsidP="00225C6D">
      <w:pPr>
        <w:rPr>
          <w:rFonts w:ascii="Songti SC" w:eastAsia="Songti SC" w:hAnsi="Songti SC"/>
        </w:rPr>
      </w:pPr>
      <w:r w:rsidRPr="00225C6D">
        <w:rPr>
          <w:rFonts w:ascii="Songti SC" w:eastAsia="Songti SC" w:hAnsi="Songti SC"/>
        </w:rPr>
        <w:t xml:space="preserve">        public int pField;  </w:t>
      </w:r>
    </w:p>
    <w:p w14:paraId="3825DACE" w14:textId="4E76C9D4" w:rsidR="00225C6D" w:rsidRPr="00225C6D" w:rsidRDefault="00225C6D" w:rsidP="00225C6D">
      <w:pPr>
        <w:rPr>
          <w:rFonts w:ascii="Songti SC" w:eastAsia="Songti SC" w:hAnsi="Songti SC"/>
        </w:rPr>
      </w:pPr>
      <w:r w:rsidRPr="00225C6D">
        <w:rPr>
          <w:rFonts w:ascii="Songti SC" w:eastAsia="Songti SC" w:hAnsi="Songti SC"/>
        </w:rPr>
        <w:t xml:space="preserve">        private static MyClass sSingleton;  </w:t>
      </w:r>
    </w:p>
    <w:p w14:paraId="1F47DB04" w14:textId="3E299A44" w:rsidR="00225C6D" w:rsidRPr="00225C6D" w:rsidRDefault="00225C6D" w:rsidP="00225C6D">
      <w:pPr>
        <w:rPr>
          <w:rFonts w:ascii="Songti SC" w:eastAsia="Songti SC" w:hAnsi="Songti SC"/>
        </w:rPr>
      </w:pPr>
      <w:r w:rsidRPr="00225C6D">
        <w:rPr>
          <w:rFonts w:ascii="Songti SC" w:eastAsia="Songti SC" w:hAnsi="Songti SC"/>
        </w:rPr>
        <w:t xml:space="preserve">        int mPackagePrivate;  </w:t>
      </w:r>
    </w:p>
    <w:p w14:paraId="22A9FB8D" w14:textId="5D0FF63F" w:rsidR="00225C6D" w:rsidRPr="00225C6D" w:rsidRDefault="00225C6D" w:rsidP="00225C6D">
      <w:pPr>
        <w:rPr>
          <w:rFonts w:ascii="Songti SC" w:eastAsia="Songti SC" w:hAnsi="Songti SC"/>
        </w:rPr>
      </w:pPr>
      <w:r w:rsidRPr="00225C6D">
        <w:rPr>
          <w:rFonts w:ascii="Songti SC" w:eastAsia="Songti SC" w:hAnsi="Songti SC"/>
        </w:rPr>
        <w:t xml:space="preserve">        private int mPrivate;  </w:t>
      </w:r>
    </w:p>
    <w:p w14:paraId="6E24148E" w14:textId="4866BD08" w:rsidR="00225C6D" w:rsidRPr="00225C6D" w:rsidRDefault="00225C6D" w:rsidP="00225C6D">
      <w:pPr>
        <w:rPr>
          <w:rFonts w:ascii="Songti SC" w:eastAsia="Songti SC" w:hAnsi="Songti SC"/>
        </w:rPr>
      </w:pPr>
      <w:r w:rsidRPr="00225C6D">
        <w:rPr>
          <w:rFonts w:ascii="Songti SC" w:eastAsia="Songti SC" w:hAnsi="Songti SC"/>
        </w:rPr>
        <w:t xml:space="preserve">        protected int mProtected; </w:t>
      </w:r>
    </w:p>
    <w:p w14:paraId="79357E99" w14:textId="286EB632" w:rsidR="00225C6D" w:rsidRPr="00225C6D" w:rsidRDefault="00225C6D" w:rsidP="00225C6D">
      <w:pPr>
        <w:rPr>
          <w:rFonts w:ascii="Songti SC" w:eastAsia="Songti SC" w:hAnsi="Songti SC"/>
        </w:rPr>
      </w:pPr>
      <w:r w:rsidRPr="00225C6D">
        <w:rPr>
          <w:rFonts w:ascii="Songti SC" w:eastAsia="Songti SC" w:hAnsi="Songti SC"/>
        </w:rPr>
        <w:t xml:space="preserve">        public static int gField; </w:t>
      </w:r>
    </w:p>
    <w:p w14:paraId="1446ACE5" w14:textId="3A507149" w:rsidR="00225C6D" w:rsidRPr="00225C6D" w:rsidRDefault="00225C6D" w:rsidP="00225C6D">
      <w:pPr>
        <w:rPr>
          <w:rFonts w:ascii="Songti SC" w:eastAsia="Songti SC" w:hAnsi="Songti SC"/>
        </w:rPr>
      </w:pPr>
      <w:r w:rsidRPr="00225C6D">
        <w:rPr>
          <w:rFonts w:ascii="Songti SC" w:eastAsia="Songti SC" w:hAnsi="Songti SC"/>
        </w:rPr>
        <w:t xml:space="preserve">  }</w:t>
      </w:r>
    </w:p>
    <w:p w14:paraId="766383A9" w14:textId="150858B3" w:rsidR="00225C6D" w:rsidRPr="00225C6D" w:rsidRDefault="00225C6D" w:rsidP="00225C6D">
      <w:pPr>
        <w:rPr>
          <w:rFonts w:ascii="Songti SC" w:eastAsia="Songti SC" w:hAnsi="Songti SC"/>
        </w:rPr>
      </w:pPr>
      <w:r w:rsidRPr="00225C6D">
        <w:rPr>
          <w:rFonts w:ascii="Songti SC" w:eastAsia="Songti SC" w:hAnsi="Songti SC" w:hint="eastAsia"/>
        </w:rPr>
        <w:t>使用1</w:t>
      </w:r>
      <w:r w:rsidR="00FA5289">
        <w:rPr>
          <w:rFonts w:ascii="Songti SC" w:eastAsia="Songti SC" w:hAnsi="Songti SC"/>
        </w:rPr>
        <w:t>个</w:t>
      </w:r>
      <w:r w:rsidRPr="00225C6D">
        <w:rPr>
          <w:rFonts w:ascii="Songti SC" w:eastAsia="Songti SC" w:hAnsi="Songti SC" w:hint="eastAsia"/>
        </w:rPr>
        <w:t>字符前缀来表示作用范围，1个字符的前缀必须小写，前缀后面是由表意性强的一个单词或多个单词组成的名字，而且每个单词的首写字母大写，其它字母小写，这样保证了对变量名能够进行正确的断句。</w:t>
      </w:r>
    </w:p>
    <w:p w14:paraId="62BEEC9E" w14:textId="77777777" w:rsidR="00225C6D" w:rsidRPr="00225C6D" w:rsidRDefault="00225C6D" w:rsidP="00225C6D">
      <w:pPr>
        <w:rPr>
          <w:rFonts w:ascii="Songti SC" w:eastAsia="Songti SC" w:hAnsi="Songti SC"/>
        </w:rPr>
      </w:pPr>
      <w:r w:rsidRPr="00225C6D">
        <w:rPr>
          <w:rFonts w:ascii="Songti SC" w:eastAsia="Songti SC" w:hAnsi="Songti SC" w:hint="eastAsia"/>
        </w:rPr>
        <w:t>Type：类型</w:t>
      </w:r>
    </w:p>
    <w:p w14:paraId="51885DE9" w14:textId="77777777" w:rsidR="00225C6D" w:rsidRPr="00225C6D" w:rsidRDefault="00225C6D" w:rsidP="00225C6D">
      <w:pPr>
        <w:rPr>
          <w:rFonts w:ascii="Songti SC" w:eastAsia="Songti SC" w:hAnsi="Songti SC"/>
        </w:rPr>
      </w:pPr>
      <w:r w:rsidRPr="00225C6D">
        <w:rPr>
          <w:rFonts w:ascii="Songti SC" w:eastAsia="Songti SC" w:hAnsi="Songti SC" w:hint="eastAsia"/>
        </w:rPr>
        <w:t>考虑到Android中使用很多UI控件，为避免控件和普通成员变量混淆以及更好达意，所有用来表示控件的成员变量统一加上控件缩写作为后缀（文末附有缩写表）。</w:t>
      </w:r>
    </w:p>
    <w:p w14:paraId="77879ECA" w14:textId="77777777" w:rsidR="00225C6D" w:rsidRPr="00225C6D" w:rsidRDefault="00225C6D" w:rsidP="00225C6D">
      <w:pPr>
        <w:rPr>
          <w:rFonts w:ascii="Songti SC" w:eastAsia="Songti SC" w:hAnsi="Songti SC"/>
        </w:rPr>
      </w:pPr>
      <w:r w:rsidRPr="00225C6D">
        <w:rPr>
          <w:rFonts w:ascii="Songti SC" w:eastAsia="Songti SC" w:hAnsi="Songti SC" w:hint="eastAsia"/>
        </w:rPr>
        <w:t>对于普通变量一般不添加类型后缀，如果统一添加类型后缀，请参考文末的缩写表。</w:t>
      </w:r>
    </w:p>
    <w:p w14:paraId="3FC4BC0D" w14:textId="7C3F7E80" w:rsidR="00225C6D" w:rsidRPr="00225C6D" w:rsidRDefault="00225C6D" w:rsidP="00225C6D">
      <w:pPr>
        <w:rPr>
          <w:rFonts w:ascii="Songti SC" w:eastAsia="Songti SC" w:hAnsi="Songti SC"/>
        </w:rPr>
      </w:pPr>
      <w:r w:rsidRPr="00225C6D">
        <w:rPr>
          <w:rFonts w:ascii="Songti SC" w:eastAsia="Songti SC" w:hAnsi="Songti SC" w:hint="eastAsia"/>
        </w:rPr>
        <w:t>用统一的量词通过在结尾处放置一个量词，就可创建更加统一的变量，它们更容易理解，也更容易搜索。</w:t>
      </w:r>
    </w:p>
    <w:p w14:paraId="796F1DBB" w14:textId="77777777" w:rsidR="00225C6D" w:rsidRPr="00225C6D" w:rsidRDefault="00225C6D" w:rsidP="00225C6D">
      <w:pPr>
        <w:rPr>
          <w:rFonts w:ascii="Songti SC" w:eastAsia="Songti SC" w:hAnsi="Songti SC"/>
        </w:rPr>
      </w:pPr>
      <w:r w:rsidRPr="00225C6D">
        <w:rPr>
          <w:rFonts w:ascii="Songti SC" w:eastAsia="Songti SC" w:hAnsi="Songti SC" w:hint="eastAsia"/>
        </w:rPr>
        <w:t>注意：如果项目中使用ButterKnife，则不添加m前缀，以LowerCamelCase风格命名。</w:t>
      </w:r>
    </w:p>
    <w:p w14:paraId="36D47510" w14:textId="77777777" w:rsidR="00225C6D" w:rsidRPr="00225C6D" w:rsidRDefault="00225C6D" w:rsidP="00225C6D">
      <w:pPr>
        <w:rPr>
          <w:rFonts w:ascii="Songti SC" w:eastAsia="Songti SC" w:hAnsi="Songti SC"/>
        </w:rPr>
      </w:pPr>
      <w:r w:rsidRPr="00225C6D">
        <w:rPr>
          <w:rFonts w:ascii="Songti SC" w:eastAsia="Songti SC" w:hAnsi="Songti SC" w:hint="eastAsia"/>
        </w:rPr>
        <w:t>例如，请使用 mCustomerStrFirst 和 mCustomerStrLast，而不要使用mFirstCustomerStr和mLastCustomerStr。</w:t>
      </w:r>
    </w:p>
    <w:p w14:paraId="0F9BB078" w14:textId="77777777" w:rsidR="00225C6D" w:rsidRPr="00225C6D" w:rsidRDefault="00225C6D" w:rsidP="00225C6D">
      <w:pPr>
        <w:rPr>
          <w:rFonts w:ascii="Songti SC" w:eastAsia="Songti SC" w:hAnsi="Songti SC"/>
        </w:rPr>
      </w:pPr>
      <w:r w:rsidRPr="00225C6D">
        <w:rPr>
          <w:rFonts w:ascii="Songti SC" w:eastAsia="Songti SC" w:hAnsi="Songti SC" w:hint="eastAsia"/>
        </w:rPr>
        <w:t>量词列表：量词后缀说明</w:t>
      </w:r>
    </w:p>
    <w:p w14:paraId="62CDB446" w14:textId="77777777" w:rsidR="00225C6D" w:rsidRPr="00225C6D" w:rsidRDefault="00225C6D" w:rsidP="00225C6D">
      <w:pPr>
        <w:rPr>
          <w:rFonts w:ascii="Songti SC" w:eastAsia="Songti SC" w:hAnsi="Songti SC"/>
        </w:rPr>
      </w:pPr>
      <w:r w:rsidRPr="00225C6D">
        <w:rPr>
          <w:rFonts w:ascii="Songti SC" w:eastAsia="Songti SC" w:hAnsi="Songti SC" w:hint="eastAsia"/>
        </w:rPr>
        <w:t>First 一组变量中的第一个</w:t>
      </w:r>
    </w:p>
    <w:p w14:paraId="0889C29E" w14:textId="77777777" w:rsidR="00225C6D" w:rsidRPr="00225C6D" w:rsidRDefault="00225C6D" w:rsidP="00225C6D">
      <w:pPr>
        <w:rPr>
          <w:rFonts w:ascii="Songti SC" w:eastAsia="Songti SC" w:hAnsi="Songti SC"/>
        </w:rPr>
      </w:pPr>
      <w:r w:rsidRPr="00225C6D">
        <w:rPr>
          <w:rFonts w:ascii="Songti SC" w:eastAsia="Songti SC" w:hAnsi="Songti SC" w:hint="eastAsia"/>
        </w:rPr>
        <w:t>Last 一组变量中的最后一个</w:t>
      </w:r>
    </w:p>
    <w:p w14:paraId="27FBCB11" w14:textId="77777777" w:rsidR="00225C6D" w:rsidRPr="00225C6D" w:rsidRDefault="00225C6D" w:rsidP="00225C6D">
      <w:pPr>
        <w:rPr>
          <w:rFonts w:ascii="Songti SC" w:eastAsia="Songti SC" w:hAnsi="Songti SC"/>
        </w:rPr>
      </w:pPr>
      <w:r w:rsidRPr="00225C6D">
        <w:rPr>
          <w:rFonts w:ascii="Songti SC" w:eastAsia="Songti SC" w:hAnsi="Songti SC" w:hint="eastAsia"/>
        </w:rPr>
        <w:t>Next 一组变量中的下一个变量</w:t>
      </w:r>
    </w:p>
    <w:p w14:paraId="01AA1057" w14:textId="77777777" w:rsidR="00225C6D" w:rsidRPr="00225C6D" w:rsidRDefault="00225C6D" w:rsidP="00225C6D">
      <w:pPr>
        <w:rPr>
          <w:rFonts w:ascii="Songti SC" w:eastAsia="Songti SC" w:hAnsi="Songti SC"/>
        </w:rPr>
      </w:pPr>
      <w:r w:rsidRPr="00225C6D">
        <w:rPr>
          <w:rFonts w:ascii="Songti SC" w:eastAsia="Songti SC" w:hAnsi="Songti SC" w:hint="eastAsia"/>
        </w:rPr>
        <w:t>Prev 一组变量中的上一个</w:t>
      </w:r>
    </w:p>
    <w:p w14:paraId="0FD16732" w14:textId="2AE4EC89" w:rsidR="00225C6D" w:rsidRPr="00225C6D" w:rsidRDefault="00225C6D" w:rsidP="00225C6D">
      <w:pPr>
        <w:rPr>
          <w:rFonts w:ascii="Songti SC" w:eastAsia="Songti SC" w:hAnsi="Songti SC"/>
        </w:rPr>
      </w:pPr>
      <w:r w:rsidRPr="00225C6D">
        <w:rPr>
          <w:rFonts w:ascii="Songti SC" w:eastAsia="Songti SC" w:hAnsi="Songti SC" w:hint="eastAsia"/>
        </w:rPr>
        <w:t>Cur 一组变量中的当前变量。</w:t>
      </w:r>
    </w:p>
    <w:p w14:paraId="6F70A853" w14:textId="77777777" w:rsidR="00225C6D" w:rsidRPr="00225C6D" w:rsidRDefault="00225C6D" w:rsidP="00225C6D">
      <w:pPr>
        <w:rPr>
          <w:rFonts w:ascii="Songti SC" w:eastAsia="Songti SC" w:hAnsi="Songti SC"/>
        </w:rPr>
      </w:pPr>
      <w:r w:rsidRPr="00225C6D">
        <w:rPr>
          <w:rFonts w:ascii="Songti SC" w:eastAsia="Songti SC" w:hAnsi="Songti SC" w:hint="eastAsia"/>
        </w:rPr>
        <w:t>说明：</w:t>
      </w:r>
    </w:p>
    <w:p w14:paraId="4FF67D13" w14:textId="77777777" w:rsidR="00225C6D" w:rsidRPr="00225C6D" w:rsidRDefault="00225C6D" w:rsidP="00225C6D">
      <w:pPr>
        <w:rPr>
          <w:rFonts w:ascii="Songti SC" w:eastAsia="Songti SC" w:hAnsi="Songti SC"/>
        </w:rPr>
      </w:pPr>
      <w:r w:rsidRPr="00225C6D">
        <w:rPr>
          <w:rFonts w:ascii="Songti SC" w:eastAsia="Songti SC" w:hAnsi="Songti SC" w:hint="eastAsia"/>
        </w:rPr>
        <w:t>集合添加如下后缀：List、Map、Set</w:t>
      </w:r>
    </w:p>
    <w:p w14:paraId="4B730A2D" w14:textId="2B531D4F" w:rsidR="00225C6D" w:rsidRPr="00225C6D" w:rsidRDefault="00225C6D" w:rsidP="00225C6D">
      <w:pPr>
        <w:rPr>
          <w:rFonts w:ascii="Songti SC" w:eastAsia="Songti SC" w:hAnsi="Songti SC"/>
        </w:rPr>
      </w:pPr>
      <w:r w:rsidRPr="00225C6D">
        <w:rPr>
          <w:rFonts w:ascii="Songti SC" w:eastAsia="Songti SC" w:hAnsi="Songti SC" w:hint="eastAsia"/>
        </w:rPr>
        <w:t>数组添加如下后缀：Arr</w:t>
      </w:r>
    </w:p>
    <w:p w14:paraId="175A3DF0" w14:textId="77777777" w:rsidR="00225C6D" w:rsidRPr="00225C6D" w:rsidRDefault="00225C6D" w:rsidP="00225C6D">
      <w:pPr>
        <w:rPr>
          <w:rFonts w:ascii="Songti SC" w:eastAsia="Songti SC" w:hAnsi="Songti SC"/>
        </w:rPr>
      </w:pPr>
      <w:r w:rsidRPr="00225C6D">
        <w:rPr>
          <w:rFonts w:ascii="Songti SC" w:eastAsia="Songti SC" w:hAnsi="Songti SC" w:hint="eastAsia"/>
        </w:rPr>
        <w:t>注意：所有的VO（值对象）统一采用标准的lowerCamelCase风格编写，所有的DTO（数据传输对象）就按照接口文档中定义的字段名编写。</w:t>
      </w:r>
    </w:p>
    <w:p w14:paraId="7C06CEA4" w14:textId="2E983BDD" w:rsidR="00225C6D" w:rsidRPr="00225C6D" w:rsidRDefault="00225C6D" w:rsidP="00225C6D">
      <w:pPr>
        <w:rPr>
          <w:rFonts w:ascii="Songti SC" w:eastAsia="Songti SC" w:hAnsi="Songti SC"/>
        </w:rPr>
      </w:pPr>
      <w:r w:rsidRPr="00225C6D">
        <w:rPr>
          <w:rFonts w:ascii="Songti SC" w:eastAsia="Songti SC" w:hAnsi="Songti SC" w:hint="eastAsia"/>
        </w:rPr>
        <w:t>2.6 参数名</w:t>
      </w:r>
    </w:p>
    <w:p w14:paraId="22DD88C1" w14:textId="213D50CC" w:rsidR="00225C6D" w:rsidRPr="00225C6D" w:rsidRDefault="00225C6D" w:rsidP="00225C6D">
      <w:pPr>
        <w:rPr>
          <w:rFonts w:ascii="Songti SC" w:eastAsia="Songti SC" w:hAnsi="Songti SC"/>
        </w:rPr>
      </w:pPr>
      <w:r w:rsidRPr="00225C6D">
        <w:rPr>
          <w:rFonts w:ascii="Songti SC" w:eastAsia="Songti SC" w:hAnsi="Songti SC" w:hint="eastAsia"/>
        </w:rPr>
        <w:t>参数名以LowerCamelCase风格编写</w:t>
      </w:r>
    </w:p>
    <w:p w14:paraId="27D41035" w14:textId="48516ED6" w:rsidR="00225C6D" w:rsidRPr="00225C6D" w:rsidRDefault="00225C6D" w:rsidP="00225C6D">
      <w:pPr>
        <w:rPr>
          <w:rFonts w:ascii="Songti SC" w:eastAsia="Songti SC" w:hAnsi="Songti SC"/>
        </w:rPr>
      </w:pPr>
      <w:r w:rsidRPr="00225C6D">
        <w:rPr>
          <w:rFonts w:ascii="Songti SC" w:eastAsia="Songti SC" w:hAnsi="Songti SC" w:hint="eastAsia"/>
        </w:rPr>
        <w:t>2.7 局部变量名</w:t>
      </w:r>
    </w:p>
    <w:p w14:paraId="0D7E8EA9" w14:textId="77777777" w:rsidR="00225C6D" w:rsidRPr="00225C6D" w:rsidRDefault="00225C6D" w:rsidP="00225C6D">
      <w:pPr>
        <w:rPr>
          <w:rFonts w:ascii="Songti SC" w:eastAsia="Songti SC" w:hAnsi="Songti SC"/>
        </w:rPr>
      </w:pPr>
      <w:r w:rsidRPr="00225C6D">
        <w:rPr>
          <w:rFonts w:ascii="Songti SC" w:eastAsia="Songti SC" w:hAnsi="Songti SC" w:hint="eastAsia"/>
        </w:rPr>
        <w:t>局部变量名以LowerCamelCase风格编写，比起其它类型的名称，局部变量名可以有更为宽松的缩写。</w:t>
      </w:r>
    </w:p>
    <w:p w14:paraId="4B338EDC" w14:textId="77777777" w:rsidR="00225C6D" w:rsidRPr="00225C6D" w:rsidRDefault="00225C6D" w:rsidP="00225C6D">
      <w:pPr>
        <w:rPr>
          <w:rFonts w:ascii="Songti SC" w:eastAsia="Songti SC" w:hAnsi="Songti SC"/>
        </w:rPr>
      </w:pPr>
      <w:r w:rsidRPr="00225C6D">
        <w:rPr>
          <w:rFonts w:ascii="Songti SC" w:eastAsia="Songti SC" w:hAnsi="Songti SC" w:hint="eastAsia"/>
        </w:rPr>
        <w:t>虽然缩写更宽松，但还是要避免用单字符进行命名，除了临时变量和循环变量。</w:t>
      </w:r>
    </w:p>
    <w:p w14:paraId="13FC60DF" w14:textId="77777777" w:rsidR="00225C6D" w:rsidRPr="00225C6D" w:rsidRDefault="00225C6D" w:rsidP="00225C6D">
      <w:pPr>
        <w:rPr>
          <w:rFonts w:ascii="Songti SC" w:eastAsia="Songti SC" w:hAnsi="Songti SC"/>
        </w:rPr>
      </w:pPr>
      <w:r w:rsidRPr="00225C6D">
        <w:rPr>
          <w:rFonts w:ascii="Songti SC" w:eastAsia="Songti SC" w:hAnsi="Songti SC" w:hint="eastAsia"/>
        </w:rPr>
        <w:t>即使局部变量是final和不可改变的，也不应该把它示为常量，自然也不能用常量的规则去命名它。</w:t>
      </w:r>
    </w:p>
    <w:p w14:paraId="541D0169" w14:textId="77777777" w:rsidR="00225C6D" w:rsidRPr="00225C6D" w:rsidRDefault="00225C6D" w:rsidP="00225C6D">
      <w:pPr>
        <w:rPr>
          <w:rFonts w:ascii="Songti SC" w:eastAsia="Songti SC" w:hAnsi="Songti SC"/>
        </w:rPr>
      </w:pPr>
      <w:r w:rsidRPr="00225C6D">
        <w:rPr>
          <w:rFonts w:ascii="Songti SC" w:eastAsia="Songti SC" w:hAnsi="Songti SC" w:hint="eastAsia"/>
        </w:rPr>
        <w:t>临时变量</w:t>
      </w:r>
    </w:p>
    <w:p w14:paraId="6577C7C1" w14:textId="78A1401F" w:rsidR="00225C6D" w:rsidRPr="00225C6D" w:rsidRDefault="00225C6D" w:rsidP="00225C6D">
      <w:pPr>
        <w:rPr>
          <w:rFonts w:ascii="Songti SC" w:eastAsia="Songti SC" w:hAnsi="Songti SC"/>
        </w:rPr>
      </w:pPr>
      <w:r w:rsidRPr="00225C6D">
        <w:rPr>
          <w:rFonts w:ascii="Songti SC" w:eastAsia="Songti SC" w:hAnsi="Songti SC" w:hint="eastAsia"/>
        </w:rPr>
        <w:t>临时变量通常被取名为i，j，k，m和n，它们一般用于整型；c，d，e，它们一般用于字符型。 如： for (int i = 0; i &lt; len ; i++)，并且它和第一个单词间没有空格。</w:t>
      </w:r>
    </w:p>
    <w:p w14:paraId="3F3713F3" w14:textId="5D25D85A" w:rsidR="00225C6D" w:rsidRPr="00225C6D" w:rsidRDefault="00225C6D" w:rsidP="00225C6D">
      <w:pPr>
        <w:rPr>
          <w:rFonts w:ascii="Songti SC" w:eastAsia="Songti SC" w:hAnsi="Songti SC"/>
        </w:rPr>
      </w:pPr>
      <w:r w:rsidRPr="00225C6D">
        <w:rPr>
          <w:rFonts w:ascii="Songti SC" w:eastAsia="Songti SC" w:hAnsi="Songti SC" w:hint="eastAsia"/>
        </w:rPr>
        <w:t>2.8 类型变量名</w:t>
      </w:r>
    </w:p>
    <w:p w14:paraId="44A18C14" w14:textId="0FE9CE8A" w:rsidR="00225C6D" w:rsidRPr="00225C6D" w:rsidRDefault="00225C6D" w:rsidP="00225C6D">
      <w:pPr>
        <w:rPr>
          <w:rFonts w:ascii="Songti SC" w:eastAsia="Songti SC" w:hAnsi="Songti SC"/>
        </w:rPr>
      </w:pPr>
      <w:r w:rsidRPr="00225C6D">
        <w:rPr>
          <w:rFonts w:ascii="Songti SC" w:eastAsia="Songti SC" w:hAnsi="Songti SC" w:hint="eastAsia"/>
        </w:rPr>
        <w:t>类型变量可用以下两种风格之一进行命名：</w:t>
      </w:r>
    </w:p>
    <w:p w14:paraId="0487B87B" w14:textId="77777777" w:rsidR="00225C6D" w:rsidRPr="00225C6D" w:rsidRDefault="00225C6D" w:rsidP="00225C6D">
      <w:pPr>
        <w:rPr>
          <w:rFonts w:ascii="Songti SC" w:eastAsia="Songti SC" w:hAnsi="Songti SC"/>
        </w:rPr>
      </w:pPr>
      <w:r w:rsidRPr="00225C6D">
        <w:rPr>
          <w:rFonts w:ascii="Songti SC" w:eastAsia="Songti SC" w:hAnsi="Songti SC" w:hint="eastAsia"/>
        </w:rPr>
        <w:t>单个的大写字母，后面可以跟一个数字(如：E, T, X, T2)。</w:t>
      </w:r>
    </w:p>
    <w:p w14:paraId="65BCF8A9" w14:textId="1DEF0B8C" w:rsidR="00225C6D" w:rsidRPr="00225C6D" w:rsidRDefault="00225C6D" w:rsidP="00225C6D">
      <w:pPr>
        <w:rPr>
          <w:rFonts w:ascii="Songti SC" w:eastAsia="Songti SC" w:hAnsi="Songti SC"/>
        </w:rPr>
      </w:pPr>
      <w:r w:rsidRPr="00225C6D">
        <w:rPr>
          <w:rFonts w:ascii="Songti SC" w:eastAsia="Songti SC" w:hAnsi="Songti SC" w:hint="eastAsia"/>
        </w:rPr>
        <w:t>以类命名方式</w:t>
      </w:r>
      <w:r w:rsidR="00B82BAB">
        <w:rPr>
          <w:rFonts w:ascii="Songti SC" w:eastAsia="Songti SC" w:hAnsi="Songti SC" w:hint="eastAsia"/>
        </w:rPr>
        <w:t>(</w:t>
      </w:r>
      <w:r w:rsidRPr="00225C6D">
        <w:rPr>
          <w:rFonts w:ascii="Songti SC" w:eastAsia="Songti SC" w:hAnsi="Songti SC" w:hint="eastAsia"/>
        </w:rPr>
        <w:t>2.2)，后面加个大写的T(如：RequestT, FooBarT)。</w:t>
      </w:r>
    </w:p>
    <w:p w14:paraId="1D9C4B28" w14:textId="17A52F72" w:rsidR="00225C6D" w:rsidRPr="00225C6D" w:rsidRDefault="00225C6D" w:rsidP="00225C6D">
      <w:pPr>
        <w:rPr>
          <w:rFonts w:ascii="Songti SC" w:eastAsia="Songti SC" w:hAnsi="Songti SC"/>
        </w:rPr>
      </w:pPr>
      <w:r w:rsidRPr="00225C6D">
        <w:rPr>
          <w:rFonts w:ascii="Songti SC" w:eastAsia="Songti SC" w:hAnsi="Songti SC" w:hint="eastAsia"/>
        </w:rPr>
        <w:t>2.9 资源文件命名规范</w:t>
      </w:r>
    </w:p>
    <w:p w14:paraId="0FFBF641" w14:textId="77777777" w:rsidR="00225C6D" w:rsidRPr="00225C6D" w:rsidRDefault="00225C6D" w:rsidP="00225C6D">
      <w:pPr>
        <w:rPr>
          <w:rFonts w:ascii="Songti SC" w:eastAsia="Songti SC" w:hAnsi="Songti SC"/>
        </w:rPr>
      </w:pPr>
      <w:r w:rsidRPr="00225C6D">
        <w:rPr>
          <w:rFonts w:ascii="Songti SC" w:eastAsia="Songti SC" w:hAnsi="Songti SC" w:hint="eastAsia"/>
        </w:rPr>
        <w:t>1. 资源布局文件（XML文件（layout布局文件））：</w:t>
      </w:r>
    </w:p>
    <w:p w14:paraId="5022E258" w14:textId="77777777" w:rsidR="00225C6D" w:rsidRPr="00225C6D" w:rsidRDefault="00225C6D" w:rsidP="00225C6D">
      <w:pPr>
        <w:rPr>
          <w:rFonts w:ascii="Songti SC" w:eastAsia="Songti SC" w:hAnsi="Songti SC"/>
        </w:rPr>
      </w:pPr>
      <w:r w:rsidRPr="00225C6D">
        <w:rPr>
          <w:rFonts w:ascii="Songti SC" w:eastAsia="Songti SC" w:hAnsi="Songti SC" w:hint="eastAsia"/>
        </w:rPr>
        <w:t>全部小写，采用下划线命名法</w:t>
      </w:r>
    </w:p>
    <w:p w14:paraId="655235CA" w14:textId="77777777" w:rsidR="00225C6D" w:rsidRPr="00225C6D" w:rsidRDefault="00225C6D" w:rsidP="00225C6D">
      <w:pPr>
        <w:rPr>
          <w:rFonts w:ascii="Songti SC" w:eastAsia="Songti SC" w:hAnsi="Songti SC"/>
        </w:rPr>
      </w:pPr>
      <w:r w:rsidRPr="00225C6D">
        <w:rPr>
          <w:rFonts w:ascii="Songti SC" w:eastAsia="Songti SC" w:hAnsi="Songti SC" w:hint="eastAsia"/>
        </w:rPr>
        <w:t>1) contentview 命名</w:t>
      </w:r>
    </w:p>
    <w:p w14:paraId="1DE66ED6" w14:textId="77777777" w:rsidR="00225C6D" w:rsidRPr="00225C6D" w:rsidRDefault="00225C6D" w:rsidP="00225C6D">
      <w:pPr>
        <w:rPr>
          <w:rFonts w:ascii="Songti SC" w:eastAsia="Songti SC" w:hAnsi="Songti SC"/>
        </w:rPr>
      </w:pPr>
      <w:r w:rsidRPr="00225C6D">
        <w:rPr>
          <w:rFonts w:ascii="Songti SC" w:eastAsia="Songti SC" w:hAnsi="Songti SC" w:hint="eastAsia"/>
        </w:rPr>
        <w:t>必须以全部单词小写，单词间以下划线分割，使用名词或名词词组。</w:t>
      </w:r>
    </w:p>
    <w:p w14:paraId="2C36C329" w14:textId="77777777" w:rsidR="00225C6D" w:rsidRPr="00225C6D" w:rsidRDefault="00225C6D" w:rsidP="00225C6D">
      <w:pPr>
        <w:rPr>
          <w:rFonts w:ascii="Songti SC" w:eastAsia="Songti SC" w:hAnsi="Songti SC"/>
        </w:rPr>
      </w:pPr>
      <w:r w:rsidRPr="00225C6D">
        <w:rPr>
          <w:rFonts w:ascii="Songti SC" w:eastAsia="Songti SC" w:hAnsi="Songti SC" w:hint="eastAsia"/>
        </w:rPr>
        <w:t>所有Activity或Fragment的contentView必须与其类名对应，对应规则为：</w:t>
      </w:r>
    </w:p>
    <w:p w14:paraId="4BE9D74F" w14:textId="77777777" w:rsidR="00225C6D" w:rsidRPr="00225C6D" w:rsidRDefault="00225C6D" w:rsidP="00225C6D">
      <w:pPr>
        <w:rPr>
          <w:rFonts w:ascii="Songti SC" w:eastAsia="Songti SC" w:hAnsi="Songti SC"/>
        </w:rPr>
      </w:pPr>
      <w:r w:rsidRPr="00225C6D">
        <w:rPr>
          <w:rFonts w:ascii="Songti SC" w:eastAsia="Songti SC" w:hAnsi="Songti SC" w:hint="eastAsia"/>
        </w:rPr>
        <w:t>将所有字母都转为小写，将类型和功能调换（也就是后缀变前缀）。</w:t>
      </w:r>
    </w:p>
    <w:p w14:paraId="64F5BC40" w14:textId="77777777" w:rsidR="00225C6D" w:rsidRPr="00225C6D" w:rsidRDefault="00225C6D" w:rsidP="00225C6D">
      <w:pPr>
        <w:rPr>
          <w:rFonts w:ascii="Songti SC" w:eastAsia="Songti SC" w:hAnsi="Songti SC"/>
        </w:rPr>
      </w:pPr>
      <w:r w:rsidRPr="00225C6D">
        <w:rPr>
          <w:rFonts w:ascii="Songti SC" w:eastAsia="Songti SC" w:hAnsi="Songti SC" w:hint="eastAsia"/>
        </w:rPr>
        <w:t>例如：activity_main.xml</w:t>
      </w:r>
    </w:p>
    <w:p w14:paraId="4243D930" w14:textId="77777777" w:rsidR="00225C6D" w:rsidRPr="00225C6D" w:rsidRDefault="00225C6D" w:rsidP="00225C6D">
      <w:pPr>
        <w:rPr>
          <w:rFonts w:ascii="Songti SC" w:eastAsia="Songti SC" w:hAnsi="Songti SC"/>
        </w:rPr>
      </w:pPr>
      <w:r w:rsidRPr="00225C6D">
        <w:rPr>
          <w:rFonts w:ascii="Songti SC" w:eastAsia="Songti SC" w:hAnsi="Songti SC" w:hint="eastAsia"/>
        </w:rPr>
        <w:t>2) Dialog命名：dialog_描述.xml</w:t>
      </w:r>
    </w:p>
    <w:p w14:paraId="3FEFDC88" w14:textId="77777777" w:rsidR="00225C6D" w:rsidRPr="00225C6D" w:rsidRDefault="00225C6D" w:rsidP="00225C6D">
      <w:pPr>
        <w:rPr>
          <w:rFonts w:ascii="Songti SC" w:eastAsia="Songti SC" w:hAnsi="Songti SC"/>
        </w:rPr>
      </w:pPr>
      <w:r w:rsidRPr="00225C6D">
        <w:rPr>
          <w:rFonts w:ascii="Songti SC" w:eastAsia="Songti SC" w:hAnsi="Songti SC" w:hint="eastAsia"/>
        </w:rPr>
        <w:t>例如：dialog_hint.xml</w:t>
      </w:r>
    </w:p>
    <w:p w14:paraId="6FEC1BEE" w14:textId="77777777" w:rsidR="00225C6D" w:rsidRPr="00225C6D" w:rsidRDefault="00225C6D" w:rsidP="00225C6D">
      <w:pPr>
        <w:rPr>
          <w:rFonts w:ascii="Songti SC" w:eastAsia="Songti SC" w:hAnsi="Songti SC"/>
        </w:rPr>
      </w:pPr>
      <w:r w:rsidRPr="00225C6D">
        <w:rPr>
          <w:rFonts w:ascii="Songti SC" w:eastAsia="Songti SC" w:hAnsi="Songti SC" w:hint="eastAsia"/>
        </w:rPr>
        <w:t>3) PopupWindow命名：ppw_描述.xml</w:t>
      </w:r>
    </w:p>
    <w:p w14:paraId="4FF86116" w14:textId="77777777" w:rsidR="00225C6D" w:rsidRPr="00225C6D" w:rsidRDefault="00225C6D" w:rsidP="00225C6D">
      <w:pPr>
        <w:rPr>
          <w:rFonts w:ascii="Songti SC" w:eastAsia="Songti SC" w:hAnsi="Songti SC"/>
        </w:rPr>
      </w:pPr>
      <w:r w:rsidRPr="00225C6D">
        <w:rPr>
          <w:rFonts w:ascii="Songti SC" w:eastAsia="Songti SC" w:hAnsi="Songti SC" w:hint="eastAsia"/>
        </w:rPr>
        <w:t>例如：ppw_info.xml</w:t>
      </w:r>
    </w:p>
    <w:p w14:paraId="06B16AED" w14:textId="77777777" w:rsidR="00225C6D" w:rsidRPr="00225C6D" w:rsidRDefault="00225C6D" w:rsidP="00225C6D">
      <w:pPr>
        <w:rPr>
          <w:rFonts w:ascii="Songti SC" w:eastAsia="Songti SC" w:hAnsi="Songti SC"/>
        </w:rPr>
      </w:pPr>
      <w:r w:rsidRPr="00225C6D">
        <w:rPr>
          <w:rFonts w:ascii="Songti SC" w:eastAsia="Songti SC" w:hAnsi="Songti SC" w:hint="eastAsia"/>
        </w:rPr>
        <w:t>4) 列表项命名：item_描述.xml</w:t>
      </w:r>
    </w:p>
    <w:p w14:paraId="5F5FC915" w14:textId="77777777" w:rsidR="00225C6D" w:rsidRPr="00225C6D" w:rsidRDefault="00225C6D" w:rsidP="00225C6D">
      <w:pPr>
        <w:rPr>
          <w:rFonts w:ascii="Songti SC" w:eastAsia="Songti SC" w:hAnsi="Songti SC"/>
        </w:rPr>
      </w:pPr>
      <w:r w:rsidRPr="00225C6D">
        <w:rPr>
          <w:rFonts w:ascii="Songti SC" w:eastAsia="Songti SC" w:hAnsi="Songti SC" w:hint="eastAsia"/>
        </w:rPr>
        <w:t>例如：item_city.xml</w:t>
      </w:r>
    </w:p>
    <w:p w14:paraId="78B2134D" w14:textId="77777777" w:rsidR="00225C6D" w:rsidRPr="00225C6D" w:rsidRDefault="00225C6D" w:rsidP="00225C6D">
      <w:pPr>
        <w:rPr>
          <w:rFonts w:ascii="Songti SC" w:eastAsia="Songti SC" w:hAnsi="Songti SC"/>
        </w:rPr>
      </w:pPr>
      <w:r w:rsidRPr="00225C6D">
        <w:rPr>
          <w:rFonts w:ascii="Songti SC" w:eastAsia="Songti SC" w:hAnsi="Songti SC" w:hint="eastAsia"/>
        </w:rPr>
        <w:t>5) 包含项命名：模块_(位置)描述.xml</w:t>
      </w:r>
    </w:p>
    <w:p w14:paraId="629B67A8" w14:textId="77777777" w:rsidR="00225C6D" w:rsidRPr="00225C6D" w:rsidRDefault="00225C6D" w:rsidP="00225C6D">
      <w:pPr>
        <w:rPr>
          <w:rFonts w:ascii="Songti SC" w:eastAsia="Songti SC" w:hAnsi="Songti SC"/>
        </w:rPr>
      </w:pPr>
      <w:r w:rsidRPr="00225C6D">
        <w:rPr>
          <w:rFonts w:ascii="Songti SC" w:eastAsia="Songti SC" w:hAnsi="Songti SC" w:hint="eastAsia"/>
        </w:rPr>
        <w:t>例如：activity_main_head.xml、activity_main_bottom.xml</w:t>
      </w:r>
    </w:p>
    <w:p w14:paraId="7EE48D71" w14:textId="77777777" w:rsidR="00225C6D" w:rsidRPr="00225C6D" w:rsidRDefault="00225C6D" w:rsidP="00225C6D">
      <w:pPr>
        <w:rPr>
          <w:rFonts w:ascii="Songti SC" w:eastAsia="Songti SC" w:hAnsi="Songti SC"/>
        </w:rPr>
      </w:pPr>
      <w:r w:rsidRPr="00225C6D">
        <w:rPr>
          <w:rFonts w:ascii="Songti SC" w:eastAsia="Songti SC" w:hAnsi="Songti SC" w:hint="eastAsia"/>
        </w:rPr>
        <w:t>注意：通用的包含项命名采用：项目名称缩写_描述.xml</w:t>
      </w:r>
    </w:p>
    <w:p w14:paraId="21131A18" w14:textId="77777777" w:rsidR="00225C6D" w:rsidRPr="00225C6D" w:rsidRDefault="00225C6D" w:rsidP="00225C6D">
      <w:pPr>
        <w:rPr>
          <w:rFonts w:ascii="Songti SC" w:eastAsia="Songti SC" w:hAnsi="Songti SC"/>
        </w:rPr>
      </w:pPr>
      <w:r w:rsidRPr="00225C6D">
        <w:rPr>
          <w:rFonts w:ascii="Songti SC" w:eastAsia="Songti SC" w:hAnsi="Songti SC" w:hint="eastAsia"/>
        </w:rPr>
        <w:t>例如：xxxx_title.xml</w:t>
      </w:r>
    </w:p>
    <w:p w14:paraId="74DCCFE0" w14:textId="77777777" w:rsidR="00225C6D" w:rsidRPr="00225C6D" w:rsidRDefault="00225C6D" w:rsidP="00225C6D">
      <w:pPr>
        <w:rPr>
          <w:rFonts w:ascii="Songti SC" w:eastAsia="Songti SC" w:hAnsi="Songti SC"/>
        </w:rPr>
      </w:pPr>
      <w:r w:rsidRPr="00225C6D">
        <w:rPr>
          <w:rFonts w:ascii="Songti SC" w:eastAsia="Songti SC" w:hAnsi="Songti SC" w:hint="eastAsia"/>
        </w:rPr>
        <w:t>2. 资源文件（图片drawable文件夹下）：</w:t>
      </w:r>
    </w:p>
    <w:p w14:paraId="561FB750" w14:textId="77777777" w:rsidR="00225C6D" w:rsidRPr="00225C6D" w:rsidRDefault="00225C6D" w:rsidP="00225C6D">
      <w:pPr>
        <w:rPr>
          <w:rFonts w:ascii="Songti SC" w:eastAsia="Songti SC" w:hAnsi="Songti SC"/>
        </w:rPr>
      </w:pPr>
      <w:r w:rsidRPr="00225C6D">
        <w:rPr>
          <w:rFonts w:ascii="Songti SC" w:eastAsia="Songti SC" w:hAnsi="Songti SC" w:hint="eastAsia"/>
        </w:rPr>
        <w:t>全部小写，采用下划线命名法，加前缀区分</w:t>
      </w:r>
    </w:p>
    <w:p w14:paraId="19C86A7B" w14:textId="77777777" w:rsidR="00225C6D" w:rsidRPr="00225C6D" w:rsidRDefault="00225C6D" w:rsidP="00225C6D">
      <w:pPr>
        <w:rPr>
          <w:rFonts w:ascii="Songti SC" w:eastAsia="Songti SC" w:hAnsi="Songti SC"/>
        </w:rPr>
      </w:pPr>
      <w:r w:rsidRPr="00225C6D">
        <w:rPr>
          <w:rFonts w:ascii="Songti SC" w:eastAsia="Songti SC" w:hAnsi="Songti SC" w:hint="eastAsia"/>
        </w:rPr>
        <w:t>命名模式：可加后缀 _small 表示小图, _big 表示大图，逻辑名称可由多个单词加下划线组成，采用以下规则：</w:t>
      </w:r>
    </w:p>
    <w:p w14:paraId="38A9B22C" w14:textId="77777777" w:rsidR="00225C6D" w:rsidRPr="00225C6D" w:rsidRDefault="00225C6D" w:rsidP="00225C6D">
      <w:pPr>
        <w:rPr>
          <w:rFonts w:ascii="Songti SC" w:eastAsia="Songti SC" w:hAnsi="Songti SC"/>
        </w:rPr>
      </w:pPr>
      <w:r w:rsidRPr="00225C6D">
        <w:rPr>
          <w:rFonts w:ascii="Songti SC" w:eastAsia="Songti SC" w:hAnsi="Songti SC" w:hint="eastAsia"/>
        </w:rPr>
        <w:t>用途_模块名_逻辑名称</w:t>
      </w:r>
    </w:p>
    <w:p w14:paraId="61251261" w14:textId="77777777" w:rsidR="00225C6D" w:rsidRPr="00225C6D" w:rsidRDefault="00225C6D" w:rsidP="00225C6D">
      <w:pPr>
        <w:rPr>
          <w:rFonts w:ascii="Songti SC" w:eastAsia="Songti SC" w:hAnsi="Songti SC"/>
        </w:rPr>
      </w:pPr>
      <w:r w:rsidRPr="00225C6D">
        <w:rPr>
          <w:rFonts w:ascii="Songti SC" w:eastAsia="Songti SC" w:hAnsi="Songti SC" w:hint="eastAsia"/>
        </w:rPr>
        <w:t>用途_模块名_颜色</w:t>
      </w:r>
    </w:p>
    <w:p w14:paraId="663F0F9E" w14:textId="77777777" w:rsidR="00225C6D" w:rsidRPr="00225C6D" w:rsidRDefault="00225C6D" w:rsidP="00225C6D">
      <w:pPr>
        <w:rPr>
          <w:rFonts w:ascii="Songti SC" w:eastAsia="Songti SC" w:hAnsi="Songti SC"/>
        </w:rPr>
      </w:pPr>
      <w:r w:rsidRPr="00225C6D">
        <w:rPr>
          <w:rFonts w:ascii="Songti SC" w:eastAsia="Songti SC" w:hAnsi="Songti SC" w:hint="eastAsia"/>
        </w:rPr>
        <w:t>用途_逻辑名称</w:t>
      </w:r>
    </w:p>
    <w:p w14:paraId="1C470E52" w14:textId="77777777" w:rsidR="00225C6D" w:rsidRPr="00225C6D" w:rsidRDefault="00225C6D" w:rsidP="00225C6D">
      <w:pPr>
        <w:rPr>
          <w:rFonts w:ascii="Songti SC" w:eastAsia="Songti SC" w:hAnsi="Songti SC"/>
        </w:rPr>
      </w:pPr>
      <w:r w:rsidRPr="00225C6D">
        <w:rPr>
          <w:rFonts w:ascii="Songti SC" w:eastAsia="Songti SC" w:hAnsi="Songti SC" w:hint="eastAsia"/>
        </w:rPr>
        <w:t>用途_颜色</w:t>
      </w:r>
    </w:p>
    <w:p w14:paraId="6CFD252C" w14:textId="77777777" w:rsidR="00225C6D" w:rsidRPr="00225C6D" w:rsidRDefault="00225C6D" w:rsidP="00225C6D">
      <w:pPr>
        <w:rPr>
          <w:rFonts w:ascii="Songti SC" w:eastAsia="Songti SC" w:hAnsi="Songti SC"/>
        </w:rPr>
      </w:pPr>
      <w:r w:rsidRPr="00225C6D">
        <w:rPr>
          <w:rFonts w:ascii="Songti SC" w:eastAsia="Songti SC" w:hAnsi="Songti SC" w:hint="eastAsia"/>
        </w:rPr>
        <w:t>说明：用途也指控件类型（具体见UI控件缩写表）</w:t>
      </w:r>
    </w:p>
    <w:p w14:paraId="4687EA77" w14:textId="77777777" w:rsidR="00225C6D" w:rsidRPr="00225C6D" w:rsidRDefault="00225C6D" w:rsidP="00225C6D">
      <w:pPr>
        <w:rPr>
          <w:rFonts w:ascii="Songti SC" w:eastAsia="Songti SC" w:hAnsi="Songti SC"/>
        </w:rPr>
      </w:pPr>
      <w:r w:rsidRPr="00225C6D">
        <w:rPr>
          <w:rFonts w:ascii="Songti SC" w:eastAsia="Songti SC" w:hAnsi="Songti SC" w:hint="eastAsia"/>
        </w:rPr>
        <w:t>例如：</w:t>
      </w:r>
    </w:p>
    <w:p w14:paraId="673ABD35" w14:textId="77777777" w:rsidR="00225C6D" w:rsidRPr="00225C6D" w:rsidRDefault="00225C6D" w:rsidP="00225C6D">
      <w:pPr>
        <w:rPr>
          <w:rFonts w:ascii="Songti SC" w:eastAsia="Songti SC" w:hAnsi="Songti SC"/>
        </w:rPr>
      </w:pPr>
      <w:r w:rsidRPr="00225C6D">
        <w:rPr>
          <w:rFonts w:ascii="Songti SC" w:eastAsia="Songti SC" w:hAnsi="Songti SC" w:hint="eastAsia"/>
        </w:rPr>
        <w:t>btn_main_home.png 按键</w:t>
      </w:r>
    </w:p>
    <w:p w14:paraId="53797C42" w14:textId="77777777" w:rsidR="00225C6D" w:rsidRPr="00225C6D" w:rsidRDefault="00225C6D" w:rsidP="00225C6D">
      <w:pPr>
        <w:rPr>
          <w:rFonts w:ascii="Songti SC" w:eastAsia="Songti SC" w:hAnsi="Songti SC"/>
        </w:rPr>
      </w:pPr>
      <w:r w:rsidRPr="00225C6D">
        <w:rPr>
          <w:rFonts w:ascii="Songti SC" w:eastAsia="Songti SC" w:hAnsi="Songti SC" w:hint="eastAsia"/>
        </w:rPr>
        <w:t>divider_maket_white.png 分割线</w:t>
      </w:r>
    </w:p>
    <w:p w14:paraId="76A0E04B" w14:textId="77777777" w:rsidR="00225C6D" w:rsidRPr="00225C6D" w:rsidRDefault="00225C6D" w:rsidP="00225C6D">
      <w:pPr>
        <w:rPr>
          <w:rFonts w:ascii="Songti SC" w:eastAsia="Songti SC" w:hAnsi="Songti SC"/>
        </w:rPr>
      </w:pPr>
      <w:r w:rsidRPr="00225C6D">
        <w:rPr>
          <w:rFonts w:ascii="Songti SC" w:eastAsia="Songti SC" w:hAnsi="Songti SC" w:hint="eastAsia"/>
        </w:rPr>
        <w:t>ic_edit.png 图标</w:t>
      </w:r>
    </w:p>
    <w:p w14:paraId="14C981CE" w14:textId="77777777" w:rsidR="00225C6D" w:rsidRPr="00225C6D" w:rsidRDefault="00225C6D" w:rsidP="00225C6D">
      <w:pPr>
        <w:rPr>
          <w:rFonts w:ascii="Songti SC" w:eastAsia="Songti SC" w:hAnsi="Songti SC"/>
        </w:rPr>
      </w:pPr>
      <w:r w:rsidRPr="00225C6D">
        <w:rPr>
          <w:rFonts w:ascii="Songti SC" w:eastAsia="Songti SC" w:hAnsi="Songti SC" w:hint="eastAsia"/>
        </w:rPr>
        <w:t>bg_main.png 背景</w:t>
      </w:r>
    </w:p>
    <w:p w14:paraId="11856653" w14:textId="77777777" w:rsidR="00225C6D" w:rsidRPr="00225C6D" w:rsidRDefault="00225C6D" w:rsidP="00225C6D">
      <w:pPr>
        <w:rPr>
          <w:rFonts w:ascii="Songti SC" w:eastAsia="Songti SC" w:hAnsi="Songti SC"/>
        </w:rPr>
      </w:pPr>
      <w:r w:rsidRPr="00225C6D">
        <w:rPr>
          <w:rFonts w:ascii="Songti SC" w:eastAsia="Songti SC" w:hAnsi="Songti SC" w:hint="eastAsia"/>
        </w:rPr>
        <w:t>btn_red.png 红色按键</w:t>
      </w:r>
    </w:p>
    <w:p w14:paraId="45B33141" w14:textId="77777777" w:rsidR="00225C6D" w:rsidRPr="00225C6D" w:rsidRDefault="00225C6D" w:rsidP="00225C6D">
      <w:pPr>
        <w:rPr>
          <w:rFonts w:ascii="Songti SC" w:eastAsia="Songti SC" w:hAnsi="Songti SC"/>
        </w:rPr>
      </w:pPr>
      <w:r w:rsidRPr="00225C6D">
        <w:rPr>
          <w:rFonts w:ascii="Songti SC" w:eastAsia="Songti SC" w:hAnsi="Songti SC" w:hint="eastAsia"/>
        </w:rPr>
        <w:t>btn_red_big.png 红色大按键</w:t>
      </w:r>
    </w:p>
    <w:p w14:paraId="06755FD0" w14:textId="77777777" w:rsidR="00225C6D" w:rsidRPr="00225C6D" w:rsidRDefault="00225C6D" w:rsidP="00225C6D">
      <w:pPr>
        <w:rPr>
          <w:rFonts w:ascii="Songti SC" w:eastAsia="Songti SC" w:hAnsi="Songti SC"/>
        </w:rPr>
      </w:pPr>
      <w:r w:rsidRPr="00225C6D">
        <w:rPr>
          <w:rFonts w:ascii="Songti SC" w:eastAsia="Songti SC" w:hAnsi="Songti SC" w:hint="eastAsia"/>
        </w:rPr>
        <w:t>ic_head_small.png 小头像</w:t>
      </w:r>
    </w:p>
    <w:p w14:paraId="5FE94FD4" w14:textId="77777777" w:rsidR="00225C6D" w:rsidRPr="00225C6D" w:rsidRDefault="00225C6D" w:rsidP="00225C6D">
      <w:pPr>
        <w:rPr>
          <w:rFonts w:ascii="Songti SC" w:eastAsia="Songti SC" w:hAnsi="Songti SC"/>
        </w:rPr>
      </w:pPr>
      <w:r w:rsidRPr="00225C6D">
        <w:rPr>
          <w:rFonts w:ascii="Songti SC" w:eastAsia="Songti SC" w:hAnsi="Songti SC" w:hint="eastAsia"/>
        </w:rPr>
        <w:t>bg_input.png 输入框背景</w:t>
      </w:r>
    </w:p>
    <w:p w14:paraId="14A86ABC" w14:textId="77777777" w:rsidR="00225C6D" w:rsidRPr="00225C6D" w:rsidRDefault="00225C6D" w:rsidP="00225C6D">
      <w:pPr>
        <w:rPr>
          <w:rFonts w:ascii="Songti SC" w:eastAsia="Songti SC" w:hAnsi="Songti SC"/>
        </w:rPr>
      </w:pPr>
      <w:r w:rsidRPr="00225C6D">
        <w:rPr>
          <w:rFonts w:ascii="Songti SC" w:eastAsia="Songti SC" w:hAnsi="Songti SC" w:hint="eastAsia"/>
        </w:rPr>
        <w:t>divider_white.png 白色分割线</w:t>
      </w:r>
    </w:p>
    <w:p w14:paraId="1C13654C" w14:textId="77777777" w:rsidR="00225C6D" w:rsidRPr="00225C6D" w:rsidRDefault="00225C6D" w:rsidP="00225C6D">
      <w:pPr>
        <w:rPr>
          <w:rFonts w:ascii="Songti SC" w:eastAsia="Songti SC" w:hAnsi="Songti SC"/>
        </w:rPr>
      </w:pPr>
      <w:r w:rsidRPr="00225C6D">
        <w:rPr>
          <w:rFonts w:ascii="Songti SC" w:eastAsia="Songti SC" w:hAnsi="Songti SC" w:hint="eastAsia"/>
        </w:rPr>
        <w:t>如果有多种形态如按钮等除外如 btn_xx.xml（selector）</w:t>
      </w:r>
    </w:p>
    <w:p w14:paraId="2F21D486" w14:textId="77777777" w:rsidR="00225C6D" w:rsidRPr="00225C6D" w:rsidRDefault="00225C6D" w:rsidP="00225C6D">
      <w:pPr>
        <w:rPr>
          <w:rFonts w:ascii="Songti SC" w:eastAsia="Songti SC" w:hAnsi="Songti SC"/>
        </w:rPr>
      </w:pPr>
    </w:p>
    <w:p w14:paraId="3FE2F032" w14:textId="72ACE1C5" w:rsidR="00225C6D" w:rsidRPr="00225C6D" w:rsidRDefault="00225C6D" w:rsidP="00225C6D">
      <w:pPr>
        <w:rPr>
          <w:rFonts w:ascii="Songti SC" w:eastAsia="Songti SC" w:hAnsi="Songti SC"/>
        </w:rPr>
      </w:pPr>
      <w:r w:rsidRPr="00225C6D">
        <w:rPr>
          <w:rFonts w:ascii="Songti SC" w:eastAsia="Songti SC" w:hAnsi="Songti SC" w:hint="eastAsia"/>
        </w:rPr>
        <w:t>名称</w:t>
      </w:r>
      <w:r w:rsidRPr="00225C6D">
        <w:rPr>
          <w:rFonts w:ascii="Songti SC" w:eastAsia="Songti SC" w:hAnsi="Songti SC" w:hint="eastAsia"/>
        </w:rPr>
        <w:tab/>
      </w:r>
      <w:r w:rsidR="00B82BAB">
        <w:rPr>
          <w:rFonts w:ascii="Songti SC" w:eastAsia="Songti SC" w:hAnsi="Songti SC"/>
        </w:rPr>
        <w:t xml:space="preserve">                          </w:t>
      </w:r>
      <w:r w:rsidRPr="00225C6D">
        <w:rPr>
          <w:rFonts w:ascii="Songti SC" w:eastAsia="Songti SC" w:hAnsi="Songti SC" w:hint="eastAsia"/>
        </w:rPr>
        <w:t>功能</w:t>
      </w:r>
    </w:p>
    <w:p w14:paraId="00258E00" w14:textId="6D5E3355" w:rsidR="00225C6D" w:rsidRPr="00225C6D" w:rsidRDefault="00225C6D" w:rsidP="00225C6D">
      <w:pPr>
        <w:rPr>
          <w:rFonts w:ascii="Songti SC" w:eastAsia="Songti SC" w:hAnsi="Songti SC"/>
        </w:rPr>
      </w:pPr>
      <w:r w:rsidRPr="00225C6D">
        <w:rPr>
          <w:rFonts w:ascii="Songti SC" w:eastAsia="Songti SC" w:hAnsi="Songti SC" w:hint="eastAsia"/>
        </w:rPr>
        <w:t>btn_xx</w:t>
      </w:r>
      <w:r w:rsidRPr="00225C6D">
        <w:rPr>
          <w:rFonts w:ascii="Songti SC" w:eastAsia="Songti SC" w:hAnsi="Songti SC" w:hint="eastAsia"/>
        </w:rPr>
        <w:tab/>
      </w:r>
      <w:r w:rsidR="00B82BAB">
        <w:rPr>
          <w:rFonts w:ascii="Songti SC" w:eastAsia="Songti SC" w:hAnsi="Songti SC"/>
        </w:rPr>
        <w:t xml:space="preserve">                          </w:t>
      </w:r>
      <w:r w:rsidRPr="00225C6D">
        <w:rPr>
          <w:rFonts w:ascii="Songti SC" w:eastAsia="Songti SC" w:hAnsi="Songti SC" w:hint="eastAsia"/>
        </w:rPr>
        <w:t>按钮图片使用btn_整体效果（selector）</w:t>
      </w:r>
    </w:p>
    <w:p w14:paraId="3BC555B1" w14:textId="51E42BF4" w:rsidR="00225C6D" w:rsidRPr="00225C6D" w:rsidRDefault="00225C6D" w:rsidP="00225C6D">
      <w:pPr>
        <w:rPr>
          <w:rFonts w:ascii="Songti SC" w:eastAsia="Songti SC" w:hAnsi="Songti SC"/>
        </w:rPr>
      </w:pPr>
      <w:r w:rsidRPr="00225C6D">
        <w:rPr>
          <w:rFonts w:ascii="Songti SC" w:eastAsia="Songti SC" w:hAnsi="Songti SC" w:hint="eastAsia"/>
        </w:rPr>
        <w:t>btn_xx_normal</w:t>
      </w:r>
      <w:r w:rsidRPr="00225C6D">
        <w:rPr>
          <w:rFonts w:ascii="Songti SC" w:eastAsia="Songti SC" w:hAnsi="Songti SC" w:hint="eastAsia"/>
        </w:rPr>
        <w:tab/>
      </w:r>
      <w:r w:rsidR="00B82BAB">
        <w:rPr>
          <w:rFonts w:ascii="Songti SC" w:eastAsia="Songti SC" w:hAnsi="Songti SC"/>
        </w:rPr>
        <w:t xml:space="preserve">                   </w:t>
      </w:r>
      <w:r w:rsidRPr="00225C6D">
        <w:rPr>
          <w:rFonts w:ascii="Songti SC" w:eastAsia="Songti SC" w:hAnsi="Songti SC" w:hint="eastAsia"/>
        </w:rPr>
        <w:t>按钮图片使用btn_正常情况效果</w:t>
      </w:r>
    </w:p>
    <w:p w14:paraId="1C7529EA" w14:textId="39771505" w:rsidR="00225C6D" w:rsidRPr="00225C6D" w:rsidRDefault="00225C6D" w:rsidP="00225C6D">
      <w:pPr>
        <w:rPr>
          <w:rFonts w:ascii="Songti SC" w:eastAsia="Songti SC" w:hAnsi="Songti SC"/>
        </w:rPr>
      </w:pPr>
      <w:r w:rsidRPr="00225C6D">
        <w:rPr>
          <w:rFonts w:ascii="Songti SC" w:eastAsia="Songti SC" w:hAnsi="Songti SC" w:hint="eastAsia"/>
        </w:rPr>
        <w:t>btn_xx_pressed</w:t>
      </w:r>
      <w:r w:rsidRPr="00225C6D">
        <w:rPr>
          <w:rFonts w:ascii="Songti SC" w:eastAsia="Songti SC" w:hAnsi="Songti SC" w:hint="eastAsia"/>
        </w:rPr>
        <w:tab/>
      </w:r>
      <w:r w:rsidR="00B82BAB">
        <w:rPr>
          <w:rFonts w:ascii="Songti SC" w:eastAsia="Songti SC" w:hAnsi="Songti SC"/>
        </w:rPr>
        <w:t xml:space="preserve">                   </w:t>
      </w:r>
      <w:r w:rsidRPr="00225C6D">
        <w:rPr>
          <w:rFonts w:ascii="Songti SC" w:eastAsia="Songti SC" w:hAnsi="Songti SC" w:hint="eastAsia"/>
        </w:rPr>
        <w:t>按钮图片使用btn_点击时候效果</w:t>
      </w:r>
    </w:p>
    <w:p w14:paraId="55D5CA3A" w14:textId="286E3171" w:rsidR="00225C6D" w:rsidRPr="00225C6D" w:rsidRDefault="00225C6D" w:rsidP="00225C6D">
      <w:pPr>
        <w:rPr>
          <w:rFonts w:ascii="Songti SC" w:eastAsia="Songti SC" w:hAnsi="Songti SC"/>
        </w:rPr>
      </w:pPr>
      <w:r w:rsidRPr="00225C6D">
        <w:rPr>
          <w:rFonts w:ascii="Songti SC" w:eastAsia="Songti SC" w:hAnsi="Songti SC" w:hint="eastAsia"/>
        </w:rPr>
        <w:t>btn_xx_focused</w:t>
      </w:r>
      <w:r w:rsidRPr="00225C6D">
        <w:rPr>
          <w:rFonts w:ascii="Songti SC" w:eastAsia="Songti SC" w:hAnsi="Songti SC" w:hint="eastAsia"/>
        </w:rPr>
        <w:tab/>
      </w:r>
      <w:r w:rsidR="00B82BAB">
        <w:rPr>
          <w:rFonts w:ascii="Songti SC" w:eastAsia="Songti SC" w:hAnsi="Songti SC"/>
        </w:rPr>
        <w:t xml:space="preserve">                   </w:t>
      </w:r>
      <w:r w:rsidRPr="00225C6D">
        <w:rPr>
          <w:rFonts w:ascii="Songti SC" w:eastAsia="Songti SC" w:hAnsi="Songti SC" w:hint="eastAsia"/>
        </w:rPr>
        <w:t>state_focused聚焦效果</w:t>
      </w:r>
    </w:p>
    <w:p w14:paraId="05BBF335" w14:textId="266B809D" w:rsidR="00225C6D" w:rsidRPr="00225C6D" w:rsidRDefault="00225C6D" w:rsidP="00225C6D">
      <w:pPr>
        <w:rPr>
          <w:rFonts w:ascii="Songti SC" w:eastAsia="Songti SC" w:hAnsi="Songti SC"/>
        </w:rPr>
      </w:pPr>
      <w:r w:rsidRPr="00225C6D">
        <w:rPr>
          <w:rFonts w:ascii="Songti SC" w:eastAsia="Songti SC" w:hAnsi="Songti SC" w:hint="eastAsia"/>
        </w:rPr>
        <w:t>btn_xx_disabled</w:t>
      </w:r>
      <w:r w:rsidRPr="00225C6D">
        <w:rPr>
          <w:rFonts w:ascii="Songti SC" w:eastAsia="Songti SC" w:hAnsi="Songti SC" w:hint="eastAsia"/>
        </w:rPr>
        <w:tab/>
      </w:r>
      <w:r w:rsidR="00B82BAB">
        <w:rPr>
          <w:rFonts w:ascii="Songti SC" w:eastAsia="Songti SC" w:hAnsi="Songti SC"/>
        </w:rPr>
        <w:t xml:space="preserve">                   </w:t>
      </w:r>
      <w:r w:rsidRPr="00225C6D">
        <w:rPr>
          <w:rFonts w:ascii="Songti SC" w:eastAsia="Songti SC" w:hAnsi="Songti SC" w:hint="eastAsia"/>
        </w:rPr>
        <w:t>state_enabled (false)不可用效果</w:t>
      </w:r>
    </w:p>
    <w:p w14:paraId="166DED75" w14:textId="60F517F0" w:rsidR="00225C6D" w:rsidRPr="00225C6D" w:rsidRDefault="00225C6D" w:rsidP="00225C6D">
      <w:pPr>
        <w:rPr>
          <w:rFonts w:ascii="Songti SC" w:eastAsia="Songti SC" w:hAnsi="Songti SC"/>
        </w:rPr>
      </w:pPr>
      <w:r w:rsidRPr="00225C6D">
        <w:rPr>
          <w:rFonts w:ascii="Songti SC" w:eastAsia="Songti SC" w:hAnsi="Songti SC" w:hint="eastAsia"/>
        </w:rPr>
        <w:t>btn_xx_checked</w:t>
      </w:r>
      <w:r w:rsidRPr="00225C6D">
        <w:rPr>
          <w:rFonts w:ascii="Songti SC" w:eastAsia="Songti SC" w:hAnsi="Songti SC" w:hint="eastAsia"/>
        </w:rPr>
        <w:tab/>
      </w:r>
      <w:r w:rsidR="00B82BAB">
        <w:rPr>
          <w:rFonts w:ascii="Songti SC" w:eastAsia="Songti SC" w:hAnsi="Songti SC"/>
        </w:rPr>
        <w:t xml:space="preserve">                   </w:t>
      </w:r>
      <w:r w:rsidRPr="00225C6D">
        <w:rPr>
          <w:rFonts w:ascii="Songti SC" w:eastAsia="Songti SC" w:hAnsi="Songti SC" w:hint="eastAsia"/>
        </w:rPr>
        <w:t>state_checked选中效果</w:t>
      </w:r>
    </w:p>
    <w:p w14:paraId="123B53A2" w14:textId="35A44F78" w:rsidR="00225C6D" w:rsidRPr="00225C6D" w:rsidRDefault="00225C6D" w:rsidP="00225C6D">
      <w:pPr>
        <w:rPr>
          <w:rFonts w:ascii="Songti SC" w:eastAsia="Songti SC" w:hAnsi="Songti SC"/>
        </w:rPr>
      </w:pPr>
      <w:r w:rsidRPr="00225C6D">
        <w:rPr>
          <w:rFonts w:ascii="Songti SC" w:eastAsia="Songti SC" w:hAnsi="Songti SC" w:hint="eastAsia"/>
        </w:rPr>
        <w:t>btn_xx_selected</w:t>
      </w:r>
      <w:r w:rsidRPr="00225C6D">
        <w:rPr>
          <w:rFonts w:ascii="Songti SC" w:eastAsia="Songti SC" w:hAnsi="Songti SC" w:hint="eastAsia"/>
        </w:rPr>
        <w:tab/>
      </w:r>
      <w:r w:rsidR="00B82BAB">
        <w:rPr>
          <w:rFonts w:ascii="Songti SC" w:eastAsia="Songti SC" w:hAnsi="Songti SC"/>
        </w:rPr>
        <w:t xml:space="preserve">                   </w:t>
      </w:r>
      <w:r w:rsidRPr="00225C6D">
        <w:rPr>
          <w:rFonts w:ascii="Songti SC" w:eastAsia="Songti SC" w:hAnsi="Songti SC" w:hint="eastAsia"/>
        </w:rPr>
        <w:t>state_selected选中效果</w:t>
      </w:r>
    </w:p>
    <w:p w14:paraId="09043530" w14:textId="7B897D0A" w:rsidR="00225C6D" w:rsidRPr="00225C6D" w:rsidRDefault="00225C6D" w:rsidP="00225C6D">
      <w:pPr>
        <w:rPr>
          <w:rFonts w:ascii="Songti SC" w:eastAsia="Songti SC" w:hAnsi="Songti SC"/>
        </w:rPr>
      </w:pPr>
      <w:r w:rsidRPr="00225C6D">
        <w:rPr>
          <w:rFonts w:ascii="Songti SC" w:eastAsia="Songti SC" w:hAnsi="Songti SC" w:hint="eastAsia"/>
        </w:rPr>
        <w:t>btn_xx_hovered</w:t>
      </w:r>
      <w:r w:rsidRPr="00225C6D">
        <w:rPr>
          <w:rFonts w:ascii="Songti SC" w:eastAsia="Songti SC" w:hAnsi="Songti SC" w:hint="eastAsia"/>
        </w:rPr>
        <w:tab/>
      </w:r>
      <w:r w:rsidR="00B82BAB">
        <w:rPr>
          <w:rFonts w:ascii="Songti SC" w:eastAsia="Songti SC" w:hAnsi="Songti SC"/>
        </w:rPr>
        <w:t xml:space="preserve">                   </w:t>
      </w:r>
      <w:r w:rsidRPr="00225C6D">
        <w:rPr>
          <w:rFonts w:ascii="Songti SC" w:eastAsia="Songti SC" w:hAnsi="Songti SC" w:hint="eastAsia"/>
        </w:rPr>
        <w:t>state_hovered悬停效果</w:t>
      </w:r>
    </w:p>
    <w:p w14:paraId="017922EC" w14:textId="648EEFA7" w:rsidR="00225C6D" w:rsidRPr="00225C6D" w:rsidRDefault="00225C6D" w:rsidP="00225C6D">
      <w:pPr>
        <w:rPr>
          <w:rFonts w:ascii="Songti SC" w:eastAsia="Songti SC" w:hAnsi="Songti SC"/>
        </w:rPr>
      </w:pPr>
      <w:r w:rsidRPr="00225C6D">
        <w:rPr>
          <w:rFonts w:ascii="Songti SC" w:eastAsia="Songti SC" w:hAnsi="Songti SC" w:hint="eastAsia"/>
        </w:rPr>
        <w:t>btn_xx_checkable</w:t>
      </w:r>
      <w:r w:rsidRPr="00225C6D">
        <w:rPr>
          <w:rFonts w:ascii="Songti SC" w:eastAsia="Songti SC" w:hAnsi="Songti SC" w:hint="eastAsia"/>
        </w:rPr>
        <w:tab/>
        <w:t>state_checkable</w:t>
      </w:r>
      <w:r w:rsidR="00B82BAB">
        <w:rPr>
          <w:rFonts w:ascii="Songti SC" w:eastAsia="Songti SC" w:hAnsi="Songti SC"/>
        </w:rPr>
        <w:t xml:space="preserve">      </w:t>
      </w:r>
      <w:r w:rsidRPr="00225C6D">
        <w:rPr>
          <w:rFonts w:ascii="Songti SC" w:eastAsia="Songti SC" w:hAnsi="Songti SC" w:hint="eastAsia"/>
        </w:rPr>
        <w:t>可选效果</w:t>
      </w:r>
    </w:p>
    <w:p w14:paraId="1F3D58DB" w14:textId="5A8CBFCB" w:rsidR="00225C6D" w:rsidRPr="00225C6D" w:rsidRDefault="00225C6D" w:rsidP="00225C6D">
      <w:pPr>
        <w:rPr>
          <w:rFonts w:ascii="Songti SC" w:eastAsia="Songti SC" w:hAnsi="Songti SC"/>
        </w:rPr>
      </w:pPr>
      <w:r w:rsidRPr="00225C6D">
        <w:rPr>
          <w:rFonts w:ascii="Songti SC" w:eastAsia="Songti SC" w:hAnsi="Songti SC" w:hint="eastAsia"/>
        </w:rPr>
        <w:t>btn_xx_activated</w:t>
      </w:r>
      <w:r w:rsidRPr="00225C6D">
        <w:rPr>
          <w:rFonts w:ascii="Songti SC" w:eastAsia="Songti SC" w:hAnsi="Songti SC" w:hint="eastAsia"/>
        </w:rPr>
        <w:tab/>
        <w:t>state_activated</w:t>
      </w:r>
      <w:r w:rsidR="00B82BAB">
        <w:rPr>
          <w:rFonts w:ascii="Songti SC" w:eastAsia="Songti SC" w:hAnsi="Songti SC"/>
        </w:rPr>
        <w:t xml:space="preserve">       </w:t>
      </w:r>
      <w:r w:rsidRPr="00225C6D">
        <w:rPr>
          <w:rFonts w:ascii="Songti SC" w:eastAsia="Songti SC" w:hAnsi="Songti SC" w:hint="eastAsia"/>
        </w:rPr>
        <w:t>激活的</w:t>
      </w:r>
    </w:p>
    <w:p w14:paraId="0F8687FA" w14:textId="64A6BEB0" w:rsidR="00225C6D" w:rsidRPr="00225C6D" w:rsidRDefault="00225C6D" w:rsidP="00225C6D">
      <w:pPr>
        <w:rPr>
          <w:rFonts w:ascii="Songti SC" w:eastAsia="Songti SC" w:hAnsi="Songti SC"/>
        </w:rPr>
      </w:pPr>
      <w:r w:rsidRPr="00225C6D">
        <w:rPr>
          <w:rFonts w:ascii="Songti SC" w:eastAsia="Songti SC" w:hAnsi="Songti SC"/>
        </w:rPr>
        <w:t>btn_xx_windowfocused</w:t>
      </w:r>
      <w:r w:rsidRPr="00225C6D">
        <w:rPr>
          <w:rFonts w:ascii="Songti SC" w:eastAsia="Songti SC" w:hAnsi="Songti SC"/>
        </w:rPr>
        <w:tab/>
      </w:r>
      <w:r w:rsidR="00B82BAB">
        <w:rPr>
          <w:rFonts w:ascii="Songti SC" w:eastAsia="Songti SC" w:hAnsi="Songti SC"/>
        </w:rPr>
        <w:t xml:space="preserve">            </w:t>
      </w:r>
      <w:r w:rsidRPr="00225C6D">
        <w:rPr>
          <w:rFonts w:ascii="Songti SC" w:eastAsia="Songti SC" w:hAnsi="Songti SC"/>
        </w:rPr>
        <w:t>state_window_focused</w:t>
      </w:r>
    </w:p>
    <w:p w14:paraId="371B4C90" w14:textId="6BEE4E03" w:rsidR="00225C6D" w:rsidRPr="00225C6D" w:rsidRDefault="00225C6D" w:rsidP="00225C6D">
      <w:pPr>
        <w:rPr>
          <w:rFonts w:ascii="Songti SC" w:eastAsia="Songti SC" w:hAnsi="Songti SC"/>
        </w:rPr>
      </w:pPr>
      <w:r w:rsidRPr="00225C6D">
        <w:rPr>
          <w:rFonts w:ascii="Songti SC" w:eastAsia="Songti SC" w:hAnsi="Songti SC" w:hint="eastAsia"/>
        </w:rPr>
        <w:t>bg_head</w:t>
      </w:r>
      <w:r w:rsidRPr="00225C6D">
        <w:rPr>
          <w:rFonts w:ascii="Songti SC" w:eastAsia="Songti SC" w:hAnsi="Songti SC" w:hint="eastAsia"/>
        </w:rPr>
        <w:tab/>
      </w:r>
      <w:r w:rsidR="00B82BAB">
        <w:rPr>
          <w:rFonts w:ascii="Songti SC" w:eastAsia="Songti SC" w:hAnsi="Songti SC"/>
        </w:rPr>
        <w:t xml:space="preserve">                          </w:t>
      </w:r>
      <w:r w:rsidRPr="00225C6D">
        <w:rPr>
          <w:rFonts w:ascii="Songti SC" w:eastAsia="Songti SC" w:hAnsi="Songti SC" w:hint="eastAsia"/>
        </w:rPr>
        <w:t>背景图片使用bg_功能_说明</w:t>
      </w:r>
    </w:p>
    <w:p w14:paraId="2D54FE21" w14:textId="49B62258" w:rsidR="00225C6D" w:rsidRPr="00225C6D" w:rsidRDefault="00225C6D" w:rsidP="00225C6D">
      <w:pPr>
        <w:rPr>
          <w:rFonts w:ascii="Songti SC" w:eastAsia="Songti SC" w:hAnsi="Songti SC"/>
        </w:rPr>
      </w:pPr>
      <w:r w:rsidRPr="00225C6D">
        <w:rPr>
          <w:rFonts w:ascii="Songti SC" w:eastAsia="Songti SC" w:hAnsi="Songti SC" w:hint="eastAsia"/>
        </w:rPr>
        <w:t>def_search_cell</w:t>
      </w:r>
      <w:r w:rsidRPr="00225C6D">
        <w:rPr>
          <w:rFonts w:ascii="Songti SC" w:eastAsia="Songti SC" w:hAnsi="Songti SC" w:hint="eastAsia"/>
        </w:rPr>
        <w:tab/>
      </w:r>
      <w:r w:rsidR="00B82BAB">
        <w:rPr>
          <w:rFonts w:ascii="Songti SC" w:eastAsia="Songti SC" w:hAnsi="Songti SC"/>
        </w:rPr>
        <w:t xml:space="preserve">                   </w:t>
      </w:r>
      <w:r w:rsidRPr="00225C6D">
        <w:rPr>
          <w:rFonts w:ascii="Songti SC" w:eastAsia="Songti SC" w:hAnsi="Songti SC" w:hint="eastAsia"/>
        </w:rPr>
        <w:t>默认图片使用def_功能_说明</w:t>
      </w:r>
    </w:p>
    <w:p w14:paraId="30A5F0A3" w14:textId="6B507903" w:rsidR="00225C6D" w:rsidRPr="00225C6D" w:rsidRDefault="00225C6D" w:rsidP="00225C6D">
      <w:pPr>
        <w:rPr>
          <w:rFonts w:ascii="Songti SC" w:eastAsia="Songti SC" w:hAnsi="Songti SC"/>
        </w:rPr>
      </w:pPr>
      <w:r w:rsidRPr="00225C6D">
        <w:rPr>
          <w:rFonts w:ascii="Songti SC" w:eastAsia="Songti SC" w:hAnsi="Songti SC" w:hint="eastAsia"/>
        </w:rPr>
        <w:t>ic_more_help</w:t>
      </w:r>
      <w:r w:rsidRPr="00225C6D">
        <w:rPr>
          <w:rFonts w:ascii="Songti SC" w:eastAsia="Songti SC" w:hAnsi="Songti SC" w:hint="eastAsia"/>
        </w:rPr>
        <w:tab/>
      </w:r>
      <w:r w:rsidR="00B82BAB">
        <w:rPr>
          <w:rFonts w:ascii="Songti SC" w:eastAsia="Songti SC" w:hAnsi="Songti SC"/>
        </w:rPr>
        <w:t xml:space="preserve">                       </w:t>
      </w:r>
      <w:r w:rsidRPr="00225C6D">
        <w:rPr>
          <w:rFonts w:ascii="Songti SC" w:eastAsia="Songti SC" w:hAnsi="Songti SC" w:hint="eastAsia"/>
        </w:rPr>
        <w:t>图标图片使用ic_功能_说明</w:t>
      </w:r>
    </w:p>
    <w:p w14:paraId="690D5CFA" w14:textId="093F4947" w:rsidR="00225C6D" w:rsidRPr="00225C6D" w:rsidRDefault="00225C6D" w:rsidP="00225C6D">
      <w:pPr>
        <w:rPr>
          <w:rFonts w:ascii="Songti SC" w:eastAsia="Songti SC" w:hAnsi="Songti SC"/>
        </w:rPr>
      </w:pPr>
      <w:r w:rsidRPr="00225C6D">
        <w:rPr>
          <w:rFonts w:ascii="Songti SC" w:eastAsia="Songti SC" w:hAnsi="Songti SC" w:hint="eastAsia"/>
        </w:rPr>
        <w:t>seg_list_line</w:t>
      </w:r>
      <w:r w:rsidRPr="00225C6D">
        <w:rPr>
          <w:rFonts w:ascii="Songti SC" w:eastAsia="Songti SC" w:hAnsi="Songti SC" w:hint="eastAsia"/>
        </w:rPr>
        <w:tab/>
      </w:r>
      <w:r w:rsidR="00B82BAB">
        <w:rPr>
          <w:rFonts w:ascii="Songti SC" w:eastAsia="Songti SC" w:hAnsi="Songti SC"/>
        </w:rPr>
        <w:t xml:space="preserve">                       </w:t>
      </w:r>
      <w:r w:rsidRPr="00225C6D">
        <w:rPr>
          <w:rFonts w:ascii="Songti SC" w:eastAsia="Songti SC" w:hAnsi="Songti SC" w:hint="eastAsia"/>
        </w:rPr>
        <w:t>具有分隔特征的图片使用seg_功能_说明</w:t>
      </w:r>
    </w:p>
    <w:p w14:paraId="40B4D2C3" w14:textId="5BEACC88" w:rsidR="00225C6D" w:rsidRPr="00225C6D" w:rsidRDefault="00225C6D" w:rsidP="00225C6D">
      <w:pPr>
        <w:rPr>
          <w:rFonts w:ascii="Songti SC" w:eastAsia="Songti SC" w:hAnsi="Songti SC"/>
        </w:rPr>
      </w:pPr>
      <w:r w:rsidRPr="00225C6D">
        <w:rPr>
          <w:rFonts w:ascii="Songti SC" w:eastAsia="Songti SC" w:hAnsi="Songti SC" w:hint="eastAsia"/>
        </w:rPr>
        <w:t>sel_ok</w:t>
      </w:r>
      <w:r w:rsidRPr="00225C6D">
        <w:rPr>
          <w:rFonts w:ascii="Songti SC" w:eastAsia="Songti SC" w:hAnsi="Songti SC" w:hint="eastAsia"/>
        </w:rPr>
        <w:tab/>
      </w:r>
      <w:r w:rsidR="00B82BAB">
        <w:rPr>
          <w:rFonts w:ascii="Songti SC" w:eastAsia="Songti SC" w:hAnsi="Songti SC"/>
        </w:rPr>
        <w:t xml:space="preserve">                           </w:t>
      </w:r>
      <w:r w:rsidRPr="00225C6D">
        <w:rPr>
          <w:rFonts w:ascii="Songti SC" w:eastAsia="Songti SC" w:hAnsi="Songti SC" w:hint="eastAsia"/>
        </w:rPr>
        <w:t>选择图标使用sel_功能_说明</w:t>
      </w:r>
    </w:p>
    <w:p w14:paraId="74066AEA" w14:textId="77777777" w:rsidR="00225C6D" w:rsidRPr="00225C6D" w:rsidRDefault="00225C6D" w:rsidP="00225C6D">
      <w:pPr>
        <w:rPr>
          <w:rFonts w:ascii="Songti SC" w:eastAsia="Songti SC" w:hAnsi="Songti SC"/>
        </w:rPr>
      </w:pPr>
      <w:r w:rsidRPr="00225C6D">
        <w:rPr>
          <w:rFonts w:ascii="Songti SC" w:eastAsia="Songti SC" w:hAnsi="Songti SC" w:hint="eastAsia"/>
        </w:rPr>
        <w:t>注意：</w:t>
      </w:r>
    </w:p>
    <w:p w14:paraId="35407850" w14:textId="77777777" w:rsidR="00225C6D" w:rsidRPr="00225C6D" w:rsidRDefault="00225C6D" w:rsidP="00225C6D">
      <w:pPr>
        <w:rPr>
          <w:rFonts w:ascii="Songti SC" w:eastAsia="Songti SC" w:hAnsi="Songti SC"/>
        </w:rPr>
      </w:pPr>
      <w:r w:rsidRPr="00225C6D">
        <w:rPr>
          <w:rFonts w:ascii="Songti SC" w:eastAsia="Songti SC" w:hAnsi="Songti SC" w:hint="eastAsia"/>
        </w:rPr>
        <w:t>使用AndroidStudio的插件SelectorChapek可以快速生成selector，前提是命名要规范。</w:t>
      </w:r>
    </w:p>
    <w:p w14:paraId="05545EB9" w14:textId="77777777" w:rsidR="00225C6D" w:rsidRPr="00225C6D" w:rsidRDefault="00225C6D" w:rsidP="00225C6D">
      <w:pPr>
        <w:rPr>
          <w:rFonts w:ascii="Songti SC" w:eastAsia="Songti SC" w:hAnsi="Songti SC"/>
        </w:rPr>
      </w:pPr>
      <w:r w:rsidRPr="00225C6D">
        <w:rPr>
          <w:rFonts w:ascii="Songti SC" w:eastAsia="Songti SC" w:hAnsi="Songti SC" w:hint="eastAsia"/>
        </w:rPr>
        <w:t>3. 动画文件（anim文件夹下）：</w:t>
      </w:r>
    </w:p>
    <w:p w14:paraId="10C28187" w14:textId="77777777" w:rsidR="00225C6D" w:rsidRPr="00225C6D" w:rsidRDefault="00225C6D" w:rsidP="00225C6D">
      <w:pPr>
        <w:rPr>
          <w:rFonts w:ascii="Songti SC" w:eastAsia="Songti SC" w:hAnsi="Songti SC"/>
        </w:rPr>
      </w:pPr>
      <w:r w:rsidRPr="00225C6D">
        <w:rPr>
          <w:rFonts w:ascii="Songti SC" w:eastAsia="Songti SC" w:hAnsi="Songti SC" w:hint="eastAsia"/>
        </w:rPr>
        <w:t>全部小写，采用下划线命名法，加前缀区分。</w:t>
      </w:r>
    </w:p>
    <w:p w14:paraId="10EFD2DD" w14:textId="77777777" w:rsidR="00225C6D" w:rsidRPr="00225C6D" w:rsidRDefault="00225C6D" w:rsidP="00225C6D">
      <w:pPr>
        <w:rPr>
          <w:rFonts w:ascii="Songti SC" w:eastAsia="Songti SC" w:hAnsi="Songti SC"/>
        </w:rPr>
      </w:pPr>
      <w:r w:rsidRPr="00225C6D">
        <w:rPr>
          <w:rFonts w:ascii="Songti SC" w:eastAsia="Songti SC" w:hAnsi="Songti SC" w:hint="eastAsia"/>
        </w:rPr>
        <w:t>具体动画采用以下规则：</w:t>
      </w:r>
    </w:p>
    <w:p w14:paraId="5B793250" w14:textId="77777777" w:rsidR="00225C6D" w:rsidRPr="00225C6D" w:rsidRDefault="00225C6D" w:rsidP="00225C6D">
      <w:pPr>
        <w:rPr>
          <w:rFonts w:ascii="Songti SC" w:eastAsia="Songti SC" w:hAnsi="Songti SC"/>
        </w:rPr>
      </w:pPr>
      <w:r w:rsidRPr="00225C6D">
        <w:rPr>
          <w:rFonts w:ascii="Songti SC" w:eastAsia="Songti SC" w:hAnsi="Songti SC" w:hint="eastAsia"/>
        </w:rPr>
        <w:t>模块名_逻辑名称</w:t>
      </w:r>
    </w:p>
    <w:p w14:paraId="538C1295" w14:textId="77777777" w:rsidR="00225C6D" w:rsidRPr="00225C6D" w:rsidRDefault="00225C6D" w:rsidP="00225C6D">
      <w:pPr>
        <w:rPr>
          <w:rFonts w:ascii="Songti SC" w:eastAsia="Songti SC" w:hAnsi="Songti SC"/>
        </w:rPr>
      </w:pPr>
      <w:r w:rsidRPr="00225C6D">
        <w:rPr>
          <w:rFonts w:ascii="Songti SC" w:eastAsia="Songti SC" w:hAnsi="Songti SC" w:hint="eastAsia"/>
        </w:rPr>
        <w:t>逻辑名称</w:t>
      </w:r>
    </w:p>
    <w:p w14:paraId="3FB1D112" w14:textId="77777777" w:rsidR="00225C6D" w:rsidRPr="00225C6D" w:rsidRDefault="00225C6D" w:rsidP="00225C6D">
      <w:pPr>
        <w:rPr>
          <w:rFonts w:ascii="Songti SC" w:eastAsia="Songti SC" w:hAnsi="Songti SC"/>
        </w:rPr>
      </w:pPr>
      <w:r w:rsidRPr="00225C6D">
        <w:rPr>
          <w:rFonts w:ascii="Songti SC" w:eastAsia="Songti SC" w:hAnsi="Songti SC"/>
        </w:rPr>
        <w:t>refresh_progress.xml</w:t>
      </w:r>
    </w:p>
    <w:p w14:paraId="23AE6B72" w14:textId="77777777" w:rsidR="00225C6D" w:rsidRPr="00225C6D" w:rsidRDefault="00225C6D" w:rsidP="00225C6D">
      <w:pPr>
        <w:rPr>
          <w:rFonts w:ascii="Songti SC" w:eastAsia="Songti SC" w:hAnsi="Songti SC"/>
        </w:rPr>
      </w:pPr>
      <w:r w:rsidRPr="00225C6D">
        <w:rPr>
          <w:rFonts w:ascii="Songti SC" w:eastAsia="Songti SC" w:hAnsi="Songti SC"/>
        </w:rPr>
        <w:t>market_cart_add.xml</w:t>
      </w:r>
    </w:p>
    <w:p w14:paraId="755CA7F6" w14:textId="77777777" w:rsidR="00225C6D" w:rsidRPr="00225C6D" w:rsidRDefault="00225C6D" w:rsidP="00225C6D">
      <w:pPr>
        <w:rPr>
          <w:rFonts w:ascii="Songti SC" w:eastAsia="Songti SC" w:hAnsi="Songti SC"/>
        </w:rPr>
      </w:pPr>
      <w:r w:rsidRPr="00225C6D">
        <w:rPr>
          <w:rFonts w:ascii="Songti SC" w:eastAsia="Songti SC" w:hAnsi="Songti SC"/>
        </w:rPr>
        <w:t>market_cart_remove.xml</w:t>
      </w:r>
    </w:p>
    <w:p w14:paraId="7EA4875E" w14:textId="77777777" w:rsidR="00225C6D" w:rsidRPr="00225C6D" w:rsidRDefault="00225C6D" w:rsidP="00225C6D">
      <w:pPr>
        <w:rPr>
          <w:rFonts w:ascii="Songti SC" w:eastAsia="Songti SC" w:hAnsi="Songti SC"/>
        </w:rPr>
      </w:pPr>
      <w:r w:rsidRPr="00225C6D">
        <w:rPr>
          <w:rFonts w:ascii="Songti SC" w:eastAsia="Songti SC" w:hAnsi="Songti SC" w:hint="eastAsia"/>
        </w:rPr>
        <w:t>普通的tween动画采用如下表格中的命名方式</w:t>
      </w:r>
    </w:p>
    <w:p w14:paraId="1861D334" w14:textId="59B56FE5" w:rsidR="00225C6D" w:rsidRPr="00225C6D" w:rsidRDefault="00225C6D" w:rsidP="00225C6D">
      <w:pPr>
        <w:rPr>
          <w:rFonts w:ascii="Songti SC" w:eastAsia="Songti SC" w:hAnsi="Songti SC"/>
        </w:rPr>
      </w:pPr>
      <w:r w:rsidRPr="00225C6D">
        <w:rPr>
          <w:rFonts w:ascii="Songti SC" w:eastAsia="Songti SC" w:hAnsi="Songti SC" w:hint="eastAsia"/>
        </w:rPr>
        <w:t>// 前面为动画的类型，后面为方向</w:t>
      </w:r>
    </w:p>
    <w:p w14:paraId="7BF03CF7" w14:textId="20929303" w:rsidR="00225C6D" w:rsidRPr="00225C6D" w:rsidRDefault="00225C6D" w:rsidP="00225C6D">
      <w:pPr>
        <w:rPr>
          <w:rFonts w:ascii="Songti SC" w:eastAsia="Songti SC" w:hAnsi="Songti SC"/>
        </w:rPr>
      </w:pPr>
      <w:r w:rsidRPr="00225C6D">
        <w:rPr>
          <w:rFonts w:ascii="Songti SC" w:eastAsia="Songti SC" w:hAnsi="Songti SC" w:hint="eastAsia"/>
        </w:rPr>
        <w:t>动画命名例子</w:t>
      </w:r>
      <w:r w:rsidRPr="00225C6D">
        <w:rPr>
          <w:rFonts w:ascii="Songti SC" w:eastAsia="Songti SC" w:hAnsi="Songti SC" w:hint="eastAsia"/>
        </w:rPr>
        <w:tab/>
      </w:r>
      <w:r>
        <w:rPr>
          <w:rFonts w:ascii="Songti SC" w:eastAsia="Songti SC" w:hAnsi="Songti SC"/>
        </w:rPr>
        <w:t xml:space="preserve">   </w:t>
      </w:r>
      <w:r w:rsidR="00B82BAB">
        <w:rPr>
          <w:rFonts w:ascii="Songti SC" w:eastAsia="Songti SC" w:hAnsi="Songti SC"/>
        </w:rPr>
        <w:t xml:space="preserve">          </w:t>
      </w:r>
      <w:r w:rsidRPr="00225C6D">
        <w:rPr>
          <w:rFonts w:ascii="Songti SC" w:eastAsia="Songti SC" w:hAnsi="Songti SC" w:hint="eastAsia"/>
        </w:rPr>
        <w:t>规范写法</w:t>
      </w:r>
    </w:p>
    <w:p w14:paraId="4A5FD015" w14:textId="321EA65E" w:rsidR="00225C6D" w:rsidRPr="00225C6D" w:rsidRDefault="00225C6D" w:rsidP="00225C6D">
      <w:pPr>
        <w:rPr>
          <w:rFonts w:ascii="Songti SC" w:eastAsia="Songti SC" w:hAnsi="Songti SC"/>
        </w:rPr>
      </w:pPr>
      <w:r w:rsidRPr="00225C6D">
        <w:rPr>
          <w:rFonts w:ascii="Songti SC" w:eastAsia="Songti SC" w:hAnsi="Songti SC" w:hint="eastAsia"/>
        </w:rPr>
        <w:t>fade_in</w:t>
      </w:r>
      <w:r w:rsidRPr="00225C6D">
        <w:rPr>
          <w:rFonts w:ascii="Songti SC" w:eastAsia="Songti SC" w:hAnsi="Songti SC" w:hint="eastAsia"/>
        </w:rPr>
        <w:tab/>
      </w:r>
      <w:r>
        <w:rPr>
          <w:rFonts w:ascii="Songti SC" w:eastAsia="Songti SC" w:hAnsi="Songti SC"/>
        </w:rPr>
        <w:t xml:space="preserve">           </w:t>
      </w:r>
      <w:r w:rsidR="00B82BAB">
        <w:rPr>
          <w:rFonts w:ascii="Songti SC" w:eastAsia="Songti SC" w:hAnsi="Songti SC"/>
        </w:rPr>
        <w:t xml:space="preserve">         </w:t>
      </w:r>
      <w:r w:rsidRPr="00225C6D">
        <w:rPr>
          <w:rFonts w:ascii="Songti SC" w:eastAsia="Songti SC" w:hAnsi="Songti SC" w:hint="eastAsia"/>
        </w:rPr>
        <w:t>淡入</w:t>
      </w:r>
    </w:p>
    <w:p w14:paraId="58BE9550" w14:textId="5CE13A8A" w:rsidR="00225C6D" w:rsidRPr="00225C6D" w:rsidRDefault="00225C6D" w:rsidP="00225C6D">
      <w:pPr>
        <w:rPr>
          <w:rFonts w:ascii="Songti SC" w:eastAsia="Songti SC" w:hAnsi="Songti SC"/>
        </w:rPr>
      </w:pPr>
      <w:r w:rsidRPr="00225C6D">
        <w:rPr>
          <w:rFonts w:ascii="Songti SC" w:eastAsia="Songti SC" w:hAnsi="Songti SC" w:hint="eastAsia"/>
        </w:rPr>
        <w:t>fade_out</w:t>
      </w:r>
      <w:r w:rsidRPr="00225C6D">
        <w:rPr>
          <w:rFonts w:ascii="Songti SC" w:eastAsia="Songti SC" w:hAnsi="Songti SC" w:hint="eastAsia"/>
        </w:rPr>
        <w:tab/>
      </w:r>
      <w:r>
        <w:rPr>
          <w:rFonts w:ascii="Songti SC" w:eastAsia="Songti SC" w:hAnsi="Songti SC"/>
        </w:rPr>
        <w:t xml:space="preserve">        </w:t>
      </w:r>
      <w:r w:rsidR="00B82BAB">
        <w:rPr>
          <w:rFonts w:ascii="Songti SC" w:eastAsia="Songti SC" w:hAnsi="Songti SC"/>
        </w:rPr>
        <w:t xml:space="preserve">            </w:t>
      </w:r>
      <w:r w:rsidRPr="00225C6D">
        <w:rPr>
          <w:rFonts w:ascii="Songti SC" w:eastAsia="Songti SC" w:hAnsi="Songti SC" w:hint="eastAsia"/>
        </w:rPr>
        <w:t>淡出</w:t>
      </w:r>
    </w:p>
    <w:p w14:paraId="2272F62E" w14:textId="478FAA88" w:rsidR="00225C6D" w:rsidRPr="00225C6D" w:rsidRDefault="00225C6D" w:rsidP="00225C6D">
      <w:pPr>
        <w:rPr>
          <w:rFonts w:ascii="Songti SC" w:eastAsia="Songti SC" w:hAnsi="Songti SC"/>
        </w:rPr>
      </w:pPr>
      <w:r w:rsidRPr="00225C6D">
        <w:rPr>
          <w:rFonts w:ascii="Songti SC" w:eastAsia="Songti SC" w:hAnsi="Songti SC" w:hint="eastAsia"/>
        </w:rPr>
        <w:t>push_down_in</w:t>
      </w:r>
      <w:r w:rsidRPr="00225C6D">
        <w:rPr>
          <w:rFonts w:ascii="Songti SC" w:eastAsia="Songti SC" w:hAnsi="Songti SC" w:hint="eastAsia"/>
        </w:rPr>
        <w:tab/>
      </w:r>
      <w:r>
        <w:rPr>
          <w:rFonts w:ascii="Songti SC" w:eastAsia="Songti SC" w:hAnsi="Songti SC"/>
        </w:rPr>
        <w:t xml:space="preserve">    </w:t>
      </w:r>
      <w:r w:rsidR="00B82BAB">
        <w:rPr>
          <w:rFonts w:ascii="Songti SC" w:eastAsia="Songti SC" w:hAnsi="Songti SC"/>
        </w:rPr>
        <w:t xml:space="preserve">        </w:t>
      </w:r>
      <w:r w:rsidRPr="00225C6D">
        <w:rPr>
          <w:rFonts w:ascii="Songti SC" w:eastAsia="Songti SC" w:hAnsi="Songti SC" w:hint="eastAsia"/>
        </w:rPr>
        <w:t>从下方推入</w:t>
      </w:r>
    </w:p>
    <w:p w14:paraId="2F5B0D91" w14:textId="6D8DFA8C" w:rsidR="00225C6D" w:rsidRPr="00225C6D" w:rsidRDefault="00225C6D" w:rsidP="00225C6D">
      <w:pPr>
        <w:rPr>
          <w:rFonts w:ascii="Songti SC" w:eastAsia="Songti SC" w:hAnsi="Songti SC"/>
        </w:rPr>
      </w:pPr>
      <w:r>
        <w:rPr>
          <w:rFonts w:ascii="Songti SC" w:eastAsia="Songti SC" w:hAnsi="Songti SC" w:hint="eastAsia"/>
        </w:rPr>
        <w:t>push_down_out</w:t>
      </w:r>
      <w:r>
        <w:rPr>
          <w:rFonts w:ascii="Songti SC" w:eastAsia="Songti SC" w:hAnsi="Songti SC"/>
        </w:rPr>
        <w:t xml:space="preserve">     </w:t>
      </w:r>
      <w:r w:rsidR="00B82BAB">
        <w:rPr>
          <w:rFonts w:ascii="Songti SC" w:eastAsia="Songti SC" w:hAnsi="Songti SC"/>
        </w:rPr>
        <w:t xml:space="preserve">         </w:t>
      </w:r>
      <w:r w:rsidRPr="00225C6D">
        <w:rPr>
          <w:rFonts w:ascii="Songti SC" w:eastAsia="Songti SC" w:hAnsi="Songti SC" w:hint="eastAsia"/>
        </w:rPr>
        <w:t>从下方推出</w:t>
      </w:r>
    </w:p>
    <w:p w14:paraId="532438C2" w14:textId="7AD1B036" w:rsidR="00225C6D" w:rsidRPr="00225C6D" w:rsidRDefault="00225C6D" w:rsidP="00225C6D">
      <w:pPr>
        <w:rPr>
          <w:rFonts w:ascii="Songti SC" w:eastAsia="Songti SC" w:hAnsi="Songti SC"/>
        </w:rPr>
      </w:pPr>
      <w:r w:rsidRPr="00225C6D">
        <w:rPr>
          <w:rFonts w:ascii="Songti SC" w:eastAsia="Songti SC" w:hAnsi="Songti SC" w:hint="eastAsia"/>
        </w:rPr>
        <w:t>push_left</w:t>
      </w:r>
      <w:r w:rsidRPr="00225C6D">
        <w:rPr>
          <w:rFonts w:ascii="Songti SC" w:eastAsia="Songti SC" w:hAnsi="Songti SC" w:hint="eastAsia"/>
        </w:rPr>
        <w:tab/>
      </w:r>
      <w:r>
        <w:rPr>
          <w:rFonts w:ascii="Songti SC" w:eastAsia="Songti SC" w:hAnsi="Songti SC"/>
        </w:rPr>
        <w:t xml:space="preserve">       </w:t>
      </w:r>
      <w:r w:rsidR="00B82BAB">
        <w:rPr>
          <w:rFonts w:ascii="Songti SC" w:eastAsia="Songti SC" w:hAnsi="Songti SC"/>
        </w:rPr>
        <w:t xml:space="preserve">         </w:t>
      </w:r>
      <w:r w:rsidRPr="00225C6D">
        <w:rPr>
          <w:rFonts w:ascii="Songti SC" w:eastAsia="Songti SC" w:hAnsi="Songti SC" w:hint="eastAsia"/>
        </w:rPr>
        <w:t>推向左方</w:t>
      </w:r>
    </w:p>
    <w:p w14:paraId="2FA25673" w14:textId="5962026C" w:rsidR="00225C6D" w:rsidRPr="00225C6D" w:rsidRDefault="00225C6D" w:rsidP="00225C6D">
      <w:pPr>
        <w:rPr>
          <w:rFonts w:ascii="Songti SC" w:eastAsia="Songti SC" w:hAnsi="Songti SC"/>
        </w:rPr>
      </w:pPr>
      <w:r w:rsidRPr="00225C6D">
        <w:rPr>
          <w:rFonts w:ascii="Songti SC" w:eastAsia="Songti SC" w:hAnsi="Songti SC" w:hint="eastAsia"/>
        </w:rPr>
        <w:t>slide_in_from_top</w:t>
      </w:r>
      <w:r w:rsidRPr="00225C6D">
        <w:rPr>
          <w:rFonts w:ascii="Songti SC" w:eastAsia="Songti SC" w:hAnsi="Songti SC" w:hint="eastAsia"/>
        </w:rPr>
        <w:tab/>
      </w:r>
      <w:r w:rsidR="00B82BAB">
        <w:rPr>
          <w:rFonts w:ascii="Songti SC" w:eastAsia="Songti SC" w:hAnsi="Songti SC"/>
        </w:rPr>
        <w:t xml:space="preserve">            </w:t>
      </w:r>
      <w:r w:rsidRPr="00225C6D">
        <w:rPr>
          <w:rFonts w:ascii="Songti SC" w:eastAsia="Songti SC" w:hAnsi="Songti SC" w:hint="eastAsia"/>
        </w:rPr>
        <w:t>从头部滑动进入</w:t>
      </w:r>
    </w:p>
    <w:p w14:paraId="01DB49CE" w14:textId="2003DE59" w:rsidR="00225C6D" w:rsidRPr="00225C6D" w:rsidRDefault="00225C6D" w:rsidP="00225C6D">
      <w:pPr>
        <w:rPr>
          <w:rFonts w:ascii="Songti SC" w:eastAsia="Songti SC" w:hAnsi="Songti SC"/>
        </w:rPr>
      </w:pPr>
      <w:r w:rsidRPr="00225C6D">
        <w:rPr>
          <w:rFonts w:ascii="Songti SC" w:eastAsia="Songti SC" w:hAnsi="Songti SC" w:hint="eastAsia"/>
        </w:rPr>
        <w:t>zoom_enter</w:t>
      </w:r>
      <w:r w:rsidRPr="00225C6D">
        <w:rPr>
          <w:rFonts w:ascii="Songti SC" w:eastAsia="Songti SC" w:hAnsi="Songti SC" w:hint="eastAsia"/>
        </w:rPr>
        <w:tab/>
      </w:r>
      <w:r>
        <w:rPr>
          <w:rFonts w:ascii="Songti SC" w:eastAsia="Songti SC" w:hAnsi="Songti SC"/>
        </w:rPr>
        <w:t xml:space="preserve">       </w:t>
      </w:r>
      <w:r w:rsidR="00B82BAB">
        <w:rPr>
          <w:rFonts w:ascii="Songti SC" w:eastAsia="Songti SC" w:hAnsi="Songti SC"/>
        </w:rPr>
        <w:t xml:space="preserve">         </w:t>
      </w:r>
      <w:r w:rsidRPr="00225C6D">
        <w:rPr>
          <w:rFonts w:ascii="Songti SC" w:eastAsia="Songti SC" w:hAnsi="Songti SC" w:hint="eastAsia"/>
        </w:rPr>
        <w:t>变形进入</w:t>
      </w:r>
    </w:p>
    <w:p w14:paraId="54AB1703" w14:textId="4F75D280" w:rsidR="00225C6D" w:rsidRPr="00225C6D" w:rsidRDefault="00225C6D" w:rsidP="00225C6D">
      <w:pPr>
        <w:rPr>
          <w:rFonts w:ascii="Songti SC" w:eastAsia="Songti SC" w:hAnsi="Songti SC"/>
        </w:rPr>
      </w:pPr>
      <w:r w:rsidRPr="00225C6D">
        <w:rPr>
          <w:rFonts w:ascii="Songti SC" w:eastAsia="Songti SC" w:hAnsi="Songti SC" w:hint="eastAsia"/>
        </w:rPr>
        <w:t>slide_in</w:t>
      </w:r>
      <w:r w:rsidRPr="00225C6D">
        <w:rPr>
          <w:rFonts w:ascii="Songti SC" w:eastAsia="Songti SC" w:hAnsi="Songti SC" w:hint="eastAsia"/>
        </w:rPr>
        <w:tab/>
      </w:r>
      <w:r w:rsidR="00B82BAB">
        <w:rPr>
          <w:rFonts w:ascii="Songti SC" w:eastAsia="Songti SC" w:hAnsi="Songti SC"/>
        </w:rPr>
        <w:t xml:space="preserve">                   </w:t>
      </w:r>
      <w:r w:rsidRPr="00225C6D">
        <w:rPr>
          <w:rFonts w:ascii="Songti SC" w:eastAsia="Songti SC" w:hAnsi="Songti SC" w:hint="eastAsia"/>
        </w:rPr>
        <w:t>滑动进入</w:t>
      </w:r>
    </w:p>
    <w:p w14:paraId="429EAA41" w14:textId="76194DFD" w:rsidR="00225C6D" w:rsidRPr="00225C6D" w:rsidRDefault="00225C6D" w:rsidP="00225C6D">
      <w:pPr>
        <w:rPr>
          <w:rFonts w:ascii="Songti SC" w:eastAsia="Songti SC" w:hAnsi="Songti SC"/>
        </w:rPr>
      </w:pPr>
      <w:r w:rsidRPr="00225C6D">
        <w:rPr>
          <w:rFonts w:ascii="Songti SC" w:eastAsia="Songti SC" w:hAnsi="Songti SC" w:hint="eastAsia"/>
        </w:rPr>
        <w:t>shrink_to_middle</w:t>
      </w:r>
      <w:r w:rsidRPr="00225C6D">
        <w:rPr>
          <w:rFonts w:ascii="Songti SC" w:eastAsia="Songti SC" w:hAnsi="Songti SC" w:hint="eastAsia"/>
        </w:rPr>
        <w:tab/>
      </w:r>
      <w:r w:rsidR="00B82BAB">
        <w:rPr>
          <w:rFonts w:ascii="Songti SC" w:eastAsia="Songti SC" w:hAnsi="Songti SC"/>
        </w:rPr>
        <w:t xml:space="preserve">           </w:t>
      </w:r>
      <w:r w:rsidRPr="00225C6D">
        <w:rPr>
          <w:rFonts w:ascii="Songti SC" w:eastAsia="Songti SC" w:hAnsi="Songti SC" w:hint="eastAsia"/>
        </w:rPr>
        <w:t>中间缩小</w:t>
      </w:r>
    </w:p>
    <w:p w14:paraId="14EC67A7" w14:textId="43D1ECC7" w:rsidR="00225C6D" w:rsidRPr="00225C6D" w:rsidRDefault="00225C6D" w:rsidP="00225C6D">
      <w:pPr>
        <w:rPr>
          <w:rFonts w:ascii="Songti SC" w:eastAsia="Songti SC" w:hAnsi="Songti SC"/>
        </w:rPr>
      </w:pPr>
      <w:r w:rsidRPr="00225C6D">
        <w:rPr>
          <w:rFonts w:ascii="Songti SC" w:eastAsia="Songti SC" w:hAnsi="Songti SC" w:hint="eastAsia"/>
        </w:rPr>
        <w:t>4. values中name命名</w:t>
      </w:r>
    </w:p>
    <w:p w14:paraId="4C5125F8" w14:textId="77777777" w:rsidR="00225C6D" w:rsidRPr="00225C6D" w:rsidRDefault="00225C6D" w:rsidP="00225C6D">
      <w:pPr>
        <w:rPr>
          <w:rFonts w:ascii="Songti SC" w:eastAsia="Songti SC" w:hAnsi="Songti SC"/>
        </w:rPr>
      </w:pPr>
      <w:r w:rsidRPr="00225C6D">
        <w:rPr>
          <w:rFonts w:ascii="Songti SC" w:eastAsia="Songti SC" w:hAnsi="Songti SC" w:hint="eastAsia"/>
        </w:rPr>
        <w:t>类别</w:t>
      </w:r>
      <w:r w:rsidRPr="00225C6D">
        <w:rPr>
          <w:rFonts w:ascii="Songti SC" w:eastAsia="Songti SC" w:hAnsi="Songti SC" w:hint="eastAsia"/>
        </w:rPr>
        <w:tab/>
        <w:t>命名</w:t>
      </w:r>
      <w:r w:rsidRPr="00225C6D">
        <w:rPr>
          <w:rFonts w:ascii="Songti SC" w:eastAsia="Songti SC" w:hAnsi="Songti SC" w:hint="eastAsia"/>
        </w:rPr>
        <w:tab/>
        <w:t>示例</w:t>
      </w:r>
    </w:p>
    <w:p w14:paraId="602A6CB0" w14:textId="77777777" w:rsidR="00225C6D" w:rsidRPr="00225C6D" w:rsidRDefault="00225C6D" w:rsidP="00225C6D">
      <w:pPr>
        <w:rPr>
          <w:rFonts w:ascii="Songti SC" w:eastAsia="Songti SC" w:hAnsi="Songti SC"/>
        </w:rPr>
      </w:pPr>
      <w:r w:rsidRPr="00225C6D">
        <w:rPr>
          <w:rFonts w:ascii="Songti SC" w:eastAsia="Songti SC" w:hAnsi="Songti SC" w:hint="eastAsia"/>
        </w:rPr>
        <w:t>strings</w:t>
      </w:r>
      <w:r w:rsidRPr="00225C6D">
        <w:rPr>
          <w:rFonts w:ascii="Songti SC" w:eastAsia="Songti SC" w:hAnsi="Songti SC" w:hint="eastAsia"/>
        </w:rPr>
        <w:tab/>
        <w:t>strings的name命名使用下划线命名法，采用以下规则：</w:t>
      </w:r>
    </w:p>
    <w:p w14:paraId="368E4F8E" w14:textId="67757086" w:rsidR="00225C6D" w:rsidRPr="00225C6D" w:rsidRDefault="00225C6D" w:rsidP="00225C6D">
      <w:pPr>
        <w:rPr>
          <w:rFonts w:ascii="Songti SC" w:eastAsia="Songti SC" w:hAnsi="Songti SC"/>
        </w:rPr>
      </w:pPr>
      <w:r w:rsidRPr="00225C6D">
        <w:rPr>
          <w:rFonts w:ascii="Songti SC" w:eastAsia="Songti SC" w:hAnsi="Songti SC" w:hint="eastAsia"/>
        </w:rPr>
        <w:t>模块名+逻辑名称</w:t>
      </w:r>
    </w:p>
    <w:p w14:paraId="0C8EC5F8" w14:textId="735F9A13" w:rsidR="00225C6D" w:rsidRPr="00225C6D" w:rsidRDefault="00225C6D" w:rsidP="00225C6D">
      <w:pPr>
        <w:rPr>
          <w:rFonts w:ascii="Songti SC" w:eastAsia="Songti SC" w:hAnsi="Songti SC"/>
        </w:rPr>
      </w:pPr>
      <w:r w:rsidRPr="00225C6D">
        <w:rPr>
          <w:rFonts w:ascii="Songti SC" w:eastAsia="Songti SC" w:hAnsi="Songti SC" w:hint="eastAsia"/>
        </w:rPr>
        <w:t xml:space="preserve">main_menu_about </w:t>
      </w:r>
      <w:r w:rsidR="00B82BAB">
        <w:rPr>
          <w:rFonts w:ascii="Songti SC" w:eastAsia="Songti SC" w:hAnsi="Songti SC"/>
        </w:rPr>
        <w:t xml:space="preserve">         </w:t>
      </w:r>
      <w:r w:rsidRPr="00225C6D">
        <w:rPr>
          <w:rFonts w:ascii="Songti SC" w:eastAsia="Songti SC" w:hAnsi="Songti SC" w:hint="eastAsia"/>
        </w:rPr>
        <w:t>主菜单按键文字</w:t>
      </w:r>
    </w:p>
    <w:p w14:paraId="200AFA8F" w14:textId="35A6C4D0" w:rsidR="00225C6D" w:rsidRPr="00225C6D" w:rsidRDefault="00225C6D" w:rsidP="00225C6D">
      <w:pPr>
        <w:rPr>
          <w:rFonts w:ascii="Songti SC" w:eastAsia="Songti SC" w:hAnsi="Songti SC"/>
        </w:rPr>
      </w:pPr>
      <w:r w:rsidRPr="00225C6D">
        <w:rPr>
          <w:rFonts w:ascii="Songti SC" w:eastAsia="Songti SC" w:hAnsi="Songti SC" w:hint="eastAsia"/>
        </w:rPr>
        <w:t xml:space="preserve">friend_title </w:t>
      </w:r>
      <w:r w:rsidR="00B82BAB">
        <w:rPr>
          <w:rFonts w:ascii="Songti SC" w:eastAsia="Songti SC" w:hAnsi="Songti SC"/>
        </w:rPr>
        <w:t xml:space="preserve">               </w:t>
      </w:r>
      <w:r w:rsidRPr="00225C6D">
        <w:rPr>
          <w:rFonts w:ascii="Songti SC" w:eastAsia="Songti SC" w:hAnsi="Songti SC" w:hint="eastAsia"/>
        </w:rPr>
        <w:t>好友模块标题栏</w:t>
      </w:r>
    </w:p>
    <w:p w14:paraId="55453878" w14:textId="59D9276B" w:rsidR="00225C6D" w:rsidRPr="00225C6D" w:rsidRDefault="00225C6D" w:rsidP="00225C6D">
      <w:pPr>
        <w:rPr>
          <w:rFonts w:ascii="Songti SC" w:eastAsia="Songti SC" w:hAnsi="Songti SC"/>
        </w:rPr>
      </w:pPr>
      <w:r w:rsidRPr="00225C6D">
        <w:rPr>
          <w:rFonts w:ascii="Songti SC" w:eastAsia="Songti SC" w:hAnsi="Songti SC" w:hint="eastAsia"/>
        </w:rPr>
        <w:t xml:space="preserve">friend_dialog_del </w:t>
      </w:r>
      <w:r w:rsidR="00B82BAB">
        <w:rPr>
          <w:rFonts w:ascii="Songti SC" w:eastAsia="Songti SC" w:hAnsi="Songti SC"/>
        </w:rPr>
        <w:t xml:space="preserve">          </w:t>
      </w:r>
      <w:r w:rsidRPr="00225C6D">
        <w:rPr>
          <w:rFonts w:ascii="Songti SC" w:eastAsia="Songti SC" w:hAnsi="Songti SC" w:hint="eastAsia"/>
        </w:rPr>
        <w:t>好友删除提示</w:t>
      </w:r>
    </w:p>
    <w:p w14:paraId="605A7914" w14:textId="7ACA1520" w:rsidR="00225C6D" w:rsidRPr="00225C6D" w:rsidRDefault="00225C6D" w:rsidP="00225C6D">
      <w:pPr>
        <w:rPr>
          <w:rFonts w:ascii="Songti SC" w:eastAsia="Songti SC" w:hAnsi="Songti SC"/>
        </w:rPr>
      </w:pPr>
      <w:r w:rsidRPr="00225C6D">
        <w:rPr>
          <w:rFonts w:ascii="Songti SC" w:eastAsia="Songti SC" w:hAnsi="Songti SC" w:hint="eastAsia"/>
        </w:rPr>
        <w:t xml:space="preserve">login_check_email </w:t>
      </w:r>
      <w:r w:rsidR="00B82BAB">
        <w:rPr>
          <w:rFonts w:ascii="Songti SC" w:eastAsia="Songti SC" w:hAnsi="Songti SC"/>
        </w:rPr>
        <w:t xml:space="preserve">         </w:t>
      </w:r>
      <w:r w:rsidRPr="00225C6D">
        <w:rPr>
          <w:rFonts w:ascii="Songti SC" w:eastAsia="Songti SC" w:hAnsi="Songti SC" w:hint="eastAsia"/>
        </w:rPr>
        <w:t>登录验证</w:t>
      </w:r>
    </w:p>
    <w:p w14:paraId="05F615FF" w14:textId="589DA206" w:rsidR="00225C6D" w:rsidRPr="00225C6D" w:rsidRDefault="00225C6D" w:rsidP="00225C6D">
      <w:pPr>
        <w:rPr>
          <w:rFonts w:ascii="Songti SC" w:eastAsia="Songti SC" w:hAnsi="Songti SC"/>
        </w:rPr>
      </w:pPr>
      <w:r w:rsidRPr="00225C6D">
        <w:rPr>
          <w:rFonts w:ascii="Songti SC" w:eastAsia="Songti SC" w:hAnsi="Songti SC" w:hint="eastAsia"/>
        </w:rPr>
        <w:t xml:space="preserve">dialog_title </w:t>
      </w:r>
      <w:r w:rsidR="00B82BAB">
        <w:rPr>
          <w:rFonts w:ascii="Songti SC" w:eastAsia="Songti SC" w:hAnsi="Songti SC"/>
        </w:rPr>
        <w:t xml:space="preserve">               </w:t>
      </w:r>
      <w:r w:rsidRPr="00225C6D">
        <w:rPr>
          <w:rFonts w:ascii="Songti SC" w:eastAsia="Songti SC" w:hAnsi="Songti SC" w:hint="eastAsia"/>
        </w:rPr>
        <w:t>弹出框标题</w:t>
      </w:r>
    </w:p>
    <w:p w14:paraId="14DDC85C" w14:textId="4B076DB4" w:rsidR="00225C6D" w:rsidRPr="00225C6D" w:rsidRDefault="00225C6D" w:rsidP="00225C6D">
      <w:pPr>
        <w:rPr>
          <w:rFonts w:ascii="Songti SC" w:eastAsia="Songti SC" w:hAnsi="Songti SC"/>
        </w:rPr>
      </w:pPr>
      <w:r w:rsidRPr="00225C6D">
        <w:rPr>
          <w:rFonts w:ascii="Songti SC" w:eastAsia="Songti SC" w:hAnsi="Songti SC" w:hint="eastAsia"/>
        </w:rPr>
        <w:t xml:space="preserve">button_ok </w:t>
      </w:r>
      <w:r w:rsidR="00B82BAB">
        <w:rPr>
          <w:rFonts w:ascii="Songti SC" w:eastAsia="Songti SC" w:hAnsi="Songti SC"/>
        </w:rPr>
        <w:t xml:space="preserve">                </w:t>
      </w:r>
      <w:r w:rsidRPr="00225C6D">
        <w:rPr>
          <w:rFonts w:ascii="Songti SC" w:eastAsia="Songti SC" w:hAnsi="Songti SC" w:hint="eastAsia"/>
        </w:rPr>
        <w:t>确认键 loading 加载文字</w:t>
      </w:r>
    </w:p>
    <w:p w14:paraId="1B5C3FE0" w14:textId="77777777" w:rsidR="00225C6D" w:rsidRPr="00225C6D" w:rsidRDefault="00225C6D" w:rsidP="00225C6D">
      <w:pPr>
        <w:rPr>
          <w:rFonts w:ascii="Songti SC" w:eastAsia="Songti SC" w:hAnsi="Songti SC"/>
        </w:rPr>
      </w:pPr>
      <w:r w:rsidRPr="00225C6D">
        <w:rPr>
          <w:rFonts w:ascii="Songti SC" w:eastAsia="Songti SC" w:hAnsi="Songti SC" w:hint="eastAsia"/>
        </w:rPr>
        <w:t>colors</w:t>
      </w:r>
      <w:r w:rsidRPr="00225C6D">
        <w:rPr>
          <w:rFonts w:ascii="Songti SC" w:eastAsia="Songti SC" w:hAnsi="Songti SC" w:hint="eastAsia"/>
        </w:rPr>
        <w:tab/>
        <w:t>colors的name命名使用下划线命名法，采用以下规则：</w:t>
      </w:r>
    </w:p>
    <w:p w14:paraId="710A3C19" w14:textId="77087E6F" w:rsidR="00225C6D" w:rsidRPr="00225C6D" w:rsidRDefault="00225C6D" w:rsidP="00225C6D">
      <w:pPr>
        <w:rPr>
          <w:rFonts w:ascii="Songti SC" w:eastAsia="Songti SC" w:hAnsi="Songti SC"/>
        </w:rPr>
      </w:pPr>
      <w:r w:rsidRPr="00225C6D">
        <w:rPr>
          <w:rFonts w:ascii="Songti SC" w:eastAsia="Songti SC" w:hAnsi="Songti SC" w:hint="eastAsia"/>
        </w:rPr>
        <w:t>模块名+逻辑名称 颜色</w:t>
      </w:r>
    </w:p>
    <w:p w14:paraId="30B06D17" w14:textId="77777777" w:rsidR="00225C6D" w:rsidRPr="00225C6D" w:rsidRDefault="00225C6D" w:rsidP="00225C6D">
      <w:pPr>
        <w:rPr>
          <w:rFonts w:ascii="Songti SC" w:eastAsia="Songti SC" w:hAnsi="Songti SC"/>
        </w:rPr>
      </w:pPr>
      <w:r w:rsidRPr="00225C6D">
        <w:rPr>
          <w:rFonts w:ascii="Songti SC" w:eastAsia="Songti SC" w:hAnsi="Songti SC"/>
        </w:rPr>
        <w:t>friend_info_bg friend_bg transparent gray</w:t>
      </w:r>
    </w:p>
    <w:p w14:paraId="7B55D54E" w14:textId="77777777" w:rsidR="00225C6D" w:rsidRPr="00225C6D" w:rsidRDefault="00225C6D" w:rsidP="00225C6D">
      <w:pPr>
        <w:rPr>
          <w:rFonts w:ascii="Songti SC" w:eastAsia="Songti SC" w:hAnsi="Songti SC"/>
        </w:rPr>
      </w:pPr>
      <w:r w:rsidRPr="00225C6D">
        <w:rPr>
          <w:rFonts w:ascii="Songti SC" w:eastAsia="Songti SC" w:hAnsi="Songti SC" w:hint="eastAsia"/>
        </w:rPr>
        <w:t>styles</w:t>
      </w:r>
      <w:r w:rsidRPr="00225C6D">
        <w:rPr>
          <w:rFonts w:ascii="Songti SC" w:eastAsia="Songti SC" w:hAnsi="Songti SC" w:hint="eastAsia"/>
        </w:rPr>
        <w:tab/>
        <w:t>styles的name命名使用 Camel命名法，采用以下规则：模块名+逻辑名称</w:t>
      </w:r>
      <w:r w:rsidRPr="00225C6D">
        <w:rPr>
          <w:rFonts w:ascii="Songti SC" w:eastAsia="Songti SC" w:hAnsi="Songti SC" w:hint="eastAsia"/>
        </w:rPr>
        <w:tab/>
        <w:t>main_tabBottom</w:t>
      </w:r>
    </w:p>
    <w:p w14:paraId="26E51C41" w14:textId="77777777" w:rsidR="00225C6D" w:rsidRPr="00225C6D" w:rsidRDefault="00225C6D" w:rsidP="00225C6D">
      <w:pPr>
        <w:rPr>
          <w:rFonts w:ascii="Songti SC" w:eastAsia="Songti SC" w:hAnsi="Songti SC"/>
        </w:rPr>
      </w:pPr>
      <w:r w:rsidRPr="00225C6D">
        <w:rPr>
          <w:rFonts w:ascii="Songti SC" w:eastAsia="Songti SC" w:hAnsi="Songti SC" w:hint="eastAsia"/>
        </w:rPr>
        <w:t>5. layout中的id命名</w:t>
      </w:r>
    </w:p>
    <w:p w14:paraId="3E79BA76" w14:textId="77777777" w:rsidR="00225C6D" w:rsidRPr="00225C6D" w:rsidRDefault="00225C6D" w:rsidP="00225C6D">
      <w:pPr>
        <w:rPr>
          <w:rFonts w:ascii="Songti SC" w:eastAsia="Songti SC" w:hAnsi="Songti SC"/>
        </w:rPr>
      </w:pPr>
      <w:r w:rsidRPr="00225C6D">
        <w:rPr>
          <w:rFonts w:ascii="Songti SC" w:eastAsia="Songti SC" w:hAnsi="Songti SC" w:hint="eastAsia"/>
        </w:rPr>
        <w:t>命名模式为：view缩写_view的逻辑名称</w:t>
      </w:r>
    </w:p>
    <w:p w14:paraId="5EF31A54" w14:textId="77777777" w:rsidR="00225C6D" w:rsidRPr="00225C6D" w:rsidRDefault="00225C6D" w:rsidP="00225C6D">
      <w:pPr>
        <w:rPr>
          <w:rFonts w:ascii="Songti SC" w:eastAsia="Songti SC" w:hAnsi="Songti SC"/>
        </w:rPr>
      </w:pPr>
      <w:r w:rsidRPr="00225C6D">
        <w:rPr>
          <w:rFonts w:ascii="Songti SC" w:eastAsia="Songti SC" w:hAnsi="Songti SC" w:hint="eastAsia"/>
        </w:rPr>
        <w:t>使用 AndroidStudio 的插件 ButterKnife Zelezny，生成注解非常方便。</w:t>
      </w:r>
    </w:p>
    <w:p w14:paraId="2F460413" w14:textId="77777777" w:rsidR="00225C6D" w:rsidRPr="00225C6D" w:rsidRDefault="00225C6D" w:rsidP="00225C6D">
      <w:pPr>
        <w:rPr>
          <w:rFonts w:ascii="Songti SC" w:eastAsia="Songti SC" w:hAnsi="Songti SC"/>
        </w:rPr>
      </w:pPr>
      <w:r w:rsidRPr="00225C6D">
        <w:rPr>
          <w:rFonts w:ascii="Songti SC" w:eastAsia="Songti SC" w:hAnsi="Songti SC" w:hint="eastAsia"/>
        </w:rPr>
        <w:t>如果不使用 ButterKnife Zelezny，则建议使用 view 缩写做后缀，如：username_tv（展示用户名的TextView）</w:t>
      </w:r>
    </w:p>
    <w:p w14:paraId="2C171489" w14:textId="51ECA562" w:rsidR="00225C6D" w:rsidRPr="00CE466D" w:rsidRDefault="00CE466D" w:rsidP="00E576F5">
      <w:pPr>
        <w:pStyle w:val="3"/>
        <w:rPr>
          <w:rFonts w:ascii="Songti SC" w:eastAsia="Songti SC" w:hAnsi="Songti SC"/>
          <w:b w:val="0"/>
          <w:sz w:val="28"/>
          <w:szCs w:val="28"/>
        </w:rPr>
      </w:pPr>
      <w:r w:rsidRPr="00CE466D">
        <w:rPr>
          <w:rFonts w:ascii="Songti SC" w:eastAsia="Songti SC" w:hAnsi="Songti SC"/>
          <w:b w:val="0"/>
          <w:sz w:val="28"/>
          <w:szCs w:val="28"/>
        </w:rPr>
        <w:t xml:space="preserve">6.2.5 </w:t>
      </w:r>
      <w:r w:rsidRPr="00CE466D">
        <w:rPr>
          <w:rFonts w:ascii="Songti SC" w:eastAsia="Songti SC" w:hAnsi="Songti SC" w:hint="eastAsia"/>
          <w:b w:val="0"/>
          <w:sz w:val="28"/>
          <w:szCs w:val="28"/>
        </w:rPr>
        <w:t>编程实践</w:t>
      </w:r>
    </w:p>
    <w:p w14:paraId="07E6BDCC" w14:textId="64408A63" w:rsidR="00CE466D" w:rsidRPr="00CE466D" w:rsidRDefault="00CE466D" w:rsidP="00CE466D">
      <w:pPr>
        <w:rPr>
          <w:rFonts w:ascii="Songti SC" w:eastAsia="Songti SC" w:hAnsi="Songti SC"/>
        </w:rPr>
      </w:pPr>
      <w:r w:rsidRPr="00CE466D">
        <w:rPr>
          <w:rFonts w:ascii="Songti SC" w:eastAsia="Songti SC" w:hAnsi="Songti SC" w:hint="eastAsia"/>
        </w:rPr>
        <w:t>1 @Override：能用则用</w:t>
      </w:r>
    </w:p>
    <w:p w14:paraId="7587F0C6" w14:textId="49372984" w:rsidR="00CE466D" w:rsidRPr="00CE466D" w:rsidRDefault="00CE466D" w:rsidP="00CE466D">
      <w:pPr>
        <w:rPr>
          <w:rFonts w:ascii="Songti SC" w:eastAsia="Songti SC" w:hAnsi="Songti SC"/>
        </w:rPr>
      </w:pPr>
      <w:r w:rsidRPr="00CE466D">
        <w:rPr>
          <w:rFonts w:ascii="Songti SC" w:eastAsia="Songti SC" w:hAnsi="Songti SC" w:hint="eastAsia"/>
        </w:rPr>
        <w:t>只要是合法的，就把@Override注解给用上。</w:t>
      </w:r>
    </w:p>
    <w:p w14:paraId="7B2CE100" w14:textId="1B09E536" w:rsidR="00CE466D" w:rsidRPr="00CE466D" w:rsidRDefault="00CE466D" w:rsidP="00CE466D">
      <w:pPr>
        <w:rPr>
          <w:rFonts w:ascii="Songti SC" w:eastAsia="Songti SC" w:hAnsi="Songti SC"/>
        </w:rPr>
      </w:pPr>
      <w:r w:rsidRPr="00CE466D">
        <w:rPr>
          <w:rFonts w:ascii="Songti SC" w:eastAsia="Songti SC" w:hAnsi="Songti SC" w:hint="eastAsia"/>
        </w:rPr>
        <w:t>2 捕获的异常：不能忽视</w:t>
      </w:r>
    </w:p>
    <w:p w14:paraId="03C0AD9F" w14:textId="77777777" w:rsidR="00CE466D" w:rsidRPr="00CE466D" w:rsidRDefault="00CE466D" w:rsidP="00CE466D">
      <w:pPr>
        <w:rPr>
          <w:rFonts w:ascii="Songti SC" w:eastAsia="Songti SC" w:hAnsi="Songti SC"/>
        </w:rPr>
      </w:pPr>
      <w:r w:rsidRPr="00CE466D">
        <w:rPr>
          <w:rFonts w:ascii="Songti SC" w:eastAsia="Songti SC" w:hAnsi="Songti SC" w:hint="eastAsia"/>
        </w:rPr>
        <w:t>除了下面的例子，对捕获的异常不做响应是极少正确的。(典型的响应方式是打印日志，或者如果它被认为是不可能的，则把它当作一个 AssertionError 重新抛出。)</w:t>
      </w:r>
    </w:p>
    <w:p w14:paraId="28715551" w14:textId="65AB1C03" w:rsidR="00CE466D" w:rsidRPr="00CE466D" w:rsidRDefault="00CE466D" w:rsidP="00CE466D">
      <w:pPr>
        <w:rPr>
          <w:rFonts w:ascii="Songti SC" w:eastAsia="Songti SC" w:hAnsi="Songti SC"/>
        </w:rPr>
      </w:pPr>
      <w:r w:rsidRPr="00CE466D">
        <w:rPr>
          <w:rFonts w:ascii="Songti SC" w:eastAsia="Songti SC" w:hAnsi="Songti SC" w:hint="eastAsia"/>
        </w:rPr>
        <w:t>如果它确实是不需要在catch块中做任何响应，需要做注释加以说明(如下面的例子)。</w:t>
      </w:r>
    </w:p>
    <w:p w14:paraId="1EE2CD55" w14:textId="77777777" w:rsidR="00CE466D" w:rsidRPr="00CE466D" w:rsidRDefault="00CE466D" w:rsidP="00CE466D">
      <w:pPr>
        <w:rPr>
          <w:rFonts w:ascii="Songti SC" w:eastAsia="Songti SC" w:hAnsi="Songti SC"/>
        </w:rPr>
      </w:pPr>
      <w:r w:rsidRPr="00CE466D">
        <w:rPr>
          <w:rFonts w:ascii="Songti SC" w:eastAsia="Songti SC" w:hAnsi="Songti SC"/>
        </w:rPr>
        <w:t>try {</w:t>
      </w:r>
    </w:p>
    <w:p w14:paraId="7DEC0599" w14:textId="77777777" w:rsidR="00CE466D" w:rsidRPr="00CE466D" w:rsidRDefault="00CE466D" w:rsidP="00CE466D">
      <w:pPr>
        <w:rPr>
          <w:rFonts w:ascii="Songti SC" w:eastAsia="Songti SC" w:hAnsi="Songti SC"/>
        </w:rPr>
      </w:pPr>
      <w:r w:rsidRPr="00CE466D">
        <w:rPr>
          <w:rFonts w:ascii="Songti SC" w:eastAsia="Songti SC" w:hAnsi="Songti SC"/>
        </w:rPr>
        <w:t xml:space="preserve">    int i = Integer.parseInt(response);</w:t>
      </w:r>
    </w:p>
    <w:p w14:paraId="629FC8F9" w14:textId="77777777" w:rsidR="00CE466D" w:rsidRPr="00CE466D" w:rsidRDefault="00CE466D" w:rsidP="00CE466D">
      <w:pPr>
        <w:rPr>
          <w:rFonts w:ascii="Songti SC" w:eastAsia="Songti SC" w:hAnsi="Songti SC"/>
        </w:rPr>
      </w:pPr>
      <w:r w:rsidRPr="00CE466D">
        <w:rPr>
          <w:rFonts w:ascii="Songti SC" w:eastAsia="Songti SC" w:hAnsi="Songti SC"/>
        </w:rPr>
        <w:t xml:space="preserve">    return handleNumericResponse();</w:t>
      </w:r>
    </w:p>
    <w:p w14:paraId="26EDE52E" w14:textId="77777777" w:rsidR="00CE466D" w:rsidRPr="00CE466D" w:rsidRDefault="00CE466D" w:rsidP="00CE466D">
      <w:pPr>
        <w:rPr>
          <w:rFonts w:ascii="Songti SC" w:eastAsia="Songti SC" w:hAnsi="Songti SC"/>
        </w:rPr>
      </w:pPr>
      <w:r w:rsidRPr="00CE466D">
        <w:rPr>
          <w:rFonts w:ascii="Songti SC" w:eastAsia="Songti SC" w:hAnsi="Songti SC"/>
        </w:rPr>
        <w:t>} catch (NumberFormatException ok) {</w:t>
      </w:r>
    </w:p>
    <w:p w14:paraId="0F7DDEB2" w14:textId="77777777" w:rsidR="00CE466D" w:rsidRPr="00CE466D" w:rsidRDefault="00CE466D" w:rsidP="00CE466D">
      <w:pPr>
        <w:rPr>
          <w:rFonts w:ascii="Songti SC" w:eastAsia="Songti SC" w:hAnsi="Songti SC"/>
        </w:rPr>
      </w:pPr>
      <w:r w:rsidRPr="00CE466D">
        <w:rPr>
          <w:rFonts w:ascii="Songti SC" w:eastAsia="Songti SC" w:hAnsi="Songti SC"/>
        </w:rPr>
        <w:t xml:space="preserve">    // it's not numeric; that's fine, just continue</w:t>
      </w:r>
    </w:p>
    <w:p w14:paraId="6AD502FE" w14:textId="77777777" w:rsidR="00CE466D" w:rsidRPr="00CE466D" w:rsidRDefault="00CE466D" w:rsidP="00CE466D">
      <w:pPr>
        <w:rPr>
          <w:rFonts w:ascii="Songti SC" w:eastAsia="Songti SC" w:hAnsi="Songti SC"/>
        </w:rPr>
      </w:pPr>
      <w:r w:rsidRPr="00CE466D">
        <w:rPr>
          <w:rFonts w:ascii="Songti SC" w:eastAsia="Songti SC" w:hAnsi="Songti SC"/>
        </w:rPr>
        <w:t>}</w:t>
      </w:r>
    </w:p>
    <w:p w14:paraId="08E0AA2F" w14:textId="77777777" w:rsidR="00CE466D" w:rsidRPr="00CE466D" w:rsidRDefault="00CE466D" w:rsidP="00CE466D">
      <w:pPr>
        <w:rPr>
          <w:rFonts w:ascii="Songti SC" w:eastAsia="Songti SC" w:hAnsi="Songti SC"/>
        </w:rPr>
      </w:pPr>
      <w:r w:rsidRPr="00CE466D">
        <w:rPr>
          <w:rFonts w:ascii="Songti SC" w:eastAsia="Songti SC" w:hAnsi="Songti SC"/>
        </w:rPr>
        <w:t>return handleTextResponse(response);</w:t>
      </w:r>
    </w:p>
    <w:p w14:paraId="0E4951CA" w14:textId="705E7F4C" w:rsidR="00CE466D" w:rsidRPr="00CE466D" w:rsidRDefault="00CE466D" w:rsidP="00CE466D">
      <w:pPr>
        <w:rPr>
          <w:rFonts w:ascii="Songti SC" w:eastAsia="Songti SC" w:hAnsi="Songti SC"/>
        </w:rPr>
      </w:pPr>
      <w:r w:rsidRPr="00CE466D">
        <w:rPr>
          <w:rFonts w:ascii="Songti SC" w:eastAsia="Songti SC" w:hAnsi="Songti SC" w:hint="eastAsia"/>
        </w:rPr>
        <w:t>例外：在测试中，如果一个捕获的异常被命名为expected，则它可以被不加注释地忽略。下面是一种非常常见的情形，用以确保所测试的方法会抛出一个期望中的异常，因此在这里就没有必要加注释。</w:t>
      </w:r>
    </w:p>
    <w:p w14:paraId="2DD37898" w14:textId="77777777" w:rsidR="00CE466D" w:rsidRPr="00CE466D" w:rsidRDefault="00CE466D" w:rsidP="00CE466D">
      <w:pPr>
        <w:rPr>
          <w:rFonts w:ascii="Songti SC" w:eastAsia="Songti SC" w:hAnsi="Songti SC"/>
        </w:rPr>
      </w:pPr>
      <w:r w:rsidRPr="00CE466D">
        <w:rPr>
          <w:rFonts w:ascii="Songti SC" w:eastAsia="Songti SC" w:hAnsi="Songti SC"/>
        </w:rPr>
        <w:t>try {</w:t>
      </w:r>
    </w:p>
    <w:p w14:paraId="24C61A44" w14:textId="77777777" w:rsidR="00CE466D" w:rsidRPr="00CE466D" w:rsidRDefault="00CE466D" w:rsidP="00CE466D">
      <w:pPr>
        <w:rPr>
          <w:rFonts w:ascii="Songti SC" w:eastAsia="Songti SC" w:hAnsi="Songti SC"/>
        </w:rPr>
      </w:pPr>
      <w:r w:rsidRPr="00CE466D">
        <w:rPr>
          <w:rFonts w:ascii="Songti SC" w:eastAsia="Songti SC" w:hAnsi="Songti SC"/>
        </w:rPr>
        <w:t xml:space="preserve">    emptyStack.pop();</w:t>
      </w:r>
    </w:p>
    <w:p w14:paraId="5EEA5B46" w14:textId="77777777" w:rsidR="00CE466D" w:rsidRPr="00CE466D" w:rsidRDefault="00CE466D" w:rsidP="00CE466D">
      <w:pPr>
        <w:rPr>
          <w:rFonts w:ascii="Songti SC" w:eastAsia="Songti SC" w:hAnsi="Songti SC"/>
        </w:rPr>
      </w:pPr>
      <w:r w:rsidRPr="00CE466D">
        <w:rPr>
          <w:rFonts w:ascii="Songti SC" w:eastAsia="Songti SC" w:hAnsi="Songti SC"/>
        </w:rPr>
        <w:t xml:space="preserve">    fail();</w:t>
      </w:r>
    </w:p>
    <w:p w14:paraId="5FBC6B96" w14:textId="77777777" w:rsidR="00CE466D" w:rsidRPr="00CE466D" w:rsidRDefault="00CE466D" w:rsidP="00CE466D">
      <w:pPr>
        <w:rPr>
          <w:rFonts w:ascii="Songti SC" w:eastAsia="Songti SC" w:hAnsi="Songti SC"/>
        </w:rPr>
      </w:pPr>
      <w:r w:rsidRPr="00CE466D">
        <w:rPr>
          <w:rFonts w:ascii="Songti SC" w:eastAsia="Songti SC" w:hAnsi="Songti SC"/>
        </w:rPr>
        <w:t>} catch (NoSuchElementException expected) {</w:t>
      </w:r>
    </w:p>
    <w:p w14:paraId="5A784D8E" w14:textId="77777777" w:rsidR="00CE466D" w:rsidRPr="00CE466D" w:rsidRDefault="00CE466D" w:rsidP="00CE466D">
      <w:pPr>
        <w:rPr>
          <w:rFonts w:ascii="Songti SC" w:eastAsia="Songti SC" w:hAnsi="Songti SC"/>
        </w:rPr>
      </w:pPr>
      <w:r w:rsidRPr="00CE466D">
        <w:rPr>
          <w:rFonts w:ascii="Songti SC" w:eastAsia="Songti SC" w:hAnsi="Songti SC"/>
        </w:rPr>
        <w:t>}</w:t>
      </w:r>
    </w:p>
    <w:p w14:paraId="54442849" w14:textId="74466923" w:rsidR="00CE466D" w:rsidRPr="00CE466D" w:rsidRDefault="00CE466D" w:rsidP="00CE466D">
      <w:pPr>
        <w:rPr>
          <w:rFonts w:ascii="Songti SC" w:eastAsia="Songti SC" w:hAnsi="Songti SC"/>
        </w:rPr>
      </w:pPr>
      <w:r w:rsidRPr="00CE466D">
        <w:rPr>
          <w:rFonts w:ascii="Songti SC" w:eastAsia="Songti SC" w:hAnsi="Songti SC" w:hint="eastAsia"/>
        </w:rPr>
        <w:t>3 静态成员：使用类进行调用</w:t>
      </w:r>
    </w:p>
    <w:p w14:paraId="50054B3A" w14:textId="4C3C5E86" w:rsidR="00CE466D" w:rsidRPr="00CE466D" w:rsidRDefault="00CE466D" w:rsidP="00CE466D">
      <w:pPr>
        <w:rPr>
          <w:rFonts w:ascii="Songti SC" w:eastAsia="Songti SC" w:hAnsi="Songti SC"/>
        </w:rPr>
      </w:pPr>
      <w:r w:rsidRPr="00CE466D">
        <w:rPr>
          <w:rFonts w:ascii="Songti SC" w:eastAsia="Songti SC" w:hAnsi="Songti SC" w:hint="eastAsia"/>
        </w:rPr>
        <w:t>使用类名调用静态的类成员，而不是具体某个对象或表达式。</w:t>
      </w:r>
    </w:p>
    <w:p w14:paraId="7623DD3D" w14:textId="77777777" w:rsidR="00CE466D" w:rsidRPr="00CE466D" w:rsidRDefault="00CE466D" w:rsidP="00CE466D">
      <w:pPr>
        <w:rPr>
          <w:rFonts w:ascii="Songti SC" w:eastAsia="Songti SC" w:hAnsi="Songti SC"/>
        </w:rPr>
      </w:pPr>
      <w:r w:rsidRPr="00CE466D">
        <w:rPr>
          <w:rFonts w:ascii="Songti SC" w:eastAsia="Songti SC" w:hAnsi="Songti SC"/>
        </w:rPr>
        <w:t>Foo aFoo = ...;</w:t>
      </w:r>
    </w:p>
    <w:p w14:paraId="58EB5FF3" w14:textId="77777777" w:rsidR="00CE466D" w:rsidRPr="00CE466D" w:rsidRDefault="00CE466D" w:rsidP="00CE466D">
      <w:pPr>
        <w:rPr>
          <w:rFonts w:ascii="Songti SC" w:eastAsia="Songti SC" w:hAnsi="Songti SC"/>
        </w:rPr>
      </w:pPr>
      <w:r w:rsidRPr="00CE466D">
        <w:rPr>
          <w:rFonts w:ascii="Songti SC" w:eastAsia="Songti SC" w:hAnsi="Songti SC"/>
        </w:rPr>
        <w:t>Foo.aStaticMethod(); // good</w:t>
      </w:r>
    </w:p>
    <w:p w14:paraId="58CCD19B" w14:textId="77777777" w:rsidR="00CE466D" w:rsidRPr="00CE466D" w:rsidRDefault="00CE466D" w:rsidP="00CE466D">
      <w:pPr>
        <w:rPr>
          <w:rFonts w:ascii="Songti SC" w:eastAsia="Songti SC" w:hAnsi="Songti SC"/>
        </w:rPr>
      </w:pPr>
      <w:r w:rsidRPr="00CE466D">
        <w:rPr>
          <w:rFonts w:ascii="Songti SC" w:eastAsia="Songti SC" w:hAnsi="Songti SC"/>
        </w:rPr>
        <w:t>aFoo.aStaticMethod(); // bad</w:t>
      </w:r>
    </w:p>
    <w:p w14:paraId="44920977" w14:textId="77777777" w:rsidR="00CE466D" w:rsidRPr="00CE466D" w:rsidRDefault="00CE466D" w:rsidP="00CE466D">
      <w:pPr>
        <w:rPr>
          <w:rFonts w:ascii="Songti SC" w:eastAsia="Songti SC" w:hAnsi="Songti SC"/>
        </w:rPr>
      </w:pPr>
      <w:r w:rsidRPr="00CE466D">
        <w:rPr>
          <w:rFonts w:ascii="Songti SC" w:eastAsia="Songti SC" w:hAnsi="Songti SC"/>
        </w:rPr>
        <w:t>somethingThatYieldsAFoo().aStaticMethod(); // very bad</w:t>
      </w:r>
    </w:p>
    <w:p w14:paraId="3181F21F" w14:textId="4303096E" w:rsidR="00CE466D" w:rsidRPr="00CE466D" w:rsidRDefault="00CE466D" w:rsidP="00CE466D">
      <w:pPr>
        <w:rPr>
          <w:rFonts w:ascii="Songti SC" w:eastAsia="Songti SC" w:hAnsi="Songti SC"/>
        </w:rPr>
      </w:pPr>
      <w:r w:rsidRPr="00CE466D">
        <w:rPr>
          <w:rFonts w:ascii="Songti SC" w:eastAsia="Songti SC" w:hAnsi="Songti SC" w:hint="eastAsia"/>
        </w:rPr>
        <w:t>4 Finalizers: 禁用</w:t>
      </w:r>
    </w:p>
    <w:p w14:paraId="017AEAAF" w14:textId="4AC52C30" w:rsidR="00CE466D" w:rsidRPr="00CE466D" w:rsidRDefault="00CE466D" w:rsidP="00CE466D">
      <w:pPr>
        <w:rPr>
          <w:rFonts w:ascii="Songti SC" w:eastAsia="Songti SC" w:hAnsi="Songti SC"/>
        </w:rPr>
      </w:pPr>
      <w:r w:rsidRPr="00CE466D">
        <w:rPr>
          <w:rFonts w:ascii="Songti SC" w:eastAsia="Songti SC" w:hAnsi="Songti SC" w:hint="eastAsia"/>
        </w:rPr>
        <w:t>极少会去重载Object.finalize。</w:t>
      </w:r>
    </w:p>
    <w:p w14:paraId="6389EFCC" w14:textId="77777777" w:rsidR="00CE466D" w:rsidRPr="00CE466D" w:rsidRDefault="00CE466D" w:rsidP="00CE466D">
      <w:pPr>
        <w:rPr>
          <w:rFonts w:ascii="Songti SC" w:eastAsia="Songti SC" w:hAnsi="Songti SC"/>
        </w:rPr>
      </w:pPr>
      <w:r w:rsidRPr="00CE466D">
        <w:rPr>
          <w:rFonts w:ascii="Songti SC" w:eastAsia="Songti SC" w:hAnsi="Songti SC" w:hint="eastAsia"/>
        </w:rPr>
        <w:t>不要使用finalize。如果你非要使用它，请先仔细阅读和理解Effective Java 第7条款："Avoid Finalizers"，然后不要使用它。</w:t>
      </w:r>
    </w:p>
    <w:p w14:paraId="3DC1561A" w14:textId="7F02AA15" w:rsidR="00CE466D" w:rsidRPr="0010148A" w:rsidRDefault="00AB38D2" w:rsidP="007A72E8">
      <w:pPr>
        <w:pStyle w:val="3"/>
        <w:rPr>
          <w:rFonts w:ascii="Songti SC" w:eastAsia="Songti SC" w:hAnsi="Songti SC"/>
          <w:b w:val="0"/>
          <w:sz w:val="28"/>
          <w:szCs w:val="28"/>
        </w:rPr>
      </w:pPr>
      <w:r w:rsidRPr="0010148A">
        <w:rPr>
          <w:rFonts w:ascii="Songti SC" w:eastAsia="Songti SC" w:hAnsi="Songti SC"/>
          <w:b w:val="0"/>
          <w:sz w:val="28"/>
          <w:szCs w:val="28"/>
        </w:rPr>
        <w:t xml:space="preserve">6.2.6 </w:t>
      </w:r>
      <w:r w:rsidRPr="0010148A">
        <w:rPr>
          <w:rFonts w:ascii="Songti SC" w:eastAsia="Songti SC" w:hAnsi="Songti SC" w:hint="eastAsia"/>
          <w:b w:val="0"/>
          <w:sz w:val="28"/>
          <w:szCs w:val="28"/>
        </w:rPr>
        <w:t>Ja</w:t>
      </w:r>
      <w:r w:rsidRPr="0010148A">
        <w:rPr>
          <w:rFonts w:ascii="Songti SC" w:eastAsia="Songti SC" w:hAnsi="Songti SC"/>
          <w:b w:val="0"/>
          <w:sz w:val="28"/>
          <w:szCs w:val="28"/>
        </w:rPr>
        <w:t>vaDoc</w:t>
      </w:r>
    </w:p>
    <w:p w14:paraId="26A38275" w14:textId="760F2F79" w:rsidR="00225C6D" w:rsidRDefault="00467CB1" w:rsidP="00F3748A">
      <w:pPr>
        <w:rPr>
          <w:rFonts w:ascii="Songti SC" w:eastAsia="Songti SC" w:hAnsi="Songti SC"/>
        </w:rPr>
      </w:pPr>
      <w:r>
        <w:rPr>
          <w:rFonts w:ascii="Songti SC" w:eastAsia="Songti SC" w:hAnsi="Songti SC"/>
        </w:rPr>
        <w:t>1.</w:t>
      </w:r>
      <w:r>
        <w:rPr>
          <w:rFonts w:ascii="Songti SC" w:eastAsia="Songti SC" w:hAnsi="Songti SC" w:hint="eastAsia"/>
        </w:rPr>
        <w:t>格式</w:t>
      </w:r>
    </w:p>
    <w:p w14:paraId="3F9D2546" w14:textId="55A64C4E" w:rsidR="00467CB1" w:rsidRDefault="00467CB1" w:rsidP="00F3748A">
      <w:pPr>
        <w:rPr>
          <w:rFonts w:ascii="Songti SC" w:eastAsia="Songti SC" w:hAnsi="Songti SC"/>
        </w:rPr>
      </w:pPr>
      <w:r>
        <w:rPr>
          <w:rFonts w:ascii="Songti SC" w:eastAsia="Songti SC" w:hAnsi="Songti SC" w:hint="eastAsia"/>
        </w:rPr>
        <w:t xml:space="preserve">1.1 </w:t>
      </w:r>
      <w:r>
        <w:rPr>
          <w:rFonts w:ascii="Songti SC" w:eastAsia="Songti SC" w:hAnsi="Songti SC"/>
        </w:rPr>
        <w:t>一般形式</w:t>
      </w:r>
    </w:p>
    <w:p w14:paraId="0653C2EA" w14:textId="0C7F8D3A" w:rsidR="00467CB1" w:rsidRPr="00467CB1" w:rsidRDefault="00467CB1" w:rsidP="00467CB1">
      <w:pPr>
        <w:rPr>
          <w:rFonts w:ascii="Songti SC" w:eastAsia="Songti SC" w:hAnsi="Songti SC"/>
        </w:rPr>
      </w:pPr>
      <w:r w:rsidRPr="00467CB1">
        <w:rPr>
          <w:rFonts w:ascii="Songti SC" w:eastAsia="Songti SC" w:hAnsi="Songti SC" w:hint="eastAsia"/>
        </w:rPr>
        <w:t>Javadoc块的基本格式如下所示：</w:t>
      </w:r>
    </w:p>
    <w:p w14:paraId="56693B7C" w14:textId="77777777" w:rsidR="00467CB1" w:rsidRPr="00467CB1" w:rsidRDefault="00467CB1" w:rsidP="00467CB1">
      <w:pPr>
        <w:rPr>
          <w:rFonts w:ascii="Songti SC" w:eastAsia="Songti SC" w:hAnsi="Songti SC"/>
        </w:rPr>
      </w:pPr>
      <w:r w:rsidRPr="00467CB1">
        <w:rPr>
          <w:rFonts w:ascii="Songti SC" w:eastAsia="Songti SC" w:hAnsi="Songti SC"/>
        </w:rPr>
        <w:t>/**</w:t>
      </w:r>
    </w:p>
    <w:p w14:paraId="1E1BF1E5" w14:textId="77777777" w:rsidR="00467CB1" w:rsidRPr="00467CB1" w:rsidRDefault="00467CB1" w:rsidP="00467CB1">
      <w:pPr>
        <w:rPr>
          <w:rFonts w:ascii="Songti SC" w:eastAsia="Songti SC" w:hAnsi="Songti SC"/>
        </w:rPr>
      </w:pPr>
      <w:r w:rsidRPr="00467CB1">
        <w:rPr>
          <w:rFonts w:ascii="Songti SC" w:eastAsia="Songti SC" w:hAnsi="Songti SC"/>
        </w:rPr>
        <w:t>* Multiple lines of Javadoc text are written here,</w:t>
      </w:r>
    </w:p>
    <w:p w14:paraId="311B9C9C" w14:textId="77777777" w:rsidR="00467CB1" w:rsidRPr="00467CB1" w:rsidRDefault="00467CB1" w:rsidP="00467CB1">
      <w:pPr>
        <w:rPr>
          <w:rFonts w:ascii="Songti SC" w:eastAsia="Songti SC" w:hAnsi="Songti SC"/>
        </w:rPr>
      </w:pPr>
      <w:r w:rsidRPr="00467CB1">
        <w:rPr>
          <w:rFonts w:ascii="Songti SC" w:eastAsia="Songti SC" w:hAnsi="Songti SC"/>
        </w:rPr>
        <w:t>* wrapped normally...</w:t>
      </w:r>
    </w:p>
    <w:p w14:paraId="0B53CBEA" w14:textId="77777777" w:rsidR="00467CB1" w:rsidRPr="00467CB1" w:rsidRDefault="00467CB1" w:rsidP="00467CB1">
      <w:pPr>
        <w:rPr>
          <w:rFonts w:ascii="Songti SC" w:eastAsia="Songti SC" w:hAnsi="Songti SC"/>
        </w:rPr>
      </w:pPr>
      <w:r w:rsidRPr="00467CB1">
        <w:rPr>
          <w:rFonts w:ascii="Songti SC" w:eastAsia="Songti SC" w:hAnsi="Songti SC"/>
        </w:rPr>
        <w:t>*/</w:t>
      </w:r>
    </w:p>
    <w:p w14:paraId="28C28F2D" w14:textId="77777777" w:rsidR="00467CB1" w:rsidRPr="00467CB1" w:rsidRDefault="00467CB1" w:rsidP="00467CB1">
      <w:pPr>
        <w:rPr>
          <w:rFonts w:ascii="Songti SC" w:eastAsia="Songti SC" w:hAnsi="Songti SC"/>
        </w:rPr>
      </w:pPr>
      <w:r w:rsidRPr="00467CB1">
        <w:rPr>
          <w:rFonts w:ascii="Songti SC" w:eastAsia="Songti SC" w:hAnsi="Songti SC"/>
        </w:rPr>
        <w:t xml:space="preserve"> public int method(String p1) { ... }</w:t>
      </w:r>
    </w:p>
    <w:p w14:paraId="2A0CDC2E" w14:textId="14599E86" w:rsidR="00467CB1" w:rsidRPr="00467CB1" w:rsidRDefault="00467CB1" w:rsidP="00467CB1">
      <w:pPr>
        <w:rPr>
          <w:rFonts w:ascii="Songti SC" w:eastAsia="Songti SC" w:hAnsi="Songti SC"/>
        </w:rPr>
      </w:pPr>
      <w:r w:rsidRPr="00467CB1">
        <w:rPr>
          <w:rFonts w:ascii="Songti SC" w:eastAsia="Songti SC" w:hAnsi="Songti SC" w:hint="eastAsia"/>
        </w:rPr>
        <w:t>或者是以下单行形式：</w:t>
      </w:r>
    </w:p>
    <w:p w14:paraId="4A678CA7" w14:textId="77777777" w:rsidR="00467CB1" w:rsidRPr="00467CB1" w:rsidRDefault="00467CB1" w:rsidP="00467CB1">
      <w:pPr>
        <w:rPr>
          <w:rFonts w:ascii="Songti SC" w:eastAsia="Songti SC" w:hAnsi="Songti SC"/>
        </w:rPr>
      </w:pPr>
      <w:r w:rsidRPr="00467CB1">
        <w:rPr>
          <w:rFonts w:ascii="Songti SC" w:eastAsia="Songti SC" w:hAnsi="Songti SC"/>
        </w:rPr>
        <w:t>/** An especially short bit of Javadoc. */</w:t>
      </w:r>
    </w:p>
    <w:p w14:paraId="018BC880" w14:textId="77777777" w:rsidR="00467CB1" w:rsidRPr="00467CB1" w:rsidRDefault="00467CB1" w:rsidP="00467CB1">
      <w:pPr>
        <w:rPr>
          <w:rFonts w:ascii="Songti SC" w:eastAsia="Songti SC" w:hAnsi="Songti SC"/>
        </w:rPr>
      </w:pPr>
      <w:r w:rsidRPr="00467CB1">
        <w:rPr>
          <w:rFonts w:ascii="Songti SC" w:eastAsia="Songti SC" w:hAnsi="Songti SC" w:hint="eastAsia"/>
        </w:rPr>
        <w:t>基本格式总是OK的。当整个Javadoc块能容纳于一行时(且没有Javadoc标记@XXX)，可以使用单行形式。</w:t>
      </w:r>
    </w:p>
    <w:p w14:paraId="6A978434" w14:textId="5446C1F8" w:rsidR="00467CB1" w:rsidRPr="00467CB1" w:rsidRDefault="00467CB1" w:rsidP="00467CB1">
      <w:pPr>
        <w:rPr>
          <w:rFonts w:ascii="Songti SC" w:eastAsia="Songti SC" w:hAnsi="Songti SC"/>
        </w:rPr>
      </w:pPr>
      <w:r>
        <w:rPr>
          <w:rFonts w:ascii="Songti SC" w:eastAsia="Songti SC" w:hAnsi="Songti SC"/>
        </w:rPr>
        <w:t xml:space="preserve">1.2 </w:t>
      </w:r>
      <w:r>
        <w:rPr>
          <w:rFonts w:ascii="Songti SC" w:eastAsia="Songti SC" w:hAnsi="Songti SC" w:hint="eastAsia"/>
        </w:rPr>
        <w:t>段落</w:t>
      </w:r>
    </w:p>
    <w:p w14:paraId="644237FE" w14:textId="77777777" w:rsidR="00467CB1" w:rsidRPr="00467CB1" w:rsidRDefault="00467CB1" w:rsidP="00467CB1">
      <w:pPr>
        <w:rPr>
          <w:rFonts w:ascii="Songti SC" w:eastAsia="Songti SC" w:hAnsi="Songti SC"/>
        </w:rPr>
      </w:pPr>
      <w:r w:rsidRPr="00467CB1">
        <w:rPr>
          <w:rFonts w:ascii="Songti SC" w:eastAsia="Songti SC" w:hAnsi="Songti SC" w:hint="eastAsia"/>
        </w:rPr>
        <w:t>空行(即，只包含最左侧星号的行)会出现在段落之间和Javadoc标记(@XXX)之前(如果有的话)。</w:t>
      </w:r>
    </w:p>
    <w:p w14:paraId="51B7B773" w14:textId="5B6AFC1D" w:rsidR="00467CB1" w:rsidRPr="00467CB1" w:rsidRDefault="00467CB1" w:rsidP="00467CB1">
      <w:pPr>
        <w:rPr>
          <w:rFonts w:ascii="Songti SC" w:eastAsia="Songti SC" w:hAnsi="Songti SC"/>
        </w:rPr>
      </w:pPr>
      <w:r w:rsidRPr="00467CB1">
        <w:rPr>
          <w:rFonts w:ascii="Songti SC" w:eastAsia="Songti SC" w:hAnsi="Songti SC" w:hint="eastAsia"/>
        </w:rPr>
        <w:t>除了第一个段落，每个段落第一个单词前都有标签&lt;p&gt;，并且它和第一个单词间没有空格。</w:t>
      </w:r>
    </w:p>
    <w:p w14:paraId="1005A60D" w14:textId="19C187B2" w:rsidR="00467CB1" w:rsidRDefault="00467CB1" w:rsidP="00467CB1">
      <w:pPr>
        <w:rPr>
          <w:rFonts w:ascii="Songti SC" w:eastAsia="Songti SC" w:hAnsi="Songti SC"/>
        </w:rPr>
      </w:pPr>
      <w:r>
        <w:rPr>
          <w:rFonts w:ascii="Songti SC" w:eastAsia="Songti SC" w:hAnsi="Songti SC"/>
        </w:rPr>
        <w:t>1</w:t>
      </w:r>
      <w:r>
        <w:rPr>
          <w:rFonts w:ascii="Songti SC" w:eastAsia="Songti SC" w:hAnsi="Songti SC" w:hint="eastAsia"/>
        </w:rPr>
        <w:t xml:space="preserve">.3 </w:t>
      </w:r>
      <w:r>
        <w:rPr>
          <w:rFonts w:ascii="Songti SC" w:eastAsia="Songti SC" w:hAnsi="Songti SC"/>
        </w:rPr>
        <w:t>JavaDoc</w:t>
      </w:r>
      <w:r>
        <w:rPr>
          <w:rFonts w:ascii="Songti SC" w:eastAsia="Songti SC" w:hAnsi="Songti SC" w:hint="eastAsia"/>
        </w:rPr>
        <w:t>标记</w:t>
      </w:r>
    </w:p>
    <w:p w14:paraId="3BA24932" w14:textId="77777777" w:rsidR="00467CB1" w:rsidRPr="00467CB1" w:rsidRDefault="00467CB1" w:rsidP="00467CB1">
      <w:pPr>
        <w:rPr>
          <w:rFonts w:ascii="Songti SC" w:eastAsia="Songti SC" w:hAnsi="Songti SC"/>
        </w:rPr>
      </w:pPr>
      <w:r w:rsidRPr="00467CB1">
        <w:rPr>
          <w:rFonts w:ascii="Songti SC" w:eastAsia="Songti SC" w:hAnsi="Songti SC" w:hint="eastAsia"/>
        </w:rPr>
        <w:t>标准的Javadoc标记按以下顺序出现：@param, @return, @throws, @deprecated,</w:t>
      </w:r>
    </w:p>
    <w:p w14:paraId="307F6BE4" w14:textId="5BDED549" w:rsidR="00467CB1" w:rsidRDefault="00467CB1" w:rsidP="00467CB1">
      <w:pPr>
        <w:rPr>
          <w:rFonts w:ascii="Songti SC" w:eastAsia="Songti SC" w:hAnsi="Songti SC"/>
        </w:rPr>
      </w:pPr>
      <w:r w:rsidRPr="00467CB1">
        <w:rPr>
          <w:rFonts w:ascii="Songti SC" w:eastAsia="Songti SC" w:hAnsi="Songti SC" w:hint="eastAsia"/>
        </w:rPr>
        <w:t>前面这4种标记如果出现，描述都不能为空。 当描述无法在一行中容纳，连续行需要至少再缩进4个空格。</w:t>
      </w:r>
    </w:p>
    <w:p w14:paraId="3256D381" w14:textId="1E4F0FBD" w:rsidR="00467CB1" w:rsidRDefault="00467CB1" w:rsidP="00467CB1">
      <w:pPr>
        <w:rPr>
          <w:rFonts w:ascii="Songti SC" w:eastAsia="Songti SC" w:hAnsi="Songti SC"/>
        </w:rPr>
      </w:pPr>
      <w:r>
        <w:rPr>
          <w:rFonts w:ascii="Songti SC" w:eastAsia="Songti SC" w:hAnsi="Songti SC"/>
        </w:rPr>
        <w:t xml:space="preserve">2 </w:t>
      </w:r>
      <w:r>
        <w:rPr>
          <w:rFonts w:ascii="Songti SC" w:eastAsia="Songti SC" w:hAnsi="Songti SC" w:hint="eastAsia"/>
        </w:rPr>
        <w:t>摘要</w:t>
      </w:r>
      <w:r>
        <w:rPr>
          <w:rFonts w:ascii="Songti SC" w:eastAsia="Songti SC" w:hAnsi="Songti SC"/>
        </w:rPr>
        <w:t>片段</w:t>
      </w:r>
    </w:p>
    <w:p w14:paraId="2241BE6D" w14:textId="77777777" w:rsidR="00467CB1" w:rsidRPr="00467CB1" w:rsidRDefault="00467CB1" w:rsidP="00467CB1">
      <w:pPr>
        <w:rPr>
          <w:rFonts w:ascii="Songti SC" w:eastAsia="Songti SC" w:hAnsi="Songti SC"/>
        </w:rPr>
      </w:pPr>
      <w:r w:rsidRPr="00467CB1">
        <w:rPr>
          <w:rFonts w:ascii="Songti SC" w:eastAsia="Songti SC" w:hAnsi="Songti SC" w:hint="eastAsia"/>
        </w:rPr>
        <w:t>每个类或成员的Javadoc以一个简短的摘要片段开始。这个片段是非常重要的，在某些情况下，它是唯一出现的文本，比如在类和方法索引中。</w:t>
      </w:r>
    </w:p>
    <w:p w14:paraId="4F332C25" w14:textId="77777777" w:rsidR="00467CB1" w:rsidRPr="00467CB1" w:rsidRDefault="00467CB1" w:rsidP="00467CB1">
      <w:pPr>
        <w:rPr>
          <w:rFonts w:ascii="Songti SC" w:eastAsia="Songti SC" w:hAnsi="Songti SC"/>
        </w:rPr>
      </w:pPr>
      <w:r w:rsidRPr="00467CB1">
        <w:rPr>
          <w:rFonts w:ascii="Songti SC" w:eastAsia="Songti SC" w:hAnsi="Songti SC" w:hint="eastAsia"/>
        </w:rPr>
        <w:t>这只是一个小片段，可以是一个名词短语或动词短语，但不是一个完整的句子。它不会以A {@code Foo} is a...或This method returns...开头,</w:t>
      </w:r>
    </w:p>
    <w:p w14:paraId="1645EDB9" w14:textId="242E5F11" w:rsidR="00467CB1" w:rsidRPr="00467CB1" w:rsidRDefault="00467CB1" w:rsidP="00467CB1">
      <w:pPr>
        <w:rPr>
          <w:rFonts w:ascii="Songti SC" w:eastAsia="Songti SC" w:hAnsi="Songti SC"/>
        </w:rPr>
      </w:pPr>
      <w:r w:rsidRPr="00467CB1">
        <w:rPr>
          <w:rFonts w:ascii="Songti SC" w:eastAsia="Songti SC" w:hAnsi="Songti SC" w:hint="eastAsia"/>
        </w:rPr>
        <w:t>它也不会是一个完整的祈使句，如Save the record...。然而，由于开头大写及被加了标点，它看起来就像是个完整的句子。</w:t>
      </w:r>
    </w:p>
    <w:p w14:paraId="13BD8D54" w14:textId="77777777" w:rsidR="00467CB1" w:rsidRPr="00467CB1" w:rsidRDefault="00467CB1" w:rsidP="00467CB1">
      <w:pPr>
        <w:rPr>
          <w:rFonts w:ascii="Songti SC" w:eastAsia="Songti SC" w:hAnsi="Songti SC"/>
        </w:rPr>
      </w:pPr>
      <w:r w:rsidRPr="00467CB1">
        <w:rPr>
          <w:rFonts w:ascii="Songti SC" w:eastAsia="Songti SC" w:hAnsi="Songti SC" w:hint="eastAsia"/>
        </w:rPr>
        <w:t>一个常见的错误是把简单的Javadoc写成 /** @return the customer ID */，这是不正确的。它应该写成/** Returns the customer ID. */。</w:t>
      </w:r>
    </w:p>
    <w:p w14:paraId="4ECB3DC4" w14:textId="77777777" w:rsidR="007A72E8" w:rsidRDefault="007A72E8" w:rsidP="007A72E8">
      <w:pPr>
        <w:rPr>
          <w:rFonts w:eastAsia="Times New Roman"/>
          <w:sz w:val="36"/>
          <w:szCs w:val="36"/>
        </w:rPr>
      </w:pPr>
      <w:r>
        <w:rPr>
          <w:rFonts w:eastAsia="Times New Roman"/>
        </w:rPr>
        <w:t xml:space="preserve">3 </w:t>
      </w:r>
      <w:r>
        <w:rPr>
          <w:rFonts w:ascii="MS Mincho" w:eastAsia="MS Mincho" w:hAnsi="MS Mincho" w:cs="MS Mincho"/>
        </w:rPr>
        <w:t>哪里需要使用</w:t>
      </w:r>
      <w:r>
        <w:rPr>
          <w:rFonts w:eastAsia="Times New Roman"/>
        </w:rPr>
        <w:t>Javadoc</w:t>
      </w:r>
    </w:p>
    <w:p w14:paraId="660D73B9" w14:textId="77777777" w:rsidR="007A72E8" w:rsidRDefault="007A72E8" w:rsidP="007A72E8">
      <w:pPr>
        <w:pStyle w:val="a7"/>
      </w:pPr>
      <w:r>
        <w:t>至少在每个</w:t>
      </w:r>
      <w:r>
        <w:t>public</w:t>
      </w:r>
      <w:r>
        <w:t>类及它的每个</w:t>
      </w:r>
      <w:r>
        <w:t>public</w:t>
      </w:r>
      <w:r>
        <w:t>和</w:t>
      </w:r>
      <w:r>
        <w:t>protected</w:t>
      </w:r>
      <w:r>
        <w:t>成员处使用</w:t>
      </w:r>
      <w:r>
        <w:t>Javadoc</w:t>
      </w:r>
      <w:r>
        <w:t>，以下是一些例外：</w:t>
      </w:r>
    </w:p>
    <w:p w14:paraId="2D1D7326" w14:textId="60160CED" w:rsidR="007A72E8" w:rsidRDefault="007A72E8" w:rsidP="007A72E8">
      <w:pPr>
        <w:rPr>
          <w:rFonts w:eastAsia="Times New Roman"/>
        </w:rPr>
      </w:pPr>
      <w:r>
        <w:rPr>
          <w:rFonts w:eastAsia="Times New Roman"/>
        </w:rPr>
        <w:t xml:space="preserve">3.1 </w:t>
      </w:r>
      <w:r>
        <w:rPr>
          <w:rFonts w:ascii="MS Mincho" w:eastAsia="MS Mincho" w:hAnsi="MS Mincho" w:cs="MS Mincho"/>
        </w:rPr>
        <w:t>例外：不言自明的方法</w:t>
      </w:r>
    </w:p>
    <w:p w14:paraId="5DD744B5" w14:textId="77777777" w:rsidR="007A72E8" w:rsidRDefault="007A72E8" w:rsidP="007A72E8">
      <w:pPr>
        <w:pStyle w:val="a7"/>
      </w:pPr>
      <w:r>
        <w:t>对于简单明显的方法如</w:t>
      </w:r>
      <w:r>
        <w:t>getFoo</w:t>
      </w:r>
      <w:r>
        <w:t>，</w:t>
      </w:r>
      <w:r>
        <w:t>Javadoc</w:t>
      </w:r>
      <w:r>
        <w:t>是可选的</w:t>
      </w:r>
      <w:r>
        <w:t>(</w:t>
      </w:r>
      <w:r>
        <w:t>即，是可以不写的</w:t>
      </w:r>
      <w:r>
        <w:t>)</w:t>
      </w:r>
      <w:r>
        <w:t>。这种情况下除了写</w:t>
      </w:r>
      <w:r>
        <w:t>"Returns the foo"</w:t>
      </w:r>
      <w:r>
        <w:t>，确实也没有什么值得写了。</w:t>
      </w:r>
      <w:r>
        <w:br/>
      </w:r>
      <w:r>
        <w:t>单元测试类中的测试方法可能是不言自明的最常见例子了，我们通常可以从这些方法的描述性命名中知道它是干什么的，因此不需要额外的文档说明。</w:t>
      </w:r>
    </w:p>
    <w:p w14:paraId="2673ADAB" w14:textId="77777777" w:rsidR="007A72E8" w:rsidRDefault="007A72E8" w:rsidP="007A72E8">
      <w:pPr>
        <w:pStyle w:val="a7"/>
      </w:pPr>
      <w:r>
        <w:t>Tip</w:t>
      </w:r>
      <w:r>
        <w:t>：</w:t>
      </w:r>
      <w:r>
        <w:br/>
      </w:r>
      <w:r>
        <w:t>如果有一些相关信息是需要读者了解的，那么以上的例外不应作为忽视这些信息的理由。例如，对于方法名</w:t>
      </w:r>
      <w:r>
        <w:t>getCanonicalName</w:t>
      </w:r>
      <w:r>
        <w:t>，</w:t>
      </w:r>
    </w:p>
    <w:p w14:paraId="3EDA51C3" w14:textId="77777777" w:rsidR="007A72E8" w:rsidRDefault="007A72E8" w:rsidP="007A72E8">
      <w:pPr>
        <w:pStyle w:val="a7"/>
      </w:pPr>
      <w:r>
        <w:t>就不应该忽视文档说明，因为读者很可能不知道词语</w:t>
      </w:r>
      <w:r>
        <w:t>canonical name</w:t>
      </w:r>
      <w:r>
        <w:t>指的是什么。</w:t>
      </w:r>
    </w:p>
    <w:p w14:paraId="587F7B1B" w14:textId="48FAD609" w:rsidR="007A72E8" w:rsidRDefault="007A72E8" w:rsidP="007A72E8">
      <w:pPr>
        <w:rPr>
          <w:rFonts w:eastAsia="Times New Roman"/>
        </w:rPr>
      </w:pPr>
      <w:r>
        <w:rPr>
          <w:rFonts w:eastAsia="Times New Roman"/>
        </w:rPr>
        <w:t xml:space="preserve">3.2 </w:t>
      </w:r>
      <w:r>
        <w:rPr>
          <w:rFonts w:ascii="MS Mincho" w:eastAsia="MS Mincho" w:hAnsi="MS Mincho" w:cs="MS Mincho"/>
        </w:rPr>
        <w:t>例外：重</w:t>
      </w:r>
      <w:r>
        <w:rPr>
          <w:rFonts w:ascii="SimSun" w:eastAsia="SimSun" w:hAnsi="SimSun" w:cs="SimSun"/>
        </w:rPr>
        <w:t>载</w:t>
      </w:r>
    </w:p>
    <w:p w14:paraId="2DA2AFC6" w14:textId="77777777" w:rsidR="007A72E8" w:rsidRDefault="007A72E8" w:rsidP="007A72E8">
      <w:pPr>
        <w:pStyle w:val="a7"/>
      </w:pPr>
      <w:r>
        <w:t>如果一个方法重载了超类中的方法，那么</w:t>
      </w:r>
      <w:r>
        <w:t>Javadoc</w:t>
      </w:r>
      <w:r>
        <w:t>并非必需的。</w:t>
      </w:r>
    </w:p>
    <w:p w14:paraId="553E0729" w14:textId="59F1ED5C" w:rsidR="007A72E8" w:rsidRDefault="007A72E8" w:rsidP="007A72E8">
      <w:pPr>
        <w:rPr>
          <w:rFonts w:eastAsia="Times New Roman"/>
        </w:rPr>
      </w:pPr>
      <w:r>
        <w:rPr>
          <w:rFonts w:eastAsia="Times New Roman"/>
        </w:rPr>
        <w:t xml:space="preserve">3.3 </w:t>
      </w:r>
      <w:r>
        <w:rPr>
          <w:rFonts w:ascii="MS Mincho" w:eastAsia="MS Mincho" w:hAnsi="MS Mincho" w:cs="MS Mincho"/>
        </w:rPr>
        <w:t>可</w:t>
      </w:r>
      <w:r>
        <w:rPr>
          <w:rFonts w:ascii="SimSun" w:eastAsia="SimSun" w:hAnsi="SimSun" w:cs="SimSun"/>
        </w:rPr>
        <w:t>选</w:t>
      </w:r>
      <w:r>
        <w:rPr>
          <w:rFonts w:ascii="MS Mincho" w:eastAsia="MS Mincho" w:hAnsi="MS Mincho" w:cs="MS Mincho"/>
        </w:rPr>
        <w:t>的</w:t>
      </w:r>
      <w:r>
        <w:rPr>
          <w:rFonts w:eastAsia="Times New Roman"/>
        </w:rPr>
        <w:t>Javadoc</w:t>
      </w:r>
    </w:p>
    <w:p w14:paraId="47A58DA1" w14:textId="77777777" w:rsidR="007A72E8" w:rsidRDefault="007A72E8" w:rsidP="007A72E8">
      <w:pPr>
        <w:pStyle w:val="a7"/>
      </w:pPr>
      <w:r>
        <w:t>对于包外不可见的类和方法，如有需要，也是要使用</w:t>
      </w:r>
      <w:r>
        <w:t>Javadoc</w:t>
      </w:r>
      <w:r>
        <w:t>的。如果一个注释是用来定义一个类，方法，字段的整体目的或行为，</w:t>
      </w:r>
      <w:r>
        <w:br/>
      </w:r>
      <w:r>
        <w:t>那么这个注释应该写成</w:t>
      </w:r>
      <w:r>
        <w:t>Javadoc</w:t>
      </w:r>
      <w:r>
        <w:t>，这样更统一更友好。</w:t>
      </w:r>
    </w:p>
    <w:p w14:paraId="230EFFCD" w14:textId="77777777" w:rsidR="007A72E8" w:rsidRDefault="007A72E8" w:rsidP="007A72E8">
      <w:pPr>
        <w:pStyle w:val="a7"/>
      </w:pPr>
      <w:r>
        <w:t>表</w:t>
      </w:r>
      <w:r>
        <w:t>1 UI</w:t>
      </w:r>
      <w:r>
        <w:t>控件缩写表</w:t>
      </w:r>
    </w:p>
    <w:tbl>
      <w:tblPr>
        <w:tblW w:w="9824" w:type="dxa"/>
        <w:tblCellSpacing w:w="15" w:type="dxa"/>
        <w:tblCellMar>
          <w:top w:w="15" w:type="dxa"/>
          <w:left w:w="15" w:type="dxa"/>
          <w:bottom w:w="15" w:type="dxa"/>
          <w:right w:w="15" w:type="dxa"/>
        </w:tblCellMar>
        <w:tblLook w:val="04A0" w:firstRow="1" w:lastRow="0" w:firstColumn="1" w:lastColumn="0" w:noHBand="0" w:noVBand="1"/>
      </w:tblPr>
      <w:tblGrid>
        <w:gridCol w:w="2145"/>
        <w:gridCol w:w="2569"/>
        <w:gridCol w:w="5110"/>
      </w:tblGrid>
      <w:tr w:rsidR="000D3644" w:rsidRPr="000D3644" w14:paraId="09C943A4" w14:textId="77777777" w:rsidTr="00784186">
        <w:trPr>
          <w:trHeight w:val="403"/>
          <w:tblHeader/>
          <w:tblCellSpacing w:w="15" w:type="dxa"/>
        </w:trPr>
        <w:tc>
          <w:tcPr>
            <w:tcW w:w="2100" w:type="dxa"/>
            <w:vAlign w:val="center"/>
            <w:hideMark/>
          </w:tcPr>
          <w:p w14:paraId="117816D2" w14:textId="77777777" w:rsidR="007A72E8" w:rsidRPr="000D3644" w:rsidRDefault="007A72E8" w:rsidP="000D3644">
            <w:pPr>
              <w:rPr>
                <w:rFonts w:ascii="Songti SC" w:eastAsia="Songti SC" w:hAnsi="Songti SC"/>
                <w:b/>
                <w:bCs/>
              </w:rPr>
            </w:pPr>
            <w:r w:rsidRPr="000D3644">
              <w:rPr>
                <w:rFonts w:ascii="Songti SC" w:eastAsia="Songti SC" w:hAnsi="Songti SC" w:cs="MS Mincho"/>
                <w:b/>
                <w:bCs/>
              </w:rPr>
              <w:t>控件</w:t>
            </w:r>
          </w:p>
        </w:tc>
        <w:tc>
          <w:tcPr>
            <w:tcW w:w="2539" w:type="dxa"/>
            <w:vAlign w:val="center"/>
            <w:hideMark/>
          </w:tcPr>
          <w:p w14:paraId="4710245F" w14:textId="6A4F21DE" w:rsidR="007A72E8" w:rsidRPr="000D3644" w:rsidRDefault="00784186">
            <w:pPr>
              <w:jc w:val="center"/>
              <w:rPr>
                <w:rFonts w:ascii="Songti SC" w:eastAsia="Songti SC" w:hAnsi="Songti SC"/>
                <w:b/>
                <w:bCs/>
              </w:rPr>
            </w:pPr>
            <w:r>
              <w:rPr>
                <w:rFonts w:ascii="Songti SC" w:eastAsia="Songti SC" w:hAnsi="Songti SC" w:cs="SimSun"/>
                <w:b/>
                <w:bCs/>
              </w:rPr>
              <w:t xml:space="preserve"> </w:t>
            </w:r>
            <w:r w:rsidR="007A72E8" w:rsidRPr="000D3644">
              <w:rPr>
                <w:rFonts w:ascii="Songti SC" w:eastAsia="Songti SC" w:hAnsi="Songti SC" w:cs="SimSun"/>
                <w:b/>
                <w:bCs/>
              </w:rPr>
              <w:t>缩</w:t>
            </w:r>
            <w:r w:rsidR="007A72E8" w:rsidRPr="000D3644">
              <w:rPr>
                <w:rFonts w:ascii="Songti SC" w:eastAsia="Songti SC" w:hAnsi="Songti SC" w:cs="MS Mincho"/>
                <w:b/>
                <w:bCs/>
              </w:rPr>
              <w:t>写</w:t>
            </w:r>
          </w:p>
        </w:tc>
        <w:tc>
          <w:tcPr>
            <w:tcW w:w="5065" w:type="dxa"/>
            <w:vAlign w:val="center"/>
            <w:hideMark/>
          </w:tcPr>
          <w:p w14:paraId="51501F30" w14:textId="70C0F31E" w:rsidR="007A72E8" w:rsidRPr="000D3644" w:rsidRDefault="000D3644" w:rsidP="000D3644">
            <w:pPr>
              <w:rPr>
                <w:rFonts w:ascii="Songti SC" w:eastAsia="Songti SC" w:hAnsi="Songti SC"/>
                <w:b/>
                <w:bCs/>
              </w:rPr>
            </w:pPr>
            <w:r>
              <w:rPr>
                <w:rFonts w:ascii="Songti SC" w:eastAsia="Songti SC" w:hAnsi="Songti SC" w:cs="MS Mincho"/>
                <w:b/>
                <w:bCs/>
              </w:rPr>
              <w:t xml:space="preserve">              </w:t>
            </w:r>
            <w:r w:rsidR="007A72E8" w:rsidRPr="000D3644">
              <w:rPr>
                <w:rFonts w:ascii="Songti SC" w:eastAsia="Songti SC" w:hAnsi="Songti SC" w:cs="MS Mincho"/>
                <w:b/>
                <w:bCs/>
              </w:rPr>
              <w:t>例子</w:t>
            </w:r>
          </w:p>
        </w:tc>
      </w:tr>
      <w:tr w:rsidR="000D3644" w:rsidRPr="000D3644" w14:paraId="03545145" w14:textId="77777777" w:rsidTr="00784186">
        <w:trPr>
          <w:trHeight w:val="403"/>
          <w:tblCellSpacing w:w="15" w:type="dxa"/>
        </w:trPr>
        <w:tc>
          <w:tcPr>
            <w:tcW w:w="2100" w:type="dxa"/>
            <w:vAlign w:val="center"/>
            <w:hideMark/>
          </w:tcPr>
          <w:p w14:paraId="09349DD5" w14:textId="77777777" w:rsidR="007A72E8" w:rsidRPr="000D3644" w:rsidRDefault="007A72E8">
            <w:pPr>
              <w:rPr>
                <w:rFonts w:ascii="Songti SC" w:eastAsia="Songti SC" w:hAnsi="Songti SC"/>
              </w:rPr>
            </w:pPr>
            <w:r w:rsidRPr="000D3644">
              <w:rPr>
                <w:rFonts w:ascii="Songti SC" w:eastAsia="Songti SC" w:hAnsi="Songti SC"/>
              </w:rPr>
              <w:t>LinearLayout</w:t>
            </w:r>
          </w:p>
        </w:tc>
        <w:tc>
          <w:tcPr>
            <w:tcW w:w="2539" w:type="dxa"/>
            <w:vAlign w:val="center"/>
            <w:hideMark/>
          </w:tcPr>
          <w:p w14:paraId="4297B125" w14:textId="01712703" w:rsidR="007A72E8" w:rsidRPr="000D3644" w:rsidRDefault="006D0689">
            <w:pPr>
              <w:rPr>
                <w:rFonts w:ascii="Songti SC" w:eastAsia="Songti SC" w:hAnsi="Songti SC"/>
              </w:rPr>
            </w:pPr>
            <w:r w:rsidRPr="000D3644">
              <w:rPr>
                <w:rFonts w:ascii="Songti SC" w:eastAsia="Songti SC" w:hAnsi="Songti SC"/>
              </w:rPr>
              <w:t xml:space="preserve">           </w:t>
            </w:r>
            <w:r w:rsidR="007A72E8" w:rsidRPr="000D3644">
              <w:rPr>
                <w:rFonts w:ascii="Songti SC" w:eastAsia="Songti SC" w:hAnsi="Songti SC"/>
              </w:rPr>
              <w:t>ll</w:t>
            </w:r>
          </w:p>
        </w:tc>
        <w:tc>
          <w:tcPr>
            <w:tcW w:w="5065" w:type="dxa"/>
            <w:vAlign w:val="center"/>
            <w:hideMark/>
          </w:tcPr>
          <w:p w14:paraId="5073BE31" w14:textId="01BA5CCA" w:rsidR="007A72E8" w:rsidRPr="000D3644" w:rsidRDefault="000D3644">
            <w:pPr>
              <w:rPr>
                <w:rFonts w:ascii="Songti SC" w:eastAsia="Songti SC" w:hAnsi="Songti SC"/>
              </w:rPr>
            </w:pPr>
            <w:r>
              <w:rPr>
                <w:rFonts w:ascii="Songti SC" w:eastAsia="Songti SC" w:hAnsi="Songti SC"/>
              </w:rPr>
              <w:t xml:space="preserve">          </w:t>
            </w:r>
            <w:r w:rsidR="007A72E8" w:rsidRPr="000D3644">
              <w:rPr>
                <w:rFonts w:ascii="Songti SC" w:eastAsia="Songti SC" w:hAnsi="Songti SC"/>
              </w:rPr>
              <w:t>llFriend</w:t>
            </w:r>
            <w:r w:rsidR="007A72E8" w:rsidRPr="000D3644">
              <w:rPr>
                <w:rFonts w:ascii="Songti SC" w:eastAsia="Songti SC" w:hAnsi="Songti SC" w:cs="MS Mincho"/>
              </w:rPr>
              <w:t>或者</w:t>
            </w:r>
            <w:r w:rsidR="007A72E8" w:rsidRPr="000D3644">
              <w:rPr>
                <w:rFonts w:ascii="Songti SC" w:eastAsia="Songti SC" w:hAnsi="Songti SC"/>
              </w:rPr>
              <w:t>mFriendLL</w:t>
            </w:r>
          </w:p>
        </w:tc>
      </w:tr>
      <w:tr w:rsidR="000D3644" w:rsidRPr="000D3644" w14:paraId="3F4AE815" w14:textId="77777777" w:rsidTr="00784186">
        <w:trPr>
          <w:trHeight w:val="403"/>
          <w:tblCellSpacing w:w="15" w:type="dxa"/>
        </w:trPr>
        <w:tc>
          <w:tcPr>
            <w:tcW w:w="2100" w:type="dxa"/>
            <w:vAlign w:val="center"/>
            <w:hideMark/>
          </w:tcPr>
          <w:p w14:paraId="54BE7405" w14:textId="131D22F0" w:rsidR="007A72E8" w:rsidRPr="000D3644" w:rsidRDefault="007A72E8">
            <w:pPr>
              <w:rPr>
                <w:rFonts w:ascii="Songti SC" w:eastAsia="Songti SC" w:hAnsi="Songti SC"/>
              </w:rPr>
            </w:pPr>
            <w:r w:rsidRPr="000D3644">
              <w:rPr>
                <w:rFonts w:ascii="Songti SC" w:eastAsia="Songti SC" w:hAnsi="Songti SC"/>
              </w:rPr>
              <w:t>RelativeLayout</w:t>
            </w:r>
            <w:r w:rsidR="000D3644" w:rsidRPr="000D3644">
              <w:rPr>
                <w:rFonts w:ascii="Songti SC" w:eastAsia="Songti SC" w:hAnsi="Songti SC"/>
              </w:rPr>
              <w:t xml:space="preserve">  </w:t>
            </w:r>
          </w:p>
        </w:tc>
        <w:tc>
          <w:tcPr>
            <w:tcW w:w="2539" w:type="dxa"/>
            <w:vAlign w:val="center"/>
            <w:hideMark/>
          </w:tcPr>
          <w:p w14:paraId="2975C740" w14:textId="78D33ABB" w:rsidR="007A72E8" w:rsidRPr="000D3644" w:rsidRDefault="00784186">
            <w:pPr>
              <w:rPr>
                <w:rFonts w:ascii="Songti SC" w:eastAsia="Songti SC" w:hAnsi="Songti SC"/>
              </w:rPr>
            </w:pPr>
            <w:r>
              <w:rPr>
                <w:rFonts w:ascii="Songti SC" w:eastAsia="Songti SC" w:hAnsi="Songti SC"/>
              </w:rPr>
              <w:t xml:space="preserve">           </w:t>
            </w:r>
            <w:r w:rsidR="007A72E8" w:rsidRPr="000D3644">
              <w:rPr>
                <w:rFonts w:ascii="Songti SC" w:eastAsia="Songti SC" w:hAnsi="Songti SC"/>
              </w:rPr>
              <w:t>rl</w:t>
            </w:r>
          </w:p>
        </w:tc>
        <w:tc>
          <w:tcPr>
            <w:tcW w:w="5065" w:type="dxa"/>
            <w:vAlign w:val="center"/>
            <w:hideMark/>
          </w:tcPr>
          <w:p w14:paraId="2669AE27" w14:textId="5A810627" w:rsidR="007A72E8" w:rsidRPr="000D3644" w:rsidRDefault="00784186">
            <w:pPr>
              <w:rPr>
                <w:rFonts w:ascii="Songti SC" w:eastAsia="Songti SC" w:hAnsi="Songti SC"/>
              </w:rPr>
            </w:pPr>
            <w:r>
              <w:rPr>
                <w:rFonts w:ascii="Songti SC" w:eastAsia="Songti SC" w:hAnsi="Songti SC"/>
              </w:rPr>
              <w:t xml:space="preserve">          </w:t>
            </w:r>
            <w:r w:rsidR="007A72E8" w:rsidRPr="000D3644">
              <w:rPr>
                <w:rFonts w:ascii="Songti SC" w:eastAsia="Songti SC" w:hAnsi="Songti SC"/>
              </w:rPr>
              <w:t>rlMessage</w:t>
            </w:r>
            <w:r w:rsidR="007A72E8" w:rsidRPr="000D3644">
              <w:rPr>
                <w:rFonts w:ascii="Songti SC" w:eastAsia="Songti SC" w:hAnsi="Songti SC" w:cs="MS Mincho"/>
              </w:rPr>
              <w:t>或</w:t>
            </w:r>
            <w:r w:rsidR="007A72E8" w:rsidRPr="000D3644">
              <w:rPr>
                <w:rFonts w:ascii="Songti SC" w:eastAsia="Songti SC" w:hAnsi="Songti SC"/>
              </w:rPr>
              <w:t>mMessageRL</w:t>
            </w:r>
          </w:p>
        </w:tc>
      </w:tr>
      <w:tr w:rsidR="000D3644" w:rsidRPr="000D3644" w14:paraId="27B55DB4" w14:textId="77777777" w:rsidTr="00784186">
        <w:trPr>
          <w:trHeight w:val="403"/>
          <w:tblCellSpacing w:w="15" w:type="dxa"/>
        </w:trPr>
        <w:tc>
          <w:tcPr>
            <w:tcW w:w="2100" w:type="dxa"/>
            <w:vAlign w:val="center"/>
            <w:hideMark/>
          </w:tcPr>
          <w:p w14:paraId="37B64645" w14:textId="77777777" w:rsidR="007A72E8" w:rsidRPr="000D3644" w:rsidRDefault="007A72E8">
            <w:pPr>
              <w:rPr>
                <w:rFonts w:ascii="Songti SC" w:eastAsia="Songti SC" w:hAnsi="Songti SC"/>
              </w:rPr>
            </w:pPr>
            <w:r w:rsidRPr="000D3644">
              <w:rPr>
                <w:rFonts w:ascii="Songti SC" w:eastAsia="Songti SC" w:hAnsi="Songti SC"/>
              </w:rPr>
              <w:t>FrameLayout</w:t>
            </w:r>
          </w:p>
        </w:tc>
        <w:tc>
          <w:tcPr>
            <w:tcW w:w="2539" w:type="dxa"/>
            <w:vAlign w:val="center"/>
            <w:hideMark/>
          </w:tcPr>
          <w:p w14:paraId="66B29A55" w14:textId="22D5E780" w:rsidR="007A72E8" w:rsidRPr="000D3644" w:rsidRDefault="00784186">
            <w:pPr>
              <w:rPr>
                <w:rFonts w:ascii="Songti SC" w:eastAsia="Songti SC" w:hAnsi="Songti SC"/>
              </w:rPr>
            </w:pPr>
            <w:r>
              <w:rPr>
                <w:rFonts w:ascii="Songti SC" w:eastAsia="Songti SC" w:hAnsi="Songti SC"/>
              </w:rPr>
              <w:t xml:space="preserve">           </w:t>
            </w:r>
            <w:r w:rsidR="007A72E8" w:rsidRPr="000D3644">
              <w:rPr>
                <w:rFonts w:ascii="Songti SC" w:eastAsia="Songti SC" w:hAnsi="Songti SC"/>
              </w:rPr>
              <w:t>fl</w:t>
            </w:r>
          </w:p>
        </w:tc>
        <w:tc>
          <w:tcPr>
            <w:tcW w:w="5065" w:type="dxa"/>
            <w:vAlign w:val="center"/>
            <w:hideMark/>
          </w:tcPr>
          <w:p w14:paraId="6CD7A3D7" w14:textId="031EF178" w:rsidR="007A72E8" w:rsidRPr="000D3644" w:rsidRDefault="00784186">
            <w:pPr>
              <w:rPr>
                <w:rFonts w:ascii="Songti SC" w:eastAsia="Songti SC" w:hAnsi="Songti SC"/>
              </w:rPr>
            </w:pPr>
            <w:r>
              <w:rPr>
                <w:rFonts w:ascii="Songti SC" w:eastAsia="Songti SC" w:hAnsi="Songti SC"/>
              </w:rPr>
              <w:t xml:space="preserve">          </w:t>
            </w:r>
            <w:r w:rsidR="007A72E8" w:rsidRPr="000D3644">
              <w:rPr>
                <w:rFonts w:ascii="Songti SC" w:eastAsia="Songti SC" w:hAnsi="Songti SC"/>
              </w:rPr>
              <w:t>flCart</w:t>
            </w:r>
            <w:r w:rsidR="007A72E8" w:rsidRPr="000D3644">
              <w:rPr>
                <w:rFonts w:ascii="Songti SC" w:eastAsia="Songti SC" w:hAnsi="Songti SC" w:cs="MS Mincho"/>
              </w:rPr>
              <w:t>或</w:t>
            </w:r>
            <w:r w:rsidR="007A72E8" w:rsidRPr="000D3644">
              <w:rPr>
                <w:rFonts w:ascii="Songti SC" w:eastAsia="Songti SC" w:hAnsi="Songti SC"/>
              </w:rPr>
              <w:t>mCartFL</w:t>
            </w:r>
          </w:p>
        </w:tc>
      </w:tr>
      <w:tr w:rsidR="000D3644" w:rsidRPr="000D3644" w14:paraId="6EFD0338" w14:textId="77777777" w:rsidTr="00784186">
        <w:trPr>
          <w:trHeight w:val="403"/>
          <w:tblCellSpacing w:w="15" w:type="dxa"/>
        </w:trPr>
        <w:tc>
          <w:tcPr>
            <w:tcW w:w="2100" w:type="dxa"/>
            <w:vAlign w:val="center"/>
            <w:hideMark/>
          </w:tcPr>
          <w:p w14:paraId="73D879C3" w14:textId="77777777" w:rsidR="007A72E8" w:rsidRPr="000D3644" w:rsidRDefault="007A72E8">
            <w:pPr>
              <w:rPr>
                <w:rFonts w:ascii="Songti SC" w:eastAsia="Songti SC" w:hAnsi="Songti SC"/>
              </w:rPr>
            </w:pPr>
            <w:r w:rsidRPr="000D3644">
              <w:rPr>
                <w:rFonts w:ascii="Songti SC" w:eastAsia="Songti SC" w:hAnsi="Songti SC"/>
              </w:rPr>
              <w:t>TableLayout</w:t>
            </w:r>
          </w:p>
        </w:tc>
        <w:tc>
          <w:tcPr>
            <w:tcW w:w="2539" w:type="dxa"/>
            <w:vAlign w:val="center"/>
            <w:hideMark/>
          </w:tcPr>
          <w:p w14:paraId="52C41098" w14:textId="55224582" w:rsidR="007A72E8" w:rsidRPr="000D3644" w:rsidRDefault="00784186">
            <w:pPr>
              <w:rPr>
                <w:rFonts w:ascii="Songti SC" w:eastAsia="Songti SC" w:hAnsi="Songti SC"/>
              </w:rPr>
            </w:pPr>
            <w:r>
              <w:rPr>
                <w:rFonts w:ascii="Songti SC" w:eastAsia="Songti SC" w:hAnsi="Songti SC"/>
              </w:rPr>
              <w:t xml:space="preserve">           </w:t>
            </w:r>
            <w:r w:rsidR="007A72E8" w:rsidRPr="000D3644">
              <w:rPr>
                <w:rFonts w:ascii="Songti SC" w:eastAsia="Songti SC" w:hAnsi="Songti SC"/>
              </w:rPr>
              <w:t>tl</w:t>
            </w:r>
          </w:p>
        </w:tc>
        <w:tc>
          <w:tcPr>
            <w:tcW w:w="5065" w:type="dxa"/>
            <w:vAlign w:val="center"/>
            <w:hideMark/>
          </w:tcPr>
          <w:p w14:paraId="46BD80A5" w14:textId="1ED17FEC" w:rsidR="007A72E8" w:rsidRPr="000D3644" w:rsidRDefault="00784186">
            <w:pPr>
              <w:rPr>
                <w:rFonts w:ascii="Songti SC" w:eastAsia="Songti SC" w:hAnsi="Songti SC"/>
              </w:rPr>
            </w:pPr>
            <w:r>
              <w:rPr>
                <w:rFonts w:ascii="Songti SC" w:eastAsia="Songti SC" w:hAnsi="Songti SC"/>
              </w:rPr>
              <w:t xml:space="preserve">          </w:t>
            </w:r>
            <w:r w:rsidR="007A72E8" w:rsidRPr="000D3644">
              <w:rPr>
                <w:rFonts w:ascii="Songti SC" w:eastAsia="Songti SC" w:hAnsi="Songti SC"/>
              </w:rPr>
              <w:t>tlTab</w:t>
            </w:r>
            <w:r w:rsidR="007A72E8" w:rsidRPr="000D3644">
              <w:rPr>
                <w:rFonts w:ascii="Songti SC" w:eastAsia="Songti SC" w:hAnsi="Songti SC" w:cs="MS Mincho"/>
              </w:rPr>
              <w:t>或</w:t>
            </w:r>
            <w:r w:rsidR="007A72E8" w:rsidRPr="000D3644">
              <w:rPr>
                <w:rFonts w:ascii="Songti SC" w:eastAsia="Songti SC" w:hAnsi="Songti SC"/>
              </w:rPr>
              <w:t>mTabTL</w:t>
            </w:r>
          </w:p>
        </w:tc>
      </w:tr>
      <w:tr w:rsidR="000D3644" w:rsidRPr="000D3644" w14:paraId="62564A31" w14:textId="77777777" w:rsidTr="00784186">
        <w:trPr>
          <w:trHeight w:val="403"/>
          <w:tblCellSpacing w:w="15" w:type="dxa"/>
        </w:trPr>
        <w:tc>
          <w:tcPr>
            <w:tcW w:w="2100" w:type="dxa"/>
            <w:vAlign w:val="center"/>
            <w:hideMark/>
          </w:tcPr>
          <w:p w14:paraId="7B716DE8" w14:textId="77777777" w:rsidR="007A72E8" w:rsidRPr="000D3644" w:rsidRDefault="007A72E8">
            <w:pPr>
              <w:rPr>
                <w:rFonts w:ascii="Songti SC" w:eastAsia="Songti SC" w:hAnsi="Songti SC"/>
              </w:rPr>
            </w:pPr>
            <w:r w:rsidRPr="000D3644">
              <w:rPr>
                <w:rFonts w:ascii="Songti SC" w:eastAsia="Songti SC" w:hAnsi="Songti SC"/>
              </w:rPr>
              <w:t>Button</w:t>
            </w:r>
          </w:p>
        </w:tc>
        <w:tc>
          <w:tcPr>
            <w:tcW w:w="2539" w:type="dxa"/>
            <w:vAlign w:val="center"/>
            <w:hideMark/>
          </w:tcPr>
          <w:p w14:paraId="49925325" w14:textId="6625363B" w:rsidR="007A72E8" w:rsidRPr="000D3644" w:rsidRDefault="00784186">
            <w:pPr>
              <w:rPr>
                <w:rFonts w:ascii="Songti SC" w:eastAsia="Songti SC" w:hAnsi="Songti SC"/>
              </w:rPr>
            </w:pPr>
            <w:r>
              <w:rPr>
                <w:rFonts w:ascii="Songti SC" w:eastAsia="Songti SC" w:hAnsi="Songti SC"/>
              </w:rPr>
              <w:t xml:space="preserve">           </w:t>
            </w:r>
            <w:r w:rsidR="007A72E8" w:rsidRPr="000D3644">
              <w:rPr>
                <w:rFonts w:ascii="Songti SC" w:eastAsia="Songti SC" w:hAnsi="Songti SC"/>
              </w:rPr>
              <w:t>btn</w:t>
            </w:r>
          </w:p>
        </w:tc>
        <w:tc>
          <w:tcPr>
            <w:tcW w:w="5065" w:type="dxa"/>
            <w:vAlign w:val="center"/>
            <w:hideMark/>
          </w:tcPr>
          <w:p w14:paraId="0D8C81A5" w14:textId="3C9E69CC" w:rsidR="007A72E8" w:rsidRPr="000D3644" w:rsidRDefault="00784186">
            <w:pPr>
              <w:rPr>
                <w:rFonts w:ascii="Songti SC" w:eastAsia="Songti SC" w:hAnsi="Songti SC"/>
              </w:rPr>
            </w:pPr>
            <w:r>
              <w:rPr>
                <w:rFonts w:ascii="Songti SC" w:eastAsia="Songti SC" w:hAnsi="Songti SC"/>
              </w:rPr>
              <w:t xml:space="preserve">          </w:t>
            </w:r>
            <w:r w:rsidR="007A72E8" w:rsidRPr="000D3644">
              <w:rPr>
                <w:rFonts w:ascii="Songti SC" w:eastAsia="Songti SC" w:hAnsi="Songti SC"/>
              </w:rPr>
              <w:t>btnHome</w:t>
            </w:r>
            <w:r w:rsidR="007A72E8" w:rsidRPr="000D3644">
              <w:rPr>
                <w:rFonts w:ascii="Songti SC" w:eastAsia="Songti SC" w:hAnsi="Songti SC" w:cs="MS Mincho"/>
              </w:rPr>
              <w:t>或</w:t>
            </w:r>
            <w:r w:rsidR="007A72E8" w:rsidRPr="000D3644">
              <w:rPr>
                <w:rFonts w:ascii="Songti SC" w:eastAsia="Songti SC" w:hAnsi="Songti SC"/>
              </w:rPr>
              <w:t>mHomeBtn</w:t>
            </w:r>
          </w:p>
        </w:tc>
      </w:tr>
      <w:tr w:rsidR="000D3644" w:rsidRPr="000D3644" w14:paraId="17B596F3" w14:textId="77777777" w:rsidTr="00784186">
        <w:trPr>
          <w:trHeight w:val="403"/>
          <w:tblCellSpacing w:w="15" w:type="dxa"/>
        </w:trPr>
        <w:tc>
          <w:tcPr>
            <w:tcW w:w="2100" w:type="dxa"/>
            <w:vAlign w:val="center"/>
            <w:hideMark/>
          </w:tcPr>
          <w:p w14:paraId="23691CEF" w14:textId="77777777" w:rsidR="007A72E8" w:rsidRPr="000D3644" w:rsidRDefault="007A72E8">
            <w:pPr>
              <w:rPr>
                <w:rFonts w:ascii="Songti SC" w:eastAsia="Songti SC" w:hAnsi="Songti SC"/>
              </w:rPr>
            </w:pPr>
            <w:r w:rsidRPr="000D3644">
              <w:rPr>
                <w:rFonts w:ascii="Songti SC" w:eastAsia="Songti SC" w:hAnsi="Songti SC"/>
              </w:rPr>
              <w:t>ImageButton</w:t>
            </w:r>
          </w:p>
        </w:tc>
        <w:tc>
          <w:tcPr>
            <w:tcW w:w="2539" w:type="dxa"/>
            <w:vAlign w:val="center"/>
            <w:hideMark/>
          </w:tcPr>
          <w:p w14:paraId="1287BC37" w14:textId="244D9452" w:rsidR="007A72E8" w:rsidRPr="000D3644" w:rsidRDefault="00784186">
            <w:pPr>
              <w:rPr>
                <w:rFonts w:ascii="Songti SC" w:eastAsia="Songti SC" w:hAnsi="Songti SC"/>
              </w:rPr>
            </w:pPr>
            <w:r>
              <w:rPr>
                <w:rFonts w:ascii="Songti SC" w:eastAsia="Songti SC" w:hAnsi="Songti SC"/>
              </w:rPr>
              <w:t xml:space="preserve">           </w:t>
            </w:r>
            <w:r w:rsidR="007A72E8" w:rsidRPr="000D3644">
              <w:rPr>
                <w:rFonts w:ascii="Songti SC" w:eastAsia="Songti SC" w:hAnsi="Songti SC"/>
              </w:rPr>
              <w:t>ibtn</w:t>
            </w:r>
          </w:p>
        </w:tc>
        <w:tc>
          <w:tcPr>
            <w:tcW w:w="5065" w:type="dxa"/>
            <w:vAlign w:val="center"/>
            <w:hideMark/>
          </w:tcPr>
          <w:p w14:paraId="7C4C5714" w14:textId="4F3FE621" w:rsidR="007A72E8" w:rsidRPr="000D3644" w:rsidRDefault="00784186">
            <w:pPr>
              <w:rPr>
                <w:rFonts w:ascii="Songti SC" w:eastAsia="Songti SC" w:hAnsi="Songti SC"/>
              </w:rPr>
            </w:pPr>
            <w:r>
              <w:rPr>
                <w:rFonts w:ascii="Songti SC" w:eastAsia="Songti SC" w:hAnsi="Songti SC"/>
              </w:rPr>
              <w:t xml:space="preserve">          </w:t>
            </w:r>
            <w:r w:rsidR="007A72E8" w:rsidRPr="000D3644">
              <w:rPr>
                <w:rFonts w:ascii="Songti SC" w:eastAsia="Songti SC" w:hAnsi="Songti SC"/>
              </w:rPr>
              <w:t>btnPlay</w:t>
            </w:r>
            <w:r w:rsidR="007A72E8" w:rsidRPr="000D3644">
              <w:rPr>
                <w:rFonts w:ascii="Songti SC" w:eastAsia="Songti SC" w:hAnsi="Songti SC" w:cs="MS Mincho"/>
              </w:rPr>
              <w:t>或</w:t>
            </w:r>
            <w:r w:rsidR="007A72E8" w:rsidRPr="000D3644">
              <w:rPr>
                <w:rFonts w:ascii="Songti SC" w:eastAsia="Songti SC" w:hAnsi="Songti SC"/>
              </w:rPr>
              <w:t>mPlayIBtn</w:t>
            </w:r>
          </w:p>
        </w:tc>
      </w:tr>
      <w:tr w:rsidR="000D3644" w:rsidRPr="000D3644" w14:paraId="20362853" w14:textId="77777777" w:rsidTr="00784186">
        <w:trPr>
          <w:trHeight w:val="403"/>
          <w:tblCellSpacing w:w="15" w:type="dxa"/>
        </w:trPr>
        <w:tc>
          <w:tcPr>
            <w:tcW w:w="2100" w:type="dxa"/>
            <w:vAlign w:val="center"/>
            <w:hideMark/>
          </w:tcPr>
          <w:p w14:paraId="2C6CA558" w14:textId="77777777" w:rsidR="007A72E8" w:rsidRPr="000D3644" w:rsidRDefault="007A72E8">
            <w:pPr>
              <w:rPr>
                <w:rFonts w:ascii="Songti SC" w:eastAsia="Songti SC" w:hAnsi="Songti SC"/>
              </w:rPr>
            </w:pPr>
            <w:r w:rsidRPr="000D3644">
              <w:rPr>
                <w:rFonts w:ascii="Songti SC" w:eastAsia="Songti SC" w:hAnsi="Songti SC"/>
              </w:rPr>
              <w:t>TextView</w:t>
            </w:r>
          </w:p>
        </w:tc>
        <w:tc>
          <w:tcPr>
            <w:tcW w:w="2539" w:type="dxa"/>
            <w:vAlign w:val="center"/>
            <w:hideMark/>
          </w:tcPr>
          <w:p w14:paraId="5F0FFC3B" w14:textId="616C5FBF" w:rsidR="007A72E8" w:rsidRPr="000D3644" w:rsidRDefault="00784186">
            <w:pPr>
              <w:rPr>
                <w:rFonts w:ascii="Songti SC" w:eastAsia="Songti SC" w:hAnsi="Songti SC"/>
              </w:rPr>
            </w:pPr>
            <w:r>
              <w:rPr>
                <w:rFonts w:ascii="Songti SC" w:eastAsia="Songti SC" w:hAnsi="Songti SC"/>
              </w:rPr>
              <w:t xml:space="preserve">           </w:t>
            </w:r>
            <w:r w:rsidR="007A72E8" w:rsidRPr="000D3644">
              <w:rPr>
                <w:rFonts w:ascii="Songti SC" w:eastAsia="Songti SC" w:hAnsi="Songti SC"/>
              </w:rPr>
              <w:t>tv</w:t>
            </w:r>
          </w:p>
        </w:tc>
        <w:tc>
          <w:tcPr>
            <w:tcW w:w="5065" w:type="dxa"/>
            <w:vAlign w:val="center"/>
            <w:hideMark/>
          </w:tcPr>
          <w:p w14:paraId="034C466B" w14:textId="15A20179" w:rsidR="007A72E8" w:rsidRPr="000D3644" w:rsidRDefault="00784186">
            <w:pPr>
              <w:rPr>
                <w:rFonts w:ascii="Songti SC" w:eastAsia="Songti SC" w:hAnsi="Songti SC"/>
              </w:rPr>
            </w:pPr>
            <w:r>
              <w:rPr>
                <w:rFonts w:ascii="Songti SC" w:eastAsia="Songti SC" w:hAnsi="Songti SC"/>
              </w:rPr>
              <w:t xml:space="preserve">          </w:t>
            </w:r>
            <w:r w:rsidR="007A72E8" w:rsidRPr="000D3644">
              <w:rPr>
                <w:rFonts w:ascii="Songti SC" w:eastAsia="Songti SC" w:hAnsi="Songti SC"/>
              </w:rPr>
              <w:t>tvName</w:t>
            </w:r>
            <w:r w:rsidR="007A72E8" w:rsidRPr="000D3644">
              <w:rPr>
                <w:rFonts w:ascii="Songti SC" w:eastAsia="Songti SC" w:hAnsi="Songti SC" w:cs="MS Mincho"/>
              </w:rPr>
              <w:t>或</w:t>
            </w:r>
            <w:r w:rsidR="007A72E8" w:rsidRPr="000D3644">
              <w:rPr>
                <w:rFonts w:ascii="Songti SC" w:eastAsia="Songti SC" w:hAnsi="Songti SC"/>
              </w:rPr>
              <w:t>mNameTV</w:t>
            </w:r>
          </w:p>
        </w:tc>
      </w:tr>
      <w:tr w:rsidR="000D3644" w:rsidRPr="000D3644" w14:paraId="12B0F5D5" w14:textId="77777777" w:rsidTr="00784186">
        <w:trPr>
          <w:trHeight w:val="403"/>
          <w:tblCellSpacing w:w="15" w:type="dxa"/>
        </w:trPr>
        <w:tc>
          <w:tcPr>
            <w:tcW w:w="2100" w:type="dxa"/>
            <w:vAlign w:val="center"/>
            <w:hideMark/>
          </w:tcPr>
          <w:p w14:paraId="58B5CD7F" w14:textId="77777777" w:rsidR="007A72E8" w:rsidRPr="000D3644" w:rsidRDefault="007A72E8">
            <w:pPr>
              <w:rPr>
                <w:rFonts w:ascii="Songti SC" w:eastAsia="Songti SC" w:hAnsi="Songti SC"/>
              </w:rPr>
            </w:pPr>
            <w:r w:rsidRPr="000D3644">
              <w:rPr>
                <w:rFonts w:ascii="Songti SC" w:eastAsia="Songti SC" w:hAnsi="Songti SC"/>
              </w:rPr>
              <w:t>EditText</w:t>
            </w:r>
          </w:p>
        </w:tc>
        <w:tc>
          <w:tcPr>
            <w:tcW w:w="2539" w:type="dxa"/>
            <w:vAlign w:val="center"/>
            <w:hideMark/>
          </w:tcPr>
          <w:p w14:paraId="51996DB5" w14:textId="031F45B2" w:rsidR="007A72E8" w:rsidRPr="000D3644" w:rsidRDefault="00784186">
            <w:pPr>
              <w:rPr>
                <w:rFonts w:ascii="Songti SC" w:eastAsia="Songti SC" w:hAnsi="Songti SC"/>
              </w:rPr>
            </w:pPr>
            <w:r>
              <w:rPr>
                <w:rFonts w:ascii="Songti SC" w:eastAsia="Songti SC" w:hAnsi="Songti SC"/>
              </w:rPr>
              <w:t xml:space="preserve">           </w:t>
            </w:r>
            <w:r w:rsidR="007A72E8" w:rsidRPr="000D3644">
              <w:rPr>
                <w:rFonts w:ascii="Songti SC" w:eastAsia="Songti SC" w:hAnsi="Songti SC"/>
              </w:rPr>
              <w:t>et</w:t>
            </w:r>
          </w:p>
        </w:tc>
        <w:tc>
          <w:tcPr>
            <w:tcW w:w="5065" w:type="dxa"/>
            <w:vAlign w:val="center"/>
            <w:hideMark/>
          </w:tcPr>
          <w:p w14:paraId="06129A2A" w14:textId="61C15CC2" w:rsidR="007A72E8" w:rsidRPr="000D3644" w:rsidRDefault="00784186">
            <w:pPr>
              <w:rPr>
                <w:rFonts w:ascii="Songti SC" w:eastAsia="Songti SC" w:hAnsi="Songti SC"/>
              </w:rPr>
            </w:pPr>
            <w:r>
              <w:rPr>
                <w:rFonts w:ascii="Songti SC" w:eastAsia="Songti SC" w:hAnsi="Songti SC"/>
              </w:rPr>
              <w:t xml:space="preserve">          </w:t>
            </w:r>
            <w:r w:rsidR="007A72E8" w:rsidRPr="000D3644">
              <w:rPr>
                <w:rFonts w:ascii="Songti SC" w:eastAsia="Songti SC" w:hAnsi="Songti SC"/>
              </w:rPr>
              <w:t>etName</w:t>
            </w:r>
            <w:r w:rsidR="007A72E8" w:rsidRPr="000D3644">
              <w:rPr>
                <w:rFonts w:ascii="Songti SC" w:eastAsia="Songti SC" w:hAnsi="Songti SC" w:cs="MS Mincho"/>
              </w:rPr>
              <w:t>或</w:t>
            </w:r>
            <w:r w:rsidR="007A72E8" w:rsidRPr="000D3644">
              <w:rPr>
                <w:rFonts w:ascii="Songti SC" w:eastAsia="Songti SC" w:hAnsi="Songti SC"/>
              </w:rPr>
              <w:t>mNameET</w:t>
            </w:r>
          </w:p>
        </w:tc>
      </w:tr>
      <w:tr w:rsidR="000D3644" w:rsidRPr="000D3644" w14:paraId="6BDDB146" w14:textId="77777777" w:rsidTr="00784186">
        <w:trPr>
          <w:trHeight w:val="403"/>
          <w:tblCellSpacing w:w="15" w:type="dxa"/>
        </w:trPr>
        <w:tc>
          <w:tcPr>
            <w:tcW w:w="2100" w:type="dxa"/>
            <w:vAlign w:val="center"/>
            <w:hideMark/>
          </w:tcPr>
          <w:p w14:paraId="29D3A52D" w14:textId="77777777" w:rsidR="007A72E8" w:rsidRPr="000D3644" w:rsidRDefault="007A72E8">
            <w:pPr>
              <w:rPr>
                <w:rFonts w:ascii="Songti SC" w:eastAsia="Songti SC" w:hAnsi="Songti SC"/>
              </w:rPr>
            </w:pPr>
            <w:r w:rsidRPr="000D3644">
              <w:rPr>
                <w:rFonts w:ascii="Songti SC" w:eastAsia="Songti SC" w:hAnsi="Songti SC"/>
              </w:rPr>
              <w:t>ListView</w:t>
            </w:r>
          </w:p>
        </w:tc>
        <w:tc>
          <w:tcPr>
            <w:tcW w:w="2539" w:type="dxa"/>
            <w:vAlign w:val="center"/>
            <w:hideMark/>
          </w:tcPr>
          <w:p w14:paraId="37747D0D" w14:textId="521066EE" w:rsidR="007A72E8" w:rsidRPr="000D3644" w:rsidRDefault="00784186">
            <w:pPr>
              <w:rPr>
                <w:rFonts w:ascii="Songti SC" w:eastAsia="Songti SC" w:hAnsi="Songti SC"/>
              </w:rPr>
            </w:pPr>
            <w:r>
              <w:rPr>
                <w:rFonts w:ascii="Songti SC" w:eastAsia="Songti SC" w:hAnsi="Songti SC"/>
              </w:rPr>
              <w:t xml:space="preserve">           </w:t>
            </w:r>
            <w:r w:rsidR="007A72E8" w:rsidRPr="000D3644">
              <w:rPr>
                <w:rFonts w:ascii="Songti SC" w:eastAsia="Songti SC" w:hAnsi="Songti SC"/>
              </w:rPr>
              <w:t>lv</w:t>
            </w:r>
          </w:p>
        </w:tc>
        <w:tc>
          <w:tcPr>
            <w:tcW w:w="5065" w:type="dxa"/>
            <w:vAlign w:val="center"/>
            <w:hideMark/>
          </w:tcPr>
          <w:p w14:paraId="0AEE1D10" w14:textId="5A498AE1" w:rsidR="007A72E8" w:rsidRPr="000D3644" w:rsidRDefault="00784186">
            <w:pPr>
              <w:rPr>
                <w:rFonts w:ascii="Songti SC" w:eastAsia="Songti SC" w:hAnsi="Songti SC"/>
              </w:rPr>
            </w:pPr>
            <w:r>
              <w:rPr>
                <w:rFonts w:ascii="Songti SC" w:eastAsia="Songti SC" w:hAnsi="Songti SC"/>
              </w:rPr>
              <w:t xml:space="preserve">          </w:t>
            </w:r>
            <w:r w:rsidR="007A72E8" w:rsidRPr="000D3644">
              <w:rPr>
                <w:rFonts w:ascii="Songti SC" w:eastAsia="Songti SC" w:hAnsi="Songti SC"/>
              </w:rPr>
              <w:t>lvCart</w:t>
            </w:r>
            <w:r w:rsidR="007A72E8" w:rsidRPr="000D3644">
              <w:rPr>
                <w:rFonts w:ascii="Songti SC" w:eastAsia="Songti SC" w:hAnsi="Songti SC" w:cs="MS Mincho"/>
              </w:rPr>
              <w:t>或</w:t>
            </w:r>
            <w:r w:rsidR="007A72E8" w:rsidRPr="000D3644">
              <w:rPr>
                <w:rFonts w:ascii="Songti SC" w:eastAsia="Songti SC" w:hAnsi="Songti SC"/>
              </w:rPr>
              <w:t>mCartLV</w:t>
            </w:r>
          </w:p>
        </w:tc>
      </w:tr>
      <w:tr w:rsidR="000D3644" w:rsidRPr="000D3644" w14:paraId="4506A8B1" w14:textId="77777777" w:rsidTr="00784186">
        <w:trPr>
          <w:trHeight w:val="403"/>
          <w:tblCellSpacing w:w="15" w:type="dxa"/>
        </w:trPr>
        <w:tc>
          <w:tcPr>
            <w:tcW w:w="2100" w:type="dxa"/>
            <w:vAlign w:val="center"/>
            <w:hideMark/>
          </w:tcPr>
          <w:p w14:paraId="32E6A8B1" w14:textId="77777777" w:rsidR="007A72E8" w:rsidRPr="000D3644" w:rsidRDefault="007A72E8">
            <w:pPr>
              <w:rPr>
                <w:rFonts w:ascii="Songti SC" w:eastAsia="Songti SC" w:hAnsi="Songti SC"/>
              </w:rPr>
            </w:pPr>
            <w:r w:rsidRPr="000D3644">
              <w:rPr>
                <w:rFonts w:ascii="Songti SC" w:eastAsia="Songti SC" w:hAnsi="Songti SC"/>
              </w:rPr>
              <w:t>ImageView</w:t>
            </w:r>
          </w:p>
        </w:tc>
        <w:tc>
          <w:tcPr>
            <w:tcW w:w="2539" w:type="dxa"/>
            <w:vAlign w:val="center"/>
            <w:hideMark/>
          </w:tcPr>
          <w:p w14:paraId="55E25542" w14:textId="5261D272" w:rsidR="007A72E8" w:rsidRPr="000D3644" w:rsidRDefault="00784186">
            <w:pPr>
              <w:rPr>
                <w:rFonts w:ascii="Songti SC" w:eastAsia="Songti SC" w:hAnsi="Songti SC"/>
              </w:rPr>
            </w:pPr>
            <w:r>
              <w:rPr>
                <w:rFonts w:ascii="Songti SC" w:eastAsia="Songti SC" w:hAnsi="Songti SC"/>
              </w:rPr>
              <w:t xml:space="preserve">           </w:t>
            </w:r>
            <w:r w:rsidR="007A72E8" w:rsidRPr="000D3644">
              <w:rPr>
                <w:rFonts w:ascii="Songti SC" w:eastAsia="Songti SC" w:hAnsi="Songti SC"/>
              </w:rPr>
              <w:t>iv</w:t>
            </w:r>
          </w:p>
        </w:tc>
        <w:tc>
          <w:tcPr>
            <w:tcW w:w="5065" w:type="dxa"/>
            <w:vAlign w:val="center"/>
            <w:hideMark/>
          </w:tcPr>
          <w:p w14:paraId="66ED9F57" w14:textId="0DD35129" w:rsidR="007A72E8" w:rsidRPr="000D3644" w:rsidRDefault="00784186">
            <w:pPr>
              <w:rPr>
                <w:rFonts w:ascii="Songti SC" w:eastAsia="Songti SC" w:hAnsi="Songti SC"/>
              </w:rPr>
            </w:pPr>
            <w:r>
              <w:rPr>
                <w:rFonts w:ascii="Songti SC" w:eastAsia="Songti SC" w:hAnsi="Songti SC"/>
              </w:rPr>
              <w:t xml:space="preserve">          </w:t>
            </w:r>
            <w:r w:rsidR="007A72E8" w:rsidRPr="000D3644">
              <w:rPr>
                <w:rFonts w:ascii="Songti SC" w:eastAsia="Songti SC" w:hAnsi="Songti SC"/>
              </w:rPr>
              <w:t>ivHead</w:t>
            </w:r>
            <w:r w:rsidR="007A72E8" w:rsidRPr="000D3644">
              <w:rPr>
                <w:rFonts w:ascii="Songti SC" w:eastAsia="Songti SC" w:hAnsi="Songti SC" w:cs="MS Mincho"/>
              </w:rPr>
              <w:t>或</w:t>
            </w:r>
            <w:r w:rsidR="007A72E8" w:rsidRPr="000D3644">
              <w:rPr>
                <w:rFonts w:ascii="Songti SC" w:eastAsia="Songti SC" w:hAnsi="Songti SC"/>
              </w:rPr>
              <w:t>mHeadIV</w:t>
            </w:r>
          </w:p>
        </w:tc>
      </w:tr>
      <w:tr w:rsidR="000D3644" w:rsidRPr="000D3644" w14:paraId="25D34CD7" w14:textId="77777777" w:rsidTr="00784186">
        <w:trPr>
          <w:trHeight w:val="403"/>
          <w:tblCellSpacing w:w="15" w:type="dxa"/>
        </w:trPr>
        <w:tc>
          <w:tcPr>
            <w:tcW w:w="2100" w:type="dxa"/>
            <w:vAlign w:val="center"/>
            <w:hideMark/>
          </w:tcPr>
          <w:p w14:paraId="2B827135" w14:textId="77777777" w:rsidR="007A72E8" w:rsidRPr="000D3644" w:rsidRDefault="007A72E8">
            <w:pPr>
              <w:rPr>
                <w:rFonts w:ascii="Songti SC" w:eastAsia="Songti SC" w:hAnsi="Songti SC"/>
              </w:rPr>
            </w:pPr>
            <w:r w:rsidRPr="000D3644">
              <w:rPr>
                <w:rFonts w:ascii="Songti SC" w:eastAsia="Songti SC" w:hAnsi="Songti SC"/>
              </w:rPr>
              <w:t>GridView</w:t>
            </w:r>
          </w:p>
        </w:tc>
        <w:tc>
          <w:tcPr>
            <w:tcW w:w="2539" w:type="dxa"/>
            <w:vAlign w:val="center"/>
            <w:hideMark/>
          </w:tcPr>
          <w:p w14:paraId="463DCF1A" w14:textId="7EDD3B07" w:rsidR="007A72E8" w:rsidRPr="000D3644" w:rsidRDefault="00784186">
            <w:pPr>
              <w:rPr>
                <w:rFonts w:ascii="Songti SC" w:eastAsia="Songti SC" w:hAnsi="Songti SC"/>
              </w:rPr>
            </w:pPr>
            <w:r>
              <w:rPr>
                <w:rFonts w:ascii="Songti SC" w:eastAsia="Songti SC" w:hAnsi="Songti SC"/>
              </w:rPr>
              <w:t xml:space="preserve">           </w:t>
            </w:r>
            <w:r w:rsidR="007A72E8" w:rsidRPr="000D3644">
              <w:rPr>
                <w:rFonts w:ascii="Songti SC" w:eastAsia="Songti SC" w:hAnsi="Songti SC"/>
              </w:rPr>
              <w:t>gv</w:t>
            </w:r>
          </w:p>
        </w:tc>
        <w:tc>
          <w:tcPr>
            <w:tcW w:w="5065" w:type="dxa"/>
            <w:vAlign w:val="center"/>
            <w:hideMark/>
          </w:tcPr>
          <w:p w14:paraId="4C3EF1E9" w14:textId="082E7109" w:rsidR="007A72E8" w:rsidRPr="000D3644" w:rsidRDefault="00784186">
            <w:pPr>
              <w:rPr>
                <w:rFonts w:ascii="Songti SC" w:eastAsia="Songti SC" w:hAnsi="Songti SC"/>
              </w:rPr>
            </w:pPr>
            <w:r>
              <w:rPr>
                <w:rFonts w:ascii="Songti SC" w:eastAsia="Songti SC" w:hAnsi="Songti SC"/>
              </w:rPr>
              <w:t xml:space="preserve">          </w:t>
            </w:r>
            <w:r w:rsidR="007A72E8" w:rsidRPr="000D3644">
              <w:rPr>
                <w:rFonts w:ascii="Songti SC" w:eastAsia="Songti SC" w:hAnsi="Songti SC"/>
              </w:rPr>
              <w:t>gvPhoto</w:t>
            </w:r>
            <w:r w:rsidR="007A72E8" w:rsidRPr="000D3644">
              <w:rPr>
                <w:rFonts w:ascii="Songti SC" w:eastAsia="Songti SC" w:hAnsi="Songti SC" w:cs="MS Mincho"/>
              </w:rPr>
              <w:t>或</w:t>
            </w:r>
            <w:r w:rsidR="007A72E8" w:rsidRPr="000D3644">
              <w:rPr>
                <w:rFonts w:ascii="Songti SC" w:eastAsia="Songti SC" w:hAnsi="Songti SC"/>
              </w:rPr>
              <w:t>mPhotoGV</w:t>
            </w:r>
          </w:p>
        </w:tc>
      </w:tr>
    </w:tbl>
    <w:p w14:paraId="36379BBD" w14:textId="77777777" w:rsidR="007A72E8" w:rsidRDefault="007A72E8" w:rsidP="007A72E8">
      <w:pPr>
        <w:pStyle w:val="a7"/>
      </w:pPr>
      <w:r>
        <w:t>表</w:t>
      </w:r>
      <w:r>
        <w:t xml:space="preserve">2 </w:t>
      </w:r>
      <w:r>
        <w:t>常见的英文单词缩写</w:t>
      </w:r>
      <w: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84"/>
        <w:gridCol w:w="6656"/>
      </w:tblGrid>
      <w:tr w:rsidR="007A72E8" w14:paraId="7A2E900D" w14:textId="77777777" w:rsidTr="007A72E8">
        <w:trPr>
          <w:tblHeader/>
          <w:tblCellSpacing w:w="15" w:type="dxa"/>
        </w:trPr>
        <w:tc>
          <w:tcPr>
            <w:tcW w:w="0" w:type="auto"/>
            <w:vAlign w:val="center"/>
            <w:hideMark/>
          </w:tcPr>
          <w:p w14:paraId="0E5E6E04" w14:textId="77777777" w:rsidR="007A72E8" w:rsidRDefault="007A72E8" w:rsidP="006D0689">
            <w:pPr>
              <w:rPr>
                <w:rFonts w:eastAsia="Times New Roman"/>
                <w:b/>
                <w:bCs/>
              </w:rPr>
            </w:pPr>
            <w:r>
              <w:rPr>
                <w:rFonts w:ascii="MS Mincho" w:eastAsia="MS Mincho" w:hAnsi="MS Mincho" w:cs="MS Mincho"/>
                <w:b/>
                <w:bCs/>
              </w:rPr>
              <w:t>名称</w:t>
            </w:r>
          </w:p>
        </w:tc>
        <w:tc>
          <w:tcPr>
            <w:tcW w:w="0" w:type="auto"/>
            <w:vAlign w:val="center"/>
            <w:hideMark/>
          </w:tcPr>
          <w:p w14:paraId="57AF4673" w14:textId="77777777" w:rsidR="007A72E8" w:rsidRDefault="007A72E8" w:rsidP="006D0689">
            <w:pPr>
              <w:rPr>
                <w:rFonts w:eastAsia="Times New Roman"/>
                <w:b/>
                <w:bCs/>
              </w:rPr>
            </w:pPr>
            <w:r>
              <w:rPr>
                <w:rFonts w:ascii="SimSun" w:eastAsia="SimSun" w:hAnsi="SimSun" w:cs="SimSun"/>
                <w:b/>
                <w:bCs/>
              </w:rPr>
              <w:t>缩</w:t>
            </w:r>
            <w:r>
              <w:rPr>
                <w:rFonts w:ascii="MS Mincho" w:eastAsia="MS Mincho" w:hAnsi="MS Mincho" w:cs="MS Mincho"/>
                <w:b/>
                <w:bCs/>
              </w:rPr>
              <w:t>写</w:t>
            </w:r>
          </w:p>
        </w:tc>
      </w:tr>
      <w:tr w:rsidR="007A72E8" w14:paraId="169F3F59" w14:textId="77777777" w:rsidTr="007A72E8">
        <w:trPr>
          <w:tblCellSpacing w:w="15" w:type="dxa"/>
        </w:trPr>
        <w:tc>
          <w:tcPr>
            <w:tcW w:w="0" w:type="auto"/>
            <w:vAlign w:val="center"/>
            <w:hideMark/>
          </w:tcPr>
          <w:p w14:paraId="6759409A" w14:textId="77777777" w:rsidR="007A72E8" w:rsidRDefault="007A72E8">
            <w:pPr>
              <w:rPr>
                <w:rFonts w:eastAsia="Times New Roman"/>
              </w:rPr>
            </w:pPr>
            <w:r>
              <w:rPr>
                <w:rFonts w:eastAsia="Times New Roman"/>
              </w:rPr>
              <w:t>icon</w:t>
            </w:r>
          </w:p>
        </w:tc>
        <w:tc>
          <w:tcPr>
            <w:tcW w:w="0" w:type="auto"/>
            <w:vAlign w:val="center"/>
            <w:hideMark/>
          </w:tcPr>
          <w:p w14:paraId="661033C7" w14:textId="77777777" w:rsidR="007A72E8" w:rsidRDefault="007A72E8">
            <w:pPr>
              <w:rPr>
                <w:rFonts w:eastAsia="Times New Roman"/>
              </w:rPr>
            </w:pPr>
            <w:r>
              <w:rPr>
                <w:rFonts w:eastAsia="Times New Roman"/>
              </w:rPr>
              <w:t xml:space="preserve">ic </w:t>
            </w:r>
            <w:r>
              <w:rPr>
                <w:rFonts w:ascii="MS Mincho" w:eastAsia="MS Mincho" w:hAnsi="MS Mincho" w:cs="MS Mincho"/>
              </w:rPr>
              <w:t>（主要用在</w:t>
            </w:r>
            <w:r>
              <w:rPr>
                <w:rFonts w:eastAsia="Times New Roman"/>
              </w:rPr>
              <w:t>app</w:t>
            </w:r>
            <w:r>
              <w:rPr>
                <w:rFonts w:ascii="MS Mincho" w:eastAsia="MS Mincho" w:hAnsi="MS Mincho" w:cs="MS Mincho"/>
              </w:rPr>
              <w:t>的</w:t>
            </w:r>
            <w:r>
              <w:rPr>
                <w:rFonts w:ascii="SimSun" w:eastAsia="SimSun" w:hAnsi="SimSun" w:cs="SimSun"/>
              </w:rPr>
              <w:t>图标</w:t>
            </w:r>
            <w:r>
              <w:rPr>
                <w:rFonts w:ascii="MS Mincho" w:eastAsia="MS Mincho" w:hAnsi="MS Mincho" w:cs="MS Mincho"/>
              </w:rPr>
              <w:t>）</w:t>
            </w:r>
          </w:p>
        </w:tc>
      </w:tr>
      <w:tr w:rsidR="007A72E8" w14:paraId="7DD8DC50" w14:textId="77777777" w:rsidTr="007A72E8">
        <w:trPr>
          <w:tblCellSpacing w:w="15" w:type="dxa"/>
        </w:trPr>
        <w:tc>
          <w:tcPr>
            <w:tcW w:w="0" w:type="auto"/>
            <w:vAlign w:val="center"/>
            <w:hideMark/>
          </w:tcPr>
          <w:p w14:paraId="764DFBF1" w14:textId="77777777" w:rsidR="007A72E8" w:rsidRDefault="007A72E8">
            <w:pPr>
              <w:rPr>
                <w:rFonts w:eastAsia="Times New Roman"/>
              </w:rPr>
            </w:pPr>
            <w:r>
              <w:rPr>
                <w:rFonts w:eastAsia="Times New Roman"/>
              </w:rPr>
              <w:t>color</w:t>
            </w:r>
          </w:p>
        </w:tc>
        <w:tc>
          <w:tcPr>
            <w:tcW w:w="0" w:type="auto"/>
            <w:vAlign w:val="center"/>
            <w:hideMark/>
          </w:tcPr>
          <w:p w14:paraId="28C738C0" w14:textId="77777777" w:rsidR="007A72E8" w:rsidRDefault="007A72E8">
            <w:pPr>
              <w:rPr>
                <w:rFonts w:eastAsia="Times New Roman"/>
              </w:rPr>
            </w:pPr>
            <w:r>
              <w:rPr>
                <w:rFonts w:eastAsia="Times New Roman"/>
              </w:rPr>
              <w:t>cl</w:t>
            </w:r>
            <w:r>
              <w:rPr>
                <w:rFonts w:ascii="MS Mincho" w:eastAsia="MS Mincho" w:hAnsi="MS Mincho" w:cs="MS Mincho"/>
              </w:rPr>
              <w:t>（主要用于</w:t>
            </w:r>
            <w:r>
              <w:rPr>
                <w:rFonts w:ascii="SimSun" w:eastAsia="SimSun" w:hAnsi="SimSun" w:cs="SimSun"/>
              </w:rPr>
              <w:t>颜</w:t>
            </w:r>
            <w:r>
              <w:rPr>
                <w:rFonts w:ascii="MS Mincho" w:eastAsia="MS Mincho" w:hAnsi="MS Mincho" w:cs="MS Mincho"/>
              </w:rPr>
              <w:t>色</w:t>
            </w:r>
            <w:r>
              <w:rPr>
                <w:rFonts w:ascii="SimSun" w:eastAsia="SimSun" w:hAnsi="SimSun" w:cs="SimSun"/>
              </w:rPr>
              <w:t>值</w:t>
            </w:r>
            <w:r>
              <w:rPr>
                <w:rFonts w:ascii="MS Mincho" w:eastAsia="MS Mincho" w:hAnsi="MS Mincho" w:cs="MS Mincho"/>
              </w:rPr>
              <w:t>）</w:t>
            </w:r>
          </w:p>
        </w:tc>
      </w:tr>
      <w:tr w:rsidR="007A72E8" w14:paraId="41D0BF7C" w14:textId="77777777" w:rsidTr="007A72E8">
        <w:trPr>
          <w:tblCellSpacing w:w="15" w:type="dxa"/>
        </w:trPr>
        <w:tc>
          <w:tcPr>
            <w:tcW w:w="0" w:type="auto"/>
            <w:vAlign w:val="center"/>
            <w:hideMark/>
          </w:tcPr>
          <w:p w14:paraId="0388DC9B" w14:textId="77777777" w:rsidR="007A72E8" w:rsidRDefault="007A72E8">
            <w:pPr>
              <w:rPr>
                <w:rFonts w:eastAsia="Times New Roman"/>
              </w:rPr>
            </w:pPr>
            <w:r>
              <w:rPr>
                <w:rFonts w:eastAsia="Times New Roman"/>
              </w:rPr>
              <w:t>divider</w:t>
            </w:r>
          </w:p>
        </w:tc>
        <w:tc>
          <w:tcPr>
            <w:tcW w:w="0" w:type="auto"/>
            <w:vAlign w:val="center"/>
            <w:hideMark/>
          </w:tcPr>
          <w:p w14:paraId="3483DD62" w14:textId="77777777" w:rsidR="007A72E8" w:rsidRDefault="007A72E8">
            <w:pPr>
              <w:rPr>
                <w:rFonts w:eastAsia="Times New Roman"/>
              </w:rPr>
            </w:pPr>
            <w:r>
              <w:rPr>
                <w:rFonts w:eastAsia="Times New Roman"/>
              </w:rPr>
              <w:t>di</w:t>
            </w:r>
            <w:r>
              <w:rPr>
                <w:rFonts w:ascii="MS Mincho" w:eastAsia="MS Mincho" w:hAnsi="MS Mincho" w:cs="MS Mincho"/>
              </w:rPr>
              <w:t>（主要用于分隔</w:t>
            </w:r>
            <w:r>
              <w:rPr>
                <w:rFonts w:ascii="SimSun" w:eastAsia="SimSun" w:hAnsi="SimSun" w:cs="SimSun"/>
              </w:rPr>
              <w:t>线</w:t>
            </w:r>
            <w:r>
              <w:rPr>
                <w:rFonts w:ascii="MS Mincho" w:eastAsia="MS Mincho" w:hAnsi="MS Mincho" w:cs="MS Mincho"/>
              </w:rPr>
              <w:t>，不</w:t>
            </w:r>
            <w:r>
              <w:rPr>
                <w:rFonts w:ascii="SimSun" w:eastAsia="SimSun" w:hAnsi="SimSun" w:cs="SimSun"/>
              </w:rPr>
              <w:t>仅</w:t>
            </w:r>
            <w:r>
              <w:rPr>
                <w:rFonts w:ascii="MS Mincho" w:eastAsia="MS Mincho" w:hAnsi="MS Mincho" w:cs="MS Mincho"/>
              </w:rPr>
              <w:t>包括</w:t>
            </w:r>
            <w:r>
              <w:rPr>
                <w:rFonts w:eastAsia="Times New Roman"/>
              </w:rPr>
              <w:t>Listview</w:t>
            </w:r>
            <w:r>
              <w:rPr>
                <w:rFonts w:ascii="MS Mincho" w:eastAsia="MS Mincho" w:hAnsi="MS Mincho" w:cs="MS Mincho"/>
              </w:rPr>
              <w:t>中的</w:t>
            </w:r>
            <w:r>
              <w:rPr>
                <w:rFonts w:eastAsia="Times New Roman"/>
              </w:rPr>
              <w:t>divider</w:t>
            </w:r>
            <w:r>
              <w:rPr>
                <w:rFonts w:ascii="MS Mincho" w:eastAsia="MS Mincho" w:hAnsi="MS Mincho" w:cs="MS Mincho"/>
              </w:rPr>
              <w:t>，</w:t>
            </w:r>
            <w:r>
              <w:rPr>
                <w:rFonts w:ascii="SimSun" w:eastAsia="SimSun" w:hAnsi="SimSun" w:cs="SimSun"/>
              </w:rPr>
              <w:t>还</w:t>
            </w:r>
            <w:r>
              <w:rPr>
                <w:rFonts w:ascii="MS Mincho" w:eastAsia="MS Mincho" w:hAnsi="MS Mincho" w:cs="MS Mincho"/>
              </w:rPr>
              <w:t>包括普通布局中的</w:t>
            </w:r>
            <w:r>
              <w:rPr>
                <w:rFonts w:ascii="SimSun" w:eastAsia="SimSun" w:hAnsi="SimSun" w:cs="SimSun"/>
              </w:rPr>
              <w:t>线</w:t>
            </w:r>
            <w:r>
              <w:rPr>
                <w:rFonts w:ascii="MS Mincho" w:eastAsia="MS Mincho" w:hAnsi="MS Mincho" w:cs="MS Mincho"/>
              </w:rPr>
              <w:t>）</w:t>
            </w:r>
          </w:p>
        </w:tc>
      </w:tr>
      <w:tr w:rsidR="007A72E8" w14:paraId="40615C82" w14:textId="77777777" w:rsidTr="007A72E8">
        <w:trPr>
          <w:tblCellSpacing w:w="15" w:type="dxa"/>
        </w:trPr>
        <w:tc>
          <w:tcPr>
            <w:tcW w:w="0" w:type="auto"/>
            <w:vAlign w:val="center"/>
            <w:hideMark/>
          </w:tcPr>
          <w:p w14:paraId="004ECB72" w14:textId="77777777" w:rsidR="007A72E8" w:rsidRDefault="007A72E8">
            <w:pPr>
              <w:rPr>
                <w:rFonts w:eastAsia="Times New Roman"/>
              </w:rPr>
            </w:pPr>
            <w:r>
              <w:rPr>
                <w:rFonts w:eastAsia="Times New Roman"/>
              </w:rPr>
              <w:t>selector</w:t>
            </w:r>
          </w:p>
        </w:tc>
        <w:tc>
          <w:tcPr>
            <w:tcW w:w="0" w:type="auto"/>
            <w:vAlign w:val="center"/>
            <w:hideMark/>
          </w:tcPr>
          <w:p w14:paraId="69DF8E42" w14:textId="77777777" w:rsidR="007A72E8" w:rsidRDefault="007A72E8">
            <w:pPr>
              <w:rPr>
                <w:rFonts w:eastAsia="Times New Roman"/>
              </w:rPr>
            </w:pPr>
            <w:r>
              <w:rPr>
                <w:rFonts w:eastAsia="Times New Roman"/>
              </w:rPr>
              <w:t>sl</w:t>
            </w:r>
            <w:r>
              <w:rPr>
                <w:rFonts w:ascii="MS Mincho" w:eastAsia="MS Mincho" w:hAnsi="MS Mincho" w:cs="MS Mincho"/>
              </w:rPr>
              <w:t>（主要用于某一</w:t>
            </w:r>
            <w:r>
              <w:rPr>
                <w:rFonts w:eastAsia="Times New Roman"/>
              </w:rPr>
              <w:t>view</w:t>
            </w:r>
            <w:r>
              <w:rPr>
                <w:rFonts w:ascii="MS Mincho" w:eastAsia="MS Mincho" w:hAnsi="MS Mincho" w:cs="MS Mincho"/>
              </w:rPr>
              <w:t>多种状</w:t>
            </w:r>
            <w:r>
              <w:rPr>
                <w:rFonts w:ascii="SimSun" w:eastAsia="SimSun" w:hAnsi="SimSun" w:cs="SimSun"/>
              </w:rPr>
              <w:t>态</w:t>
            </w:r>
            <w:r>
              <w:rPr>
                <w:rFonts w:ascii="MS Mincho" w:eastAsia="MS Mincho" w:hAnsi="MS Mincho" w:cs="MS Mincho"/>
              </w:rPr>
              <w:t>，不</w:t>
            </w:r>
            <w:r>
              <w:rPr>
                <w:rFonts w:ascii="SimSun" w:eastAsia="SimSun" w:hAnsi="SimSun" w:cs="SimSun"/>
              </w:rPr>
              <w:t>仅</w:t>
            </w:r>
            <w:r>
              <w:rPr>
                <w:rFonts w:ascii="MS Mincho" w:eastAsia="MS Mincho" w:hAnsi="MS Mincho" w:cs="MS Mincho"/>
              </w:rPr>
              <w:t>包括</w:t>
            </w:r>
            <w:r>
              <w:rPr>
                <w:rFonts w:eastAsia="Times New Roman"/>
              </w:rPr>
              <w:t>Listview</w:t>
            </w:r>
            <w:r>
              <w:rPr>
                <w:rFonts w:ascii="MS Mincho" w:eastAsia="MS Mincho" w:hAnsi="MS Mincho" w:cs="MS Mincho"/>
              </w:rPr>
              <w:t>中的</w:t>
            </w:r>
            <w:r>
              <w:rPr>
                <w:rFonts w:eastAsia="Times New Roman"/>
              </w:rPr>
              <w:t>selector</w:t>
            </w:r>
            <w:r>
              <w:rPr>
                <w:rFonts w:ascii="MS Mincho" w:eastAsia="MS Mincho" w:hAnsi="MS Mincho" w:cs="MS Mincho"/>
              </w:rPr>
              <w:t>，</w:t>
            </w:r>
            <w:r>
              <w:rPr>
                <w:rFonts w:ascii="SimSun" w:eastAsia="SimSun" w:hAnsi="SimSun" w:cs="SimSun"/>
              </w:rPr>
              <w:t>还</w:t>
            </w:r>
            <w:r>
              <w:rPr>
                <w:rFonts w:ascii="MS Mincho" w:eastAsia="MS Mincho" w:hAnsi="MS Mincho" w:cs="MS Mincho"/>
              </w:rPr>
              <w:t>包括按</w:t>
            </w:r>
            <w:r>
              <w:rPr>
                <w:rFonts w:ascii="SimSun" w:eastAsia="SimSun" w:hAnsi="SimSun" w:cs="SimSun"/>
              </w:rPr>
              <w:t>钮</w:t>
            </w:r>
            <w:r>
              <w:rPr>
                <w:rFonts w:ascii="MS Mincho" w:eastAsia="MS Mincho" w:hAnsi="MS Mincho" w:cs="MS Mincho"/>
              </w:rPr>
              <w:t>的</w:t>
            </w:r>
            <w:r>
              <w:rPr>
                <w:rFonts w:eastAsia="Times New Roman"/>
              </w:rPr>
              <w:t>selector</w:t>
            </w:r>
            <w:r>
              <w:rPr>
                <w:rFonts w:ascii="MS Mincho" w:eastAsia="MS Mincho" w:hAnsi="MS Mincho" w:cs="MS Mincho"/>
              </w:rPr>
              <w:t>）</w:t>
            </w:r>
          </w:p>
        </w:tc>
      </w:tr>
      <w:tr w:rsidR="007A72E8" w14:paraId="3635E949" w14:textId="77777777" w:rsidTr="007A72E8">
        <w:trPr>
          <w:tblCellSpacing w:w="15" w:type="dxa"/>
        </w:trPr>
        <w:tc>
          <w:tcPr>
            <w:tcW w:w="0" w:type="auto"/>
            <w:vAlign w:val="center"/>
            <w:hideMark/>
          </w:tcPr>
          <w:p w14:paraId="7226C9FB" w14:textId="77777777" w:rsidR="007A72E8" w:rsidRDefault="007A72E8">
            <w:pPr>
              <w:rPr>
                <w:rFonts w:eastAsia="Times New Roman"/>
              </w:rPr>
            </w:pPr>
            <w:r>
              <w:rPr>
                <w:rFonts w:eastAsia="Times New Roman"/>
              </w:rPr>
              <w:t>average</w:t>
            </w:r>
          </w:p>
        </w:tc>
        <w:tc>
          <w:tcPr>
            <w:tcW w:w="0" w:type="auto"/>
            <w:vAlign w:val="center"/>
            <w:hideMark/>
          </w:tcPr>
          <w:p w14:paraId="551F8B75" w14:textId="77777777" w:rsidR="007A72E8" w:rsidRDefault="007A72E8">
            <w:pPr>
              <w:rPr>
                <w:rFonts w:eastAsia="Times New Roman"/>
              </w:rPr>
            </w:pPr>
            <w:r>
              <w:rPr>
                <w:rFonts w:eastAsia="Times New Roman"/>
              </w:rPr>
              <w:t>avg</w:t>
            </w:r>
          </w:p>
        </w:tc>
      </w:tr>
      <w:tr w:rsidR="007A72E8" w14:paraId="366897D0" w14:textId="77777777" w:rsidTr="007A72E8">
        <w:trPr>
          <w:tblCellSpacing w:w="15" w:type="dxa"/>
        </w:trPr>
        <w:tc>
          <w:tcPr>
            <w:tcW w:w="0" w:type="auto"/>
            <w:vAlign w:val="center"/>
            <w:hideMark/>
          </w:tcPr>
          <w:p w14:paraId="4D4370EE" w14:textId="77777777" w:rsidR="007A72E8" w:rsidRDefault="007A72E8">
            <w:pPr>
              <w:rPr>
                <w:rFonts w:eastAsia="Times New Roman"/>
              </w:rPr>
            </w:pPr>
            <w:r>
              <w:rPr>
                <w:rFonts w:eastAsia="Times New Roman"/>
              </w:rPr>
              <w:t>background</w:t>
            </w:r>
          </w:p>
        </w:tc>
        <w:tc>
          <w:tcPr>
            <w:tcW w:w="0" w:type="auto"/>
            <w:vAlign w:val="center"/>
            <w:hideMark/>
          </w:tcPr>
          <w:p w14:paraId="2F504B61" w14:textId="77777777" w:rsidR="007A72E8" w:rsidRDefault="007A72E8">
            <w:pPr>
              <w:rPr>
                <w:rFonts w:eastAsia="Times New Roman"/>
              </w:rPr>
            </w:pPr>
            <w:r>
              <w:rPr>
                <w:rFonts w:eastAsia="Times New Roman"/>
              </w:rPr>
              <w:t>bg</w:t>
            </w:r>
            <w:r>
              <w:rPr>
                <w:rFonts w:ascii="MS Mincho" w:eastAsia="MS Mincho" w:hAnsi="MS Mincho" w:cs="MS Mincho"/>
              </w:rPr>
              <w:t>（主要用于布局和子布局的背景）</w:t>
            </w:r>
          </w:p>
        </w:tc>
      </w:tr>
      <w:tr w:rsidR="007A72E8" w14:paraId="677D1A36" w14:textId="77777777" w:rsidTr="007A72E8">
        <w:trPr>
          <w:tblCellSpacing w:w="15" w:type="dxa"/>
        </w:trPr>
        <w:tc>
          <w:tcPr>
            <w:tcW w:w="0" w:type="auto"/>
            <w:vAlign w:val="center"/>
            <w:hideMark/>
          </w:tcPr>
          <w:p w14:paraId="6594DCA7" w14:textId="77777777" w:rsidR="007A72E8" w:rsidRDefault="007A72E8">
            <w:pPr>
              <w:rPr>
                <w:rFonts w:eastAsia="Times New Roman"/>
              </w:rPr>
            </w:pPr>
            <w:r>
              <w:rPr>
                <w:rFonts w:eastAsia="Times New Roman"/>
              </w:rPr>
              <w:t>buffer</w:t>
            </w:r>
          </w:p>
        </w:tc>
        <w:tc>
          <w:tcPr>
            <w:tcW w:w="0" w:type="auto"/>
            <w:vAlign w:val="center"/>
            <w:hideMark/>
          </w:tcPr>
          <w:p w14:paraId="1AE1E78F" w14:textId="77777777" w:rsidR="007A72E8" w:rsidRDefault="007A72E8">
            <w:pPr>
              <w:rPr>
                <w:rFonts w:eastAsia="Times New Roman"/>
              </w:rPr>
            </w:pPr>
            <w:r>
              <w:rPr>
                <w:rFonts w:eastAsia="Times New Roman"/>
              </w:rPr>
              <w:t>buf</w:t>
            </w:r>
          </w:p>
        </w:tc>
      </w:tr>
      <w:tr w:rsidR="007A72E8" w14:paraId="4604470A" w14:textId="77777777" w:rsidTr="007A72E8">
        <w:trPr>
          <w:tblCellSpacing w:w="15" w:type="dxa"/>
        </w:trPr>
        <w:tc>
          <w:tcPr>
            <w:tcW w:w="0" w:type="auto"/>
            <w:vAlign w:val="center"/>
            <w:hideMark/>
          </w:tcPr>
          <w:p w14:paraId="45636B79" w14:textId="77777777" w:rsidR="007A72E8" w:rsidRDefault="007A72E8">
            <w:pPr>
              <w:rPr>
                <w:rFonts w:eastAsia="Times New Roman"/>
              </w:rPr>
            </w:pPr>
            <w:r>
              <w:rPr>
                <w:rFonts w:eastAsia="Times New Roman"/>
              </w:rPr>
              <w:t>control</w:t>
            </w:r>
          </w:p>
        </w:tc>
        <w:tc>
          <w:tcPr>
            <w:tcW w:w="0" w:type="auto"/>
            <w:vAlign w:val="center"/>
            <w:hideMark/>
          </w:tcPr>
          <w:p w14:paraId="121EE357" w14:textId="77777777" w:rsidR="007A72E8" w:rsidRDefault="007A72E8">
            <w:pPr>
              <w:rPr>
                <w:rFonts w:eastAsia="Times New Roman"/>
              </w:rPr>
            </w:pPr>
            <w:r>
              <w:rPr>
                <w:rFonts w:eastAsia="Times New Roman"/>
              </w:rPr>
              <w:t>ctrl</w:t>
            </w:r>
          </w:p>
        </w:tc>
      </w:tr>
      <w:tr w:rsidR="007A72E8" w14:paraId="28ACEB50" w14:textId="77777777" w:rsidTr="007A72E8">
        <w:trPr>
          <w:tblCellSpacing w:w="15" w:type="dxa"/>
        </w:trPr>
        <w:tc>
          <w:tcPr>
            <w:tcW w:w="0" w:type="auto"/>
            <w:vAlign w:val="center"/>
            <w:hideMark/>
          </w:tcPr>
          <w:p w14:paraId="2D261A95" w14:textId="77777777" w:rsidR="007A72E8" w:rsidRDefault="007A72E8">
            <w:pPr>
              <w:rPr>
                <w:rFonts w:eastAsia="Times New Roman"/>
              </w:rPr>
            </w:pPr>
            <w:r>
              <w:rPr>
                <w:rFonts w:eastAsia="Times New Roman"/>
              </w:rPr>
              <w:t>delete</w:t>
            </w:r>
          </w:p>
        </w:tc>
        <w:tc>
          <w:tcPr>
            <w:tcW w:w="0" w:type="auto"/>
            <w:vAlign w:val="center"/>
            <w:hideMark/>
          </w:tcPr>
          <w:p w14:paraId="29D698B4" w14:textId="77777777" w:rsidR="007A72E8" w:rsidRDefault="007A72E8">
            <w:pPr>
              <w:rPr>
                <w:rFonts w:eastAsia="Times New Roman"/>
              </w:rPr>
            </w:pPr>
            <w:r>
              <w:rPr>
                <w:rFonts w:eastAsia="Times New Roman"/>
              </w:rPr>
              <w:t>del</w:t>
            </w:r>
          </w:p>
        </w:tc>
      </w:tr>
      <w:tr w:rsidR="007A72E8" w14:paraId="5AF8155F" w14:textId="77777777" w:rsidTr="007A72E8">
        <w:trPr>
          <w:tblCellSpacing w:w="15" w:type="dxa"/>
        </w:trPr>
        <w:tc>
          <w:tcPr>
            <w:tcW w:w="0" w:type="auto"/>
            <w:vAlign w:val="center"/>
            <w:hideMark/>
          </w:tcPr>
          <w:p w14:paraId="0CCC1F34" w14:textId="77777777" w:rsidR="007A72E8" w:rsidRDefault="007A72E8">
            <w:pPr>
              <w:rPr>
                <w:rFonts w:eastAsia="Times New Roman"/>
              </w:rPr>
            </w:pPr>
            <w:r>
              <w:rPr>
                <w:rFonts w:eastAsia="Times New Roman"/>
              </w:rPr>
              <w:t>document</w:t>
            </w:r>
          </w:p>
        </w:tc>
        <w:tc>
          <w:tcPr>
            <w:tcW w:w="0" w:type="auto"/>
            <w:vAlign w:val="center"/>
            <w:hideMark/>
          </w:tcPr>
          <w:p w14:paraId="0DD5B7C7" w14:textId="77777777" w:rsidR="007A72E8" w:rsidRDefault="007A72E8">
            <w:pPr>
              <w:rPr>
                <w:rFonts w:eastAsia="Times New Roman"/>
              </w:rPr>
            </w:pPr>
            <w:r>
              <w:rPr>
                <w:rFonts w:eastAsia="Times New Roman"/>
              </w:rPr>
              <w:t>doc</w:t>
            </w:r>
          </w:p>
        </w:tc>
      </w:tr>
      <w:tr w:rsidR="007A72E8" w14:paraId="46F84F35" w14:textId="77777777" w:rsidTr="007A72E8">
        <w:trPr>
          <w:tblCellSpacing w:w="15" w:type="dxa"/>
        </w:trPr>
        <w:tc>
          <w:tcPr>
            <w:tcW w:w="0" w:type="auto"/>
            <w:vAlign w:val="center"/>
            <w:hideMark/>
          </w:tcPr>
          <w:p w14:paraId="7A58D3AC" w14:textId="77777777" w:rsidR="007A72E8" w:rsidRDefault="007A72E8">
            <w:pPr>
              <w:rPr>
                <w:rFonts w:eastAsia="Times New Roman"/>
              </w:rPr>
            </w:pPr>
            <w:r>
              <w:rPr>
                <w:rFonts w:eastAsia="Times New Roman"/>
              </w:rPr>
              <w:t>error</w:t>
            </w:r>
          </w:p>
        </w:tc>
        <w:tc>
          <w:tcPr>
            <w:tcW w:w="0" w:type="auto"/>
            <w:vAlign w:val="center"/>
            <w:hideMark/>
          </w:tcPr>
          <w:p w14:paraId="3CBD587C" w14:textId="77777777" w:rsidR="007A72E8" w:rsidRDefault="007A72E8">
            <w:pPr>
              <w:rPr>
                <w:rFonts w:eastAsia="Times New Roman"/>
              </w:rPr>
            </w:pPr>
            <w:r>
              <w:rPr>
                <w:rFonts w:eastAsia="Times New Roman"/>
              </w:rPr>
              <w:t>err</w:t>
            </w:r>
          </w:p>
        </w:tc>
      </w:tr>
      <w:tr w:rsidR="007A72E8" w14:paraId="284E95F6" w14:textId="77777777" w:rsidTr="007A72E8">
        <w:trPr>
          <w:tblCellSpacing w:w="15" w:type="dxa"/>
        </w:trPr>
        <w:tc>
          <w:tcPr>
            <w:tcW w:w="0" w:type="auto"/>
            <w:vAlign w:val="center"/>
            <w:hideMark/>
          </w:tcPr>
          <w:p w14:paraId="3F038D01" w14:textId="77777777" w:rsidR="007A72E8" w:rsidRDefault="007A72E8">
            <w:pPr>
              <w:rPr>
                <w:rFonts w:eastAsia="Times New Roman"/>
              </w:rPr>
            </w:pPr>
            <w:r>
              <w:rPr>
                <w:rFonts w:eastAsia="Times New Roman"/>
              </w:rPr>
              <w:t>escape</w:t>
            </w:r>
          </w:p>
        </w:tc>
        <w:tc>
          <w:tcPr>
            <w:tcW w:w="0" w:type="auto"/>
            <w:vAlign w:val="center"/>
            <w:hideMark/>
          </w:tcPr>
          <w:p w14:paraId="064536A9" w14:textId="77777777" w:rsidR="007A72E8" w:rsidRDefault="007A72E8">
            <w:pPr>
              <w:rPr>
                <w:rFonts w:eastAsia="Times New Roman"/>
              </w:rPr>
            </w:pPr>
            <w:r>
              <w:rPr>
                <w:rFonts w:eastAsia="Times New Roman"/>
              </w:rPr>
              <w:t>esc</w:t>
            </w:r>
          </w:p>
        </w:tc>
      </w:tr>
      <w:tr w:rsidR="007A72E8" w14:paraId="57FF539B" w14:textId="77777777" w:rsidTr="007A72E8">
        <w:trPr>
          <w:tblCellSpacing w:w="15" w:type="dxa"/>
        </w:trPr>
        <w:tc>
          <w:tcPr>
            <w:tcW w:w="0" w:type="auto"/>
            <w:vAlign w:val="center"/>
            <w:hideMark/>
          </w:tcPr>
          <w:p w14:paraId="69DBCA6B" w14:textId="77777777" w:rsidR="007A72E8" w:rsidRDefault="007A72E8">
            <w:pPr>
              <w:rPr>
                <w:rFonts w:eastAsia="Times New Roman"/>
              </w:rPr>
            </w:pPr>
            <w:r>
              <w:rPr>
                <w:rFonts w:eastAsia="Times New Roman"/>
              </w:rPr>
              <w:t>increment</w:t>
            </w:r>
          </w:p>
        </w:tc>
        <w:tc>
          <w:tcPr>
            <w:tcW w:w="0" w:type="auto"/>
            <w:vAlign w:val="center"/>
            <w:hideMark/>
          </w:tcPr>
          <w:p w14:paraId="2FF152B9" w14:textId="77777777" w:rsidR="007A72E8" w:rsidRDefault="007A72E8">
            <w:pPr>
              <w:rPr>
                <w:rFonts w:eastAsia="Times New Roman"/>
              </w:rPr>
            </w:pPr>
            <w:r>
              <w:rPr>
                <w:rFonts w:eastAsia="Times New Roman"/>
              </w:rPr>
              <w:t>inc</w:t>
            </w:r>
          </w:p>
        </w:tc>
      </w:tr>
      <w:tr w:rsidR="007A72E8" w14:paraId="302FF35D" w14:textId="77777777" w:rsidTr="007A72E8">
        <w:trPr>
          <w:tblCellSpacing w:w="15" w:type="dxa"/>
        </w:trPr>
        <w:tc>
          <w:tcPr>
            <w:tcW w:w="0" w:type="auto"/>
            <w:vAlign w:val="center"/>
            <w:hideMark/>
          </w:tcPr>
          <w:p w14:paraId="79373753" w14:textId="77777777" w:rsidR="007A72E8" w:rsidRDefault="007A72E8">
            <w:pPr>
              <w:rPr>
                <w:rFonts w:eastAsia="Times New Roman"/>
              </w:rPr>
            </w:pPr>
            <w:r>
              <w:rPr>
                <w:rFonts w:eastAsia="Times New Roman"/>
              </w:rPr>
              <w:t>infomation</w:t>
            </w:r>
          </w:p>
        </w:tc>
        <w:tc>
          <w:tcPr>
            <w:tcW w:w="0" w:type="auto"/>
            <w:vAlign w:val="center"/>
            <w:hideMark/>
          </w:tcPr>
          <w:p w14:paraId="56525912" w14:textId="77777777" w:rsidR="007A72E8" w:rsidRDefault="007A72E8">
            <w:pPr>
              <w:rPr>
                <w:rFonts w:eastAsia="Times New Roman"/>
              </w:rPr>
            </w:pPr>
            <w:r>
              <w:rPr>
                <w:rFonts w:eastAsia="Times New Roman"/>
              </w:rPr>
              <w:t>info</w:t>
            </w:r>
          </w:p>
        </w:tc>
      </w:tr>
      <w:tr w:rsidR="007A72E8" w14:paraId="15AE9B29" w14:textId="77777777" w:rsidTr="007A72E8">
        <w:trPr>
          <w:tblCellSpacing w:w="15" w:type="dxa"/>
        </w:trPr>
        <w:tc>
          <w:tcPr>
            <w:tcW w:w="0" w:type="auto"/>
            <w:vAlign w:val="center"/>
            <w:hideMark/>
          </w:tcPr>
          <w:p w14:paraId="3A97F8DF" w14:textId="77777777" w:rsidR="007A72E8" w:rsidRDefault="007A72E8">
            <w:pPr>
              <w:rPr>
                <w:rFonts w:eastAsia="Times New Roman"/>
              </w:rPr>
            </w:pPr>
            <w:r>
              <w:rPr>
                <w:rFonts w:eastAsia="Times New Roman"/>
              </w:rPr>
              <w:t>initial</w:t>
            </w:r>
          </w:p>
        </w:tc>
        <w:tc>
          <w:tcPr>
            <w:tcW w:w="0" w:type="auto"/>
            <w:vAlign w:val="center"/>
            <w:hideMark/>
          </w:tcPr>
          <w:p w14:paraId="733364CA" w14:textId="77777777" w:rsidR="007A72E8" w:rsidRDefault="007A72E8">
            <w:pPr>
              <w:rPr>
                <w:rFonts w:eastAsia="Times New Roman"/>
              </w:rPr>
            </w:pPr>
            <w:r>
              <w:rPr>
                <w:rFonts w:eastAsia="Times New Roman"/>
              </w:rPr>
              <w:t>init</w:t>
            </w:r>
          </w:p>
        </w:tc>
      </w:tr>
      <w:tr w:rsidR="007A72E8" w14:paraId="0E77FFCB" w14:textId="77777777" w:rsidTr="007A72E8">
        <w:trPr>
          <w:tblCellSpacing w:w="15" w:type="dxa"/>
        </w:trPr>
        <w:tc>
          <w:tcPr>
            <w:tcW w:w="0" w:type="auto"/>
            <w:vAlign w:val="center"/>
            <w:hideMark/>
          </w:tcPr>
          <w:p w14:paraId="66833E72" w14:textId="77777777" w:rsidR="007A72E8" w:rsidRDefault="007A72E8">
            <w:pPr>
              <w:rPr>
                <w:rFonts w:eastAsia="Times New Roman"/>
              </w:rPr>
            </w:pPr>
            <w:r>
              <w:rPr>
                <w:rFonts w:eastAsia="Times New Roman"/>
              </w:rPr>
              <w:t>image</w:t>
            </w:r>
          </w:p>
        </w:tc>
        <w:tc>
          <w:tcPr>
            <w:tcW w:w="0" w:type="auto"/>
            <w:vAlign w:val="center"/>
            <w:hideMark/>
          </w:tcPr>
          <w:p w14:paraId="53FF915A" w14:textId="77777777" w:rsidR="007A72E8" w:rsidRDefault="007A72E8">
            <w:pPr>
              <w:rPr>
                <w:rFonts w:eastAsia="Times New Roman"/>
              </w:rPr>
            </w:pPr>
            <w:r>
              <w:rPr>
                <w:rFonts w:eastAsia="Times New Roman"/>
              </w:rPr>
              <w:t>img</w:t>
            </w:r>
          </w:p>
        </w:tc>
      </w:tr>
      <w:tr w:rsidR="007A72E8" w14:paraId="124BAB24" w14:textId="77777777" w:rsidTr="007A72E8">
        <w:trPr>
          <w:tblCellSpacing w:w="15" w:type="dxa"/>
        </w:trPr>
        <w:tc>
          <w:tcPr>
            <w:tcW w:w="0" w:type="auto"/>
            <w:vAlign w:val="center"/>
            <w:hideMark/>
          </w:tcPr>
          <w:p w14:paraId="2C9CB6E9" w14:textId="77777777" w:rsidR="007A72E8" w:rsidRDefault="007A72E8">
            <w:pPr>
              <w:rPr>
                <w:rFonts w:eastAsia="Times New Roman"/>
              </w:rPr>
            </w:pPr>
            <w:r>
              <w:rPr>
                <w:rFonts w:eastAsia="Times New Roman"/>
              </w:rPr>
              <w:t>Internationalization</w:t>
            </w:r>
          </w:p>
        </w:tc>
        <w:tc>
          <w:tcPr>
            <w:tcW w:w="0" w:type="auto"/>
            <w:vAlign w:val="center"/>
            <w:hideMark/>
          </w:tcPr>
          <w:p w14:paraId="1321C9E9" w14:textId="77777777" w:rsidR="007A72E8" w:rsidRDefault="007A72E8">
            <w:pPr>
              <w:rPr>
                <w:rFonts w:eastAsia="Times New Roman"/>
              </w:rPr>
            </w:pPr>
            <w:r>
              <w:rPr>
                <w:rFonts w:eastAsia="Times New Roman"/>
              </w:rPr>
              <w:t>I18N</w:t>
            </w:r>
          </w:p>
        </w:tc>
      </w:tr>
      <w:tr w:rsidR="007A72E8" w14:paraId="108A28E8" w14:textId="77777777" w:rsidTr="007A72E8">
        <w:trPr>
          <w:tblCellSpacing w:w="15" w:type="dxa"/>
        </w:trPr>
        <w:tc>
          <w:tcPr>
            <w:tcW w:w="0" w:type="auto"/>
            <w:vAlign w:val="center"/>
            <w:hideMark/>
          </w:tcPr>
          <w:p w14:paraId="7BF14018" w14:textId="77777777" w:rsidR="007A72E8" w:rsidRDefault="007A72E8">
            <w:pPr>
              <w:rPr>
                <w:rFonts w:eastAsia="Times New Roman"/>
              </w:rPr>
            </w:pPr>
            <w:r>
              <w:rPr>
                <w:rFonts w:eastAsia="Times New Roman"/>
              </w:rPr>
              <w:t>length</w:t>
            </w:r>
          </w:p>
        </w:tc>
        <w:tc>
          <w:tcPr>
            <w:tcW w:w="0" w:type="auto"/>
            <w:vAlign w:val="center"/>
            <w:hideMark/>
          </w:tcPr>
          <w:p w14:paraId="7134C583" w14:textId="77777777" w:rsidR="007A72E8" w:rsidRDefault="007A72E8">
            <w:pPr>
              <w:rPr>
                <w:rFonts w:eastAsia="Times New Roman"/>
              </w:rPr>
            </w:pPr>
            <w:r>
              <w:rPr>
                <w:rFonts w:eastAsia="Times New Roman"/>
              </w:rPr>
              <w:t>len</w:t>
            </w:r>
          </w:p>
        </w:tc>
      </w:tr>
      <w:tr w:rsidR="007A72E8" w14:paraId="3CCCE0B1" w14:textId="77777777" w:rsidTr="007A72E8">
        <w:trPr>
          <w:tblCellSpacing w:w="15" w:type="dxa"/>
        </w:trPr>
        <w:tc>
          <w:tcPr>
            <w:tcW w:w="0" w:type="auto"/>
            <w:vAlign w:val="center"/>
            <w:hideMark/>
          </w:tcPr>
          <w:p w14:paraId="1F4FF891" w14:textId="77777777" w:rsidR="007A72E8" w:rsidRDefault="007A72E8">
            <w:pPr>
              <w:rPr>
                <w:rFonts w:eastAsia="Times New Roman"/>
              </w:rPr>
            </w:pPr>
            <w:r>
              <w:rPr>
                <w:rFonts w:eastAsia="Times New Roman"/>
              </w:rPr>
              <w:t>library</w:t>
            </w:r>
          </w:p>
        </w:tc>
        <w:tc>
          <w:tcPr>
            <w:tcW w:w="0" w:type="auto"/>
            <w:vAlign w:val="center"/>
            <w:hideMark/>
          </w:tcPr>
          <w:p w14:paraId="59FF9390" w14:textId="77777777" w:rsidR="007A72E8" w:rsidRDefault="007A72E8">
            <w:pPr>
              <w:rPr>
                <w:rFonts w:eastAsia="Times New Roman"/>
              </w:rPr>
            </w:pPr>
            <w:r>
              <w:rPr>
                <w:rFonts w:eastAsia="Times New Roman"/>
              </w:rPr>
              <w:t>lib</w:t>
            </w:r>
          </w:p>
        </w:tc>
      </w:tr>
      <w:tr w:rsidR="007A72E8" w14:paraId="0BC11C97" w14:textId="77777777" w:rsidTr="007A72E8">
        <w:trPr>
          <w:tblCellSpacing w:w="15" w:type="dxa"/>
        </w:trPr>
        <w:tc>
          <w:tcPr>
            <w:tcW w:w="0" w:type="auto"/>
            <w:vAlign w:val="center"/>
            <w:hideMark/>
          </w:tcPr>
          <w:p w14:paraId="1AD4B6ED" w14:textId="77777777" w:rsidR="007A72E8" w:rsidRDefault="007A72E8">
            <w:pPr>
              <w:rPr>
                <w:rFonts w:eastAsia="Times New Roman"/>
              </w:rPr>
            </w:pPr>
            <w:r>
              <w:rPr>
                <w:rFonts w:eastAsia="Times New Roman"/>
              </w:rPr>
              <w:t>message</w:t>
            </w:r>
          </w:p>
        </w:tc>
        <w:tc>
          <w:tcPr>
            <w:tcW w:w="0" w:type="auto"/>
            <w:vAlign w:val="center"/>
            <w:hideMark/>
          </w:tcPr>
          <w:p w14:paraId="6D7A66A8" w14:textId="77777777" w:rsidR="007A72E8" w:rsidRDefault="007A72E8">
            <w:pPr>
              <w:rPr>
                <w:rFonts w:eastAsia="Times New Roman"/>
              </w:rPr>
            </w:pPr>
            <w:r>
              <w:rPr>
                <w:rFonts w:eastAsia="Times New Roman"/>
              </w:rPr>
              <w:t>msg</w:t>
            </w:r>
          </w:p>
        </w:tc>
      </w:tr>
      <w:tr w:rsidR="007A72E8" w14:paraId="414EF49F" w14:textId="77777777" w:rsidTr="007A72E8">
        <w:trPr>
          <w:tblCellSpacing w:w="15" w:type="dxa"/>
        </w:trPr>
        <w:tc>
          <w:tcPr>
            <w:tcW w:w="0" w:type="auto"/>
            <w:vAlign w:val="center"/>
            <w:hideMark/>
          </w:tcPr>
          <w:p w14:paraId="0A729384" w14:textId="77777777" w:rsidR="007A72E8" w:rsidRDefault="007A72E8">
            <w:pPr>
              <w:rPr>
                <w:rFonts w:eastAsia="Times New Roman"/>
              </w:rPr>
            </w:pPr>
            <w:r>
              <w:rPr>
                <w:rFonts w:eastAsia="Times New Roman"/>
              </w:rPr>
              <w:t>password</w:t>
            </w:r>
          </w:p>
        </w:tc>
        <w:tc>
          <w:tcPr>
            <w:tcW w:w="0" w:type="auto"/>
            <w:vAlign w:val="center"/>
            <w:hideMark/>
          </w:tcPr>
          <w:p w14:paraId="6891ED71" w14:textId="77777777" w:rsidR="007A72E8" w:rsidRDefault="007A72E8">
            <w:pPr>
              <w:rPr>
                <w:rFonts w:eastAsia="Times New Roman"/>
              </w:rPr>
            </w:pPr>
            <w:r>
              <w:rPr>
                <w:rFonts w:eastAsia="Times New Roman"/>
              </w:rPr>
              <w:t>pwd</w:t>
            </w:r>
          </w:p>
        </w:tc>
      </w:tr>
      <w:tr w:rsidR="007A72E8" w14:paraId="54A417BE" w14:textId="77777777" w:rsidTr="007A72E8">
        <w:trPr>
          <w:tblCellSpacing w:w="15" w:type="dxa"/>
        </w:trPr>
        <w:tc>
          <w:tcPr>
            <w:tcW w:w="0" w:type="auto"/>
            <w:vAlign w:val="center"/>
            <w:hideMark/>
          </w:tcPr>
          <w:p w14:paraId="0D0B592C" w14:textId="77777777" w:rsidR="007A72E8" w:rsidRDefault="007A72E8">
            <w:pPr>
              <w:rPr>
                <w:rFonts w:eastAsia="Times New Roman"/>
              </w:rPr>
            </w:pPr>
            <w:r>
              <w:rPr>
                <w:rFonts w:eastAsia="Times New Roman"/>
              </w:rPr>
              <w:t>position</w:t>
            </w:r>
          </w:p>
        </w:tc>
        <w:tc>
          <w:tcPr>
            <w:tcW w:w="0" w:type="auto"/>
            <w:vAlign w:val="center"/>
            <w:hideMark/>
          </w:tcPr>
          <w:p w14:paraId="0768A58F" w14:textId="77777777" w:rsidR="007A72E8" w:rsidRDefault="007A72E8">
            <w:pPr>
              <w:rPr>
                <w:rFonts w:eastAsia="Times New Roman"/>
              </w:rPr>
            </w:pPr>
            <w:r>
              <w:rPr>
                <w:rFonts w:eastAsia="Times New Roman"/>
              </w:rPr>
              <w:t>pos</w:t>
            </w:r>
          </w:p>
        </w:tc>
      </w:tr>
      <w:tr w:rsidR="007A72E8" w14:paraId="61C7FE20" w14:textId="77777777" w:rsidTr="007A72E8">
        <w:trPr>
          <w:tblCellSpacing w:w="15" w:type="dxa"/>
        </w:trPr>
        <w:tc>
          <w:tcPr>
            <w:tcW w:w="0" w:type="auto"/>
            <w:vAlign w:val="center"/>
            <w:hideMark/>
          </w:tcPr>
          <w:p w14:paraId="362FC817" w14:textId="77777777" w:rsidR="007A72E8" w:rsidRDefault="007A72E8">
            <w:pPr>
              <w:rPr>
                <w:rFonts w:eastAsia="Times New Roman"/>
              </w:rPr>
            </w:pPr>
            <w:r>
              <w:rPr>
                <w:rFonts w:eastAsia="Times New Roman"/>
              </w:rPr>
              <w:t>server</w:t>
            </w:r>
          </w:p>
        </w:tc>
        <w:tc>
          <w:tcPr>
            <w:tcW w:w="0" w:type="auto"/>
            <w:vAlign w:val="center"/>
            <w:hideMark/>
          </w:tcPr>
          <w:p w14:paraId="621BDBB1" w14:textId="77777777" w:rsidR="007A72E8" w:rsidRDefault="007A72E8">
            <w:pPr>
              <w:rPr>
                <w:rFonts w:eastAsia="Times New Roman"/>
              </w:rPr>
            </w:pPr>
            <w:r>
              <w:rPr>
                <w:rFonts w:eastAsia="Times New Roman"/>
              </w:rPr>
              <w:t>srv</w:t>
            </w:r>
          </w:p>
        </w:tc>
      </w:tr>
      <w:tr w:rsidR="007A72E8" w14:paraId="5033AFDB" w14:textId="77777777" w:rsidTr="007A72E8">
        <w:trPr>
          <w:tblCellSpacing w:w="15" w:type="dxa"/>
        </w:trPr>
        <w:tc>
          <w:tcPr>
            <w:tcW w:w="0" w:type="auto"/>
            <w:vAlign w:val="center"/>
            <w:hideMark/>
          </w:tcPr>
          <w:p w14:paraId="506CEFE2" w14:textId="77777777" w:rsidR="007A72E8" w:rsidRDefault="007A72E8">
            <w:pPr>
              <w:rPr>
                <w:rFonts w:eastAsia="Times New Roman"/>
              </w:rPr>
            </w:pPr>
            <w:r>
              <w:rPr>
                <w:rFonts w:eastAsia="Times New Roman"/>
              </w:rPr>
              <w:t>string</w:t>
            </w:r>
          </w:p>
        </w:tc>
        <w:tc>
          <w:tcPr>
            <w:tcW w:w="0" w:type="auto"/>
            <w:vAlign w:val="center"/>
            <w:hideMark/>
          </w:tcPr>
          <w:p w14:paraId="7E3B9E45" w14:textId="77777777" w:rsidR="007A72E8" w:rsidRDefault="007A72E8">
            <w:pPr>
              <w:rPr>
                <w:rFonts w:eastAsia="Times New Roman"/>
              </w:rPr>
            </w:pPr>
            <w:r>
              <w:rPr>
                <w:rFonts w:eastAsia="Times New Roman"/>
              </w:rPr>
              <w:t>str</w:t>
            </w:r>
          </w:p>
        </w:tc>
      </w:tr>
      <w:tr w:rsidR="007A72E8" w14:paraId="4090C1A7" w14:textId="77777777" w:rsidTr="007A72E8">
        <w:trPr>
          <w:tblCellSpacing w:w="15" w:type="dxa"/>
        </w:trPr>
        <w:tc>
          <w:tcPr>
            <w:tcW w:w="0" w:type="auto"/>
            <w:vAlign w:val="center"/>
            <w:hideMark/>
          </w:tcPr>
          <w:p w14:paraId="69EE48E3" w14:textId="77777777" w:rsidR="007A72E8" w:rsidRDefault="007A72E8">
            <w:pPr>
              <w:rPr>
                <w:rFonts w:eastAsia="Times New Roman"/>
              </w:rPr>
            </w:pPr>
            <w:r>
              <w:rPr>
                <w:rFonts w:eastAsia="Times New Roman"/>
              </w:rPr>
              <w:t>temp</w:t>
            </w:r>
          </w:p>
        </w:tc>
        <w:tc>
          <w:tcPr>
            <w:tcW w:w="0" w:type="auto"/>
            <w:vAlign w:val="center"/>
            <w:hideMark/>
          </w:tcPr>
          <w:p w14:paraId="756F0E9E" w14:textId="77777777" w:rsidR="007A72E8" w:rsidRDefault="007A72E8">
            <w:pPr>
              <w:rPr>
                <w:rFonts w:eastAsia="Times New Roman"/>
              </w:rPr>
            </w:pPr>
            <w:r>
              <w:rPr>
                <w:rFonts w:eastAsia="Times New Roman"/>
              </w:rPr>
              <w:t>tmp</w:t>
            </w:r>
          </w:p>
        </w:tc>
      </w:tr>
      <w:tr w:rsidR="007A72E8" w14:paraId="3A45A23A" w14:textId="77777777" w:rsidTr="007A72E8">
        <w:trPr>
          <w:tblCellSpacing w:w="15" w:type="dxa"/>
        </w:trPr>
        <w:tc>
          <w:tcPr>
            <w:tcW w:w="0" w:type="auto"/>
            <w:vAlign w:val="center"/>
            <w:hideMark/>
          </w:tcPr>
          <w:p w14:paraId="0C62000F" w14:textId="77777777" w:rsidR="007A72E8" w:rsidRDefault="007A72E8">
            <w:pPr>
              <w:rPr>
                <w:rFonts w:eastAsia="Times New Roman"/>
              </w:rPr>
            </w:pPr>
            <w:r>
              <w:rPr>
                <w:rFonts w:eastAsia="Times New Roman"/>
              </w:rPr>
              <w:t>window</w:t>
            </w:r>
          </w:p>
        </w:tc>
        <w:tc>
          <w:tcPr>
            <w:tcW w:w="0" w:type="auto"/>
            <w:vAlign w:val="center"/>
            <w:hideMark/>
          </w:tcPr>
          <w:p w14:paraId="26A8F181" w14:textId="77777777" w:rsidR="007A72E8" w:rsidRDefault="007A72E8">
            <w:pPr>
              <w:rPr>
                <w:rFonts w:eastAsia="Times New Roman"/>
              </w:rPr>
            </w:pPr>
            <w:r>
              <w:rPr>
                <w:rFonts w:eastAsia="Times New Roman"/>
              </w:rPr>
              <w:t>wnd(win)</w:t>
            </w:r>
          </w:p>
        </w:tc>
      </w:tr>
    </w:tbl>
    <w:p w14:paraId="63B7D6B6" w14:textId="19843CFE" w:rsidR="00B77AF3" w:rsidRPr="008E0D9E" w:rsidRDefault="007A72E8" w:rsidP="008E0D9E">
      <w:pPr>
        <w:pStyle w:val="a7"/>
      </w:pPr>
      <w:r>
        <w:t>程序中使用单词缩写原则：不要用缩写，除非该缩写是约定俗成的。</w:t>
      </w:r>
    </w:p>
    <w:p w14:paraId="68C0217E" w14:textId="77777777" w:rsidR="008072B8" w:rsidRPr="007A1BEC" w:rsidRDefault="008072B8" w:rsidP="00F3748A">
      <w:pPr>
        <w:rPr>
          <w:rFonts w:ascii="Songti SC" w:eastAsia="Songti SC" w:hAnsi="Songti SC"/>
        </w:rPr>
      </w:pPr>
    </w:p>
    <w:p w14:paraId="0798DB00" w14:textId="36C29DD5" w:rsidR="000178F8" w:rsidRPr="005F0623" w:rsidRDefault="00C64634" w:rsidP="000178F8">
      <w:pPr>
        <w:pStyle w:val="1"/>
        <w:rPr>
          <w:sz w:val="44"/>
          <w:szCs w:val="44"/>
        </w:rPr>
      </w:pPr>
      <w:r w:rsidRPr="005F0623">
        <w:rPr>
          <w:sz w:val="44"/>
          <w:szCs w:val="44"/>
        </w:rPr>
        <w:t>网络传输</w:t>
      </w:r>
    </w:p>
    <w:p w14:paraId="3244D87F" w14:textId="7C997C7A" w:rsidR="00E170DA" w:rsidRPr="005F0623" w:rsidRDefault="00E170DA" w:rsidP="001A618D">
      <w:pPr>
        <w:pStyle w:val="a5"/>
        <w:numPr>
          <w:ilvl w:val="1"/>
          <w:numId w:val="14"/>
        </w:numPr>
        <w:ind w:firstLineChars="0"/>
        <w:outlineLvl w:val="1"/>
        <w:rPr>
          <w:rFonts w:ascii="Songti SC" w:eastAsia="Songti SC" w:hAnsi="Songti SC"/>
          <w:b/>
          <w:sz w:val="32"/>
          <w:szCs w:val="32"/>
        </w:rPr>
      </w:pPr>
      <w:r w:rsidRPr="005F0623">
        <w:rPr>
          <w:rFonts w:ascii="Songti SC" w:eastAsia="Songti SC" w:hAnsi="Songti SC"/>
          <w:b/>
          <w:sz w:val="32"/>
          <w:szCs w:val="32"/>
        </w:rPr>
        <w:t>Socket</w:t>
      </w:r>
    </w:p>
    <w:p w14:paraId="20663AF1" w14:textId="77777777" w:rsidR="001A618D" w:rsidRDefault="001A618D" w:rsidP="001A618D">
      <w:pPr>
        <w:rPr>
          <w:b/>
        </w:rPr>
      </w:pPr>
    </w:p>
    <w:p w14:paraId="0A581DDF" w14:textId="7D29DD81" w:rsidR="00295413" w:rsidRDefault="001C627D" w:rsidP="001A618D">
      <w:pPr>
        <w:rPr>
          <w:rFonts w:ascii="Songti SC" w:eastAsia="Songti SC" w:hAnsi="Songti SC"/>
        </w:rPr>
      </w:pPr>
      <w:r>
        <w:rPr>
          <w:rFonts w:ascii="Songti SC" w:eastAsia="Songti SC" w:hAnsi="Songti SC"/>
        </w:rPr>
        <w:t xml:space="preserve">    </w:t>
      </w:r>
      <w:r w:rsidR="00295413" w:rsidRPr="00295413">
        <w:rPr>
          <w:rFonts w:ascii="Songti SC" w:eastAsia="Songti SC" w:hAnsi="Songti SC" w:hint="eastAsia"/>
        </w:rPr>
        <w:t>Socket,又称为套接字，Socket是计算机网络通信的基本的技术之一。如今大多数基于网络的软件，如浏览器，即时通讯工具甚至是P2P下载都是基于Socket实现的。本文会介绍一下基于TCP/IP的Socket编程，并且如何写一个客户端/服务器程序。</w:t>
      </w:r>
    </w:p>
    <w:p w14:paraId="341BCB09" w14:textId="4A239CB7" w:rsidR="001C627D" w:rsidRPr="001C627D" w:rsidRDefault="001C627D" w:rsidP="001C627D">
      <w:pPr>
        <w:rPr>
          <w:rFonts w:ascii="Songti SC" w:eastAsia="Songti SC" w:hAnsi="Songti SC"/>
        </w:rPr>
      </w:pPr>
      <w:r>
        <w:rPr>
          <w:rFonts w:ascii="Songti SC" w:eastAsia="Songti SC" w:hAnsi="Songti SC"/>
        </w:rPr>
        <w:t xml:space="preserve">    </w:t>
      </w:r>
      <w:r w:rsidRPr="001C627D">
        <w:rPr>
          <w:rFonts w:ascii="Songti SC" w:eastAsia="Songti SC" w:hAnsi="Songti SC" w:hint="eastAsia"/>
        </w:rPr>
        <w:t>Unix的输入输出(IO)系统遵循Open-Read-Write-Close这样的操作范本。当一个用户进程进行IO操作之前，它需要调用Open来指定并获取待操作文件或设备读取或写入的权限。一旦IO操作对象被打开，那么这个用户进程可以对这个对象进行一次或多次的读取或写入操作。Read操作用来从IO操作对象读取数据，并将数据传递给用户进程。Write操作用来将用户进程中的数据传递（写入）到IO操作对象。 当所有的Read和Write操作结束之后，用户进程需要调用Close来通知系统其完成对IO对象的使用。</w:t>
      </w:r>
    </w:p>
    <w:p w14:paraId="6C1E6921" w14:textId="53400640" w:rsidR="001C627D" w:rsidRPr="001C627D" w:rsidRDefault="001C627D" w:rsidP="001C627D">
      <w:pPr>
        <w:rPr>
          <w:rFonts w:ascii="Songti SC" w:eastAsia="Songti SC" w:hAnsi="Songti SC"/>
        </w:rPr>
      </w:pPr>
      <w:r>
        <w:rPr>
          <w:rFonts w:ascii="Songti SC" w:eastAsia="Songti SC" w:hAnsi="Songti SC"/>
        </w:rPr>
        <w:t xml:space="preserve">    </w:t>
      </w:r>
      <w:r w:rsidRPr="001C627D">
        <w:rPr>
          <w:rFonts w:ascii="Songti SC" w:eastAsia="Songti SC" w:hAnsi="Songti SC" w:hint="eastAsia"/>
        </w:rPr>
        <w:t>在Unix开始支持进程间通信（InterProcess Communication，简称IPC）时，IPC的接口就设计得类似文件IO操作接口。在Unix中，一个进程会有一套可以进行读取写入的IO描述符。IO描述符可以是文件，设备或者是通信通道（socket套接字）。一个文件描述符由三部分组成：创建（打开socket），读取写入数据（接受和发送到socket）还有销毁（关闭socket）。</w:t>
      </w:r>
    </w:p>
    <w:p w14:paraId="46EDBB83" w14:textId="3AC02038" w:rsidR="001C627D" w:rsidRPr="001C627D" w:rsidRDefault="001C627D" w:rsidP="001C627D">
      <w:pPr>
        <w:rPr>
          <w:rFonts w:ascii="Songti SC" w:eastAsia="Songti SC" w:hAnsi="Songti SC"/>
        </w:rPr>
      </w:pPr>
      <w:r>
        <w:rPr>
          <w:rFonts w:ascii="Songti SC" w:eastAsia="Songti SC" w:hAnsi="Songti SC"/>
        </w:rPr>
        <w:t xml:space="preserve">    </w:t>
      </w:r>
      <w:r w:rsidRPr="001C627D">
        <w:rPr>
          <w:rFonts w:ascii="Songti SC" w:eastAsia="Songti SC" w:hAnsi="Songti SC" w:hint="eastAsia"/>
        </w:rPr>
        <w:t>在Unix系统中，类BSD版本的IPC接口是作为TCP和UDP协议之上的一层进行实现的。消息的目的地使用socket地址来表示。一个socket地址是由网络地址和端口号组成的通信标识符。</w:t>
      </w:r>
    </w:p>
    <w:p w14:paraId="074C2490" w14:textId="4647193C" w:rsidR="00295413" w:rsidRDefault="001C627D" w:rsidP="00FA5718">
      <w:pPr>
        <w:ind w:firstLine="480"/>
        <w:rPr>
          <w:rFonts w:ascii="Songti SC" w:eastAsia="Songti SC" w:hAnsi="Songti SC"/>
        </w:rPr>
      </w:pPr>
      <w:r w:rsidRPr="001C627D">
        <w:rPr>
          <w:rFonts w:ascii="Songti SC" w:eastAsia="Songti SC" w:hAnsi="Songti SC" w:hint="eastAsia"/>
        </w:rPr>
        <w:t>进程间通信操作需要一对儿socket。进程间通信通过在一个进程中的一个socket与另一个进程中得另一个socket进行数据传输来完成。当一个消息执行发出后，这个消息在发送端的socket中处于排队状态，直到下层的网络协议将这些消息发送出去。当消息到达接收端的socket后，其也会处于排队状态，直到接收端的进程对这条消息进行了接收处理。</w:t>
      </w:r>
    </w:p>
    <w:p w14:paraId="7A8AFF40" w14:textId="70FB65AC" w:rsidR="00FA5718" w:rsidRPr="00FA5718" w:rsidRDefault="00FA5718" w:rsidP="00FA5718">
      <w:pPr>
        <w:rPr>
          <w:rFonts w:ascii="Songti SC" w:eastAsia="Songti SC" w:hAnsi="Songti SC"/>
        </w:rPr>
      </w:pPr>
      <w:r w:rsidRPr="00FA5718">
        <w:rPr>
          <w:rFonts w:ascii="Songti SC" w:eastAsia="Songti SC" w:hAnsi="Songti SC" w:hint="eastAsia"/>
        </w:rPr>
        <w:t>TCP和UDP通信</w:t>
      </w:r>
    </w:p>
    <w:p w14:paraId="618178B6" w14:textId="77785FEE" w:rsidR="00FA5718" w:rsidRPr="00FA5718" w:rsidRDefault="00FA5718" w:rsidP="00FA5718">
      <w:pPr>
        <w:rPr>
          <w:rFonts w:ascii="Songti SC" w:eastAsia="Songti SC" w:hAnsi="Songti SC"/>
        </w:rPr>
      </w:pPr>
      <w:r w:rsidRPr="00FA5718">
        <w:rPr>
          <w:rFonts w:ascii="Songti SC" w:eastAsia="Songti SC" w:hAnsi="Songti SC" w:hint="eastAsia"/>
        </w:rPr>
        <w:t>关于socket编程我们有两种通信协议可以进行选择。一种是数据报通信，另一种就是流通信。</w:t>
      </w:r>
    </w:p>
    <w:p w14:paraId="1EF36640" w14:textId="600535C1" w:rsidR="00FA5718" w:rsidRPr="00FA5718" w:rsidRDefault="00FA5718" w:rsidP="00FA5718">
      <w:pPr>
        <w:rPr>
          <w:rFonts w:ascii="Songti SC" w:eastAsia="Songti SC" w:hAnsi="Songti SC"/>
        </w:rPr>
      </w:pPr>
      <w:r w:rsidRPr="00FA5718">
        <w:rPr>
          <w:rFonts w:ascii="Songti SC" w:eastAsia="Songti SC" w:hAnsi="Songti SC" w:hint="eastAsia"/>
        </w:rPr>
        <w:t>数据报通信</w:t>
      </w:r>
    </w:p>
    <w:p w14:paraId="5A700BB3" w14:textId="42EC168A" w:rsidR="00FA5718" w:rsidRPr="00FA5718" w:rsidRDefault="00FA5718" w:rsidP="00FA5718">
      <w:pPr>
        <w:rPr>
          <w:rFonts w:ascii="Songti SC" w:eastAsia="Songti SC" w:hAnsi="Songti SC"/>
        </w:rPr>
      </w:pPr>
      <w:r w:rsidRPr="00FA5718">
        <w:rPr>
          <w:rFonts w:ascii="Songti SC" w:eastAsia="Songti SC" w:hAnsi="Songti SC" w:hint="eastAsia"/>
        </w:rPr>
        <w:t>数据报通信协议，就是我们常说的UDP（User Data Protocol 用户数据报协议）。UDP是一种无连接的协议，这就意味着我们每次发送数据报时，需要同时发送本机的socket描述符和接收端的socket描述符。因此，我们在每次通信时都需要发送额外的数据。</w:t>
      </w:r>
    </w:p>
    <w:p w14:paraId="4B653340" w14:textId="76297569" w:rsidR="00FA5718" w:rsidRPr="00FA5718" w:rsidRDefault="00FA5718" w:rsidP="00FA5718">
      <w:pPr>
        <w:rPr>
          <w:rFonts w:ascii="Songti SC" w:eastAsia="Songti SC" w:hAnsi="Songti SC"/>
        </w:rPr>
      </w:pPr>
      <w:r w:rsidRPr="00FA5718">
        <w:rPr>
          <w:rFonts w:ascii="Songti SC" w:eastAsia="Songti SC" w:hAnsi="Songti SC" w:hint="eastAsia"/>
        </w:rPr>
        <w:t>流通信</w:t>
      </w:r>
    </w:p>
    <w:p w14:paraId="3EA60A2E" w14:textId="2F8A2FB6" w:rsidR="00FA5718" w:rsidRPr="00FA5718" w:rsidRDefault="00FA5718" w:rsidP="00FA5718">
      <w:pPr>
        <w:rPr>
          <w:rFonts w:ascii="Songti SC" w:eastAsia="Songti SC" w:hAnsi="Songti SC"/>
        </w:rPr>
      </w:pPr>
      <w:r w:rsidRPr="00FA5718">
        <w:rPr>
          <w:rFonts w:ascii="Songti SC" w:eastAsia="Songti SC" w:hAnsi="Songti SC" w:hint="eastAsia"/>
        </w:rPr>
        <w:t>流通信协议，也叫做TCP(Transfer Control Protocol，传输控制协议)。和UDP不同，TCP是一种基于连接的协议。在使用流通信之前，我们必须在通信的一对儿socket之间建立连接。其中一个socket作为服务器进行监听连接请求。另一个则作为客户端进行连接请求。一旦两个socket建立好了连接，他们可以单向或双向进行数据传输。</w:t>
      </w:r>
    </w:p>
    <w:p w14:paraId="1C334809" w14:textId="6355289D" w:rsidR="00FA5718" w:rsidRPr="00FA5718" w:rsidRDefault="00FA5718" w:rsidP="00FA5718">
      <w:pPr>
        <w:rPr>
          <w:rFonts w:ascii="Songti SC" w:eastAsia="Songti SC" w:hAnsi="Songti SC"/>
        </w:rPr>
      </w:pPr>
      <w:r w:rsidRPr="00FA5718">
        <w:rPr>
          <w:rFonts w:ascii="Songti SC" w:eastAsia="Songti SC" w:hAnsi="Songti SC" w:hint="eastAsia"/>
        </w:rPr>
        <w:t>读到这里，我们多少有这样的疑问，我们进行socket编程使用UDP还是TCP呢。选择基于何种协议的socket编程取决于你的具体的客户端-服务器端程序的应用场景。下面我们简单分析一下TCP和UDP协议的区别，或许可以帮助你更好地选择使用哪种。</w:t>
      </w:r>
    </w:p>
    <w:p w14:paraId="3D43AE64" w14:textId="55040486" w:rsidR="00FA5718" w:rsidRPr="00FA5718" w:rsidRDefault="00FA5718" w:rsidP="00FA5718">
      <w:pPr>
        <w:rPr>
          <w:rFonts w:ascii="Songti SC" w:eastAsia="Songti SC" w:hAnsi="Songti SC"/>
        </w:rPr>
      </w:pPr>
      <w:r w:rsidRPr="00FA5718">
        <w:rPr>
          <w:rFonts w:ascii="Songti SC" w:eastAsia="Songti SC" w:hAnsi="Songti SC" w:hint="eastAsia"/>
        </w:rPr>
        <w:t>在UDP中，每次发送数据报时，需要附带上本机的socket描述符和接收端的socket描述符。而由于TCP是基于连接的协议，在通信的socket对之间需要在通信之前建立连接，因此会有建立连接这一耗时存在于TCP协议的socket编程。</w:t>
      </w:r>
    </w:p>
    <w:p w14:paraId="77C1B3FB" w14:textId="162E5B54" w:rsidR="00FA5718" w:rsidRPr="00FA5718" w:rsidRDefault="00FA5718" w:rsidP="00FA5718">
      <w:pPr>
        <w:rPr>
          <w:rFonts w:ascii="Songti SC" w:eastAsia="Songti SC" w:hAnsi="Songti SC"/>
        </w:rPr>
      </w:pPr>
      <w:r w:rsidRPr="00FA5718">
        <w:rPr>
          <w:rFonts w:ascii="Songti SC" w:eastAsia="Songti SC" w:hAnsi="Songti SC" w:hint="eastAsia"/>
        </w:rPr>
        <w:t>在UDP中，数据报数据在大小上有64KB的限制。而TCP中也不存在这样的限制。一旦TCP通信的socket对建立了连接，他们之间的通信就类似IO流，所有的数据会按照接受时的顺序读取。</w:t>
      </w:r>
    </w:p>
    <w:p w14:paraId="160BF013" w14:textId="0B726668" w:rsidR="00FA5718" w:rsidRPr="00FA5718" w:rsidRDefault="00FA5718" w:rsidP="00FA5718">
      <w:pPr>
        <w:rPr>
          <w:rFonts w:ascii="Songti SC" w:eastAsia="Songti SC" w:hAnsi="Songti SC"/>
        </w:rPr>
      </w:pPr>
      <w:r w:rsidRPr="00FA5718">
        <w:rPr>
          <w:rFonts w:ascii="Songti SC" w:eastAsia="Songti SC" w:hAnsi="Songti SC" w:hint="eastAsia"/>
        </w:rPr>
        <w:t>UDP是一种不可靠的协议，发送的数据报不一定会按照其发送顺序被接收端的socket接受。然后TCP是一种可靠的协议。接收端收到的包的顺序和包在发送端的顺序是一致的。</w:t>
      </w:r>
    </w:p>
    <w:p w14:paraId="724E70B7" w14:textId="6305CFA2" w:rsidR="00FA5718" w:rsidRDefault="00FA5718" w:rsidP="00FA5718">
      <w:pPr>
        <w:rPr>
          <w:rFonts w:ascii="Songti SC" w:eastAsia="Songti SC" w:hAnsi="Songti SC"/>
        </w:rPr>
      </w:pPr>
      <w:r w:rsidRPr="00FA5718">
        <w:rPr>
          <w:rFonts w:ascii="Songti SC" w:eastAsia="Songti SC" w:hAnsi="Songti SC" w:hint="eastAsia"/>
        </w:rPr>
        <w:t>简而言之，TCP适合于诸如远程登录(rlogin,telnet)和文件传输（FTP）这类的网络服务。因为这些需要传输的数据的大小不确定。而UDP相比TCP更加简单轻量一些。UDP用来实现实时性较高或者丢包不重要的一些服务。在局域网中UDP的丢包率都相对比较低。</w:t>
      </w:r>
    </w:p>
    <w:p w14:paraId="0F2369E1" w14:textId="77777777" w:rsidR="00295413" w:rsidRDefault="00295413" w:rsidP="001A618D">
      <w:pPr>
        <w:rPr>
          <w:rFonts w:ascii="Songti SC" w:eastAsia="Songti SC" w:hAnsi="Songti SC"/>
        </w:rPr>
      </w:pPr>
    </w:p>
    <w:p w14:paraId="6814B11A" w14:textId="77777777" w:rsidR="00295413" w:rsidRPr="005F0623" w:rsidRDefault="00295413" w:rsidP="001A618D">
      <w:pPr>
        <w:rPr>
          <w:b/>
        </w:rPr>
      </w:pPr>
    </w:p>
    <w:p w14:paraId="5FD7B33A" w14:textId="1424CBE1" w:rsidR="004C05C2" w:rsidRPr="00157BC5" w:rsidRDefault="00C11952" w:rsidP="001A618D">
      <w:pPr>
        <w:pStyle w:val="a5"/>
        <w:numPr>
          <w:ilvl w:val="1"/>
          <w:numId w:val="14"/>
        </w:numPr>
        <w:ind w:firstLineChars="0"/>
        <w:outlineLvl w:val="1"/>
        <w:rPr>
          <w:rFonts w:ascii="Songti SC" w:eastAsia="Songti SC" w:hAnsi="Songti SC"/>
          <w:b/>
          <w:sz w:val="32"/>
          <w:szCs w:val="32"/>
        </w:rPr>
      </w:pPr>
      <w:r w:rsidRPr="005F0623">
        <w:rPr>
          <w:rFonts w:ascii="Songti SC" w:eastAsia="Songti SC" w:hAnsi="Songti SC" w:hint="eastAsia"/>
          <w:b/>
          <w:sz w:val="32"/>
          <w:szCs w:val="32"/>
        </w:rPr>
        <w:t>Http/Https</w:t>
      </w:r>
    </w:p>
    <w:p w14:paraId="1DF2E957" w14:textId="15DA5123" w:rsidR="001A618D" w:rsidRPr="004C05C2" w:rsidRDefault="000C061B" w:rsidP="001A618D">
      <w:pPr>
        <w:rPr>
          <w:rFonts w:ascii="Songti SC" w:eastAsia="Songti SC" w:hAnsi="Songti SC"/>
          <w:b/>
        </w:rPr>
      </w:pPr>
      <w:r w:rsidRPr="004C05C2">
        <w:rPr>
          <w:rFonts w:ascii="Songti SC" w:eastAsia="Songti SC" w:hAnsi="Songti SC"/>
          <w:b/>
        </w:rPr>
        <w:t xml:space="preserve">1 </w:t>
      </w:r>
      <w:r w:rsidRPr="004C05C2">
        <w:rPr>
          <w:rFonts w:ascii="Songti SC" w:eastAsia="Songti SC" w:hAnsi="Songti SC" w:hint="eastAsia"/>
          <w:b/>
        </w:rPr>
        <w:t>方法</w:t>
      </w:r>
    </w:p>
    <w:tbl>
      <w:tblPr>
        <w:tblW w:w="9600" w:type="dxa"/>
        <w:tblBorders>
          <w:top w:val="single" w:sz="6" w:space="0" w:color="DEDEDE"/>
          <w:left w:val="single" w:sz="6" w:space="0" w:color="DEDEDE"/>
          <w:bottom w:val="single" w:sz="6" w:space="0" w:color="DEDEDE"/>
          <w:right w:val="single" w:sz="6" w:space="0" w:color="DEDEDE"/>
        </w:tblBorders>
        <w:tblCellMar>
          <w:top w:w="15" w:type="dxa"/>
          <w:left w:w="15" w:type="dxa"/>
          <w:bottom w:w="15" w:type="dxa"/>
          <w:right w:w="15" w:type="dxa"/>
        </w:tblCellMar>
        <w:tblLook w:val="04A0" w:firstRow="1" w:lastRow="0" w:firstColumn="1" w:lastColumn="0" w:noHBand="0" w:noVBand="1"/>
      </w:tblPr>
      <w:tblGrid>
        <w:gridCol w:w="2053"/>
        <w:gridCol w:w="1841"/>
        <w:gridCol w:w="5706"/>
      </w:tblGrid>
      <w:tr w:rsidR="004C05C2" w:rsidRPr="004C05C2" w14:paraId="2F992A3D" w14:textId="77777777" w:rsidTr="004C05C2">
        <w:trPr>
          <w:tblHeader/>
        </w:trPr>
        <w:tc>
          <w:tcPr>
            <w:tcW w:w="0" w:type="auto"/>
            <w:tcBorders>
              <w:top w:val="single" w:sz="6" w:space="0" w:color="DEDEDE"/>
              <w:left w:val="single" w:sz="6" w:space="0" w:color="DEDEDE"/>
              <w:bottom w:val="single" w:sz="6" w:space="0" w:color="DEDEDE"/>
              <w:right w:val="single" w:sz="6" w:space="0" w:color="DEDEDE"/>
            </w:tcBorders>
            <w:shd w:val="clear" w:color="auto" w:fill="DEDEDE"/>
            <w:tcMar>
              <w:top w:w="60" w:type="dxa"/>
              <w:left w:w="150" w:type="dxa"/>
              <w:bottom w:w="60" w:type="dxa"/>
              <w:right w:w="150" w:type="dxa"/>
            </w:tcMar>
            <w:vAlign w:val="center"/>
            <w:hideMark/>
          </w:tcPr>
          <w:p w14:paraId="38810C17" w14:textId="77777777" w:rsidR="004C05C2" w:rsidRPr="004C05C2" w:rsidRDefault="004C05C2" w:rsidP="004C05C2">
            <w:pPr>
              <w:spacing w:before="300" w:after="300" w:line="390" w:lineRule="atLeast"/>
              <w:rPr>
                <w:rFonts w:ascii="Calibri" w:eastAsia="Times New Roman" w:hAnsi="Calibri"/>
                <w:b/>
                <w:bCs/>
              </w:rPr>
            </w:pPr>
            <w:r w:rsidRPr="004C05C2">
              <w:rPr>
                <w:rFonts w:ascii="MS Mincho" w:eastAsia="MS Mincho" w:hAnsi="MS Mincho" w:cs="MS Mincho"/>
                <w:b/>
                <w:bCs/>
              </w:rPr>
              <w:t>方法</w:t>
            </w:r>
          </w:p>
        </w:tc>
        <w:tc>
          <w:tcPr>
            <w:tcW w:w="0" w:type="auto"/>
            <w:tcBorders>
              <w:top w:val="single" w:sz="6" w:space="0" w:color="DEDEDE"/>
              <w:left w:val="single" w:sz="6" w:space="0" w:color="DEDEDE"/>
              <w:bottom w:val="single" w:sz="6" w:space="0" w:color="DEDEDE"/>
              <w:right w:val="single" w:sz="6" w:space="0" w:color="DEDEDE"/>
            </w:tcBorders>
            <w:shd w:val="clear" w:color="auto" w:fill="DEDEDE"/>
            <w:tcMar>
              <w:top w:w="60" w:type="dxa"/>
              <w:left w:w="150" w:type="dxa"/>
              <w:bottom w:w="60" w:type="dxa"/>
              <w:right w:w="150" w:type="dxa"/>
            </w:tcMar>
            <w:vAlign w:val="center"/>
            <w:hideMark/>
          </w:tcPr>
          <w:p w14:paraId="49B99E87" w14:textId="77777777" w:rsidR="004C05C2" w:rsidRPr="004C05C2" w:rsidRDefault="004C05C2" w:rsidP="004C05C2">
            <w:pPr>
              <w:spacing w:before="300" w:after="300" w:line="390" w:lineRule="atLeast"/>
              <w:rPr>
                <w:rFonts w:ascii="Calibri" w:eastAsia="Times New Roman" w:hAnsi="Calibri"/>
                <w:b/>
                <w:bCs/>
              </w:rPr>
            </w:pPr>
            <w:r w:rsidRPr="004C05C2">
              <w:rPr>
                <w:rFonts w:ascii="MS Mincho" w:eastAsia="MS Mincho" w:hAnsi="MS Mincho" w:cs="MS Mincho"/>
                <w:b/>
                <w:bCs/>
              </w:rPr>
              <w:t>版本</w:t>
            </w:r>
          </w:p>
        </w:tc>
        <w:tc>
          <w:tcPr>
            <w:tcW w:w="0" w:type="auto"/>
            <w:tcBorders>
              <w:top w:val="single" w:sz="6" w:space="0" w:color="DEDEDE"/>
              <w:left w:val="single" w:sz="6" w:space="0" w:color="DEDEDE"/>
              <w:bottom w:val="single" w:sz="6" w:space="0" w:color="DEDEDE"/>
              <w:right w:val="single" w:sz="6" w:space="0" w:color="DEDEDE"/>
            </w:tcBorders>
            <w:shd w:val="clear" w:color="auto" w:fill="DEDEDE"/>
            <w:tcMar>
              <w:top w:w="60" w:type="dxa"/>
              <w:left w:w="150" w:type="dxa"/>
              <w:bottom w:w="60" w:type="dxa"/>
              <w:right w:w="150" w:type="dxa"/>
            </w:tcMar>
            <w:vAlign w:val="center"/>
            <w:hideMark/>
          </w:tcPr>
          <w:p w14:paraId="71038884" w14:textId="77777777" w:rsidR="004C05C2" w:rsidRPr="004C05C2" w:rsidRDefault="004C05C2" w:rsidP="004C05C2">
            <w:pPr>
              <w:spacing w:before="300" w:after="300" w:line="390" w:lineRule="atLeast"/>
              <w:rPr>
                <w:rFonts w:ascii="Calibri" w:eastAsia="Times New Roman" w:hAnsi="Calibri"/>
                <w:b/>
                <w:bCs/>
              </w:rPr>
            </w:pPr>
            <w:r w:rsidRPr="004C05C2">
              <w:rPr>
                <w:rFonts w:ascii="SimSun" w:eastAsia="SimSun" w:hAnsi="SimSun" w:cs="SimSun"/>
                <w:b/>
                <w:bCs/>
              </w:rPr>
              <w:t>说</w:t>
            </w:r>
            <w:r w:rsidRPr="004C05C2">
              <w:rPr>
                <w:rFonts w:ascii="MS Mincho" w:eastAsia="MS Mincho" w:hAnsi="MS Mincho" w:cs="MS Mincho"/>
                <w:b/>
                <w:bCs/>
              </w:rPr>
              <w:t>明</w:t>
            </w:r>
          </w:p>
        </w:tc>
      </w:tr>
      <w:tr w:rsidR="004C05C2" w:rsidRPr="004C05C2" w14:paraId="6C224147" w14:textId="77777777" w:rsidTr="004C05C2">
        <w:tc>
          <w:tcPr>
            <w:tcW w:w="0" w:type="auto"/>
            <w:tcBorders>
              <w:top w:val="single" w:sz="6" w:space="0" w:color="DEDEDE"/>
              <w:left w:val="single" w:sz="6" w:space="0" w:color="DEDEDE"/>
              <w:bottom w:val="single" w:sz="6" w:space="0" w:color="DEDEDE"/>
              <w:right w:val="single" w:sz="6" w:space="0" w:color="DEDEDE"/>
            </w:tcBorders>
            <w:tcMar>
              <w:top w:w="60" w:type="dxa"/>
              <w:left w:w="60" w:type="dxa"/>
              <w:bottom w:w="60" w:type="dxa"/>
              <w:right w:w="60" w:type="dxa"/>
            </w:tcMar>
            <w:vAlign w:val="center"/>
            <w:hideMark/>
          </w:tcPr>
          <w:p w14:paraId="21F62A6C" w14:textId="77777777" w:rsidR="004C05C2" w:rsidRPr="004C05C2" w:rsidRDefault="004C05C2" w:rsidP="004C05C2">
            <w:pPr>
              <w:spacing w:before="300" w:after="300" w:line="390" w:lineRule="atLeast"/>
              <w:rPr>
                <w:rFonts w:ascii="Calibri" w:eastAsia="Times New Roman" w:hAnsi="Calibri"/>
              </w:rPr>
            </w:pPr>
            <w:r w:rsidRPr="004C05C2">
              <w:rPr>
                <w:rFonts w:ascii="Calibri" w:eastAsia="Times New Roman" w:hAnsi="Calibri"/>
              </w:rPr>
              <w:t>GET</w:t>
            </w:r>
          </w:p>
        </w:tc>
        <w:tc>
          <w:tcPr>
            <w:tcW w:w="0" w:type="auto"/>
            <w:tcBorders>
              <w:top w:val="single" w:sz="6" w:space="0" w:color="DEDEDE"/>
              <w:left w:val="single" w:sz="6" w:space="0" w:color="DEDEDE"/>
              <w:bottom w:val="single" w:sz="6" w:space="0" w:color="DEDEDE"/>
              <w:right w:val="single" w:sz="6" w:space="0" w:color="DEDEDE"/>
            </w:tcBorders>
            <w:tcMar>
              <w:top w:w="60" w:type="dxa"/>
              <w:left w:w="60" w:type="dxa"/>
              <w:bottom w:w="60" w:type="dxa"/>
              <w:right w:w="60" w:type="dxa"/>
            </w:tcMar>
            <w:vAlign w:val="center"/>
            <w:hideMark/>
          </w:tcPr>
          <w:p w14:paraId="7BC636EA" w14:textId="77777777" w:rsidR="004C05C2" w:rsidRPr="004C05C2" w:rsidRDefault="004C05C2" w:rsidP="004C05C2">
            <w:pPr>
              <w:spacing w:before="300" w:after="300" w:line="390" w:lineRule="atLeast"/>
              <w:rPr>
                <w:rFonts w:ascii="Calibri" w:eastAsia="Times New Roman" w:hAnsi="Calibri"/>
              </w:rPr>
            </w:pPr>
            <w:r w:rsidRPr="004C05C2">
              <w:rPr>
                <w:rFonts w:ascii="Calibri" w:eastAsia="Times New Roman" w:hAnsi="Calibri"/>
              </w:rPr>
              <w:t>1.0</w:t>
            </w:r>
            <w:r w:rsidRPr="004C05C2">
              <w:rPr>
                <w:rFonts w:ascii="MS Mincho" w:eastAsia="MS Mincho" w:hAnsi="MS Mincho" w:cs="MS Mincho"/>
              </w:rPr>
              <w:t>、</w:t>
            </w:r>
            <w:r w:rsidRPr="004C05C2">
              <w:rPr>
                <w:rFonts w:ascii="Calibri" w:eastAsia="Times New Roman" w:hAnsi="Calibri"/>
              </w:rPr>
              <w:t>1.1</w:t>
            </w:r>
          </w:p>
        </w:tc>
        <w:tc>
          <w:tcPr>
            <w:tcW w:w="0" w:type="auto"/>
            <w:tcBorders>
              <w:top w:val="single" w:sz="6" w:space="0" w:color="DEDEDE"/>
              <w:left w:val="single" w:sz="6" w:space="0" w:color="DEDEDE"/>
              <w:bottom w:val="single" w:sz="6" w:space="0" w:color="DEDEDE"/>
              <w:right w:val="single" w:sz="6" w:space="0" w:color="DEDEDE"/>
            </w:tcBorders>
            <w:tcMar>
              <w:top w:w="60" w:type="dxa"/>
              <w:left w:w="60" w:type="dxa"/>
              <w:bottom w:w="60" w:type="dxa"/>
              <w:right w:w="60" w:type="dxa"/>
            </w:tcMar>
            <w:vAlign w:val="center"/>
            <w:hideMark/>
          </w:tcPr>
          <w:p w14:paraId="7E35AC5C" w14:textId="77777777" w:rsidR="004C05C2" w:rsidRPr="004C05C2" w:rsidRDefault="004C05C2" w:rsidP="004C05C2">
            <w:pPr>
              <w:spacing w:before="300" w:after="300" w:line="390" w:lineRule="atLeast"/>
              <w:rPr>
                <w:rFonts w:ascii="Calibri" w:eastAsia="Times New Roman" w:hAnsi="Calibri"/>
              </w:rPr>
            </w:pPr>
            <w:r w:rsidRPr="004C05C2">
              <w:rPr>
                <w:rFonts w:ascii="SimSun" w:eastAsia="SimSun" w:hAnsi="SimSun" w:cs="SimSun"/>
              </w:rPr>
              <w:t>获取资</w:t>
            </w:r>
            <w:r w:rsidRPr="004C05C2">
              <w:rPr>
                <w:rFonts w:ascii="MS Mincho" w:eastAsia="MS Mincho" w:hAnsi="MS Mincho" w:cs="MS Mincho"/>
              </w:rPr>
              <w:t>源</w:t>
            </w:r>
          </w:p>
        </w:tc>
      </w:tr>
      <w:tr w:rsidR="004C05C2" w:rsidRPr="004C05C2" w14:paraId="277754E3" w14:textId="77777777" w:rsidTr="004C05C2">
        <w:tc>
          <w:tcPr>
            <w:tcW w:w="0" w:type="auto"/>
            <w:tcBorders>
              <w:top w:val="single" w:sz="6" w:space="0" w:color="DEDEDE"/>
              <w:left w:val="single" w:sz="6" w:space="0" w:color="DEDEDE"/>
              <w:bottom w:val="single" w:sz="6" w:space="0" w:color="DEDEDE"/>
              <w:right w:val="single" w:sz="6" w:space="0" w:color="DEDEDE"/>
            </w:tcBorders>
            <w:tcMar>
              <w:top w:w="60" w:type="dxa"/>
              <w:left w:w="60" w:type="dxa"/>
              <w:bottom w:w="60" w:type="dxa"/>
              <w:right w:w="60" w:type="dxa"/>
            </w:tcMar>
            <w:vAlign w:val="center"/>
            <w:hideMark/>
          </w:tcPr>
          <w:p w14:paraId="792F245F" w14:textId="77777777" w:rsidR="004C05C2" w:rsidRPr="004C05C2" w:rsidRDefault="004C05C2" w:rsidP="004C05C2">
            <w:pPr>
              <w:spacing w:before="300" w:after="300" w:line="390" w:lineRule="atLeast"/>
              <w:rPr>
                <w:rFonts w:ascii="Calibri" w:eastAsia="Times New Roman" w:hAnsi="Calibri"/>
              </w:rPr>
            </w:pPr>
            <w:r w:rsidRPr="004C05C2">
              <w:rPr>
                <w:rFonts w:ascii="Calibri" w:eastAsia="Times New Roman" w:hAnsi="Calibri"/>
              </w:rPr>
              <w:t>POST</w:t>
            </w:r>
          </w:p>
        </w:tc>
        <w:tc>
          <w:tcPr>
            <w:tcW w:w="0" w:type="auto"/>
            <w:tcBorders>
              <w:top w:val="single" w:sz="6" w:space="0" w:color="DEDEDE"/>
              <w:left w:val="single" w:sz="6" w:space="0" w:color="DEDEDE"/>
              <w:bottom w:val="single" w:sz="6" w:space="0" w:color="DEDEDE"/>
              <w:right w:val="single" w:sz="6" w:space="0" w:color="DEDEDE"/>
            </w:tcBorders>
            <w:tcMar>
              <w:top w:w="60" w:type="dxa"/>
              <w:left w:w="60" w:type="dxa"/>
              <w:bottom w:w="60" w:type="dxa"/>
              <w:right w:w="60" w:type="dxa"/>
            </w:tcMar>
            <w:vAlign w:val="center"/>
            <w:hideMark/>
          </w:tcPr>
          <w:p w14:paraId="209339CA" w14:textId="77777777" w:rsidR="004C05C2" w:rsidRPr="004C05C2" w:rsidRDefault="004C05C2" w:rsidP="004C05C2">
            <w:pPr>
              <w:spacing w:before="300" w:after="300" w:line="390" w:lineRule="atLeast"/>
              <w:rPr>
                <w:rFonts w:ascii="Calibri" w:eastAsia="Times New Roman" w:hAnsi="Calibri"/>
              </w:rPr>
            </w:pPr>
            <w:r w:rsidRPr="004C05C2">
              <w:rPr>
                <w:rFonts w:ascii="Calibri" w:eastAsia="Times New Roman" w:hAnsi="Calibri"/>
              </w:rPr>
              <w:t>1.0</w:t>
            </w:r>
            <w:r w:rsidRPr="004C05C2">
              <w:rPr>
                <w:rFonts w:ascii="MS Mincho" w:eastAsia="MS Mincho" w:hAnsi="MS Mincho" w:cs="MS Mincho"/>
              </w:rPr>
              <w:t>、</w:t>
            </w:r>
            <w:r w:rsidRPr="004C05C2">
              <w:rPr>
                <w:rFonts w:ascii="Calibri" w:eastAsia="Times New Roman" w:hAnsi="Calibri"/>
              </w:rPr>
              <w:t>1.1</w:t>
            </w:r>
          </w:p>
        </w:tc>
        <w:tc>
          <w:tcPr>
            <w:tcW w:w="0" w:type="auto"/>
            <w:tcBorders>
              <w:top w:val="single" w:sz="6" w:space="0" w:color="DEDEDE"/>
              <w:left w:val="single" w:sz="6" w:space="0" w:color="DEDEDE"/>
              <w:bottom w:val="single" w:sz="6" w:space="0" w:color="DEDEDE"/>
              <w:right w:val="single" w:sz="6" w:space="0" w:color="DEDEDE"/>
            </w:tcBorders>
            <w:tcMar>
              <w:top w:w="60" w:type="dxa"/>
              <w:left w:w="60" w:type="dxa"/>
              <w:bottom w:w="60" w:type="dxa"/>
              <w:right w:w="60" w:type="dxa"/>
            </w:tcMar>
            <w:vAlign w:val="center"/>
            <w:hideMark/>
          </w:tcPr>
          <w:p w14:paraId="4B1CB5CD" w14:textId="77777777" w:rsidR="004C05C2" w:rsidRPr="004C05C2" w:rsidRDefault="004C05C2" w:rsidP="004C05C2">
            <w:pPr>
              <w:spacing w:before="300" w:after="300" w:line="390" w:lineRule="atLeast"/>
              <w:rPr>
                <w:rFonts w:ascii="Calibri" w:eastAsia="Times New Roman" w:hAnsi="Calibri"/>
              </w:rPr>
            </w:pPr>
            <w:r w:rsidRPr="004C05C2">
              <w:rPr>
                <w:rFonts w:ascii="SimSun" w:eastAsia="SimSun" w:hAnsi="SimSun" w:cs="SimSun"/>
              </w:rPr>
              <w:t>传输实体主</w:t>
            </w:r>
            <w:r w:rsidRPr="004C05C2">
              <w:rPr>
                <w:rFonts w:ascii="MS Mincho" w:eastAsia="MS Mincho" w:hAnsi="MS Mincho" w:cs="MS Mincho"/>
              </w:rPr>
              <w:t>体</w:t>
            </w:r>
          </w:p>
        </w:tc>
      </w:tr>
      <w:tr w:rsidR="004C05C2" w:rsidRPr="004C05C2" w14:paraId="78762DC2" w14:textId="77777777" w:rsidTr="004C05C2">
        <w:tc>
          <w:tcPr>
            <w:tcW w:w="0" w:type="auto"/>
            <w:tcBorders>
              <w:top w:val="single" w:sz="6" w:space="0" w:color="DEDEDE"/>
              <w:left w:val="single" w:sz="6" w:space="0" w:color="DEDEDE"/>
              <w:bottom w:val="single" w:sz="6" w:space="0" w:color="DEDEDE"/>
              <w:right w:val="single" w:sz="6" w:space="0" w:color="DEDEDE"/>
            </w:tcBorders>
            <w:tcMar>
              <w:top w:w="60" w:type="dxa"/>
              <w:left w:w="60" w:type="dxa"/>
              <w:bottom w:w="60" w:type="dxa"/>
              <w:right w:w="60" w:type="dxa"/>
            </w:tcMar>
            <w:vAlign w:val="center"/>
            <w:hideMark/>
          </w:tcPr>
          <w:p w14:paraId="28005305" w14:textId="77777777" w:rsidR="004C05C2" w:rsidRPr="004C05C2" w:rsidRDefault="004C05C2" w:rsidP="004C05C2">
            <w:pPr>
              <w:spacing w:before="300" w:after="300" w:line="390" w:lineRule="atLeast"/>
              <w:rPr>
                <w:rFonts w:ascii="Calibri" w:eastAsia="Times New Roman" w:hAnsi="Calibri"/>
              </w:rPr>
            </w:pPr>
            <w:r w:rsidRPr="004C05C2">
              <w:rPr>
                <w:rFonts w:ascii="Calibri" w:eastAsia="Times New Roman" w:hAnsi="Calibri"/>
              </w:rPr>
              <w:t>PUT</w:t>
            </w:r>
          </w:p>
        </w:tc>
        <w:tc>
          <w:tcPr>
            <w:tcW w:w="0" w:type="auto"/>
            <w:tcBorders>
              <w:top w:val="single" w:sz="6" w:space="0" w:color="DEDEDE"/>
              <w:left w:val="single" w:sz="6" w:space="0" w:color="DEDEDE"/>
              <w:bottom w:val="single" w:sz="6" w:space="0" w:color="DEDEDE"/>
              <w:right w:val="single" w:sz="6" w:space="0" w:color="DEDEDE"/>
            </w:tcBorders>
            <w:tcMar>
              <w:top w:w="60" w:type="dxa"/>
              <w:left w:w="60" w:type="dxa"/>
              <w:bottom w:w="60" w:type="dxa"/>
              <w:right w:w="60" w:type="dxa"/>
            </w:tcMar>
            <w:vAlign w:val="center"/>
            <w:hideMark/>
          </w:tcPr>
          <w:p w14:paraId="2F7DB664" w14:textId="77777777" w:rsidR="004C05C2" w:rsidRPr="004C05C2" w:rsidRDefault="004C05C2" w:rsidP="004C05C2">
            <w:pPr>
              <w:spacing w:before="300" w:after="300" w:line="390" w:lineRule="atLeast"/>
              <w:rPr>
                <w:rFonts w:ascii="Calibri" w:eastAsia="Times New Roman" w:hAnsi="Calibri"/>
              </w:rPr>
            </w:pPr>
            <w:r w:rsidRPr="004C05C2">
              <w:rPr>
                <w:rFonts w:ascii="Calibri" w:eastAsia="Times New Roman" w:hAnsi="Calibri"/>
              </w:rPr>
              <w:t>1.0</w:t>
            </w:r>
            <w:r w:rsidRPr="004C05C2">
              <w:rPr>
                <w:rFonts w:ascii="MS Mincho" w:eastAsia="MS Mincho" w:hAnsi="MS Mincho" w:cs="MS Mincho"/>
              </w:rPr>
              <w:t>、</w:t>
            </w:r>
            <w:r w:rsidRPr="004C05C2">
              <w:rPr>
                <w:rFonts w:ascii="Calibri" w:eastAsia="Times New Roman" w:hAnsi="Calibri"/>
              </w:rPr>
              <w:t>1.1</w:t>
            </w:r>
          </w:p>
        </w:tc>
        <w:tc>
          <w:tcPr>
            <w:tcW w:w="0" w:type="auto"/>
            <w:tcBorders>
              <w:top w:val="single" w:sz="6" w:space="0" w:color="DEDEDE"/>
              <w:left w:val="single" w:sz="6" w:space="0" w:color="DEDEDE"/>
              <w:bottom w:val="single" w:sz="6" w:space="0" w:color="DEDEDE"/>
              <w:right w:val="single" w:sz="6" w:space="0" w:color="DEDEDE"/>
            </w:tcBorders>
            <w:tcMar>
              <w:top w:w="60" w:type="dxa"/>
              <w:left w:w="60" w:type="dxa"/>
              <w:bottom w:w="60" w:type="dxa"/>
              <w:right w:w="60" w:type="dxa"/>
            </w:tcMar>
            <w:vAlign w:val="center"/>
            <w:hideMark/>
          </w:tcPr>
          <w:p w14:paraId="04CAF06D" w14:textId="77777777" w:rsidR="004C05C2" w:rsidRPr="004C05C2" w:rsidRDefault="004C05C2" w:rsidP="004C05C2">
            <w:pPr>
              <w:spacing w:before="300" w:after="300" w:line="390" w:lineRule="atLeast"/>
              <w:rPr>
                <w:rFonts w:ascii="Calibri" w:eastAsia="Times New Roman" w:hAnsi="Calibri"/>
              </w:rPr>
            </w:pPr>
            <w:r w:rsidRPr="004C05C2">
              <w:rPr>
                <w:rFonts w:ascii="SimSun" w:eastAsia="SimSun" w:hAnsi="SimSun" w:cs="SimSun"/>
              </w:rPr>
              <w:t>传输文</w:t>
            </w:r>
            <w:r w:rsidRPr="004C05C2">
              <w:rPr>
                <w:rFonts w:ascii="MS Mincho" w:eastAsia="MS Mincho" w:hAnsi="MS Mincho" w:cs="MS Mincho"/>
              </w:rPr>
              <w:t>件</w:t>
            </w:r>
          </w:p>
        </w:tc>
      </w:tr>
      <w:tr w:rsidR="004C05C2" w:rsidRPr="004C05C2" w14:paraId="0316ED63" w14:textId="77777777" w:rsidTr="004C05C2">
        <w:tc>
          <w:tcPr>
            <w:tcW w:w="0" w:type="auto"/>
            <w:tcBorders>
              <w:top w:val="single" w:sz="6" w:space="0" w:color="DEDEDE"/>
              <w:left w:val="single" w:sz="6" w:space="0" w:color="DEDEDE"/>
              <w:bottom w:val="single" w:sz="6" w:space="0" w:color="DEDEDE"/>
              <w:right w:val="single" w:sz="6" w:space="0" w:color="DEDEDE"/>
            </w:tcBorders>
            <w:tcMar>
              <w:top w:w="60" w:type="dxa"/>
              <w:left w:w="60" w:type="dxa"/>
              <w:bottom w:w="60" w:type="dxa"/>
              <w:right w:w="60" w:type="dxa"/>
            </w:tcMar>
            <w:vAlign w:val="center"/>
            <w:hideMark/>
          </w:tcPr>
          <w:p w14:paraId="68C6531A" w14:textId="77777777" w:rsidR="004C05C2" w:rsidRPr="004C05C2" w:rsidRDefault="004C05C2" w:rsidP="004C05C2">
            <w:pPr>
              <w:spacing w:before="300" w:after="300" w:line="390" w:lineRule="atLeast"/>
              <w:rPr>
                <w:rFonts w:ascii="Calibri" w:eastAsia="Times New Roman" w:hAnsi="Calibri"/>
              </w:rPr>
            </w:pPr>
            <w:r w:rsidRPr="004C05C2">
              <w:rPr>
                <w:rFonts w:ascii="Calibri" w:eastAsia="Times New Roman" w:hAnsi="Calibri"/>
              </w:rPr>
              <w:t>DELETE</w:t>
            </w:r>
          </w:p>
        </w:tc>
        <w:tc>
          <w:tcPr>
            <w:tcW w:w="0" w:type="auto"/>
            <w:tcBorders>
              <w:top w:val="single" w:sz="6" w:space="0" w:color="DEDEDE"/>
              <w:left w:val="single" w:sz="6" w:space="0" w:color="DEDEDE"/>
              <w:bottom w:val="single" w:sz="6" w:space="0" w:color="DEDEDE"/>
              <w:right w:val="single" w:sz="6" w:space="0" w:color="DEDEDE"/>
            </w:tcBorders>
            <w:tcMar>
              <w:top w:w="60" w:type="dxa"/>
              <w:left w:w="60" w:type="dxa"/>
              <w:bottom w:w="60" w:type="dxa"/>
              <w:right w:w="60" w:type="dxa"/>
            </w:tcMar>
            <w:vAlign w:val="center"/>
            <w:hideMark/>
          </w:tcPr>
          <w:p w14:paraId="1B6EEE61" w14:textId="77777777" w:rsidR="004C05C2" w:rsidRPr="004C05C2" w:rsidRDefault="004C05C2" w:rsidP="004C05C2">
            <w:pPr>
              <w:spacing w:before="300" w:after="300" w:line="390" w:lineRule="atLeast"/>
              <w:rPr>
                <w:rFonts w:ascii="Calibri" w:eastAsia="Times New Roman" w:hAnsi="Calibri"/>
              </w:rPr>
            </w:pPr>
            <w:r w:rsidRPr="004C05C2">
              <w:rPr>
                <w:rFonts w:ascii="Calibri" w:eastAsia="Times New Roman" w:hAnsi="Calibri"/>
              </w:rPr>
              <w:t>1.0</w:t>
            </w:r>
            <w:r w:rsidRPr="004C05C2">
              <w:rPr>
                <w:rFonts w:ascii="MS Mincho" w:eastAsia="MS Mincho" w:hAnsi="MS Mincho" w:cs="MS Mincho"/>
              </w:rPr>
              <w:t>、</w:t>
            </w:r>
            <w:r w:rsidRPr="004C05C2">
              <w:rPr>
                <w:rFonts w:ascii="Calibri" w:eastAsia="Times New Roman" w:hAnsi="Calibri"/>
              </w:rPr>
              <w:t>1.1</w:t>
            </w:r>
          </w:p>
        </w:tc>
        <w:tc>
          <w:tcPr>
            <w:tcW w:w="0" w:type="auto"/>
            <w:tcBorders>
              <w:top w:val="single" w:sz="6" w:space="0" w:color="DEDEDE"/>
              <w:left w:val="single" w:sz="6" w:space="0" w:color="DEDEDE"/>
              <w:bottom w:val="single" w:sz="6" w:space="0" w:color="DEDEDE"/>
              <w:right w:val="single" w:sz="6" w:space="0" w:color="DEDEDE"/>
            </w:tcBorders>
            <w:tcMar>
              <w:top w:w="60" w:type="dxa"/>
              <w:left w:w="60" w:type="dxa"/>
              <w:bottom w:w="60" w:type="dxa"/>
              <w:right w:w="60" w:type="dxa"/>
            </w:tcMar>
            <w:vAlign w:val="center"/>
            <w:hideMark/>
          </w:tcPr>
          <w:p w14:paraId="09BBC23A" w14:textId="77777777" w:rsidR="004C05C2" w:rsidRPr="004C05C2" w:rsidRDefault="004C05C2" w:rsidP="004C05C2">
            <w:pPr>
              <w:spacing w:before="300" w:after="300" w:line="390" w:lineRule="atLeast"/>
              <w:rPr>
                <w:rFonts w:ascii="Calibri" w:eastAsia="Times New Roman" w:hAnsi="Calibri"/>
              </w:rPr>
            </w:pPr>
            <w:r w:rsidRPr="004C05C2">
              <w:rPr>
                <w:rFonts w:ascii="SimSun" w:eastAsia="SimSun" w:hAnsi="SimSun" w:cs="SimSun"/>
              </w:rPr>
              <w:t>删除文</w:t>
            </w:r>
            <w:r w:rsidRPr="004C05C2">
              <w:rPr>
                <w:rFonts w:ascii="MS Mincho" w:eastAsia="MS Mincho" w:hAnsi="MS Mincho" w:cs="MS Mincho"/>
              </w:rPr>
              <w:t>件</w:t>
            </w:r>
          </w:p>
        </w:tc>
      </w:tr>
      <w:tr w:rsidR="004C05C2" w:rsidRPr="004C05C2" w14:paraId="34E35E5B" w14:textId="77777777" w:rsidTr="004C05C2">
        <w:tc>
          <w:tcPr>
            <w:tcW w:w="0" w:type="auto"/>
            <w:tcBorders>
              <w:top w:val="single" w:sz="6" w:space="0" w:color="DEDEDE"/>
              <w:left w:val="single" w:sz="6" w:space="0" w:color="DEDEDE"/>
              <w:bottom w:val="single" w:sz="6" w:space="0" w:color="DEDEDE"/>
              <w:right w:val="single" w:sz="6" w:space="0" w:color="DEDEDE"/>
            </w:tcBorders>
            <w:tcMar>
              <w:top w:w="60" w:type="dxa"/>
              <w:left w:w="60" w:type="dxa"/>
              <w:bottom w:w="60" w:type="dxa"/>
              <w:right w:w="60" w:type="dxa"/>
            </w:tcMar>
            <w:vAlign w:val="center"/>
            <w:hideMark/>
          </w:tcPr>
          <w:p w14:paraId="219D98ED" w14:textId="77777777" w:rsidR="004C05C2" w:rsidRPr="004C05C2" w:rsidRDefault="004C05C2" w:rsidP="004C05C2">
            <w:pPr>
              <w:spacing w:before="300" w:after="300" w:line="390" w:lineRule="atLeast"/>
              <w:rPr>
                <w:rFonts w:ascii="Calibri" w:eastAsia="Times New Roman" w:hAnsi="Calibri"/>
              </w:rPr>
            </w:pPr>
            <w:r w:rsidRPr="004C05C2">
              <w:rPr>
                <w:rFonts w:ascii="Calibri" w:eastAsia="Times New Roman" w:hAnsi="Calibri"/>
              </w:rPr>
              <w:t>HEAD</w:t>
            </w:r>
          </w:p>
        </w:tc>
        <w:tc>
          <w:tcPr>
            <w:tcW w:w="0" w:type="auto"/>
            <w:tcBorders>
              <w:top w:val="single" w:sz="6" w:space="0" w:color="DEDEDE"/>
              <w:left w:val="single" w:sz="6" w:space="0" w:color="DEDEDE"/>
              <w:bottom w:val="single" w:sz="6" w:space="0" w:color="DEDEDE"/>
              <w:right w:val="single" w:sz="6" w:space="0" w:color="DEDEDE"/>
            </w:tcBorders>
            <w:tcMar>
              <w:top w:w="60" w:type="dxa"/>
              <w:left w:w="60" w:type="dxa"/>
              <w:bottom w:w="60" w:type="dxa"/>
              <w:right w:w="60" w:type="dxa"/>
            </w:tcMar>
            <w:vAlign w:val="center"/>
            <w:hideMark/>
          </w:tcPr>
          <w:p w14:paraId="36008B26" w14:textId="77777777" w:rsidR="004C05C2" w:rsidRPr="004C05C2" w:rsidRDefault="004C05C2" w:rsidP="004C05C2">
            <w:pPr>
              <w:spacing w:before="300" w:after="300" w:line="390" w:lineRule="atLeast"/>
              <w:rPr>
                <w:rFonts w:ascii="Calibri" w:eastAsia="Times New Roman" w:hAnsi="Calibri"/>
              </w:rPr>
            </w:pPr>
            <w:r w:rsidRPr="004C05C2">
              <w:rPr>
                <w:rFonts w:ascii="Calibri" w:eastAsia="Times New Roman" w:hAnsi="Calibri"/>
              </w:rPr>
              <w:t>1.1</w:t>
            </w:r>
            <w:r w:rsidRPr="004C05C2">
              <w:rPr>
                <w:rFonts w:ascii="MS Mincho" w:eastAsia="MS Mincho" w:hAnsi="MS Mincho" w:cs="MS Mincho"/>
              </w:rPr>
              <w:t>、</w:t>
            </w:r>
            <w:r w:rsidRPr="004C05C2">
              <w:rPr>
                <w:rFonts w:ascii="Calibri" w:eastAsia="Times New Roman" w:hAnsi="Calibri"/>
              </w:rPr>
              <w:t>1.1</w:t>
            </w:r>
          </w:p>
        </w:tc>
        <w:tc>
          <w:tcPr>
            <w:tcW w:w="0" w:type="auto"/>
            <w:tcBorders>
              <w:top w:val="single" w:sz="6" w:space="0" w:color="DEDEDE"/>
              <w:left w:val="single" w:sz="6" w:space="0" w:color="DEDEDE"/>
              <w:bottom w:val="single" w:sz="6" w:space="0" w:color="DEDEDE"/>
              <w:right w:val="single" w:sz="6" w:space="0" w:color="DEDEDE"/>
            </w:tcBorders>
            <w:tcMar>
              <w:top w:w="60" w:type="dxa"/>
              <w:left w:w="60" w:type="dxa"/>
              <w:bottom w:w="60" w:type="dxa"/>
              <w:right w:w="60" w:type="dxa"/>
            </w:tcMar>
            <w:vAlign w:val="center"/>
            <w:hideMark/>
          </w:tcPr>
          <w:p w14:paraId="4DE7137C" w14:textId="77777777" w:rsidR="004C05C2" w:rsidRPr="004C05C2" w:rsidRDefault="004C05C2" w:rsidP="004C05C2">
            <w:pPr>
              <w:spacing w:before="300" w:after="300" w:line="390" w:lineRule="atLeast"/>
              <w:rPr>
                <w:rFonts w:ascii="Calibri" w:eastAsia="Times New Roman" w:hAnsi="Calibri"/>
              </w:rPr>
            </w:pPr>
            <w:r w:rsidRPr="004C05C2">
              <w:rPr>
                <w:rFonts w:ascii="SimSun" w:eastAsia="SimSun" w:hAnsi="SimSun" w:cs="SimSun"/>
              </w:rPr>
              <w:t>获取报文首</w:t>
            </w:r>
            <w:r w:rsidRPr="004C05C2">
              <w:rPr>
                <w:rFonts w:ascii="MS Mincho" w:eastAsia="MS Mincho" w:hAnsi="MS Mincho" w:cs="MS Mincho"/>
              </w:rPr>
              <w:t>部</w:t>
            </w:r>
          </w:p>
        </w:tc>
      </w:tr>
      <w:tr w:rsidR="004C05C2" w:rsidRPr="004C05C2" w14:paraId="285AD2B8" w14:textId="77777777" w:rsidTr="004C05C2">
        <w:tc>
          <w:tcPr>
            <w:tcW w:w="0" w:type="auto"/>
            <w:tcBorders>
              <w:top w:val="single" w:sz="6" w:space="0" w:color="DEDEDE"/>
              <w:left w:val="single" w:sz="6" w:space="0" w:color="DEDEDE"/>
              <w:bottom w:val="single" w:sz="6" w:space="0" w:color="DEDEDE"/>
              <w:right w:val="single" w:sz="6" w:space="0" w:color="DEDEDE"/>
            </w:tcBorders>
            <w:tcMar>
              <w:top w:w="60" w:type="dxa"/>
              <w:left w:w="60" w:type="dxa"/>
              <w:bottom w:w="60" w:type="dxa"/>
              <w:right w:w="60" w:type="dxa"/>
            </w:tcMar>
            <w:vAlign w:val="center"/>
            <w:hideMark/>
          </w:tcPr>
          <w:p w14:paraId="11A78887" w14:textId="77777777" w:rsidR="004C05C2" w:rsidRPr="004C05C2" w:rsidRDefault="004C05C2" w:rsidP="004C05C2">
            <w:pPr>
              <w:spacing w:before="300" w:after="300" w:line="390" w:lineRule="atLeast"/>
              <w:rPr>
                <w:rFonts w:ascii="Calibri" w:eastAsia="Times New Roman" w:hAnsi="Calibri"/>
              </w:rPr>
            </w:pPr>
            <w:r w:rsidRPr="004C05C2">
              <w:rPr>
                <w:rFonts w:ascii="Calibri" w:eastAsia="Times New Roman" w:hAnsi="Calibri"/>
              </w:rPr>
              <w:t>OPTIONS</w:t>
            </w:r>
          </w:p>
        </w:tc>
        <w:tc>
          <w:tcPr>
            <w:tcW w:w="0" w:type="auto"/>
            <w:tcBorders>
              <w:top w:val="single" w:sz="6" w:space="0" w:color="DEDEDE"/>
              <w:left w:val="single" w:sz="6" w:space="0" w:color="DEDEDE"/>
              <w:bottom w:val="single" w:sz="6" w:space="0" w:color="DEDEDE"/>
              <w:right w:val="single" w:sz="6" w:space="0" w:color="DEDEDE"/>
            </w:tcBorders>
            <w:tcMar>
              <w:top w:w="60" w:type="dxa"/>
              <w:left w:w="60" w:type="dxa"/>
              <w:bottom w:w="60" w:type="dxa"/>
              <w:right w:w="60" w:type="dxa"/>
            </w:tcMar>
            <w:vAlign w:val="center"/>
            <w:hideMark/>
          </w:tcPr>
          <w:p w14:paraId="632D50BF" w14:textId="77777777" w:rsidR="004C05C2" w:rsidRPr="004C05C2" w:rsidRDefault="004C05C2" w:rsidP="004C05C2">
            <w:pPr>
              <w:spacing w:before="300" w:after="300" w:line="390" w:lineRule="atLeast"/>
              <w:rPr>
                <w:rFonts w:ascii="Calibri" w:eastAsia="Times New Roman" w:hAnsi="Calibri"/>
              </w:rPr>
            </w:pPr>
            <w:r w:rsidRPr="004C05C2">
              <w:rPr>
                <w:rFonts w:ascii="Calibri" w:eastAsia="Times New Roman" w:hAnsi="Calibri"/>
              </w:rPr>
              <w:t>1.1</w:t>
            </w:r>
          </w:p>
        </w:tc>
        <w:tc>
          <w:tcPr>
            <w:tcW w:w="0" w:type="auto"/>
            <w:tcBorders>
              <w:top w:val="single" w:sz="6" w:space="0" w:color="DEDEDE"/>
              <w:left w:val="single" w:sz="6" w:space="0" w:color="DEDEDE"/>
              <w:bottom w:val="single" w:sz="6" w:space="0" w:color="DEDEDE"/>
              <w:right w:val="single" w:sz="6" w:space="0" w:color="DEDEDE"/>
            </w:tcBorders>
            <w:tcMar>
              <w:top w:w="60" w:type="dxa"/>
              <w:left w:w="60" w:type="dxa"/>
              <w:bottom w:w="60" w:type="dxa"/>
              <w:right w:w="60" w:type="dxa"/>
            </w:tcMar>
            <w:vAlign w:val="center"/>
            <w:hideMark/>
          </w:tcPr>
          <w:p w14:paraId="5C7FA7F2" w14:textId="77777777" w:rsidR="004C05C2" w:rsidRPr="004C05C2" w:rsidRDefault="004C05C2" w:rsidP="004C05C2">
            <w:pPr>
              <w:spacing w:before="300" w:after="300" w:line="390" w:lineRule="atLeast"/>
              <w:rPr>
                <w:rFonts w:ascii="Calibri" w:eastAsia="Times New Roman" w:hAnsi="Calibri"/>
              </w:rPr>
            </w:pPr>
            <w:r w:rsidRPr="004C05C2">
              <w:rPr>
                <w:rFonts w:ascii="MS Mincho" w:eastAsia="MS Mincho" w:hAnsi="MS Mincho" w:cs="MS Mincho"/>
              </w:rPr>
              <w:t>用来</w:t>
            </w:r>
            <w:r w:rsidRPr="004C05C2">
              <w:rPr>
                <w:rFonts w:ascii="SimSun" w:eastAsia="SimSun" w:hAnsi="SimSun" w:cs="SimSun"/>
              </w:rPr>
              <w:t>查询</w:t>
            </w:r>
            <w:r w:rsidRPr="004C05C2">
              <w:rPr>
                <w:rFonts w:ascii="MS Mincho" w:eastAsia="MS Mincho" w:hAnsi="MS Mincho" w:cs="MS Mincho"/>
              </w:rPr>
              <w:t>服</w:t>
            </w:r>
            <w:r w:rsidRPr="004C05C2">
              <w:rPr>
                <w:rFonts w:ascii="SimSun" w:eastAsia="SimSun" w:hAnsi="SimSun" w:cs="SimSun"/>
              </w:rPr>
              <w:t>务</w:t>
            </w:r>
            <w:r w:rsidRPr="004C05C2">
              <w:rPr>
                <w:rFonts w:ascii="MS Mincho" w:eastAsia="MS Mincho" w:hAnsi="MS Mincho" w:cs="MS Mincho"/>
              </w:rPr>
              <w:t>器支持的方法</w:t>
            </w:r>
          </w:p>
        </w:tc>
      </w:tr>
      <w:tr w:rsidR="004C05C2" w:rsidRPr="004C05C2" w14:paraId="1B67BF58" w14:textId="77777777" w:rsidTr="004C05C2">
        <w:tc>
          <w:tcPr>
            <w:tcW w:w="0" w:type="auto"/>
            <w:tcBorders>
              <w:top w:val="single" w:sz="6" w:space="0" w:color="DEDEDE"/>
              <w:left w:val="single" w:sz="6" w:space="0" w:color="DEDEDE"/>
              <w:bottom w:val="single" w:sz="6" w:space="0" w:color="DEDEDE"/>
              <w:right w:val="single" w:sz="6" w:space="0" w:color="DEDEDE"/>
            </w:tcBorders>
            <w:tcMar>
              <w:top w:w="60" w:type="dxa"/>
              <w:left w:w="60" w:type="dxa"/>
              <w:bottom w:w="60" w:type="dxa"/>
              <w:right w:w="60" w:type="dxa"/>
            </w:tcMar>
            <w:vAlign w:val="center"/>
            <w:hideMark/>
          </w:tcPr>
          <w:p w14:paraId="3F52B496" w14:textId="77777777" w:rsidR="004C05C2" w:rsidRPr="004C05C2" w:rsidRDefault="004C05C2" w:rsidP="004C05C2">
            <w:pPr>
              <w:spacing w:before="300" w:after="300" w:line="390" w:lineRule="atLeast"/>
              <w:rPr>
                <w:rFonts w:ascii="Calibri" w:eastAsia="Times New Roman" w:hAnsi="Calibri"/>
              </w:rPr>
            </w:pPr>
            <w:r w:rsidRPr="004C05C2">
              <w:rPr>
                <w:rFonts w:ascii="Calibri" w:eastAsia="Times New Roman" w:hAnsi="Calibri"/>
              </w:rPr>
              <w:t>TRACE</w:t>
            </w:r>
          </w:p>
        </w:tc>
        <w:tc>
          <w:tcPr>
            <w:tcW w:w="0" w:type="auto"/>
            <w:tcBorders>
              <w:top w:val="single" w:sz="6" w:space="0" w:color="DEDEDE"/>
              <w:left w:val="single" w:sz="6" w:space="0" w:color="DEDEDE"/>
              <w:bottom w:val="single" w:sz="6" w:space="0" w:color="DEDEDE"/>
              <w:right w:val="single" w:sz="6" w:space="0" w:color="DEDEDE"/>
            </w:tcBorders>
            <w:tcMar>
              <w:top w:w="60" w:type="dxa"/>
              <w:left w:w="60" w:type="dxa"/>
              <w:bottom w:w="60" w:type="dxa"/>
              <w:right w:w="60" w:type="dxa"/>
            </w:tcMar>
            <w:vAlign w:val="center"/>
            <w:hideMark/>
          </w:tcPr>
          <w:p w14:paraId="62E6ACDE" w14:textId="77777777" w:rsidR="004C05C2" w:rsidRPr="004C05C2" w:rsidRDefault="004C05C2" w:rsidP="004C05C2">
            <w:pPr>
              <w:spacing w:before="300" w:after="300" w:line="390" w:lineRule="atLeast"/>
              <w:rPr>
                <w:rFonts w:ascii="Calibri" w:eastAsia="Times New Roman" w:hAnsi="Calibri"/>
              </w:rPr>
            </w:pPr>
            <w:r w:rsidRPr="004C05C2">
              <w:rPr>
                <w:rFonts w:ascii="Calibri" w:eastAsia="Times New Roman" w:hAnsi="Calibri"/>
              </w:rPr>
              <w:t>1.1</w:t>
            </w:r>
          </w:p>
        </w:tc>
        <w:tc>
          <w:tcPr>
            <w:tcW w:w="0" w:type="auto"/>
            <w:tcBorders>
              <w:top w:val="single" w:sz="6" w:space="0" w:color="DEDEDE"/>
              <w:left w:val="single" w:sz="6" w:space="0" w:color="DEDEDE"/>
              <w:bottom w:val="single" w:sz="6" w:space="0" w:color="DEDEDE"/>
              <w:right w:val="single" w:sz="6" w:space="0" w:color="DEDEDE"/>
            </w:tcBorders>
            <w:tcMar>
              <w:top w:w="60" w:type="dxa"/>
              <w:left w:w="60" w:type="dxa"/>
              <w:bottom w:w="60" w:type="dxa"/>
              <w:right w:w="60" w:type="dxa"/>
            </w:tcMar>
            <w:vAlign w:val="center"/>
            <w:hideMark/>
          </w:tcPr>
          <w:p w14:paraId="46829A56" w14:textId="77777777" w:rsidR="004C05C2" w:rsidRPr="004C05C2" w:rsidRDefault="004C05C2" w:rsidP="004C05C2">
            <w:pPr>
              <w:spacing w:before="300" w:after="300" w:line="390" w:lineRule="atLeast"/>
              <w:rPr>
                <w:rFonts w:ascii="Calibri" w:eastAsia="Times New Roman" w:hAnsi="Calibri"/>
              </w:rPr>
            </w:pPr>
            <w:r w:rsidRPr="004C05C2">
              <w:rPr>
                <w:rFonts w:ascii="MS Mincho" w:eastAsia="MS Mincho" w:hAnsi="MS Mincho" w:cs="MS Mincho"/>
              </w:rPr>
              <w:t>追踪路径</w:t>
            </w:r>
          </w:p>
        </w:tc>
      </w:tr>
      <w:tr w:rsidR="004C05C2" w:rsidRPr="004C05C2" w14:paraId="3AE800A8" w14:textId="77777777" w:rsidTr="004C05C2">
        <w:tc>
          <w:tcPr>
            <w:tcW w:w="0" w:type="auto"/>
            <w:tcBorders>
              <w:top w:val="single" w:sz="6" w:space="0" w:color="DEDEDE"/>
              <w:left w:val="single" w:sz="6" w:space="0" w:color="DEDEDE"/>
              <w:bottom w:val="single" w:sz="6" w:space="0" w:color="DEDEDE"/>
              <w:right w:val="single" w:sz="6" w:space="0" w:color="DEDEDE"/>
            </w:tcBorders>
            <w:tcMar>
              <w:top w:w="60" w:type="dxa"/>
              <w:left w:w="60" w:type="dxa"/>
              <w:bottom w:w="60" w:type="dxa"/>
              <w:right w:w="60" w:type="dxa"/>
            </w:tcMar>
            <w:vAlign w:val="center"/>
            <w:hideMark/>
          </w:tcPr>
          <w:p w14:paraId="76244E3C" w14:textId="77777777" w:rsidR="004C05C2" w:rsidRPr="004C05C2" w:rsidRDefault="004C05C2" w:rsidP="004C05C2">
            <w:pPr>
              <w:spacing w:before="300" w:after="300" w:line="390" w:lineRule="atLeast"/>
              <w:rPr>
                <w:rFonts w:ascii="Calibri" w:eastAsia="Times New Roman" w:hAnsi="Calibri"/>
              </w:rPr>
            </w:pPr>
            <w:r w:rsidRPr="004C05C2">
              <w:rPr>
                <w:rFonts w:ascii="Calibri" w:eastAsia="Times New Roman" w:hAnsi="Calibri"/>
              </w:rPr>
              <w:t>CONNECT</w:t>
            </w:r>
          </w:p>
        </w:tc>
        <w:tc>
          <w:tcPr>
            <w:tcW w:w="0" w:type="auto"/>
            <w:tcBorders>
              <w:top w:val="single" w:sz="6" w:space="0" w:color="DEDEDE"/>
              <w:left w:val="single" w:sz="6" w:space="0" w:color="DEDEDE"/>
              <w:bottom w:val="single" w:sz="6" w:space="0" w:color="DEDEDE"/>
              <w:right w:val="single" w:sz="6" w:space="0" w:color="DEDEDE"/>
            </w:tcBorders>
            <w:tcMar>
              <w:top w:w="60" w:type="dxa"/>
              <w:left w:w="60" w:type="dxa"/>
              <w:bottom w:w="60" w:type="dxa"/>
              <w:right w:w="60" w:type="dxa"/>
            </w:tcMar>
            <w:vAlign w:val="center"/>
            <w:hideMark/>
          </w:tcPr>
          <w:p w14:paraId="69DA47A2" w14:textId="77777777" w:rsidR="004C05C2" w:rsidRPr="004C05C2" w:rsidRDefault="004C05C2" w:rsidP="004C05C2">
            <w:pPr>
              <w:spacing w:before="300" w:after="300" w:line="390" w:lineRule="atLeast"/>
              <w:rPr>
                <w:rFonts w:ascii="Calibri" w:eastAsia="Times New Roman" w:hAnsi="Calibri"/>
              </w:rPr>
            </w:pPr>
            <w:r w:rsidRPr="004C05C2">
              <w:rPr>
                <w:rFonts w:ascii="Calibri" w:eastAsia="Times New Roman" w:hAnsi="Calibri"/>
              </w:rPr>
              <w:t>1.1</w:t>
            </w:r>
          </w:p>
        </w:tc>
        <w:tc>
          <w:tcPr>
            <w:tcW w:w="0" w:type="auto"/>
            <w:tcBorders>
              <w:top w:val="single" w:sz="6" w:space="0" w:color="DEDEDE"/>
              <w:left w:val="single" w:sz="6" w:space="0" w:color="DEDEDE"/>
              <w:bottom w:val="single" w:sz="6" w:space="0" w:color="DEDEDE"/>
              <w:right w:val="single" w:sz="6" w:space="0" w:color="DEDEDE"/>
            </w:tcBorders>
            <w:tcMar>
              <w:top w:w="60" w:type="dxa"/>
              <w:left w:w="60" w:type="dxa"/>
              <w:bottom w:w="60" w:type="dxa"/>
              <w:right w:w="60" w:type="dxa"/>
            </w:tcMar>
            <w:vAlign w:val="center"/>
            <w:hideMark/>
          </w:tcPr>
          <w:p w14:paraId="75FB0B28" w14:textId="77777777" w:rsidR="004C05C2" w:rsidRPr="004C05C2" w:rsidRDefault="004C05C2" w:rsidP="004C05C2">
            <w:pPr>
              <w:spacing w:before="300" w:after="300" w:line="390" w:lineRule="atLeast"/>
              <w:rPr>
                <w:rFonts w:ascii="Calibri" w:eastAsia="Times New Roman" w:hAnsi="Calibri"/>
              </w:rPr>
            </w:pPr>
            <w:r w:rsidRPr="004C05C2">
              <w:rPr>
                <w:rFonts w:ascii="MS Mincho" w:eastAsia="MS Mincho" w:hAnsi="MS Mincho" w:cs="MS Mincho"/>
              </w:rPr>
              <w:t>要求用隧道</w:t>
            </w:r>
            <w:r w:rsidRPr="004C05C2">
              <w:rPr>
                <w:rFonts w:ascii="SimSun" w:eastAsia="SimSun" w:hAnsi="SimSun" w:cs="SimSun"/>
              </w:rPr>
              <w:t>协议链</w:t>
            </w:r>
            <w:r w:rsidRPr="004C05C2">
              <w:rPr>
                <w:rFonts w:ascii="MS Mincho" w:eastAsia="MS Mincho" w:hAnsi="MS Mincho" w:cs="MS Mincho"/>
              </w:rPr>
              <w:t>接代理</w:t>
            </w:r>
          </w:p>
        </w:tc>
      </w:tr>
      <w:tr w:rsidR="004C05C2" w:rsidRPr="004C05C2" w14:paraId="4D7048B8" w14:textId="77777777" w:rsidTr="004C05C2">
        <w:tc>
          <w:tcPr>
            <w:tcW w:w="0" w:type="auto"/>
            <w:tcBorders>
              <w:top w:val="single" w:sz="6" w:space="0" w:color="DEDEDE"/>
              <w:left w:val="single" w:sz="6" w:space="0" w:color="DEDEDE"/>
              <w:bottom w:val="single" w:sz="6" w:space="0" w:color="DEDEDE"/>
              <w:right w:val="single" w:sz="6" w:space="0" w:color="DEDEDE"/>
            </w:tcBorders>
            <w:tcMar>
              <w:top w:w="60" w:type="dxa"/>
              <w:left w:w="60" w:type="dxa"/>
              <w:bottom w:w="60" w:type="dxa"/>
              <w:right w:w="60" w:type="dxa"/>
            </w:tcMar>
            <w:vAlign w:val="center"/>
            <w:hideMark/>
          </w:tcPr>
          <w:p w14:paraId="716E0212" w14:textId="77777777" w:rsidR="004C05C2" w:rsidRPr="004C05C2" w:rsidRDefault="004C05C2" w:rsidP="004C05C2">
            <w:pPr>
              <w:spacing w:before="300" w:after="300" w:line="390" w:lineRule="atLeast"/>
              <w:rPr>
                <w:rFonts w:ascii="Calibri" w:eastAsia="Times New Roman" w:hAnsi="Calibri"/>
              </w:rPr>
            </w:pPr>
            <w:r w:rsidRPr="004C05C2">
              <w:rPr>
                <w:rFonts w:ascii="Calibri" w:eastAsia="Times New Roman" w:hAnsi="Calibri"/>
              </w:rPr>
              <w:t>LINK</w:t>
            </w:r>
          </w:p>
        </w:tc>
        <w:tc>
          <w:tcPr>
            <w:tcW w:w="0" w:type="auto"/>
            <w:tcBorders>
              <w:top w:val="single" w:sz="6" w:space="0" w:color="DEDEDE"/>
              <w:left w:val="single" w:sz="6" w:space="0" w:color="DEDEDE"/>
              <w:bottom w:val="single" w:sz="6" w:space="0" w:color="DEDEDE"/>
              <w:right w:val="single" w:sz="6" w:space="0" w:color="DEDEDE"/>
            </w:tcBorders>
            <w:tcMar>
              <w:top w:w="60" w:type="dxa"/>
              <w:left w:w="60" w:type="dxa"/>
              <w:bottom w:w="60" w:type="dxa"/>
              <w:right w:w="60" w:type="dxa"/>
            </w:tcMar>
            <w:vAlign w:val="center"/>
            <w:hideMark/>
          </w:tcPr>
          <w:p w14:paraId="245272F6" w14:textId="77777777" w:rsidR="004C05C2" w:rsidRPr="004C05C2" w:rsidRDefault="004C05C2" w:rsidP="004C05C2">
            <w:pPr>
              <w:spacing w:before="300" w:after="300" w:line="390" w:lineRule="atLeast"/>
              <w:rPr>
                <w:rFonts w:ascii="Calibri" w:eastAsia="Times New Roman" w:hAnsi="Calibri"/>
              </w:rPr>
            </w:pPr>
            <w:r w:rsidRPr="004C05C2">
              <w:rPr>
                <w:rFonts w:ascii="Calibri" w:eastAsia="Times New Roman" w:hAnsi="Calibri"/>
              </w:rPr>
              <w:t>1.0</w:t>
            </w:r>
          </w:p>
        </w:tc>
        <w:tc>
          <w:tcPr>
            <w:tcW w:w="0" w:type="auto"/>
            <w:tcBorders>
              <w:top w:val="single" w:sz="6" w:space="0" w:color="DEDEDE"/>
              <w:left w:val="single" w:sz="6" w:space="0" w:color="DEDEDE"/>
              <w:bottom w:val="single" w:sz="6" w:space="0" w:color="DEDEDE"/>
              <w:right w:val="single" w:sz="6" w:space="0" w:color="DEDEDE"/>
            </w:tcBorders>
            <w:tcMar>
              <w:top w:w="60" w:type="dxa"/>
              <w:left w:w="60" w:type="dxa"/>
              <w:bottom w:w="60" w:type="dxa"/>
              <w:right w:w="60" w:type="dxa"/>
            </w:tcMar>
            <w:vAlign w:val="center"/>
            <w:hideMark/>
          </w:tcPr>
          <w:p w14:paraId="0A111C1D" w14:textId="77777777" w:rsidR="004C05C2" w:rsidRPr="004C05C2" w:rsidRDefault="004C05C2" w:rsidP="004C05C2">
            <w:pPr>
              <w:spacing w:before="300" w:after="300" w:line="390" w:lineRule="atLeast"/>
              <w:rPr>
                <w:rFonts w:ascii="Calibri" w:eastAsia="Times New Roman" w:hAnsi="Calibri"/>
              </w:rPr>
            </w:pPr>
            <w:r w:rsidRPr="004C05C2">
              <w:rPr>
                <w:rFonts w:ascii="MS Mincho" w:eastAsia="MS Mincho" w:hAnsi="MS Mincho" w:cs="MS Mincho"/>
              </w:rPr>
              <w:t>建立和</w:t>
            </w:r>
            <w:r w:rsidRPr="004C05C2">
              <w:rPr>
                <w:rFonts w:ascii="SimSun" w:eastAsia="SimSun" w:hAnsi="SimSun" w:cs="SimSun"/>
              </w:rPr>
              <w:t>资</w:t>
            </w:r>
            <w:r w:rsidRPr="004C05C2">
              <w:rPr>
                <w:rFonts w:ascii="MS Mincho" w:eastAsia="MS Mincho" w:hAnsi="MS Mincho" w:cs="MS Mincho"/>
              </w:rPr>
              <w:t>源直接的</w:t>
            </w:r>
            <w:r w:rsidRPr="004C05C2">
              <w:rPr>
                <w:rFonts w:ascii="SimSun" w:eastAsia="SimSun" w:hAnsi="SimSun" w:cs="SimSun"/>
              </w:rPr>
              <w:t>联</w:t>
            </w:r>
            <w:r w:rsidRPr="004C05C2">
              <w:rPr>
                <w:rFonts w:ascii="MS Mincho" w:eastAsia="MS Mincho" w:hAnsi="MS Mincho" w:cs="MS Mincho"/>
              </w:rPr>
              <w:t>系</w:t>
            </w:r>
          </w:p>
        </w:tc>
      </w:tr>
      <w:tr w:rsidR="004C05C2" w:rsidRPr="004C05C2" w14:paraId="0F76D970" w14:textId="77777777" w:rsidTr="004C05C2">
        <w:tc>
          <w:tcPr>
            <w:tcW w:w="0" w:type="auto"/>
            <w:tcBorders>
              <w:top w:val="single" w:sz="6" w:space="0" w:color="DEDEDE"/>
              <w:left w:val="single" w:sz="6" w:space="0" w:color="DEDEDE"/>
              <w:bottom w:val="single" w:sz="6" w:space="0" w:color="DEDEDE"/>
              <w:right w:val="single" w:sz="6" w:space="0" w:color="DEDEDE"/>
            </w:tcBorders>
            <w:tcMar>
              <w:top w:w="60" w:type="dxa"/>
              <w:left w:w="60" w:type="dxa"/>
              <w:bottom w:w="60" w:type="dxa"/>
              <w:right w:w="60" w:type="dxa"/>
            </w:tcMar>
            <w:vAlign w:val="center"/>
            <w:hideMark/>
          </w:tcPr>
          <w:p w14:paraId="67A29FEB" w14:textId="77777777" w:rsidR="004C05C2" w:rsidRPr="004C05C2" w:rsidRDefault="004C05C2" w:rsidP="004C05C2">
            <w:pPr>
              <w:spacing w:before="300" w:after="300" w:line="390" w:lineRule="atLeast"/>
              <w:rPr>
                <w:rFonts w:ascii="Calibri" w:eastAsia="Times New Roman" w:hAnsi="Calibri"/>
              </w:rPr>
            </w:pPr>
            <w:r w:rsidRPr="004C05C2">
              <w:rPr>
                <w:rFonts w:ascii="Calibri" w:eastAsia="Times New Roman" w:hAnsi="Calibri"/>
              </w:rPr>
              <w:t>UNLINE</w:t>
            </w:r>
          </w:p>
        </w:tc>
        <w:tc>
          <w:tcPr>
            <w:tcW w:w="0" w:type="auto"/>
            <w:tcBorders>
              <w:top w:val="single" w:sz="6" w:space="0" w:color="DEDEDE"/>
              <w:left w:val="single" w:sz="6" w:space="0" w:color="DEDEDE"/>
              <w:bottom w:val="single" w:sz="6" w:space="0" w:color="DEDEDE"/>
              <w:right w:val="single" w:sz="6" w:space="0" w:color="DEDEDE"/>
            </w:tcBorders>
            <w:tcMar>
              <w:top w:w="60" w:type="dxa"/>
              <w:left w:w="60" w:type="dxa"/>
              <w:bottom w:w="60" w:type="dxa"/>
              <w:right w:w="60" w:type="dxa"/>
            </w:tcMar>
            <w:vAlign w:val="center"/>
            <w:hideMark/>
          </w:tcPr>
          <w:p w14:paraId="64DDFBD8" w14:textId="77777777" w:rsidR="004C05C2" w:rsidRPr="004C05C2" w:rsidRDefault="004C05C2" w:rsidP="004C05C2">
            <w:pPr>
              <w:spacing w:before="300" w:after="300" w:line="390" w:lineRule="atLeast"/>
              <w:rPr>
                <w:rFonts w:ascii="Calibri" w:eastAsia="Times New Roman" w:hAnsi="Calibri"/>
              </w:rPr>
            </w:pPr>
            <w:r w:rsidRPr="004C05C2">
              <w:rPr>
                <w:rFonts w:ascii="Calibri" w:eastAsia="Times New Roman" w:hAnsi="Calibri"/>
              </w:rPr>
              <w:t>1.0</w:t>
            </w:r>
          </w:p>
        </w:tc>
        <w:tc>
          <w:tcPr>
            <w:tcW w:w="0" w:type="auto"/>
            <w:tcBorders>
              <w:top w:val="single" w:sz="6" w:space="0" w:color="DEDEDE"/>
              <w:left w:val="single" w:sz="6" w:space="0" w:color="DEDEDE"/>
              <w:bottom w:val="single" w:sz="6" w:space="0" w:color="DEDEDE"/>
              <w:right w:val="single" w:sz="6" w:space="0" w:color="DEDEDE"/>
            </w:tcBorders>
            <w:tcMar>
              <w:top w:w="60" w:type="dxa"/>
              <w:left w:w="60" w:type="dxa"/>
              <w:bottom w:w="60" w:type="dxa"/>
              <w:right w:w="60" w:type="dxa"/>
            </w:tcMar>
            <w:vAlign w:val="center"/>
            <w:hideMark/>
          </w:tcPr>
          <w:p w14:paraId="331388E0" w14:textId="77777777" w:rsidR="004C05C2" w:rsidRPr="004C05C2" w:rsidRDefault="004C05C2" w:rsidP="004C05C2">
            <w:pPr>
              <w:spacing w:before="300" w:after="300" w:line="390" w:lineRule="atLeast"/>
              <w:rPr>
                <w:rFonts w:ascii="Calibri" w:eastAsia="Times New Roman" w:hAnsi="Calibri"/>
              </w:rPr>
            </w:pPr>
            <w:r w:rsidRPr="004C05C2">
              <w:rPr>
                <w:rFonts w:ascii="MS Mincho" w:eastAsia="MS Mincho" w:hAnsi="MS Mincho" w:cs="MS Mincho"/>
              </w:rPr>
              <w:t>断开</w:t>
            </w:r>
            <w:r w:rsidRPr="004C05C2">
              <w:rPr>
                <w:rFonts w:ascii="SimSun" w:eastAsia="SimSun" w:hAnsi="SimSun" w:cs="SimSun"/>
              </w:rPr>
              <w:t>连</w:t>
            </w:r>
            <w:r w:rsidRPr="004C05C2">
              <w:rPr>
                <w:rFonts w:ascii="MS Mincho" w:eastAsia="MS Mincho" w:hAnsi="MS Mincho" w:cs="MS Mincho"/>
              </w:rPr>
              <w:t>接关系</w:t>
            </w:r>
          </w:p>
        </w:tc>
      </w:tr>
    </w:tbl>
    <w:p w14:paraId="5D804BEB" w14:textId="77777777" w:rsidR="004C05C2" w:rsidRPr="004C05C2" w:rsidRDefault="004C05C2" w:rsidP="004C05C2">
      <w:pPr>
        <w:spacing w:beforeAutospacing="1" w:afterAutospacing="1" w:line="390" w:lineRule="atLeast"/>
        <w:rPr>
          <w:rFonts w:ascii="Songti SC" w:eastAsia="Songti SC" w:hAnsi="Songti SC"/>
        </w:rPr>
      </w:pPr>
      <w:r w:rsidRPr="004C05C2">
        <w:rPr>
          <w:rFonts w:ascii="Songti SC" w:eastAsia="Songti SC" w:hAnsi="Songti SC"/>
        </w:rPr>
        <w:t>其中 </w:t>
      </w:r>
      <w:r w:rsidRPr="004C05C2">
        <w:rPr>
          <w:rFonts w:ascii="Songti SC" w:eastAsia="Songti SC" w:hAnsi="Songti SC" w:cs="Courier New"/>
          <w:bdr w:val="single" w:sz="6" w:space="0" w:color="E6E6E6" w:frame="1"/>
          <w:shd w:val="clear" w:color="auto" w:fill="F2F2F2"/>
        </w:rPr>
        <w:t>HEAD</w:t>
      </w:r>
      <w:r w:rsidRPr="004C05C2">
        <w:rPr>
          <w:rFonts w:ascii="Songti SC" w:eastAsia="Songti SC" w:hAnsi="Songti SC"/>
        </w:rPr>
        <w:t> 和 </w:t>
      </w:r>
      <w:r w:rsidRPr="004C05C2">
        <w:rPr>
          <w:rFonts w:ascii="Songti SC" w:eastAsia="Songti SC" w:hAnsi="Songti SC" w:cs="Courier New"/>
          <w:bdr w:val="single" w:sz="6" w:space="0" w:color="E6E6E6" w:frame="1"/>
          <w:shd w:val="clear" w:color="auto" w:fill="F2F2F2"/>
        </w:rPr>
        <w:t>GET</w:t>
      </w:r>
      <w:r w:rsidRPr="004C05C2">
        <w:rPr>
          <w:rFonts w:ascii="Songti SC" w:eastAsia="Songti SC" w:hAnsi="Songti SC"/>
        </w:rPr>
        <w:t> 方法类似，但是响应不包含实体部分，用于确定 URL 的有效性和过期时间;</w:t>
      </w:r>
    </w:p>
    <w:p w14:paraId="1DED52FC" w14:textId="77777777" w:rsidR="004C05C2" w:rsidRPr="004C05C2" w:rsidRDefault="004C05C2" w:rsidP="004C05C2">
      <w:pPr>
        <w:spacing w:beforeAutospacing="1" w:afterAutospacing="1" w:line="390" w:lineRule="atLeast"/>
        <w:rPr>
          <w:rFonts w:ascii="Songti SC" w:eastAsia="Songti SC" w:hAnsi="Songti SC"/>
        </w:rPr>
      </w:pPr>
      <w:r w:rsidRPr="004C05C2">
        <w:rPr>
          <w:rFonts w:ascii="Songti SC" w:eastAsia="Songti SC" w:hAnsi="Songti SC" w:cs="Courier New"/>
          <w:bdr w:val="single" w:sz="6" w:space="0" w:color="E6E6E6" w:frame="1"/>
          <w:shd w:val="clear" w:color="auto" w:fill="F2F2F2"/>
        </w:rPr>
        <w:t>TRACE</w:t>
      </w:r>
      <w:r w:rsidRPr="004C05C2">
        <w:rPr>
          <w:rFonts w:ascii="Songti SC" w:eastAsia="Songti SC" w:hAnsi="Songti SC"/>
        </w:rPr>
        <w:t> 让 Web 服务器端将之前的请求环回路径返回给客户端的方法。发送请求时，在 Max-Forwards 首部字段中填入数值，每经过一个服务器端就减 1，当数值正好减到 0 时，停止传输，由最后接收到请求的服务器返回 200 OK 的响应。</w:t>
      </w:r>
    </w:p>
    <w:p w14:paraId="34955481" w14:textId="77777777" w:rsidR="004C05C2" w:rsidRPr="004C05C2" w:rsidRDefault="004C05C2" w:rsidP="004C05C2">
      <w:pPr>
        <w:spacing w:beforeAutospacing="1" w:afterAutospacing="1" w:line="390" w:lineRule="atLeast"/>
        <w:rPr>
          <w:rFonts w:ascii="Songti SC" w:eastAsia="Songti SC" w:hAnsi="Songti SC"/>
        </w:rPr>
      </w:pPr>
      <w:r w:rsidRPr="004C05C2">
        <w:rPr>
          <w:rFonts w:ascii="Songti SC" w:eastAsia="Songti SC" w:hAnsi="Songti SC" w:cs="Courier New"/>
          <w:bdr w:val="single" w:sz="6" w:space="0" w:color="E6E6E6" w:frame="1"/>
          <w:shd w:val="clear" w:color="auto" w:fill="F2F2F2"/>
        </w:rPr>
        <w:t>CONNECT</w:t>
      </w:r>
      <w:r w:rsidRPr="004C05C2">
        <w:rPr>
          <w:rFonts w:ascii="Songti SC" w:eastAsia="Songti SC" w:hAnsi="Songti SC"/>
        </w:rPr>
        <w:t> 要求在与代理服务器通信时建立隧道，实现用隧道协议实现 TCP 通信。主要使用 SSL 和 TLS 把通信内容加密后经网络隧道传输。</w:t>
      </w:r>
    </w:p>
    <w:p w14:paraId="73677BBC" w14:textId="4A985049" w:rsidR="000C061B" w:rsidRPr="00726738" w:rsidRDefault="00726738" w:rsidP="001A618D">
      <w:pPr>
        <w:rPr>
          <w:rFonts w:ascii="Songti SC" w:eastAsia="Songti SC" w:hAnsi="Songti SC"/>
          <w:b/>
        </w:rPr>
      </w:pPr>
      <w:r w:rsidRPr="00726738">
        <w:rPr>
          <w:rFonts w:ascii="Songti SC" w:eastAsia="Songti SC" w:hAnsi="Songti SC"/>
          <w:b/>
        </w:rPr>
        <w:t>2  TCP</w:t>
      </w:r>
      <w:r w:rsidRPr="00726738">
        <w:rPr>
          <w:rFonts w:ascii="Songti SC" w:eastAsia="Songti SC" w:hAnsi="Songti SC" w:hint="eastAsia"/>
          <w:b/>
        </w:rPr>
        <w:t>连接</w:t>
      </w:r>
    </w:p>
    <w:p w14:paraId="45C08850" w14:textId="77777777" w:rsidR="00726738" w:rsidRPr="00726738" w:rsidRDefault="00726738" w:rsidP="00726738">
      <w:pPr>
        <w:rPr>
          <w:rFonts w:ascii="Songti SC" w:eastAsia="Songti SC" w:hAnsi="Songti SC"/>
        </w:rPr>
      </w:pPr>
      <w:r w:rsidRPr="00726738">
        <w:rPr>
          <w:rFonts w:ascii="Songti SC" w:eastAsia="Songti SC" w:hAnsi="Songti SC" w:hint="eastAsia"/>
        </w:rPr>
        <w:t>TCP 建立连接需要三次握手，断开连接时需要四次挥手。</w:t>
      </w:r>
    </w:p>
    <w:p w14:paraId="063A40DA" w14:textId="77777777" w:rsidR="00726738" w:rsidRDefault="00726738" w:rsidP="00726738">
      <w:pPr>
        <w:rPr>
          <w:rFonts w:ascii="Songti SC" w:eastAsia="Songti SC" w:hAnsi="Songti SC"/>
        </w:rPr>
      </w:pPr>
    </w:p>
    <w:p w14:paraId="03D6B23B" w14:textId="789A1361" w:rsidR="00726738" w:rsidRPr="00726738" w:rsidRDefault="00726738" w:rsidP="00726738">
      <w:pPr>
        <w:rPr>
          <w:rFonts w:ascii="Songti SC" w:eastAsia="Songti SC" w:hAnsi="Songti SC"/>
        </w:rPr>
      </w:pPr>
      <w:r>
        <w:rPr>
          <w:rFonts w:ascii="Songti SC" w:eastAsia="Songti SC" w:hAnsi="Songti SC" w:hint="eastAsia"/>
          <w:noProof/>
        </w:rPr>
        <w:drawing>
          <wp:inline distT="0" distB="0" distL="0" distR="0" wp14:anchorId="49E679E2" wp14:editId="5CC040B0">
            <wp:extent cx="9499600" cy="52197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cp.png"/>
                    <pic:cNvPicPr/>
                  </pic:nvPicPr>
                  <pic:blipFill>
                    <a:blip r:embed="rId19">
                      <a:extLst>
                        <a:ext uri="{28A0092B-C50C-407E-A947-70E740481C1C}">
                          <a14:useLocalDpi xmlns:a14="http://schemas.microsoft.com/office/drawing/2010/main" val="0"/>
                        </a:ext>
                      </a:extLst>
                    </a:blip>
                    <a:stretch>
                      <a:fillRect/>
                    </a:stretch>
                  </pic:blipFill>
                  <pic:spPr>
                    <a:xfrm>
                      <a:off x="0" y="0"/>
                      <a:ext cx="9499600" cy="5219700"/>
                    </a:xfrm>
                    <a:prstGeom prst="rect">
                      <a:avLst/>
                    </a:prstGeom>
                  </pic:spPr>
                </pic:pic>
              </a:graphicData>
            </a:graphic>
          </wp:inline>
        </w:drawing>
      </w:r>
    </w:p>
    <w:p w14:paraId="6402DB33" w14:textId="77777777" w:rsidR="000C061B" w:rsidRDefault="000C061B" w:rsidP="001A618D">
      <w:pPr>
        <w:rPr>
          <w:rFonts w:ascii="Songti SC" w:eastAsia="Songti SC" w:hAnsi="Songti SC"/>
        </w:rPr>
      </w:pPr>
    </w:p>
    <w:p w14:paraId="5CA00FC3" w14:textId="51C9E2A6" w:rsidR="000C061B" w:rsidRPr="00726738" w:rsidRDefault="00726738" w:rsidP="001A618D">
      <w:pPr>
        <w:rPr>
          <w:rFonts w:ascii="Songti SC" w:eastAsia="Songti SC" w:hAnsi="Songti SC"/>
          <w:b/>
        </w:rPr>
      </w:pPr>
      <w:r w:rsidRPr="00726738">
        <w:rPr>
          <w:rFonts w:ascii="Songti SC" w:eastAsia="Songti SC" w:hAnsi="Songti SC"/>
          <w:b/>
        </w:rPr>
        <w:t xml:space="preserve">3 </w:t>
      </w:r>
      <w:r w:rsidRPr="00726738">
        <w:rPr>
          <w:rFonts w:ascii="Songti SC" w:eastAsia="Songti SC" w:hAnsi="Songti SC" w:hint="eastAsia"/>
          <w:b/>
        </w:rPr>
        <w:t>传输</w:t>
      </w:r>
    </w:p>
    <w:p w14:paraId="03899CB0" w14:textId="7E16B680" w:rsidR="000C061B" w:rsidRDefault="008F5062" w:rsidP="001A618D">
      <w:pPr>
        <w:rPr>
          <w:rFonts w:ascii="Songti SC" w:eastAsia="Songti SC" w:hAnsi="Songti SC"/>
        </w:rPr>
      </w:pPr>
      <w:r w:rsidRPr="008F5062">
        <w:rPr>
          <w:rFonts w:ascii="Songti SC" w:eastAsia="Songti SC" w:hAnsi="Songti SC" w:hint="eastAsia"/>
        </w:rPr>
        <w:t>数据的传输过程中，从应用层到传输层，网络层，再到链路层，发送端每经过一层，就会增加相应的首部；接收端则每往上传播一层，则会剔除相应的首部，直到应用层，获取到的是原始的 HTTP 数据。</w:t>
      </w:r>
    </w:p>
    <w:p w14:paraId="4908CF33" w14:textId="77777777" w:rsidR="00726738" w:rsidRDefault="00726738" w:rsidP="001A618D">
      <w:pPr>
        <w:rPr>
          <w:rFonts w:ascii="Songti SC" w:eastAsia="Songti SC" w:hAnsi="Songti SC"/>
        </w:rPr>
      </w:pPr>
    </w:p>
    <w:p w14:paraId="48645817" w14:textId="280163D4" w:rsidR="008F5062" w:rsidRDefault="008F5062" w:rsidP="008F5062">
      <w:pPr>
        <w:rPr>
          <w:rFonts w:ascii="Songti SC" w:eastAsia="Songti SC" w:hAnsi="Songti SC"/>
        </w:rPr>
      </w:pPr>
      <w:r>
        <w:rPr>
          <w:rFonts w:ascii="Songti SC" w:eastAsia="Songti SC" w:hAnsi="Songti SC" w:hint="eastAsia"/>
          <w:noProof/>
        </w:rPr>
        <w:drawing>
          <wp:inline distT="0" distB="0" distL="0" distR="0" wp14:anchorId="585F8A04" wp14:editId="78C2094C">
            <wp:extent cx="10362832" cy="70739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ata-trans.png"/>
                    <pic:cNvPicPr/>
                  </pic:nvPicPr>
                  <pic:blipFill>
                    <a:blip r:embed="rId20">
                      <a:extLst>
                        <a:ext uri="{28A0092B-C50C-407E-A947-70E740481C1C}">
                          <a14:useLocalDpi xmlns:a14="http://schemas.microsoft.com/office/drawing/2010/main" val="0"/>
                        </a:ext>
                      </a:extLst>
                    </a:blip>
                    <a:stretch>
                      <a:fillRect/>
                    </a:stretch>
                  </pic:blipFill>
                  <pic:spPr>
                    <a:xfrm>
                      <a:off x="0" y="0"/>
                      <a:ext cx="10362832" cy="7073900"/>
                    </a:xfrm>
                    <a:prstGeom prst="rect">
                      <a:avLst/>
                    </a:prstGeom>
                  </pic:spPr>
                </pic:pic>
              </a:graphicData>
            </a:graphic>
          </wp:inline>
        </w:drawing>
      </w:r>
    </w:p>
    <w:p w14:paraId="4C94537B" w14:textId="77777777" w:rsidR="008F5062" w:rsidRDefault="008F5062" w:rsidP="001A618D">
      <w:pPr>
        <w:rPr>
          <w:rFonts w:ascii="Songti SC" w:eastAsia="Songti SC" w:hAnsi="Songti SC"/>
        </w:rPr>
      </w:pPr>
    </w:p>
    <w:p w14:paraId="55ED5D0B" w14:textId="300C31FB" w:rsidR="00D34DF8" w:rsidRPr="00D34DF8" w:rsidRDefault="00D34DF8" w:rsidP="001A618D">
      <w:pPr>
        <w:rPr>
          <w:rFonts w:ascii="Songti SC" w:eastAsia="Songti SC" w:hAnsi="Songti SC"/>
          <w:b/>
        </w:rPr>
      </w:pPr>
      <w:r w:rsidRPr="00D34DF8">
        <w:rPr>
          <w:rFonts w:ascii="Songti SC" w:eastAsia="Songti SC" w:hAnsi="Songti SC"/>
          <w:b/>
        </w:rPr>
        <w:t xml:space="preserve">4 </w:t>
      </w:r>
      <w:r w:rsidRPr="00D34DF8">
        <w:rPr>
          <w:rFonts w:ascii="Songti SC" w:eastAsia="Songti SC" w:hAnsi="Songti SC" w:hint="eastAsia"/>
          <w:b/>
        </w:rPr>
        <w:t>状态码</w:t>
      </w:r>
    </w:p>
    <w:tbl>
      <w:tblPr>
        <w:tblW w:w="9600" w:type="dxa"/>
        <w:tblBorders>
          <w:top w:val="single" w:sz="6" w:space="0" w:color="DEDEDE"/>
          <w:left w:val="single" w:sz="6" w:space="0" w:color="DEDEDE"/>
          <w:bottom w:val="single" w:sz="6" w:space="0" w:color="DEDEDE"/>
          <w:right w:val="single" w:sz="6" w:space="0" w:color="DEDEDE"/>
        </w:tblBorders>
        <w:tblCellMar>
          <w:top w:w="15" w:type="dxa"/>
          <w:left w:w="15" w:type="dxa"/>
          <w:bottom w:w="15" w:type="dxa"/>
          <w:right w:w="15" w:type="dxa"/>
        </w:tblCellMar>
        <w:tblLook w:val="04A0" w:firstRow="1" w:lastRow="0" w:firstColumn="1" w:lastColumn="0" w:noHBand="0" w:noVBand="1"/>
      </w:tblPr>
      <w:tblGrid>
        <w:gridCol w:w="624"/>
        <w:gridCol w:w="4856"/>
        <w:gridCol w:w="4120"/>
      </w:tblGrid>
      <w:tr w:rsidR="00D34DF8" w:rsidRPr="00D34DF8" w14:paraId="6B0484BE" w14:textId="77777777" w:rsidTr="00D34DF8">
        <w:trPr>
          <w:tblHeader/>
        </w:trPr>
        <w:tc>
          <w:tcPr>
            <w:tcW w:w="0" w:type="auto"/>
            <w:tcBorders>
              <w:top w:val="single" w:sz="6" w:space="0" w:color="DEDEDE"/>
              <w:left w:val="single" w:sz="6" w:space="0" w:color="DEDEDE"/>
              <w:bottom w:val="single" w:sz="6" w:space="0" w:color="DEDEDE"/>
              <w:right w:val="single" w:sz="6" w:space="0" w:color="DEDEDE"/>
            </w:tcBorders>
            <w:shd w:val="clear" w:color="auto" w:fill="DEDEDE"/>
            <w:tcMar>
              <w:top w:w="60" w:type="dxa"/>
              <w:left w:w="150" w:type="dxa"/>
              <w:bottom w:w="60" w:type="dxa"/>
              <w:right w:w="150" w:type="dxa"/>
            </w:tcMar>
            <w:vAlign w:val="center"/>
            <w:hideMark/>
          </w:tcPr>
          <w:p w14:paraId="4466E63B" w14:textId="77777777" w:rsidR="00D34DF8" w:rsidRPr="00D34DF8" w:rsidRDefault="00D34DF8" w:rsidP="00D34DF8">
            <w:pPr>
              <w:spacing w:before="300" w:after="300" w:line="390" w:lineRule="atLeast"/>
              <w:rPr>
                <w:rFonts w:ascii="Calibri" w:eastAsia="Times New Roman" w:hAnsi="Calibri"/>
                <w:b/>
                <w:bCs/>
              </w:rPr>
            </w:pPr>
            <w:r w:rsidRPr="00D34DF8">
              <w:rPr>
                <w:rFonts w:ascii="Calibri" w:eastAsia="Times New Roman" w:hAnsi="Calibri"/>
                <w:b/>
                <w:bCs/>
              </w:rPr>
              <w:t> </w:t>
            </w:r>
          </w:p>
        </w:tc>
        <w:tc>
          <w:tcPr>
            <w:tcW w:w="0" w:type="auto"/>
            <w:tcBorders>
              <w:top w:val="single" w:sz="6" w:space="0" w:color="DEDEDE"/>
              <w:left w:val="single" w:sz="6" w:space="0" w:color="DEDEDE"/>
              <w:bottom w:val="single" w:sz="6" w:space="0" w:color="DEDEDE"/>
              <w:right w:val="single" w:sz="6" w:space="0" w:color="DEDEDE"/>
            </w:tcBorders>
            <w:shd w:val="clear" w:color="auto" w:fill="DEDEDE"/>
            <w:tcMar>
              <w:top w:w="60" w:type="dxa"/>
              <w:left w:w="150" w:type="dxa"/>
              <w:bottom w:w="60" w:type="dxa"/>
              <w:right w:w="150" w:type="dxa"/>
            </w:tcMar>
            <w:vAlign w:val="center"/>
            <w:hideMark/>
          </w:tcPr>
          <w:p w14:paraId="3A9B44D1" w14:textId="77777777" w:rsidR="00D34DF8" w:rsidRPr="00D34DF8" w:rsidRDefault="00D34DF8" w:rsidP="00D34DF8">
            <w:pPr>
              <w:spacing w:before="300" w:after="300" w:line="390" w:lineRule="atLeast"/>
              <w:rPr>
                <w:rFonts w:ascii="Calibri" w:eastAsia="Times New Roman" w:hAnsi="Calibri"/>
                <w:b/>
                <w:bCs/>
              </w:rPr>
            </w:pPr>
            <w:r w:rsidRPr="00D34DF8">
              <w:rPr>
                <w:rFonts w:ascii="SimSun" w:eastAsia="SimSun" w:hAnsi="SimSun" w:cs="SimSun"/>
                <w:b/>
                <w:bCs/>
              </w:rPr>
              <w:t>类别</w:t>
            </w:r>
          </w:p>
        </w:tc>
        <w:tc>
          <w:tcPr>
            <w:tcW w:w="0" w:type="auto"/>
            <w:tcBorders>
              <w:top w:val="single" w:sz="6" w:space="0" w:color="DEDEDE"/>
              <w:left w:val="single" w:sz="6" w:space="0" w:color="DEDEDE"/>
              <w:bottom w:val="single" w:sz="6" w:space="0" w:color="DEDEDE"/>
              <w:right w:val="single" w:sz="6" w:space="0" w:color="DEDEDE"/>
            </w:tcBorders>
            <w:shd w:val="clear" w:color="auto" w:fill="DEDEDE"/>
            <w:tcMar>
              <w:top w:w="60" w:type="dxa"/>
              <w:left w:w="150" w:type="dxa"/>
              <w:bottom w:w="60" w:type="dxa"/>
              <w:right w:w="150" w:type="dxa"/>
            </w:tcMar>
            <w:vAlign w:val="center"/>
            <w:hideMark/>
          </w:tcPr>
          <w:p w14:paraId="71ABE887" w14:textId="77777777" w:rsidR="00D34DF8" w:rsidRPr="00D34DF8" w:rsidRDefault="00D34DF8" w:rsidP="00D34DF8">
            <w:pPr>
              <w:spacing w:before="300" w:after="300" w:line="390" w:lineRule="atLeast"/>
              <w:rPr>
                <w:rFonts w:ascii="Calibri" w:eastAsia="Times New Roman" w:hAnsi="Calibri"/>
                <w:b/>
                <w:bCs/>
              </w:rPr>
            </w:pPr>
            <w:r w:rsidRPr="00D34DF8">
              <w:rPr>
                <w:rFonts w:ascii="MS Mincho" w:eastAsia="MS Mincho" w:hAnsi="MS Mincho" w:cs="MS Mincho"/>
                <w:b/>
                <w:bCs/>
              </w:rPr>
              <w:t>原因短</w:t>
            </w:r>
            <w:r w:rsidRPr="00D34DF8">
              <w:rPr>
                <w:rFonts w:ascii="SimSun" w:eastAsia="SimSun" w:hAnsi="SimSun" w:cs="SimSun"/>
                <w:b/>
                <w:bCs/>
              </w:rPr>
              <w:t>语</w:t>
            </w:r>
          </w:p>
        </w:tc>
      </w:tr>
      <w:tr w:rsidR="00D34DF8" w:rsidRPr="00D34DF8" w14:paraId="35555BC1" w14:textId="77777777" w:rsidTr="00D34DF8">
        <w:tc>
          <w:tcPr>
            <w:tcW w:w="0" w:type="auto"/>
            <w:tcBorders>
              <w:top w:val="single" w:sz="6" w:space="0" w:color="DEDEDE"/>
              <w:left w:val="single" w:sz="6" w:space="0" w:color="DEDEDE"/>
              <w:bottom w:val="single" w:sz="6" w:space="0" w:color="DEDEDE"/>
              <w:right w:val="single" w:sz="6" w:space="0" w:color="DEDEDE"/>
            </w:tcBorders>
            <w:tcMar>
              <w:top w:w="60" w:type="dxa"/>
              <w:left w:w="60" w:type="dxa"/>
              <w:bottom w:w="60" w:type="dxa"/>
              <w:right w:w="60" w:type="dxa"/>
            </w:tcMar>
            <w:vAlign w:val="center"/>
            <w:hideMark/>
          </w:tcPr>
          <w:p w14:paraId="2765570C" w14:textId="77777777" w:rsidR="00D34DF8" w:rsidRPr="00D34DF8" w:rsidRDefault="00D34DF8" w:rsidP="00D34DF8">
            <w:pPr>
              <w:spacing w:before="300" w:after="300" w:line="390" w:lineRule="atLeast"/>
              <w:rPr>
                <w:rFonts w:ascii="Calibri" w:eastAsia="Times New Roman" w:hAnsi="Calibri"/>
              </w:rPr>
            </w:pPr>
            <w:r w:rsidRPr="00D34DF8">
              <w:rPr>
                <w:rFonts w:ascii="Calibri" w:eastAsia="Times New Roman" w:hAnsi="Calibri"/>
              </w:rPr>
              <w:t>1XX</w:t>
            </w:r>
          </w:p>
        </w:tc>
        <w:tc>
          <w:tcPr>
            <w:tcW w:w="0" w:type="auto"/>
            <w:tcBorders>
              <w:top w:val="single" w:sz="6" w:space="0" w:color="DEDEDE"/>
              <w:left w:val="single" w:sz="6" w:space="0" w:color="DEDEDE"/>
              <w:bottom w:val="single" w:sz="6" w:space="0" w:color="DEDEDE"/>
              <w:right w:val="single" w:sz="6" w:space="0" w:color="DEDEDE"/>
            </w:tcBorders>
            <w:tcMar>
              <w:top w:w="60" w:type="dxa"/>
              <w:left w:w="60" w:type="dxa"/>
              <w:bottom w:w="60" w:type="dxa"/>
              <w:right w:w="60" w:type="dxa"/>
            </w:tcMar>
            <w:vAlign w:val="center"/>
            <w:hideMark/>
          </w:tcPr>
          <w:p w14:paraId="75C94218" w14:textId="77777777" w:rsidR="00D34DF8" w:rsidRPr="00D34DF8" w:rsidRDefault="00D34DF8" w:rsidP="00D34DF8">
            <w:pPr>
              <w:spacing w:before="300" w:after="300" w:line="390" w:lineRule="atLeast"/>
              <w:rPr>
                <w:rFonts w:ascii="Calibri" w:eastAsia="Times New Roman" w:hAnsi="Calibri"/>
              </w:rPr>
            </w:pPr>
            <w:r w:rsidRPr="00D34DF8">
              <w:rPr>
                <w:rFonts w:ascii="Calibri" w:eastAsia="Times New Roman" w:hAnsi="Calibri"/>
              </w:rPr>
              <w:t>Informational</w:t>
            </w:r>
            <w:r w:rsidRPr="00D34DF8">
              <w:rPr>
                <w:rFonts w:ascii="MS Mincho" w:eastAsia="MS Mincho" w:hAnsi="MS Mincho" w:cs="MS Mincho"/>
              </w:rPr>
              <w:t>（信息性状</w:t>
            </w:r>
            <w:r w:rsidRPr="00D34DF8">
              <w:rPr>
                <w:rFonts w:ascii="SimSun" w:eastAsia="SimSun" w:hAnsi="SimSun" w:cs="SimSun"/>
              </w:rPr>
              <w:t>态码</w:t>
            </w:r>
            <w:r w:rsidRPr="00D34DF8">
              <w:rPr>
                <w:rFonts w:ascii="MS Mincho" w:eastAsia="MS Mincho" w:hAnsi="MS Mincho" w:cs="MS Mincho"/>
              </w:rPr>
              <w:t>）</w:t>
            </w:r>
          </w:p>
        </w:tc>
        <w:tc>
          <w:tcPr>
            <w:tcW w:w="0" w:type="auto"/>
            <w:tcBorders>
              <w:top w:val="single" w:sz="6" w:space="0" w:color="DEDEDE"/>
              <w:left w:val="single" w:sz="6" w:space="0" w:color="DEDEDE"/>
              <w:bottom w:val="single" w:sz="6" w:space="0" w:color="DEDEDE"/>
              <w:right w:val="single" w:sz="6" w:space="0" w:color="DEDEDE"/>
            </w:tcBorders>
            <w:tcMar>
              <w:top w:w="60" w:type="dxa"/>
              <w:left w:w="60" w:type="dxa"/>
              <w:bottom w:w="60" w:type="dxa"/>
              <w:right w:w="60" w:type="dxa"/>
            </w:tcMar>
            <w:vAlign w:val="center"/>
            <w:hideMark/>
          </w:tcPr>
          <w:p w14:paraId="44F991A6" w14:textId="77777777" w:rsidR="00D34DF8" w:rsidRPr="00D34DF8" w:rsidRDefault="00D34DF8" w:rsidP="00D34DF8">
            <w:pPr>
              <w:spacing w:before="300" w:after="300" w:line="390" w:lineRule="atLeast"/>
              <w:rPr>
                <w:rFonts w:ascii="Calibri" w:eastAsia="Times New Roman" w:hAnsi="Calibri"/>
              </w:rPr>
            </w:pPr>
            <w:r w:rsidRPr="00D34DF8">
              <w:rPr>
                <w:rFonts w:ascii="MS Mincho" w:eastAsia="MS Mincho" w:hAnsi="MS Mincho" w:cs="MS Mincho"/>
              </w:rPr>
              <w:t>接收的</w:t>
            </w:r>
            <w:r w:rsidRPr="00D34DF8">
              <w:rPr>
                <w:rFonts w:ascii="SimSun" w:eastAsia="SimSun" w:hAnsi="SimSun" w:cs="SimSun"/>
              </w:rPr>
              <w:t>请</w:t>
            </w:r>
            <w:r w:rsidRPr="00D34DF8">
              <w:rPr>
                <w:rFonts w:ascii="MS Mincho" w:eastAsia="MS Mincho" w:hAnsi="MS Mincho" w:cs="MS Mincho"/>
              </w:rPr>
              <w:t>求正在</w:t>
            </w:r>
            <w:r w:rsidRPr="00D34DF8">
              <w:rPr>
                <w:rFonts w:ascii="SimSun" w:eastAsia="SimSun" w:hAnsi="SimSun" w:cs="SimSun"/>
              </w:rPr>
              <w:t>处</w:t>
            </w:r>
            <w:r w:rsidRPr="00D34DF8">
              <w:rPr>
                <w:rFonts w:ascii="MS Mincho" w:eastAsia="MS Mincho" w:hAnsi="MS Mincho" w:cs="MS Mincho"/>
              </w:rPr>
              <w:t>理</w:t>
            </w:r>
          </w:p>
        </w:tc>
      </w:tr>
      <w:tr w:rsidR="00D34DF8" w:rsidRPr="00D34DF8" w14:paraId="072D86D2" w14:textId="77777777" w:rsidTr="00D34DF8">
        <w:tc>
          <w:tcPr>
            <w:tcW w:w="0" w:type="auto"/>
            <w:tcBorders>
              <w:top w:val="single" w:sz="6" w:space="0" w:color="DEDEDE"/>
              <w:left w:val="single" w:sz="6" w:space="0" w:color="DEDEDE"/>
              <w:bottom w:val="single" w:sz="6" w:space="0" w:color="DEDEDE"/>
              <w:right w:val="single" w:sz="6" w:space="0" w:color="DEDEDE"/>
            </w:tcBorders>
            <w:tcMar>
              <w:top w:w="60" w:type="dxa"/>
              <w:left w:w="60" w:type="dxa"/>
              <w:bottom w:w="60" w:type="dxa"/>
              <w:right w:w="60" w:type="dxa"/>
            </w:tcMar>
            <w:vAlign w:val="center"/>
            <w:hideMark/>
          </w:tcPr>
          <w:p w14:paraId="26ADDBC6" w14:textId="77777777" w:rsidR="00D34DF8" w:rsidRPr="00D34DF8" w:rsidRDefault="00D34DF8" w:rsidP="00D34DF8">
            <w:pPr>
              <w:spacing w:before="300" w:after="300" w:line="390" w:lineRule="atLeast"/>
              <w:rPr>
                <w:rFonts w:ascii="Calibri" w:eastAsia="Times New Roman" w:hAnsi="Calibri"/>
              </w:rPr>
            </w:pPr>
            <w:r w:rsidRPr="00D34DF8">
              <w:rPr>
                <w:rFonts w:ascii="Calibri" w:eastAsia="Times New Roman" w:hAnsi="Calibri"/>
              </w:rPr>
              <w:t>2XX</w:t>
            </w:r>
          </w:p>
        </w:tc>
        <w:tc>
          <w:tcPr>
            <w:tcW w:w="0" w:type="auto"/>
            <w:tcBorders>
              <w:top w:val="single" w:sz="6" w:space="0" w:color="DEDEDE"/>
              <w:left w:val="single" w:sz="6" w:space="0" w:color="DEDEDE"/>
              <w:bottom w:val="single" w:sz="6" w:space="0" w:color="DEDEDE"/>
              <w:right w:val="single" w:sz="6" w:space="0" w:color="DEDEDE"/>
            </w:tcBorders>
            <w:tcMar>
              <w:top w:w="60" w:type="dxa"/>
              <w:left w:w="60" w:type="dxa"/>
              <w:bottom w:w="60" w:type="dxa"/>
              <w:right w:w="60" w:type="dxa"/>
            </w:tcMar>
            <w:vAlign w:val="center"/>
            <w:hideMark/>
          </w:tcPr>
          <w:p w14:paraId="76D4FA8A" w14:textId="77777777" w:rsidR="00D34DF8" w:rsidRPr="00D34DF8" w:rsidRDefault="00D34DF8" w:rsidP="00D34DF8">
            <w:pPr>
              <w:spacing w:before="300" w:after="300" w:line="390" w:lineRule="atLeast"/>
              <w:rPr>
                <w:rFonts w:ascii="Calibri" w:eastAsia="Times New Roman" w:hAnsi="Calibri"/>
              </w:rPr>
            </w:pPr>
            <w:r w:rsidRPr="00D34DF8">
              <w:rPr>
                <w:rFonts w:ascii="Calibri" w:eastAsia="Times New Roman" w:hAnsi="Calibri"/>
              </w:rPr>
              <w:t xml:space="preserve">Success </w:t>
            </w:r>
            <w:r w:rsidRPr="00D34DF8">
              <w:rPr>
                <w:rFonts w:ascii="MS Mincho" w:eastAsia="MS Mincho" w:hAnsi="MS Mincho" w:cs="MS Mincho"/>
              </w:rPr>
              <w:t>（成功状</w:t>
            </w:r>
            <w:r w:rsidRPr="00D34DF8">
              <w:rPr>
                <w:rFonts w:ascii="SimSun" w:eastAsia="SimSun" w:hAnsi="SimSun" w:cs="SimSun"/>
              </w:rPr>
              <w:t>态码</w:t>
            </w:r>
            <w:r w:rsidRPr="00D34DF8">
              <w:rPr>
                <w:rFonts w:ascii="MS Mincho" w:eastAsia="MS Mincho" w:hAnsi="MS Mincho" w:cs="MS Mincho"/>
              </w:rPr>
              <w:t>）</w:t>
            </w:r>
          </w:p>
        </w:tc>
        <w:tc>
          <w:tcPr>
            <w:tcW w:w="0" w:type="auto"/>
            <w:tcBorders>
              <w:top w:val="single" w:sz="6" w:space="0" w:color="DEDEDE"/>
              <w:left w:val="single" w:sz="6" w:space="0" w:color="DEDEDE"/>
              <w:bottom w:val="single" w:sz="6" w:space="0" w:color="DEDEDE"/>
              <w:right w:val="single" w:sz="6" w:space="0" w:color="DEDEDE"/>
            </w:tcBorders>
            <w:tcMar>
              <w:top w:w="60" w:type="dxa"/>
              <w:left w:w="60" w:type="dxa"/>
              <w:bottom w:w="60" w:type="dxa"/>
              <w:right w:w="60" w:type="dxa"/>
            </w:tcMar>
            <w:vAlign w:val="center"/>
            <w:hideMark/>
          </w:tcPr>
          <w:p w14:paraId="639C8880" w14:textId="77777777" w:rsidR="00D34DF8" w:rsidRPr="00D34DF8" w:rsidRDefault="00D34DF8" w:rsidP="00D34DF8">
            <w:pPr>
              <w:spacing w:before="300" w:after="300" w:line="390" w:lineRule="atLeast"/>
              <w:rPr>
                <w:rFonts w:ascii="Calibri" w:eastAsia="Times New Roman" w:hAnsi="Calibri"/>
              </w:rPr>
            </w:pPr>
            <w:r w:rsidRPr="00D34DF8">
              <w:rPr>
                <w:rFonts w:ascii="SimSun" w:eastAsia="SimSun" w:hAnsi="SimSun" w:cs="SimSun"/>
              </w:rPr>
              <w:t>请求正常，处理完毕</w:t>
            </w:r>
          </w:p>
        </w:tc>
      </w:tr>
      <w:tr w:rsidR="00D34DF8" w:rsidRPr="00D34DF8" w14:paraId="677F494B" w14:textId="77777777" w:rsidTr="00D34DF8">
        <w:tc>
          <w:tcPr>
            <w:tcW w:w="0" w:type="auto"/>
            <w:tcBorders>
              <w:top w:val="single" w:sz="6" w:space="0" w:color="DEDEDE"/>
              <w:left w:val="single" w:sz="6" w:space="0" w:color="DEDEDE"/>
              <w:bottom w:val="single" w:sz="6" w:space="0" w:color="DEDEDE"/>
              <w:right w:val="single" w:sz="6" w:space="0" w:color="DEDEDE"/>
            </w:tcBorders>
            <w:tcMar>
              <w:top w:w="60" w:type="dxa"/>
              <w:left w:w="60" w:type="dxa"/>
              <w:bottom w:w="60" w:type="dxa"/>
              <w:right w:w="60" w:type="dxa"/>
            </w:tcMar>
            <w:vAlign w:val="center"/>
            <w:hideMark/>
          </w:tcPr>
          <w:p w14:paraId="7899E47A" w14:textId="77777777" w:rsidR="00D34DF8" w:rsidRPr="00D34DF8" w:rsidRDefault="00D34DF8" w:rsidP="00D34DF8">
            <w:pPr>
              <w:spacing w:before="300" w:after="300" w:line="390" w:lineRule="atLeast"/>
              <w:rPr>
                <w:rFonts w:ascii="Calibri" w:eastAsia="Times New Roman" w:hAnsi="Calibri"/>
              </w:rPr>
            </w:pPr>
            <w:r w:rsidRPr="00D34DF8">
              <w:rPr>
                <w:rFonts w:ascii="Calibri" w:eastAsia="Times New Roman" w:hAnsi="Calibri"/>
              </w:rPr>
              <w:t>3XX</w:t>
            </w:r>
          </w:p>
        </w:tc>
        <w:tc>
          <w:tcPr>
            <w:tcW w:w="0" w:type="auto"/>
            <w:tcBorders>
              <w:top w:val="single" w:sz="6" w:space="0" w:color="DEDEDE"/>
              <w:left w:val="single" w:sz="6" w:space="0" w:color="DEDEDE"/>
              <w:bottom w:val="single" w:sz="6" w:space="0" w:color="DEDEDE"/>
              <w:right w:val="single" w:sz="6" w:space="0" w:color="DEDEDE"/>
            </w:tcBorders>
            <w:tcMar>
              <w:top w:w="60" w:type="dxa"/>
              <w:left w:w="60" w:type="dxa"/>
              <w:bottom w:w="60" w:type="dxa"/>
              <w:right w:w="60" w:type="dxa"/>
            </w:tcMar>
            <w:vAlign w:val="center"/>
            <w:hideMark/>
          </w:tcPr>
          <w:p w14:paraId="42DF1362" w14:textId="77777777" w:rsidR="00D34DF8" w:rsidRPr="00D34DF8" w:rsidRDefault="00D34DF8" w:rsidP="00D34DF8">
            <w:pPr>
              <w:spacing w:before="300" w:after="300" w:line="390" w:lineRule="atLeast"/>
              <w:rPr>
                <w:rFonts w:ascii="Calibri" w:eastAsia="Times New Roman" w:hAnsi="Calibri"/>
              </w:rPr>
            </w:pPr>
            <w:r w:rsidRPr="00D34DF8">
              <w:rPr>
                <w:rFonts w:ascii="Calibri" w:eastAsia="Times New Roman" w:hAnsi="Calibri"/>
              </w:rPr>
              <w:t xml:space="preserve">Redirection </w:t>
            </w:r>
            <w:r w:rsidRPr="00D34DF8">
              <w:rPr>
                <w:rFonts w:ascii="MS Mincho" w:eastAsia="MS Mincho" w:hAnsi="MS Mincho" w:cs="MS Mincho"/>
              </w:rPr>
              <w:t>（重定向状</w:t>
            </w:r>
            <w:r w:rsidRPr="00D34DF8">
              <w:rPr>
                <w:rFonts w:ascii="SimSun" w:eastAsia="SimSun" w:hAnsi="SimSun" w:cs="SimSun"/>
              </w:rPr>
              <w:t>态码</w:t>
            </w:r>
            <w:r w:rsidRPr="00D34DF8">
              <w:rPr>
                <w:rFonts w:ascii="MS Mincho" w:eastAsia="MS Mincho" w:hAnsi="MS Mincho" w:cs="MS Mincho"/>
              </w:rPr>
              <w:t>）</w:t>
            </w:r>
          </w:p>
        </w:tc>
        <w:tc>
          <w:tcPr>
            <w:tcW w:w="0" w:type="auto"/>
            <w:tcBorders>
              <w:top w:val="single" w:sz="6" w:space="0" w:color="DEDEDE"/>
              <w:left w:val="single" w:sz="6" w:space="0" w:color="DEDEDE"/>
              <w:bottom w:val="single" w:sz="6" w:space="0" w:color="DEDEDE"/>
              <w:right w:val="single" w:sz="6" w:space="0" w:color="DEDEDE"/>
            </w:tcBorders>
            <w:tcMar>
              <w:top w:w="60" w:type="dxa"/>
              <w:left w:w="60" w:type="dxa"/>
              <w:bottom w:w="60" w:type="dxa"/>
              <w:right w:w="60" w:type="dxa"/>
            </w:tcMar>
            <w:vAlign w:val="center"/>
            <w:hideMark/>
          </w:tcPr>
          <w:p w14:paraId="02F76235" w14:textId="77777777" w:rsidR="00D34DF8" w:rsidRPr="00D34DF8" w:rsidRDefault="00D34DF8" w:rsidP="00D34DF8">
            <w:pPr>
              <w:spacing w:before="300" w:after="300" w:line="390" w:lineRule="atLeast"/>
              <w:rPr>
                <w:rFonts w:ascii="Calibri" w:eastAsia="Times New Roman" w:hAnsi="Calibri"/>
              </w:rPr>
            </w:pPr>
            <w:r w:rsidRPr="00D34DF8">
              <w:rPr>
                <w:rFonts w:ascii="MS Mincho" w:eastAsia="MS Mincho" w:hAnsi="MS Mincho" w:cs="MS Mincho"/>
              </w:rPr>
              <w:t>要求</w:t>
            </w:r>
            <w:r w:rsidRPr="00D34DF8">
              <w:rPr>
                <w:rFonts w:ascii="SimSun" w:eastAsia="SimSun" w:hAnsi="SimSun" w:cs="SimSun"/>
              </w:rPr>
              <w:t>进</w:t>
            </w:r>
            <w:r w:rsidRPr="00D34DF8">
              <w:rPr>
                <w:rFonts w:ascii="MS Mincho" w:eastAsia="MS Mincho" w:hAnsi="MS Mincho" w:cs="MS Mincho"/>
              </w:rPr>
              <w:t>行附加操作以完成</w:t>
            </w:r>
            <w:r w:rsidRPr="00D34DF8">
              <w:rPr>
                <w:rFonts w:ascii="SimSun" w:eastAsia="SimSun" w:hAnsi="SimSun" w:cs="SimSun"/>
              </w:rPr>
              <w:t>请</w:t>
            </w:r>
            <w:r w:rsidRPr="00D34DF8">
              <w:rPr>
                <w:rFonts w:ascii="MS Mincho" w:eastAsia="MS Mincho" w:hAnsi="MS Mincho" w:cs="MS Mincho"/>
              </w:rPr>
              <w:t>求</w:t>
            </w:r>
          </w:p>
        </w:tc>
      </w:tr>
      <w:tr w:rsidR="00D34DF8" w:rsidRPr="00D34DF8" w14:paraId="735B5DD3" w14:textId="77777777" w:rsidTr="00D34DF8">
        <w:tc>
          <w:tcPr>
            <w:tcW w:w="0" w:type="auto"/>
            <w:tcBorders>
              <w:top w:val="single" w:sz="6" w:space="0" w:color="DEDEDE"/>
              <w:left w:val="single" w:sz="6" w:space="0" w:color="DEDEDE"/>
              <w:bottom w:val="single" w:sz="6" w:space="0" w:color="DEDEDE"/>
              <w:right w:val="single" w:sz="6" w:space="0" w:color="DEDEDE"/>
            </w:tcBorders>
            <w:tcMar>
              <w:top w:w="60" w:type="dxa"/>
              <w:left w:w="60" w:type="dxa"/>
              <w:bottom w:w="60" w:type="dxa"/>
              <w:right w:w="60" w:type="dxa"/>
            </w:tcMar>
            <w:vAlign w:val="center"/>
            <w:hideMark/>
          </w:tcPr>
          <w:p w14:paraId="192BAB60" w14:textId="77777777" w:rsidR="00D34DF8" w:rsidRPr="00D34DF8" w:rsidRDefault="00D34DF8" w:rsidP="00D34DF8">
            <w:pPr>
              <w:spacing w:before="300" w:after="300" w:line="390" w:lineRule="atLeast"/>
              <w:rPr>
                <w:rFonts w:ascii="Calibri" w:eastAsia="Times New Roman" w:hAnsi="Calibri"/>
              </w:rPr>
            </w:pPr>
            <w:r w:rsidRPr="00D34DF8">
              <w:rPr>
                <w:rFonts w:ascii="Calibri" w:eastAsia="Times New Roman" w:hAnsi="Calibri"/>
              </w:rPr>
              <w:t>4XX</w:t>
            </w:r>
          </w:p>
        </w:tc>
        <w:tc>
          <w:tcPr>
            <w:tcW w:w="0" w:type="auto"/>
            <w:tcBorders>
              <w:top w:val="single" w:sz="6" w:space="0" w:color="DEDEDE"/>
              <w:left w:val="single" w:sz="6" w:space="0" w:color="DEDEDE"/>
              <w:bottom w:val="single" w:sz="6" w:space="0" w:color="DEDEDE"/>
              <w:right w:val="single" w:sz="6" w:space="0" w:color="DEDEDE"/>
            </w:tcBorders>
            <w:tcMar>
              <w:top w:w="60" w:type="dxa"/>
              <w:left w:w="60" w:type="dxa"/>
              <w:bottom w:w="60" w:type="dxa"/>
              <w:right w:w="60" w:type="dxa"/>
            </w:tcMar>
            <w:vAlign w:val="center"/>
            <w:hideMark/>
          </w:tcPr>
          <w:p w14:paraId="3B5A4649" w14:textId="77777777" w:rsidR="00D34DF8" w:rsidRPr="00D34DF8" w:rsidRDefault="00D34DF8" w:rsidP="00D34DF8">
            <w:pPr>
              <w:spacing w:before="300" w:after="300" w:line="390" w:lineRule="atLeast"/>
              <w:rPr>
                <w:rFonts w:ascii="Calibri" w:eastAsia="Times New Roman" w:hAnsi="Calibri"/>
              </w:rPr>
            </w:pPr>
            <w:r w:rsidRPr="00D34DF8">
              <w:rPr>
                <w:rFonts w:ascii="Calibri" w:eastAsia="Times New Roman" w:hAnsi="Calibri"/>
              </w:rPr>
              <w:t xml:space="preserve">Client Error </w:t>
            </w:r>
            <w:r w:rsidRPr="00D34DF8">
              <w:rPr>
                <w:rFonts w:ascii="MS Mincho" w:eastAsia="MS Mincho" w:hAnsi="MS Mincho" w:cs="MS Mincho"/>
              </w:rPr>
              <w:t>（客</w:t>
            </w:r>
            <w:r w:rsidRPr="00D34DF8">
              <w:rPr>
                <w:rFonts w:ascii="SimSun" w:eastAsia="SimSun" w:hAnsi="SimSun" w:cs="SimSun"/>
              </w:rPr>
              <w:t>户</w:t>
            </w:r>
            <w:r w:rsidRPr="00D34DF8">
              <w:rPr>
                <w:rFonts w:ascii="MS Mincho" w:eastAsia="MS Mincho" w:hAnsi="MS Mincho" w:cs="MS Mincho"/>
              </w:rPr>
              <w:t>端</w:t>
            </w:r>
            <w:r w:rsidRPr="00D34DF8">
              <w:rPr>
                <w:rFonts w:ascii="SimSun" w:eastAsia="SimSun" w:hAnsi="SimSun" w:cs="SimSun"/>
              </w:rPr>
              <w:t>错误</w:t>
            </w:r>
            <w:r w:rsidRPr="00D34DF8">
              <w:rPr>
                <w:rFonts w:ascii="MS Mincho" w:eastAsia="MS Mincho" w:hAnsi="MS Mincho" w:cs="MS Mincho"/>
              </w:rPr>
              <w:t>状</w:t>
            </w:r>
            <w:r w:rsidRPr="00D34DF8">
              <w:rPr>
                <w:rFonts w:ascii="SimSun" w:eastAsia="SimSun" w:hAnsi="SimSun" w:cs="SimSun"/>
              </w:rPr>
              <w:t>态码</w:t>
            </w:r>
            <w:r w:rsidRPr="00D34DF8">
              <w:rPr>
                <w:rFonts w:ascii="MS Mincho" w:eastAsia="MS Mincho" w:hAnsi="MS Mincho" w:cs="MS Mincho"/>
              </w:rPr>
              <w:t>）</w:t>
            </w:r>
          </w:p>
        </w:tc>
        <w:tc>
          <w:tcPr>
            <w:tcW w:w="0" w:type="auto"/>
            <w:tcBorders>
              <w:top w:val="single" w:sz="6" w:space="0" w:color="DEDEDE"/>
              <w:left w:val="single" w:sz="6" w:space="0" w:color="DEDEDE"/>
              <w:bottom w:val="single" w:sz="6" w:space="0" w:color="DEDEDE"/>
              <w:right w:val="single" w:sz="6" w:space="0" w:color="DEDEDE"/>
            </w:tcBorders>
            <w:tcMar>
              <w:top w:w="60" w:type="dxa"/>
              <w:left w:w="60" w:type="dxa"/>
              <w:bottom w:w="60" w:type="dxa"/>
              <w:right w:w="60" w:type="dxa"/>
            </w:tcMar>
            <w:vAlign w:val="center"/>
            <w:hideMark/>
          </w:tcPr>
          <w:p w14:paraId="11473225" w14:textId="77777777" w:rsidR="00D34DF8" w:rsidRPr="00D34DF8" w:rsidRDefault="00D34DF8" w:rsidP="00D34DF8">
            <w:pPr>
              <w:spacing w:before="300" w:after="300" w:line="390" w:lineRule="atLeast"/>
              <w:rPr>
                <w:rFonts w:ascii="Calibri" w:eastAsia="Times New Roman" w:hAnsi="Calibri"/>
              </w:rPr>
            </w:pPr>
            <w:r w:rsidRPr="00D34DF8">
              <w:rPr>
                <w:rFonts w:ascii="MS Mincho" w:eastAsia="MS Mincho" w:hAnsi="MS Mincho" w:cs="MS Mincho"/>
              </w:rPr>
              <w:t>服</w:t>
            </w:r>
            <w:r w:rsidRPr="00D34DF8">
              <w:rPr>
                <w:rFonts w:ascii="SimSun" w:eastAsia="SimSun" w:hAnsi="SimSun" w:cs="SimSun"/>
              </w:rPr>
              <w:t>务</w:t>
            </w:r>
            <w:r w:rsidRPr="00D34DF8">
              <w:rPr>
                <w:rFonts w:ascii="MS Mincho" w:eastAsia="MS Mincho" w:hAnsi="MS Mincho" w:cs="MS Mincho"/>
              </w:rPr>
              <w:t>器无法</w:t>
            </w:r>
            <w:r w:rsidRPr="00D34DF8">
              <w:rPr>
                <w:rFonts w:ascii="SimSun" w:eastAsia="SimSun" w:hAnsi="SimSun" w:cs="SimSun"/>
              </w:rPr>
              <w:t>处</w:t>
            </w:r>
            <w:r w:rsidRPr="00D34DF8">
              <w:rPr>
                <w:rFonts w:ascii="MS Mincho" w:eastAsia="MS Mincho" w:hAnsi="MS Mincho" w:cs="MS Mincho"/>
              </w:rPr>
              <w:t>理</w:t>
            </w:r>
            <w:r w:rsidRPr="00D34DF8">
              <w:rPr>
                <w:rFonts w:ascii="SimSun" w:eastAsia="SimSun" w:hAnsi="SimSun" w:cs="SimSun"/>
              </w:rPr>
              <w:t>请</w:t>
            </w:r>
            <w:r w:rsidRPr="00D34DF8">
              <w:rPr>
                <w:rFonts w:ascii="MS Mincho" w:eastAsia="MS Mincho" w:hAnsi="MS Mincho" w:cs="MS Mincho"/>
              </w:rPr>
              <w:t>求</w:t>
            </w:r>
          </w:p>
        </w:tc>
      </w:tr>
      <w:tr w:rsidR="00D34DF8" w:rsidRPr="00D34DF8" w14:paraId="379BD4BA" w14:textId="77777777" w:rsidTr="00D34DF8">
        <w:tc>
          <w:tcPr>
            <w:tcW w:w="0" w:type="auto"/>
            <w:tcBorders>
              <w:top w:val="single" w:sz="6" w:space="0" w:color="DEDEDE"/>
              <w:left w:val="single" w:sz="6" w:space="0" w:color="DEDEDE"/>
              <w:bottom w:val="single" w:sz="6" w:space="0" w:color="DEDEDE"/>
              <w:right w:val="single" w:sz="6" w:space="0" w:color="DEDEDE"/>
            </w:tcBorders>
            <w:tcMar>
              <w:top w:w="60" w:type="dxa"/>
              <w:left w:w="60" w:type="dxa"/>
              <w:bottom w:w="60" w:type="dxa"/>
              <w:right w:w="60" w:type="dxa"/>
            </w:tcMar>
            <w:vAlign w:val="center"/>
            <w:hideMark/>
          </w:tcPr>
          <w:p w14:paraId="132B6430" w14:textId="77777777" w:rsidR="00D34DF8" w:rsidRPr="00D34DF8" w:rsidRDefault="00D34DF8" w:rsidP="00D34DF8">
            <w:pPr>
              <w:spacing w:before="300" w:after="300" w:line="390" w:lineRule="atLeast"/>
              <w:rPr>
                <w:rFonts w:ascii="Calibri" w:eastAsia="Times New Roman" w:hAnsi="Calibri"/>
              </w:rPr>
            </w:pPr>
            <w:r w:rsidRPr="00D34DF8">
              <w:rPr>
                <w:rFonts w:ascii="Calibri" w:eastAsia="Times New Roman" w:hAnsi="Calibri"/>
              </w:rPr>
              <w:t>5XX</w:t>
            </w:r>
          </w:p>
        </w:tc>
        <w:tc>
          <w:tcPr>
            <w:tcW w:w="0" w:type="auto"/>
            <w:tcBorders>
              <w:top w:val="single" w:sz="6" w:space="0" w:color="DEDEDE"/>
              <w:left w:val="single" w:sz="6" w:space="0" w:color="DEDEDE"/>
              <w:bottom w:val="single" w:sz="6" w:space="0" w:color="DEDEDE"/>
              <w:right w:val="single" w:sz="6" w:space="0" w:color="DEDEDE"/>
            </w:tcBorders>
            <w:tcMar>
              <w:top w:w="60" w:type="dxa"/>
              <w:left w:w="60" w:type="dxa"/>
              <w:bottom w:w="60" w:type="dxa"/>
              <w:right w:w="60" w:type="dxa"/>
            </w:tcMar>
            <w:vAlign w:val="center"/>
            <w:hideMark/>
          </w:tcPr>
          <w:p w14:paraId="02AF34B9" w14:textId="77777777" w:rsidR="00D34DF8" w:rsidRPr="00D34DF8" w:rsidRDefault="00D34DF8" w:rsidP="00D34DF8">
            <w:pPr>
              <w:spacing w:before="300" w:after="300" w:line="390" w:lineRule="atLeast"/>
              <w:rPr>
                <w:rFonts w:ascii="Calibri" w:eastAsia="Times New Roman" w:hAnsi="Calibri"/>
              </w:rPr>
            </w:pPr>
            <w:r w:rsidRPr="00D34DF8">
              <w:rPr>
                <w:rFonts w:ascii="Calibri" w:eastAsia="Times New Roman" w:hAnsi="Calibri"/>
              </w:rPr>
              <w:t xml:space="preserve">Server Error </w:t>
            </w:r>
            <w:r w:rsidRPr="00D34DF8">
              <w:rPr>
                <w:rFonts w:ascii="MS Mincho" w:eastAsia="MS Mincho" w:hAnsi="MS Mincho" w:cs="MS Mincho"/>
              </w:rPr>
              <w:t>（服</w:t>
            </w:r>
            <w:r w:rsidRPr="00D34DF8">
              <w:rPr>
                <w:rFonts w:ascii="SimSun" w:eastAsia="SimSun" w:hAnsi="SimSun" w:cs="SimSun"/>
              </w:rPr>
              <w:t>务</w:t>
            </w:r>
            <w:r w:rsidRPr="00D34DF8">
              <w:rPr>
                <w:rFonts w:ascii="MS Mincho" w:eastAsia="MS Mincho" w:hAnsi="MS Mincho" w:cs="MS Mincho"/>
              </w:rPr>
              <w:t>器</w:t>
            </w:r>
            <w:r w:rsidRPr="00D34DF8">
              <w:rPr>
                <w:rFonts w:ascii="SimSun" w:eastAsia="SimSun" w:hAnsi="SimSun" w:cs="SimSun"/>
              </w:rPr>
              <w:t>错误</w:t>
            </w:r>
            <w:r w:rsidRPr="00D34DF8">
              <w:rPr>
                <w:rFonts w:ascii="MS Mincho" w:eastAsia="MS Mincho" w:hAnsi="MS Mincho" w:cs="MS Mincho"/>
              </w:rPr>
              <w:t>状</w:t>
            </w:r>
            <w:r w:rsidRPr="00D34DF8">
              <w:rPr>
                <w:rFonts w:ascii="SimSun" w:eastAsia="SimSun" w:hAnsi="SimSun" w:cs="SimSun"/>
              </w:rPr>
              <w:t>态码</w:t>
            </w:r>
            <w:r w:rsidRPr="00D34DF8">
              <w:rPr>
                <w:rFonts w:ascii="MS Mincho" w:eastAsia="MS Mincho" w:hAnsi="MS Mincho" w:cs="MS Mincho"/>
              </w:rPr>
              <w:t>）</w:t>
            </w:r>
          </w:p>
        </w:tc>
        <w:tc>
          <w:tcPr>
            <w:tcW w:w="0" w:type="auto"/>
            <w:tcBorders>
              <w:top w:val="single" w:sz="6" w:space="0" w:color="DEDEDE"/>
              <w:left w:val="single" w:sz="6" w:space="0" w:color="DEDEDE"/>
              <w:bottom w:val="single" w:sz="6" w:space="0" w:color="DEDEDE"/>
              <w:right w:val="single" w:sz="6" w:space="0" w:color="DEDEDE"/>
            </w:tcBorders>
            <w:tcMar>
              <w:top w:w="60" w:type="dxa"/>
              <w:left w:w="60" w:type="dxa"/>
              <w:bottom w:w="60" w:type="dxa"/>
              <w:right w:w="60" w:type="dxa"/>
            </w:tcMar>
            <w:vAlign w:val="center"/>
            <w:hideMark/>
          </w:tcPr>
          <w:p w14:paraId="168641ED" w14:textId="77777777" w:rsidR="00D34DF8" w:rsidRPr="00D34DF8" w:rsidRDefault="00D34DF8" w:rsidP="00D34DF8">
            <w:pPr>
              <w:spacing w:before="300" w:after="300" w:line="390" w:lineRule="atLeast"/>
              <w:rPr>
                <w:rFonts w:ascii="Calibri" w:eastAsia="Times New Roman" w:hAnsi="Calibri"/>
              </w:rPr>
            </w:pPr>
            <w:r w:rsidRPr="00D34DF8">
              <w:rPr>
                <w:rFonts w:ascii="MS Mincho" w:eastAsia="MS Mincho" w:hAnsi="MS Mincho" w:cs="MS Mincho"/>
              </w:rPr>
              <w:t>服</w:t>
            </w:r>
            <w:r w:rsidRPr="00D34DF8">
              <w:rPr>
                <w:rFonts w:ascii="SimSun" w:eastAsia="SimSun" w:hAnsi="SimSun" w:cs="SimSun"/>
              </w:rPr>
              <w:t>务</w:t>
            </w:r>
            <w:r w:rsidRPr="00D34DF8">
              <w:rPr>
                <w:rFonts w:ascii="MS Mincho" w:eastAsia="MS Mincho" w:hAnsi="MS Mincho" w:cs="MS Mincho"/>
              </w:rPr>
              <w:t>器</w:t>
            </w:r>
            <w:r w:rsidRPr="00D34DF8">
              <w:rPr>
                <w:rFonts w:ascii="SimSun" w:eastAsia="SimSun" w:hAnsi="SimSun" w:cs="SimSun"/>
              </w:rPr>
              <w:t>处</w:t>
            </w:r>
            <w:r w:rsidRPr="00D34DF8">
              <w:rPr>
                <w:rFonts w:ascii="MS Mincho" w:eastAsia="MS Mincho" w:hAnsi="MS Mincho" w:cs="MS Mincho"/>
              </w:rPr>
              <w:t>理</w:t>
            </w:r>
            <w:r w:rsidRPr="00D34DF8">
              <w:rPr>
                <w:rFonts w:ascii="SimSun" w:eastAsia="SimSun" w:hAnsi="SimSun" w:cs="SimSun"/>
              </w:rPr>
              <w:t>请</w:t>
            </w:r>
            <w:r w:rsidRPr="00D34DF8">
              <w:rPr>
                <w:rFonts w:ascii="MS Mincho" w:eastAsia="MS Mincho" w:hAnsi="MS Mincho" w:cs="MS Mincho"/>
              </w:rPr>
              <w:t>求出</w:t>
            </w:r>
            <w:r w:rsidRPr="00D34DF8">
              <w:rPr>
                <w:rFonts w:ascii="SimSun" w:eastAsia="SimSun" w:hAnsi="SimSun" w:cs="SimSun"/>
              </w:rPr>
              <w:t>错</w:t>
            </w:r>
          </w:p>
        </w:tc>
      </w:tr>
    </w:tbl>
    <w:p w14:paraId="703CB3D1" w14:textId="77777777" w:rsidR="00D34DF8" w:rsidRPr="00D34DF8" w:rsidRDefault="00D34DF8" w:rsidP="00D34DF8">
      <w:pPr>
        <w:rPr>
          <w:rFonts w:eastAsia="Times New Roman"/>
        </w:rPr>
      </w:pPr>
    </w:p>
    <w:p w14:paraId="62C6516E" w14:textId="1D79D64B" w:rsidR="00D34DF8" w:rsidRPr="00D34DF8" w:rsidRDefault="00D34DF8" w:rsidP="00D34DF8">
      <w:pPr>
        <w:rPr>
          <w:rFonts w:ascii="Songti SC" w:eastAsia="Songti SC" w:hAnsi="Songti SC"/>
        </w:rPr>
      </w:pPr>
      <w:r w:rsidRPr="00D34DF8">
        <w:rPr>
          <w:rFonts w:ascii="Songti SC" w:eastAsia="Songti SC" w:hAnsi="Songti SC" w:hint="eastAsia"/>
        </w:rPr>
        <w:t>2XX：正确响应</w:t>
      </w:r>
    </w:p>
    <w:p w14:paraId="6D2ED648" w14:textId="77777777" w:rsidR="00D34DF8" w:rsidRPr="00D34DF8" w:rsidRDefault="00D34DF8" w:rsidP="00D34DF8">
      <w:pPr>
        <w:rPr>
          <w:rFonts w:ascii="Songti SC" w:eastAsia="Songti SC" w:hAnsi="Songti SC"/>
        </w:rPr>
      </w:pPr>
      <w:r w:rsidRPr="00D34DF8">
        <w:rPr>
          <w:rFonts w:ascii="Songti SC" w:eastAsia="Songti SC" w:hAnsi="Songti SC" w:hint="eastAsia"/>
        </w:rPr>
        <w:t>200：正确处理；</w:t>
      </w:r>
    </w:p>
    <w:p w14:paraId="38DF6DFC" w14:textId="77777777" w:rsidR="00D34DF8" w:rsidRPr="00D34DF8" w:rsidRDefault="00D34DF8" w:rsidP="00D34DF8">
      <w:pPr>
        <w:rPr>
          <w:rFonts w:ascii="Songti SC" w:eastAsia="Songti SC" w:hAnsi="Songti SC"/>
        </w:rPr>
      </w:pPr>
      <w:r w:rsidRPr="00D34DF8">
        <w:rPr>
          <w:rFonts w:ascii="Songti SC" w:eastAsia="Songti SC" w:hAnsi="Songti SC" w:hint="eastAsia"/>
        </w:rPr>
        <w:t>204：No content，服务器已正确处理，但是响应实体中没有主体；</w:t>
      </w:r>
    </w:p>
    <w:p w14:paraId="6E8B30B0" w14:textId="77777777" w:rsidR="00D34DF8" w:rsidRPr="00D34DF8" w:rsidRDefault="00D34DF8" w:rsidP="00D34DF8">
      <w:pPr>
        <w:rPr>
          <w:rFonts w:ascii="Songti SC" w:eastAsia="Songti SC" w:hAnsi="Songti SC"/>
        </w:rPr>
      </w:pPr>
      <w:r w:rsidRPr="00D34DF8">
        <w:rPr>
          <w:rFonts w:ascii="Songti SC" w:eastAsia="Songti SC" w:hAnsi="Songti SC" w:hint="eastAsia"/>
        </w:rPr>
        <w:t>206：Partial content，对于请求头中包含 content-range 字段的，响应一部分数据；</w:t>
      </w:r>
    </w:p>
    <w:p w14:paraId="2E3EE811" w14:textId="661EBC48" w:rsidR="00D34DF8" w:rsidRPr="00D34DF8" w:rsidRDefault="00D34DF8" w:rsidP="00D34DF8">
      <w:pPr>
        <w:rPr>
          <w:rFonts w:ascii="Songti SC" w:eastAsia="Songti SC" w:hAnsi="Songti SC"/>
        </w:rPr>
      </w:pPr>
      <w:r w:rsidRPr="00D34DF8">
        <w:rPr>
          <w:rFonts w:ascii="Songti SC" w:eastAsia="Songti SC" w:hAnsi="Songti SC" w:hint="eastAsia"/>
        </w:rPr>
        <w:t>3XX：重定向</w:t>
      </w:r>
    </w:p>
    <w:p w14:paraId="3E5993F1" w14:textId="77777777" w:rsidR="00D34DF8" w:rsidRPr="00D34DF8" w:rsidRDefault="00D34DF8" w:rsidP="00D34DF8">
      <w:pPr>
        <w:rPr>
          <w:rFonts w:ascii="Songti SC" w:eastAsia="Songti SC" w:hAnsi="Songti SC"/>
        </w:rPr>
      </w:pPr>
      <w:r w:rsidRPr="00D34DF8">
        <w:rPr>
          <w:rFonts w:ascii="Songti SC" w:eastAsia="Songti SC" w:hAnsi="Songti SC" w:hint="eastAsia"/>
        </w:rPr>
        <w:t>301：Moved permanently，永久重定向，响应头中包含的 location 字段为重定向后的结果；</w:t>
      </w:r>
    </w:p>
    <w:p w14:paraId="0D8D4E22" w14:textId="77777777" w:rsidR="00D34DF8" w:rsidRPr="00D34DF8" w:rsidRDefault="00D34DF8" w:rsidP="00D34DF8">
      <w:pPr>
        <w:rPr>
          <w:rFonts w:ascii="Songti SC" w:eastAsia="Songti SC" w:hAnsi="Songti SC"/>
        </w:rPr>
      </w:pPr>
      <w:r w:rsidRPr="00D34DF8">
        <w:rPr>
          <w:rFonts w:ascii="Songti SC" w:eastAsia="Songti SC" w:hAnsi="Songti SC" w:hint="eastAsia"/>
        </w:rPr>
        <w:t>302：Found，临时重定向，请求的资源已被分配到新的URI，希望用户本次使用新URI（临时的意思是指以后有可能再变回来）。</w:t>
      </w:r>
    </w:p>
    <w:p w14:paraId="00FB3011" w14:textId="77777777" w:rsidR="00D34DF8" w:rsidRPr="00D34DF8" w:rsidRDefault="00D34DF8" w:rsidP="00D34DF8">
      <w:pPr>
        <w:rPr>
          <w:rFonts w:ascii="Songti SC" w:eastAsia="Songti SC" w:hAnsi="Songti SC"/>
        </w:rPr>
      </w:pPr>
      <w:r w:rsidRPr="00D34DF8">
        <w:rPr>
          <w:rFonts w:ascii="Songti SC" w:eastAsia="Songti SC" w:hAnsi="Songti SC" w:hint="eastAsia"/>
        </w:rPr>
        <w:t>303：See other, 请求的资源存在另一个URI，请以 GET 方式去获取。</w:t>
      </w:r>
    </w:p>
    <w:p w14:paraId="3F6FBB1E" w14:textId="77777777" w:rsidR="00D34DF8" w:rsidRPr="00D34DF8" w:rsidRDefault="00D34DF8" w:rsidP="00D34DF8">
      <w:pPr>
        <w:rPr>
          <w:rFonts w:ascii="Songti SC" w:eastAsia="Songti SC" w:hAnsi="Songti SC"/>
        </w:rPr>
      </w:pPr>
      <w:r w:rsidRPr="00D34DF8">
        <w:rPr>
          <w:rFonts w:ascii="Songti SC" w:eastAsia="Songti SC" w:hAnsi="Songti SC" w:hint="eastAsia"/>
        </w:rPr>
        <w:t>304：Not modified，客户端发送附带条件（if-modified-since, if-range 等条件）的请求时，服务端资源已经找到，但是不符合条件。（304 响应中没有响应实体，和重定向没有关系）</w:t>
      </w:r>
    </w:p>
    <w:p w14:paraId="51E216BB" w14:textId="442A0979" w:rsidR="00D34DF8" w:rsidRPr="00D34DF8" w:rsidRDefault="00D34DF8" w:rsidP="00D34DF8">
      <w:pPr>
        <w:rPr>
          <w:rFonts w:ascii="Songti SC" w:eastAsia="Songti SC" w:hAnsi="Songti SC"/>
        </w:rPr>
      </w:pPr>
      <w:r w:rsidRPr="00D34DF8">
        <w:rPr>
          <w:rFonts w:ascii="Songti SC" w:eastAsia="Songti SC" w:hAnsi="Songti SC" w:hint="eastAsia"/>
        </w:rPr>
        <w:t>4XX：客户端错误</w:t>
      </w:r>
    </w:p>
    <w:p w14:paraId="698EDD19" w14:textId="77777777" w:rsidR="00D34DF8" w:rsidRPr="00D34DF8" w:rsidRDefault="00D34DF8" w:rsidP="00D34DF8">
      <w:pPr>
        <w:rPr>
          <w:rFonts w:ascii="Songti SC" w:eastAsia="Songti SC" w:hAnsi="Songti SC"/>
        </w:rPr>
      </w:pPr>
      <w:r w:rsidRPr="00D34DF8">
        <w:rPr>
          <w:rFonts w:ascii="Songti SC" w:eastAsia="Songti SC" w:hAnsi="Songti SC" w:hint="eastAsia"/>
        </w:rPr>
        <w:t>400：Bad request，请求报文中有语法错误。</w:t>
      </w:r>
    </w:p>
    <w:p w14:paraId="28C4E7C4" w14:textId="77777777" w:rsidR="00D34DF8" w:rsidRPr="00D34DF8" w:rsidRDefault="00D34DF8" w:rsidP="00D34DF8">
      <w:pPr>
        <w:rPr>
          <w:rFonts w:ascii="Songti SC" w:eastAsia="Songti SC" w:hAnsi="Songti SC"/>
        </w:rPr>
      </w:pPr>
      <w:r w:rsidRPr="00D34DF8">
        <w:rPr>
          <w:rFonts w:ascii="Songti SC" w:eastAsia="Songti SC" w:hAnsi="Songti SC" w:hint="eastAsia"/>
        </w:rPr>
        <w:t>401：Unauthorized，请求需要 HTTP 认证（BASIC / DIGEST 认证，请求头中应包含 www-authenticate 字段）。</w:t>
      </w:r>
    </w:p>
    <w:p w14:paraId="24FC2252" w14:textId="77777777" w:rsidR="00D34DF8" w:rsidRPr="00D34DF8" w:rsidRDefault="00D34DF8" w:rsidP="00D34DF8">
      <w:pPr>
        <w:rPr>
          <w:rFonts w:ascii="Songti SC" w:eastAsia="Songti SC" w:hAnsi="Songti SC"/>
        </w:rPr>
      </w:pPr>
      <w:r w:rsidRPr="00D34DF8">
        <w:rPr>
          <w:rFonts w:ascii="Songti SC" w:eastAsia="Songti SC" w:hAnsi="Songti SC" w:hint="eastAsia"/>
        </w:rPr>
        <w:t>403：Forbidden，请求的资源被服务器拒绝了；</w:t>
      </w:r>
    </w:p>
    <w:p w14:paraId="77BD6EA4" w14:textId="77777777" w:rsidR="00D34DF8" w:rsidRPr="00D34DF8" w:rsidRDefault="00D34DF8" w:rsidP="00D34DF8">
      <w:pPr>
        <w:rPr>
          <w:rFonts w:ascii="Songti SC" w:eastAsia="Songti SC" w:hAnsi="Songti SC"/>
        </w:rPr>
      </w:pPr>
      <w:r w:rsidRPr="00D34DF8">
        <w:rPr>
          <w:rFonts w:ascii="Songti SC" w:eastAsia="Songti SC" w:hAnsi="Songti SC" w:hint="eastAsia"/>
        </w:rPr>
        <w:t>404：Not found，服务器上没有找到请求的资源。</w:t>
      </w:r>
    </w:p>
    <w:p w14:paraId="7878534C" w14:textId="1BBA2F57" w:rsidR="00D34DF8" w:rsidRPr="00D34DF8" w:rsidRDefault="00D34DF8" w:rsidP="00D34DF8">
      <w:pPr>
        <w:rPr>
          <w:rFonts w:ascii="Songti SC" w:eastAsia="Songti SC" w:hAnsi="Songti SC"/>
        </w:rPr>
      </w:pPr>
      <w:r w:rsidRPr="00D34DF8">
        <w:rPr>
          <w:rFonts w:ascii="Songti SC" w:eastAsia="Songti SC" w:hAnsi="Songti SC" w:hint="eastAsia"/>
        </w:rPr>
        <w:t>5XX：服务器错误</w:t>
      </w:r>
    </w:p>
    <w:p w14:paraId="3B208EEF" w14:textId="77777777" w:rsidR="00D34DF8" w:rsidRPr="00D34DF8" w:rsidRDefault="00D34DF8" w:rsidP="00D34DF8">
      <w:pPr>
        <w:rPr>
          <w:rFonts w:ascii="Songti SC" w:eastAsia="Songti SC" w:hAnsi="Songti SC"/>
        </w:rPr>
      </w:pPr>
      <w:r w:rsidRPr="00D34DF8">
        <w:rPr>
          <w:rFonts w:ascii="Songti SC" w:eastAsia="Songti SC" w:hAnsi="Songti SC" w:hint="eastAsia"/>
        </w:rPr>
        <w:t>500：Internal server error，服务器在执行请求时发生了错误。</w:t>
      </w:r>
    </w:p>
    <w:p w14:paraId="6B183845" w14:textId="77777777" w:rsidR="00D34DF8" w:rsidRPr="00D34DF8" w:rsidRDefault="00D34DF8" w:rsidP="00D34DF8">
      <w:pPr>
        <w:rPr>
          <w:rFonts w:ascii="Songti SC" w:eastAsia="Songti SC" w:hAnsi="Songti SC"/>
        </w:rPr>
      </w:pPr>
      <w:r w:rsidRPr="00D34DF8">
        <w:rPr>
          <w:rFonts w:ascii="Songti SC" w:eastAsia="Songti SC" w:hAnsi="Songti SC" w:hint="eastAsia"/>
        </w:rPr>
        <w:t>503：Service unavailable，服务器处于超负载状态或者正在进行停机维护，现在无法处理请求。</w:t>
      </w:r>
    </w:p>
    <w:p w14:paraId="25A480BF" w14:textId="50B6E1EA" w:rsidR="00D34DF8" w:rsidRPr="00D34DF8" w:rsidRDefault="00D34DF8" w:rsidP="00D34DF8">
      <w:pPr>
        <w:rPr>
          <w:rFonts w:ascii="Songti SC" w:eastAsia="Songti SC" w:hAnsi="Songti SC"/>
        </w:rPr>
      </w:pPr>
      <w:r w:rsidRPr="00D34DF8">
        <w:rPr>
          <w:rFonts w:ascii="Songti SC" w:eastAsia="Songti SC" w:hAnsi="Songti SC" w:hint="eastAsia"/>
        </w:rPr>
        <w:t>注：状态码和情况不一致，如服务器发生错误，但是仍然返回 200 的状态码，这种情况也很常见。</w:t>
      </w:r>
    </w:p>
    <w:p w14:paraId="219419F1" w14:textId="1305A886" w:rsidR="00D34DF8" w:rsidRPr="00D34DF8" w:rsidRDefault="00D34DF8" w:rsidP="00D34DF8">
      <w:pPr>
        <w:rPr>
          <w:rFonts w:ascii="Songti SC" w:eastAsia="Songti SC" w:hAnsi="Songti SC"/>
          <w:b/>
        </w:rPr>
      </w:pPr>
      <w:r w:rsidRPr="00D34DF8">
        <w:rPr>
          <w:rFonts w:ascii="Songti SC" w:eastAsia="Songti SC" w:hAnsi="Songti SC" w:hint="eastAsia"/>
          <w:b/>
        </w:rPr>
        <w:t>5. 安全</w:t>
      </w:r>
    </w:p>
    <w:p w14:paraId="1A3B164A" w14:textId="5B1EE057" w:rsidR="00D34DF8" w:rsidRPr="00D34DF8" w:rsidRDefault="00D34DF8" w:rsidP="00D34DF8">
      <w:pPr>
        <w:rPr>
          <w:rFonts w:ascii="Songti SC" w:eastAsia="Songti SC" w:hAnsi="Songti SC"/>
        </w:rPr>
      </w:pPr>
      <w:r w:rsidRPr="00D34DF8">
        <w:rPr>
          <w:rFonts w:ascii="Songti SC" w:eastAsia="Songti SC" w:hAnsi="Songti SC"/>
        </w:rPr>
        <w:t>HTTPS</w:t>
      </w:r>
    </w:p>
    <w:p w14:paraId="7201A9A5" w14:textId="67D2CFC6" w:rsidR="00726738" w:rsidRDefault="00D34DF8" w:rsidP="00D34DF8">
      <w:pPr>
        <w:rPr>
          <w:rFonts w:ascii="Songti SC" w:eastAsia="Songti SC" w:hAnsi="Songti SC"/>
        </w:rPr>
      </w:pPr>
      <w:r w:rsidRPr="00D34DF8">
        <w:rPr>
          <w:rFonts w:ascii="Songti SC" w:eastAsia="Songti SC" w:hAnsi="Songti SC" w:hint="eastAsia"/>
        </w:rPr>
        <w:t>HTTPS 相对于 HTTP 就是在应用层和传输层之间添加了 SSL / TLS 。</w:t>
      </w:r>
    </w:p>
    <w:p w14:paraId="5EE638B5" w14:textId="77777777" w:rsidR="00D34DF8" w:rsidRDefault="00D34DF8" w:rsidP="001A618D">
      <w:pPr>
        <w:rPr>
          <w:rFonts w:ascii="Songti SC" w:eastAsia="Songti SC" w:hAnsi="Songti SC"/>
        </w:rPr>
      </w:pPr>
    </w:p>
    <w:p w14:paraId="411A5F61" w14:textId="69C2382D" w:rsidR="00D34DF8" w:rsidRDefault="00D34DF8" w:rsidP="001A618D">
      <w:pPr>
        <w:rPr>
          <w:rFonts w:ascii="Songti SC" w:eastAsia="Songti SC" w:hAnsi="Songti SC"/>
        </w:rPr>
      </w:pPr>
      <w:r>
        <w:rPr>
          <w:rFonts w:ascii="Songti SC" w:eastAsia="Songti SC" w:hAnsi="Songti SC"/>
          <w:noProof/>
        </w:rPr>
        <w:drawing>
          <wp:inline distT="0" distB="0" distL="0" distR="0" wp14:anchorId="5AF20F0E" wp14:editId="793FFD83">
            <wp:extent cx="6426200" cy="448310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http-https.png"/>
                    <pic:cNvPicPr/>
                  </pic:nvPicPr>
                  <pic:blipFill>
                    <a:blip r:embed="rId21">
                      <a:extLst>
                        <a:ext uri="{28A0092B-C50C-407E-A947-70E740481C1C}">
                          <a14:useLocalDpi xmlns:a14="http://schemas.microsoft.com/office/drawing/2010/main" val="0"/>
                        </a:ext>
                      </a:extLst>
                    </a:blip>
                    <a:stretch>
                      <a:fillRect/>
                    </a:stretch>
                  </pic:blipFill>
                  <pic:spPr>
                    <a:xfrm>
                      <a:off x="0" y="0"/>
                      <a:ext cx="6426200" cy="4483100"/>
                    </a:xfrm>
                    <a:prstGeom prst="rect">
                      <a:avLst/>
                    </a:prstGeom>
                  </pic:spPr>
                </pic:pic>
              </a:graphicData>
            </a:graphic>
          </wp:inline>
        </w:drawing>
      </w:r>
    </w:p>
    <w:p w14:paraId="4A914445" w14:textId="77777777" w:rsidR="00D34DF8" w:rsidRDefault="00D34DF8" w:rsidP="001A618D">
      <w:pPr>
        <w:rPr>
          <w:rFonts w:ascii="Songti SC" w:eastAsia="Songti SC" w:hAnsi="Songti SC"/>
        </w:rPr>
      </w:pPr>
    </w:p>
    <w:p w14:paraId="2BF0A20C" w14:textId="7438B367" w:rsidR="00D34DF8" w:rsidRPr="00D34DF8" w:rsidRDefault="00D34DF8" w:rsidP="00D34DF8">
      <w:pPr>
        <w:rPr>
          <w:rFonts w:ascii="Songti SC" w:eastAsia="Songti SC" w:hAnsi="Songti SC"/>
        </w:rPr>
      </w:pPr>
      <w:r w:rsidRPr="00D34DF8">
        <w:rPr>
          <w:rFonts w:ascii="Songti SC" w:eastAsia="Songti SC" w:hAnsi="Songti SC" w:hint="eastAsia"/>
        </w:rPr>
        <w:t>数字签名</w:t>
      </w:r>
    </w:p>
    <w:p w14:paraId="49857BA1" w14:textId="77777777" w:rsidR="00D34DF8" w:rsidRPr="00D34DF8" w:rsidRDefault="00D34DF8" w:rsidP="00D34DF8">
      <w:pPr>
        <w:rPr>
          <w:rFonts w:ascii="Songti SC" w:eastAsia="Songti SC" w:hAnsi="Songti SC"/>
        </w:rPr>
      </w:pPr>
      <w:r w:rsidRPr="00D34DF8">
        <w:rPr>
          <w:rFonts w:ascii="Songti SC" w:eastAsia="Songti SC" w:hAnsi="Songti SC" w:hint="eastAsia"/>
        </w:rPr>
        <w:t>生成 Keypair，即密钥对，包括公钥和私钥；</w:t>
      </w:r>
    </w:p>
    <w:p w14:paraId="20E49E17" w14:textId="77777777" w:rsidR="00D34DF8" w:rsidRPr="00D34DF8" w:rsidRDefault="00D34DF8" w:rsidP="00D34DF8">
      <w:pPr>
        <w:rPr>
          <w:rFonts w:ascii="Songti SC" w:eastAsia="Songti SC" w:hAnsi="Songti SC"/>
        </w:rPr>
      </w:pPr>
      <w:r w:rsidRPr="00D34DF8">
        <w:rPr>
          <w:rFonts w:ascii="Songti SC" w:eastAsia="Songti SC" w:hAnsi="Songti SC" w:hint="eastAsia"/>
        </w:rPr>
        <w:t>对需要进行数字签名的内容进行 HASH 后得到该内容的摘要 Digest；</w:t>
      </w:r>
    </w:p>
    <w:p w14:paraId="7D91A095" w14:textId="77777777" w:rsidR="00D34DF8" w:rsidRPr="00D34DF8" w:rsidRDefault="00D34DF8" w:rsidP="00D34DF8">
      <w:pPr>
        <w:rPr>
          <w:rFonts w:ascii="Songti SC" w:eastAsia="Songti SC" w:hAnsi="Songti SC"/>
        </w:rPr>
      </w:pPr>
      <w:r w:rsidRPr="00D34DF8">
        <w:rPr>
          <w:rFonts w:ascii="Songti SC" w:eastAsia="Songti SC" w:hAnsi="Songti SC" w:hint="eastAsia"/>
        </w:rPr>
        <w:t>用私钥对 Digest 加密，得到 Signature，即数字签名；</w:t>
      </w:r>
    </w:p>
    <w:p w14:paraId="30732BE7" w14:textId="3E476A2F" w:rsidR="00D34DF8" w:rsidRPr="00D34DF8" w:rsidRDefault="00D34DF8" w:rsidP="00D34DF8">
      <w:pPr>
        <w:rPr>
          <w:rFonts w:ascii="Songti SC" w:eastAsia="Songti SC" w:hAnsi="Songti SC"/>
        </w:rPr>
      </w:pPr>
      <w:r w:rsidRPr="00D34DF8">
        <w:rPr>
          <w:rFonts w:ascii="Songti SC" w:eastAsia="Songti SC" w:hAnsi="Songti SC" w:hint="eastAsia"/>
        </w:rPr>
        <w:t>证书</w:t>
      </w:r>
    </w:p>
    <w:p w14:paraId="4D6806CC" w14:textId="77777777" w:rsidR="00D34DF8" w:rsidRPr="00D34DF8" w:rsidRDefault="00D34DF8" w:rsidP="00D34DF8">
      <w:pPr>
        <w:rPr>
          <w:rFonts w:ascii="Songti SC" w:eastAsia="Songti SC" w:hAnsi="Songti SC"/>
        </w:rPr>
      </w:pPr>
      <w:r w:rsidRPr="00D34DF8">
        <w:rPr>
          <w:rFonts w:ascii="Songti SC" w:eastAsia="Songti SC" w:hAnsi="Songti SC" w:hint="eastAsia"/>
        </w:rPr>
        <w:t>生成密钥对，服务器把自己的公钥登录至 CA 机构；</w:t>
      </w:r>
    </w:p>
    <w:p w14:paraId="2AD99DB2" w14:textId="77777777" w:rsidR="00D34DF8" w:rsidRPr="00D34DF8" w:rsidRDefault="00D34DF8" w:rsidP="00D34DF8">
      <w:pPr>
        <w:rPr>
          <w:rFonts w:ascii="Songti SC" w:eastAsia="Songti SC" w:hAnsi="Songti SC"/>
        </w:rPr>
      </w:pPr>
      <w:r w:rsidRPr="00D34DF8">
        <w:rPr>
          <w:rFonts w:ascii="Songti SC" w:eastAsia="Songti SC" w:hAnsi="Songti SC" w:hint="eastAsia"/>
        </w:rPr>
        <w:t>CA 机构用自己的私钥向服务器的公钥签署数字签名，并颁发公钥证书；</w:t>
      </w:r>
    </w:p>
    <w:p w14:paraId="79838A7B" w14:textId="77777777" w:rsidR="00D34DF8" w:rsidRPr="00D34DF8" w:rsidRDefault="00D34DF8" w:rsidP="00D34DF8">
      <w:pPr>
        <w:rPr>
          <w:rFonts w:ascii="Songti SC" w:eastAsia="Songti SC" w:hAnsi="Songti SC"/>
        </w:rPr>
      </w:pPr>
      <w:r w:rsidRPr="00D34DF8">
        <w:rPr>
          <w:rFonts w:ascii="Songti SC" w:eastAsia="Songti SC" w:hAnsi="Songti SC" w:hint="eastAsia"/>
        </w:rPr>
        <w:t>客户端拿到服务器的公钥证书后，使用 CA 机构的公钥，向 CA 机构验证公钥证书的数字签名，以确认服务器公钥的真实性（CA 机构的公钥已事先植入到浏览器中）；</w:t>
      </w:r>
    </w:p>
    <w:p w14:paraId="46648233" w14:textId="77777777" w:rsidR="00D34DF8" w:rsidRPr="00D34DF8" w:rsidRDefault="00D34DF8" w:rsidP="00D34DF8">
      <w:pPr>
        <w:rPr>
          <w:rFonts w:ascii="Songti SC" w:eastAsia="Songti SC" w:hAnsi="Songti SC"/>
        </w:rPr>
      </w:pPr>
      <w:r w:rsidRPr="00D34DF8">
        <w:rPr>
          <w:rFonts w:ascii="Songti SC" w:eastAsia="Songti SC" w:hAnsi="Songti SC" w:hint="eastAsia"/>
        </w:rPr>
        <w:t>客户端验证证书通过后，使用服务器的公钥对数据加密后，发送给服务器；</w:t>
      </w:r>
    </w:p>
    <w:p w14:paraId="26ED8014" w14:textId="18E3BF90" w:rsidR="00D34DF8" w:rsidRDefault="00D34DF8" w:rsidP="00D34DF8">
      <w:pPr>
        <w:rPr>
          <w:rFonts w:ascii="Songti SC" w:eastAsia="Songti SC" w:hAnsi="Songti SC"/>
        </w:rPr>
      </w:pPr>
      <w:r w:rsidRPr="00D34DF8">
        <w:rPr>
          <w:rFonts w:ascii="Songti SC" w:eastAsia="Songti SC" w:hAnsi="Songti SC" w:hint="eastAsia"/>
        </w:rPr>
        <w:t>服务器接收到客户端加密的内容后，用私钥解密，获取真实的数据内容；</w:t>
      </w:r>
    </w:p>
    <w:p w14:paraId="2BC9EE19" w14:textId="77777777" w:rsidR="00D34DF8" w:rsidRPr="000C061B" w:rsidRDefault="00D34DF8" w:rsidP="001A618D">
      <w:pPr>
        <w:rPr>
          <w:rFonts w:ascii="Songti SC" w:eastAsia="Songti SC" w:hAnsi="Songti SC"/>
        </w:rPr>
      </w:pPr>
    </w:p>
    <w:p w14:paraId="6D1BD67D" w14:textId="6B2B015C" w:rsidR="00D36A0E" w:rsidRDefault="00D36A0E" w:rsidP="00803B12">
      <w:pPr>
        <w:pStyle w:val="1"/>
        <w:rPr>
          <w:sz w:val="44"/>
          <w:szCs w:val="44"/>
        </w:rPr>
      </w:pPr>
      <w:r w:rsidRPr="005F0623">
        <w:rPr>
          <w:sz w:val="44"/>
          <w:szCs w:val="44"/>
        </w:rPr>
        <w:t>UI</w:t>
      </w:r>
      <w:r w:rsidRPr="005F0623">
        <w:rPr>
          <w:rFonts w:hint="eastAsia"/>
          <w:sz w:val="44"/>
          <w:szCs w:val="44"/>
        </w:rPr>
        <w:t>效果</w:t>
      </w:r>
      <w:r w:rsidRPr="005F0623">
        <w:rPr>
          <w:sz w:val="44"/>
          <w:szCs w:val="44"/>
        </w:rPr>
        <w:t>相关</w:t>
      </w:r>
    </w:p>
    <w:p w14:paraId="59C7E68C" w14:textId="6765A647" w:rsidR="0040461D" w:rsidRPr="00FB51A5" w:rsidRDefault="0040461D" w:rsidP="001B4B6D">
      <w:pPr>
        <w:pStyle w:val="a5"/>
        <w:numPr>
          <w:ilvl w:val="1"/>
          <w:numId w:val="14"/>
        </w:numPr>
        <w:ind w:firstLineChars="0"/>
        <w:outlineLvl w:val="1"/>
        <w:rPr>
          <w:rFonts w:ascii="Songti SC" w:eastAsia="Songti SC" w:hAnsi="Songti SC"/>
          <w:b/>
          <w:sz w:val="32"/>
          <w:szCs w:val="32"/>
        </w:rPr>
      </w:pPr>
      <w:r w:rsidRPr="00FB51A5">
        <w:rPr>
          <w:rFonts w:ascii="Songti SC" w:eastAsia="Songti SC" w:hAnsi="Songti SC" w:hint="eastAsia"/>
          <w:b/>
          <w:sz w:val="32"/>
          <w:szCs w:val="32"/>
        </w:rPr>
        <w:t>背景图片</w:t>
      </w:r>
      <w:r w:rsidRPr="00FB51A5">
        <w:rPr>
          <w:rFonts w:ascii="Songti SC" w:eastAsia="Songti SC" w:hAnsi="Songti SC"/>
          <w:b/>
          <w:sz w:val="32"/>
          <w:szCs w:val="32"/>
        </w:rPr>
        <w:t>切换</w:t>
      </w:r>
    </w:p>
    <w:p w14:paraId="603D323B" w14:textId="77777777" w:rsidR="005A4045" w:rsidRDefault="005A4045" w:rsidP="005A4045">
      <w:pPr>
        <w:pStyle w:val="a5"/>
        <w:ind w:left="780" w:firstLineChars="0" w:firstLine="0"/>
      </w:pPr>
    </w:p>
    <w:p w14:paraId="22128DEF" w14:textId="3CDBCBC3" w:rsidR="00AA1901" w:rsidRDefault="00AA1901" w:rsidP="00AA1901">
      <w:pPr>
        <w:pStyle w:val="HTML0"/>
        <w:shd w:val="clear" w:color="auto" w:fill="FFFFFF"/>
        <w:rPr>
          <w:rFonts w:ascii="Menlo" w:hAnsi="Menlo" w:cs="Menlo"/>
          <w:color w:val="000000"/>
          <w:sz w:val="24"/>
          <w:szCs w:val="24"/>
        </w:rPr>
      </w:pPr>
      <w:r>
        <w:rPr>
          <w:rFonts w:ascii="Menlo" w:hAnsi="Menlo" w:cs="Menlo"/>
          <w:color w:val="000000"/>
          <w:sz w:val="24"/>
          <w:szCs w:val="24"/>
        </w:rPr>
        <w:t>&lt;</w:t>
      </w:r>
      <w:r>
        <w:rPr>
          <w:rFonts w:ascii="Menlo" w:hAnsi="Menlo" w:cs="Menlo"/>
          <w:b/>
          <w:bCs/>
          <w:color w:val="000080"/>
          <w:sz w:val="24"/>
          <w:szCs w:val="24"/>
        </w:rPr>
        <w:t xml:space="preserve">selector </w:t>
      </w:r>
      <w:r>
        <w:rPr>
          <w:rFonts w:ascii="Menlo" w:hAnsi="Menlo" w:cs="Menlo"/>
          <w:b/>
          <w:bCs/>
          <w:color w:val="0000FF"/>
          <w:sz w:val="24"/>
          <w:szCs w:val="24"/>
        </w:rPr>
        <w:t>xmlns:</w:t>
      </w:r>
      <w:r>
        <w:rPr>
          <w:rFonts w:ascii="Menlo" w:hAnsi="Menlo" w:cs="Menlo"/>
          <w:b/>
          <w:bCs/>
          <w:color w:val="660E7A"/>
          <w:sz w:val="24"/>
          <w:szCs w:val="24"/>
        </w:rPr>
        <w:t>android</w:t>
      </w:r>
      <w:r>
        <w:rPr>
          <w:rFonts w:ascii="Menlo" w:hAnsi="Menlo" w:cs="Menlo"/>
          <w:b/>
          <w:bCs/>
          <w:color w:val="0000FF"/>
          <w:sz w:val="24"/>
          <w:szCs w:val="24"/>
        </w:rPr>
        <w:t>=</w:t>
      </w:r>
      <w:r>
        <w:rPr>
          <w:rFonts w:ascii="Menlo" w:hAnsi="Menlo" w:cs="Menlo"/>
          <w:b/>
          <w:bCs/>
          <w:color w:val="008000"/>
          <w:sz w:val="24"/>
          <w:szCs w:val="24"/>
        </w:rPr>
        <w:t>"http://schemas.android.com/apk/res/android"</w:t>
      </w:r>
      <w:r>
        <w:rPr>
          <w:rFonts w:ascii="Menlo" w:hAnsi="Menlo" w:cs="Menlo"/>
          <w:color w:val="000000"/>
          <w:sz w:val="24"/>
          <w:szCs w:val="24"/>
        </w:rPr>
        <w:t>&gt;</w:t>
      </w:r>
      <w:r>
        <w:rPr>
          <w:rFonts w:ascii="Menlo" w:hAnsi="Menlo" w:cs="Menlo"/>
          <w:color w:val="000000"/>
          <w:sz w:val="24"/>
          <w:szCs w:val="24"/>
        </w:rPr>
        <w:br/>
        <w:t xml:space="preserve">    &lt;</w:t>
      </w:r>
      <w:r>
        <w:rPr>
          <w:rFonts w:ascii="Menlo" w:hAnsi="Menlo" w:cs="Menlo"/>
          <w:b/>
          <w:bCs/>
          <w:color w:val="000080"/>
          <w:sz w:val="24"/>
          <w:szCs w:val="24"/>
        </w:rPr>
        <w:t>item</w:t>
      </w:r>
      <w:r>
        <w:rPr>
          <w:rFonts w:ascii="Menlo" w:hAnsi="Menlo" w:cs="Menlo"/>
          <w:b/>
          <w:bCs/>
          <w:color w:val="000080"/>
          <w:sz w:val="24"/>
          <w:szCs w:val="24"/>
        </w:rPr>
        <w:br/>
        <w:t xml:space="preserve">        </w:t>
      </w:r>
      <w:r>
        <w:rPr>
          <w:rFonts w:ascii="Menlo" w:hAnsi="Menlo" w:cs="Menlo"/>
          <w:b/>
          <w:bCs/>
          <w:color w:val="660E7A"/>
          <w:sz w:val="24"/>
          <w:szCs w:val="24"/>
        </w:rPr>
        <w:t>android</w:t>
      </w:r>
      <w:r>
        <w:rPr>
          <w:rFonts w:ascii="Menlo" w:hAnsi="Menlo" w:cs="Menlo"/>
          <w:b/>
          <w:bCs/>
          <w:color w:val="0000FF"/>
          <w:sz w:val="24"/>
          <w:szCs w:val="24"/>
        </w:rPr>
        <w:t>:state_pressed=</w:t>
      </w:r>
      <w:r>
        <w:rPr>
          <w:rFonts w:ascii="Menlo" w:hAnsi="Menlo" w:cs="Menlo"/>
          <w:b/>
          <w:bCs/>
          <w:color w:val="008000"/>
          <w:sz w:val="24"/>
          <w:szCs w:val="24"/>
        </w:rPr>
        <w:t>"true"</w:t>
      </w:r>
      <w:r>
        <w:rPr>
          <w:rFonts w:ascii="Menlo" w:hAnsi="Menlo" w:cs="Menlo"/>
          <w:b/>
          <w:bCs/>
          <w:color w:val="008000"/>
          <w:sz w:val="24"/>
          <w:szCs w:val="24"/>
        </w:rPr>
        <w:br/>
        <w:t xml:space="preserve">        </w:t>
      </w:r>
      <w:r>
        <w:rPr>
          <w:rFonts w:ascii="Menlo" w:hAnsi="Menlo" w:cs="Menlo"/>
          <w:b/>
          <w:bCs/>
          <w:color w:val="660E7A"/>
          <w:sz w:val="24"/>
          <w:szCs w:val="24"/>
        </w:rPr>
        <w:t>android</w:t>
      </w:r>
      <w:r>
        <w:rPr>
          <w:rFonts w:ascii="Menlo" w:hAnsi="Menlo" w:cs="Menlo"/>
          <w:b/>
          <w:bCs/>
          <w:color w:val="0000FF"/>
          <w:sz w:val="24"/>
          <w:szCs w:val="24"/>
        </w:rPr>
        <w:t>:drawable=</w:t>
      </w:r>
      <w:r>
        <w:rPr>
          <w:rFonts w:ascii="Menlo" w:hAnsi="Menlo" w:cs="Menlo"/>
          <w:b/>
          <w:bCs/>
          <w:color w:val="008000"/>
          <w:sz w:val="24"/>
          <w:szCs w:val="24"/>
        </w:rPr>
        <w:t>"@drawable/btnout_selectbg"</w:t>
      </w:r>
      <w:r>
        <w:rPr>
          <w:rFonts w:ascii="Menlo" w:hAnsi="Menlo" w:cs="Menlo"/>
          <w:color w:val="000000"/>
          <w:sz w:val="24"/>
          <w:szCs w:val="24"/>
        </w:rPr>
        <w:t>/&gt;</w:t>
      </w:r>
      <w:r>
        <w:rPr>
          <w:rFonts w:ascii="Menlo" w:hAnsi="Menlo" w:cs="Menlo"/>
          <w:color w:val="000000"/>
          <w:sz w:val="24"/>
          <w:szCs w:val="24"/>
        </w:rPr>
        <w:br/>
        <w:t xml:space="preserve">    &lt;</w:t>
      </w:r>
      <w:r>
        <w:rPr>
          <w:rFonts w:ascii="Menlo" w:hAnsi="Menlo" w:cs="Menlo"/>
          <w:b/>
          <w:bCs/>
          <w:color w:val="000080"/>
          <w:sz w:val="24"/>
          <w:szCs w:val="24"/>
        </w:rPr>
        <w:t>item</w:t>
      </w:r>
      <w:r>
        <w:rPr>
          <w:rFonts w:ascii="Menlo" w:hAnsi="Menlo" w:cs="Menlo"/>
          <w:b/>
          <w:bCs/>
          <w:color w:val="000080"/>
          <w:sz w:val="24"/>
          <w:szCs w:val="24"/>
        </w:rPr>
        <w:br/>
        <w:t xml:space="preserve">        </w:t>
      </w:r>
      <w:r>
        <w:rPr>
          <w:rFonts w:ascii="Menlo" w:hAnsi="Menlo" w:cs="Menlo"/>
          <w:b/>
          <w:bCs/>
          <w:color w:val="660E7A"/>
          <w:sz w:val="24"/>
          <w:szCs w:val="24"/>
        </w:rPr>
        <w:t>android</w:t>
      </w:r>
      <w:r>
        <w:rPr>
          <w:rFonts w:ascii="Menlo" w:hAnsi="Menlo" w:cs="Menlo"/>
          <w:b/>
          <w:bCs/>
          <w:color w:val="0000FF"/>
          <w:sz w:val="24"/>
          <w:szCs w:val="24"/>
        </w:rPr>
        <w:t>:state_pressed=</w:t>
      </w:r>
      <w:r>
        <w:rPr>
          <w:rFonts w:ascii="Menlo" w:hAnsi="Menlo" w:cs="Menlo"/>
          <w:b/>
          <w:bCs/>
          <w:color w:val="008000"/>
          <w:sz w:val="24"/>
          <w:szCs w:val="24"/>
        </w:rPr>
        <w:t>"false"</w:t>
      </w:r>
      <w:r>
        <w:rPr>
          <w:rFonts w:ascii="Menlo" w:hAnsi="Menlo" w:cs="Menlo"/>
          <w:b/>
          <w:bCs/>
          <w:color w:val="008000"/>
          <w:sz w:val="24"/>
          <w:szCs w:val="24"/>
        </w:rPr>
        <w:br/>
        <w:t xml:space="preserve">        </w:t>
      </w:r>
      <w:r>
        <w:rPr>
          <w:rFonts w:ascii="Menlo" w:hAnsi="Menlo" w:cs="Menlo"/>
          <w:b/>
          <w:bCs/>
          <w:color w:val="660E7A"/>
          <w:sz w:val="24"/>
          <w:szCs w:val="24"/>
        </w:rPr>
        <w:t>android</w:t>
      </w:r>
      <w:r>
        <w:rPr>
          <w:rFonts w:ascii="Menlo" w:hAnsi="Menlo" w:cs="Menlo"/>
          <w:b/>
          <w:bCs/>
          <w:color w:val="0000FF"/>
          <w:sz w:val="24"/>
          <w:szCs w:val="24"/>
        </w:rPr>
        <w:t>:drawable=</w:t>
      </w:r>
      <w:r>
        <w:rPr>
          <w:rFonts w:ascii="Menlo" w:hAnsi="Menlo" w:cs="Menlo"/>
          <w:b/>
          <w:bCs/>
          <w:color w:val="008000"/>
          <w:sz w:val="24"/>
          <w:szCs w:val="24"/>
        </w:rPr>
        <w:t>"@drawable/btnout_normalbg"</w:t>
      </w:r>
      <w:r>
        <w:rPr>
          <w:rFonts w:ascii="Menlo" w:hAnsi="Menlo" w:cs="Menlo"/>
          <w:color w:val="000000"/>
          <w:sz w:val="24"/>
          <w:szCs w:val="24"/>
        </w:rPr>
        <w:t>/&gt;</w:t>
      </w:r>
      <w:r>
        <w:rPr>
          <w:rFonts w:ascii="Menlo" w:hAnsi="Menlo" w:cs="Menlo"/>
          <w:color w:val="000000"/>
          <w:sz w:val="24"/>
          <w:szCs w:val="24"/>
        </w:rPr>
        <w:br/>
        <w:t>&lt;/</w:t>
      </w:r>
      <w:r>
        <w:rPr>
          <w:rFonts w:ascii="Menlo" w:hAnsi="Menlo" w:cs="Menlo"/>
          <w:b/>
          <w:bCs/>
          <w:color w:val="000080"/>
          <w:sz w:val="24"/>
          <w:szCs w:val="24"/>
        </w:rPr>
        <w:t>selector</w:t>
      </w:r>
      <w:r>
        <w:rPr>
          <w:rFonts w:ascii="Menlo" w:hAnsi="Menlo" w:cs="Menlo"/>
          <w:color w:val="000000"/>
          <w:sz w:val="24"/>
          <w:szCs w:val="24"/>
        </w:rPr>
        <w:t>&gt;</w:t>
      </w:r>
    </w:p>
    <w:p w14:paraId="79FB510E" w14:textId="59F7B387" w:rsidR="00AA1901" w:rsidRDefault="00AA1901" w:rsidP="00AA1901"/>
    <w:p w14:paraId="26BCF294" w14:textId="77777777" w:rsidR="005A4045" w:rsidRPr="009365E1" w:rsidRDefault="005A4045" w:rsidP="009365E1">
      <w:pPr>
        <w:rPr>
          <w:rFonts w:ascii="Songti SC" w:eastAsia="Songti SC" w:hAnsi="Songti SC"/>
        </w:rPr>
      </w:pPr>
    </w:p>
    <w:p w14:paraId="165BB446" w14:textId="77777777" w:rsidR="001B4B6D" w:rsidRPr="00FB51A5" w:rsidRDefault="001B4B6D" w:rsidP="001B4B6D">
      <w:pPr>
        <w:pStyle w:val="a5"/>
        <w:numPr>
          <w:ilvl w:val="1"/>
          <w:numId w:val="14"/>
        </w:numPr>
        <w:ind w:firstLineChars="0"/>
        <w:outlineLvl w:val="1"/>
        <w:rPr>
          <w:rFonts w:ascii="Songti SC" w:eastAsia="Songti SC" w:hAnsi="Songti SC"/>
          <w:b/>
          <w:sz w:val="32"/>
          <w:szCs w:val="32"/>
        </w:rPr>
      </w:pPr>
      <w:r w:rsidRPr="00FB51A5">
        <w:rPr>
          <w:rFonts w:ascii="Songti SC" w:eastAsia="Songti SC" w:hAnsi="Songti SC" w:hint="eastAsia"/>
          <w:b/>
          <w:sz w:val="32"/>
          <w:szCs w:val="32"/>
        </w:rPr>
        <w:t>圆角</w:t>
      </w:r>
      <w:r w:rsidRPr="00FB51A5">
        <w:rPr>
          <w:rFonts w:ascii="Songti SC" w:eastAsia="Songti SC" w:hAnsi="Songti SC"/>
          <w:b/>
          <w:sz w:val="32"/>
          <w:szCs w:val="32"/>
        </w:rPr>
        <w:t>黑边效果</w:t>
      </w:r>
    </w:p>
    <w:p w14:paraId="5099ED43" w14:textId="51888997" w:rsidR="002F211A" w:rsidRDefault="002F211A" w:rsidP="002F211A">
      <w:pPr>
        <w:pStyle w:val="HTML0"/>
        <w:shd w:val="clear" w:color="auto" w:fill="FFFFFF"/>
        <w:rPr>
          <w:rFonts w:ascii="Menlo" w:hAnsi="Menlo" w:cs="Menlo"/>
          <w:color w:val="000000"/>
          <w:sz w:val="24"/>
          <w:szCs w:val="24"/>
        </w:rPr>
      </w:pPr>
      <w:r>
        <w:rPr>
          <w:rFonts w:ascii="Menlo" w:hAnsi="Menlo" w:cs="Menlo"/>
          <w:color w:val="000000"/>
          <w:sz w:val="24"/>
          <w:szCs w:val="24"/>
        </w:rPr>
        <w:t>&lt;</w:t>
      </w:r>
      <w:r>
        <w:rPr>
          <w:rFonts w:ascii="Menlo" w:hAnsi="Menlo" w:cs="Menlo"/>
          <w:b/>
          <w:bCs/>
          <w:color w:val="000080"/>
          <w:sz w:val="24"/>
          <w:szCs w:val="24"/>
        </w:rPr>
        <w:t xml:space="preserve">shape </w:t>
      </w:r>
      <w:r>
        <w:rPr>
          <w:rFonts w:ascii="Menlo" w:hAnsi="Menlo" w:cs="Menlo"/>
          <w:b/>
          <w:bCs/>
          <w:color w:val="0000FF"/>
          <w:sz w:val="24"/>
          <w:szCs w:val="24"/>
        </w:rPr>
        <w:t>xmlns:</w:t>
      </w:r>
      <w:r>
        <w:rPr>
          <w:rFonts w:ascii="Menlo" w:hAnsi="Menlo" w:cs="Menlo"/>
          <w:b/>
          <w:bCs/>
          <w:color w:val="660E7A"/>
          <w:sz w:val="24"/>
          <w:szCs w:val="24"/>
        </w:rPr>
        <w:t>android</w:t>
      </w:r>
      <w:r>
        <w:rPr>
          <w:rFonts w:ascii="Menlo" w:hAnsi="Menlo" w:cs="Menlo"/>
          <w:b/>
          <w:bCs/>
          <w:color w:val="0000FF"/>
          <w:sz w:val="24"/>
          <w:szCs w:val="24"/>
        </w:rPr>
        <w:t>=</w:t>
      </w:r>
      <w:r>
        <w:rPr>
          <w:rFonts w:ascii="Menlo" w:hAnsi="Menlo" w:cs="Menlo"/>
          <w:b/>
          <w:bCs/>
          <w:color w:val="008000"/>
          <w:sz w:val="24"/>
          <w:szCs w:val="24"/>
        </w:rPr>
        <w:t>"http://schemas.android.com/apk/res/android"</w:t>
      </w:r>
      <w:r>
        <w:rPr>
          <w:rFonts w:ascii="Menlo" w:hAnsi="Menlo" w:cs="Menlo"/>
          <w:color w:val="000000"/>
          <w:sz w:val="24"/>
          <w:szCs w:val="24"/>
        </w:rPr>
        <w:t>&gt;</w:t>
      </w:r>
      <w:r>
        <w:rPr>
          <w:rFonts w:ascii="Menlo" w:hAnsi="Menlo" w:cs="Menlo"/>
          <w:color w:val="000000"/>
          <w:sz w:val="24"/>
          <w:szCs w:val="24"/>
        </w:rPr>
        <w:br/>
        <w:t xml:space="preserve">    &lt;</w:t>
      </w:r>
      <w:r>
        <w:rPr>
          <w:rFonts w:ascii="Menlo" w:hAnsi="Menlo" w:cs="Menlo"/>
          <w:b/>
          <w:bCs/>
          <w:color w:val="000080"/>
          <w:sz w:val="24"/>
          <w:szCs w:val="24"/>
        </w:rPr>
        <w:t xml:space="preserve">solid </w:t>
      </w:r>
      <w:r>
        <w:rPr>
          <w:rFonts w:ascii="Menlo" w:hAnsi="Menlo" w:cs="Menlo"/>
          <w:b/>
          <w:bCs/>
          <w:color w:val="660E7A"/>
          <w:sz w:val="24"/>
          <w:szCs w:val="24"/>
        </w:rPr>
        <w:t>android</w:t>
      </w:r>
      <w:r>
        <w:rPr>
          <w:rFonts w:ascii="Menlo" w:hAnsi="Menlo" w:cs="Menlo"/>
          <w:b/>
          <w:bCs/>
          <w:color w:val="0000FF"/>
          <w:sz w:val="24"/>
          <w:szCs w:val="24"/>
        </w:rPr>
        <w:t>:color=</w:t>
      </w:r>
      <w:r>
        <w:rPr>
          <w:rFonts w:ascii="Menlo" w:hAnsi="Menlo" w:cs="Menlo"/>
          <w:b/>
          <w:bCs/>
          <w:color w:val="008000"/>
          <w:sz w:val="24"/>
          <w:szCs w:val="24"/>
        </w:rPr>
        <w:t xml:space="preserve">"#ffffff" </w:t>
      </w:r>
      <w:r>
        <w:rPr>
          <w:rFonts w:ascii="Menlo" w:hAnsi="Menlo" w:cs="Menlo"/>
          <w:color w:val="000000"/>
          <w:sz w:val="24"/>
          <w:szCs w:val="24"/>
        </w:rPr>
        <w:t>/&gt;  //</w:t>
      </w:r>
      <w:r>
        <w:rPr>
          <w:rFonts w:ascii="Menlo" w:hAnsi="Menlo" w:cs="Menlo" w:hint="eastAsia"/>
          <w:color w:val="000000"/>
          <w:sz w:val="24"/>
          <w:szCs w:val="24"/>
        </w:rPr>
        <w:t>填充</w:t>
      </w:r>
      <w:r>
        <w:rPr>
          <w:rFonts w:ascii="Menlo" w:hAnsi="Menlo" w:cs="Menlo"/>
          <w:color w:val="000000"/>
          <w:sz w:val="24"/>
          <w:szCs w:val="24"/>
        </w:rPr>
        <w:t>颜色</w:t>
      </w:r>
      <w:r>
        <w:rPr>
          <w:rFonts w:ascii="Menlo" w:hAnsi="Menlo" w:cs="Menlo"/>
          <w:color w:val="000000"/>
          <w:sz w:val="24"/>
          <w:szCs w:val="24"/>
        </w:rPr>
        <w:br/>
        <w:t xml:space="preserve">    &lt;</w:t>
      </w:r>
      <w:r>
        <w:rPr>
          <w:rFonts w:ascii="Menlo" w:hAnsi="Menlo" w:cs="Menlo"/>
          <w:b/>
          <w:bCs/>
          <w:color w:val="000080"/>
          <w:sz w:val="24"/>
          <w:szCs w:val="24"/>
        </w:rPr>
        <w:t xml:space="preserve">corners </w:t>
      </w:r>
      <w:r>
        <w:rPr>
          <w:rFonts w:ascii="Menlo" w:hAnsi="Menlo" w:cs="Menlo"/>
          <w:b/>
          <w:bCs/>
          <w:color w:val="660E7A"/>
          <w:sz w:val="24"/>
          <w:szCs w:val="24"/>
        </w:rPr>
        <w:t>android</w:t>
      </w:r>
      <w:r>
        <w:rPr>
          <w:rFonts w:ascii="Menlo" w:hAnsi="Menlo" w:cs="Menlo"/>
          <w:b/>
          <w:bCs/>
          <w:color w:val="0000FF"/>
          <w:sz w:val="24"/>
          <w:szCs w:val="24"/>
        </w:rPr>
        <w:t>:radius=</w:t>
      </w:r>
      <w:r>
        <w:rPr>
          <w:rFonts w:ascii="Menlo" w:hAnsi="Menlo" w:cs="Menlo"/>
          <w:b/>
          <w:bCs/>
          <w:color w:val="008000"/>
          <w:sz w:val="24"/>
          <w:szCs w:val="24"/>
        </w:rPr>
        <w:t xml:space="preserve">"10dp" </w:t>
      </w:r>
      <w:r>
        <w:rPr>
          <w:rFonts w:ascii="Menlo" w:hAnsi="Menlo" w:cs="Menlo"/>
          <w:color w:val="000000"/>
          <w:sz w:val="24"/>
          <w:szCs w:val="24"/>
        </w:rPr>
        <w:t>/&gt;  //</w:t>
      </w:r>
      <w:r>
        <w:rPr>
          <w:rFonts w:ascii="Menlo" w:hAnsi="Menlo" w:cs="Menlo" w:hint="eastAsia"/>
          <w:color w:val="000000"/>
          <w:sz w:val="24"/>
          <w:szCs w:val="24"/>
        </w:rPr>
        <w:t>圆角</w:t>
      </w:r>
      <w:r>
        <w:rPr>
          <w:rFonts w:ascii="Menlo" w:hAnsi="Menlo" w:cs="Menlo"/>
          <w:color w:val="000000"/>
          <w:sz w:val="24"/>
          <w:szCs w:val="24"/>
        </w:rPr>
        <w:t>直径</w:t>
      </w:r>
      <w:r>
        <w:rPr>
          <w:rFonts w:ascii="Menlo" w:hAnsi="Menlo" w:cs="Menlo"/>
          <w:color w:val="000000"/>
          <w:sz w:val="24"/>
          <w:szCs w:val="24"/>
        </w:rPr>
        <w:br/>
        <w:t xml:space="preserve">    &lt;</w:t>
      </w:r>
      <w:r>
        <w:rPr>
          <w:rFonts w:ascii="Menlo" w:hAnsi="Menlo" w:cs="Menlo"/>
          <w:b/>
          <w:bCs/>
          <w:color w:val="000080"/>
          <w:sz w:val="24"/>
          <w:szCs w:val="24"/>
        </w:rPr>
        <w:t xml:space="preserve">stroke </w:t>
      </w:r>
      <w:r>
        <w:rPr>
          <w:rFonts w:ascii="Menlo" w:hAnsi="Menlo" w:cs="Menlo"/>
          <w:b/>
          <w:bCs/>
          <w:color w:val="660E7A"/>
          <w:sz w:val="24"/>
          <w:szCs w:val="24"/>
        </w:rPr>
        <w:t>android</w:t>
      </w:r>
      <w:r>
        <w:rPr>
          <w:rFonts w:ascii="Menlo" w:hAnsi="Menlo" w:cs="Menlo"/>
          <w:b/>
          <w:bCs/>
          <w:color w:val="0000FF"/>
          <w:sz w:val="24"/>
          <w:szCs w:val="24"/>
        </w:rPr>
        <w:t>:width=</w:t>
      </w:r>
      <w:r>
        <w:rPr>
          <w:rFonts w:ascii="Menlo" w:hAnsi="Menlo" w:cs="Menlo"/>
          <w:b/>
          <w:bCs/>
          <w:color w:val="008000"/>
          <w:sz w:val="24"/>
          <w:szCs w:val="24"/>
        </w:rPr>
        <w:t xml:space="preserve">"1dp" </w:t>
      </w:r>
      <w:r>
        <w:rPr>
          <w:rFonts w:ascii="Menlo" w:hAnsi="Menlo" w:cs="Menlo"/>
          <w:b/>
          <w:bCs/>
          <w:color w:val="660E7A"/>
          <w:sz w:val="24"/>
          <w:szCs w:val="24"/>
        </w:rPr>
        <w:t>android</w:t>
      </w:r>
      <w:r>
        <w:rPr>
          <w:rFonts w:ascii="Menlo" w:hAnsi="Menlo" w:cs="Menlo"/>
          <w:b/>
          <w:bCs/>
          <w:color w:val="0000FF"/>
          <w:sz w:val="24"/>
          <w:szCs w:val="24"/>
        </w:rPr>
        <w:t>:color=</w:t>
      </w:r>
      <w:r>
        <w:rPr>
          <w:rFonts w:ascii="Menlo" w:hAnsi="Menlo" w:cs="Menlo"/>
          <w:b/>
          <w:bCs/>
          <w:color w:val="008000"/>
          <w:sz w:val="24"/>
          <w:szCs w:val="24"/>
        </w:rPr>
        <w:t xml:space="preserve">"#cccccc" </w:t>
      </w:r>
      <w:r>
        <w:rPr>
          <w:rFonts w:ascii="Menlo" w:hAnsi="Menlo" w:cs="Menlo"/>
          <w:color w:val="000000"/>
          <w:sz w:val="24"/>
          <w:szCs w:val="24"/>
        </w:rPr>
        <w:t>/&gt;  //</w:t>
      </w:r>
      <w:r>
        <w:rPr>
          <w:rFonts w:ascii="Menlo" w:hAnsi="Menlo" w:cs="Menlo" w:hint="eastAsia"/>
          <w:color w:val="000000"/>
          <w:sz w:val="24"/>
          <w:szCs w:val="24"/>
        </w:rPr>
        <w:t>设置</w:t>
      </w:r>
      <w:r>
        <w:rPr>
          <w:rFonts w:ascii="Menlo" w:hAnsi="Menlo" w:cs="Menlo"/>
          <w:color w:val="000000"/>
          <w:sz w:val="24"/>
          <w:szCs w:val="24"/>
        </w:rPr>
        <w:t>黑边</w:t>
      </w:r>
      <w:r>
        <w:rPr>
          <w:rFonts w:ascii="Menlo" w:hAnsi="Menlo" w:cs="Menlo"/>
          <w:color w:val="000000"/>
          <w:sz w:val="24"/>
          <w:szCs w:val="24"/>
        </w:rPr>
        <w:br/>
        <w:t>&lt;/</w:t>
      </w:r>
      <w:r>
        <w:rPr>
          <w:rFonts w:ascii="Menlo" w:hAnsi="Menlo" w:cs="Menlo"/>
          <w:b/>
          <w:bCs/>
          <w:color w:val="000080"/>
          <w:sz w:val="24"/>
          <w:szCs w:val="24"/>
        </w:rPr>
        <w:t>shape</w:t>
      </w:r>
      <w:r>
        <w:rPr>
          <w:rFonts w:ascii="Menlo" w:hAnsi="Menlo" w:cs="Menlo"/>
          <w:color w:val="000000"/>
          <w:sz w:val="24"/>
          <w:szCs w:val="24"/>
        </w:rPr>
        <w:t>&gt;</w:t>
      </w:r>
    </w:p>
    <w:p w14:paraId="45446AC1" w14:textId="69A58258" w:rsidR="002F211A" w:rsidRDefault="002F211A" w:rsidP="002F211A">
      <w:pPr>
        <w:rPr>
          <w:rFonts w:ascii="Songti SC" w:eastAsia="Songti SC" w:hAnsi="Songti SC"/>
        </w:rPr>
      </w:pPr>
    </w:p>
    <w:p w14:paraId="5F2DCD88" w14:textId="67F7F675" w:rsidR="009365E1" w:rsidRPr="00FB51A5" w:rsidRDefault="003164FC" w:rsidP="001B4B6D">
      <w:pPr>
        <w:pStyle w:val="a5"/>
        <w:numPr>
          <w:ilvl w:val="1"/>
          <w:numId w:val="14"/>
        </w:numPr>
        <w:ind w:firstLineChars="0"/>
        <w:outlineLvl w:val="1"/>
        <w:rPr>
          <w:rFonts w:ascii="Songti SC" w:eastAsia="Songti SC" w:hAnsi="Songti SC"/>
          <w:b/>
          <w:sz w:val="32"/>
          <w:szCs w:val="32"/>
        </w:rPr>
      </w:pPr>
      <w:r w:rsidRPr="00FB51A5">
        <w:rPr>
          <w:rFonts w:ascii="Songti SC" w:eastAsia="Songti SC" w:hAnsi="Songti SC" w:hint="eastAsia"/>
          <w:b/>
          <w:sz w:val="32"/>
          <w:szCs w:val="32"/>
        </w:rPr>
        <w:t>基本</w:t>
      </w:r>
      <w:r w:rsidRPr="00FB51A5">
        <w:rPr>
          <w:rFonts w:ascii="Songti SC" w:eastAsia="Songti SC" w:hAnsi="Songti SC"/>
          <w:b/>
          <w:sz w:val="32"/>
          <w:szCs w:val="32"/>
        </w:rPr>
        <w:t>的动画效果</w:t>
      </w:r>
    </w:p>
    <w:p w14:paraId="223BB769" w14:textId="218DA517" w:rsidR="003164FC" w:rsidRPr="00ED7A78" w:rsidRDefault="003164FC" w:rsidP="003164FC">
      <w:pPr>
        <w:rPr>
          <w:rFonts w:ascii="Songti SC" w:eastAsia="Songti SC" w:hAnsi="Songti SC"/>
          <w:b/>
        </w:rPr>
      </w:pPr>
      <w:r w:rsidRPr="00ED7A78">
        <w:rPr>
          <w:rFonts w:ascii="Songti SC" w:eastAsia="Songti SC" w:hAnsi="Songti SC"/>
          <w:b/>
        </w:rPr>
        <w:t>淡出淡入</w:t>
      </w:r>
    </w:p>
    <w:p w14:paraId="34652DE5" w14:textId="289E6982" w:rsidR="003164FC" w:rsidRDefault="003164FC" w:rsidP="003164FC">
      <w:pPr>
        <w:pStyle w:val="HTML0"/>
        <w:shd w:val="clear" w:color="auto" w:fill="FFFFFF"/>
        <w:rPr>
          <w:rFonts w:ascii="Menlo" w:hAnsi="Menlo" w:cs="Menlo"/>
          <w:color w:val="000000"/>
          <w:sz w:val="24"/>
          <w:szCs w:val="24"/>
        </w:rPr>
      </w:pPr>
      <w:r>
        <w:rPr>
          <w:rFonts w:ascii="Menlo" w:hAnsi="Menlo" w:cs="Menlo"/>
          <w:i/>
          <w:iCs/>
          <w:color w:val="808080"/>
          <w:sz w:val="24"/>
          <w:szCs w:val="24"/>
        </w:rPr>
        <w:t xml:space="preserve">&lt;!--    </w:t>
      </w:r>
      <w:r>
        <w:rPr>
          <w:rFonts w:ascii="Menlo" w:hAnsi="Menlo" w:cs="Menlo"/>
          <w:i/>
          <w:iCs/>
          <w:color w:val="808080"/>
          <w:sz w:val="24"/>
          <w:szCs w:val="24"/>
        </w:rPr>
        <w:br/>
        <w:t xml:space="preserve">        fromAlpha:</w:t>
      </w:r>
      <w:r>
        <w:rPr>
          <w:rFonts w:ascii="Menlo" w:hAnsi="Menlo" w:cs="Menlo"/>
          <w:i/>
          <w:iCs/>
          <w:color w:val="808080"/>
          <w:sz w:val="24"/>
          <w:szCs w:val="24"/>
        </w:rPr>
        <w:t>开始时透明度</w:t>
      </w:r>
      <w:r>
        <w:rPr>
          <w:rFonts w:ascii="Menlo" w:hAnsi="Menlo" w:cs="Menlo"/>
          <w:i/>
          <w:iCs/>
          <w:color w:val="808080"/>
          <w:sz w:val="24"/>
          <w:szCs w:val="24"/>
        </w:rPr>
        <w:t xml:space="preserve">   </w:t>
      </w:r>
      <w:r>
        <w:rPr>
          <w:rFonts w:ascii="Menlo" w:hAnsi="Menlo" w:cs="Menlo"/>
          <w:i/>
          <w:iCs/>
          <w:color w:val="808080"/>
          <w:sz w:val="24"/>
          <w:szCs w:val="24"/>
        </w:rPr>
        <w:br/>
        <w:t xml:space="preserve">        toAlpha</w:t>
      </w:r>
      <w:r>
        <w:rPr>
          <w:rFonts w:ascii="Menlo" w:hAnsi="Menlo" w:cs="Menlo"/>
          <w:i/>
          <w:iCs/>
          <w:color w:val="808080"/>
          <w:sz w:val="24"/>
          <w:szCs w:val="24"/>
        </w:rPr>
        <w:t>：</w:t>
      </w:r>
      <w:r>
        <w:rPr>
          <w:rFonts w:ascii="Menlo" w:hAnsi="Menlo" w:cs="Menlo"/>
          <w:i/>
          <w:iCs/>
          <w:color w:val="808080"/>
          <w:sz w:val="24"/>
          <w:szCs w:val="24"/>
        </w:rPr>
        <w:t xml:space="preserve"> </w:t>
      </w:r>
      <w:r>
        <w:rPr>
          <w:rFonts w:ascii="Menlo" w:hAnsi="Menlo" w:cs="Menlo"/>
          <w:i/>
          <w:iCs/>
          <w:color w:val="808080"/>
          <w:sz w:val="24"/>
          <w:szCs w:val="24"/>
        </w:rPr>
        <w:t>结束时透明度</w:t>
      </w:r>
      <w:r>
        <w:rPr>
          <w:rFonts w:ascii="Menlo" w:hAnsi="Menlo" w:cs="Menlo"/>
          <w:i/>
          <w:iCs/>
          <w:color w:val="808080"/>
          <w:sz w:val="24"/>
          <w:szCs w:val="24"/>
        </w:rPr>
        <w:t xml:space="preserve">   </w:t>
      </w:r>
      <w:r>
        <w:rPr>
          <w:rFonts w:ascii="Menlo" w:hAnsi="Menlo" w:cs="Menlo"/>
          <w:i/>
          <w:iCs/>
          <w:color w:val="808080"/>
          <w:sz w:val="24"/>
          <w:szCs w:val="24"/>
        </w:rPr>
        <w:br/>
        <w:t xml:space="preserve">        duration</w:t>
      </w:r>
      <w:r>
        <w:rPr>
          <w:rFonts w:ascii="Menlo" w:hAnsi="Menlo" w:cs="Menlo"/>
          <w:i/>
          <w:iCs/>
          <w:color w:val="808080"/>
          <w:sz w:val="24"/>
          <w:szCs w:val="24"/>
        </w:rPr>
        <w:t>：动画持续时间</w:t>
      </w:r>
      <w:r>
        <w:rPr>
          <w:rFonts w:ascii="Menlo" w:hAnsi="Menlo" w:cs="Menlo"/>
          <w:i/>
          <w:iCs/>
          <w:color w:val="808080"/>
          <w:sz w:val="24"/>
          <w:szCs w:val="24"/>
        </w:rPr>
        <w:t xml:space="preserve"> --&gt;</w:t>
      </w:r>
    </w:p>
    <w:p w14:paraId="091F4B47" w14:textId="10978A22" w:rsidR="003164FC" w:rsidRDefault="003164FC" w:rsidP="003164FC">
      <w:pPr>
        <w:pStyle w:val="HTML0"/>
        <w:shd w:val="clear" w:color="auto" w:fill="FFFFFF"/>
        <w:rPr>
          <w:rFonts w:ascii="Menlo" w:hAnsi="Menlo" w:cs="Menlo"/>
          <w:color w:val="000000"/>
          <w:sz w:val="24"/>
          <w:szCs w:val="24"/>
        </w:rPr>
      </w:pPr>
      <w:r>
        <w:rPr>
          <w:rFonts w:ascii="Menlo" w:hAnsi="Menlo" w:cs="Menlo"/>
          <w:color w:val="000000"/>
          <w:sz w:val="24"/>
          <w:szCs w:val="24"/>
        </w:rPr>
        <w:t>&lt;</w:t>
      </w:r>
      <w:r>
        <w:rPr>
          <w:rFonts w:ascii="Menlo" w:hAnsi="Menlo" w:cs="Menlo"/>
          <w:b/>
          <w:bCs/>
          <w:color w:val="000080"/>
          <w:sz w:val="24"/>
          <w:szCs w:val="24"/>
        </w:rPr>
        <w:t xml:space="preserve">set </w:t>
      </w:r>
      <w:r>
        <w:rPr>
          <w:rFonts w:ascii="Menlo" w:hAnsi="Menlo" w:cs="Menlo"/>
          <w:b/>
          <w:bCs/>
          <w:color w:val="0000FF"/>
          <w:sz w:val="24"/>
          <w:szCs w:val="24"/>
        </w:rPr>
        <w:t>xmlns:</w:t>
      </w:r>
      <w:r>
        <w:rPr>
          <w:rFonts w:ascii="Menlo" w:hAnsi="Menlo" w:cs="Menlo"/>
          <w:b/>
          <w:bCs/>
          <w:color w:val="660E7A"/>
          <w:sz w:val="24"/>
          <w:szCs w:val="24"/>
        </w:rPr>
        <w:t>android</w:t>
      </w:r>
      <w:r>
        <w:rPr>
          <w:rFonts w:ascii="Menlo" w:hAnsi="Menlo" w:cs="Menlo"/>
          <w:b/>
          <w:bCs/>
          <w:color w:val="0000FF"/>
          <w:sz w:val="24"/>
          <w:szCs w:val="24"/>
        </w:rPr>
        <w:t>=</w:t>
      </w:r>
      <w:r>
        <w:rPr>
          <w:rFonts w:ascii="Menlo" w:hAnsi="Menlo" w:cs="Menlo"/>
          <w:b/>
          <w:bCs/>
          <w:color w:val="008000"/>
          <w:sz w:val="24"/>
          <w:szCs w:val="24"/>
        </w:rPr>
        <w:t>"http://schemas.android.com/apk/res/android"</w:t>
      </w:r>
      <w:r>
        <w:rPr>
          <w:rFonts w:ascii="Menlo" w:hAnsi="Menlo" w:cs="Menlo"/>
          <w:color w:val="000000"/>
          <w:sz w:val="24"/>
          <w:szCs w:val="24"/>
        </w:rPr>
        <w:t>&gt;</w:t>
      </w:r>
      <w:r>
        <w:rPr>
          <w:rFonts w:ascii="Menlo" w:hAnsi="Menlo" w:cs="Menlo"/>
          <w:color w:val="000000"/>
          <w:sz w:val="24"/>
          <w:szCs w:val="24"/>
        </w:rPr>
        <w:br/>
        <w:t>&lt;</w:t>
      </w:r>
      <w:r>
        <w:rPr>
          <w:rFonts w:ascii="Menlo" w:hAnsi="Menlo" w:cs="Menlo"/>
          <w:b/>
          <w:bCs/>
          <w:color w:val="000080"/>
          <w:sz w:val="24"/>
          <w:szCs w:val="24"/>
        </w:rPr>
        <w:t>alpha</w:t>
      </w:r>
      <w:r>
        <w:rPr>
          <w:rFonts w:ascii="Menlo" w:hAnsi="Menlo" w:cs="Menlo"/>
          <w:b/>
          <w:bCs/>
          <w:color w:val="000080"/>
          <w:sz w:val="24"/>
          <w:szCs w:val="24"/>
        </w:rPr>
        <w:br/>
        <w:t xml:space="preserve">    </w:t>
      </w:r>
      <w:r>
        <w:rPr>
          <w:rFonts w:ascii="Menlo" w:hAnsi="Menlo" w:cs="Menlo"/>
          <w:b/>
          <w:bCs/>
          <w:color w:val="660E7A"/>
          <w:sz w:val="24"/>
          <w:szCs w:val="24"/>
        </w:rPr>
        <w:t>android</w:t>
      </w:r>
      <w:r>
        <w:rPr>
          <w:rFonts w:ascii="Menlo" w:hAnsi="Menlo" w:cs="Menlo"/>
          <w:b/>
          <w:bCs/>
          <w:color w:val="0000FF"/>
          <w:sz w:val="24"/>
          <w:szCs w:val="24"/>
        </w:rPr>
        <w:t>:fromAlpha=</w:t>
      </w:r>
      <w:r>
        <w:rPr>
          <w:rFonts w:ascii="Menlo" w:hAnsi="Menlo" w:cs="Menlo"/>
          <w:b/>
          <w:bCs/>
          <w:color w:val="008000"/>
          <w:sz w:val="24"/>
          <w:szCs w:val="24"/>
        </w:rPr>
        <w:t>"1.0"</w:t>
      </w:r>
      <w:r>
        <w:rPr>
          <w:rFonts w:ascii="Menlo" w:hAnsi="Menlo" w:cs="Menlo"/>
          <w:b/>
          <w:bCs/>
          <w:color w:val="008000"/>
          <w:sz w:val="24"/>
          <w:szCs w:val="24"/>
        </w:rPr>
        <w:br/>
        <w:t xml:space="preserve">    </w:t>
      </w:r>
      <w:r>
        <w:rPr>
          <w:rFonts w:ascii="Menlo" w:hAnsi="Menlo" w:cs="Menlo"/>
          <w:b/>
          <w:bCs/>
          <w:color w:val="660E7A"/>
          <w:sz w:val="24"/>
          <w:szCs w:val="24"/>
        </w:rPr>
        <w:t>android</w:t>
      </w:r>
      <w:r>
        <w:rPr>
          <w:rFonts w:ascii="Menlo" w:hAnsi="Menlo" w:cs="Menlo"/>
          <w:b/>
          <w:bCs/>
          <w:color w:val="0000FF"/>
          <w:sz w:val="24"/>
          <w:szCs w:val="24"/>
        </w:rPr>
        <w:t>:toAlpha=</w:t>
      </w:r>
      <w:r>
        <w:rPr>
          <w:rFonts w:ascii="Menlo" w:hAnsi="Menlo" w:cs="Menlo"/>
          <w:b/>
          <w:bCs/>
          <w:color w:val="008000"/>
          <w:sz w:val="24"/>
          <w:szCs w:val="24"/>
        </w:rPr>
        <w:t>"0.0"</w:t>
      </w:r>
      <w:r>
        <w:rPr>
          <w:rFonts w:ascii="Menlo" w:hAnsi="Menlo" w:cs="Menlo"/>
          <w:b/>
          <w:bCs/>
          <w:color w:val="008000"/>
          <w:sz w:val="24"/>
          <w:szCs w:val="24"/>
        </w:rPr>
        <w:br/>
        <w:t xml:space="preserve">    </w:t>
      </w:r>
      <w:r>
        <w:rPr>
          <w:rFonts w:ascii="Menlo" w:hAnsi="Menlo" w:cs="Menlo"/>
          <w:b/>
          <w:bCs/>
          <w:color w:val="660E7A"/>
          <w:sz w:val="24"/>
          <w:szCs w:val="24"/>
        </w:rPr>
        <w:t>android</w:t>
      </w:r>
      <w:r>
        <w:rPr>
          <w:rFonts w:ascii="Menlo" w:hAnsi="Menlo" w:cs="Menlo"/>
          <w:b/>
          <w:bCs/>
          <w:color w:val="0000FF"/>
          <w:sz w:val="24"/>
          <w:szCs w:val="24"/>
        </w:rPr>
        <w:t>:duration=</w:t>
      </w:r>
      <w:r>
        <w:rPr>
          <w:rFonts w:ascii="Menlo" w:hAnsi="Menlo" w:cs="Menlo"/>
          <w:b/>
          <w:bCs/>
          <w:color w:val="008000"/>
          <w:sz w:val="24"/>
          <w:szCs w:val="24"/>
        </w:rPr>
        <w:t xml:space="preserve">"500"  </w:t>
      </w:r>
      <w:r>
        <w:rPr>
          <w:rFonts w:ascii="Menlo" w:hAnsi="Menlo" w:cs="Menlo"/>
          <w:color w:val="000000"/>
          <w:sz w:val="24"/>
          <w:szCs w:val="24"/>
        </w:rPr>
        <w:t>/&gt;</w:t>
      </w:r>
      <w:r>
        <w:rPr>
          <w:rFonts w:ascii="Menlo" w:hAnsi="Menlo" w:cs="Menlo"/>
          <w:color w:val="000000"/>
          <w:sz w:val="24"/>
          <w:szCs w:val="24"/>
        </w:rPr>
        <w:br/>
        <w:t>&lt;/</w:t>
      </w:r>
      <w:r>
        <w:rPr>
          <w:rFonts w:ascii="Menlo" w:hAnsi="Menlo" w:cs="Menlo"/>
          <w:b/>
          <w:bCs/>
          <w:color w:val="000080"/>
          <w:sz w:val="24"/>
          <w:szCs w:val="24"/>
        </w:rPr>
        <w:t>set</w:t>
      </w:r>
      <w:r>
        <w:rPr>
          <w:rFonts w:ascii="Menlo" w:hAnsi="Menlo" w:cs="Menlo"/>
          <w:color w:val="000000"/>
          <w:sz w:val="24"/>
          <w:szCs w:val="24"/>
        </w:rPr>
        <w:t>&gt;</w:t>
      </w:r>
      <w:r>
        <w:rPr>
          <w:rFonts w:ascii="Menlo" w:hAnsi="Menlo" w:cs="Menlo"/>
          <w:color w:val="000000"/>
          <w:sz w:val="24"/>
          <w:szCs w:val="24"/>
        </w:rPr>
        <w:br/>
      </w:r>
    </w:p>
    <w:p w14:paraId="209AFBB1" w14:textId="171D521A" w:rsidR="003164FC" w:rsidRPr="00ED7A78" w:rsidRDefault="003164FC" w:rsidP="003164FC">
      <w:pPr>
        <w:pStyle w:val="HTML0"/>
        <w:shd w:val="clear" w:color="auto" w:fill="FFFFFF"/>
        <w:rPr>
          <w:rFonts w:ascii="Menlo" w:hAnsi="Menlo" w:cs="Menlo"/>
          <w:b/>
          <w:color w:val="000000"/>
          <w:sz w:val="24"/>
          <w:szCs w:val="24"/>
        </w:rPr>
      </w:pPr>
      <w:r w:rsidRPr="00ED7A78">
        <w:rPr>
          <w:rFonts w:ascii="Menlo" w:hAnsi="Menlo" w:cs="Menlo" w:hint="eastAsia"/>
          <w:b/>
          <w:color w:val="000000"/>
          <w:sz w:val="24"/>
          <w:szCs w:val="24"/>
        </w:rPr>
        <w:t>旋转</w:t>
      </w:r>
      <w:r w:rsidRPr="00ED7A78">
        <w:rPr>
          <w:rFonts w:ascii="Menlo" w:hAnsi="Menlo" w:cs="Menlo"/>
          <w:b/>
          <w:color w:val="000000"/>
          <w:sz w:val="24"/>
          <w:szCs w:val="24"/>
        </w:rPr>
        <w:t>效果</w:t>
      </w:r>
    </w:p>
    <w:p w14:paraId="39E91B16" w14:textId="3EC0F8BA" w:rsidR="003164FC" w:rsidRDefault="003164FC" w:rsidP="003164FC">
      <w:pPr>
        <w:pStyle w:val="HTML0"/>
        <w:shd w:val="clear" w:color="auto" w:fill="FFFFFF"/>
        <w:rPr>
          <w:rFonts w:ascii="Menlo" w:hAnsi="Menlo" w:cs="Menlo"/>
          <w:color w:val="000000"/>
          <w:sz w:val="24"/>
          <w:szCs w:val="24"/>
        </w:rPr>
      </w:pPr>
      <w:r>
        <w:rPr>
          <w:rFonts w:ascii="Menlo" w:hAnsi="Menlo" w:cs="Menlo"/>
          <w:i/>
          <w:iCs/>
          <w:color w:val="808080"/>
          <w:sz w:val="24"/>
          <w:szCs w:val="24"/>
        </w:rPr>
        <w:t xml:space="preserve">&lt;!--    </w:t>
      </w:r>
      <w:r>
        <w:rPr>
          <w:rFonts w:ascii="Menlo" w:hAnsi="Menlo" w:cs="Menlo"/>
          <w:i/>
          <w:iCs/>
          <w:color w:val="808080"/>
          <w:sz w:val="24"/>
          <w:szCs w:val="24"/>
        </w:rPr>
        <w:br/>
        <w:t xml:space="preserve">      fromDegrees   </w:t>
      </w:r>
      <w:r>
        <w:rPr>
          <w:rFonts w:ascii="Menlo" w:hAnsi="Menlo" w:cs="Menlo"/>
          <w:i/>
          <w:iCs/>
          <w:color w:val="808080"/>
          <w:sz w:val="24"/>
          <w:szCs w:val="24"/>
        </w:rPr>
        <w:t>动画开始时的角度</w:t>
      </w:r>
      <w:r>
        <w:rPr>
          <w:rFonts w:ascii="Menlo" w:hAnsi="Menlo" w:cs="Menlo"/>
          <w:i/>
          <w:iCs/>
          <w:color w:val="808080"/>
          <w:sz w:val="24"/>
          <w:szCs w:val="24"/>
        </w:rPr>
        <w:t xml:space="preserve">   </w:t>
      </w:r>
      <w:r>
        <w:rPr>
          <w:rFonts w:ascii="Menlo" w:hAnsi="Menlo" w:cs="Menlo"/>
          <w:i/>
          <w:iCs/>
          <w:color w:val="808080"/>
          <w:sz w:val="24"/>
          <w:szCs w:val="24"/>
        </w:rPr>
        <w:br/>
        <w:t xml:space="preserve">      toDegrees     </w:t>
      </w:r>
      <w:r>
        <w:rPr>
          <w:rFonts w:ascii="Menlo" w:hAnsi="Menlo" w:cs="Menlo"/>
          <w:i/>
          <w:iCs/>
          <w:color w:val="808080"/>
          <w:sz w:val="24"/>
          <w:szCs w:val="24"/>
        </w:rPr>
        <w:t>动画结束时物件的旋转角度</w:t>
      </w:r>
      <w:r>
        <w:rPr>
          <w:rFonts w:ascii="Menlo" w:hAnsi="Menlo" w:cs="Menlo"/>
          <w:i/>
          <w:iCs/>
          <w:color w:val="808080"/>
          <w:sz w:val="24"/>
          <w:szCs w:val="24"/>
        </w:rPr>
        <w:t>,</w:t>
      </w:r>
      <w:r>
        <w:rPr>
          <w:rFonts w:ascii="Menlo" w:hAnsi="Menlo" w:cs="Menlo"/>
          <w:i/>
          <w:iCs/>
          <w:color w:val="808080"/>
          <w:sz w:val="24"/>
          <w:szCs w:val="24"/>
        </w:rPr>
        <w:t>正代表顺时针</w:t>
      </w:r>
      <w:r>
        <w:rPr>
          <w:rFonts w:ascii="Menlo" w:hAnsi="Menlo" w:cs="Menlo"/>
          <w:i/>
          <w:iCs/>
          <w:color w:val="808080"/>
          <w:sz w:val="24"/>
          <w:szCs w:val="24"/>
        </w:rPr>
        <w:t xml:space="preserve">     </w:t>
      </w:r>
      <w:r>
        <w:rPr>
          <w:rFonts w:ascii="Menlo" w:hAnsi="Menlo" w:cs="Menlo"/>
          <w:i/>
          <w:iCs/>
          <w:color w:val="808080"/>
          <w:sz w:val="24"/>
          <w:szCs w:val="24"/>
        </w:rPr>
        <w:br/>
        <w:t xml:space="preserve">      pivotX    </w:t>
      </w:r>
      <w:r>
        <w:rPr>
          <w:rFonts w:ascii="Menlo" w:hAnsi="Menlo" w:cs="Menlo"/>
          <w:i/>
          <w:iCs/>
          <w:color w:val="808080"/>
          <w:sz w:val="24"/>
          <w:szCs w:val="24"/>
        </w:rPr>
        <w:t>属性为动画相对于物件的</w:t>
      </w:r>
      <w:r>
        <w:rPr>
          <w:rFonts w:ascii="Menlo" w:hAnsi="Menlo" w:cs="Menlo"/>
          <w:i/>
          <w:iCs/>
          <w:color w:val="808080"/>
          <w:sz w:val="24"/>
          <w:szCs w:val="24"/>
        </w:rPr>
        <w:t>X</w:t>
      </w:r>
      <w:r>
        <w:rPr>
          <w:rFonts w:ascii="Menlo" w:hAnsi="Menlo" w:cs="Menlo"/>
          <w:i/>
          <w:iCs/>
          <w:color w:val="808080"/>
          <w:sz w:val="24"/>
          <w:szCs w:val="24"/>
        </w:rPr>
        <w:t>坐标的开始位置</w:t>
      </w:r>
      <w:r>
        <w:rPr>
          <w:rFonts w:ascii="Menlo" w:hAnsi="Menlo" w:cs="Menlo"/>
          <w:i/>
          <w:iCs/>
          <w:color w:val="808080"/>
          <w:sz w:val="24"/>
          <w:szCs w:val="24"/>
        </w:rPr>
        <w:t xml:space="preserve">  </w:t>
      </w:r>
      <w:r>
        <w:rPr>
          <w:rFonts w:ascii="Menlo" w:hAnsi="Menlo" w:cs="Menlo"/>
          <w:i/>
          <w:iCs/>
          <w:color w:val="808080"/>
          <w:sz w:val="24"/>
          <w:szCs w:val="24"/>
        </w:rPr>
        <w:br/>
        <w:t xml:space="preserve">      pivotY    </w:t>
      </w:r>
      <w:r>
        <w:rPr>
          <w:rFonts w:ascii="Menlo" w:hAnsi="Menlo" w:cs="Menlo"/>
          <w:i/>
          <w:iCs/>
          <w:color w:val="808080"/>
          <w:sz w:val="24"/>
          <w:szCs w:val="24"/>
        </w:rPr>
        <w:t>属性为动画相对于物件的</w:t>
      </w:r>
      <w:r>
        <w:rPr>
          <w:rFonts w:ascii="Menlo" w:hAnsi="Menlo" w:cs="Menlo"/>
          <w:i/>
          <w:iCs/>
          <w:color w:val="808080"/>
          <w:sz w:val="24"/>
          <w:szCs w:val="24"/>
        </w:rPr>
        <w:t>Y</w:t>
      </w:r>
      <w:r>
        <w:rPr>
          <w:rFonts w:ascii="Menlo" w:hAnsi="Menlo" w:cs="Menlo"/>
          <w:i/>
          <w:iCs/>
          <w:color w:val="808080"/>
          <w:sz w:val="24"/>
          <w:szCs w:val="24"/>
        </w:rPr>
        <w:t>坐标的开始位置</w:t>
      </w:r>
      <w:r>
        <w:rPr>
          <w:rFonts w:ascii="Menlo" w:hAnsi="Menlo" w:cs="Menlo"/>
          <w:i/>
          <w:iCs/>
          <w:color w:val="808080"/>
          <w:sz w:val="24"/>
          <w:szCs w:val="24"/>
        </w:rPr>
        <w:t xml:space="preserve">    --&gt;</w:t>
      </w:r>
    </w:p>
    <w:p w14:paraId="05755211" w14:textId="6CB369A7" w:rsidR="003164FC" w:rsidRDefault="003164FC" w:rsidP="003164FC">
      <w:pPr>
        <w:pStyle w:val="HTML0"/>
        <w:shd w:val="clear" w:color="auto" w:fill="FFFFFF"/>
        <w:rPr>
          <w:rFonts w:ascii="Menlo" w:hAnsi="Menlo" w:cs="Menlo"/>
          <w:color w:val="000000"/>
          <w:sz w:val="24"/>
          <w:szCs w:val="24"/>
        </w:rPr>
      </w:pPr>
      <w:r>
        <w:rPr>
          <w:rFonts w:ascii="Menlo" w:hAnsi="Menlo" w:cs="Menlo"/>
          <w:color w:val="000000"/>
          <w:sz w:val="24"/>
          <w:szCs w:val="24"/>
        </w:rPr>
        <w:t>&lt;</w:t>
      </w:r>
      <w:r>
        <w:rPr>
          <w:rFonts w:ascii="Menlo" w:hAnsi="Menlo" w:cs="Menlo"/>
          <w:b/>
          <w:bCs/>
          <w:color w:val="000080"/>
          <w:sz w:val="24"/>
          <w:szCs w:val="24"/>
        </w:rPr>
        <w:t xml:space="preserve">set </w:t>
      </w:r>
      <w:r>
        <w:rPr>
          <w:rFonts w:ascii="Menlo" w:hAnsi="Menlo" w:cs="Menlo"/>
          <w:b/>
          <w:bCs/>
          <w:color w:val="0000FF"/>
          <w:sz w:val="24"/>
          <w:szCs w:val="24"/>
        </w:rPr>
        <w:t>xmlns:</w:t>
      </w:r>
      <w:r>
        <w:rPr>
          <w:rFonts w:ascii="Menlo" w:hAnsi="Menlo" w:cs="Menlo"/>
          <w:b/>
          <w:bCs/>
          <w:color w:val="660E7A"/>
          <w:sz w:val="24"/>
          <w:szCs w:val="24"/>
        </w:rPr>
        <w:t>android</w:t>
      </w:r>
      <w:r>
        <w:rPr>
          <w:rFonts w:ascii="Menlo" w:hAnsi="Menlo" w:cs="Menlo"/>
          <w:b/>
          <w:bCs/>
          <w:color w:val="0000FF"/>
          <w:sz w:val="24"/>
          <w:szCs w:val="24"/>
        </w:rPr>
        <w:t>=</w:t>
      </w:r>
      <w:r>
        <w:rPr>
          <w:rFonts w:ascii="Menlo" w:hAnsi="Menlo" w:cs="Menlo"/>
          <w:b/>
          <w:bCs/>
          <w:color w:val="008000"/>
          <w:sz w:val="24"/>
          <w:szCs w:val="24"/>
        </w:rPr>
        <w:t>"http://schemas.android.com/apk/res/android"</w:t>
      </w:r>
      <w:r>
        <w:rPr>
          <w:rFonts w:ascii="Menlo" w:hAnsi="Menlo" w:cs="Menlo"/>
          <w:color w:val="000000"/>
          <w:sz w:val="24"/>
          <w:szCs w:val="24"/>
        </w:rPr>
        <w:t>&gt;</w:t>
      </w:r>
      <w:r>
        <w:rPr>
          <w:rFonts w:ascii="Menlo" w:hAnsi="Menlo" w:cs="Menlo"/>
          <w:color w:val="000000"/>
          <w:sz w:val="24"/>
          <w:szCs w:val="24"/>
        </w:rPr>
        <w:br/>
        <w:t>&lt;</w:t>
      </w:r>
      <w:r>
        <w:rPr>
          <w:rFonts w:ascii="Menlo" w:hAnsi="Menlo" w:cs="Menlo"/>
          <w:b/>
          <w:bCs/>
          <w:color w:val="000080"/>
          <w:sz w:val="24"/>
          <w:szCs w:val="24"/>
        </w:rPr>
        <w:t>rotate</w:t>
      </w:r>
      <w:r>
        <w:rPr>
          <w:rFonts w:ascii="Menlo" w:hAnsi="Menlo" w:cs="Menlo"/>
          <w:b/>
          <w:bCs/>
          <w:color w:val="000080"/>
          <w:sz w:val="24"/>
          <w:szCs w:val="24"/>
        </w:rPr>
        <w:br/>
        <w:t xml:space="preserve">    </w:t>
      </w:r>
      <w:r>
        <w:rPr>
          <w:rFonts w:ascii="Menlo" w:hAnsi="Menlo" w:cs="Menlo"/>
          <w:b/>
          <w:bCs/>
          <w:color w:val="660E7A"/>
          <w:sz w:val="24"/>
          <w:szCs w:val="24"/>
        </w:rPr>
        <w:t>android</w:t>
      </w:r>
      <w:r>
        <w:rPr>
          <w:rFonts w:ascii="Menlo" w:hAnsi="Menlo" w:cs="Menlo"/>
          <w:b/>
          <w:bCs/>
          <w:color w:val="0000FF"/>
          <w:sz w:val="24"/>
          <w:szCs w:val="24"/>
        </w:rPr>
        <w:t>:interpolator=</w:t>
      </w:r>
      <w:r>
        <w:rPr>
          <w:rFonts w:ascii="Menlo" w:hAnsi="Menlo" w:cs="Menlo"/>
          <w:b/>
          <w:bCs/>
          <w:color w:val="008000"/>
          <w:sz w:val="24"/>
          <w:szCs w:val="24"/>
        </w:rPr>
        <w:t>"@android:anim/accelerate_decelerate_interpolator"</w:t>
      </w:r>
      <w:r>
        <w:rPr>
          <w:rFonts w:ascii="Menlo" w:hAnsi="Menlo" w:cs="Menlo"/>
          <w:b/>
          <w:bCs/>
          <w:color w:val="008000"/>
          <w:sz w:val="24"/>
          <w:szCs w:val="24"/>
        </w:rPr>
        <w:br/>
        <w:t xml:space="preserve">    </w:t>
      </w:r>
      <w:r>
        <w:rPr>
          <w:rFonts w:ascii="Menlo" w:hAnsi="Menlo" w:cs="Menlo"/>
          <w:b/>
          <w:bCs/>
          <w:color w:val="660E7A"/>
          <w:sz w:val="24"/>
          <w:szCs w:val="24"/>
        </w:rPr>
        <w:t>android</w:t>
      </w:r>
      <w:r>
        <w:rPr>
          <w:rFonts w:ascii="Menlo" w:hAnsi="Menlo" w:cs="Menlo"/>
          <w:b/>
          <w:bCs/>
          <w:color w:val="0000FF"/>
          <w:sz w:val="24"/>
          <w:szCs w:val="24"/>
        </w:rPr>
        <w:t>:fromDegrees=</w:t>
      </w:r>
      <w:r>
        <w:rPr>
          <w:rFonts w:ascii="Menlo" w:hAnsi="Menlo" w:cs="Menlo"/>
          <w:b/>
          <w:bCs/>
          <w:color w:val="008000"/>
          <w:sz w:val="24"/>
          <w:szCs w:val="24"/>
        </w:rPr>
        <w:t>"300"</w:t>
      </w:r>
      <w:r>
        <w:rPr>
          <w:rFonts w:ascii="Menlo" w:hAnsi="Menlo" w:cs="Menlo"/>
          <w:b/>
          <w:bCs/>
          <w:color w:val="008000"/>
          <w:sz w:val="24"/>
          <w:szCs w:val="24"/>
        </w:rPr>
        <w:br/>
        <w:t xml:space="preserve">    </w:t>
      </w:r>
      <w:r>
        <w:rPr>
          <w:rFonts w:ascii="Menlo" w:hAnsi="Menlo" w:cs="Menlo"/>
          <w:b/>
          <w:bCs/>
          <w:color w:val="660E7A"/>
          <w:sz w:val="24"/>
          <w:szCs w:val="24"/>
        </w:rPr>
        <w:t>android</w:t>
      </w:r>
      <w:r>
        <w:rPr>
          <w:rFonts w:ascii="Menlo" w:hAnsi="Menlo" w:cs="Menlo"/>
          <w:b/>
          <w:bCs/>
          <w:color w:val="0000FF"/>
          <w:sz w:val="24"/>
          <w:szCs w:val="24"/>
        </w:rPr>
        <w:t>:toDegrees=</w:t>
      </w:r>
      <w:r>
        <w:rPr>
          <w:rFonts w:ascii="Menlo" w:hAnsi="Menlo" w:cs="Menlo"/>
          <w:b/>
          <w:bCs/>
          <w:color w:val="008000"/>
          <w:sz w:val="24"/>
          <w:szCs w:val="24"/>
        </w:rPr>
        <w:t>"-360"</w:t>
      </w:r>
      <w:r>
        <w:rPr>
          <w:rFonts w:ascii="Menlo" w:hAnsi="Menlo" w:cs="Menlo"/>
          <w:b/>
          <w:bCs/>
          <w:color w:val="008000"/>
          <w:sz w:val="24"/>
          <w:szCs w:val="24"/>
        </w:rPr>
        <w:br/>
        <w:t xml:space="preserve">    </w:t>
      </w:r>
      <w:r>
        <w:rPr>
          <w:rFonts w:ascii="Menlo" w:hAnsi="Menlo" w:cs="Menlo"/>
          <w:b/>
          <w:bCs/>
          <w:color w:val="660E7A"/>
          <w:sz w:val="24"/>
          <w:szCs w:val="24"/>
        </w:rPr>
        <w:t>android</w:t>
      </w:r>
      <w:r>
        <w:rPr>
          <w:rFonts w:ascii="Menlo" w:hAnsi="Menlo" w:cs="Menlo"/>
          <w:b/>
          <w:bCs/>
          <w:color w:val="0000FF"/>
          <w:sz w:val="24"/>
          <w:szCs w:val="24"/>
        </w:rPr>
        <w:t>:pivotX=</w:t>
      </w:r>
      <w:r>
        <w:rPr>
          <w:rFonts w:ascii="Menlo" w:hAnsi="Menlo" w:cs="Menlo"/>
          <w:b/>
          <w:bCs/>
          <w:color w:val="008000"/>
          <w:sz w:val="24"/>
          <w:szCs w:val="24"/>
        </w:rPr>
        <w:t>"10%"</w:t>
      </w:r>
      <w:r>
        <w:rPr>
          <w:rFonts w:ascii="Menlo" w:hAnsi="Menlo" w:cs="Menlo"/>
          <w:b/>
          <w:bCs/>
          <w:color w:val="008000"/>
          <w:sz w:val="24"/>
          <w:szCs w:val="24"/>
        </w:rPr>
        <w:br/>
        <w:t xml:space="preserve">    </w:t>
      </w:r>
      <w:r>
        <w:rPr>
          <w:rFonts w:ascii="Menlo" w:hAnsi="Menlo" w:cs="Menlo"/>
          <w:b/>
          <w:bCs/>
          <w:color w:val="660E7A"/>
          <w:sz w:val="24"/>
          <w:szCs w:val="24"/>
        </w:rPr>
        <w:t>android</w:t>
      </w:r>
      <w:r>
        <w:rPr>
          <w:rFonts w:ascii="Menlo" w:hAnsi="Menlo" w:cs="Menlo"/>
          <w:b/>
          <w:bCs/>
          <w:color w:val="0000FF"/>
          <w:sz w:val="24"/>
          <w:szCs w:val="24"/>
        </w:rPr>
        <w:t>:pivotY=</w:t>
      </w:r>
      <w:r>
        <w:rPr>
          <w:rFonts w:ascii="Menlo" w:hAnsi="Menlo" w:cs="Menlo"/>
          <w:b/>
          <w:bCs/>
          <w:color w:val="008000"/>
          <w:sz w:val="24"/>
          <w:szCs w:val="24"/>
        </w:rPr>
        <w:t>"100%"</w:t>
      </w:r>
      <w:r>
        <w:rPr>
          <w:rFonts w:ascii="Menlo" w:hAnsi="Menlo" w:cs="Menlo"/>
          <w:b/>
          <w:bCs/>
          <w:color w:val="008000"/>
          <w:sz w:val="24"/>
          <w:szCs w:val="24"/>
        </w:rPr>
        <w:br/>
        <w:t xml:space="preserve">    </w:t>
      </w:r>
      <w:r>
        <w:rPr>
          <w:rFonts w:ascii="Menlo" w:hAnsi="Menlo" w:cs="Menlo"/>
          <w:b/>
          <w:bCs/>
          <w:color w:val="660E7A"/>
          <w:sz w:val="24"/>
          <w:szCs w:val="24"/>
        </w:rPr>
        <w:t>android</w:t>
      </w:r>
      <w:r>
        <w:rPr>
          <w:rFonts w:ascii="Menlo" w:hAnsi="Menlo" w:cs="Menlo"/>
          <w:b/>
          <w:bCs/>
          <w:color w:val="0000FF"/>
          <w:sz w:val="24"/>
          <w:szCs w:val="24"/>
        </w:rPr>
        <w:t>:duration=</w:t>
      </w:r>
      <w:r>
        <w:rPr>
          <w:rFonts w:ascii="Menlo" w:hAnsi="Menlo" w:cs="Menlo"/>
          <w:b/>
          <w:bCs/>
          <w:color w:val="008000"/>
          <w:sz w:val="24"/>
          <w:szCs w:val="24"/>
        </w:rPr>
        <w:t xml:space="preserve">"10000" </w:t>
      </w:r>
      <w:r>
        <w:rPr>
          <w:rFonts w:ascii="Menlo" w:hAnsi="Menlo" w:cs="Menlo"/>
          <w:color w:val="000000"/>
          <w:sz w:val="24"/>
          <w:szCs w:val="24"/>
        </w:rPr>
        <w:t>/&gt;</w:t>
      </w:r>
      <w:r>
        <w:rPr>
          <w:rFonts w:ascii="Menlo" w:hAnsi="Menlo" w:cs="Menlo"/>
          <w:color w:val="000000"/>
          <w:sz w:val="24"/>
          <w:szCs w:val="24"/>
        </w:rPr>
        <w:br/>
        <w:t>&lt;/</w:t>
      </w:r>
      <w:r>
        <w:rPr>
          <w:rFonts w:ascii="Menlo" w:hAnsi="Menlo" w:cs="Menlo"/>
          <w:b/>
          <w:bCs/>
          <w:color w:val="000080"/>
          <w:sz w:val="24"/>
          <w:szCs w:val="24"/>
        </w:rPr>
        <w:t>set</w:t>
      </w:r>
      <w:r>
        <w:rPr>
          <w:rFonts w:ascii="Menlo" w:hAnsi="Menlo" w:cs="Menlo"/>
          <w:color w:val="000000"/>
          <w:sz w:val="24"/>
          <w:szCs w:val="24"/>
        </w:rPr>
        <w:t>&gt;</w:t>
      </w:r>
      <w:r>
        <w:rPr>
          <w:rFonts w:ascii="Menlo" w:hAnsi="Menlo" w:cs="Menlo"/>
          <w:color w:val="000000"/>
          <w:sz w:val="24"/>
          <w:szCs w:val="24"/>
        </w:rPr>
        <w:br/>
        <w:t xml:space="preserve">    </w:t>
      </w:r>
    </w:p>
    <w:p w14:paraId="5AE37667" w14:textId="4A4E8B6D" w:rsidR="003164FC" w:rsidRPr="00ED7A78" w:rsidRDefault="003164FC" w:rsidP="003164FC">
      <w:pPr>
        <w:pStyle w:val="HTML0"/>
        <w:shd w:val="clear" w:color="auto" w:fill="FFFFFF"/>
        <w:rPr>
          <w:rFonts w:ascii="Menlo" w:hAnsi="Menlo" w:cs="Menlo"/>
          <w:b/>
          <w:color w:val="000000"/>
          <w:sz w:val="24"/>
          <w:szCs w:val="24"/>
        </w:rPr>
      </w:pPr>
      <w:r w:rsidRPr="00ED7A78">
        <w:rPr>
          <w:rFonts w:ascii="Menlo" w:hAnsi="Menlo" w:cs="Menlo"/>
          <w:b/>
          <w:color w:val="000000"/>
          <w:sz w:val="24"/>
          <w:szCs w:val="24"/>
        </w:rPr>
        <w:t>缩放动画</w:t>
      </w:r>
    </w:p>
    <w:p w14:paraId="77C7BFFE" w14:textId="084E0A7A" w:rsidR="003164FC" w:rsidRDefault="003164FC" w:rsidP="003164FC">
      <w:pPr>
        <w:pStyle w:val="HTML0"/>
        <w:shd w:val="clear" w:color="auto" w:fill="FFFFFF"/>
        <w:rPr>
          <w:rFonts w:ascii="Songti SC" w:eastAsia="Songti SC" w:hAnsi="Songti SC"/>
        </w:rPr>
      </w:pPr>
      <w:r>
        <w:rPr>
          <w:rFonts w:ascii="Menlo" w:hAnsi="Menlo" w:cs="Menlo"/>
          <w:i/>
          <w:iCs/>
          <w:color w:val="808080"/>
          <w:sz w:val="24"/>
          <w:szCs w:val="24"/>
        </w:rPr>
        <w:t xml:space="preserve">&lt;!--    </w:t>
      </w:r>
      <w:r>
        <w:rPr>
          <w:rFonts w:ascii="Menlo" w:hAnsi="Menlo" w:cs="Menlo"/>
          <w:i/>
          <w:iCs/>
          <w:color w:val="808080"/>
          <w:sz w:val="24"/>
          <w:szCs w:val="24"/>
        </w:rPr>
        <w:br/>
        <w:t xml:space="preserve">fromXDelta,fromYDelta       </w:t>
      </w:r>
      <w:r>
        <w:rPr>
          <w:rFonts w:ascii="Menlo" w:hAnsi="Menlo" w:cs="Menlo"/>
          <w:i/>
          <w:iCs/>
          <w:color w:val="808080"/>
          <w:sz w:val="24"/>
          <w:szCs w:val="24"/>
        </w:rPr>
        <w:t>起始时</w:t>
      </w:r>
      <w:r>
        <w:rPr>
          <w:rFonts w:ascii="Menlo" w:hAnsi="Menlo" w:cs="Menlo"/>
          <w:i/>
          <w:iCs/>
          <w:color w:val="808080"/>
          <w:sz w:val="24"/>
          <w:szCs w:val="24"/>
        </w:rPr>
        <w:t>X</w:t>
      </w:r>
      <w:r>
        <w:rPr>
          <w:rFonts w:ascii="Menlo" w:hAnsi="Menlo" w:cs="Menlo"/>
          <w:i/>
          <w:iCs/>
          <w:color w:val="808080"/>
          <w:sz w:val="24"/>
          <w:szCs w:val="24"/>
        </w:rPr>
        <w:t>，</w:t>
      </w:r>
      <w:r>
        <w:rPr>
          <w:rFonts w:ascii="Menlo" w:hAnsi="Menlo" w:cs="Menlo"/>
          <w:i/>
          <w:iCs/>
          <w:color w:val="808080"/>
          <w:sz w:val="24"/>
          <w:szCs w:val="24"/>
        </w:rPr>
        <w:t>Y</w:t>
      </w:r>
      <w:r>
        <w:rPr>
          <w:rFonts w:ascii="Menlo" w:hAnsi="Menlo" w:cs="Menlo"/>
          <w:i/>
          <w:iCs/>
          <w:color w:val="808080"/>
          <w:sz w:val="24"/>
          <w:szCs w:val="24"/>
        </w:rPr>
        <w:t>座标</w:t>
      </w:r>
      <w:r>
        <w:rPr>
          <w:rFonts w:ascii="Menlo" w:hAnsi="Menlo" w:cs="Menlo"/>
          <w:i/>
          <w:iCs/>
          <w:color w:val="808080"/>
          <w:sz w:val="24"/>
          <w:szCs w:val="24"/>
        </w:rPr>
        <w:t>,</w:t>
      </w:r>
      <w:r>
        <w:rPr>
          <w:rFonts w:ascii="Menlo" w:hAnsi="Menlo" w:cs="Menlo"/>
          <w:i/>
          <w:iCs/>
          <w:color w:val="808080"/>
          <w:sz w:val="24"/>
          <w:szCs w:val="24"/>
        </w:rPr>
        <w:t>屏幕右下角的座标是</w:t>
      </w:r>
      <w:r>
        <w:rPr>
          <w:rFonts w:ascii="Menlo" w:hAnsi="Menlo" w:cs="Menlo"/>
          <w:i/>
          <w:iCs/>
          <w:color w:val="808080"/>
          <w:sz w:val="24"/>
          <w:szCs w:val="24"/>
        </w:rPr>
        <w:t xml:space="preserve">X:320,Y:480   </w:t>
      </w:r>
      <w:r>
        <w:rPr>
          <w:rFonts w:ascii="Menlo" w:hAnsi="Menlo" w:cs="Menlo"/>
          <w:i/>
          <w:iCs/>
          <w:color w:val="808080"/>
          <w:sz w:val="24"/>
          <w:szCs w:val="24"/>
        </w:rPr>
        <w:br/>
        <w:t>toXDelta</w:t>
      </w:r>
      <w:r>
        <w:rPr>
          <w:rFonts w:ascii="Menlo" w:hAnsi="Menlo" w:cs="Menlo"/>
          <w:i/>
          <w:iCs/>
          <w:color w:val="808080"/>
          <w:sz w:val="24"/>
          <w:szCs w:val="24"/>
        </w:rPr>
        <w:t>，</w:t>
      </w:r>
      <w:r>
        <w:rPr>
          <w:rFonts w:ascii="Menlo" w:hAnsi="Menlo" w:cs="Menlo"/>
          <w:i/>
          <w:iCs/>
          <w:color w:val="808080"/>
          <w:sz w:val="24"/>
          <w:szCs w:val="24"/>
        </w:rPr>
        <w:t xml:space="preserve"> toYDelta      </w:t>
      </w:r>
      <w:r>
        <w:rPr>
          <w:rFonts w:ascii="Menlo" w:hAnsi="Menlo" w:cs="Menlo"/>
          <w:i/>
          <w:iCs/>
          <w:color w:val="808080"/>
          <w:sz w:val="24"/>
          <w:szCs w:val="24"/>
        </w:rPr>
        <w:t>动画结束时</w:t>
      </w:r>
      <w:r>
        <w:rPr>
          <w:rFonts w:ascii="Menlo" w:hAnsi="Menlo" w:cs="Menlo"/>
          <w:i/>
          <w:iCs/>
          <w:color w:val="808080"/>
          <w:sz w:val="24"/>
          <w:szCs w:val="24"/>
        </w:rPr>
        <w:t>X,Y</w:t>
      </w:r>
      <w:r>
        <w:rPr>
          <w:rFonts w:ascii="Menlo" w:hAnsi="Menlo" w:cs="Menlo"/>
          <w:i/>
          <w:iCs/>
          <w:color w:val="808080"/>
          <w:sz w:val="24"/>
          <w:szCs w:val="24"/>
        </w:rPr>
        <w:t>的座标</w:t>
      </w:r>
      <w:r>
        <w:rPr>
          <w:rFonts w:ascii="Menlo" w:hAnsi="Menlo" w:cs="Menlo"/>
          <w:i/>
          <w:iCs/>
          <w:color w:val="808080"/>
          <w:sz w:val="24"/>
          <w:szCs w:val="24"/>
        </w:rPr>
        <w:t xml:space="preserve"> --&gt; &lt;!--    </w:t>
      </w:r>
      <w:r>
        <w:rPr>
          <w:rFonts w:ascii="Menlo" w:hAnsi="Menlo" w:cs="Menlo"/>
          <w:i/>
          <w:iCs/>
          <w:color w:val="808080"/>
          <w:sz w:val="24"/>
          <w:szCs w:val="24"/>
        </w:rPr>
        <w:br/>
        <w:t xml:space="preserve">interpolator                    </w:t>
      </w:r>
      <w:r>
        <w:rPr>
          <w:rFonts w:ascii="Menlo" w:hAnsi="Menlo" w:cs="Menlo"/>
          <w:i/>
          <w:iCs/>
          <w:color w:val="808080"/>
          <w:sz w:val="24"/>
          <w:szCs w:val="24"/>
        </w:rPr>
        <w:t>指定动画插入器</w:t>
      </w:r>
      <w:r>
        <w:rPr>
          <w:rFonts w:ascii="Menlo" w:hAnsi="Menlo" w:cs="Menlo"/>
          <w:i/>
          <w:iCs/>
          <w:color w:val="808080"/>
          <w:sz w:val="24"/>
          <w:szCs w:val="24"/>
        </w:rPr>
        <w:t xml:space="preserve">  </w:t>
      </w:r>
      <w:r>
        <w:rPr>
          <w:rFonts w:ascii="Menlo" w:hAnsi="Menlo" w:cs="Menlo"/>
          <w:i/>
          <w:iCs/>
          <w:color w:val="808080"/>
          <w:sz w:val="24"/>
          <w:szCs w:val="24"/>
        </w:rPr>
        <w:br/>
      </w:r>
      <w:r>
        <w:rPr>
          <w:rFonts w:ascii="Menlo" w:hAnsi="Menlo" w:cs="Menlo"/>
          <w:i/>
          <w:iCs/>
          <w:color w:val="808080"/>
          <w:sz w:val="24"/>
          <w:szCs w:val="24"/>
        </w:rPr>
        <w:t>常见的有加速减速插入器</w:t>
      </w:r>
      <w:r>
        <w:rPr>
          <w:rFonts w:ascii="Menlo" w:hAnsi="Menlo" w:cs="Menlo"/>
          <w:i/>
          <w:iCs/>
          <w:color w:val="808080"/>
          <w:sz w:val="24"/>
          <w:szCs w:val="24"/>
        </w:rPr>
        <w:t xml:space="preserve">         accelerate_decelerate_interpolator  </w:t>
      </w:r>
      <w:r>
        <w:rPr>
          <w:rFonts w:ascii="Menlo" w:hAnsi="Menlo" w:cs="Menlo"/>
          <w:i/>
          <w:iCs/>
          <w:color w:val="808080"/>
          <w:sz w:val="24"/>
          <w:szCs w:val="24"/>
        </w:rPr>
        <w:br/>
      </w:r>
      <w:r>
        <w:rPr>
          <w:rFonts w:ascii="Menlo" w:hAnsi="Menlo" w:cs="Menlo"/>
          <w:i/>
          <w:iCs/>
          <w:color w:val="808080"/>
          <w:sz w:val="24"/>
          <w:szCs w:val="24"/>
        </w:rPr>
        <w:t>加速插入器</w:t>
      </w:r>
      <w:r>
        <w:rPr>
          <w:rFonts w:ascii="Menlo" w:hAnsi="Menlo" w:cs="Menlo"/>
          <w:i/>
          <w:iCs/>
          <w:color w:val="808080"/>
          <w:sz w:val="24"/>
          <w:szCs w:val="24"/>
        </w:rPr>
        <w:t xml:space="preserve">               accelerate_interpolator</w:t>
      </w:r>
      <w:r>
        <w:rPr>
          <w:rFonts w:ascii="Menlo" w:hAnsi="Menlo" w:cs="Menlo"/>
          <w:i/>
          <w:iCs/>
          <w:color w:val="808080"/>
          <w:sz w:val="24"/>
          <w:szCs w:val="24"/>
        </w:rPr>
        <w:t>，</w:t>
      </w:r>
      <w:r>
        <w:rPr>
          <w:rFonts w:ascii="Menlo" w:hAnsi="Menlo" w:cs="Menlo"/>
          <w:i/>
          <w:iCs/>
          <w:color w:val="808080"/>
          <w:sz w:val="24"/>
          <w:szCs w:val="24"/>
        </w:rPr>
        <w:t xml:space="preserve">  </w:t>
      </w:r>
      <w:r>
        <w:rPr>
          <w:rFonts w:ascii="Menlo" w:hAnsi="Menlo" w:cs="Menlo"/>
          <w:i/>
          <w:iCs/>
          <w:color w:val="808080"/>
          <w:sz w:val="24"/>
          <w:szCs w:val="24"/>
        </w:rPr>
        <w:br/>
      </w:r>
      <w:r>
        <w:rPr>
          <w:rFonts w:ascii="Menlo" w:hAnsi="Menlo" w:cs="Menlo"/>
          <w:i/>
          <w:iCs/>
          <w:color w:val="808080"/>
          <w:sz w:val="24"/>
          <w:szCs w:val="24"/>
        </w:rPr>
        <w:t>减速插入器</w:t>
      </w:r>
      <w:r>
        <w:rPr>
          <w:rFonts w:ascii="Menlo" w:hAnsi="Menlo" w:cs="Menlo"/>
          <w:i/>
          <w:iCs/>
          <w:color w:val="808080"/>
          <w:sz w:val="24"/>
          <w:szCs w:val="24"/>
        </w:rPr>
        <w:t xml:space="preserve">               decelerate_interpolator</w:t>
      </w:r>
      <w:r>
        <w:rPr>
          <w:rFonts w:ascii="Menlo" w:hAnsi="Menlo" w:cs="Menlo"/>
          <w:i/>
          <w:iCs/>
          <w:color w:val="808080"/>
          <w:sz w:val="24"/>
          <w:szCs w:val="24"/>
        </w:rPr>
        <w:t>。</w:t>
      </w:r>
      <w:r>
        <w:rPr>
          <w:rFonts w:ascii="Menlo" w:hAnsi="Menlo" w:cs="Menlo"/>
          <w:i/>
          <w:iCs/>
          <w:color w:val="808080"/>
          <w:sz w:val="24"/>
          <w:szCs w:val="24"/>
        </w:rPr>
        <w:t xml:space="preserve">   </w:t>
      </w:r>
      <w:r>
        <w:rPr>
          <w:rFonts w:ascii="Menlo" w:hAnsi="Menlo" w:cs="Menlo"/>
          <w:i/>
          <w:iCs/>
          <w:color w:val="808080"/>
          <w:sz w:val="24"/>
          <w:szCs w:val="24"/>
        </w:rPr>
        <w:br/>
        <w:t>fromXScale,fromYScale</w:t>
      </w:r>
      <w:r>
        <w:rPr>
          <w:rFonts w:ascii="Menlo" w:hAnsi="Menlo" w:cs="Menlo"/>
          <w:i/>
          <w:iCs/>
          <w:color w:val="808080"/>
          <w:sz w:val="24"/>
          <w:szCs w:val="24"/>
        </w:rPr>
        <w:t>，</w:t>
      </w:r>
      <w:r>
        <w:rPr>
          <w:rFonts w:ascii="Menlo" w:hAnsi="Menlo" w:cs="Menlo"/>
          <w:i/>
          <w:iCs/>
          <w:color w:val="808080"/>
          <w:sz w:val="24"/>
          <w:szCs w:val="24"/>
        </w:rPr>
        <w:t xml:space="preserve">         </w:t>
      </w:r>
      <w:r>
        <w:rPr>
          <w:rFonts w:ascii="Menlo" w:hAnsi="Menlo" w:cs="Menlo"/>
          <w:i/>
          <w:iCs/>
          <w:color w:val="808080"/>
          <w:sz w:val="24"/>
          <w:szCs w:val="24"/>
        </w:rPr>
        <w:t>动画开始前</w:t>
      </w:r>
      <w:r>
        <w:rPr>
          <w:rFonts w:ascii="Menlo" w:hAnsi="Menlo" w:cs="Menlo"/>
          <w:i/>
          <w:iCs/>
          <w:color w:val="808080"/>
          <w:sz w:val="24"/>
          <w:szCs w:val="24"/>
        </w:rPr>
        <w:t>X,Y</w:t>
      </w:r>
      <w:r>
        <w:rPr>
          <w:rFonts w:ascii="Menlo" w:hAnsi="Menlo" w:cs="Menlo"/>
          <w:i/>
          <w:iCs/>
          <w:color w:val="808080"/>
          <w:sz w:val="24"/>
          <w:szCs w:val="24"/>
        </w:rPr>
        <w:t>的缩放，</w:t>
      </w:r>
      <w:r>
        <w:rPr>
          <w:rFonts w:ascii="Menlo" w:hAnsi="Menlo" w:cs="Menlo"/>
          <w:i/>
          <w:iCs/>
          <w:color w:val="808080"/>
          <w:sz w:val="24"/>
          <w:szCs w:val="24"/>
        </w:rPr>
        <w:t>0.0</w:t>
      </w:r>
      <w:r>
        <w:rPr>
          <w:rFonts w:ascii="Menlo" w:hAnsi="Menlo" w:cs="Menlo"/>
          <w:i/>
          <w:iCs/>
          <w:color w:val="808080"/>
          <w:sz w:val="24"/>
          <w:szCs w:val="24"/>
        </w:rPr>
        <w:t>为不显示，</w:t>
      </w:r>
      <w:r>
        <w:rPr>
          <w:rFonts w:ascii="Menlo" w:hAnsi="Menlo" w:cs="Menlo"/>
          <w:i/>
          <w:iCs/>
          <w:color w:val="808080"/>
          <w:sz w:val="24"/>
          <w:szCs w:val="24"/>
        </w:rPr>
        <w:t xml:space="preserve">  1.0</w:t>
      </w:r>
      <w:r>
        <w:rPr>
          <w:rFonts w:ascii="Menlo" w:hAnsi="Menlo" w:cs="Menlo"/>
          <w:i/>
          <w:iCs/>
          <w:color w:val="808080"/>
          <w:sz w:val="24"/>
          <w:szCs w:val="24"/>
        </w:rPr>
        <w:t>为正常大小</w:t>
      </w:r>
      <w:r>
        <w:rPr>
          <w:rFonts w:ascii="Menlo" w:hAnsi="Menlo" w:cs="Menlo"/>
          <w:i/>
          <w:iCs/>
          <w:color w:val="808080"/>
          <w:sz w:val="24"/>
          <w:szCs w:val="24"/>
        </w:rPr>
        <w:t xml:space="preserve">  </w:t>
      </w:r>
      <w:r>
        <w:rPr>
          <w:rFonts w:ascii="Menlo" w:hAnsi="Menlo" w:cs="Menlo"/>
          <w:i/>
          <w:iCs/>
          <w:color w:val="808080"/>
          <w:sz w:val="24"/>
          <w:szCs w:val="24"/>
        </w:rPr>
        <w:br/>
        <w:t>toXScale</w:t>
      </w:r>
      <w:r>
        <w:rPr>
          <w:rFonts w:ascii="Menlo" w:hAnsi="Menlo" w:cs="Menlo"/>
          <w:i/>
          <w:iCs/>
          <w:color w:val="808080"/>
          <w:sz w:val="24"/>
          <w:szCs w:val="24"/>
        </w:rPr>
        <w:t>，</w:t>
      </w:r>
      <w:r>
        <w:rPr>
          <w:rFonts w:ascii="Menlo" w:hAnsi="Menlo" w:cs="Menlo"/>
          <w:i/>
          <w:iCs/>
          <w:color w:val="808080"/>
          <w:sz w:val="24"/>
          <w:szCs w:val="24"/>
        </w:rPr>
        <w:t>toYScale</w:t>
      </w:r>
      <w:r>
        <w:rPr>
          <w:rFonts w:ascii="Menlo" w:hAnsi="Menlo" w:cs="Menlo"/>
          <w:i/>
          <w:iCs/>
          <w:color w:val="808080"/>
          <w:sz w:val="24"/>
          <w:szCs w:val="24"/>
        </w:rPr>
        <w:t>，</w:t>
      </w:r>
      <w:r>
        <w:rPr>
          <w:rFonts w:ascii="Menlo" w:hAnsi="Menlo" w:cs="Menlo"/>
          <w:i/>
          <w:iCs/>
          <w:color w:val="808080"/>
          <w:sz w:val="24"/>
          <w:szCs w:val="24"/>
        </w:rPr>
        <w:t xml:space="preserve">          </w:t>
      </w:r>
      <w:r>
        <w:rPr>
          <w:rFonts w:ascii="Menlo" w:hAnsi="Menlo" w:cs="Menlo"/>
          <w:i/>
          <w:iCs/>
          <w:color w:val="808080"/>
          <w:sz w:val="24"/>
          <w:szCs w:val="24"/>
        </w:rPr>
        <w:t>动画最终缩放的倍数，</w:t>
      </w:r>
      <w:r>
        <w:rPr>
          <w:rFonts w:ascii="Menlo" w:hAnsi="Menlo" w:cs="Menlo"/>
          <w:i/>
          <w:iCs/>
          <w:color w:val="808080"/>
          <w:sz w:val="24"/>
          <w:szCs w:val="24"/>
        </w:rPr>
        <w:t xml:space="preserve"> 1.0</w:t>
      </w:r>
      <w:r>
        <w:rPr>
          <w:rFonts w:ascii="Menlo" w:hAnsi="Menlo" w:cs="Menlo"/>
          <w:i/>
          <w:iCs/>
          <w:color w:val="808080"/>
          <w:sz w:val="24"/>
          <w:szCs w:val="24"/>
        </w:rPr>
        <w:t>为正常大小，大于</w:t>
      </w:r>
      <w:r>
        <w:rPr>
          <w:rFonts w:ascii="Menlo" w:hAnsi="Menlo" w:cs="Menlo"/>
          <w:i/>
          <w:iCs/>
          <w:color w:val="808080"/>
          <w:sz w:val="24"/>
          <w:szCs w:val="24"/>
        </w:rPr>
        <w:t>1.0</w:t>
      </w:r>
      <w:r>
        <w:rPr>
          <w:rFonts w:ascii="Menlo" w:hAnsi="Menlo" w:cs="Menlo"/>
          <w:i/>
          <w:iCs/>
          <w:color w:val="808080"/>
          <w:sz w:val="24"/>
          <w:szCs w:val="24"/>
        </w:rPr>
        <w:t>放大</w:t>
      </w:r>
      <w:r>
        <w:rPr>
          <w:rFonts w:ascii="Menlo" w:hAnsi="Menlo" w:cs="Menlo"/>
          <w:i/>
          <w:iCs/>
          <w:color w:val="808080"/>
          <w:sz w:val="24"/>
          <w:szCs w:val="24"/>
        </w:rPr>
        <w:t xml:space="preserve">  </w:t>
      </w:r>
      <w:r>
        <w:rPr>
          <w:rFonts w:ascii="Menlo" w:hAnsi="Menlo" w:cs="Menlo"/>
          <w:i/>
          <w:iCs/>
          <w:color w:val="808080"/>
          <w:sz w:val="24"/>
          <w:szCs w:val="24"/>
        </w:rPr>
        <w:br/>
        <w:t>pivotX</w:t>
      </w:r>
      <w:r>
        <w:rPr>
          <w:rFonts w:ascii="Menlo" w:hAnsi="Menlo" w:cs="Menlo"/>
          <w:i/>
          <w:iCs/>
          <w:color w:val="808080"/>
          <w:sz w:val="24"/>
          <w:szCs w:val="24"/>
        </w:rPr>
        <w:t>，</w:t>
      </w:r>
      <w:r>
        <w:rPr>
          <w:rFonts w:ascii="Menlo" w:hAnsi="Menlo" w:cs="Menlo"/>
          <w:i/>
          <w:iCs/>
          <w:color w:val="808080"/>
          <w:sz w:val="24"/>
          <w:szCs w:val="24"/>
        </w:rPr>
        <w:t xml:space="preserve">  pivotY         </w:t>
      </w:r>
      <w:r>
        <w:rPr>
          <w:rFonts w:ascii="Menlo" w:hAnsi="Menlo" w:cs="Menlo"/>
          <w:i/>
          <w:iCs/>
          <w:color w:val="808080"/>
          <w:sz w:val="24"/>
          <w:szCs w:val="24"/>
        </w:rPr>
        <w:t>动画起始位置，相对于屏幕的百分比</w:t>
      </w:r>
      <w:r>
        <w:rPr>
          <w:rFonts w:ascii="Menlo" w:hAnsi="Menlo" w:cs="Menlo"/>
          <w:i/>
          <w:iCs/>
          <w:color w:val="808080"/>
          <w:sz w:val="24"/>
          <w:szCs w:val="24"/>
        </w:rPr>
        <w:t>,</w:t>
      </w:r>
      <w:r>
        <w:rPr>
          <w:rFonts w:ascii="Menlo" w:hAnsi="Menlo" w:cs="Menlo"/>
          <w:i/>
          <w:iCs/>
          <w:color w:val="808080"/>
          <w:sz w:val="24"/>
          <w:szCs w:val="24"/>
        </w:rPr>
        <w:t>两个都为</w:t>
      </w:r>
      <w:r>
        <w:rPr>
          <w:rFonts w:ascii="Menlo" w:hAnsi="Menlo" w:cs="Menlo"/>
          <w:i/>
          <w:iCs/>
          <w:color w:val="808080"/>
          <w:sz w:val="24"/>
          <w:szCs w:val="24"/>
        </w:rPr>
        <w:t>50%</w:t>
      </w:r>
      <w:r>
        <w:rPr>
          <w:rFonts w:ascii="Menlo" w:hAnsi="Menlo" w:cs="Menlo"/>
          <w:i/>
          <w:iCs/>
          <w:color w:val="808080"/>
          <w:sz w:val="24"/>
          <w:szCs w:val="24"/>
        </w:rPr>
        <w:t>表示动画从屏幕中间开始</w:t>
      </w:r>
      <w:r>
        <w:rPr>
          <w:rFonts w:ascii="Menlo" w:hAnsi="Menlo" w:cs="Menlo"/>
          <w:i/>
          <w:iCs/>
          <w:color w:val="808080"/>
          <w:sz w:val="24"/>
          <w:szCs w:val="24"/>
        </w:rPr>
        <w:t xml:space="preserve">   </w:t>
      </w:r>
      <w:r>
        <w:rPr>
          <w:rFonts w:ascii="Menlo" w:hAnsi="Menlo" w:cs="Menlo"/>
          <w:i/>
          <w:iCs/>
          <w:color w:val="808080"/>
          <w:sz w:val="24"/>
          <w:szCs w:val="24"/>
        </w:rPr>
        <w:br/>
        <w:t>startOffset</w:t>
      </w:r>
      <w:r>
        <w:rPr>
          <w:rFonts w:ascii="Menlo" w:hAnsi="Menlo" w:cs="Menlo"/>
          <w:i/>
          <w:iCs/>
          <w:color w:val="808080"/>
          <w:sz w:val="24"/>
          <w:szCs w:val="24"/>
        </w:rPr>
        <w:t>，</w:t>
      </w:r>
      <w:r>
        <w:rPr>
          <w:rFonts w:ascii="Menlo" w:hAnsi="Menlo" w:cs="Menlo"/>
          <w:i/>
          <w:iCs/>
          <w:color w:val="808080"/>
          <w:sz w:val="24"/>
          <w:szCs w:val="24"/>
        </w:rPr>
        <w:t xml:space="preserve">                </w:t>
      </w:r>
      <w:r>
        <w:rPr>
          <w:rFonts w:ascii="Menlo" w:hAnsi="Menlo" w:cs="Menlo"/>
          <w:i/>
          <w:iCs/>
          <w:color w:val="808080"/>
          <w:sz w:val="24"/>
          <w:szCs w:val="24"/>
        </w:rPr>
        <w:t>动画多次执行的间隔时间，如果只执行一次，执行前会暂停这段时间，</w:t>
      </w:r>
      <w:r>
        <w:rPr>
          <w:rFonts w:ascii="Menlo" w:hAnsi="Menlo" w:cs="Menlo"/>
          <w:i/>
          <w:iCs/>
          <w:color w:val="808080"/>
          <w:sz w:val="24"/>
          <w:szCs w:val="24"/>
        </w:rPr>
        <w:t xml:space="preserve">  </w:t>
      </w:r>
      <w:r>
        <w:rPr>
          <w:rFonts w:ascii="Menlo" w:hAnsi="Menlo" w:cs="Menlo"/>
          <w:i/>
          <w:iCs/>
          <w:color w:val="808080"/>
          <w:sz w:val="24"/>
          <w:szCs w:val="24"/>
        </w:rPr>
        <w:br/>
        <w:t xml:space="preserve">                    </w:t>
      </w:r>
      <w:r>
        <w:rPr>
          <w:rFonts w:ascii="Menlo" w:hAnsi="Menlo" w:cs="Menlo"/>
          <w:i/>
          <w:iCs/>
          <w:color w:val="808080"/>
          <w:sz w:val="24"/>
          <w:szCs w:val="24"/>
        </w:rPr>
        <w:t>单位毫秒</w:t>
      </w:r>
      <w:r>
        <w:rPr>
          <w:rFonts w:ascii="Menlo" w:hAnsi="Menlo" w:cs="Menlo"/>
          <w:i/>
          <w:iCs/>
          <w:color w:val="808080"/>
          <w:sz w:val="24"/>
          <w:szCs w:val="24"/>
        </w:rPr>
        <w:t xml:space="preserve"> duration</w:t>
      </w:r>
      <w:r>
        <w:rPr>
          <w:rFonts w:ascii="Menlo" w:hAnsi="Menlo" w:cs="Menlo"/>
          <w:i/>
          <w:iCs/>
          <w:color w:val="808080"/>
          <w:sz w:val="24"/>
          <w:szCs w:val="24"/>
        </w:rPr>
        <w:t>，一次动画效果消耗的时间，单位毫秒，</w:t>
      </w:r>
      <w:r>
        <w:rPr>
          <w:rFonts w:ascii="Menlo" w:hAnsi="Menlo" w:cs="Menlo"/>
          <w:i/>
          <w:iCs/>
          <w:color w:val="808080"/>
          <w:sz w:val="24"/>
          <w:szCs w:val="24"/>
        </w:rPr>
        <w:t xml:space="preserve">  </w:t>
      </w:r>
      <w:r>
        <w:rPr>
          <w:rFonts w:ascii="Menlo" w:hAnsi="Menlo" w:cs="Menlo"/>
          <w:i/>
          <w:iCs/>
          <w:color w:val="808080"/>
          <w:sz w:val="24"/>
          <w:szCs w:val="24"/>
        </w:rPr>
        <w:br/>
        <w:t xml:space="preserve">                    </w:t>
      </w:r>
      <w:r>
        <w:rPr>
          <w:rFonts w:ascii="Menlo" w:hAnsi="Menlo" w:cs="Menlo"/>
          <w:i/>
          <w:iCs/>
          <w:color w:val="808080"/>
          <w:sz w:val="24"/>
          <w:szCs w:val="24"/>
        </w:rPr>
        <w:t>值越小动画速度越快</w:t>
      </w:r>
      <w:r>
        <w:rPr>
          <w:rFonts w:ascii="Menlo" w:hAnsi="Menlo" w:cs="Menlo"/>
          <w:i/>
          <w:iCs/>
          <w:color w:val="808080"/>
          <w:sz w:val="24"/>
          <w:szCs w:val="24"/>
        </w:rPr>
        <w:t xml:space="preserve"> repeatCount</w:t>
      </w:r>
      <w:r>
        <w:rPr>
          <w:rFonts w:ascii="Menlo" w:hAnsi="Menlo" w:cs="Menlo"/>
          <w:i/>
          <w:iCs/>
          <w:color w:val="808080"/>
          <w:sz w:val="24"/>
          <w:szCs w:val="24"/>
        </w:rPr>
        <w:t>，动画重复的计数，动画将会执行该值</w:t>
      </w:r>
      <w:r>
        <w:rPr>
          <w:rFonts w:ascii="Menlo" w:hAnsi="Menlo" w:cs="Menlo"/>
          <w:i/>
          <w:iCs/>
          <w:color w:val="808080"/>
          <w:sz w:val="24"/>
          <w:szCs w:val="24"/>
        </w:rPr>
        <w:t>+1</w:t>
      </w:r>
      <w:r>
        <w:rPr>
          <w:rFonts w:ascii="Menlo" w:hAnsi="Menlo" w:cs="Menlo"/>
          <w:i/>
          <w:iCs/>
          <w:color w:val="808080"/>
          <w:sz w:val="24"/>
          <w:szCs w:val="24"/>
        </w:rPr>
        <w:t>次</w:t>
      </w:r>
      <w:r>
        <w:rPr>
          <w:rFonts w:ascii="Menlo" w:hAnsi="Menlo" w:cs="Menlo"/>
          <w:i/>
          <w:iCs/>
          <w:color w:val="808080"/>
          <w:sz w:val="24"/>
          <w:szCs w:val="24"/>
        </w:rPr>
        <w:t xml:space="preserve">   </w:t>
      </w:r>
      <w:r>
        <w:rPr>
          <w:rFonts w:ascii="Menlo" w:hAnsi="Menlo" w:cs="Menlo"/>
          <w:i/>
          <w:iCs/>
          <w:color w:val="808080"/>
          <w:sz w:val="24"/>
          <w:szCs w:val="24"/>
        </w:rPr>
        <w:br/>
        <w:t xml:space="preserve">                    repeatMode</w:t>
      </w:r>
      <w:r>
        <w:rPr>
          <w:rFonts w:ascii="Menlo" w:hAnsi="Menlo" w:cs="Menlo"/>
          <w:i/>
          <w:iCs/>
          <w:color w:val="808080"/>
          <w:sz w:val="24"/>
          <w:szCs w:val="24"/>
        </w:rPr>
        <w:t>，动画重复的模式，</w:t>
      </w:r>
      <w:r>
        <w:rPr>
          <w:rFonts w:ascii="Menlo" w:hAnsi="Menlo" w:cs="Menlo"/>
          <w:i/>
          <w:iCs/>
          <w:color w:val="808080"/>
          <w:sz w:val="24"/>
          <w:szCs w:val="24"/>
        </w:rPr>
        <w:t>reverse</w:t>
      </w:r>
      <w:r>
        <w:rPr>
          <w:rFonts w:ascii="Menlo" w:hAnsi="Menlo" w:cs="Menlo"/>
          <w:i/>
          <w:iCs/>
          <w:color w:val="808080"/>
          <w:sz w:val="24"/>
          <w:szCs w:val="24"/>
        </w:rPr>
        <w:t>为反向，当第偶次执行时，动画方向会相反。</w:t>
      </w:r>
      <w:r>
        <w:rPr>
          <w:rFonts w:ascii="Menlo" w:hAnsi="Menlo" w:cs="Menlo"/>
          <w:i/>
          <w:iCs/>
          <w:color w:val="808080"/>
          <w:sz w:val="24"/>
          <w:szCs w:val="24"/>
        </w:rPr>
        <w:t xml:space="preserve">  </w:t>
      </w:r>
      <w:r>
        <w:rPr>
          <w:rFonts w:ascii="Menlo" w:hAnsi="Menlo" w:cs="Menlo"/>
          <w:i/>
          <w:iCs/>
          <w:color w:val="808080"/>
          <w:sz w:val="24"/>
          <w:szCs w:val="24"/>
        </w:rPr>
        <w:br/>
        <w:t xml:space="preserve">                    restart</w:t>
      </w:r>
      <w:r>
        <w:rPr>
          <w:rFonts w:ascii="Menlo" w:hAnsi="Menlo" w:cs="Menlo"/>
          <w:i/>
          <w:iCs/>
          <w:color w:val="808080"/>
          <w:sz w:val="24"/>
          <w:szCs w:val="24"/>
        </w:rPr>
        <w:t>为重新执行，方向不变</w:t>
      </w:r>
      <w:r>
        <w:rPr>
          <w:rFonts w:ascii="Menlo" w:hAnsi="Menlo" w:cs="Menlo"/>
          <w:i/>
          <w:iCs/>
          <w:color w:val="808080"/>
          <w:sz w:val="24"/>
          <w:szCs w:val="24"/>
        </w:rPr>
        <w:t xml:space="preserve"> --&gt;</w:t>
      </w:r>
    </w:p>
    <w:p w14:paraId="5D8671D1" w14:textId="7D81CDF9" w:rsidR="003164FC" w:rsidRDefault="003164FC" w:rsidP="003164FC">
      <w:pPr>
        <w:pStyle w:val="HTML0"/>
        <w:shd w:val="clear" w:color="auto" w:fill="FFFFFF"/>
        <w:rPr>
          <w:rFonts w:ascii="Menlo" w:hAnsi="Menlo" w:cs="Menlo"/>
          <w:color w:val="000000"/>
          <w:sz w:val="24"/>
          <w:szCs w:val="24"/>
        </w:rPr>
      </w:pPr>
      <w:r>
        <w:rPr>
          <w:rFonts w:ascii="Menlo" w:hAnsi="Menlo" w:cs="Menlo"/>
          <w:color w:val="000000"/>
          <w:sz w:val="24"/>
          <w:szCs w:val="24"/>
        </w:rPr>
        <w:t>&lt;</w:t>
      </w:r>
      <w:r>
        <w:rPr>
          <w:rFonts w:ascii="Menlo" w:hAnsi="Menlo" w:cs="Menlo"/>
          <w:b/>
          <w:bCs/>
          <w:color w:val="000080"/>
          <w:sz w:val="24"/>
          <w:szCs w:val="24"/>
        </w:rPr>
        <w:t xml:space="preserve">set </w:t>
      </w:r>
      <w:r>
        <w:rPr>
          <w:rFonts w:ascii="Menlo" w:hAnsi="Menlo" w:cs="Menlo"/>
          <w:b/>
          <w:bCs/>
          <w:color w:val="0000FF"/>
          <w:sz w:val="24"/>
          <w:szCs w:val="24"/>
        </w:rPr>
        <w:t>xmlns:</w:t>
      </w:r>
      <w:r>
        <w:rPr>
          <w:rFonts w:ascii="Menlo" w:hAnsi="Menlo" w:cs="Menlo"/>
          <w:b/>
          <w:bCs/>
          <w:color w:val="660E7A"/>
          <w:sz w:val="24"/>
          <w:szCs w:val="24"/>
        </w:rPr>
        <w:t>android</w:t>
      </w:r>
      <w:r>
        <w:rPr>
          <w:rFonts w:ascii="Menlo" w:hAnsi="Menlo" w:cs="Menlo"/>
          <w:b/>
          <w:bCs/>
          <w:color w:val="0000FF"/>
          <w:sz w:val="24"/>
          <w:szCs w:val="24"/>
        </w:rPr>
        <w:t>=</w:t>
      </w:r>
      <w:r>
        <w:rPr>
          <w:rFonts w:ascii="Menlo" w:hAnsi="Menlo" w:cs="Menlo"/>
          <w:b/>
          <w:bCs/>
          <w:color w:val="008000"/>
          <w:sz w:val="24"/>
          <w:szCs w:val="24"/>
        </w:rPr>
        <w:t>"http://schemas.android.com/apk/res/android"</w:t>
      </w:r>
      <w:r>
        <w:rPr>
          <w:rFonts w:ascii="Menlo" w:hAnsi="Menlo" w:cs="Menlo"/>
          <w:color w:val="000000"/>
          <w:sz w:val="24"/>
          <w:szCs w:val="24"/>
        </w:rPr>
        <w:t>&gt;</w:t>
      </w:r>
      <w:r>
        <w:rPr>
          <w:rFonts w:ascii="Menlo" w:hAnsi="Menlo" w:cs="Menlo"/>
          <w:color w:val="000000"/>
          <w:sz w:val="24"/>
          <w:szCs w:val="24"/>
        </w:rPr>
        <w:br/>
        <w:t>&lt;</w:t>
      </w:r>
      <w:r>
        <w:rPr>
          <w:rFonts w:ascii="Menlo" w:hAnsi="Menlo" w:cs="Menlo"/>
          <w:b/>
          <w:bCs/>
          <w:color w:val="000080"/>
          <w:sz w:val="24"/>
          <w:szCs w:val="24"/>
        </w:rPr>
        <w:t>scale</w:t>
      </w:r>
      <w:r>
        <w:rPr>
          <w:rFonts w:ascii="Menlo" w:hAnsi="Menlo" w:cs="Menlo"/>
          <w:b/>
          <w:bCs/>
          <w:color w:val="000080"/>
          <w:sz w:val="24"/>
          <w:szCs w:val="24"/>
        </w:rPr>
        <w:br/>
        <w:t xml:space="preserve">    </w:t>
      </w:r>
      <w:r>
        <w:rPr>
          <w:rFonts w:ascii="Menlo" w:hAnsi="Menlo" w:cs="Menlo"/>
          <w:b/>
          <w:bCs/>
          <w:color w:val="660E7A"/>
          <w:sz w:val="24"/>
          <w:szCs w:val="24"/>
        </w:rPr>
        <w:t>android</w:t>
      </w:r>
      <w:r>
        <w:rPr>
          <w:rFonts w:ascii="Menlo" w:hAnsi="Menlo" w:cs="Menlo"/>
          <w:b/>
          <w:bCs/>
          <w:color w:val="0000FF"/>
          <w:sz w:val="24"/>
          <w:szCs w:val="24"/>
        </w:rPr>
        <w:t xml:space="preserve">:interpolator= </w:t>
      </w:r>
      <w:r>
        <w:rPr>
          <w:rFonts w:ascii="Menlo" w:hAnsi="Menlo" w:cs="Menlo"/>
          <w:b/>
          <w:bCs/>
          <w:color w:val="008000"/>
          <w:sz w:val="24"/>
          <w:szCs w:val="24"/>
        </w:rPr>
        <w:t>"@android:anim/decelerate_interpolator"</w:t>
      </w:r>
      <w:r>
        <w:rPr>
          <w:rFonts w:ascii="Menlo" w:hAnsi="Menlo" w:cs="Menlo"/>
          <w:b/>
          <w:bCs/>
          <w:color w:val="008000"/>
          <w:sz w:val="24"/>
          <w:szCs w:val="24"/>
        </w:rPr>
        <w:br/>
        <w:t xml:space="preserve">    </w:t>
      </w:r>
      <w:r>
        <w:rPr>
          <w:rFonts w:ascii="Menlo" w:hAnsi="Menlo" w:cs="Menlo"/>
          <w:b/>
          <w:bCs/>
          <w:color w:val="660E7A"/>
          <w:sz w:val="24"/>
          <w:szCs w:val="24"/>
        </w:rPr>
        <w:t>android</w:t>
      </w:r>
      <w:r>
        <w:rPr>
          <w:rFonts w:ascii="Menlo" w:hAnsi="Menlo" w:cs="Menlo"/>
          <w:b/>
          <w:bCs/>
          <w:color w:val="0000FF"/>
          <w:sz w:val="24"/>
          <w:szCs w:val="24"/>
        </w:rPr>
        <w:t>:fromXScale=</w:t>
      </w:r>
      <w:r>
        <w:rPr>
          <w:rFonts w:ascii="Menlo" w:hAnsi="Menlo" w:cs="Menlo"/>
          <w:b/>
          <w:bCs/>
          <w:color w:val="008000"/>
          <w:sz w:val="24"/>
          <w:szCs w:val="24"/>
        </w:rPr>
        <w:t>"0.0"</w:t>
      </w:r>
      <w:r>
        <w:rPr>
          <w:rFonts w:ascii="Menlo" w:hAnsi="Menlo" w:cs="Menlo"/>
          <w:b/>
          <w:bCs/>
          <w:color w:val="008000"/>
          <w:sz w:val="24"/>
          <w:szCs w:val="24"/>
        </w:rPr>
        <w:br/>
        <w:t xml:space="preserve">    </w:t>
      </w:r>
      <w:r>
        <w:rPr>
          <w:rFonts w:ascii="Menlo" w:hAnsi="Menlo" w:cs="Menlo"/>
          <w:b/>
          <w:bCs/>
          <w:color w:val="660E7A"/>
          <w:sz w:val="24"/>
          <w:szCs w:val="24"/>
        </w:rPr>
        <w:t>android</w:t>
      </w:r>
      <w:r>
        <w:rPr>
          <w:rFonts w:ascii="Menlo" w:hAnsi="Menlo" w:cs="Menlo"/>
          <w:b/>
          <w:bCs/>
          <w:color w:val="0000FF"/>
          <w:sz w:val="24"/>
          <w:szCs w:val="24"/>
        </w:rPr>
        <w:t>:toXScale=</w:t>
      </w:r>
      <w:r>
        <w:rPr>
          <w:rFonts w:ascii="Menlo" w:hAnsi="Menlo" w:cs="Menlo"/>
          <w:b/>
          <w:bCs/>
          <w:color w:val="008000"/>
          <w:sz w:val="24"/>
          <w:szCs w:val="24"/>
        </w:rPr>
        <w:t>"1.5"</w:t>
      </w:r>
      <w:r>
        <w:rPr>
          <w:rFonts w:ascii="Menlo" w:hAnsi="Menlo" w:cs="Menlo"/>
          <w:b/>
          <w:bCs/>
          <w:color w:val="008000"/>
          <w:sz w:val="24"/>
          <w:szCs w:val="24"/>
        </w:rPr>
        <w:br/>
        <w:t xml:space="preserve">    </w:t>
      </w:r>
      <w:r>
        <w:rPr>
          <w:rFonts w:ascii="Menlo" w:hAnsi="Menlo" w:cs="Menlo"/>
          <w:b/>
          <w:bCs/>
          <w:color w:val="660E7A"/>
          <w:sz w:val="24"/>
          <w:szCs w:val="24"/>
        </w:rPr>
        <w:t>android</w:t>
      </w:r>
      <w:r>
        <w:rPr>
          <w:rFonts w:ascii="Menlo" w:hAnsi="Menlo" w:cs="Menlo"/>
          <w:b/>
          <w:bCs/>
          <w:color w:val="0000FF"/>
          <w:sz w:val="24"/>
          <w:szCs w:val="24"/>
        </w:rPr>
        <w:t>:fromYScale=</w:t>
      </w:r>
      <w:r>
        <w:rPr>
          <w:rFonts w:ascii="Menlo" w:hAnsi="Menlo" w:cs="Menlo"/>
          <w:b/>
          <w:bCs/>
          <w:color w:val="008000"/>
          <w:sz w:val="24"/>
          <w:szCs w:val="24"/>
        </w:rPr>
        <w:t>"0.0"</w:t>
      </w:r>
      <w:r>
        <w:rPr>
          <w:rFonts w:ascii="Menlo" w:hAnsi="Menlo" w:cs="Menlo"/>
          <w:b/>
          <w:bCs/>
          <w:color w:val="008000"/>
          <w:sz w:val="24"/>
          <w:szCs w:val="24"/>
        </w:rPr>
        <w:br/>
        <w:t xml:space="preserve">    </w:t>
      </w:r>
      <w:r>
        <w:rPr>
          <w:rFonts w:ascii="Menlo" w:hAnsi="Menlo" w:cs="Menlo"/>
          <w:b/>
          <w:bCs/>
          <w:color w:val="660E7A"/>
          <w:sz w:val="24"/>
          <w:szCs w:val="24"/>
        </w:rPr>
        <w:t>android</w:t>
      </w:r>
      <w:r>
        <w:rPr>
          <w:rFonts w:ascii="Menlo" w:hAnsi="Menlo" w:cs="Menlo"/>
          <w:b/>
          <w:bCs/>
          <w:color w:val="0000FF"/>
          <w:sz w:val="24"/>
          <w:szCs w:val="24"/>
        </w:rPr>
        <w:t>:toYScale=</w:t>
      </w:r>
      <w:r>
        <w:rPr>
          <w:rFonts w:ascii="Menlo" w:hAnsi="Menlo" w:cs="Menlo"/>
          <w:b/>
          <w:bCs/>
          <w:color w:val="008000"/>
          <w:sz w:val="24"/>
          <w:szCs w:val="24"/>
        </w:rPr>
        <w:t>"1.5"</w:t>
      </w:r>
      <w:r>
        <w:rPr>
          <w:rFonts w:ascii="Menlo" w:hAnsi="Menlo" w:cs="Menlo"/>
          <w:b/>
          <w:bCs/>
          <w:color w:val="008000"/>
          <w:sz w:val="24"/>
          <w:szCs w:val="24"/>
        </w:rPr>
        <w:br/>
        <w:t xml:space="preserve">    </w:t>
      </w:r>
      <w:r>
        <w:rPr>
          <w:rFonts w:ascii="Menlo" w:hAnsi="Menlo" w:cs="Menlo"/>
          <w:b/>
          <w:bCs/>
          <w:color w:val="660E7A"/>
          <w:sz w:val="24"/>
          <w:szCs w:val="24"/>
        </w:rPr>
        <w:t>android</w:t>
      </w:r>
      <w:r>
        <w:rPr>
          <w:rFonts w:ascii="Menlo" w:hAnsi="Menlo" w:cs="Menlo"/>
          <w:b/>
          <w:bCs/>
          <w:color w:val="0000FF"/>
          <w:sz w:val="24"/>
          <w:szCs w:val="24"/>
        </w:rPr>
        <w:t>:pivotX=</w:t>
      </w:r>
      <w:r>
        <w:rPr>
          <w:rFonts w:ascii="Menlo" w:hAnsi="Menlo" w:cs="Menlo"/>
          <w:b/>
          <w:bCs/>
          <w:color w:val="008000"/>
          <w:sz w:val="24"/>
          <w:szCs w:val="24"/>
        </w:rPr>
        <w:t>"50%"</w:t>
      </w:r>
      <w:r>
        <w:rPr>
          <w:rFonts w:ascii="Menlo" w:hAnsi="Menlo" w:cs="Menlo"/>
          <w:b/>
          <w:bCs/>
          <w:color w:val="008000"/>
          <w:sz w:val="24"/>
          <w:szCs w:val="24"/>
        </w:rPr>
        <w:br/>
        <w:t xml:space="preserve">    </w:t>
      </w:r>
      <w:r>
        <w:rPr>
          <w:rFonts w:ascii="Menlo" w:hAnsi="Menlo" w:cs="Menlo"/>
          <w:b/>
          <w:bCs/>
          <w:color w:val="660E7A"/>
          <w:sz w:val="24"/>
          <w:szCs w:val="24"/>
        </w:rPr>
        <w:t>android</w:t>
      </w:r>
      <w:r>
        <w:rPr>
          <w:rFonts w:ascii="Menlo" w:hAnsi="Menlo" w:cs="Menlo"/>
          <w:b/>
          <w:bCs/>
          <w:color w:val="0000FF"/>
          <w:sz w:val="24"/>
          <w:szCs w:val="24"/>
        </w:rPr>
        <w:t>:pivotY=</w:t>
      </w:r>
      <w:r>
        <w:rPr>
          <w:rFonts w:ascii="Menlo" w:hAnsi="Menlo" w:cs="Menlo"/>
          <w:b/>
          <w:bCs/>
          <w:color w:val="008000"/>
          <w:sz w:val="24"/>
          <w:szCs w:val="24"/>
        </w:rPr>
        <w:t>"50%"</w:t>
      </w:r>
      <w:r>
        <w:rPr>
          <w:rFonts w:ascii="Menlo" w:hAnsi="Menlo" w:cs="Menlo"/>
          <w:b/>
          <w:bCs/>
          <w:color w:val="008000"/>
          <w:sz w:val="24"/>
          <w:szCs w:val="24"/>
        </w:rPr>
        <w:br/>
        <w:t xml:space="preserve">    </w:t>
      </w:r>
      <w:r>
        <w:rPr>
          <w:rFonts w:ascii="Menlo" w:hAnsi="Menlo" w:cs="Menlo"/>
          <w:b/>
          <w:bCs/>
          <w:color w:val="660E7A"/>
          <w:sz w:val="24"/>
          <w:szCs w:val="24"/>
        </w:rPr>
        <w:t>android</w:t>
      </w:r>
      <w:r>
        <w:rPr>
          <w:rFonts w:ascii="Menlo" w:hAnsi="Menlo" w:cs="Menlo"/>
          <w:b/>
          <w:bCs/>
          <w:color w:val="0000FF"/>
          <w:sz w:val="24"/>
          <w:szCs w:val="24"/>
        </w:rPr>
        <w:t>:startOffset=</w:t>
      </w:r>
      <w:r>
        <w:rPr>
          <w:rFonts w:ascii="Menlo" w:hAnsi="Menlo" w:cs="Menlo"/>
          <w:b/>
          <w:bCs/>
          <w:color w:val="008000"/>
          <w:sz w:val="24"/>
          <w:szCs w:val="24"/>
        </w:rPr>
        <w:t>"0"</w:t>
      </w:r>
      <w:r>
        <w:rPr>
          <w:rFonts w:ascii="Menlo" w:hAnsi="Menlo" w:cs="Menlo"/>
          <w:b/>
          <w:bCs/>
          <w:color w:val="008000"/>
          <w:sz w:val="24"/>
          <w:szCs w:val="24"/>
        </w:rPr>
        <w:br/>
        <w:t xml:space="preserve">    </w:t>
      </w:r>
      <w:r>
        <w:rPr>
          <w:rFonts w:ascii="Menlo" w:hAnsi="Menlo" w:cs="Menlo"/>
          <w:b/>
          <w:bCs/>
          <w:color w:val="660E7A"/>
          <w:sz w:val="24"/>
          <w:szCs w:val="24"/>
        </w:rPr>
        <w:t>android</w:t>
      </w:r>
      <w:r>
        <w:rPr>
          <w:rFonts w:ascii="Menlo" w:hAnsi="Menlo" w:cs="Menlo"/>
          <w:b/>
          <w:bCs/>
          <w:color w:val="0000FF"/>
          <w:sz w:val="24"/>
          <w:szCs w:val="24"/>
        </w:rPr>
        <w:t>:duration=</w:t>
      </w:r>
      <w:r>
        <w:rPr>
          <w:rFonts w:ascii="Menlo" w:hAnsi="Menlo" w:cs="Menlo"/>
          <w:b/>
          <w:bCs/>
          <w:color w:val="008000"/>
          <w:sz w:val="24"/>
          <w:szCs w:val="24"/>
        </w:rPr>
        <w:t>"10000"</w:t>
      </w:r>
      <w:r>
        <w:rPr>
          <w:rFonts w:ascii="Menlo" w:hAnsi="Menlo" w:cs="Menlo"/>
          <w:b/>
          <w:bCs/>
          <w:color w:val="008000"/>
          <w:sz w:val="24"/>
          <w:szCs w:val="24"/>
        </w:rPr>
        <w:br/>
        <w:t xml:space="preserve">    </w:t>
      </w:r>
      <w:r>
        <w:rPr>
          <w:rFonts w:ascii="Menlo" w:hAnsi="Menlo" w:cs="Menlo"/>
          <w:b/>
          <w:bCs/>
          <w:color w:val="660E7A"/>
          <w:sz w:val="24"/>
          <w:szCs w:val="24"/>
        </w:rPr>
        <w:t>android</w:t>
      </w:r>
      <w:r>
        <w:rPr>
          <w:rFonts w:ascii="Menlo" w:hAnsi="Menlo" w:cs="Menlo"/>
          <w:b/>
          <w:bCs/>
          <w:color w:val="0000FF"/>
          <w:sz w:val="24"/>
          <w:szCs w:val="24"/>
        </w:rPr>
        <w:t>:repeatCount=</w:t>
      </w:r>
      <w:r>
        <w:rPr>
          <w:rFonts w:ascii="Menlo" w:hAnsi="Menlo" w:cs="Menlo"/>
          <w:b/>
          <w:bCs/>
          <w:color w:val="008000"/>
          <w:sz w:val="24"/>
          <w:szCs w:val="24"/>
        </w:rPr>
        <w:t>"1"</w:t>
      </w:r>
      <w:r>
        <w:rPr>
          <w:rFonts w:ascii="Menlo" w:hAnsi="Menlo" w:cs="Menlo"/>
          <w:b/>
          <w:bCs/>
          <w:color w:val="008000"/>
          <w:sz w:val="24"/>
          <w:szCs w:val="24"/>
        </w:rPr>
        <w:br/>
        <w:t xml:space="preserve">    </w:t>
      </w:r>
      <w:r>
        <w:rPr>
          <w:rFonts w:ascii="Menlo" w:hAnsi="Menlo" w:cs="Menlo"/>
          <w:b/>
          <w:bCs/>
          <w:color w:val="660E7A"/>
          <w:sz w:val="24"/>
          <w:szCs w:val="24"/>
        </w:rPr>
        <w:t>android</w:t>
      </w:r>
      <w:r>
        <w:rPr>
          <w:rFonts w:ascii="Menlo" w:hAnsi="Menlo" w:cs="Menlo"/>
          <w:b/>
          <w:bCs/>
          <w:color w:val="0000FF"/>
          <w:sz w:val="24"/>
          <w:szCs w:val="24"/>
        </w:rPr>
        <w:t>:repeatMode=</w:t>
      </w:r>
      <w:r>
        <w:rPr>
          <w:rFonts w:ascii="Menlo" w:hAnsi="Menlo" w:cs="Menlo"/>
          <w:b/>
          <w:bCs/>
          <w:color w:val="008000"/>
          <w:sz w:val="24"/>
          <w:szCs w:val="24"/>
        </w:rPr>
        <w:t xml:space="preserve">"reverse"  </w:t>
      </w:r>
      <w:r>
        <w:rPr>
          <w:rFonts w:ascii="Menlo" w:hAnsi="Menlo" w:cs="Menlo"/>
          <w:color w:val="000000"/>
          <w:sz w:val="24"/>
          <w:szCs w:val="24"/>
        </w:rPr>
        <w:t>/&gt;</w:t>
      </w:r>
      <w:r>
        <w:rPr>
          <w:rFonts w:ascii="Menlo" w:hAnsi="Menlo" w:cs="Menlo"/>
          <w:color w:val="000000"/>
          <w:sz w:val="24"/>
          <w:szCs w:val="24"/>
        </w:rPr>
        <w:br/>
        <w:t>&lt;/</w:t>
      </w:r>
      <w:r>
        <w:rPr>
          <w:rFonts w:ascii="Menlo" w:hAnsi="Menlo" w:cs="Menlo"/>
          <w:b/>
          <w:bCs/>
          <w:color w:val="000080"/>
          <w:sz w:val="24"/>
          <w:szCs w:val="24"/>
        </w:rPr>
        <w:t>set</w:t>
      </w:r>
      <w:r>
        <w:rPr>
          <w:rFonts w:ascii="Menlo" w:hAnsi="Menlo" w:cs="Menlo"/>
          <w:color w:val="000000"/>
          <w:sz w:val="24"/>
          <w:szCs w:val="24"/>
        </w:rPr>
        <w:t>&gt;</w:t>
      </w:r>
      <w:r>
        <w:rPr>
          <w:rFonts w:ascii="Menlo" w:hAnsi="Menlo" w:cs="Menlo"/>
          <w:color w:val="000000"/>
          <w:sz w:val="24"/>
          <w:szCs w:val="24"/>
        </w:rPr>
        <w:br/>
      </w:r>
      <w:r>
        <w:rPr>
          <w:rFonts w:ascii="Menlo" w:hAnsi="Menlo" w:cs="Menlo"/>
          <w:i/>
          <w:iCs/>
          <w:color w:val="808080"/>
          <w:sz w:val="24"/>
          <w:szCs w:val="24"/>
        </w:rPr>
        <w:t xml:space="preserve">  </w:t>
      </w:r>
    </w:p>
    <w:p w14:paraId="520322BE" w14:textId="5AD63856" w:rsidR="003164FC" w:rsidRPr="00ED7A78" w:rsidRDefault="00FC3E72" w:rsidP="003164FC">
      <w:pPr>
        <w:rPr>
          <w:rFonts w:ascii="Songti SC" w:eastAsia="Songti SC" w:hAnsi="Songti SC"/>
          <w:b/>
        </w:rPr>
      </w:pPr>
      <w:r w:rsidRPr="00ED7A78">
        <w:rPr>
          <w:rFonts w:ascii="Songti SC" w:eastAsia="Songti SC" w:hAnsi="Songti SC" w:hint="eastAsia"/>
          <w:b/>
        </w:rPr>
        <w:t>移动</w:t>
      </w:r>
      <w:r w:rsidRPr="00ED7A78">
        <w:rPr>
          <w:rFonts w:ascii="Songti SC" w:eastAsia="Songti SC" w:hAnsi="Songti SC"/>
          <w:b/>
        </w:rPr>
        <w:t>效果</w:t>
      </w:r>
    </w:p>
    <w:p w14:paraId="673C1AEC" w14:textId="4B006200" w:rsidR="00FC3E72" w:rsidRDefault="009B3611" w:rsidP="003164FC">
      <w:pPr>
        <w:rPr>
          <w:rFonts w:ascii="Songti SC" w:eastAsia="Songti SC" w:hAnsi="Songti SC"/>
        </w:rPr>
      </w:pPr>
      <w:r>
        <w:rPr>
          <w:rFonts w:ascii="Menlo" w:hAnsi="Menlo" w:cs="Menlo"/>
          <w:i/>
          <w:iCs/>
          <w:color w:val="808080"/>
        </w:rPr>
        <w:t xml:space="preserve">&lt;!--    </w:t>
      </w:r>
      <w:r>
        <w:rPr>
          <w:rFonts w:ascii="Menlo" w:hAnsi="Menlo" w:cs="Menlo"/>
          <w:i/>
          <w:iCs/>
          <w:color w:val="808080"/>
        </w:rPr>
        <w:br/>
        <w:t xml:space="preserve">    fromXDelta,fromYDelta   </w:t>
      </w:r>
      <w:r>
        <w:rPr>
          <w:rFonts w:ascii="Menlo" w:hAnsi="Menlo" w:cs="Menlo"/>
          <w:i/>
          <w:iCs/>
          <w:color w:val="808080"/>
        </w:rPr>
        <w:t>起始时</w:t>
      </w:r>
      <w:r>
        <w:rPr>
          <w:rFonts w:ascii="Menlo" w:hAnsi="Menlo" w:cs="Menlo"/>
          <w:i/>
          <w:iCs/>
          <w:color w:val="808080"/>
        </w:rPr>
        <w:t>X</w:t>
      </w:r>
      <w:r>
        <w:rPr>
          <w:rFonts w:ascii="Menlo" w:hAnsi="Menlo" w:cs="Menlo"/>
          <w:i/>
          <w:iCs/>
          <w:color w:val="808080"/>
        </w:rPr>
        <w:t>，</w:t>
      </w:r>
      <w:r>
        <w:rPr>
          <w:rFonts w:ascii="Menlo" w:hAnsi="Menlo" w:cs="Menlo"/>
          <w:i/>
          <w:iCs/>
          <w:color w:val="808080"/>
        </w:rPr>
        <w:t>Y</w:t>
      </w:r>
      <w:r>
        <w:rPr>
          <w:rFonts w:ascii="Menlo" w:hAnsi="Menlo" w:cs="Menlo"/>
          <w:i/>
          <w:iCs/>
          <w:color w:val="808080"/>
        </w:rPr>
        <w:t>座标</w:t>
      </w:r>
      <w:r>
        <w:rPr>
          <w:rFonts w:ascii="Menlo" w:hAnsi="Menlo" w:cs="Menlo"/>
          <w:i/>
          <w:iCs/>
          <w:color w:val="808080"/>
        </w:rPr>
        <w:t>,</w:t>
      </w:r>
      <w:r>
        <w:rPr>
          <w:rFonts w:ascii="Menlo" w:hAnsi="Menlo" w:cs="Menlo"/>
          <w:i/>
          <w:iCs/>
          <w:color w:val="808080"/>
        </w:rPr>
        <w:t>屏幕右下角的座标是</w:t>
      </w:r>
      <w:r>
        <w:rPr>
          <w:rFonts w:ascii="Menlo" w:hAnsi="Menlo" w:cs="Menlo"/>
          <w:i/>
          <w:iCs/>
          <w:color w:val="808080"/>
        </w:rPr>
        <w:t xml:space="preserve">X:320,Y:480   </w:t>
      </w:r>
      <w:r>
        <w:rPr>
          <w:rFonts w:ascii="Menlo" w:hAnsi="Menlo" w:cs="Menlo"/>
          <w:i/>
          <w:iCs/>
          <w:color w:val="808080"/>
        </w:rPr>
        <w:br/>
        <w:t xml:space="preserve">    toXDelta</w:t>
      </w:r>
      <w:r>
        <w:rPr>
          <w:rFonts w:ascii="Menlo" w:hAnsi="Menlo" w:cs="Menlo"/>
          <w:i/>
          <w:iCs/>
          <w:color w:val="808080"/>
        </w:rPr>
        <w:t>，</w:t>
      </w:r>
      <w:r>
        <w:rPr>
          <w:rFonts w:ascii="Menlo" w:hAnsi="Menlo" w:cs="Menlo"/>
          <w:i/>
          <w:iCs/>
          <w:color w:val="808080"/>
        </w:rPr>
        <w:t xml:space="preserve"> toYDelta     </w:t>
      </w:r>
      <w:r>
        <w:rPr>
          <w:rFonts w:ascii="Menlo" w:hAnsi="Menlo" w:cs="Menlo"/>
          <w:i/>
          <w:iCs/>
          <w:color w:val="808080"/>
        </w:rPr>
        <w:t>动画结束时</w:t>
      </w:r>
      <w:r>
        <w:rPr>
          <w:rFonts w:ascii="Menlo" w:hAnsi="Menlo" w:cs="Menlo"/>
          <w:i/>
          <w:iCs/>
          <w:color w:val="808080"/>
        </w:rPr>
        <w:t>X,Y</w:t>
      </w:r>
      <w:r>
        <w:rPr>
          <w:rFonts w:ascii="Menlo" w:hAnsi="Menlo" w:cs="Menlo"/>
          <w:i/>
          <w:iCs/>
          <w:color w:val="808080"/>
        </w:rPr>
        <w:t>的座标</w:t>
      </w:r>
      <w:r>
        <w:rPr>
          <w:rFonts w:ascii="Menlo" w:hAnsi="Menlo" w:cs="Menlo"/>
          <w:i/>
          <w:iCs/>
          <w:color w:val="808080"/>
        </w:rPr>
        <w:t xml:space="preserve"> --&gt;</w:t>
      </w:r>
    </w:p>
    <w:p w14:paraId="2BFF57A9" w14:textId="591603F8" w:rsidR="00D0485B" w:rsidRDefault="009B3611" w:rsidP="009B3611">
      <w:pPr>
        <w:pStyle w:val="HTML0"/>
        <w:shd w:val="clear" w:color="auto" w:fill="FFFFFF"/>
        <w:rPr>
          <w:rFonts w:ascii="Menlo" w:hAnsi="Menlo" w:cs="Menlo"/>
          <w:color w:val="000000"/>
          <w:sz w:val="24"/>
          <w:szCs w:val="24"/>
        </w:rPr>
      </w:pPr>
      <w:r>
        <w:rPr>
          <w:rFonts w:ascii="Menlo" w:hAnsi="Menlo" w:cs="Menlo"/>
          <w:color w:val="000000"/>
          <w:sz w:val="24"/>
          <w:szCs w:val="24"/>
        </w:rPr>
        <w:t>&lt;</w:t>
      </w:r>
      <w:r>
        <w:rPr>
          <w:rFonts w:ascii="Menlo" w:hAnsi="Menlo" w:cs="Menlo"/>
          <w:b/>
          <w:bCs/>
          <w:color w:val="000080"/>
          <w:sz w:val="24"/>
          <w:szCs w:val="24"/>
        </w:rPr>
        <w:t xml:space="preserve">set </w:t>
      </w:r>
      <w:r>
        <w:rPr>
          <w:rFonts w:ascii="Menlo" w:hAnsi="Menlo" w:cs="Menlo"/>
          <w:b/>
          <w:bCs/>
          <w:color w:val="0000FF"/>
          <w:sz w:val="24"/>
          <w:szCs w:val="24"/>
        </w:rPr>
        <w:t>xmlns:</w:t>
      </w:r>
      <w:r>
        <w:rPr>
          <w:rFonts w:ascii="Menlo" w:hAnsi="Menlo" w:cs="Menlo"/>
          <w:b/>
          <w:bCs/>
          <w:color w:val="660E7A"/>
          <w:sz w:val="24"/>
          <w:szCs w:val="24"/>
        </w:rPr>
        <w:t>android</w:t>
      </w:r>
      <w:r>
        <w:rPr>
          <w:rFonts w:ascii="Menlo" w:hAnsi="Menlo" w:cs="Menlo"/>
          <w:b/>
          <w:bCs/>
          <w:color w:val="0000FF"/>
          <w:sz w:val="24"/>
          <w:szCs w:val="24"/>
        </w:rPr>
        <w:t>=</w:t>
      </w:r>
      <w:r>
        <w:rPr>
          <w:rFonts w:ascii="Menlo" w:hAnsi="Menlo" w:cs="Menlo"/>
          <w:b/>
          <w:bCs/>
          <w:color w:val="008000"/>
          <w:sz w:val="24"/>
          <w:szCs w:val="24"/>
        </w:rPr>
        <w:t>"http://schemas.android.com/apk/res/android"</w:t>
      </w:r>
      <w:r>
        <w:rPr>
          <w:rFonts w:ascii="Menlo" w:hAnsi="Menlo" w:cs="Menlo"/>
          <w:color w:val="000000"/>
          <w:sz w:val="24"/>
          <w:szCs w:val="24"/>
        </w:rPr>
        <w:t>&gt;</w:t>
      </w:r>
      <w:r>
        <w:rPr>
          <w:rFonts w:ascii="Menlo" w:hAnsi="Menlo" w:cs="Menlo"/>
          <w:color w:val="000000"/>
          <w:sz w:val="24"/>
          <w:szCs w:val="24"/>
        </w:rPr>
        <w:br/>
        <w:t>&lt;</w:t>
      </w:r>
      <w:r>
        <w:rPr>
          <w:rFonts w:ascii="Menlo" w:hAnsi="Menlo" w:cs="Menlo"/>
          <w:b/>
          <w:bCs/>
          <w:color w:val="000080"/>
          <w:sz w:val="24"/>
          <w:szCs w:val="24"/>
        </w:rPr>
        <w:t>translate</w:t>
      </w:r>
      <w:r>
        <w:rPr>
          <w:rFonts w:ascii="Menlo" w:hAnsi="Menlo" w:cs="Menlo"/>
          <w:b/>
          <w:bCs/>
          <w:color w:val="000080"/>
          <w:sz w:val="24"/>
          <w:szCs w:val="24"/>
        </w:rPr>
        <w:br/>
        <w:t xml:space="preserve">    </w:t>
      </w:r>
      <w:r>
        <w:rPr>
          <w:rFonts w:ascii="Menlo" w:hAnsi="Menlo" w:cs="Menlo"/>
          <w:b/>
          <w:bCs/>
          <w:color w:val="660E7A"/>
          <w:sz w:val="24"/>
          <w:szCs w:val="24"/>
        </w:rPr>
        <w:t>android</w:t>
      </w:r>
      <w:r>
        <w:rPr>
          <w:rFonts w:ascii="Menlo" w:hAnsi="Menlo" w:cs="Menlo"/>
          <w:b/>
          <w:bCs/>
          <w:color w:val="0000FF"/>
          <w:sz w:val="24"/>
          <w:szCs w:val="24"/>
        </w:rPr>
        <w:t>:fromXDelta=</w:t>
      </w:r>
      <w:r>
        <w:rPr>
          <w:rFonts w:ascii="Menlo" w:hAnsi="Menlo" w:cs="Menlo"/>
          <w:b/>
          <w:bCs/>
          <w:color w:val="008000"/>
          <w:sz w:val="24"/>
          <w:szCs w:val="24"/>
        </w:rPr>
        <w:t>"320"</w:t>
      </w:r>
      <w:r>
        <w:rPr>
          <w:rFonts w:ascii="Menlo" w:hAnsi="Menlo" w:cs="Menlo"/>
          <w:b/>
          <w:bCs/>
          <w:color w:val="008000"/>
          <w:sz w:val="24"/>
          <w:szCs w:val="24"/>
        </w:rPr>
        <w:br/>
        <w:t xml:space="preserve">    </w:t>
      </w:r>
      <w:r>
        <w:rPr>
          <w:rFonts w:ascii="Menlo" w:hAnsi="Menlo" w:cs="Menlo"/>
          <w:b/>
          <w:bCs/>
          <w:color w:val="660E7A"/>
          <w:sz w:val="24"/>
          <w:szCs w:val="24"/>
        </w:rPr>
        <w:t>android</w:t>
      </w:r>
      <w:r>
        <w:rPr>
          <w:rFonts w:ascii="Menlo" w:hAnsi="Menlo" w:cs="Menlo"/>
          <w:b/>
          <w:bCs/>
          <w:color w:val="0000FF"/>
          <w:sz w:val="24"/>
          <w:szCs w:val="24"/>
        </w:rPr>
        <w:t>:toXDelta=</w:t>
      </w:r>
      <w:r>
        <w:rPr>
          <w:rFonts w:ascii="Menlo" w:hAnsi="Menlo" w:cs="Menlo"/>
          <w:b/>
          <w:bCs/>
          <w:color w:val="008000"/>
          <w:sz w:val="24"/>
          <w:szCs w:val="24"/>
        </w:rPr>
        <w:t>"0"</w:t>
      </w:r>
      <w:r>
        <w:rPr>
          <w:rFonts w:ascii="Menlo" w:hAnsi="Menlo" w:cs="Menlo"/>
          <w:b/>
          <w:bCs/>
          <w:color w:val="008000"/>
          <w:sz w:val="24"/>
          <w:szCs w:val="24"/>
        </w:rPr>
        <w:br/>
        <w:t xml:space="preserve">    </w:t>
      </w:r>
      <w:r>
        <w:rPr>
          <w:rFonts w:ascii="Menlo" w:hAnsi="Menlo" w:cs="Menlo"/>
          <w:b/>
          <w:bCs/>
          <w:color w:val="660E7A"/>
          <w:sz w:val="24"/>
          <w:szCs w:val="24"/>
        </w:rPr>
        <w:t>android</w:t>
      </w:r>
      <w:r>
        <w:rPr>
          <w:rFonts w:ascii="Menlo" w:hAnsi="Menlo" w:cs="Menlo"/>
          <w:b/>
          <w:bCs/>
          <w:color w:val="0000FF"/>
          <w:sz w:val="24"/>
          <w:szCs w:val="24"/>
        </w:rPr>
        <w:t>:fromYDelta=</w:t>
      </w:r>
      <w:r>
        <w:rPr>
          <w:rFonts w:ascii="Menlo" w:hAnsi="Menlo" w:cs="Menlo"/>
          <w:b/>
          <w:bCs/>
          <w:color w:val="008000"/>
          <w:sz w:val="24"/>
          <w:szCs w:val="24"/>
        </w:rPr>
        <w:t>"480"</w:t>
      </w:r>
      <w:r>
        <w:rPr>
          <w:rFonts w:ascii="Menlo" w:hAnsi="Menlo" w:cs="Menlo"/>
          <w:b/>
          <w:bCs/>
          <w:color w:val="008000"/>
          <w:sz w:val="24"/>
          <w:szCs w:val="24"/>
        </w:rPr>
        <w:br/>
        <w:t xml:space="preserve">    </w:t>
      </w:r>
      <w:r>
        <w:rPr>
          <w:rFonts w:ascii="Menlo" w:hAnsi="Menlo" w:cs="Menlo"/>
          <w:b/>
          <w:bCs/>
          <w:color w:val="660E7A"/>
          <w:sz w:val="24"/>
          <w:szCs w:val="24"/>
        </w:rPr>
        <w:t>android</w:t>
      </w:r>
      <w:r>
        <w:rPr>
          <w:rFonts w:ascii="Menlo" w:hAnsi="Menlo" w:cs="Menlo"/>
          <w:b/>
          <w:bCs/>
          <w:color w:val="0000FF"/>
          <w:sz w:val="24"/>
          <w:szCs w:val="24"/>
        </w:rPr>
        <w:t>:toYDelta=</w:t>
      </w:r>
      <w:r>
        <w:rPr>
          <w:rFonts w:ascii="Menlo" w:hAnsi="Menlo" w:cs="Menlo"/>
          <w:b/>
          <w:bCs/>
          <w:color w:val="008000"/>
          <w:sz w:val="24"/>
          <w:szCs w:val="24"/>
        </w:rPr>
        <w:t>"0"</w:t>
      </w:r>
      <w:r>
        <w:rPr>
          <w:rFonts w:ascii="Menlo" w:hAnsi="Menlo" w:cs="Menlo"/>
          <w:b/>
          <w:bCs/>
          <w:color w:val="008000"/>
          <w:sz w:val="24"/>
          <w:szCs w:val="24"/>
        </w:rPr>
        <w:br/>
        <w:t xml:space="preserve">    </w:t>
      </w:r>
      <w:r>
        <w:rPr>
          <w:rFonts w:ascii="Menlo" w:hAnsi="Menlo" w:cs="Menlo"/>
          <w:b/>
          <w:bCs/>
          <w:color w:val="660E7A"/>
          <w:sz w:val="24"/>
          <w:szCs w:val="24"/>
        </w:rPr>
        <w:t>android</w:t>
      </w:r>
      <w:r>
        <w:rPr>
          <w:rFonts w:ascii="Menlo" w:hAnsi="Menlo" w:cs="Menlo"/>
          <w:b/>
          <w:bCs/>
          <w:color w:val="0000FF"/>
          <w:sz w:val="24"/>
          <w:szCs w:val="24"/>
        </w:rPr>
        <w:t>:duration=</w:t>
      </w:r>
      <w:r>
        <w:rPr>
          <w:rFonts w:ascii="Menlo" w:hAnsi="Menlo" w:cs="Menlo"/>
          <w:b/>
          <w:bCs/>
          <w:color w:val="008000"/>
          <w:sz w:val="24"/>
          <w:szCs w:val="24"/>
        </w:rPr>
        <w:t xml:space="preserve">"10000" </w:t>
      </w:r>
      <w:r>
        <w:rPr>
          <w:rFonts w:ascii="Menlo" w:hAnsi="Menlo" w:cs="Menlo"/>
          <w:color w:val="000000"/>
          <w:sz w:val="24"/>
          <w:szCs w:val="24"/>
        </w:rPr>
        <w:t>/&gt;</w:t>
      </w:r>
      <w:r>
        <w:rPr>
          <w:rFonts w:ascii="Menlo" w:hAnsi="Menlo" w:cs="Menlo"/>
          <w:color w:val="000000"/>
          <w:sz w:val="24"/>
          <w:szCs w:val="24"/>
        </w:rPr>
        <w:br/>
        <w:t>&lt;/</w:t>
      </w:r>
      <w:r>
        <w:rPr>
          <w:rFonts w:ascii="Menlo" w:hAnsi="Menlo" w:cs="Menlo"/>
          <w:b/>
          <w:bCs/>
          <w:color w:val="000080"/>
          <w:sz w:val="24"/>
          <w:szCs w:val="24"/>
        </w:rPr>
        <w:t>set</w:t>
      </w:r>
      <w:r w:rsidR="00D0485B">
        <w:rPr>
          <w:rFonts w:ascii="Menlo" w:hAnsi="Menlo" w:cs="Menlo"/>
          <w:color w:val="000000"/>
          <w:sz w:val="24"/>
          <w:szCs w:val="24"/>
        </w:rPr>
        <w:t>&gt;</w:t>
      </w:r>
      <w:r w:rsidR="00D0485B">
        <w:rPr>
          <w:rFonts w:ascii="Menlo" w:hAnsi="Menlo" w:cs="Menlo"/>
          <w:color w:val="000000"/>
          <w:sz w:val="24"/>
          <w:szCs w:val="24"/>
        </w:rPr>
        <w:br/>
      </w:r>
    </w:p>
    <w:p w14:paraId="2DB6CE53" w14:textId="00B98E01" w:rsidR="00D0485B" w:rsidRPr="00D0485B" w:rsidRDefault="00D0485B" w:rsidP="00E4061C">
      <w:pPr>
        <w:pStyle w:val="HTML0"/>
        <w:shd w:val="clear" w:color="auto" w:fill="FFFFFF"/>
        <w:outlineLvl w:val="2"/>
        <w:rPr>
          <w:rFonts w:ascii="Menlo" w:hAnsi="Menlo" w:cs="Menlo"/>
          <w:b/>
          <w:color w:val="000000"/>
          <w:sz w:val="28"/>
          <w:szCs w:val="28"/>
        </w:rPr>
      </w:pPr>
      <w:r w:rsidRPr="00D0485B">
        <w:rPr>
          <w:rFonts w:ascii="Menlo" w:hAnsi="Menlo" w:cs="Menlo" w:hint="eastAsia"/>
          <w:b/>
          <w:color w:val="000000"/>
          <w:sz w:val="28"/>
          <w:szCs w:val="28"/>
        </w:rPr>
        <w:t>8.3.1</w:t>
      </w:r>
      <w:r w:rsidRPr="00D0485B">
        <w:rPr>
          <w:rFonts w:ascii="Menlo" w:hAnsi="Menlo" w:cs="Menlo"/>
          <w:b/>
          <w:color w:val="000000"/>
          <w:sz w:val="28"/>
          <w:szCs w:val="28"/>
        </w:rPr>
        <w:t xml:space="preserve"> </w:t>
      </w:r>
      <w:r w:rsidRPr="00D0485B">
        <w:rPr>
          <w:rFonts w:ascii="Menlo" w:hAnsi="Menlo" w:cs="Menlo" w:hint="eastAsia"/>
          <w:b/>
          <w:color w:val="000000"/>
          <w:sz w:val="28"/>
          <w:szCs w:val="28"/>
        </w:rPr>
        <w:t>动画</w:t>
      </w:r>
      <w:r w:rsidRPr="00D0485B">
        <w:rPr>
          <w:rFonts w:ascii="Menlo" w:hAnsi="Menlo" w:cs="Menlo"/>
          <w:b/>
          <w:color w:val="000000"/>
          <w:sz w:val="28"/>
          <w:szCs w:val="28"/>
        </w:rPr>
        <w:t>事件监听</w:t>
      </w:r>
    </w:p>
    <w:p w14:paraId="3CA31550" w14:textId="77777777" w:rsidR="00D0485B" w:rsidRDefault="00D0485B" w:rsidP="009B3611">
      <w:pPr>
        <w:pStyle w:val="HTML0"/>
        <w:shd w:val="clear" w:color="auto" w:fill="FFFFFF"/>
        <w:rPr>
          <w:rFonts w:ascii="Menlo" w:hAnsi="Menlo" w:cs="Menlo"/>
          <w:color w:val="000000"/>
          <w:sz w:val="24"/>
          <w:szCs w:val="24"/>
        </w:rPr>
      </w:pPr>
    </w:p>
    <w:p w14:paraId="74C599ED" w14:textId="77777777" w:rsidR="00D0485B" w:rsidRPr="00D0485B" w:rsidRDefault="00D0485B" w:rsidP="00D0485B">
      <w:pPr>
        <w:pStyle w:val="HTML0"/>
        <w:shd w:val="clear" w:color="auto" w:fill="FFFFFF"/>
        <w:rPr>
          <w:rFonts w:ascii="Menlo" w:hAnsi="Menlo" w:cs="Menlo"/>
          <w:color w:val="000000"/>
          <w:sz w:val="24"/>
          <w:szCs w:val="24"/>
        </w:rPr>
      </w:pPr>
      <w:r w:rsidRPr="00D0485B">
        <w:rPr>
          <w:rFonts w:ascii="Menlo" w:hAnsi="Menlo" w:cs="Menlo"/>
          <w:color w:val="000000"/>
          <w:sz w:val="24"/>
          <w:szCs w:val="24"/>
        </w:rPr>
        <w:t>ImageView imageView=(ImageView)findViewById(R.id.imageView);</w:t>
      </w:r>
    </w:p>
    <w:p w14:paraId="5BAF1208" w14:textId="30C7E3AE" w:rsidR="00D0485B" w:rsidRPr="00D0485B" w:rsidRDefault="00D0485B" w:rsidP="00D0485B">
      <w:pPr>
        <w:pStyle w:val="HTML0"/>
        <w:shd w:val="clear" w:color="auto" w:fill="FFFFFF"/>
        <w:rPr>
          <w:rFonts w:ascii="Menlo" w:hAnsi="Menlo" w:cs="Menlo"/>
          <w:color w:val="000000"/>
          <w:sz w:val="24"/>
          <w:szCs w:val="24"/>
        </w:rPr>
      </w:pPr>
      <w:r w:rsidRPr="00D0485B">
        <w:rPr>
          <w:rFonts w:ascii="Menlo" w:hAnsi="Menlo" w:cs="Menlo"/>
          <w:color w:val="000000"/>
          <w:sz w:val="24"/>
          <w:szCs w:val="24"/>
        </w:rPr>
        <w:t>ObjectAnimator animator=new ObjectAnimator().ofFloat(imageView, "translationX", 0f,200f);</w:t>
      </w:r>
    </w:p>
    <w:p w14:paraId="5A3809E5" w14:textId="32E3421B" w:rsidR="00D0485B" w:rsidRDefault="00D0485B" w:rsidP="00D0485B">
      <w:pPr>
        <w:pStyle w:val="HTML0"/>
        <w:shd w:val="clear" w:color="auto" w:fill="FFFFFF"/>
        <w:rPr>
          <w:rFonts w:ascii="Menlo" w:hAnsi="Menlo" w:cs="Menlo"/>
          <w:color w:val="000000"/>
          <w:sz w:val="24"/>
          <w:szCs w:val="24"/>
        </w:rPr>
      </w:pPr>
      <w:r w:rsidRPr="00D0485B">
        <w:rPr>
          <w:rFonts w:ascii="Menlo" w:hAnsi="Menlo" w:cs="Menlo"/>
          <w:color w:val="000000"/>
          <w:sz w:val="24"/>
          <w:szCs w:val="24"/>
        </w:rPr>
        <w:t>animator.setDuration(1000);</w:t>
      </w:r>
    </w:p>
    <w:p w14:paraId="69897AC7" w14:textId="77777777" w:rsidR="00D0485B" w:rsidRDefault="00D0485B" w:rsidP="009B3611">
      <w:pPr>
        <w:pStyle w:val="HTML0"/>
        <w:shd w:val="clear" w:color="auto" w:fill="FFFFFF"/>
        <w:rPr>
          <w:rFonts w:ascii="Menlo" w:hAnsi="Menlo" w:cs="Menlo"/>
          <w:color w:val="000000"/>
          <w:sz w:val="24"/>
          <w:szCs w:val="24"/>
        </w:rPr>
      </w:pPr>
    </w:p>
    <w:p w14:paraId="4A82BE81" w14:textId="2E8C5265" w:rsidR="00D0485B" w:rsidRPr="00D0485B" w:rsidRDefault="00D0485B" w:rsidP="00D0485B">
      <w:pPr>
        <w:pStyle w:val="HTML0"/>
        <w:shd w:val="clear" w:color="auto" w:fill="FFFFFF"/>
        <w:rPr>
          <w:rFonts w:ascii="Menlo" w:hAnsi="Menlo" w:cs="Menlo"/>
          <w:color w:val="000000"/>
          <w:sz w:val="24"/>
          <w:szCs w:val="24"/>
        </w:rPr>
      </w:pPr>
      <w:r>
        <w:rPr>
          <w:rFonts w:ascii="Menlo" w:hAnsi="Menlo" w:cs="Menlo"/>
          <w:color w:val="000000"/>
          <w:sz w:val="24"/>
          <w:szCs w:val="24"/>
        </w:rPr>
        <w:t xml:space="preserve">       </w:t>
      </w:r>
      <w:r w:rsidRPr="00D0485B">
        <w:rPr>
          <w:rFonts w:ascii="Menlo" w:hAnsi="Menlo" w:cs="Menlo"/>
          <w:color w:val="000000"/>
          <w:sz w:val="24"/>
          <w:szCs w:val="24"/>
        </w:rPr>
        <w:t>/**</w:t>
      </w:r>
    </w:p>
    <w:p w14:paraId="14D340B2" w14:textId="77777777" w:rsidR="00D0485B" w:rsidRPr="00D0485B" w:rsidRDefault="00D0485B" w:rsidP="00D0485B">
      <w:pPr>
        <w:pStyle w:val="HTML0"/>
        <w:shd w:val="clear" w:color="auto" w:fill="FFFFFF"/>
        <w:rPr>
          <w:rFonts w:ascii="Menlo" w:hAnsi="Menlo" w:cs="Menlo"/>
          <w:color w:val="000000"/>
          <w:sz w:val="24"/>
          <w:szCs w:val="24"/>
        </w:rPr>
      </w:pPr>
      <w:r w:rsidRPr="00D0485B">
        <w:rPr>
          <w:rFonts w:ascii="Menlo" w:hAnsi="Menlo" w:cs="Menlo" w:hint="eastAsia"/>
          <w:color w:val="000000"/>
          <w:sz w:val="24"/>
          <w:szCs w:val="24"/>
        </w:rPr>
        <w:t xml:space="preserve">         *</w:t>
      </w:r>
      <w:r w:rsidRPr="00D0485B">
        <w:rPr>
          <w:rFonts w:ascii="Menlo" w:hAnsi="Menlo" w:cs="Menlo" w:hint="eastAsia"/>
          <w:color w:val="000000"/>
          <w:sz w:val="24"/>
          <w:szCs w:val="24"/>
        </w:rPr>
        <w:t>添加所有监听事件</w:t>
      </w:r>
    </w:p>
    <w:p w14:paraId="07659A60" w14:textId="77777777" w:rsidR="00D0485B" w:rsidRPr="00D0485B" w:rsidRDefault="00D0485B" w:rsidP="00D0485B">
      <w:pPr>
        <w:pStyle w:val="HTML0"/>
        <w:shd w:val="clear" w:color="auto" w:fill="FFFFFF"/>
        <w:rPr>
          <w:rFonts w:ascii="Menlo" w:hAnsi="Menlo" w:cs="Menlo"/>
          <w:color w:val="000000"/>
          <w:sz w:val="24"/>
          <w:szCs w:val="24"/>
        </w:rPr>
      </w:pPr>
      <w:r w:rsidRPr="00D0485B">
        <w:rPr>
          <w:rFonts w:ascii="Menlo" w:hAnsi="Menlo" w:cs="Menlo"/>
          <w:color w:val="000000"/>
          <w:sz w:val="24"/>
          <w:szCs w:val="24"/>
        </w:rPr>
        <w:t xml:space="preserve">         */</w:t>
      </w:r>
    </w:p>
    <w:p w14:paraId="5FE000B5" w14:textId="77777777" w:rsidR="00D0485B" w:rsidRPr="00D0485B" w:rsidRDefault="00D0485B" w:rsidP="00D0485B">
      <w:pPr>
        <w:pStyle w:val="HTML0"/>
        <w:shd w:val="clear" w:color="auto" w:fill="FFFFFF"/>
        <w:rPr>
          <w:rFonts w:ascii="Menlo" w:hAnsi="Menlo" w:cs="Menlo"/>
          <w:color w:val="000000"/>
          <w:sz w:val="24"/>
          <w:szCs w:val="24"/>
        </w:rPr>
      </w:pPr>
      <w:r w:rsidRPr="00D0485B">
        <w:rPr>
          <w:rFonts w:ascii="Menlo" w:hAnsi="Menlo" w:cs="Menlo"/>
          <w:color w:val="000000"/>
          <w:sz w:val="24"/>
          <w:szCs w:val="24"/>
        </w:rPr>
        <w:t>//        animator.addListener(new AnimatorListener() {</w:t>
      </w:r>
    </w:p>
    <w:p w14:paraId="2F88038F" w14:textId="77777777" w:rsidR="00D0485B" w:rsidRPr="00D0485B" w:rsidRDefault="00D0485B" w:rsidP="00D0485B">
      <w:pPr>
        <w:pStyle w:val="HTML0"/>
        <w:shd w:val="clear" w:color="auto" w:fill="FFFFFF"/>
        <w:rPr>
          <w:rFonts w:ascii="Menlo" w:hAnsi="Menlo" w:cs="Menlo"/>
          <w:color w:val="000000"/>
          <w:sz w:val="24"/>
          <w:szCs w:val="24"/>
        </w:rPr>
      </w:pPr>
      <w:r w:rsidRPr="00D0485B">
        <w:rPr>
          <w:rFonts w:ascii="Menlo" w:hAnsi="Menlo" w:cs="Menlo"/>
          <w:color w:val="000000"/>
          <w:sz w:val="24"/>
          <w:szCs w:val="24"/>
        </w:rPr>
        <w:t xml:space="preserve">//          </w:t>
      </w:r>
    </w:p>
    <w:p w14:paraId="0FFD5CB2" w14:textId="77777777" w:rsidR="00D0485B" w:rsidRPr="00D0485B" w:rsidRDefault="00D0485B" w:rsidP="00D0485B">
      <w:pPr>
        <w:pStyle w:val="HTML0"/>
        <w:shd w:val="clear" w:color="auto" w:fill="FFFFFF"/>
        <w:rPr>
          <w:rFonts w:ascii="Menlo" w:hAnsi="Menlo" w:cs="Menlo"/>
          <w:color w:val="000000"/>
          <w:sz w:val="24"/>
          <w:szCs w:val="24"/>
        </w:rPr>
      </w:pPr>
      <w:r w:rsidRPr="00D0485B">
        <w:rPr>
          <w:rFonts w:ascii="Menlo" w:hAnsi="Menlo" w:cs="Menlo"/>
          <w:color w:val="000000"/>
          <w:sz w:val="24"/>
          <w:szCs w:val="24"/>
        </w:rPr>
        <w:t>//          @Override</w:t>
      </w:r>
    </w:p>
    <w:p w14:paraId="05D9C0AE" w14:textId="77777777" w:rsidR="00D0485B" w:rsidRPr="00D0485B" w:rsidRDefault="00D0485B" w:rsidP="00D0485B">
      <w:pPr>
        <w:pStyle w:val="HTML0"/>
        <w:shd w:val="clear" w:color="auto" w:fill="FFFFFF"/>
        <w:rPr>
          <w:rFonts w:ascii="Menlo" w:hAnsi="Menlo" w:cs="Menlo"/>
          <w:color w:val="000000"/>
          <w:sz w:val="24"/>
          <w:szCs w:val="24"/>
        </w:rPr>
      </w:pPr>
      <w:r w:rsidRPr="00D0485B">
        <w:rPr>
          <w:rFonts w:ascii="Menlo" w:hAnsi="Menlo" w:cs="Menlo"/>
          <w:color w:val="000000"/>
          <w:sz w:val="24"/>
          <w:szCs w:val="24"/>
        </w:rPr>
        <w:t>//          public void onAnimationStart(Animator arg0) {</w:t>
      </w:r>
    </w:p>
    <w:p w14:paraId="0DC1868A" w14:textId="77777777" w:rsidR="00D0485B" w:rsidRPr="00D0485B" w:rsidRDefault="00D0485B" w:rsidP="00D0485B">
      <w:pPr>
        <w:pStyle w:val="HTML0"/>
        <w:shd w:val="clear" w:color="auto" w:fill="FFFFFF"/>
        <w:rPr>
          <w:rFonts w:ascii="Menlo" w:hAnsi="Menlo" w:cs="Menlo"/>
          <w:color w:val="000000"/>
          <w:sz w:val="24"/>
          <w:szCs w:val="24"/>
        </w:rPr>
      </w:pPr>
      <w:r w:rsidRPr="00D0485B">
        <w:rPr>
          <w:rFonts w:ascii="Menlo" w:hAnsi="Menlo" w:cs="Menlo"/>
          <w:color w:val="000000"/>
          <w:sz w:val="24"/>
          <w:szCs w:val="24"/>
        </w:rPr>
        <w:t>//          }</w:t>
      </w:r>
    </w:p>
    <w:p w14:paraId="54531FDE" w14:textId="77777777" w:rsidR="00D0485B" w:rsidRPr="00D0485B" w:rsidRDefault="00D0485B" w:rsidP="00D0485B">
      <w:pPr>
        <w:pStyle w:val="HTML0"/>
        <w:shd w:val="clear" w:color="auto" w:fill="FFFFFF"/>
        <w:rPr>
          <w:rFonts w:ascii="Menlo" w:hAnsi="Menlo" w:cs="Menlo"/>
          <w:color w:val="000000"/>
          <w:sz w:val="24"/>
          <w:szCs w:val="24"/>
        </w:rPr>
      </w:pPr>
      <w:r w:rsidRPr="00D0485B">
        <w:rPr>
          <w:rFonts w:ascii="Menlo" w:hAnsi="Menlo" w:cs="Menlo"/>
          <w:color w:val="000000"/>
          <w:sz w:val="24"/>
          <w:szCs w:val="24"/>
        </w:rPr>
        <w:t xml:space="preserve">//          </w:t>
      </w:r>
    </w:p>
    <w:p w14:paraId="13FA6948" w14:textId="77777777" w:rsidR="00D0485B" w:rsidRPr="00D0485B" w:rsidRDefault="00D0485B" w:rsidP="00D0485B">
      <w:pPr>
        <w:pStyle w:val="HTML0"/>
        <w:shd w:val="clear" w:color="auto" w:fill="FFFFFF"/>
        <w:rPr>
          <w:rFonts w:ascii="Menlo" w:hAnsi="Menlo" w:cs="Menlo"/>
          <w:color w:val="000000"/>
          <w:sz w:val="24"/>
          <w:szCs w:val="24"/>
        </w:rPr>
      </w:pPr>
      <w:r w:rsidRPr="00D0485B">
        <w:rPr>
          <w:rFonts w:ascii="Menlo" w:hAnsi="Menlo" w:cs="Menlo"/>
          <w:color w:val="000000"/>
          <w:sz w:val="24"/>
          <w:szCs w:val="24"/>
        </w:rPr>
        <w:t>//          @Override</w:t>
      </w:r>
    </w:p>
    <w:p w14:paraId="08A5BCA3" w14:textId="77777777" w:rsidR="00D0485B" w:rsidRPr="00D0485B" w:rsidRDefault="00D0485B" w:rsidP="00D0485B">
      <w:pPr>
        <w:pStyle w:val="HTML0"/>
        <w:shd w:val="clear" w:color="auto" w:fill="FFFFFF"/>
        <w:rPr>
          <w:rFonts w:ascii="Menlo" w:hAnsi="Menlo" w:cs="Menlo"/>
          <w:color w:val="000000"/>
          <w:sz w:val="24"/>
          <w:szCs w:val="24"/>
        </w:rPr>
      </w:pPr>
      <w:r w:rsidRPr="00D0485B">
        <w:rPr>
          <w:rFonts w:ascii="Menlo" w:hAnsi="Menlo" w:cs="Menlo"/>
          <w:color w:val="000000"/>
          <w:sz w:val="24"/>
          <w:szCs w:val="24"/>
        </w:rPr>
        <w:t>//          public void onAnimationRepeat(Animator arg0) {</w:t>
      </w:r>
    </w:p>
    <w:p w14:paraId="594265A5" w14:textId="77777777" w:rsidR="00D0485B" w:rsidRPr="00D0485B" w:rsidRDefault="00D0485B" w:rsidP="00D0485B">
      <w:pPr>
        <w:pStyle w:val="HTML0"/>
        <w:shd w:val="clear" w:color="auto" w:fill="FFFFFF"/>
        <w:rPr>
          <w:rFonts w:ascii="Menlo" w:hAnsi="Menlo" w:cs="Menlo"/>
          <w:color w:val="000000"/>
          <w:sz w:val="24"/>
          <w:szCs w:val="24"/>
        </w:rPr>
      </w:pPr>
      <w:r w:rsidRPr="00D0485B">
        <w:rPr>
          <w:rFonts w:ascii="Menlo" w:hAnsi="Menlo" w:cs="Menlo"/>
          <w:color w:val="000000"/>
          <w:sz w:val="24"/>
          <w:szCs w:val="24"/>
        </w:rPr>
        <w:t>//          }</w:t>
      </w:r>
    </w:p>
    <w:p w14:paraId="63426021" w14:textId="77777777" w:rsidR="00D0485B" w:rsidRPr="00D0485B" w:rsidRDefault="00D0485B" w:rsidP="00D0485B">
      <w:pPr>
        <w:pStyle w:val="HTML0"/>
        <w:shd w:val="clear" w:color="auto" w:fill="FFFFFF"/>
        <w:rPr>
          <w:rFonts w:ascii="Menlo" w:hAnsi="Menlo" w:cs="Menlo"/>
          <w:color w:val="000000"/>
          <w:sz w:val="24"/>
          <w:szCs w:val="24"/>
        </w:rPr>
      </w:pPr>
      <w:r w:rsidRPr="00D0485B">
        <w:rPr>
          <w:rFonts w:ascii="Menlo" w:hAnsi="Menlo" w:cs="Menlo"/>
          <w:color w:val="000000"/>
          <w:sz w:val="24"/>
          <w:szCs w:val="24"/>
        </w:rPr>
        <w:t xml:space="preserve">//          </w:t>
      </w:r>
    </w:p>
    <w:p w14:paraId="046EAF21" w14:textId="77777777" w:rsidR="00D0485B" w:rsidRPr="00D0485B" w:rsidRDefault="00D0485B" w:rsidP="00D0485B">
      <w:pPr>
        <w:pStyle w:val="HTML0"/>
        <w:shd w:val="clear" w:color="auto" w:fill="FFFFFF"/>
        <w:rPr>
          <w:rFonts w:ascii="Menlo" w:hAnsi="Menlo" w:cs="Menlo"/>
          <w:color w:val="000000"/>
          <w:sz w:val="24"/>
          <w:szCs w:val="24"/>
        </w:rPr>
      </w:pPr>
      <w:r w:rsidRPr="00D0485B">
        <w:rPr>
          <w:rFonts w:ascii="Menlo" w:hAnsi="Menlo" w:cs="Menlo"/>
          <w:color w:val="000000"/>
          <w:sz w:val="24"/>
          <w:szCs w:val="24"/>
        </w:rPr>
        <w:t>//          @Override</w:t>
      </w:r>
    </w:p>
    <w:p w14:paraId="25413000" w14:textId="77777777" w:rsidR="00D0485B" w:rsidRPr="00D0485B" w:rsidRDefault="00D0485B" w:rsidP="00D0485B">
      <w:pPr>
        <w:pStyle w:val="HTML0"/>
        <w:shd w:val="clear" w:color="auto" w:fill="FFFFFF"/>
        <w:rPr>
          <w:rFonts w:ascii="Menlo" w:hAnsi="Menlo" w:cs="Menlo"/>
          <w:color w:val="000000"/>
          <w:sz w:val="24"/>
          <w:szCs w:val="24"/>
        </w:rPr>
      </w:pPr>
      <w:r w:rsidRPr="00D0485B">
        <w:rPr>
          <w:rFonts w:ascii="Menlo" w:hAnsi="Menlo" w:cs="Menlo"/>
          <w:color w:val="000000"/>
          <w:sz w:val="24"/>
          <w:szCs w:val="24"/>
        </w:rPr>
        <w:t>//          public void onAnimationEnd(Animator arg0) {</w:t>
      </w:r>
    </w:p>
    <w:p w14:paraId="50DB2D84" w14:textId="77777777" w:rsidR="00D0485B" w:rsidRPr="00D0485B" w:rsidRDefault="00D0485B" w:rsidP="00D0485B">
      <w:pPr>
        <w:pStyle w:val="HTML0"/>
        <w:shd w:val="clear" w:color="auto" w:fill="FFFFFF"/>
        <w:rPr>
          <w:rFonts w:ascii="Menlo" w:hAnsi="Menlo" w:cs="Menlo"/>
          <w:color w:val="000000"/>
          <w:sz w:val="24"/>
          <w:szCs w:val="24"/>
        </w:rPr>
      </w:pPr>
      <w:r w:rsidRPr="00D0485B">
        <w:rPr>
          <w:rFonts w:ascii="Menlo" w:hAnsi="Menlo" w:cs="Menlo"/>
          <w:color w:val="000000"/>
          <w:sz w:val="24"/>
          <w:szCs w:val="24"/>
        </w:rPr>
        <w:t>//              Toast.makeText(MainActivity.this, "animator is end!",Toast.LENGTH_SHORT).show();</w:t>
      </w:r>
    </w:p>
    <w:p w14:paraId="036DFFAB" w14:textId="77777777" w:rsidR="00D0485B" w:rsidRPr="00D0485B" w:rsidRDefault="00D0485B" w:rsidP="00D0485B">
      <w:pPr>
        <w:pStyle w:val="HTML0"/>
        <w:shd w:val="clear" w:color="auto" w:fill="FFFFFF"/>
        <w:rPr>
          <w:rFonts w:ascii="Menlo" w:hAnsi="Menlo" w:cs="Menlo"/>
          <w:color w:val="000000"/>
          <w:sz w:val="24"/>
          <w:szCs w:val="24"/>
        </w:rPr>
      </w:pPr>
      <w:r w:rsidRPr="00D0485B">
        <w:rPr>
          <w:rFonts w:ascii="Menlo" w:hAnsi="Menlo" w:cs="Menlo"/>
          <w:color w:val="000000"/>
          <w:sz w:val="24"/>
          <w:szCs w:val="24"/>
        </w:rPr>
        <w:t>//          }</w:t>
      </w:r>
    </w:p>
    <w:p w14:paraId="2DF5E703" w14:textId="77777777" w:rsidR="00D0485B" w:rsidRPr="00D0485B" w:rsidRDefault="00D0485B" w:rsidP="00D0485B">
      <w:pPr>
        <w:pStyle w:val="HTML0"/>
        <w:shd w:val="clear" w:color="auto" w:fill="FFFFFF"/>
        <w:rPr>
          <w:rFonts w:ascii="Menlo" w:hAnsi="Menlo" w:cs="Menlo"/>
          <w:color w:val="000000"/>
          <w:sz w:val="24"/>
          <w:szCs w:val="24"/>
        </w:rPr>
      </w:pPr>
      <w:r w:rsidRPr="00D0485B">
        <w:rPr>
          <w:rFonts w:ascii="Menlo" w:hAnsi="Menlo" w:cs="Menlo"/>
          <w:color w:val="000000"/>
          <w:sz w:val="24"/>
          <w:szCs w:val="24"/>
        </w:rPr>
        <w:t xml:space="preserve">//          </w:t>
      </w:r>
    </w:p>
    <w:p w14:paraId="4DAC3827" w14:textId="77777777" w:rsidR="00D0485B" w:rsidRPr="00D0485B" w:rsidRDefault="00D0485B" w:rsidP="00D0485B">
      <w:pPr>
        <w:pStyle w:val="HTML0"/>
        <w:shd w:val="clear" w:color="auto" w:fill="FFFFFF"/>
        <w:rPr>
          <w:rFonts w:ascii="Menlo" w:hAnsi="Menlo" w:cs="Menlo"/>
          <w:color w:val="000000"/>
          <w:sz w:val="24"/>
          <w:szCs w:val="24"/>
        </w:rPr>
      </w:pPr>
      <w:r w:rsidRPr="00D0485B">
        <w:rPr>
          <w:rFonts w:ascii="Menlo" w:hAnsi="Menlo" w:cs="Menlo"/>
          <w:color w:val="000000"/>
          <w:sz w:val="24"/>
          <w:szCs w:val="24"/>
        </w:rPr>
        <w:t>//          @Override</w:t>
      </w:r>
    </w:p>
    <w:p w14:paraId="62F316BE" w14:textId="77777777" w:rsidR="00D0485B" w:rsidRPr="00D0485B" w:rsidRDefault="00D0485B" w:rsidP="00D0485B">
      <w:pPr>
        <w:pStyle w:val="HTML0"/>
        <w:shd w:val="clear" w:color="auto" w:fill="FFFFFF"/>
        <w:rPr>
          <w:rFonts w:ascii="Menlo" w:hAnsi="Menlo" w:cs="Menlo"/>
          <w:color w:val="000000"/>
          <w:sz w:val="24"/>
          <w:szCs w:val="24"/>
        </w:rPr>
      </w:pPr>
      <w:r w:rsidRPr="00D0485B">
        <w:rPr>
          <w:rFonts w:ascii="Menlo" w:hAnsi="Menlo" w:cs="Menlo"/>
          <w:color w:val="000000"/>
          <w:sz w:val="24"/>
          <w:szCs w:val="24"/>
        </w:rPr>
        <w:t>//          public void onAnimationCancel(Animator arg0) {</w:t>
      </w:r>
    </w:p>
    <w:p w14:paraId="22BC6A6A" w14:textId="77777777" w:rsidR="00D0485B" w:rsidRPr="00D0485B" w:rsidRDefault="00D0485B" w:rsidP="00D0485B">
      <w:pPr>
        <w:pStyle w:val="HTML0"/>
        <w:shd w:val="clear" w:color="auto" w:fill="FFFFFF"/>
        <w:rPr>
          <w:rFonts w:ascii="Menlo" w:hAnsi="Menlo" w:cs="Menlo"/>
          <w:color w:val="000000"/>
          <w:sz w:val="24"/>
          <w:szCs w:val="24"/>
        </w:rPr>
      </w:pPr>
      <w:r w:rsidRPr="00D0485B">
        <w:rPr>
          <w:rFonts w:ascii="Menlo" w:hAnsi="Menlo" w:cs="Menlo"/>
          <w:color w:val="000000"/>
          <w:sz w:val="24"/>
          <w:szCs w:val="24"/>
        </w:rPr>
        <w:t>//          }</w:t>
      </w:r>
    </w:p>
    <w:p w14:paraId="314B33DC" w14:textId="77777777" w:rsidR="00D0485B" w:rsidRPr="00D0485B" w:rsidRDefault="00D0485B" w:rsidP="00D0485B">
      <w:pPr>
        <w:pStyle w:val="HTML0"/>
        <w:shd w:val="clear" w:color="auto" w:fill="FFFFFF"/>
        <w:rPr>
          <w:rFonts w:ascii="Menlo" w:hAnsi="Menlo" w:cs="Menlo"/>
          <w:color w:val="000000"/>
          <w:sz w:val="24"/>
          <w:szCs w:val="24"/>
        </w:rPr>
      </w:pPr>
      <w:r w:rsidRPr="00D0485B">
        <w:rPr>
          <w:rFonts w:ascii="Menlo" w:hAnsi="Menlo" w:cs="Menlo"/>
          <w:color w:val="000000"/>
          <w:sz w:val="24"/>
          <w:szCs w:val="24"/>
        </w:rPr>
        <w:t>//      });</w:t>
      </w:r>
    </w:p>
    <w:p w14:paraId="2D11401C" w14:textId="77777777" w:rsidR="00D0485B" w:rsidRPr="00D0485B" w:rsidRDefault="00D0485B" w:rsidP="00D0485B">
      <w:pPr>
        <w:pStyle w:val="HTML0"/>
        <w:shd w:val="clear" w:color="auto" w:fill="FFFFFF"/>
        <w:rPr>
          <w:rFonts w:ascii="Menlo" w:hAnsi="Menlo" w:cs="Menlo"/>
          <w:color w:val="000000"/>
          <w:sz w:val="24"/>
          <w:szCs w:val="24"/>
        </w:rPr>
      </w:pPr>
      <w:r w:rsidRPr="00D0485B">
        <w:rPr>
          <w:rFonts w:ascii="Menlo" w:hAnsi="Menlo" w:cs="Menlo"/>
          <w:color w:val="000000"/>
          <w:sz w:val="24"/>
          <w:szCs w:val="24"/>
        </w:rPr>
        <w:t xml:space="preserve">         </w:t>
      </w:r>
    </w:p>
    <w:p w14:paraId="09D54D10" w14:textId="77777777" w:rsidR="00D0485B" w:rsidRPr="00D0485B" w:rsidRDefault="00D0485B" w:rsidP="00D0485B">
      <w:pPr>
        <w:pStyle w:val="HTML0"/>
        <w:shd w:val="clear" w:color="auto" w:fill="FFFFFF"/>
        <w:rPr>
          <w:rFonts w:ascii="Menlo" w:hAnsi="Menlo" w:cs="Menlo"/>
          <w:color w:val="000000"/>
          <w:sz w:val="24"/>
          <w:szCs w:val="24"/>
        </w:rPr>
      </w:pPr>
      <w:r w:rsidRPr="00D0485B">
        <w:rPr>
          <w:rFonts w:ascii="Menlo" w:hAnsi="Menlo" w:cs="Menlo"/>
          <w:color w:val="000000"/>
          <w:sz w:val="24"/>
          <w:szCs w:val="24"/>
        </w:rPr>
        <w:t xml:space="preserve">        /**</w:t>
      </w:r>
    </w:p>
    <w:p w14:paraId="56FA1EF3" w14:textId="77777777" w:rsidR="00D0485B" w:rsidRPr="00D0485B" w:rsidRDefault="00D0485B" w:rsidP="00D0485B">
      <w:pPr>
        <w:pStyle w:val="HTML0"/>
        <w:shd w:val="clear" w:color="auto" w:fill="FFFFFF"/>
        <w:rPr>
          <w:rFonts w:ascii="Menlo" w:hAnsi="Menlo" w:cs="Menlo"/>
          <w:color w:val="000000"/>
          <w:sz w:val="24"/>
          <w:szCs w:val="24"/>
        </w:rPr>
      </w:pPr>
      <w:r w:rsidRPr="00D0485B">
        <w:rPr>
          <w:rFonts w:ascii="Menlo" w:hAnsi="Menlo" w:cs="Menlo" w:hint="eastAsia"/>
          <w:color w:val="000000"/>
          <w:sz w:val="24"/>
          <w:szCs w:val="24"/>
        </w:rPr>
        <w:t xml:space="preserve">         * </w:t>
      </w:r>
      <w:r w:rsidRPr="00D0485B">
        <w:rPr>
          <w:rFonts w:ascii="Menlo" w:hAnsi="Menlo" w:cs="Menlo" w:hint="eastAsia"/>
          <w:color w:val="000000"/>
          <w:sz w:val="24"/>
          <w:szCs w:val="24"/>
        </w:rPr>
        <w:t>按需添加</w:t>
      </w:r>
    </w:p>
    <w:p w14:paraId="54823CB3" w14:textId="77777777" w:rsidR="00D0485B" w:rsidRPr="00D0485B" w:rsidRDefault="00D0485B" w:rsidP="00D0485B">
      <w:pPr>
        <w:pStyle w:val="HTML0"/>
        <w:shd w:val="clear" w:color="auto" w:fill="FFFFFF"/>
        <w:rPr>
          <w:rFonts w:ascii="Menlo" w:hAnsi="Menlo" w:cs="Menlo"/>
          <w:color w:val="000000"/>
          <w:sz w:val="24"/>
          <w:szCs w:val="24"/>
        </w:rPr>
      </w:pPr>
      <w:r w:rsidRPr="00D0485B">
        <w:rPr>
          <w:rFonts w:ascii="Menlo" w:hAnsi="Menlo" w:cs="Menlo"/>
          <w:color w:val="000000"/>
          <w:sz w:val="24"/>
          <w:szCs w:val="24"/>
        </w:rPr>
        <w:t xml:space="preserve">         */</w:t>
      </w:r>
    </w:p>
    <w:p w14:paraId="235F7280" w14:textId="77777777" w:rsidR="00D0485B" w:rsidRPr="00D0485B" w:rsidRDefault="00D0485B" w:rsidP="00D0485B">
      <w:pPr>
        <w:pStyle w:val="HTML0"/>
        <w:shd w:val="clear" w:color="auto" w:fill="FFFFFF"/>
        <w:rPr>
          <w:rFonts w:ascii="Menlo" w:hAnsi="Menlo" w:cs="Menlo"/>
          <w:color w:val="000000"/>
          <w:sz w:val="24"/>
          <w:szCs w:val="24"/>
        </w:rPr>
      </w:pPr>
      <w:r w:rsidRPr="00D0485B">
        <w:rPr>
          <w:rFonts w:ascii="Menlo" w:hAnsi="Menlo" w:cs="Menlo"/>
          <w:color w:val="000000"/>
          <w:sz w:val="24"/>
          <w:szCs w:val="24"/>
        </w:rPr>
        <w:t xml:space="preserve">        animator.addListener(new AnimatorListenerAdapter() {</w:t>
      </w:r>
    </w:p>
    <w:p w14:paraId="1FB85951" w14:textId="77777777" w:rsidR="00D0485B" w:rsidRPr="00D0485B" w:rsidRDefault="00D0485B" w:rsidP="00D0485B">
      <w:pPr>
        <w:pStyle w:val="HTML0"/>
        <w:shd w:val="clear" w:color="auto" w:fill="FFFFFF"/>
        <w:rPr>
          <w:rFonts w:ascii="Menlo" w:hAnsi="Menlo" w:cs="Menlo"/>
          <w:color w:val="000000"/>
          <w:sz w:val="24"/>
          <w:szCs w:val="24"/>
        </w:rPr>
      </w:pPr>
      <w:r w:rsidRPr="00D0485B">
        <w:rPr>
          <w:rFonts w:ascii="Menlo" w:hAnsi="Menlo" w:cs="Menlo"/>
          <w:color w:val="000000"/>
          <w:sz w:val="24"/>
          <w:szCs w:val="24"/>
        </w:rPr>
        <w:t xml:space="preserve">            @Override</w:t>
      </w:r>
    </w:p>
    <w:p w14:paraId="7E473078" w14:textId="77777777" w:rsidR="00D0485B" w:rsidRPr="00D0485B" w:rsidRDefault="00D0485B" w:rsidP="00D0485B">
      <w:pPr>
        <w:pStyle w:val="HTML0"/>
        <w:shd w:val="clear" w:color="auto" w:fill="FFFFFF"/>
        <w:rPr>
          <w:rFonts w:ascii="Menlo" w:hAnsi="Menlo" w:cs="Menlo"/>
          <w:color w:val="000000"/>
          <w:sz w:val="24"/>
          <w:szCs w:val="24"/>
        </w:rPr>
      </w:pPr>
      <w:r w:rsidRPr="00D0485B">
        <w:rPr>
          <w:rFonts w:ascii="Menlo" w:hAnsi="Menlo" w:cs="Menlo"/>
          <w:color w:val="000000"/>
          <w:sz w:val="24"/>
          <w:szCs w:val="24"/>
        </w:rPr>
        <w:t xml:space="preserve">            public void onAnimationEnd(Animator animation) {</w:t>
      </w:r>
    </w:p>
    <w:p w14:paraId="0C1B66B4" w14:textId="77777777" w:rsidR="00D0485B" w:rsidRPr="00D0485B" w:rsidRDefault="00D0485B" w:rsidP="00D0485B">
      <w:pPr>
        <w:pStyle w:val="HTML0"/>
        <w:shd w:val="clear" w:color="auto" w:fill="FFFFFF"/>
        <w:rPr>
          <w:rFonts w:ascii="Menlo" w:hAnsi="Menlo" w:cs="Menlo"/>
          <w:color w:val="000000"/>
          <w:sz w:val="24"/>
          <w:szCs w:val="24"/>
        </w:rPr>
      </w:pPr>
      <w:r w:rsidRPr="00D0485B">
        <w:rPr>
          <w:rFonts w:ascii="Menlo" w:hAnsi="Menlo" w:cs="Menlo"/>
          <w:color w:val="000000"/>
          <w:sz w:val="24"/>
          <w:szCs w:val="24"/>
        </w:rPr>
        <w:t xml:space="preserve">                // TODO Auto-generated method stub</w:t>
      </w:r>
    </w:p>
    <w:p w14:paraId="123FCBA7" w14:textId="77777777" w:rsidR="00D0485B" w:rsidRPr="00D0485B" w:rsidRDefault="00D0485B" w:rsidP="00D0485B">
      <w:pPr>
        <w:pStyle w:val="HTML0"/>
        <w:shd w:val="clear" w:color="auto" w:fill="FFFFFF"/>
        <w:rPr>
          <w:rFonts w:ascii="Menlo" w:hAnsi="Menlo" w:cs="Menlo"/>
          <w:color w:val="000000"/>
          <w:sz w:val="24"/>
          <w:szCs w:val="24"/>
        </w:rPr>
      </w:pPr>
      <w:r w:rsidRPr="00D0485B">
        <w:rPr>
          <w:rFonts w:ascii="Menlo" w:hAnsi="Menlo" w:cs="Menlo"/>
          <w:color w:val="000000"/>
          <w:sz w:val="24"/>
          <w:szCs w:val="24"/>
        </w:rPr>
        <w:t xml:space="preserve">                super.onAnimationEnd(animation);</w:t>
      </w:r>
    </w:p>
    <w:p w14:paraId="34748B5A" w14:textId="77777777" w:rsidR="00D0485B" w:rsidRPr="00D0485B" w:rsidRDefault="00D0485B" w:rsidP="00D0485B">
      <w:pPr>
        <w:pStyle w:val="HTML0"/>
        <w:shd w:val="clear" w:color="auto" w:fill="FFFFFF"/>
        <w:rPr>
          <w:rFonts w:ascii="Menlo" w:hAnsi="Menlo" w:cs="Menlo"/>
          <w:color w:val="000000"/>
          <w:sz w:val="24"/>
          <w:szCs w:val="24"/>
        </w:rPr>
      </w:pPr>
      <w:r w:rsidRPr="00D0485B">
        <w:rPr>
          <w:rFonts w:ascii="Menlo" w:hAnsi="Menlo" w:cs="Menlo"/>
          <w:color w:val="000000"/>
          <w:sz w:val="24"/>
          <w:szCs w:val="24"/>
        </w:rPr>
        <w:t xml:space="preserve">                Toast.makeText(MainActivity.this, "animator is end!",Toast.LENGTH_SHORT).show();</w:t>
      </w:r>
    </w:p>
    <w:p w14:paraId="7612D2AF" w14:textId="77777777" w:rsidR="00D0485B" w:rsidRPr="00D0485B" w:rsidRDefault="00D0485B" w:rsidP="00D0485B">
      <w:pPr>
        <w:pStyle w:val="HTML0"/>
        <w:shd w:val="clear" w:color="auto" w:fill="FFFFFF"/>
        <w:rPr>
          <w:rFonts w:ascii="Menlo" w:hAnsi="Menlo" w:cs="Menlo"/>
          <w:color w:val="000000"/>
          <w:sz w:val="24"/>
          <w:szCs w:val="24"/>
        </w:rPr>
      </w:pPr>
      <w:r w:rsidRPr="00D0485B">
        <w:rPr>
          <w:rFonts w:ascii="Menlo" w:hAnsi="Menlo" w:cs="Menlo"/>
          <w:color w:val="000000"/>
          <w:sz w:val="24"/>
          <w:szCs w:val="24"/>
        </w:rPr>
        <w:t xml:space="preserve"> </w:t>
      </w:r>
    </w:p>
    <w:p w14:paraId="4B297F5B" w14:textId="77777777" w:rsidR="00D0485B" w:rsidRPr="00D0485B" w:rsidRDefault="00D0485B" w:rsidP="00D0485B">
      <w:pPr>
        <w:pStyle w:val="HTML0"/>
        <w:shd w:val="clear" w:color="auto" w:fill="FFFFFF"/>
        <w:rPr>
          <w:rFonts w:ascii="Menlo" w:hAnsi="Menlo" w:cs="Menlo"/>
          <w:color w:val="000000"/>
          <w:sz w:val="24"/>
          <w:szCs w:val="24"/>
        </w:rPr>
      </w:pPr>
      <w:r w:rsidRPr="00D0485B">
        <w:rPr>
          <w:rFonts w:ascii="Menlo" w:hAnsi="Menlo" w:cs="Menlo"/>
          <w:color w:val="000000"/>
          <w:sz w:val="24"/>
          <w:szCs w:val="24"/>
        </w:rPr>
        <w:t xml:space="preserve">            }</w:t>
      </w:r>
    </w:p>
    <w:p w14:paraId="1207A299" w14:textId="77777777" w:rsidR="00D0485B" w:rsidRPr="00D0485B" w:rsidRDefault="00D0485B" w:rsidP="00D0485B">
      <w:pPr>
        <w:pStyle w:val="HTML0"/>
        <w:shd w:val="clear" w:color="auto" w:fill="FFFFFF"/>
        <w:rPr>
          <w:rFonts w:ascii="Menlo" w:hAnsi="Menlo" w:cs="Menlo"/>
          <w:color w:val="000000"/>
          <w:sz w:val="24"/>
          <w:szCs w:val="24"/>
        </w:rPr>
      </w:pPr>
      <w:r w:rsidRPr="00D0485B">
        <w:rPr>
          <w:rFonts w:ascii="Menlo" w:hAnsi="Menlo" w:cs="Menlo"/>
          <w:color w:val="000000"/>
          <w:sz w:val="24"/>
          <w:szCs w:val="24"/>
        </w:rPr>
        <w:t xml:space="preserve">        });</w:t>
      </w:r>
    </w:p>
    <w:p w14:paraId="49F58792" w14:textId="77777777" w:rsidR="00D0485B" w:rsidRPr="00D0485B" w:rsidRDefault="00D0485B" w:rsidP="00D0485B">
      <w:pPr>
        <w:pStyle w:val="HTML0"/>
        <w:shd w:val="clear" w:color="auto" w:fill="FFFFFF"/>
        <w:rPr>
          <w:rFonts w:ascii="Menlo" w:hAnsi="Menlo" w:cs="Menlo"/>
          <w:color w:val="000000"/>
          <w:sz w:val="24"/>
          <w:szCs w:val="24"/>
        </w:rPr>
      </w:pPr>
      <w:r w:rsidRPr="00D0485B">
        <w:rPr>
          <w:rFonts w:ascii="Menlo" w:hAnsi="Menlo" w:cs="Menlo"/>
          <w:color w:val="000000"/>
          <w:sz w:val="24"/>
          <w:szCs w:val="24"/>
        </w:rPr>
        <w:t xml:space="preserve">        animator.start();</w:t>
      </w:r>
    </w:p>
    <w:p w14:paraId="536BC7AB" w14:textId="6B5ECA85" w:rsidR="00D0485B" w:rsidRDefault="00D0485B" w:rsidP="00D0485B">
      <w:pPr>
        <w:pStyle w:val="HTML0"/>
        <w:shd w:val="clear" w:color="auto" w:fill="FFFFFF"/>
        <w:rPr>
          <w:rFonts w:ascii="Menlo" w:hAnsi="Menlo" w:cs="Menlo"/>
          <w:color w:val="000000"/>
          <w:sz w:val="24"/>
          <w:szCs w:val="24"/>
        </w:rPr>
      </w:pPr>
      <w:r w:rsidRPr="00D0485B">
        <w:rPr>
          <w:rFonts w:ascii="Menlo" w:hAnsi="Menlo" w:cs="Menlo"/>
          <w:color w:val="000000"/>
          <w:sz w:val="24"/>
          <w:szCs w:val="24"/>
        </w:rPr>
        <w:t xml:space="preserve">    }</w:t>
      </w:r>
    </w:p>
    <w:p w14:paraId="68D7DE5C" w14:textId="77777777" w:rsidR="00D0485B" w:rsidRDefault="00D0485B" w:rsidP="009B3611">
      <w:pPr>
        <w:pStyle w:val="HTML0"/>
        <w:shd w:val="clear" w:color="auto" w:fill="FFFFFF"/>
        <w:rPr>
          <w:rFonts w:ascii="Menlo" w:hAnsi="Menlo" w:cs="Menlo"/>
          <w:color w:val="000000"/>
          <w:sz w:val="24"/>
          <w:szCs w:val="24"/>
        </w:rPr>
      </w:pPr>
    </w:p>
    <w:p w14:paraId="6AD13681" w14:textId="4E1F9DAC" w:rsidR="005E5A99" w:rsidRPr="005563FE" w:rsidRDefault="005E5A99" w:rsidP="006800E3">
      <w:pPr>
        <w:pStyle w:val="HTML0"/>
        <w:shd w:val="clear" w:color="auto" w:fill="FFFFFF"/>
        <w:outlineLvl w:val="2"/>
        <w:rPr>
          <w:rFonts w:ascii="Songti SC" w:eastAsia="Songti SC" w:hAnsi="Songti SC" w:cs="Menlo"/>
          <w:b/>
          <w:color w:val="000000"/>
          <w:sz w:val="28"/>
          <w:szCs w:val="28"/>
        </w:rPr>
      </w:pPr>
      <w:r w:rsidRPr="005563FE">
        <w:rPr>
          <w:rFonts w:ascii="Songti SC" w:eastAsia="Songti SC" w:hAnsi="Songti SC" w:cs="Menlo"/>
          <w:b/>
          <w:color w:val="000000"/>
          <w:sz w:val="28"/>
          <w:szCs w:val="28"/>
        </w:rPr>
        <w:t xml:space="preserve">8.3.2 </w:t>
      </w:r>
      <w:r w:rsidRPr="005563FE">
        <w:rPr>
          <w:rFonts w:ascii="Songti SC" w:eastAsia="Songti SC" w:hAnsi="Songti SC" w:cs="Menlo" w:hint="eastAsia"/>
          <w:b/>
          <w:color w:val="000000"/>
          <w:sz w:val="28"/>
          <w:szCs w:val="28"/>
        </w:rPr>
        <w:t>android帧</w:t>
      </w:r>
      <w:r w:rsidRPr="005563FE">
        <w:rPr>
          <w:rFonts w:ascii="Songti SC" w:eastAsia="Songti SC" w:hAnsi="Songti SC" w:cs="Menlo"/>
          <w:b/>
          <w:color w:val="000000"/>
          <w:sz w:val="28"/>
          <w:szCs w:val="28"/>
        </w:rPr>
        <w:t>动画</w:t>
      </w:r>
    </w:p>
    <w:p w14:paraId="7724D7DD" w14:textId="77777777" w:rsidR="005E5A99" w:rsidRDefault="005E5A99" w:rsidP="009B3611">
      <w:pPr>
        <w:pStyle w:val="HTML0"/>
        <w:shd w:val="clear" w:color="auto" w:fill="FFFFFF"/>
        <w:rPr>
          <w:rFonts w:ascii="Menlo" w:hAnsi="Menlo" w:cs="Menlo"/>
          <w:color w:val="000000"/>
          <w:sz w:val="24"/>
          <w:szCs w:val="24"/>
        </w:rPr>
      </w:pPr>
    </w:p>
    <w:p w14:paraId="5E4BB57A" w14:textId="77777777" w:rsidR="003716B9" w:rsidRPr="003716B9" w:rsidRDefault="003716B9" w:rsidP="003716B9">
      <w:pPr>
        <w:numPr>
          <w:ilvl w:val="0"/>
          <w:numId w:val="30"/>
        </w:numPr>
        <w:pBdr>
          <w:left w:val="single" w:sz="18" w:space="0" w:color="6CE26C"/>
        </w:pBdr>
        <w:shd w:val="clear" w:color="auto" w:fill="FFFFFF"/>
        <w:spacing w:beforeAutospacing="1" w:afterAutospacing="1" w:line="270" w:lineRule="atLeast"/>
        <w:rPr>
          <w:rFonts w:ascii="Consolas" w:eastAsia="Times New Roman" w:hAnsi="Consolas"/>
          <w:color w:val="5C5C5C"/>
        </w:rPr>
      </w:pPr>
      <w:r w:rsidRPr="003716B9">
        <w:rPr>
          <w:rFonts w:ascii="Consolas" w:eastAsia="Times New Roman" w:hAnsi="Consolas"/>
          <w:b/>
          <w:bCs/>
          <w:color w:val="993300"/>
          <w:bdr w:val="none" w:sz="0" w:space="0" w:color="auto" w:frame="1"/>
        </w:rPr>
        <w:t>&lt;?xml</w:t>
      </w:r>
      <w:r w:rsidRPr="003716B9">
        <w:rPr>
          <w:rFonts w:ascii="Consolas" w:eastAsia="Times New Roman" w:hAnsi="Consolas"/>
          <w:color w:val="000000"/>
          <w:bdr w:val="none" w:sz="0" w:space="0" w:color="auto" w:frame="1"/>
        </w:rPr>
        <w:t> </w:t>
      </w:r>
      <w:r w:rsidRPr="003716B9">
        <w:rPr>
          <w:rFonts w:ascii="Consolas" w:eastAsia="Times New Roman" w:hAnsi="Consolas"/>
          <w:color w:val="FF0000"/>
          <w:bdr w:val="none" w:sz="0" w:space="0" w:color="auto" w:frame="1"/>
        </w:rPr>
        <w:t>version</w:t>
      </w:r>
      <w:r w:rsidRPr="003716B9">
        <w:rPr>
          <w:rFonts w:ascii="Consolas" w:eastAsia="Times New Roman" w:hAnsi="Consolas"/>
          <w:color w:val="000000"/>
          <w:bdr w:val="none" w:sz="0" w:space="0" w:color="auto" w:frame="1"/>
        </w:rPr>
        <w:t>=</w:t>
      </w:r>
      <w:r w:rsidRPr="003716B9">
        <w:rPr>
          <w:rFonts w:ascii="Consolas" w:eastAsia="Times New Roman" w:hAnsi="Consolas"/>
          <w:color w:val="0000FF"/>
          <w:bdr w:val="none" w:sz="0" w:space="0" w:color="auto" w:frame="1"/>
        </w:rPr>
        <w:t>"1.0"</w:t>
      </w:r>
      <w:r w:rsidRPr="003716B9">
        <w:rPr>
          <w:rFonts w:ascii="Consolas" w:eastAsia="Times New Roman" w:hAnsi="Consolas"/>
          <w:color w:val="000000"/>
          <w:bdr w:val="none" w:sz="0" w:space="0" w:color="auto" w:frame="1"/>
        </w:rPr>
        <w:t> </w:t>
      </w:r>
      <w:r w:rsidRPr="003716B9">
        <w:rPr>
          <w:rFonts w:ascii="Consolas" w:eastAsia="Times New Roman" w:hAnsi="Consolas"/>
          <w:color w:val="FF0000"/>
          <w:bdr w:val="none" w:sz="0" w:space="0" w:color="auto" w:frame="1"/>
        </w:rPr>
        <w:t>encoding</w:t>
      </w:r>
      <w:r w:rsidRPr="003716B9">
        <w:rPr>
          <w:rFonts w:ascii="Consolas" w:eastAsia="Times New Roman" w:hAnsi="Consolas"/>
          <w:color w:val="000000"/>
          <w:bdr w:val="none" w:sz="0" w:space="0" w:color="auto" w:frame="1"/>
        </w:rPr>
        <w:t>=</w:t>
      </w:r>
      <w:r w:rsidRPr="003716B9">
        <w:rPr>
          <w:rFonts w:ascii="Consolas" w:eastAsia="Times New Roman" w:hAnsi="Consolas"/>
          <w:color w:val="0000FF"/>
          <w:bdr w:val="none" w:sz="0" w:space="0" w:color="auto" w:frame="1"/>
        </w:rPr>
        <w:t>"utf-8"</w:t>
      </w:r>
      <w:r w:rsidRPr="003716B9">
        <w:rPr>
          <w:rFonts w:ascii="Consolas" w:eastAsia="Times New Roman" w:hAnsi="Consolas"/>
          <w:b/>
          <w:bCs/>
          <w:color w:val="993300"/>
          <w:bdr w:val="none" w:sz="0" w:space="0" w:color="auto" w:frame="1"/>
        </w:rPr>
        <w:t>?&gt;</w:t>
      </w:r>
      <w:r w:rsidRPr="003716B9">
        <w:rPr>
          <w:rFonts w:ascii="Consolas" w:eastAsia="Times New Roman" w:hAnsi="Consolas"/>
          <w:color w:val="000000"/>
          <w:bdr w:val="none" w:sz="0" w:space="0" w:color="auto" w:frame="1"/>
        </w:rPr>
        <w:t>  </w:t>
      </w:r>
    </w:p>
    <w:p w14:paraId="197DF90B" w14:textId="77777777" w:rsidR="003716B9" w:rsidRPr="003716B9" w:rsidRDefault="003716B9" w:rsidP="003716B9">
      <w:pPr>
        <w:numPr>
          <w:ilvl w:val="0"/>
          <w:numId w:val="30"/>
        </w:numPr>
        <w:pBdr>
          <w:left w:val="single" w:sz="18" w:space="0" w:color="6CE26C"/>
        </w:pBdr>
        <w:shd w:val="clear" w:color="auto" w:fill="F8F8F8"/>
        <w:spacing w:beforeAutospacing="1" w:afterAutospacing="1" w:line="270" w:lineRule="atLeast"/>
        <w:rPr>
          <w:rFonts w:ascii="Consolas" w:eastAsia="Times New Roman" w:hAnsi="Consolas"/>
          <w:color w:val="5C5C5C"/>
        </w:rPr>
      </w:pPr>
      <w:r w:rsidRPr="003716B9">
        <w:rPr>
          <w:rFonts w:ascii="Consolas" w:eastAsia="Times New Roman" w:hAnsi="Consolas"/>
          <w:color w:val="000000"/>
          <w:bdr w:val="none" w:sz="0" w:space="0" w:color="auto" w:frame="1"/>
        </w:rPr>
        <w:t>&lt;!--   </w:t>
      </w:r>
    </w:p>
    <w:p w14:paraId="10C7C7CE" w14:textId="77777777" w:rsidR="003716B9" w:rsidRPr="003716B9" w:rsidRDefault="003716B9" w:rsidP="003716B9">
      <w:pPr>
        <w:numPr>
          <w:ilvl w:val="0"/>
          <w:numId w:val="30"/>
        </w:numPr>
        <w:pBdr>
          <w:left w:val="single" w:sz="18" w:space="0" w:color="6CE26C"/>
        </w:pBdr>
        <w:shd w:val="clear" w:color="auto" w:fill="FFFFFF"/>
        <w:spacing w:beforeAutospacing="1" w:afterAutospacing="1" w:line="270" w:lineRule="atLeast"/>
        <w:rPr>
          <w:rFonts w:ascii="Consolas" w:eastAsia="Times New Roman" w:hAnsi="Consolas"/>
          <w:color w:val="5C5C5C"/>
        </w:rPr>
      </w:pPr>
      <w:r w:rsidRPr="003716B9">
        <w:rPr>
          <w:rFonts w:ascii="Consolas" w:eastAsia="Times New Roman" w:hAnsi="Consolas"/>
          <w:color w:val="000000"/>
          <w:bdr w:val="none" w:sz="0" w:space="0" w:color="auto" w:frame="1"/>
        </w:rPr>
        <w:t>    </w:t>
      </w:r>
      <w:r w:rsidRPr="003716B9">
        <w:rPr>
          <w:rFonts w:ascii="MS Mincho" w:eastAsia="MS Mincho" w:hAnsi="MS Mincho" w:cs="MS Mincho"/>
          <w:color w:val="000000"/>
          <w:bdr w:val="none" w:sz="0" w:space="0" w:color="auto" w:frame="1"/>
        </w:rPr>
        <w:t>根</w:t>
      </w:r>
      <w:r w:rsidRPr="003716B9">
        <w:rPr>
          <w:rFonts w:ascii="SimSun" w:eastAsia="SimSun" w:hAnsi="SimSun" w:cs="SimSun"/>
          <w:color w:val="000000"/>
          <w:bdr w:val="none" w:sz="0" w:space="0" w:color="auto" w:frame="1"/>
        </w:rPr>
        <w:t>标签为</w:t>
      </w:r>
      <w:r w:rsidRPr="003716B9">
        <w:rPr>
          <w:rFonts w:ascii="Consolas" w:eastAsia="Times New Roman" w:hAnsi="Consolas"/>
          <w:color w:val="000000"/>
          <w:bdr w:val="none" w:sz="0" w:space="0" w:color="auto" w:frame="1"/>
        </w:rPr>
        <w:t>animation-list</w:t>
      </w:r>
      <w:r w:rsidRPr="003716B9">
        <w:rPr>
          <w:rFonts w:ascii="MS Mincho" w:eastAsia="MS Mincho" w:hAnsi="MS Mincho" w:cs="MS Mincho"/>
          <w:color w:val="000000"/>
          <w:bdr w:val="none" w:sz="0" w:space="0" w:color="auto" w:frame="1"/>
        </w:rPr>
        <w:t>，其中</w:t>
      </w:r>
      <w:r w:rsidRPr="003716B9">
        <w:rPr>
          <w:rFonts w:ascii="Consolas" w:eastAsia="Times New Roman" w:hAnsi="Consolas"/>
          <w:color w:val="000000"/>
          <w:bdr w:val="none" w:sz="0" w:space="0" w:color="auto" w:frame="1"/>
        </w:rPr>
        <w:t>oneshot</w:t>
      </w:r>
      <w:r w:rsidRPr="003716B9">
        <w:rPr>
          <w:rFonts w:ascii="MS Mincho" w:eastAsia="MS Mincho" w:hAnsi="MS Mincho" w:cs="MS Mincho"/>
          <w:color w:val="000000"/>
          <w:bdr w:val="none" w:sz="0" w:space="0" w:color="auto" w:frame="1"/>
        </w:rPr>
        <w:t>代表着是否只展示一遍，</w:t>
      </w:r>
      <w:r w:rsidRPr="003716B9">
        <w:rPr>
          <w:rFonts w:ascii="SimSun" w:eastAsia="SimSun" w:hAnsi="SimSun" w:cs="SimSun"/>
          <w:color w:val="000000"/>
          <w:bdr w:val="none" w:sz="0" w:space="0" w:color="auto" w:frame="1"/>
        </w:rPr>
        <w:t>设</w:t>
      </w:r>
      <w:r w:rsidRPr="003716B9">
        <w:rPr>
          <w:rFonts w:ascii="MS Mincho" w:eastAsia="MS Mincho" w:hAnsi="MS Mincho" w:cs="MS Mincho"/>
          <w:color w:val="000000"/>
          <w:bdr w:val="none" w:sz="0" w:space="0" w:color="auto" w:frame="1"/>
        </w:rPr>
        <w:t>置</w:t>
      </w:r>
      <w:r w:rsidRPr="003716B9">
        <w:rPr>
          <w:rFonts w:ascii="SimSun" w:eastAsia="SimSun" w:hAnsi="SimSun" w:cs="SimSun"/>
          <w:color w:val="000000"/>
          <w:bdr w:val="none" w:sz="0" w:space="0" w:color="auto" w:frame="1"/>
        </w:rPr>
        <w:t>为</w:t>
      </w:r>
      <w:r w:rsidRPr="003716B9">
        <w:rPr>
          <w:rFonts w:ascii="Consolas" w:eastAsia="Times New Roman" w:hAnsi="Consolas"/>
          <w:color w:val="000000"/>
          <w:bdr w:val="none" w:sz="0" w:space="0" w:color="auto" w:frame="1"/>
        </w:rPr>
        <w:t>false</w:t>
      </w:r>
      <w:r w:rsidRPr="003716B9">
        <w:rPr>
          <w:rFonts w:ascii="MS Mincho" w:eastAsia="MS Mincho" w:hAnsi="MS Mincho" w:cs="MS Mincho"/>
          <w:color w:val="000000"/>
          <w:bdr w:val="none" w:sz="0" w:space="0" w:color="auto" w:frame="1"/>
        </w:rPr>
        <w:t>会不停的循</w:t>
      </w:r>
      <w:r w:rsidRPr="003716B9">
        <w:rPr>
          <w:rFonts w:ascii="SimSun" w:eastAsia="SimSun" w:hAnsi="SimSun" w:cs="SimSun"/>
          <w:color w:val="000000"/>
          <w:bdr w:val="none" w:sz="0" w:space="0" w:color="auto" w:frame="1"/>
        </w:rPr>
        <w:t>环</w:t>
      </w:r>
      <w:r w:rsidRPr="003716B9">
        <w:rPr>
          <w:rFonts w:ascii="MS Mincho" w:eastAsia="MS Mincho" w:hAnsi="MS Mincho" w:cs="MS Mincho"/>
          <w:color w:val="000000"/>
          <w:bdr w:val="none" w:sz="0" w:space="0" w:color="auto" w:frame="1"/>
        </w:rPr>
        <w:t>播放</w:t>
      </w:r>
      <w:r w:rsidRPr="003716B9">
        <w:rPr>
          <w:rFonts w:ascii="SimSun" w:eastAsia="SimSun" w:hAnsi="SimSun" w:cs="SimSun"/>
          <w:color w:val="000000"/>
          <w:bdr w:val="none" w:sz="0" w:space="0" w:color="auto" w:frame="1"/>
        </w:rPr>
        <w:t>动</w:t>
      </w:r>
      <w:r w:rsidRPr="003716B9">
        <w:rPr>
          <w:rFonts w:ascii="MS Mincho" w:eastAsia="MS Mincho" w:hAnsi="MS Mincho" w:cs="MS Mincho"/>
          <w:color w:val="000000"/>
          <w:bdr w:val="none" w:sz="0" w:space="0" w:color="auto" w:frame="1"/>
        </w:rPr>
        <w:t>画</w:t>
      </w:r>
      <w:r w:rsidRPr="003716B9">
        <w:rPr>
          <w:rFonts w:ascii="Consolas" w:eastAsia="Times New Roman" w:hAnsi="Consolas"/>
          <w:color w:val="000000"/>
          <w:bdr w:val="none" w:sz="0" w:space="0" w:color="auto" w:frame="1"/>
        </w:rPr>
        <w:t>  </w:t>
      </w:r>
    </w:p>
    <w:p w14:paraId="5B48F523" w14:textId="77777777" w:rsidR="003716B9" w:rsidRPr="003716B9" w:rsidRDefault="003716B9" w:rsidP="003716B9">
      <w:pPr>
        <w:numPr>
          <w:ilvl w:val="0"/>
          <w:numId w:val="30"/>
        </w:numPr>
        <w:pBdr>
          <w:left w:val="single" w:sz="18" w:space="0" w:color="6CE26C"/>
        </w:pBdr>
        <w:shd w:val="clear" w:color="auto" w:fill="F8F8F8"/>
        <w:spacing w:beforeAutospacing="1" w:afterAutospacing="1" w:line="270" w:lineRule="atLeast"/>
        <w:rPr>
          <w:rFonts w:ascii="Consolas" w:eastAsia="Times New Roman" w:hAnsi="Consolas"/>
          <w:color w:val="5C5C5C"/>
        </w:rPr>
      </w:pPr>
      <w:r w:rsidRPr="003716B9">
        <w:rPr>
          <w:rFonts w:ascii="Consolas" w:eastAsia="Times New Roman" w:hAnsi="Consolas"/>
          <w:color w:val="000000"/>
          <w:bdr w:val="none" w:sz="0" w:space="0" w:color="auto" w:frame="1"/>
        </w:rPr>
        <w:t>    </w:t>
      </w:r>
      <w:r w:rsidRPr="003716B9">
        <w:rPr>
          <w:rFonts w:ascii="MS Mincho" w:eastAsia="MS Mincho" w:hAnsi="MS Mincho" w:cs="MS Mincho"/>
          <w:color w:val="000000"/>
          <w:bdr w:val="none" w:sz="0" w:space="0" w:color="auto" w:frame="1"/>
        </w:rPr>
        <w:t>根</w:t>
      </w:r>
      <w:r w:rsidRPr="003716B9">
        <w:rPr>
          <w:rFonts w:ascii="SimSun" w:eastAsia="SimSun" w:hAnsi="SimSun" w:cs="SimSun"/>
          <w:color w:val="000000"/>
          <w:bdr w:val="none" w:sz="0" w:space="0" w:color="auto" w:frame="1"/>
        </w:rPr>
        <w:t>标签</w:t>
      </w:r>
      <w:r w:rsidRPr="003716B9">
        <w:rPr>
          <w:rFonts w:ascii="MS Mincho" w:eastAsia="MS Mincho" w:hAnsi="MS Mincho" w:cs="MS Mincho"/>
          <w:color w:val="000000"/>
          <w:bdr w:val="none" w:sz="0" w:space="0" w:color="auto" w:frame="1"/>
        </w:rPr>
        <w:t>下，通</w:t>
      </w:r>
      <w:r w:rsidRPr="003716B9">
        <w:rPr>
          <w:rFonts w:ascii="SimSun" w:eastAsia="SimSun" w:hAnsi="SimSun" w:cs="SimSun"/>
          <w:color w:val="000000"/>
          <w:bdr w:val="none" w:sz="0" w:space="0" w:color="auto" w:frame="1"/>
        </w:rPr>
        <w:t>过</w:t>
      </w:r>
      <w:r w:rsidRPr="003716B9">
        <w:rPr>
          <w:rFonts w:ascii="Consolas" w:eastAsia="Times New Roman" w:hAnsi="Consolas"/>
          <w:color w:val="000000"/>
          <w:bdr w:val="none" w:sz="0" w:space="0" w:color="auto" w:frame="1"/>
        </w:rPr>
        <w:t>item</w:t>
      </w:r>
      <w:r w:rsidRPr="003716B9">
        <w:rPr>
          <w:rFonts w:ascii="SimSun" w:eastAsia="SimSun" w:hAnsi="SimSun" w:cs="SimSun"/>
          <w:color w:val="000000"/>
          <w:bdr w:val="none" w:sz="0" w:space="0" w:color="auto" w:frame="1"/>
        </w:rPr>
        <w:t>标签对动画中的每一个图片进行声明</w:t>
      </w:r>
      <w:r w:rsidRPr="003716B9">
        <w:rPr>
          <w:rFonts w:ascii="Consolas" w:eastAsia="Times New Roman" w:hAnsi="Consolas"/>
          <w:color w:val="000000"/>
          <w:bdr w:val="none" w:sz="0" w:space="0" w:color="auto" w:frame="1"/>
        </w:rPr>
        <w:t>  </w:t>
      </w:r>
    </w:p>
    <w:p w14:paraId="18F12E9D" w14:textId="77777777" w:rsidR="003716B9" w:rsidRPr="003716B9" w:rsidRDefault="003716B9" w:rsidP="003716B9">
      <w:pPr>
        <w:numPr>
          <w:ilvl w:val="0"/>
          <w:numId w:val="30"/>
        </w:numPr>
        <w:pBdr>
          <w:left w:val="single" w:sz="18" w:space="0" w:color="6CE26C"/>
        </w:pBdr>
        <w:shd w:val="clear" w:color="auto" w:fill="FFFFFF"/>
        <w:spacing w:beforeAutospacing="1" w:afterAutospacing="1" w:line="270" w:lineRule="atLeast"/>
        <w:rPr>
          <w:rFonts w:ascii="Consolas" w:eastAsia="Times New Roman" w:hAnsi="Consolas"/>
          <w:color w:val="5C5C5C"/>
        </w:rPr>
      </w:pPr>
      <w:r w:rsidRPr="003716B9">
        <w:rPr>
          <w:rFonts w:ascii="Consolas" w:eastAsia="Times New Roman" w:hAnsi="Consolas"/>
          <w:color w:val="000000"/>
          <w:bdr w:val="none" w:sz="0" w:space="0" w:color="auto" w:frame="1"/>
        </w:rPr>
        <w:t>    android:duration </w:t>
      </w:r>
      <w:r w:rsidRPr="003716B9">
        <w:rPr>
          <w:rFonts w:ascii="MS Mincho" w:eastAsia="MS Mincho" w:hAnsi="MS Mincho" w:cs="MS Mincho"/>
          <w:color w:val="000000"/>
          <w:bdr w:val="none" w:sz="0" w:space="0" w:color="auto" w:frame="1"/>
        </w:rPr>
        <w:t>表示展示所用的</w:t>
      </w:r>
      <w:r w:rsidRPr="003716B9">
        <w:rPr>
          <w:rFonts w:ascii="SimSun" w:eastAsia="SimSun" w:hAnsi="SimSun" w:cs="SimSun"/>
          <w:color w:val="000000"/>
          <w:bdr w:val="none" w:sz="0" w:space="0" w:color="auto" w:frame="1"/>
        </w:rPr>
        <w:t>该图</w:t>
      </w:r>
      <w:r w:rsidRPr="003716B9">
        <w:rPr>
          <w:rFonts w:ascii="MS Mincho" w:eastAsia="MS Mincho" w:hAnsi="MS Mincho" w:cs="MS Mincho"/>
          <w:color w:val="000000"/>
          <w:bdr w:val="none" w:sz="0" w:space="0" w:color="auto" w:frame="1"/>
        </w:rPr>
        <w:t>片的</w:t>
      </w:r>
      <w:r w:rsidRPr="003716B9">
        <w:rPr>
          <w:rFonts w:ascii="SimSun" w:eastAsia="SimSun" w:hAnsi="SimSun" w:cs="SimSun"/>
          <w:color w:val="000000"/>
          <w:bdr w:val="none" w:sz="0" w:space="0" w:color="auto" w:frame="1"/>
        </w:rPr>
        <w:t>时间长</w:t>
      </w:r>
      <w:r w:rsidRPr="003716B9">
        <w:rPr>
          <w:rFonts w:ascii="MS Mincho" w:eastAsia="MS Mincho" w:hAnsi="MS Mincho" w:cs="MS Mincho"/>
          <w:color w:val="000000"/>
          <w:bdr w:val="none" w:sz="0" w:space="0" w:color="auto" w:frame="1"/>
        </w:rPr>
        <w:t>度</w:t>
      </w:r>
      <w:r w:rsidRPr="003716B9">
        <w:rPr>
          <w:rFonts w:ascii="Consolas" w:eastAsia="Times New Roman" w:hAnsi="Consolas"/>
          <w:color w:val="000000"/>
          <w:bdr w:val="none" w:sz="0" w:space="0" w:color="auto" w:frame="1"/>
        </w:rPr>
        <w:t>  </w:t>
      </w:r>
    </w:p>
    <w:p w14:paraId="7795E9EA" w14:textId="77777777" w:rsidR="003716B9" w:rsidRPr="003716B9" w:rsidRDefault="003716B9" w:rsidP="003716B9">
      <w:pPr>
        <w:numPr>
          <w:ilvl w:val="0"/>
          <w:numId w:val="30"/>
        </w:numPr>
        <w:pBdr>
          <w:left w:val="single" w:sz="18" w:space="0" w:color="6CE26C"/>
        </w:pBdr>
        <w:shd w:val="clear" w:color="auto" w:fill="F8F8F8"/>
        <w:spacing w:beforeAutospacing="1" w:afterAutospacing="1" w:line="270" w:lineRule="atLeast"/>
        <w:rPr>
          <w:rFonts w:ascii="Consolas" w:eastAsia="Times New Roman" w:hAnsi="Consolas"/>
          <w:color w:val="5C5C5C"/>
        </w:rPr>
      </w:pPr>
      <w:r w:rsidRPr="003716B9">
        <w:rPr>
          <w:rFonts w:ascii="Consolas" w:eastAsia="Times New Roman" w:hAnsi="Consolas"/>
          <w:color w:val="000000"/>
          <w:bdr w:val="none" w:sz="0" w:space="0" w:color="auto" w:frame="1"/>
        </w:rPr>
        <w:t> --</w:t>
      </w:r>
      <w:r w:rsidRPr="003716B9">
        <w:rPr>
          <w:rFonts w:ascii="Consolas" w:eastAsia="Times New Roman" w:hAnsi="Consolas"/>
          <w:b/>
          <w:bCs/>
          <w:color w:val="993300"/>
          <w:bdr w:val="none" w:sz="0" w:space="0" w:color="auto" w:frame="1"/>
        </w:rPr>
        <w:t>&gt;</w:t>
      </w:r>
      <w:r w:rsidRPr="003716B9">
        <w:rPr>
          <w:rFonts w:ascii="Consolas" w:eastAsia="Times New Roman" w:hAnsi="Consolas"/>
          <w:color w:val="000000"/>
          <w:bdr w:val="none" w:sz="0" w:space="0" w:color="auto" w:frame="1"/>
        </w:rPr>
        <w:t>  </w:t>
      </w:r>
    </w:p>
    <w:p w14:paraId="4D3BAEA4" w14:textId="77777777" w:rsidR="003716B9" w:rsidRPr="003716B9" w:rsidRDefault="003716B9" w:rsidP="003716B9">
      <w:pPr>
        <w:numPr>
          <w:ilvl w:val="0"/>
          <w:numId w:val="30"/>
        </w:numPr>
        <w:pBdr>
          <w:left w:val="single" w:sz="18" w:space="0" w:color="6CE26C"/>
        </w:pBdr>
        <w:shd w:val="clear" w:color="auto" w:fill="FFFFFF"/>
        <w:spacing w:beforeAutospacing="1" w:afterAutospacing="1" w:line="270" w:lineRule="atLeast"/>
        <w:rPr>
          <w:rFonts w:ascii="Consolas" w:eastAsia="Times New Roman" w:hAnsi="Consolas"/>
          <w:color w:val="5C5C5C"/>
        </w:rPr>
      </w:pPr>
      <w:r w:rsidRPr="003716B9">
        <w:rPr>
          <w:rFonts w:ascii="Consolas" w:eastAsia="Times New Roman" w:hAnsi="Consolas"/>
          <w:b/>
          <w:bCs/>
          <w:color w:val="993300"/>
          <w:bdr w:val="none" w:sz="0" w:space="0" w:color="auto" w:frame="1"/>
        </w:rPr>
        <w:t>&lt;animation-list</w:t>
      </w:r>
      <w:r w:rsidRPr="003716B9">
        <w:rPr>
          <w:rFonts w:ascii="Consolas" w:eastAsia="Times New Roman" w:hAnsi="Consolas"/>
          <w:color w:val="000000"/>
          <w:bdr w:val="none" w:sz="0" w:space="0" w:color="auto" w:frame="1"/>
        </w:rPr>
        <w:t>  </w:t>
      </w:r>
    </w:p>
    <w:p w14:paraId="05A7B481" w14:textId="77777777" w:rsidR="003716B9" w:rsidRPr="003716B9" w:rsidRDefault="003716B9" w:rsidP="003716B9">
      <w:pPr>
        <w:numPr>
          <w:ilvl w:val="0"/>
          <w:numId w:val="30"/>
        </w:numPr>
        <w:pBdr>
          <w:left w:val="single" w:sz="18" w:space="0" w:color="6CE26C"/>
        </w:pBdr>
        <w:shd w:val="clear" w:color="auto" w:fill="F8F8F8"/>
        <w:spacing w:beforeAutospacing="1" w:afterAutospacing="1" w:line="270" w:lineRule="atLeast"/>
        <w:rPr>
          <w:rFonts w:ascii="Consolas" w:eastAsia="Times New Roman" w:hAnsi="Consolas"/>
          <w:color w:val="5C5C5C"/>
        </w:rPr>
      </w:pPr>
      <w:r w:rsidRPr="003716B9">
        <w:rPr>
          <w:rFonts w:ascii="Consolas" w:eastAsia="Times New Roman" w:hAnsi="Consolas"/>
          <w:color w:val="000000"/>
          <w:bdr w:val="none" w:sz="0" w:space="0" w:color="auto" w:frame="1"/>
        </w:rPr>
        <w:t>  </w:t>
      </w:r>
      <w:r w:rsidRPr="003716B9">
        <w:rPr>
          <w:rFonts w:ascii="Consolas" w:eastAsia="Times New Roman" w:hAnsi="Consolas"/>
          <w:color w:val="FF0000"/>
          <w:bdr w:val="none" w:sz="0" w:space="0" w:color="auto" w:frame="1"/>
        </w:rPr>
        <w:t>xmlns:android</w:t>
      </w:r>
      <w:r w:rsidRPr="003716B9">
        <w:rPr>
          <w:rFonts w:ascii="Consolas" w:eastAsia="Times New Roman" w:hAnsi="Consolas"/>
          <w:color w:val="000000"/>
          <w:bdr w:val="none" w:sz="0" w:space="0" w:color="auto" w:frame="1"/>
        </w:rPr>
        <w:t>=</w:t>
      </w:r>
      <w:r w:rsidRPr="003716B9">
        <w:rPr>
          <w:rFonts w:ascii="Consolas" w:eastAsia="Times New Roman" w:hAnsi="Consolas"/>
          <w:color w:val="0000FF"/>
          <w:bdr w:val="none" w:sz="0" w:space="0" w:color="auto" w:frame="1"/>
        </w:rPr>
        <w:t>"http://schemas.android.com/apk/res/android"</w:t>
      </w:r>
      <w:r w:rsidRPr="003716B9">
        <w:rPr>
          <w:rFonts w:ascii="Consolas" w:eastAsia="Times New Roman" w:hAnsi="Consolas"/>
          <w:color w:val="000000"/>
          <w:bdr w:val="none" w:sz="0" w:space="0" w:color="auto" w:frame="1"/>
        </w:rPr>
        <w:t>  </w:t>
      </w:r>
    </w:p>
    <w:p w14:paraId="0DC4740F" w14:textId="77777777" w:rsidR="003716B9" w:rsidRPr="003716B9" w:rsidRDefault="003716B9" w:rsidP="003716B9">
      <w:pPr>
        <w:numPr>
          <w:ilvl w:val="0"/>
          <w:numId w:val="30"/>
        </w:numPr>
        <w:pBdr>
          <w:left w:val="single" w:sz="18" w:space="0" w:color="6CE26C"/>
        </w:pBdr>
        <w:shd w:val="clear" w:color="auto" w:fill="FFFFFF"/>
        <w:spacing w:beforeAutospacing="1" w:afterAutospacing="1" w:line="270" w:lineRule="atLeast"/>
        <w:rPr>
          <w:rFonts w:ascii="Consolas" w:eastAsia="Times New Roman" w:hAnsi="Consolas"/>
          <w:color w:val="5C5C5C"/>
        </w:rPr>
      </w:pPr>
      <w:r w:rsidRPr="003716B9">
        <w:rPr>
          <w:rFonts w:ascii="Consolas" w:eastAsia="Times New Roman" w:hAnsi="Consolas"/>
          <w:color w:val="000000"/>
          <w:bdr w:val="none" w:sz="0" w:space="0" w:color="auto" w:frame="1"/>
        </w:rPr>
        <w:t>  </w:t>
      </w:r>
      <w:r w:rsidRPr="003716B9">
        <w:rPr>
          <w:rFonts w:ascii="Consolas" w:eastAsia="Times New Roman" w:hAnsi="Consolas"/>
          <w:color w:val="FF0000"/>
          <w:bdr w:val="none" w:sz="0" w:space="0" w:color="auto" w:frame="1"/>
        </w:rPr>
        <w:t>android:oneshot</w:t>
      </w:r>
      <w:r w:rsidRPr="003716B9">
        <w:rPr>
          <w:rFonts w:ascii="Consolas" w:eastAsia="Times New Roman" w:hAnsi="Consolas"/>
          <w:color w:val="000000"/>
          <w:bdr w:val="none" w:sz="0" w:space="0" w:color="auto" w:frame="1"/>
        </w:rPr>
        <w:t>=</w:t>
      </w:r>
      <w:r w:rsidRPr="003716B9">
        <w:rPr>
          <w:rFonts w:ascii="Consolas" w:eastAsia="Times New Roman" w:hAnsi="Consolas"/>
          <w:color w:val="0000FF"/>
          <w:bdr w:val="none" w:sz="0" w:space="0" w:color="auto" w:frame="1"/>
        </w:rPr>
        <w:t>"true"</w:t>
      </w:r>
      <w:r w:rsidRPr="003716B9">
        <w:rPr>
          <w:rFonts w:ascii="Consolas" w:eastAsia="Times New Roman" w:hAnsi="Consolas"/>
          <w:color w:val="000000"/>
          <w:bdr w:val="none" w:sz="0" w:space="0" w:color="auto" w:frame="1"/>
        </w:rPr>
        <w:t>  </w:t>
      </w:r>
    </w:p>
    <w:p w14:paraId="44A529F5" w14:textId="77777777" w:rsidR="003716B9" w:rsidRPr="003716B9" w:rsidRDefault="003716B9" w:rsidP="003716B9">
      <w:pPr>
        <w:numPr>
          <w:ilvl w:val="0"/>
          <w:numId w:val="30"/>
        </w:numPr>
        <w:pBdr>
          <w:left w:val="single" w:sz="18" w:space="0" w:color="6CE26C"/>
        </w:pBdr>
        <w:shd w:val="clear" w:color="auto" w:fill="F8F8F8"/>
        <w:spacing w:beforeAutospacing="1" w:afterAutospacing="1" w:line="270" w:lineRule="atLeast"/>
        <w:rPr>
          <w:rFonts w:ascii="Consolas" w:eastAsia="Times New Roman" w:hAnsi="Consolas"/>
          <w:color w:val="5C5C5C"/>
        </w:rPr>
      </w:pPr>
      <w:r w:rsidRPr="003716B9">
        <w:rPr>
          <w:rFonts w:ascii="Consolas" w:eastAsia="Times New Roman" w:hAnsi="Consolas"/>
          <w:color w:val="000000"/>
          <w:bdr w:val="none" w:sz="0" w:space="0" w:color="auto" w:frame="1"/>
        </w:rPr>
        <w:t>  </w:t>
      </w:r>
      <w:r w:rsidRPr="003716B9">
        <w:rPr>
          <w:rFonts w:ascii="Consolas" w:eastAsia="Times New Roman" w:hAnsi="Consolas"/>
          <w:b/>
          <w:bCs/>
          <w:color w:val="993300"/>
          <w:bdr w:val="none" w:sz="0" w:space="0" w:color="auto" w:frame="1"/>
        </w:rPr>
        <w:t>&gt;</w:t>
      </w:r>
      <w:r w:rsidRPr="003716B9">
        <w:rPr>
          <w:rFonts w:ascii="Consolas" w:eastAsia="Times New Roman" w:hAnsi="Consolas"/>
          <w:color w:val="000000"/>
          <w:bdr w:val="none" w:sz="0" w:space="0" w:color="auto" w:frame="1"/>
        </w:rPr>
        <w:t>  </w:t>
      </w:r>
    </w:p>
    <w:p w14:paraId="0F4772ED" w14:textId="77777777" w:rsidR="003716B9" w:rsidRPr="003716B9" w:rsidRDefault="003716B9" w:rsidP="003716B9">
      <w:pPr>
        <w:numPr>
          <w:ilvl w:val="0"/>
          <w:numId w:val="30"/>
        </w:numPr>
        <w:pBdr>
          <w:left w:val="single" w:sz="18" w:space="0" w:color="6CE26C"/>
        </w:pBdr>
        <w:shd w:val="clear" w:color="auto" w:fill="FFFFFF"/>
        <w:spacing w:beforeAutospacing="1" w:afterAutospacing="1" w:line="270" w:lineRule="atLeast"/>
        <w:rPr>
          <w:rFonts w:ascii="Consolas" w:eastAsia="Times New Roman" w:hAnsi="Consolas"/>
          <w:color w:val="5C5C5C"/>
        </w:rPr>
      </w:pPr>
      <w:r w:rsidRPr="003716B9">
        <w:rPr>
          <w:rFonts w:ascii="Consolas" w:eastAsia="Times New Roman" w:hAnsi="Consolas"/>
          <w:color w:val="000000"/>
          <w:bdr w:val="none" w:sz="0" w:space="0" w:color="auto" w:frame="1"/>
        </w:rPr>
        <w:t>    </w:t>
      </w:r>
      <w:r w:rsidRPr="003716B9">
        <w:rPr>
          <w:rFonts w:ascii="Consolas" w:eastAsia="Times New Roman" w:hAnsi="Consolas"/>
          <w:b/>
          <w:bCs/>
          <w:color w:val="993300"/>
          <w:bdr w:val="none" w:sz="0" w:space="0" w:color="auto" w:frame="1"/>
        </w:rPr>
        <w:t>&lt;item</w:t>
      </w:r>
      <w:r w:rsidRPr="003716B9">
        <w:rPr>
          <w:rFonts w:ascii="Consolas" w:eastAsia="Times New Roman" w:hAnsi="Consolas"/>
          <w:color w:val="000000"/>
          <w:bdr w:val="none" w:sz="0" w:space="0" w:color="auto" w:frame="1"/>
        </w:rPr>
        <w:t> </w:t>
      </w:r>
      <w:r w:rsidRPr="003716B9">
        <w:rPr>
          <w:rFonts w:ascii="Consolas" w:eastAsia="Times New Roman" w:hAnsi="Consolas"/>
          <w:color w:val="FF0000"/>
          <w:bdr w:val="none" w:sz="0" w:space="0" w:color="auto" w:frame="1"/>
        </w:rPr>
        <w:t>android:drawable</w:t>
      </w:r>
      <w:r w:rsidRPr="003716B9">
        <w:rPr>
          <w:rFonts w:ascii="Consolas" w:eastAsia="Times New Roman" w:hAnsi="Consolas"/>
          <w:color w:val="000000"/>
          <w:bdr w:val="none" w:sz="0" w:space="0" w:color="auto" w:frame="1"/>
        </w:rPr>
        <w:t>=</w:t>
      </w:r>
      <w:r w:rsidRPr="003716B9">
        <w:rPr>
          <w:rFonts w:ascii="Consolas" w:eastAsia="Times New Roman" w:hAnsi="Consolas"/>
          <w:color w:val="0000FF"/>
          <w:bdr w:val="none" w:sz="0" w:space="0" w:color="auto" w:frame="1"/>
        </w:rPr>
        <w:t>"@drawable/icon1"</w:t>
      </w:r>
      <w:r w:rsidRPr="003716B9">
        <w:rPr>
          <w:rFonts w:ascii="Consolas" w:eastAsia="Times New Roman" w:hAnsi="Consolas"/>
          <w:color w:val="000000"/>
          <w:bdr w:val="none" w:sz="0" w:space="0" w:color="auto" w:frame="1"/>
        </w:rPr>
        <w:t> </w:t>
      </w:r>
      <w:r w:rsidRPr="003716B9">
        <w:rPr>
          <w:rFonts w:ascii="Consolas" w:eastAsia="Times New Roman" w:hAnsi="Consolas"/>
          <w:color w:val="FF0000"/>
          <w:bdr w:val="none" w:sz="0" w:space="0" w:color="auto" w:frame="1"/>
        </w:rPr>
        <w:t>android:duration</w:t>
      </w:r>
      <w:r w:rsidRPr="003716B9">
        <w:rPr>
          <w:rFonts w:ascii="Consolas" w:eastAsia="Times New Roman" w:hAnsi="Consolas"/>
          <w:color w:val="000000"/>
          <w:bdr w:val="none" w:sz="0" w:space="0" w:color="auto" w:frame="1"/>
        </w:rPr>
        <w:t>=</w:t>
      </w:r>
      <w:r w:rsidRPr="003716B9">
        <w:rPr>
          <w:rFonts w:ascii="Consolas" w:eastAsia="Times New Roman" w:hAnsi="Consolas"/>
          <w:color w:val="0000FF"/>
          <w:bdr w:val="none" w:sz="0" w:space="0" w:color="auto" w:frame="1"/>
        </w:rPr>
        <w:t>"150"</w:t>
      </w:r>
      <w:r w:rsidRPr="003716B9">
        <w:rPr>
          <w:rFonts w:ascii="Consolas" w:eastAsia="Times New Roman" w:hAnsi="Consolas"/>
          <w:b/>
          <w:bCs/>
          <w:color w:val="993300"/>
          <w:bdr w:val="none" w:sz="0" w:space="0" w:color="auto" w:frame="1"/>
        </w:rPr>
        <w:t>&gt;&lt;/item&gt;</w:t>
      </w:r>
      <w:r w:rsidRPr="003716B9">
        <w:rPr>
          <w:rFonts w:ascii="Consolas" w:eastAsia="Times New Roman" w:hAnsi="Consolas"/>
          <w:color w:val="000000"/>
          <w:bdr w:val="none" w:sz="0" w:space="0" w:color="auto" w:frame="1"/>
        </w:rPr>
        <w:t>  </w:t>
      </w:r>
    </w:p>
    <w:p w14:paraId="4310962F" w14:textId="77777777" w:rsidR="003716B9" w:rsidRPr="003716B9" w:rsidRDefault="003716B9" w:rsidP="003716B9">
      <w:pPr>
        <w:numPr>
          <w:ilvl w:val="0"/>
          <w:numId w:val="30"/>
        </w:numPr>
        <w:pBdr>
          <w:left w:val="single" w:sz="18" w:space="0" w:color="6CE26C"/>
        </w:pBdr>
        <w:shd w:val="clear" w:color="auto" w:fill="F8F8F8"/>
        <w:spacing w:beforeAutospacing="1" w:afterAutospacing="1" w:line="270" w:lineRule="atLeast"/>
        <w:rPr>
          <w:rFonts w:ascii="Consolas" w:eastAsia="Times New Roman" w:hAnsi="Consolas"/>
          <w:color w:val="5C5C5C"/>
        </w:rPr>
      </w:pPr>
      <w:r w:rsidRPr="003716B9">
        <w:rPr>
          <w:rFonts w:ascii="Consolas" w:eastAsia="Times New Roman" w:hAnsi="Consolas"/>
          <w:color w:val="000000"/>
          <w:bdr w:val="none" w:sz="0" w:space="0" w:color="auto" w:frame="1"/>
        </w:rPr>
        <w:t>    </w:t>
      </w:r>
      <w:r w:rsidRPr="003716B9">
        <w:rPr>
          <w:rFonts w:ascii="Consolas" w:eastAsia="Times New Roman" w:hAnsi="Consolas"/>
          <w:b/>
          <w:bCs/>
          <w:color w:val="993300"/>
          <w:bdr w:val="none" w:sz="0" w:space="0" w:color="auto" w:frame="1"/>
        </w:rPr>
        <w:t>&lt;item</w:t>
      </w:r>
      <w:r w:rsidRPr="003716B9">
        <w:rPr>
          <w:rFonts w:ascii="Consolas" w:eastAsia="Times New Roman" w:hAnsi="Consolas"/>
          <w:color w:val="000000"/>
          <w:bdr w:val="none" w:sz="0" w:space="0" w:color="auto" w:frame="1"/>
        </w:rPr>
        <w:t> </w:t>
      </w:r>
      <w:r w:rsidRPr="003716B9">
        <w:rPr>
          <w:rFonts w:ascii="Consolas" w:eastAsia="Times New Roman" w:hAnsi="Consolas"/>
          <w:color w:val="FF0000"/>
          <w:bdr w:val="none" w:sz="0" w:space="0" w:color="auto" w:frame="1"/>
        </w:rPr>
        <w:t>android:drawable</w:t>
      </w:r>
      <w:r w:rsidRPr="003716B9">
        <w:rPr>
          <w:rFonts w:ascii="Consolas" w:eastAsia="Times New Roman" w:hAnsi="Consolas"/>
          <w:color w:val="000000"/>
          <w:bdr w:val="none" w:sz="0" w:space="0" w:color="auto" w:frame="1"/>
        </w:rPr>
        <w:t>=</w:t>
      </w:r>
      <w:r w:rsidRPr="003716B9">
        <w:rPr>
          <w:rFonts w:ascii="Consolas" w:eastAsia="Times New Roman" w:hAnsi="Consolas"/>
          <w:color w:val="0000FF"/>
          <w:bdr w:val="none" w:sz="0" w:space="0" w:color="auto" w:frame="1"/>
        </w:rPr>
        <w:t>"@drawable/icon2"</w:t>
      </w:r>
      <w:r w:rsidRPr="003716B9">
        <w:rPr>
          <w:rFonts w:ascii="Consolas" w:eastAsia="Times New Roman" w:hAnsi="Consolas"/>
          <w:color w:val="000000"/>
          <w:bdr w:val="none" w:sz="0" w:space="0" w:color="auto" w:frame="1"/>
        </w:rPr>
        <w:t> </w:t>
      </w:r>
      <w:r w:rsidRPr="003716B9">
        <w:rPr>
          <w:rFonts w:ascii="Consolas" w:eastAsia="Times New Roman" w:hAnsi="Consolas"/>
          <w:color w:val="FF0000"/>
          <w:bdr w:val="none" w:sz="0" w:space="0" w:color="auto" w:frame="1"/>
        </w:rPr>
        <w:t>android:duration</w:t>
      </w:r>
      <w:r w:rsidRPr="003716B9">
        <w:rPr>
          <w:rFonts w:ascii="Consolas" w:eastAsia="Times New Roman" w:hAnsi="Consolas"/>
          <w:color w:val="000000"/>
          <w:bdr w:val="none" w:sz="0" w:space="0" w:color="auto" w:frame="1"/>
        </w:rPr>
        <w:t>=</w:t>
      </w:r>
      <w:r w:rsidRPr="003716B9">
        <w:rPr>
          <w:rFonts w:ascii="Consolas" w:eastAsia="Times New Roman" w:hAnsi="Consolas"/>
          <w:color w:val="0000FF"/>
          <w:bdr w:val="none" w:sz="0" w:space="0" w:color="auto" w:frame="1"/>
        </w:rPr>
        <w:t>"150"</w:t>
      </w:r>
      <w:r w:rsidRPr="003716B9">
        <w:rPr>
          <w:rFonts w:ascii="Consolas" w:eastAsia="Times New Roman" w:hAnsi="Consolas"/>
          <w:b/>
          <w:bCs/>
          <w:color w:val="993300"/>
          <w:bdr w:val="none" w:sz="0" w:space="0" w:color="auto" w:frame="1"/>
        </w:rPr>
        <w:t>&gt;&lt;/item&gt;</w:t>
      </w:r>
      <w:r w:rsidRPr="003716B9">
        <w:rPr>
          <w:rFonts w:ascii="Consolas" w:eastAsia="Times New Roman" w:hAnsi="Consolas"/>
          <w:color w:val="000000"/>
          <w:bdr w:val="none" w:sz="0" w:space="0" w:color="auto" w:frame="1"/>
        </w:rPr>
        <w:t>  </w:t>
      </w:r>
    </w:p>
    <w:p w14:paraId="6E5E69BB" w14:textId="77777777" w:rsidR="003716B9" w:rsidRPr="003716B9" w:rsidRDefault="003716B9" w:rsidP="003716B9">
      <w:pPr>
        <w:numPr>
          <w:ilvl w:val="0"/>
          <w:numId w:val="30"/>
        </w:numPr>
        <w:pBdr>
          <w:left w:val="single" w:sz="18" w:space="0" w:color="6CE26C"/>
        </w:pBdr>
        <w:shd w:val="clear" w:color="auto" w:fill="FFFFFF"/>
        <w:spacing w:beforeAutospacing="1" w:afterAutospacing="1" w:line="270" w:lineRule="atLeast"/>
        <w:rPr>
          <w:rFonts w:ascii="Consolas" w:eastAsia="Times New Roman" w:hAnsi="Consolas"/>
          <w:color w:val="5C5C5C"/>
        </w:rPr>
      </w:pPr>
      <w:r w:rsidRPr="003716B9">
        <w:rPr>
          <w:rFonts w:ascii="Consolas" w:eastAsia="Times New Roman" w:hAnsi="Consolas"/>
          <w:color w:val="000000"/>
          <w:bdr w:val="none" w:sz="0" w:space="0" w:color="auto" w:frame="1"/>
        </w:rPr>
        <w:t>    </w:t>
      </w:r>
      <w:r w:rsidRPr="003716B9">
        <w:rPr>
          <w:rFonts w:ascii="Consolas" w:eastAsia="Times New Roman" w:hAnsi="Consolas"/>
          <w:b/>
          <w:bCs/>
          <w:color w:val="993300"/>
          <w:bdr w:val="none" w:sz="0" w:space="0" w:color="auto" w:frame="1"/>
        </w:rPr>
        <w:t>&lt;item</w:t>
      </w:r>
      <w:r w:rsidRPr="003716B9">
        <w:rPr>
          <w:rFonts w:ascii="Consolas" w:eastAsia="Times New Roman" w:hAnsi="Consolas"/>
          <w:color w:val="000000"/>
          <w:bdr w:val="none" w:sz="0" w:space="0" w:color="auto" w:frame="1"/>
        </w:rPr>
        <w:t> </w:t>
      </w:r>
      <w:r w:rsidRPr="003716B9">
        <w:rPr>
          <w:rFonts w:ascii="Consolas" w:eastAsia="Times New Roman" w:hAnsi="Consolas"/>
          <w:color w:val="FF0000"/>
          <w:bdr w:val="none" w:sz="0" w:space="0" w:color="auto" w:frame="1"/>
        </w:rPr>
        <w:t>android:drawable</w:t>
      </w:r>
      <w:r w:rsidRPr="003716B9">
        <w:rPr>
          <w:rFonts w:ascii="Consolas" w:eastAsia="Times New Roman" w:hAnsi="Consolas"/>
          <w:color w:val="000000"/>
          <w:bdr w:val="none" w:sz="0" w:space="0" w:color="auto" w:frame="1"/>
        </w:rPr>
        <w:t>=</w:t>
      </w:r>
      <w:r w:rsidRPr="003716B9">
        <w:rPr>
          <w:rFonts w:ascii="Consolas" w:eastAsia="Times New Roman" w:hAnsi="Consolas"/>
          <w:color w:val="0000FF"/>
          <w:bdr w:val="none" w:sz="0" w:space="0" w:color="auto" w:frame="1"/>
        </w:rPr>
        <w:t>"@drawable/icon3"</w:t>
      </w:r>
      <w:r w:rsidRPr="003716B9">
        <w:rPr>
          <w:rFonts w:ascii="Consolas" w:eastAsia="Times New Roman" w:hAnsi="Consolas"/>
          <w:color w:val="000000"/>
          <w:bdr w:val="none" w:sz="0" w:space="0" w:color="auto" w:frame="1"/>
        </w:rPr>
        <w:t> </w:t>
      </w:r>
      <w:r w:rsidRPr="003716B9">
        <w:rPr>
          <w:rFonts w:ascii="Consolas" w:eastAsia="Times New Roman" w:hAnsi="Consolas"/>
          <w:color w:val="FF0000"/>
          <w:bdr w:val="none" w:sz="0" w:space="0" w:color="auto" w:frame="1"/>
        </w:rPr>
        <w:t>android:duration</w:t>
      </w:r>
      <w:r w:rsidRPr="003716B9">
        <w:rPr>
          <w:rFonts w:ascii="Consolas" w:eastAsia="Times New Roman" w:hAnsi="Consolas"/>
          <w:color w:val="000000"/>
          <w:bdr w:val="none" w:sz="0" w:space="0" w:color="auto" w:frame="1"/>
        </w:rPr>
        <w:t>=</w:t>
      </w:r>
      <w:r w:rsidRPr="003716B9">
        <w:rPr>
          <w:rFonts w:ascii="Consolas" w:eastAsia="Times New Roman" w:hAnsi="Consolas"/>
          <w:color w:val="0000FF"/>
          <w:bdr w:val="none" w:sz="0" w:space="0" w:color="auto" w:frame="1"/>
        </w:rPr>
        <w:t>"150"</w:t>
      </w:r>
      <w:r w:rsidRPr="003716B9">
        <w:rPr>
          <w:rFonts w:ascii="Consolas" w:eastAsia="Times New Roman" w:hAnsi="Consolas"/>
          <w:b/>
          <w:bCs/>
          <w:color w:val="993300"/>
          <w:bdr w:val="none" w:sz="0" w:space="0" w:color="auto" w:frame="1"/>
        </w:rPr>
        <w:t>&gt;&lt;/item&gt;</w:t>
      </w:r>
      <w:r w:rsidRPr="003716B9">
        <w:rPr>
          <w:rFonts w:ascii="Consolas" w:eastAsia="Times New Roman" w:hAnsi="Consolas"/>
          <w:color w:val="000000"/>
          <w:bdr w:val="none" w:sz="0" w:space="0" w:color="auto" w:frame="1"/>
        </w:rPr>
        <w:t>  </w:t>
      </w:r>
    </w:p>
    <w:p w14:paraId="370B10E9" w14:textId="77777777" w:rsidR="003716B9" w:rsidRPr="003716B9" w:rsidRDefault="003716B9" w:rsidP="003716B9">
      <w:pPr>
        <w:numPr>
          <w:ilvl w:val="0"/>
          <w:numId w:val="30"/>
        </w:numPr>
        <w:pBdr>
          <w:left w:val="single" w:sz="18" w:space="0" w:color="6CE26C"/>
        </w:pBdr>
        <w:shd w:val="clear" w:color="auto" w:fill="F8F8F8"/>
        <w:spacing w:beforeAutospacing="1" w:afterAutospacing="1" w:line="270" w:lineRule="atLeast"/>
        <w:rPr>
          <w:rFonts w:ascii="Consolas" w:eastAsia="Times New Roman" w:hAnsi="Consolas"/>
          <w:color w:val="5C5C5C"/>
        </w:rPr>
      </w:pPr>
      <w:r w:rsidRPr="003716B9">
        <w:rPr>
          <w:rFonts w:ascii="Consolas" w:eastAsia="Times New Roman" w:hAnsi="Consolas"/>
          <w:color w:val="000000"/>
          <w:bdr w:val="none" w:sz="0" w:space="0" w:color="auto" w:frame="1"/>
        </w:rPr>
        <w:t>    </w:t>
      </w:r>
      <w:r w:rsidRPr="003716B9">
        <w:rPr>
          <w:rFonts w:ascii="Consolas" w:eastAsia="Times New Roman" w:hAnsi="Consolas"/>
          <w:b/>
          <w:bCs/>
          <w:color w:val="993300"/>
          <w:bdr w:val="none" w:sz="0" w:space="0" w:color="auto" w:frame="1"/>
        </w:rPr>
        <w:t>&lt;item</w:t>
      </w:r>
      <w:r w:rsidRPr="003716B9">
        <w:rPr>
          <w:rFonts w:ascii="Consolas" w:eastAsia="Times New Roman" w:hAnsi="Consolas"/>
          <w:color w:val="000000"/>
          <w:bdr w:val="none" w:sz="0" w:space="0" w:color="auto" w:frame="1"/>
        </w:rPr>
        <w:t> </w:t>
      </w:r>
      <w:r w:rsidRPr="003716B9">
        <w:rPr>
          <w:rFonts w:ascii="Consolas" w:eastAsia="Times New Roman" w:hAnsi="Consolas"/>
          <w:color w:val="FF0000"/>
          <w:bdr w:val="none" w:sz="0" w:space="0" w:color="auto" w:frame="1"/>
        </w:rPr>
        <w:t>android:drawable</w:t>
      </w:r>
      <w:r w:rsidRPr="003716B9">
        <w:rPr>
          <w:rFonts w:ascii="Consolas" w:eastAsia="Times New Roman" w:hAnsi="Consolas"/>
          <w:color w:val="000000"/>
          <w:bdr w:val="none" w:sz="0" w:space="0" w:color="auto" w:frame="1"/>
        </w:rPr>
        <w:t>=</w:t>
      </w:r>
      <w:r w:rsidRPr="003716B9">
        <w:rPr>
          <w:rFonts w:ascii="Consolas" w:eastAsia="Times New Roman" w:hAnsi="Consolas"/>
          <w:color w:val="0000FF"/>
          <w:bdr w:val="none" w:sz="0" w:space="0" w:color="auto" w:frame="1"/>
        </w:rPr>
        <w:t>"@drawable/icon4"</w:t>
      </w:r>
      <w:r w:rsidRPr="003716B9">
        <w:rPr>
          <w:rFonts w:ascii="Consolas" w:eastAsia="Times New Roman" w:hAnsi="Consolas"/>
          <w:color w:val="000000"/>
          <w:bdr w:val="none" w:sz="0" w:space="0" w:color="auto" w:frame="1"/>
        </w:rPr>
        <w:t> </w:t>
      </w:r>
      <w:r w:rsidRPr="003716B9">
        <w:rPr>
          <w:rFonts w:ascii="Consolas" w:eastAsia="Times New Roman" w:hAnsi="Consolas"/>
          <w:color w:val="FF0000"/>
          <w:bdr w:val="none" w:sz="0" w:space="0" w:color="auto" w:frame="1"/>
        </w:rPr>
        <w:t>android:duration</w:t>
      </w:r>
      <w:r w:rsidRPr="003716B9">
        <w:rPr>
          <w:rFonts w:ascii="Consolas" w:eastAsia="Times New Roman" w:hAnsi="Consolas"/>
          <w:color w:val="000000"/>
          <w:bdr w:val="none" w:sz="0" w:space="0" w:color="auto" w:frame="1"/>
        </w:rPr>
        <w:t>=</w:t>
      </w:r>
      <w:r w:rsidRPr="003716B9">
        <w:rPr>
          <w:rFonts w:ascii="Consolas" w:eastAsia="Times New Roman" w:hAnsi="Consolas"/>
          <w:color w:val="0000FF"/>
          <w:bdr w:val="none" w:sz="0" w:space="0" w:color="auto" w:frame="1"/>
        </w:rPr>
        <w:t>"150"</w:t>
      </w:r>
      <w:r w:rsidRPr="003716B9">
        <w:rPr>
          <w:rFonts w:ascii="Consolas" w:eastAsia="Times New Roman" w:hAnsi="Consolas"/>
          <w:b/>
          <w:bCs/>
          <w:color w:val="993300"/>
          <w:bdr w:val="none" w:sz="0" w:space="0" w:color="auto" w:frame="1"/>
        </w:rPr>
        <w:t>&gt;&lt;/item&gt;</w:t>
      </w:r>
      <w:r w:rsidRPr="003716B9">
        <w:rPr>
          <w:rFonts w:ascii="Consolas" w:eastAsia="Times New Roman" w:hAnsi="Consolas"/>
          <w:color w:val="000000"/>
          <w:bdr w:val="none" w:sz="0" w:space="0" w:color="auto" w:frame="1"/>
        </w:rPr>
        <w:t>  </w:t>
      </w:r>
    </w:p>
    <w:p w14:paraId="3E949CBA" w14:textId="77777777" w:rsidR="003716B9" w:rsidRPr="003716B9" w:rsidRDefault="003716B9" w:rsidP="003716B9">
      <w:pPr>
        <w:numPr>
          <w:ilvl w:val="0"/>
          <w:numId w:val="30"/>
        </w:numPr>
        <w:pBdr>
          <w:left w:val="single" w:sz="18" w:space="0" w:color="6CE26C"/>
        </w:pBdr>
        <w:shd w:val="clear" w:color="auto" w:fill="FFFFFF"/>
        <w:spacing w:beforeAutospacing="1" w:afterAutospacing="1" w:line="270" w:lineRule="atLeast"/>
        <w:rPr>
          <w:rFonts w:ascii="Consolas" w:eastAsia="Times New Roman" w:hAnsi="Consolas"/>
          <w:color w:val="5C5C5C"/>
        </w:rPr>
      </w:pPr>
      <w:r w:rsidRPr="003716B9">
        <w:rPr>
          <w:rFonts w:ascii="Consolas" w:eastAsia="Times New Roman" w:hAnsi="Consolas"/>
          <w:color w:val="000000"/>
          <w:bdr w:val="none" w:sz="0" w:space="0" w:color="auto" w:frame="1"/>
        </w:rPr>
        <w:t>    </w:t>
      </w:r>
      <w:r w:rsidRPr="003716B9">
        <w:rPr>
          <w:rFonts w:ascii="Consolas" w:eastAsia="Times New Roman" w:hAnsi="Consolas"/>
          <w:b/>
          <w:bCs/>
          <w:color w:val="993300"/>
          <w:bdr w:val="none" w:sz="0" w:space="0" w:color="auto" w:frame="1"/>
        </w:rPr>
        <w:t>&lt;item</w:t>
      </w:r>
      <w:r w:rsidRPr="003716B9">
        <w:rPr>
          <w:rFonts w:ascii="Consolas" w:eastAsia="Times New Roman" w:hAnsi="Consolas"/>
          <w:color w:val="000000"/>
          <w:bdr w:val="none" w:sz="0" w:space="0" w:color="auto" w:frame="1"/>
        </w:rPr>
        <w:t> </w:t>
      </w:r>
      <w:r w:rsidRPr="003716B9">
        <w:rPr>
          <w:rFonts w:ascii="Consolas" w:eastAsia="Times New Roman" w:hAnsi="Consolas"/>
          <w:color w:val="FF0000"/>
          <w:bdr w:val="none" w:sz="0" w:space="0" w:color="auto" w:frame="1"/>
        </w:rPr>
        <w:t>android:drawable</w:t>
      </w:r>
      <w:r w:rsidRPr="003716B9">
        <w:rPr>
          <w:rFonts w:ascii="Consolas" w:eastAsia="Times New Roman" w:hAnsi="Consolas"/>
          <w:color w:val="000000"/>
          <w:bdr w:val="none" w:sz="0" w:space="0" w:color="auto" w:frame="1"/>
        </w:rPr>
        <w:t>=</w:t>
      </w:r>
      <w:r w:rsidRPr="003716B9">
        <w:rPr>
          <w:rFonts w:ascii="Consolas" w:eastAsia="Times New Roman" w:hAnsi="Consolas"/>
          <w:color w:val="0000FF"/>
          <w:bdr w:val="none" w:sz="0" w:space="0" w:color="auto" w:frame="1"/>
        </w:rPr>
        <w:t>"@drawable/icon5"</w:t>
      </w:r>
      <w:r w:rsidRPr="003716B9">
        <w:rPr>
          <w:rFonts w:ascii="Consolas" w:eastAsia="Times New Roman" w:hAnsi="Consolas"/>
          <w:color w:val="000000"/>
          <w:bdr w:val="none" w:sz="0" w:space="0" w:color="auto" w:frame="1"/>
        </w:rPr>
        <w:t> </w:t>
      </w:r>
      <w:r w:rsidRPr="003716B9">
        <w:rPr>
          <w:rFonts w:ascii="Consolas" w:eastAsia="Times New Roman" w:hAnsi="Consolas"/>
          <w:color w:val="FF0000"/>
          <w:bdr w:val="none" w:sz="0" w:space="0" w:color="auto" w:frame="1"/>
        </w:rPr>
        <w:t>android:duration</w:t>
      </w:r>
      <w:r w:rsidRPr="003716B9">
        <w:rPr>
          <w:rFonts w:ascii="Consolas" w:eastAsia="Times New Roman" w:hAnsi="Consolas"/>
          <w:color w:val="000000"/>
          <w:bdr w:val="none" w:sz="0" w:space="0" w:color="auto" w:frame="1"/>
        </w:rPr>
        <w:t>=</w:t>
      </w:r>
      <w:r w:rsidRPr="003716B9">
        <w:rPr>
          <w:rFonts w:ascii="Consolas" w:eastAsia="Times New Roman" w:hAnsi="Consolas"/>
          <w:color w:val="0000FF"/>
          <w:bdr w:val="none" w:sz="0" w:space="0" w:color="auto" w:frame="1"/>
        </w:rPr>
        <w:t>"150"</w:t>
      </w:r>
      <w:r w:rsidRPr="003716B9">
        <w:rPr>
          <w:rFonts w:ascii="Consolas" w:eastAsia="Times New Roman" w:hAnsi="Consolas"/>
          <w:b/>
          <w:bCs/>
          <w:color w:val="993300"/>
          <w:bdr w:val="none" w:sz="0" w:space="0" w:color="auto" w:frame="1"/>
        </w:rPr>
        <w:t>&gt;&lt;/item&gt;</w:t>
      </w:r>
      <w:r w:rsidRPr="003716B9">
        <w:rPr>
          <w:rFonts w:ascii="Consolas" w:eastAsia="Times New Roman" w:hAnsi="Consolas"/>
          <w:color w:val="000000"/>
          <w:bdr w:val="none" w:sz="0" w:space="0" w:color="auto" w:frame="1"/>
        </w:rPr>
        <w:t>  </w:t>
      </w:r>
    </w:p>
    <w:p w14:paraId="664D5C7E" w14:textId="77777777" w:rsidR="003716B9" w:rsidRPr="003716B9" w:rsidRDefault="003716B9" w:rsidP="003716B9">
      <w:pPr>
        <w:numPr>
          <w:ilvl w:val="0"/>
          <w:numId w:val="30"/>
        </w:numPr>
        <w:pBdr>
          <w:left w:val="single" w:sz="18" w:space="0" w:color="6CE26C"/>
        </w:pBdr>
        <w:shd w:val="clear" w:color="auto" w:fill="F8F8F8"/>
        <w:spacing w:beforeAutospacing="1" w:afterAutospacing="1" w:line="270" w:lineRule="atLeast"/>
        <w:rPr>
          <w:rFonts w:ascii="Consolas" w:eastAsia="Times New Roman" w:hAnsi="Consolas"/>
          <w:color w:val="5C5C5C"/>
        </w:rPr>
      </w:pPr>
      <w:r w:rsidRPr="003716B9">
        <w:rPr>
          <w:rFonts w:ascii="Consolas" w:eastAsia="Times New Roman" w:hAnsi="Consolas"/>
          <w:color w:val="000000"/>
          <w:bdr w:val="none" w:sz="0" w:space="0" w:color="auto" w:frame="1"/>
        </w:rPr>
        <w:t>    </w:t>
      </w:r>
      <w:r w:rsidRPr="003716B9">
        <w:rPr>
          <w:rFonts w:ascii="Consolas" w:eastAsia="Times New Roman" w:hAnsi="Consolas"/>
          <w:b/>
          <w:bCs/>
          <w:color w:val="993300"/>
          <w:bdr w:val="none" w:sz="0" w:space="0" w:color="auto" w:frame="1"/>
        </w:rPr>
        <w:t>&lt;item</w:t>
      </w:r>
      <w:r w:rsidRPr="003716B9">
        <w:rPr>
          <w:rFonts w:ascii="Consolas" w:eastAsia="Times New Roman" w:hAnsi="Consolas"/>
          <w:color w:val="000000"/>
          <w:bdr w:val="none" w:sz="0" w:space="0" w:color="auto" w:frame="1"/>
        </w:rPr>
        <w:t> </w:t>
      </w:r>
      <w:r w:rsidRPr="003716B9">
        <w:rPr>
          <w:rFonts w:ascii="Consolas" w:eastAsia="Times New Roman" w:hAnsi="Consolas"/>
          <w:color w:val="FF0000"/>
          <w:bdr w:val="none" w:sz="0" w:space="0" w:color="auto" w:frame="1"/>
        </w:rPr>
        <w:t>android:drawable</w:t>
      </w:r>
      <w:r w:rsidRPr="003716B9">
        <w:rPr>
          <w:rFonts w:ascii="Consolas" w:eastAsia="Times New Roman" w:hAnsi="Consolas"/>
          <w:color w:val="000000"/>
          <w:bdr w:val="none" w:sz="0" w:space="0" w:color="auto" w:frame="1"/>
        </w:rPr>
        <w:t>=</w:t>
      </w:r>
      <w:r w:rsidRPr="003716B9">
        <w:rPr>
          <w:rFonts w:ascii="Consolas" w:eastAsia="Times New Roman" w:hAnsi="Consolas"/>
          <w:color w:val="0000FF"/>
          <w:bdr w:val="none" w:sz="0" w:space="0" w:color="auto" w:frame="1"/>
        </w:rPr>
        <w:t>"@drawable/icon6"</w:t>
      </w:r>
      <w:r w:rsidRPr="003716B9">
        <w:rPr>
          <w:rFonts w:ascii="Consolas" w:eastAsia="Times New Roman" w:hAnsi="Consolas"/>
          <w:color w:val="000000"/>
          <w:bdr w:val="none" w:sz="0" w:space="0" w:color="auto" w:frame="1"/>
        </w:rPr>
        <w:t> </w:t>
      </w:r>
      <w:r w:rsidRPr="003716B9">
        <w:rPr>
          <w:rFonts w:ascii="Consolas" w:eastAsia="Times New Roman" w:hAnsi="Consolas"/>
          <w:color w:val="FF0000"/>
          <w:bdr w:val="none" w:sz="0" w:space="0" w:color="auto" w:frame="1"/>
        </w:rPr>
        <w:t>android:duration</w:t>
      </w:r>
      <w:r w:rsidRPr="003716B9">
        <w:rPr>
          <w:rFonts w:ascii="Consolas" w:eastAsia="Times New Roman" w:hAnsi="Consolas"/>
          <w:color w:val="000000"/>
          <w:bdr w:val="none" w:sz="0" w:space="0" w:color="auto" w:frame="1"/>
        </w:rPr>
        <w:t>=</w:t>
      </w:r>
      <w:r w:rsidRPr="003716B9">
        <w:rPr>
          <w:rFonts w:ascii="Consolas" w:eastAsia="Times New Roman" w:hAnsi="Consolas"/>
          <w:color w:val="0000FF"/>
          <w:bdr w:val="none" w:sz="0" w:space="0" w:color="auto" w:frame="1"/>
        </w:rPr>
        <w:t>"150"</w:t>
      </w:r>
      <w:r w:rsidRPr="003716B9">
        <w:rPr>
          <w:rFonts w:ascii="Consolas" w:eastAsia="Times New Roman" w:hAnsi="Consolas"/>
          <w:b/>
          <w:bCs/>
          <w:color w:val="993300"/>
          <w:bdr w:val="none" w:sz="0" w:space="0" w:color="auto" w:frame="1"/>
        </w:rPr>
        <w:t>&gt;&lt;/item&gt;</w:t>
      </w:r>
      <w:r w:rsidRPr="003716B9">
        <w:rPr>
          <w:rFonts w:ascii="Consolas" w:eastAsia="Times New Roman" w:hAnsi="Consolas"/>
          <w:color w:val="000000"/>
          <w:bdr w:val="none" w:sz="0" w:space="0" w:color="auto" w:frame="1"/>
        </w:rPr>
        <w:t>  </w:t>
      </w:r>
    </w:p>
    <w:p w14:paraId="40E22E35" w14:textId="77777777" w:rsidR="003716B9" w:rsidRPr="003716B9" w:rsidRDefault="003716B9" w:rsidP="003716B9">
      <w:pPr>
        <w:numPr>
          <w:ilvl w:val="0"/>
          <w:numId w:val="30"/>
        </w:numPr>
        <w:pBdr>
          <w:left w:val="single" w:sz="18" w:space="0" w:color="6CE26C"/>
        </w:pBdr>
        <w:shd w:val="clear" w:color="auto" w:fill="FFFFFF"/>
        <w:spacing w:beforeAutospacing="1" w:afterAutospacing="1" w:line="270" w:lineRule="atLeast"/>
        <w:rPr>
          <w:rFonts w:ascii="Consolas" w:eastAsia="Times New Roman" w:hAnsi="Consolas"/>
          <w:color w:val="5C5C5C"/>
          <w:sz w:val="18"/>
          <w:szCs w:val="18"/>
        </w:rPr>
      </w:pPr>
      <w:r w:rsidRPr="003716B9">
        <w:rPr>
          <w:rFonts w:ascii="Consolas" w:eastAsia="Times New Roman" w:hAnsi="Consolas"/>
          <w:b/>
          <w:bCs/>
          <w:color w:val="993300"/>
          <w:bdr w:val="none" w:sz="0" w:space="0" w:color="auto" w:frame="1"/>
        </w:rPr>
        <w:t>&lt;/animation-list&gt;</w:t>
      </w:r>
      <w:r w:rsidRPr="003716B9">
        <w:rPr>
          <w:rFonts w:ascii="Consolas" w:eastAsia="Times New Roman" w:hAnsi="Consolas"/>
          <w:color w:val="000000"/>
          <w:bdr w:val="none" w:sz="0" w:space="0" w:color="auto" w:frame="1"/>
        </w:rPr>
        <w:t> </w:t>
      </w:r>
      <w:r w:rsidRPr="003716B9">
        <w:rPr>
          <w:rFonts w:ascii="Consolas" w:eastAsia="Times New Roman" w:hAnsi="Consolas"/>
          <w:color w:val="000000"/>
          <w:sz w:val="18"/>
          <w:szCs w:val="18"/>
          <w:bdr w:val="none" w:sz="0" w:space="0" w:color="auto" w:frame="1"/>
        </w:rPr>
        <w:t> </w:t>
      </w:r>
    </w:p>
    <w:p w14:paraId="2DF0A8BA" w14:textId="77777777" w:rsidR="005E5A99" w:rsidRDefault="005E5A99" w:rsidP="009B3611">
      <w:pPr>
        <w:pStyle w:val="HTML0"/>
        <w:shd w:val="clear" w:color="auto" w:fill="FFFFFF"/>
        <w:rPr>
          <w:rFonts w:ascii="Menlo" w:hAnsi="Menlo" w:cs="Menlo"/>
          <w:color w:val="000000"/>
          <w:sz w:val="24"/>
          <w:szCs w:val="24"/>
        </w:rPr>
      </w:pPr>
    </w:p>
    <w:p w14:paraId="21787143" w14:textId="7CF6C58A" w:rsidR="003716B9" w:rsidRPr="003716B9" w:rsidRDefault="003716B9" w:rsidP="003716B9">
      <w:pPr>
        <w:pStyle w:val="a5"/>
        <w:numPr>
          <w:ilvl w:val="0"/>
          <w:numId w:val="31"/>
        </w:numPr>
        <w:ind w:firstLineChars="0"/>
        <w:rPr>
          <w:rFonts w:eastAsia="Times New Roman"/>
        </w:rPr>
      </w:pPr>
      <w:r w:rsidRPr="003716B9">
        <w:rPr>
          <w:rFonts w:ascii="Consolas" w:eastAsia="Times New Roman" w:hAnsi="Consolas"/>
          <w:b/>
          <w:bCs/>
          <w:color w:val="006699"/>
          <w:bdr w:val="none" w:sz="0" w:space="0" w:color="auto" w:frame="1"/>
          <w:shd w:val="clear" w:color="auto" w:fill="FFFFFF"/>
        </w:rPr>
        <w:t>private</w:t>
      </w:r>
      <w:r w:rsidRPr="003716B9">
        <w:rPr>
          <w:rFonts w:ascii="Consolas" w:eastAsia="Times New Roman" w:hAnsi="Consolas"/>
          <w:color w:val="000000"/>
          <w:bdr w:val="none" w:sz="0" w:space="0" w:color="auto" w:frame="1"/>
          <w:shd w:val="clear" w:color="auto" w:fill="FFFFFF"/>
        </w:rPr>
        <w:t> AnimationDrawable animationDrawable; </w:t>
      </w:r>
    </w:p>
    <w:p w14:paraId="64A6E5CA" w14:textId="77777777" w:rsidR="003716B9" w:rsidRPr="003716B9" w:rsidRDefault="003716B9" w:rsidP="003716B9">
      <w:pPr>
        <w:numPr>
          <w:ilvl w:val="0"/>
          <w:numId w:val="31"/>
        </w:numPr>
        <w:pBdr>
          <w:left w:val="single" w:sz="18" w:space="0" w:color="6CE26C"/>
        </w:pBdr>
        <w:shd w:val="clear" w:color="auto" w:fill="FFFFFF"/>
        <w:spacing w:beforeAutospacing="1" w:afterAutospacing="1" w:line="270" w:lineRule="atLeast"/>
        <w:rPr>
          <w:rFonts w:ascii="Consolas" w:eastAsia="Times New Roman" w:hAnsi="Consolas"/>
          <w:color w:val="5C5C5C"/>
        </w:rPr>
      </w:pPr>
      <w:r w:rsidRPr="003716B9">
        <w:rPr>
          <w:rFonts w:ascii="Consolas" w:eastAsia="Times New Roman" w:hAnsi="Consolas"/>
          <w:color w:val="000000"/>
          <w:bdr w:val="none" w:sz="0" w:space="0" w:color="auto" w:frame="1"/>
        </w:rPr>
        <w:t>animationIV.setImageResource(R.drawable.animation1);  </w:t>
      </w:r>
    </w:p>
    <w:p w14:paraId="71CA6307" w14:textId="77777777" w:rsidR="003716B9" w:rsidRPr="003716B9" w:rsidRDefault="003716B9" w:rsidP="003716B9">
      <w:pPr>
        <w:numPr>
          <w:ilvl w:val="0"/>
          <w:numId w:val="31"/>
        </w:numPr>
        <w:pBdr>
          <w:left w:val="single" w:sz="18" w:space="0" w:color="6CE26C"/>
        </w:pBdr>
        <w:shd w:val="clear" w:color="auto" w:fill="F8F8F8"/>
        <w:spacing w:beforeAutospacing="1" w:afterAutospacing="1" w:line="270" w:lineRule="atLeast"/>
        <w:rPr>
          <w:rFonts w:ascii="Consolas" w:eastAsia="Times New Roman" w:hAnsi="Consolas"/>
          <w:color w:val="5C5C5C"/>
        </w:rPr>
      </w:pPr>
      <w:r w:rsidRPr="003716B9">
        <w:rPr>
          <w:rFonts w:ascii="Consolas" w:eastAsia="Times New Roman" w:hAnsi="Consolas"/>
          <w:color w:val="000000"/>
          <w:bdr w:val="none" w:sz="0" w:space="0" w:color="auto" w:frame="1"/>
        </w:rPr>
        <w:t>                animationDrawable = (AnimationDrawable) animationIV.getDrawable();  </w:t>
      </w:r>
    </w:p>
    <w:p w14:paraId="7C45EBEA" w14:textId="77777777" w:rsidR="003716B9" w:rsidRPr="003716B9" w:rsidRDefault="003716B9" w:rsidP="003716B9">
      <w:pPr>
        <w:numPr>
          <w:ilvl w:val="0"/>
          <w:numId w:val="31"/>
        </w:numPr>
        <w:pBdr>
          <w:left w:val="single" w:sz="18" w:space="0" w:color="6CE26C"/>
        </w:pBdr>
        <w:shd w:val="clear" w:color="auto" w:fill="FFFFFF"/>
        <w:spacing w:beforeAutospacing="1" w:afterAutospacing="1" w:line="270" w:lineRule="atLeast"/>
        <w:rPr>
          <w:rFonts w:ascii="Consolas" w:eastAsia="Times New Roman" w:hAnsi="Consolas"/>
          <w:color w:val="5C5C5C"/>
        </w:rPr>
      </w:pPr>
      <w:r w:rsidRPr="003716B9">
        <w:rPr>
          <w:rFonts w:ascii="Consolas" w:eastAsia="Times New Roman" w:hAnsi="Consolas"/>
          <w:color w:val="000000"/>
          <w:bdr w:val="none" w:sz="0" w:space="0" w:color="auto" w:frame="1"/>
        </w:rPr>
        <w:t>                animationDrawable.start(); </w:t>
      </w:r>
    </w:p>
    <w:p w14:paraId="40137854" w14:textId="77777777" w:rsidR="003716B9" w:rsidRDefault="003716B9" w:rsidP="009B3611">
      <w:pPr>
        <w:pStyle w:val="HTML0"/>
        <w:shd w:val="clear" w:color="auto" w:fill="FFFFFF"/>
        <w:rPr>
          <w:rFonts w:ascii="Menlo" w:hAnsi="Menlo" w:cs="Menlo"/>
          <w:color w:val="000000"/>
          <w:sz w:val="24"/>
          <w:szCs w:val="24"/>
        </w:rPr>
      </w:pPr>
    </w:p>
    <w:p w14:paraId="51771FBA" w14:textId="77777777" w:rsidR="00D0485B" w:rsidRPr="00D0485B" w:rsidRDefault="00D0485B" w:rsidP="009B3611">
      <w:pPr>
        <w:pStyle w:val="HTML0"/>
        <w:shd w:val="clear" w:color="auto" w:fill="FFFFFF"/>
        <w:rPr>
          <w:rFonts w:ascii="Menlo" w:hAnsi="Menlo" w:cs="Menlo"/>
          <w:iCs/>
          <w:color w:val="000000" w:themeColor="text1"/>
          <w:sz w:val="24"/>
          <w:szCs w:val="24"/>
        </w:rPr>
      </w:pPr>
    </w:p>
    <w:p w14:paraId="5D58C67D" w14:textId="3CBCC223" w:rsidR="003164FC" w:rsidRDefault="000927A7" w:rsidP="000927A7">
      <w:pPr>
        <w:pStyle w:val="1"/>
      </w:pPr>
      <w:r>
        <w:rPr>
          <w:rFonts w:hint="eastAsia"/>
        </w:rPr>
        <w:t>跨进程</w:t>
      </w:r>
      <w:r>
        <w:t>通信</w:t>
      </w:r>
    </w:p>
    <w:p w14:paraId="0C33DD48" w14:textId="78BA165F" w:rsidR="000927A7" w:rsidRPr="000927A7" w:rsidRDefault="000927A7" w:rsidP="005D7A5B">
      <w:pPr>
        <w:pStyle w:val="a5"/>
        <w:numPr>
          <w:ilvl w:val="1"/>
          <w:numId w:val="14"/>
        </w:numPr>
        <w:ind w:firstLineChars="0"/>
        <w:outlineLvl w:val="1"/>
        <w:rPr>
          <w:rFonts w:ascii="Songti SC" w:eastAsia="Songti SC" w:hAnsi="Songti SC"/>
          <w:b/>
          <w:bCs/>
          <w:kern w:val="44"/>
          <w:sz w:val="52"/>
          <w:szCs w:val="52"/>
        </w:rPr>
      </w:pPr>
      <w:r w:rsidRPr="000927A7">
        <w:rPr>
          <w:rFonts w:ascii="Songti SC" w:eastAsia="Songti SC" w:hAnsi="Songti SC"/>
          <w:b/>
          <w:bCs/>
          <w:kern w:val="44"/>
          <w:sz w:val="52"/>
          <w:szCs w:val="52"/>
        </w:rPr>
        <w:t>访问其他程序的Activity</w:t>
      </w:r>
    </w:p>
    <w:p w14:paraId="793285F2" w14:textId="24C62AB6" w:rsidR="000927A7" w:rsidRDefault="000927A7" w:rsidP="000927A7">
      <w:pPr>
        <w:rPr>
          <w:rFonts w:ascii="Songti SC" w:eastAsia="Songti SC" w:hAnsi="Songti SC"/>
        </w:rPr>
      </w:pPr>
      <w:r w:rsidRPr="000927A7">
        <w:rPr>
          <w:rFonts w:ascii="Songti SC" w:eastAsia="Songti SC" w:hAnsi="Songti SC" w:hint="eastAsia"/>
        </w:rPr>
        <w:t>Activity的跨进程访问与进程内访问略有不同。虽然它们都需要Intent对象，但跨进程访问并不需要指定Context对象和Activity的 Class对象，而需要指定的是要访问的Activity所对应的Action（一个字符串）。有些Activity还需要指定一个Uri（通过 Intent构造方法的第2个参数指定）。</w:t>
      </w:r>
    </w:p>
    <w:p w14:paraId="0C39FD26" w14:textId="77777777" w:rsidR="00DF1113" w:rsidRDefault="00F61736" w:rsidP="00DF1113">
      <w:pPr>
        <w:rPr>
          <w:rFonts w:ascii="Songti SC" w:eastAsia="Songti SC" w:hAnsi="Songti SC"/>
        </w:rPr>
      </w:pPr>
      <w:r w:rsidRPr="00F61736">
        <w:rPr>
          <w:rFonts w:ascii="Songti SC" w:eastAsia="Songti SC" w:hAnsi="Songti SC"/>
        </w:rPr>
        <w:t>android:exported="true"</w:t>
      </w:r>
      <w:r w:rsidR="00D80F13">
        <w:rPr>
          <w:rFonts w:ascii="Songti SC" w:eastAsia="Songti SC" w:hAnsi="Songti SC"/>
        </w:rPr>
        <w:t xml:space="preserve">  </w:t>
      </w:r>
      <w:r w:rsidR="00D80F13">
        <w:rPr>
          <w:rFonts w:ascii="Songti SC" w:eastAsia="Songti SC" w:hAnsi="Songti SC" w:hint="eastAsia"/>
        </w:rPr>
        <w:t>只要</w:t>
      </w:r>
      <w:r w:rsidR="00D80F13">
        <w:rPr>
          <w:rFonts w:ascii="Songti SC" w:eastAsia="Songti SC" w:hAnsi="Songti SC"/>
        </w:rPr>
        <w:t>不设置成false就可以访问</w:t>
      </w:r>
    </w:p>
    <w:p w14:paraId="7824F4FA" w14:textId="2F22E0B6" w:rsidR="00DF1113" w:rsidRDefault="00DF1113" w:rsidP="00DF1113">
      <w:pPr>
        <w:rPr>
          <w:rFonts w:ascii="Songti SC" w:eastAsia="Songti SC" w:hAnsi="Songti SC"/>
        </w:rPr>
      </w:pPr>
      <w:r>
        <w:rPr>
          <w:rFonts w:ascii="Songti SC" w:eastAsia="Songti SC" w:hAnsi="Songti SC" w:hint="eastAsia"/>
        </w:rPr>
        <w:t>第一个</w:t>
      </w:r>
      <w:r>
        <w:rPr>
          <w:rFonts w:ascii="Songti SC" w:eastAsia="Songti SC" w:hAnsi="Songti SC"/>
        </w:rPr>
        <w:t>参数包名，</w:t>
      </w:r>
      <w:r>
        <w:rPr>
          <w:rFonts w:ascii="Songti SC" w:eastAsia="Songti SC" w:hAnsi="Songti SC" w:hint="eastAsia"/>
        </w:rPr>
        <w:t>第二个</w:t>
      </w:r>
      <w:r>
        <w:rPr>
          <w:rFonts w:ascii="Songti SC" w:eastAsia="Songti SC" w:hAnsi="Songti SC"/>
        </w:rPr>
        <w:t>参数类名的全路径</w:t>
      </w:r>
    </w:p>
    <w:p w14:paraId="68137BAF" w14:textId="1BF6A014" w:rsidR="00DF1113" w:rsidRDefault="00DF1113" w:rsidP="00DF1113">
      <w:pPr>
        <w:rPr>
          <w:rFonts w:ascii="Songti SC" w:eastAsia="Songti SC" w:hAnsi="Songti SC"/>
        </w:rPr>
      </w:pPr>
      <w:r>
        <w:rPr>
          <w:rFonts w:ascii="Songti SC" w:eastAsia="Songti SC" w:hAnsi="Songti SC" w:hint="eastAsia"/>
        </w:rPr>
        <w:t>注意</w:t>
      </w:r>
      <w:r>
        <w:rPr>
          <w:rFonts w:ascii="Songti SC" w:eastAsia="Songti SC" w:hAnsi="Songti SC"/>
        </w:rPr>
        <w:t>一定要设置Act</w:t>
      </w:r>
      <w:r>
        <w:rPr>
          <w:rFonts w:ascii="Songti SC" w:eastAsia="Songti SC" w:hAnsi="Songti SC" w:hint="eastAsia"/>
        </w:rPr>
        <w:t>的</w:t>
      </w:r>
      <w:r>
        <w:rPr>
          <w:rFonts w:ascii="Songti SC" w:eastAsia="Songti SC" w:hAnsi="Songti SC"/>
        </w:rPr>
        <w:t>action</w:t>
      </w:r>
      <w:r>
        <w:rPr>
          <w:rFonts w:ascii="Songti SC" w:eastAsia="Songti SC" w:hAnsi="Songti SC" w:hint="eastAsia"/>
        </w:rPr>
        <w:t>标签</w:t>
      </w:r>
      <w:r>
        <w:rPr>
          <w:rFonts w:ascii="Songti SC" w:eastAsia="Songti SC" w:hAnsi="Songti SC"/>
        </w:rPr>
        <w:t>才能访问</w:t>
      </w:r>
    </w:p>
    <w:p w14:paraId="6C46E528" w14:textId="77777777" w:rsidR="00DF1113" w:rsidRPr="00DF1113" w:rsidRDefault="00DF1113" w:rsidP="00DF1113">
      <w:pPr>
        <w:pStyle w:val="HTML0"/>
        <w:shd w:val="clear" w:color="auto" w:fill="FFFFFF"/>
        <w:rPr>
          <w:rFonts w:ascii="Menlo" w:hAnsi="Menlo" w:cs="Menlo"/>
          <w:color w:val="000000"/>
          <w:sz w:val="24"/>
          <w:szCs w:val="24"/>
        </w:rPr>
      </w:pPr>
      <w:r w:rsidRPr="00DF1113">
        <w:rPr>
          <w:rFonts w:ascii="Menlo" w:hAnsi="Menlo" w:cs="Menlo"/>
          <w:color w:val="000000"/>
          <w:sz w:val="24"/>
          <w:szCs w:val="24"/>
        </w:rPr>
        <w:t xml:space="preserve">Intent intent = </w:t>
      </w:r>
      <w:r w:rsidRPr="00DF1113">
        <w:rPr>
          <w:rFonts w:ascii="Menlo" w:hAnsi="Menlo" w:cs="Menlo"/>
          <w:b/>
          <w:bCs/>
          <w:color w:val="000080"/>
          <w:sz w:val="24"/>
          <w:szCs w:val="24"/>
        </w:rPr>
        <w:t xml:space="preserve">new </w:t>
      </w:r>
      <w:r w:rsidRPr="00DF1113">
        <w:rPr>
          <w:rFonts w:ascii="Menlo" w:hAnsi="Menlo" w:cs="Menlo"/>
          <w:color w:val="000000"/>
          <w:sz w:val="24"/>
          <w:szCs w:val="24"/>
        </w:rPr>
        <w:t>Intent();</w:t>
      </w:r>
      <w:r w:rsidRPr="00DF1113">
        <w:rPr>
          <w:rFonts w:ascii="Menlo" w:hAnsi="Menlo" w:cs="Menlo"/>
          <w:color w:val="000000"/>
          <w:sz w:val="24"/>
          <w:szCs w:val="24"/>
        </w:rPr>
        <w:br/>
        <w:t>intent.setClassName(</w:t>
      </w:r>
      <w:r w:rsidRPr="00DF1113">
        <w:rPr>
          <w:rFonts w:ascii="Menlo" w:hAnsi="Menlo" w:cs="Menlo"/>
          <w:b/>
          <w:bCs/>
          <w:color w:val="008000"/>
          <w:sz w:val="24"/>
          <w:szCs w:val="24"/>
        </w:rPr>
        <w:t>"com.app1.yongheshen.app1"</w:t>
      </w:r>
      <w:r w:rsidRPr="00DF1113">
        <w:rPr>
          <w:rFonts w:ascii="Menlo" w:hAnsi="Menlo" w:cs="Menlo"/>
          <w:color w:val="000000"/>
          <w:sz w:val="24"/>
          <w:szCs w:val="24"/>
        </w:rPr>
        <w:t xml:space="preserve">, </w:t>
      </w:r>
      <w:r w:rsidRPr="00DF1113">
        <w:rPr>
          <w:rFonts w:ascii="Menlo" w:hAnsi="Menlo" w:cs="Menlo"/>
          <w:b/>
          <w:bCs/>
          <w:color w:val="008000"/>
          <w:sz w:val="24"/>
          <w:szCs w:val="24"/>
        </w:rPr>
        <w:t>"com.app1.yongheshen.app1.ActTwo"</w:t>
      </w:r>
      <w:r w:rsidRPr="00DF1113">
        <w:rPr>
          <w:rFonts w:ascii="Menlo" w:hAnsi="Menlo" w:cs="Menlo"/>
          <w:color w:val="000000"/>
          <w:sz w:val="24"/>
          <w:szCs w:val="24"/>
        </w:rPr>
        <w:t>);</w:t>
      </w:r>
      <w:r w:rsidRPr="00DF1113">
        <w:rPr>
          <w:rFonts w:ascii="Menlo" w:hAnsi="Menlo" w:cs="Menlo"/>
          <w:color w:val="000000"/>
          <w:sz w:val="24"/>
          <w:szCs w:val="24"/>
        </w:rPr>
        <w:br/>
        <w:t>startActivity(intent);</w:t>
      </w:r>
    </w:p>
    <w:p w14:paraId="1DAC2FCE" w14:textId="76D22D68" w:rsidR="000927A7" w:rsidRPr="00DF1113" w:rsidRDefault="000927A7" w:rsidP="00DF1113">
      <w:pPr>
        <w:rPr>
          <w:rFonts w:ascii="Songti SC" w:eastAsia="Songti SC" w:hAnsi="Songti SC"/>
        </w:rPr>
      </w:pPr>
    </w:p>
    <w:p w14:paraId="2FF3418B" w14:textId="3134A4D9" w:rsidR="0028708A" w:rsidRPr="0028708A" w:rsidRDefault="0028708A" w:rsidP="0028708A">
      <w:pPr>
        <w:rPr>
          <w:rFonts w:ascii="Songti SC" w:eastAsia="Songti SC" w:hAnsi="Songti SC"/>
        </w:rPr>
      </w:pPr>
      <w:r w:rsidRPr="0028708A">
        <w:rPr>
          <w:rFonts w:ascii="Songti SC" w:eastAsia="Songti SC" w:hAnsi="Songti SC" w:hint="eastAsia"/>
        </w:rPr>
        <w:t>这个常量是一个字符串常量，也是我们在这节要介绍的跨进程调用Activity的关键。如果在应用程序中要共享某个Activity，需要为这个 Activity指定一个字符串ID，也就是Action。也可以将这个Action看做这个Activity的key。在其他的应用程序中只要通过这个 Action就可以找到与Action对应的Activity，并通过startActivity方法来启动这个Activity。</w:t>
      </w:r>
    </w:p>
    <w:p w14:paraId="22264EDC" w14:textId="77777777" w:rsidR="0028708A" w:rsidRPr="0028708A" w:rsidRDefault="0028708A" w:rsidP="0028708A">
      <w:pPr>
        <w:rPr>
          <w:rFonts w:ascii="Songti SC" w:eastAsia="Songti SC" w:hAnsi="Songti SC"/>
        </w:rPr>
      </w:pPr>
      <w:r w:rsidRPr="0028708A">
        <w:rPr>
          <w:rFonts w:ascii="Songti SC" w:eastAsia="Songti SC" w:hAnsi="Songti SC" w:hint="eastAsia"/>
        </w:rPr>
        <w:t xml:space="preserve">        下面先来看一下如何将应用程序的Activity共享出来，读者可按如下几步来共享Activity：</w:t>
      </w:r>
    </w:p>
    <w:p w14:paraId="32AC0DD6" w14:textId="77777777" w:rsidR="0028708A" w:rsidRPr="0028708A" w:rsidRDefault="0028708A" w:rsidP="0028708A">
      <w:pPr>
        <w:rPr>
          <w:rFonts w:ascii="Songti SC" w:eastAsia="Songti SC" w:hAnsi="Songti SC"/>
        </w:rPr>
      </w:pPr>
      <w:r w:rsidRPr="0028708A">
        <w:rPr>
          <w:rFonts w:ascii="Songti SC" w:eastAsia="Songti SC" w:hAnsi="Songti SC" w:hint="eastAsia"/>
        </w:rPr>
        <w:t>1.  在AndroidManifest.xml文件中指定Action。指定Action要使用&lt;action&gt;标签，并在该标签的android:name属性中指定Action</w:t>
      </w:r>
    </w:p>
    <w:p w14:paraId="0D9BA243" w14:textId="77777777" w:rsidR="0028708A" w:rsidRPr="0028708A" w:rsidRDefault="0028708A" w:rsidP="0028708A">
      <w:pPr>
        <w:rPr>
          <w:rFonts w:ascii="Songti SC" w:eastAsia="Songti SC" w:hAnsi="Songti SC"/>
        </w:rPr>
      </w:pPr>
      <w:r w:rsidRPr="0028708A">
        <w:rPr>
          <w:rFonts w:ascii="Songti SC" w:eastAsia="Songti SC" w:hAnsi="Songti SC" w:hint="eastAsia"/>
        </w:rPr>
        <w:t>2.  在AndroidManifest.xml文件中指定访问协议。在指定Uri（Intent类的第2个参数）时需要访问协议。访问协议需要使 用&lt;data&gt;标签的android:scheme属性来指定。如果该属性的值是“abc”，那么Uri就应该是“abc://Uri的主体 部分”，也就是说，访问协议是Uri的开头部分。</w:t>
      </w:r>
    </w:p>
    <w:p w14:paraId="26AC9DD0" w14:textId="77777777" w:rsidR="0028708A" w:rsidRPr="0028708A" w:rsidRDefault="0028708A" w:rsidP="0028708A">
      <w:pPr>
        <w:rPr>
          <w:rFonts w:ascii="Songti SC" w:eastAsia="Songti SC" w:hAnsi="Songti SC"/>
        </w:rPr>
      </w:pPr>
      <w:r w:rsidRPr="0028708A">
        <w:rPr>
          <w:rFonts w:ascii="Songti SC" w:eastAsia="Songti SC" w:hAnsi="Songti SC" w:hint="eastAsia"/>
        </w:rPr>
        <w:t>3.  通过getIntent().getData().getHost()方法获得协议后的Uri的主体部分。这个Host只是个称谓，并不一定是主机名。读者可以将其看成是任意的字符串。</w:t>
      </w:r>
    </w:p>
    <w:p w14:paraId="472EF440" w14:textId="77777777" w:rsidR="0028708A" w:rsidRPr="0028708A" w:rsidRDefault="0028708A" w:rsidP="0028708A">
      <w:pPr>
        <w:rPr>
          <w:rFonts w:ascii="Songti SC" w:eastAsia="Songti SC" w:hAnsi="Songti SC"/>
        </w:rPr>
      </w:pPr>
      <w:r w:rsidRPr="0028708A">
        <w:rPr>
          <w:rFonts w:ascii="Songti SC" w:eastAsia="Songti SC" w:hAnsi="Songti SC" w:hint="eastAsia"/>
        </w:rPr>
        <w:t>4.  从Bundle对象中获得其他应用程序传递过来的数据。</w:t>
      </w:r>
    </w:p>
    <w:p w14:paraId="6F5D2439" w14:textId="77777777" w:rsidR="0028708A" w:rsidRPr="0028708A" w:rsidRDefault="0028708A" w:rsidP="0028708A">
      <w:pPr>
        <w:rPr>
          <w:rFonts w:ascii="Songti SC" w:eastAsia="Songti SC" w:hAnsi="Songti SC"/>
        </w:rPr>
      </w:pPr>
      <w:r w:rsidRPr="0028708A">
        <w:rPr>
          <w:rFonts w:ascii="Songti SC" w:eastAsia="Songti SC" w:hAnsi="Songti SC" w:hint="eastAsia"/>
        </w:rPr>
        <w:t>5.  这一步当然是获得数据后做进一步的处理了。至于如何处理这些数据，就得根据具体的需求决定了。</w:t>
      </w:r>
    </w:p>
    <w:p w14:paraId="52DD01B9" w14:textId="63438AE7" w:rsidR="000927A7" w:rsidRDefault="0028708A" w:rsidP="0028708A">
      <w:pPr>
        <w:rPr>
          <w:rFonts w:ascii="Songti SC" w:eastAsia="Songti SC" w:hAnsi="Songti SC"/>
        </w:rPr>
      </w:pPr>
      <w:r w:rsidRPr="0028708A">
        <w:rPr>
          <w:rFonts w:ascii="Songti SC" w:eastAsia="Songti SC" w:hAnsi="Songti SC" w:hint="eastAsia"/>
        </w:rPr>
        <w:t xml:space="preserve">        下面来根据这些步骤共享一个Activity。首先建立一个android工程（ActionActivity），工程的主Activity是Main。在 本例中我们会共享这个Main类。首先打开AndroidManifest.xml文件，添加一个&lt;activity&gt;标签，并重新定义了 Main的相应属性。AndroidManifest.xml文件的内容如下：</w:t>
      </w:r>
    </w:p>
    <w:p w14:paraId="041D2689" w14:textId="77777777" w:rsidR="0028708A" w:rsidRPr="0028708A" w:rsidRDefault="0028708A" w:rsidP="0028708A">
      <w:pPr>
        <w:numPr>
          <w:ilvl w:val="0"/>
          <w:numId w:val="28"/>
        </w:numPr>
        <w:pBdr>
          <w:left w:val="single" w:sz="18" w:space="0" w:color="6CE26C"/>
        </w:pBdr>
        <w:shd w:val="clear" w:color="auto" w:fill="FFFFFF"/>
        <w:spacing w:beforeAutospacing="1" w:afterAutospacing="1" w:line="270" w:lineRule="atLeast"/>
        <w:rPr>
          <w:rFonts w:ascii="Consolas" w:eastAsia="Times New Roman" w:hAnsi="Consolas"/>
          <w:color w:val="5C5C5C"/>
        </w:rPr>
      </w:pPr>
      <w:r w:rsidRPr="0028708A">
        <w:rPr>
          <w:rFonts w:ascii="Consolas" w:eastAsia="Times New Roman" w:hAnsi="Consolas"/>
          <w:color w:val="000000"/>
          <w:bdr w:val="none" w:sz="0" w:space="0" w:color="auto" w:frame="1"/>
        </w:rPr>
        <w:t>&lt;!--  </w:t>
      </w:r>
      <w:r w:rsidRPr="0028708A">
        <w:rPr>
          <w:rFonts w:ascii="MS Mincho" w:eastAsia="MS Mincho" w:hAnsi="MS Mincho" w:cs="MS Mincho"/>
          <w:color w:val="000000"/>
          <w:bdr w:val="none" w:sz="0" w:space="0" w:color="auto" w:frame="1"/>
        </w:rPr>
        <w:t>重新配置</w:t>
      </w:r>
      <w:r w:rsidRPr="0028708A">
        <w:rPr>
          <w:rFonts w:ascii="Consolas" w:eastAsia="Times New Roman" w:hAnsi="Consolas"/>
          <w:color w:val="000000"/>
          <w:bdr w:val="none" w:sz="0" w:space="0" w:color="auto" w:frame="1"/>
        </w:rPr>
        <w:t>Main  --&gt;  </w:t>
      </w:r>
    </w:p>
    <w:p w14:paraId="6D5C05B4" w14:textId="77777777" w:rsidR="0028708A" w:rsidRPr="0028708A" w:rsidRDefault="0028708A" w:rsidP="0028708A">
      <w:pPr>
        <w:numPr>
          <w:ilvl w:val="0"/>
          <w:numId w:val="28"/>
        </w:numPr>
        <w:pBdr>
          <w:left w:val="single" w:sz="18" w:space="0" w:color="6CE26C"/>
        </w:pBdr>
        <w:shd w:val="clear" w:color="auto" w:fill="F8F8F8"/>
        <w:spacing w:beforeAutospacing="1" w:afterAutospacing="1" w:line="270" w:lineRule="atLeast"/>
        <w:rPr>
          <w:rFonts w:ascii="Consolas" w:eastAsia="Times New Roman" w:hAnsi="Consolas"/>
          <w:color w:val="5C5C5C"/>
        </w:rPr>
      </w:pPr>
      <w:r w:rsidRPr="0028708A">
        <w:rPr>
          <w:rFonts w:ascii="Consolas" w:eastAsia="Times New Roman" w:hAnsi="Consolas"/>
          <w:color w:val="000000"/>
          <w:bdr w:val="none" w:sz="0" w:space="0" w:color="auto" w:frame="1"/>
        </w:rPr>
        <w:t>&lt;activity android:name=</w:t>
      </w:r>
      <w:r w:rsidRPr="0028708A">
        <w:rPr>
          <w:rFonts w:ascii="Consolas" w:eastAsia="Times New Roman" w:hAnsi="Consolas"/>
          <w:color w:val="0000FF"/>
          <w:bdr w:val="none" w:sz="0" w:space="0" w:color="auto" w:frame="1"/>
        </w:rPr>
        <w:t>".Main"</w:t>
      </w:r>
      <w:r w:rsidRPr="0028708A">
        <w:rPr>
          <w:rFonts w:ascii="Consolas" w:eastAsia="Times New Roman" w:hAnsi="Consolas"/>
          <w:color w:val="000000"/>
          <w:bdr w:val="none" w:sz="0" w:space="0" w:color="auto" w:frame="1"/>
        </w:rPr>
        <w:t> android:label=</w:t>
      </w:r>
      <w:r w:rsidRPr="0028708A">
        <w:rPr>
          <w:rFonts w:ascii="Consolas" w:eastAsia="Times New Roman" w:hAnsi="Consolas"/>
          <w:color w:val="0000FF"/>
          <w:bdr w:val="none" w:sz="0" w:space="0" w:color="auto" w:frame="1"/>
        </w:rPr>
        <w:t>"@string/app_name"</w:t>
      </w:r>
      <w:r w:rsidRPr="0028708A">
        <w:rPr>
          <w:rFonts w:ascii="Consolas" w:eastAsia="Times New Roman" w:hAnsi="Consolas"/>
          <w:color w:val="000000"/>
          <w:bdr w:val="none" w:sz="0" w:space="0" w:color="auto" w:frame="1"/>
        </w:rPr>
        <w:t>&gt;  </w:t>
      </w:r>
    </w:p>
    <w:p w14:paraId="7E53B5AA" w14:textId="77777777" w:rsidR="0028708A" w:rsidRPr="0028708A" w:rsidRDefault="0028708A" w:rsidP="0028708A">
      <w:pPr>
        <w:numPr>
          <w:ilvl w:val="0"/>
          <w:numId w:val="28"/>
        </w:numPr>
        <w:pBdr>
          <w:left w:val="single" w:sz="18" w:space="0" w:color="6CE26C"/>
        </w:pBdr>
        <w:shd w:val="clear" w:color="auto" w:fill="FFFFFF"/>
        <w:spacing w:beforeAutospacing="1" w:afterAutospacing="1" w:line="270" w:lineRule="atLeast"/>
        <w:rPr>
          <w:rFonts w:ascii="Consolas" w:eastAsia="Times New Roman" w:hAnsi="Consolas"/>
          <w:color w:val="5C5C5C"/>
        </w:rPr>
      </w:pPr>
      <w:r w:rsidRPr="0028708A">
        <w:rPr>
          <w:rFonts w:ascii="Consolas" w:eastAsia="Times New Roman" w:hAnsi="Consolas"/>
          <w:color w:val="000000"/>
          <w:bdr w:val="none" w:sz="0" w:space="0" w:color="auto" w:frame="1"/>
        </w:rPr>
        <w:t>    &lt;intent-filter&gt;      </w:t>
      </w:r>
    </w:p>
    <w:p w14:paraId="6C6D4719" w14:textId="77777777" w:rsidR="0028708A" w:rsidRPr="0028708A" w:rsidRDefault="0028708A" w:rsidP="0028708A">
      <w:pPr>
        <w:numPr>
          <w:ilvl w:val="0"/>
          <w:numId w:val="28"/>
        </w:numPr>
        <w:pBdr>
          <w:left w:val="single" w:sz="18" w:space="0" w:color="6CE26C"/>
        </w:pBdr>
        <w:shd w:val="clear" w:color="auto" w:fill="F8F8F8"/>
        <w:spacing w:beforeAutospacing="1" w:afterAutospacing="1" w:line="270" w:lineRule="atLeast"/>
        <w:rPr>
          <w:rFonts w:ascii="Consolas" w:eastAsia="Times New Roman" w:hAnsi="Consolas"/>
          <w:color w:val="5C5C5C"/>
        </w:rPr>
      </w:pPr>
      <w:r w:rsidRPr="0028708A">
        <w:rPr>
          <w:rFonts w:ascii="Consolas" w:eastAsia="Times New Roman" w:hAnsi="Consolas"/>
          <w:color w:val="000000"/>
          <w:bdr w:val="none" w:sz="0" w:space="0" w:color="auto" w:frame="1"/>
        </w:rPr>
        <w:t>        &lt;action android:name=</w:t>
      </w:r>
      <w:r w:rsidRPr="0028708A">
        <w:rPr>
          <w:rFonts w:ascii="Consolas" w:eastAsia="Times New Roman" w:hAnsi="Consolas"/>
          <w:color w:val="0000FF"/>
          <w:bdr w:val="none" w:sz="0" w:space="0" w:color="auto" w:frame="1"/>
        </w:rPr>
        <w:t>"net.blogjava.mobile.MYACTION"</w:t>
      </w:r>
      <w:r w:rsidRPr="0028708A">
        <w:rPr>
          <w:rFonts w:ascii="Consolas" w:eastAsia="Times New Roman" w:hAnsi="Consolas"/>
          <w:color w:val="000000"/>
          <w:bdr w:val="none" w:sz="0" w:space="0" w:color="auto" w:frame="1"/>
        </w:rPr>
        <w:t> /&gt;  </w:t>
      </w:r>
    </w:p>
    <w:p w14:paraId="374D6C2A" w14:textId="77777777" w:rsidR="0028708A" w:rsidRPr="0028708A" w:rsidRDefault="0028708A" w:rsidP="0028708A">
      <w:pPr>
        <w:numPr>
          <w:ilvl w:val="0"/>
          <w:numId w:val="28"/>
        </w:numPr>
        <w:pBdr>
          <w:left w:val="single" w:sz="18" w:space="0" w:color="6CE26C"/>
        </w:pBdr>
        <w:shd w:val="clear" w:color="auto" w:fill="FFFFFF"/>
        <w:spacing w:beforeAutospacing="1" w:afterAutospacing="1" w:line="270" w:lineRule="atLeast"/>
        <w:rPr>
          <w:rFonts w:ascii="Consolas" w:eastAsia="Times New Roman" w:hAnsi="Consolas"/>
          <w:color w:val="5C5C5C"/>
        </w:rPr>
      </w:pPr>
      <w:r w:rsidRPr="0028708A">
        <w:rPr>
          <w:rFonts w:ascii="Consolas" w:eastAsia="Times New Roman" w:hAnsi="Consolas"/>
          <w:color w:val="000000"/>
          <w:bdr w:val="none" w:sz="0" w:space="0" w:color="auto" w:frame="1"/>
        </w:rPr>
        <w:t>        &lt;data android:scheme=</w:t>
      </w:r>
      <w:r w:rsidRPr="0028708A">
        <w:rPr>
          <w:rFonts w:ascii="Consolas" w:eastAsia="Times New Roman" w:hAnsi="Consolas"/>
          <w:color w:val="0000FF"/>
          <w:bdr w:val="none" w:sz="0" w:space="0" w:color="auto" w:frame="1"/>
        </w:rPr>
        <w:t>"info"</w:t>
      </w:r>
      <w:r w:rsidRPr="0028708A">
        <w:rPr>
          <w:rFonts w:ascii="Consolas" w:eastAsia="Times New Roman" w:hAnsi="Consolas"/>
          <w:color w:val="000000"/>
          <w:bdr w:val="none" w:sz="0" w:space="0" w:color="auto" w:frame="1"/>
        </w:rPr>
        <w:t> /&gt;              </w:t>
      </w:r>
    </w:p>
    <w:p w14:paraId="303B5842" w14:textId="77777777" w:rsidR="0028708A" w:rsidRPr="0028708A" w:rsidRDefault="0028708A" w:rsidP="0028708A">
      <w:pPr>
        <w:numPr>
          <w:ilvl w:val="0"/>
          <w:numId w:val="28"/>
        </w:numPr>
        <w:pBdr>
          <w:left w:val="single" w:sz="18" w:space="0" w:color="6CE26C"/>
        </w:pBdr>
        <w:shd w:val="clear" w:color="auto" w:fill="F8F8F8"/>
        <w:spacing w:beforeAutospacing="1" w:afterAutospacing="1" w:line="270" w:lineRule="atLeast"/>
        <w:rPr>
          <w:rFonts w:ascii="Consolas" w:eastAsia="Times New Roman" w:hAnsi="Consolas"/>
          <w:color w:val="5C5C5C"/>
        </w:rPr>
      </w:pPr>
      <w:r w:rsidRPr="0028708A">
        <w:rPr>
          <w:rFonts w:ascii="Consolas" w:eastAsia="Times New Roman" w:hAnsi="Consolas"/>
          <w:color w:val="000000"/>
          <w:bdr w:val="none" w:sz="0" w:space="0" w:color="auto" w:frame="1"/>
        </w:rPr>
        <w:t>        &lt;category android:name=</w:t>
      </w:r>
      <w:r w:rsidRPr="0028708A">
        <w:rPr>
          <w:rFonts w:ascii="Consolas" w:eastAsia="Times New Roman" w:hAnsi="Consolas"/>
          <w:color w:val="0000FF"/>
          <w:bdr w:val="none" w:sz="0" w:space="0" w:color="auto" w:frame="1"/>
        </w:rPr>
        <w:t>"android.intent.category.DEFAULT"</w:t>
      </w:r>
      <w:r w:rsidRPr="0028708A">
        <w:rPr>
          <w:rFonts w:ascii="Consolas" w:eastAsia="Times New Roman" w:hAnsi="Consolas"/>
          <w:color w:val="000000"/>
          <w:bdr w:val="none" w:sz="0" w:space="0" w:color="auto" w:frame="1"/>
        </w:rPr>
        <w:t> /&gt;  </w:t>
      </w:r>
    </w:p>
    <w:p w14:paraId="6FB59D03" w14:textId="77777777" w:rsidR="0028708A" w:rsidRPr="0028708A" w:rsidRDefault="0028708A" w:rsidP="0028708A">
      <w:pPr>
        <w:numPr>
          <w:ilvl w:val="0"/>
          <w:numId w:val="28"/>
        </w:numPr>
        <w:pBdr>
          <w:left w:val="single" w:sz="18" w:space="0" w:color="6CE26C"/>
        </w:pBdr>
        <w:shd w:val="clear" w:color="auto" w:fill="FFFFFF"/>
        <w:spacing w:beforeAutospacing="1" w:afterAutospacing="1" w:line="270" w:lineRule="atLeast"/>
        <w:rPr>
          <w:rFonts w:ascii="Consolas" w:eastAsia="Times New Roman" w:hAnsi="Consolas"/>
          <w:color w:val="5C5C5C"/>
        </w:rPr>
      </w:pPr>
      <w:r w:rsidRPr="0028708A">
        <w:rPr>
          <w:rFonts w:ascii="Consolas" w:eastAsia="Times New Roman" w:hAnsi="Consolas"/>
          <w:color w:val="000000"/>
          <w:bdr w:val="none" w:sz="0" w:space="0" w:color="auto" w:frame="1"/>
        </w:rPr>
        <w:t>    &lt;/intent-filter&gt;  </w:t>
      </w:r>
    </w:p>
    <w:p w14:paraId="25556F68" w14:textId="77777777" w:rsidR="0028708A" w:rsidRPr="0028708A" w:rsidRDefault="0028708A" w:rsidP="0028708A">
      <w:pPr>
        <w:numPr>
          <w:ilvl w:val="0"/>
          <w:numId w:val="28"/>
        </w:numPr>
        <w:pBdr>
          <w:left w:val="single" w:sz="18" w:space="0" w:color="6CE26C"/>
        </w:pBdr>
        <w:shd w:val="clear" w:color="auto" w:fill="F8F8F8"/>
        <w:spacing w:beforeAutospacing="1" w:afterAutospacing="1" w:line="270" w:lineRule="atLeast"/>
        <w:rPr>
          <w:rFonts w:ascii="Consolas" w:eastAsia="Times New Roman" w:hAnsi="Consolas"/>
          <w:color w:val="5C5C5C"/>
        </w:rPr>
      </w:pPr>
      <w:r w:rsidRPr="0028708A">
        <w:rPr>
          <w:rFonts w:ascii="Consolas" w:eastAsia="Times New Roman" w:hAnsi="Consolas"/>
          <w:color w:val="000000"/>
          <w:bdr w:val="none" w:sz="0" w:space="0" w:color="auto" w:frame="1"/>
        </w:rPr>
        <w:t>&lt;/activity&gt;  </w:t>
      </w:r>
    </w:p>
    <w:p w14:paraId="3723B6C3" w14:textId="57B67229" w:rsidR="0028708A" w:rsidRPr="0028708A" w:rsidRDefault="0028708A" w:rsidP="0028708A">
      <w:pPr>
        <w:rPr>
          <w:rFonts w:ascii="Songti SC" w:eastAsia="Songti SC" w:hAnsi="Songti SC"/>
        </w:rPr>
      </w:pPr>
      <w:r w:rsidRPr="0028708A">
        <w:rPr>
          <w:rFonts w:ascii="Songti SC" w:eastAsia="Songti SC" w:hAnsi="Songti SC" w:hint="eastAsia"/>
        </w:rPr>
        <w:t>在配置AndroidManifest.xml时要注意，不能在同一个&lt;activity&gt;中配置多个动作，否则会覆盖MAIN动作以使该程序无法正常启动（虽然其他应用程序调用Main是正常的）。</w:t>
      </w:r>
    </w:p>
    <w:p w14:paraId="4BA4E602" w14:textId="2771E6F8" w:rsidR="0028708A" w:rsidRDefault="0028708A" w:rsidP="0028708A">
      <w:pPr>
        <w:rPr>
          <w:rFonts w:ascii="Songti SC" w:eastAsia="Songti SC" w:hAnsi="Songti SC"/>
        </w:rPr>
      </w:pPr>
      <w:r w:rsidRPr="0028708A">
        <w:rPr>
          <w:rFonts w:ascii="Songti SC" w:eastAsia="Songti SC" w:hAnsi="Songti SC" w:hint="eastAsia"/>
        </w:rPr>
        <w:t>从上面的代码可以看出，&lt;action&gt;标签的android:name属性值是 net.blogjava.mobile.MYACTION，这就是Main自定义的动作。&lt;data&gt;标签指定了Url的协议。如果指定 了&lt;data&gt;标签的android:scheme属性值（info），则在调用Main时需要使用如下的URL:</w:t>
      </w:r>
    </w:p>
    <w:p w14:paraId="1BB19F64" w14:textId="34033801" w:rsidR="0028708A" w:rsidRPr="0028708A" w:rsidRDefault="0028708A" w:rsidP="0028708A">
      <w:pPr>
        <w:numPr>
          <w:ilvl w:val="0"/>
          <w:numId w:val="29"/>
        </w:numPr>
        <w:pBdr>
          <w:left w:val="single" w:sz="18" w:space="0" w:color="6CE26C"/>
        </w:pBdr>
        <w:shd w:val="clear" w:color="auto" w:fill="F8F8F8"/>
        <w:spacing w:beforeAutospacing="1" w:afterAutospacing="1" w:line="270" w:lineRule="atLeast"/>
        <w:rPr>
          <w:rFonts w:ascii="Consolas" w:eastAsia="Times New Roman" w:hAnsi="Consolas"/>
          <w:color w:val="5C5C5C"/>
        </w:rPr>
      </w:pPr>
      <w:r w:rsidRPr="0028708A">
        <w:rPr>
          <w:rFonts w:ascii="Consolas" w:eastAsia="Times New Roman" w:hAnsi="Consolas"/>
          <w:b/>
          <w:bCs/>
          <w:color w:val="006699"/>
          <w:bdr w:val="none" w:sz="0" w:space="0" w:color="auto" w:frame="1"/>
        </w:rPr>
        <w:t>public</w:t>
      </w:r>
      <w:r w:rsidRPr="0028708A">
        <w:rPr>
          <w:rFonts w:ascii="Consolas" w:eastAsia="Times New Roman" w:hAnsi="Consolas"/>
          <w:color w:val="5C5C5C"/>
        </w:rPr>
        <w:t>  </w:t>
      </w:r>
      <w:r w:rsidRPr="0028708A">
        <w:rPr>
          <w:rFonts w:ascii="Consolas" w:eastAsia="Times New Roman" w:hAnsi="Consolas"/>
          <w:b/>
          <w:bCs/>
          <w:color w:val="006699"/>
          <w:bdr w:val="none" w:sz="0" w:space="0" w:color="auto" w:frame="1"/>
        </w:rPr>
        <w:t>void</w:t>
      </w:r>
      <w:r w:rsidRPr="0028708A">
        <w:rPr>
          <w:rFonts w:ascii="Consolas" w:eastAsia="Times New Roman" w:hAnsi="Consolas"/>
          <w:color w:val="5C5C5C"/>
        </w:rPr>
        <w:t>  onCreate(Bundle savedInstanceState)  </w:t>
      </w:r>
    </w:p>
    <w:p w14:paraId="083C89F6" w14:textId="77777777" w:rsidR="0028708A" w:rsidRPr="0028708A" w:rsidRDefault="0028708A" w:rsidP="0028708A">
      <w:pPr>
        <w:numPr>
          <w:ilvl w:val="0"/>
          <w:numId w:val="29"/>
        </w:numPr>
        <w:pBdr>
          <w:left w:val="single" w:sz="18" w:space="0" w:color="6CE26C"/>
        </w:pBdr>
        <w:shd w:val="clear" w:color="auto" w:fill="FFFFFF"/>
        <w:spacing w:before="100" w:beforeAutospacing="1" w:after="100" w:afterAutospacing="1" w:line="270" w:lineRule="atLeast"/>
        <w:rPr>
          <w:rFonts w:ascii="Consolas" w:eastAsia="Times New Roman" w:hAnsi="Consolas"/>
          <w:color w:val="5C5C5C"/>
        </w:rPr>
      </w:pPr>
      <w:r w:rsidRPr="0028708A">
        <w:rPr>
          <w:rFonts w:ascii="Consolas" w:eastAsia="Times New Roman" w:hAnsi="Consolas"/>
          <w:color w:val="5C5C5C"/>
        </w:rPr>
        <w:t>    {  </w:t>
      </w:r>
    </w:p>
    <w:p w14:paraId="1585528D" w14:textId="77777777" w:rsidR="0028708A" w:rsidRPr="0028708A" w:rsidRDefault="0028708A" w:rsidP="0028708A">
      <w:pPr>
        <w:numPr>
          <w:ilvl w:val="0"/>
          <w:numId w:val="29"/>
        </w:numPr>
        <w:pBdr>
          <w:left w:val="single" w:sz="18" w:space="0" w:color="6CE26C"/>
        </w:pBdr>
        <w:shd w:val="clear" w:color="auto" w:fill="F8F8F8"/>
        <w:spacing w:beforeAutospacing="1" w:afterAutospacing="1" w:line="270" w:lineRule="atLeast"/>
        <w:rPr>
          <w:rFonts w:ascii="Consolas" w:eastAsia="Times New Roman" w:hAnsi="Consolas"/>
          <w:color w:val="5C5C5C"/>
        </w:rPr>
      </w:pPr>
      <w:r w:rsidRPr="0028708A">
        <w:rPr>
          <w:rFonts w:ascii="Consolas" w:eastAsia="Times New Roman" w:hAnsi="Consolas"/>
          <w:color w:val="5C5C5C"/>
        </w:rPr>
        <w:t>        </w:t>
      </w:r>
      <w:r w:rsidRPr="0028708A">
        <w:rPr>
          <w:rFonts w:ascii="Consolas" w:eastAsia="Times New Roman" w:hAnsi="Consolas"/>
          <w:b/>
          <w:bCs/>
          <w:color w:val="006699"/>
          <w:bdr w:val="none" w:sz="0" w:space="0" w:color="auto" w:frame="1"/>
        </w:rPr>
        <w:t>super</w:t>
      </w:r>
      <w:r w:rsidRPr="0028708A">
        <w:rPr>
          <w:rFonts w:ascii="Consolas" w:eastAsia="Times New Roman" w:hAnsi="Consolas"/>
          <w:color w:val="5C5C5C"/>
        </w:rPr>
        <w:t> .onCreate(savedInstanceState);  </w:t>
      </w:r>
    </w:p>
    <w:p w14:paraId="36BC96D5" w14:textId="77777777" w:rsidR="0028708A" w:rsidRPr="0028708A" w:rsidRDefault="0028708A" w:rsidP="0028708A">
      <w:pPr>
        <w:numPr>
          <w:ilvl w:val="0"/>
          <w:numId w:val="29"/>
        </w:numPr>
        <w:pBdr>
          <w:left w:val="single" w:sz="18" w:space="0" w:color="6CE26C"/>
        </w:pBdr>
        <w:shd w:val="clear" w:color="auto" w:fill="FFFFFF"/>
        <w:spacing w:before="100" w:beforeAutospacing="1" w:after="100" w:afterAutospacing="1" w:line="270" w:lineRule="atLeast"/>
        <w:rPr>
          <w:rFonts w:ascii="Consolas" w:eastAsia="Times New Roman" w:hAnsi="Consolas"/>
          <w:color w:val="5C5C5C"/>
        </w:rPr>
      </w:pPr>
      <w:r w:rsidRPr="0028708A">
        <w:rPr>
          <w:rFonts w:ascii="Consolas" w:eastAsia="Times New Roman" w:hAnsi="Consolas"/>
          <w:color w:val="5C5C5C"/>
        </w:rPr>
        <w:t>        setContentView(R.layout.main);  </w:t>
      </w:r>
    </w:p>
    <w:p w14:paraId="7BF33846" w14:textId="77777777" w:rsidR="0028708A" w:rsidRPr="0028708A" w:rsidRDefault="0028708A" w:rsidP="0028708A">
      <w:pPr>
        <w:numPr>
          <w:ilvl w:val="0"/>
          <w:numId w:val="29"/>
        </w:numPr>
        <w:pBdr>
          <w:left w:val="single" w:sz="18" w:space="0" w:color="6CE26C"/>
        </w:pBdr>
        <w:shd w:val="clear" w:color="auto" w:fill="F8F8F8"/>
        <w:spacing w:before="100" w:beforeAutospacing="1" w:after="100" w:afterAutospacing="1" w:line="270" w:lineRule="atLeast"/>
        <w:rPr>
          <w:rFonts w:ascii="Consolas" w:eastAsia="Times New Roman" w:hAnsi="Consolas"/>
          <w:color w:val="5C5C5C"/>
        </w:rPr>
      </w:pPr>
      <w:r w:rsidRPr="0028708A">
        <w:rPr>
          <w:rFonts w:ascii="Consolas" w:eastAsia="Times New Roman" w:hAnsi="Consolas"/>
          <w:color w:val="5C5C5C"/>
        </w:rPr>
        <w:t>        Button button = (Button) findViewById(R.id.button);  </w:t>
      </w:r>
    </w:p>
    <w:p w14:paraId="3CC2DFE6" w14:textId="77777777" w:rsidR="0028708A" w:rsidRPr="0028708A" w:rsidRDefault="0028708A" w:rsidP="0028708A">
      <w:pPr>
        <w:numPr>
          <w:ilvl w:val="0"/>
          <w:numId w:val="29"/>
        </w:numPr>
        <w:pBdr>
          <w:left w:val="single" w:sz="18" w:space="0" w:color="6CE26C"/>
        </w:pBdr>
        <w:shd w:val="clear" w:color="auto" w:fill="FFFFFF"/>
        <w:spacing w:beforeAutospacing="1" w:afterAutospacing="1" w:line="270" w:lineRule="atLeast"/>
        <w:rPr>
          <w:rFonts w:ascii="Consolas" w:eastAsia="Times New Roman" w:hAnsi="Consolas"/>
          <w:color w:val="5C5C5C"/>
        </w:rPr>
      </w:pPr>
      <w:r w:rsidRPr="0028708A">
        <w:rPr>
          <w:rFonts w:ascii="Consolas" w:eastAsia="Times New Roman" w:hAnsi="Consolas"/>
          <w:color w:val="5C5C5C"/>
        </w:rPr>
        <w:t>        button.setOnClickListener(</w:t>
      </w:r>
      <w:r w:rsidRPr="0028708A">
        <w:rPr>
          <w:rFonts w:ascii="Consolas" w:eastAsia="Times New Roman" w:hAnsi="Consolas"/>
          <w:b/>
          <w:bCs/>
          <w:color w:val="006699"/>
          <w:bdr w:val="none" w:sz="0" w:space="0" w:color="auto" w:frame="1"/>
        </w:rPr>
        <w:t>this</w:t>
      </w:r>
      <w:r w:rsidRPr="0028708A">
        <w:rPr>
          <w:rFonts w:ascii="Consolas" w:eastAsia="Times New Roman" w:hAnsi="Consolas"/>
          <w:color w:val="5C5C5C"/>
        </w:rPr>
        <w:t> );  </w:t>
      </w:r>
    </w:p>
    <w:p w14:paraId="1B1447CF" w14:textId="77777777" w:rsidR="0028708A" w:rsidRPr="0028708A" w:rsidRDefault="0028708A" w:rsidP="0028708A">
      <w:pPr>
        <w:numPr>
          <w:ilvl w:val="0"/>
          <w:numId w:val="29"/>
        </w:numPr>
        <w:pBdr>
          <w:left w:val="single" w:sz="18" w:space="0" w:color="6CE26C"/>
        </w:pBdr>
        <w:shd w:val="clear" w:color="auto" w:fill="F8F8F8"/>
        <w:spacing w:before="100" w:beforeAutospacing="1" w:after="100" w:afterAutospacing="1" w:line="270" w:lineRule="atLeast"/>
        <w:rPr>
          <w:rFonts w:ascii="Consolas" w:eastAsia="Times New Roman" w:hAnsi="Consolas"/>
          <w:color w:val="5C5C5C"/>
        </w:rPr>
      </w:pPr>
      <w:r w:rsidRPr="0028708A">
        <w:rPr>
          <w:rFonts w:ascii="Consolas" w:eastAsia="Times New Roman" w:hAnsi="Consolas"/>
          <w:color w:val="5C5C5C"/>
        </w:rPr>
        <w:t>        editText = (EditText) findViewById(R.id.edittext);  </w:t>
      </w:r>
    </w:p>
    <w:p w14:paraId="74138E16" w14:textId="77777777" w:rsidR="0028708A" w:rsidRPr="0028708A" w:rsidRDefault="0028708A" w:rsidP="0028708A">
      <w:pPr>
        <w:numPr>
          <w:ilvl w:val="0"/>
          <w:numId w:val="29"/>
        </w:numPr>
        <w:pBdr>
          <w:left w:val="single" w:sz="18" w:space="0" w:color="6CE26C"/>
        </w:pBdr>
        <w:shd w:val="clear" w:color="auto" w:fill="FFFFFF"/>
        <w:spacing w:beforeAutospacing="1" w:afterAutospacing="1" w:line="270" w:lineRule="atLeast"/>
        <w:rPr>
          <w:rFonts w:ascii="Consolas" w:eastAsia="Times New Roman" w:hAnsi="Consolas"/>
          <w:color w:val="5C5C5C"/>
        </w:rPr>
      </w:pPr>
      <w:r w:rsidRPr="0028708A">
        <w:rPr>
          <w:rFonts w:ascii="Consolas" w:eastAsia="Times New Roman" w:hAnsi="Consolas"/>
          <w:color w:val="5C5C5C"/>
        </w:rPr>
        <w:t>        </w:t>
      </w:r>
      <w:r w:rsidRPr="0028708A">
        <w:rPr>
          <w:rFonts w:ascii="Consolas" w:eastAsia="Times New Roman" w:hAnsi="Consolas"/>
          <w:color w:val="008200"/>
          <w:bdr w:val="none" w:sz="0" w:space="0" w:color="auto" w:frame="1"/>
        </w:rPr>
        <w:t>//  </w:t>
      </w:r>
      <w:r w:rsidRPr="0028708A">
        <w:rPr>
          <w:rFonts w:ascii="SimSun" w:eastAsia="SimSun" w:hAnsi="SimSun" w:cs="SimSun"/>
          <w:color w:val="008200"/>
          <w:bdr w:val="none" w:sz="0" w:space="0" w:color="auto" w:frame="1"/>
        </w:rPr>
        <w:t>获得其他应用程序传递过来的数据</w:t>
      </w:r>
      <w:r w:rsidRPr="0028708A">
        <w:rPr>
          <w:rFonts w:ascii="Consolas" w:eastAsia="Times New Roman" w:hAnsi="Consolas"/>
          <w:color w:val="5C5C5C"/>
        </w:rPr>
        <w:t>   </w:t>
      </w:r>
    </w:p>
    <w:p w14:paraId="2D3EE38B" w14:textId="77777777" w:rsidR="0028708A" w:rsidRPr="0028708A" w:rsidRDefault="0028708A" w:rsidP="0028708A">
      <w:pPr>
        <w:numPr>
          <w:ilvl w:val="0"/>
          <w:numId w:val="29"/>
        </w:numPr>
        <w:pBdr>
          <w:left w:val="single" w:sz="18" w:space="0" w:color="6CE26C"/>
        </w:pBdr>
        <w:shd w:val="clear" w:color="auto" w:fill="F8F8F8"/>
        <w:spacing w:beforeAutospacing="1" w:afterAutospacing="1" w:line="270" w:lineRule="atLeast"/>
        <w:rPr>
          <w:rFonts w:ascii="Consolas" w:eastAsia="Times New Roman" w:hAnsi="Consolas"/>
          <w:color w:val="5C5C5C"/>
        </w:rPr>
      </w:pPr>
      <w:r w:rsidRPr="0028708A">
        <w:rPr>
          <w:rFonts w:ascii="Consolas" w:eastAsia="Times New Roman" w:hAnsi="Consolas"/>
          <w:color w:val="5C5C5C"/>
        </w:rPr>
        <w:t>        </w:t>
      </w:r>
      <w:r w:rsidRPr="0028708A">
        <w:rPr>
          <w:rFonts w:ascii="Consolas" w:eastAsia="Times New Roman" w:hAnsi="Consolas"/>
          <w:b/>
          <w:bCs/>
          <w:color w:val="006699"/>
          <w:bdr w:val="none" w:sz="0" w:space="0" w:color="auto" w:frame="1"/>
        </w:rPr>
        <w:t>if</w:t>
      </w:r>
      <w:r w:rsidRPr="0028708A">
        <w:rPr>
          <w:rFonts w:ascii="Consolas" w:eastAsia="Times New Roman" w:hAnsi="Consolas"/>
          <w:color w:val="5C5C5C"/>
        </w:rPr>
        <w:t>  (getIntent().getData() != </w:t>
      </w:r>
      <w:r w:rsidRPr="0028708A">
        <w:rPr>
          <w:rFonts w:ascii="Consolas" w:eastAsia="Times New Roman" w:hAnsi="Consolas"/>
          <w:b/>
          <w:bCs/>
          <w:color w:val="006699"/>
          <w:bdr w:val="none" w:sz="0" w:space="0" w:color="auto" w:frame="1"/>
        </w:rPr>
        <w:t>null</w:t>
      </w:r>
      <w:r w:rsidRPr="0028708A">
        <w:rPr>
          <w:rFonts w:ascii="Consolas" w:eastAsia="Times New Roman" w:hAnsi="Consolas"/>
          <w:color w:val="5C5C5C"/>
        </w:rPr>
        <w:t> )  </w:t>
      </w:r>
    </w:p>
    <w:p w14:paraId="60AC2795" w14:textId="77777777" w:rsidR="0028708A" w:rsidRPr="0028708A" w:rsidRDefault="0028708A" w:rsidP="0028708A">
      <w:pPr>
        <w:numPr>
          <w:ilvl w:val="0"/>
          <w:numId w:val="29"/>
        </w:numPr>
        <w:pBdr>
          <w:left w:val="single" w:sz="18" w:space="0" w:color="6CE26C"/>
        </w:pBdr>
        <w:shd w:val="clear" w:color="auto" w:fill="FFFFFF"/>
        <w:spacing w:before="100" w:beforeAutospacing="1" w:after="100" w:afterAutospacing="1" w:line="270" w:lineRule="atLeast"/>
        <w:rPr>
          <w:rFonts w:ascii="Consolas" w:eastAsia="Times New Roman" w:hAnsi="Consolas"/>
          <w:color w:val="5C5C5C"/>
        </w:rPr>
      </w:pPr>
      <w:r w:rsidRPr="0028708A">
        <w:rPr>
          <w:rFonts w:ascii="Consolas" w:eastAsia="Times New Roman" w:hAnsi="Consolas"/>
          <w:color w:val="5C5C5C"/>
        </w:rPr>
        <w:t>        {  </w:t>
      </w:r>
    </w:p>
    <w:p w14:paraId="47776209" w14:textId="77777777" w:rsidR="0028708A" w:rsidRPr="0028708A" w:rsidRDefault="0028708A" w:rsidP="0028708A">
      <w:pPr>
        <w:numPr>
          <w:ilvl w:val="0"/>
          <w:numId w:val="29"/>
        </w:numPr>
        <w:pBdr>
          <w:left w:val="single" w:sz="18" w:space="0" w:color="6CE26C"/>
        </w:pBdr>
        <w:shd w:val="clear" w:color="auto" w:fill="F8F8F8"/>
        <w:spacing w:beforeAutospacing="1" w:afterAutospacing="1" w:line="270" w:lineRule="atLeast"/>
        <w:rPr>
          <w:rFonts w:ascii="Consolas" w:eastAsia="Times New Roman" w:hAnsi="Consolas"/>
          <w:color w:val="5C5C5C"/>
        </w:rPr>
      </w:pPr>
      <w:r w:rsidRPr="0028708A">
        <w:rPr>
          <w:rFonts w:ascii="Consolas" w:eastAsia="Times New Roman" w:hAnsi="Consolas"/>
          <w:color w:val="5C5C5C"/>
        </w:rPr>
        <w:t>            </w:t>
      </w:r>
      <w:r w:rsidRPr="0028708A">
        <w:rPr>
          <w:rFonts w:ascii="Consolas" w:eastAsia="Times New Roman" w:hAnsi="Consolas"/>
          <w:color w:val="008200"/>
          <w:bdr w:val="none" w:sz="0" w:space="0" w:color="auto" w:frame="1"/>
        </w:rPr>
        <w:t>//  </w:t>
      </w:r>
      <w:r w:rsidRPr="0028708A">
        <w:rPr>
          <w:rFonts w:ascii="SimSun" w:eastAsia="SimSun" w:hAnsi="SimSun" w:cs="SimSun"/>
          <w:color w:val="008200"/>
          <w:bdr w:val="none" w:sz="0" w:space="0" w:color="auto" w:frame="1"/>
        </w:rPr>
        <w:t>获得</w:t>
      </w:r>
      <w:r w:rsidRPr="0028708A">
        <w:rPr>
          <w:rFonts w:ascii="Consolas" w:eastAsia="Times New Roman" w:hAnsi="Consolas"/>
          <w:color w:val="008200"/>
          <w:bdr w:val="none" w:sz="0" w:space="0" w:color="auto" w:frame="1"/>
        </w:rPr>
        <w:t>Host</w:t>
      </w:r>
      <w:r w:rsidRPr="0028708A">
        <w:rPr>
          <w:rFonts w:ascii="MS Mincho" w:eastAsia="MS Mincho" w:hAnsi="MS Mincho" w:cs="MS Mincho"/>
          <w:color w:val="008200"/>
          <w:bdr w:val="none" w:sz="0" w:space="0" w:color="auto" w:frame="1"/>
        </w:rPr>
        <w:t>，也就是</w:t>
      </w:r>
      <w:r w:rsidRPr="0028708A">
        <w:rPr>
          <w:rFonts w:ascii="Consolas" w:eastAsia="Times New Roman" w:hAnsi="Consolas"/>
          <w:color w:val="008200"/>
          <w:bdr w:val="none" w:sz="0" w:space="0" w:color="auto" w:frame="1"/>
        </w:rPr>
        <w:t>info://</w:t>
      </w:r>
      <w:r w:rsidRPr="0028708A">
        <w:rPr>
          <w:rFonts w:ascii="MS Mincho" w:eastAsia="MS Mincho" w:hAnsi="MS Mincho" w:cs="MS Mincho"/>
          <w:color w:val="008200"/>
          <w:bdr w:val="none" w:sz="0" w:space="0" w:color="auto" w:frame="1"/>
        </w:rPr>
        <w:t>后面的内容</w:t>
      </w:r>
      <w:r w:rsidRPr="0028708A">
        <w:rPr>
          <w:rFonts w:ascii="Consolas" w:eastAsia="Times New Roman" w:hAnsi="Consolas"/>
          <w:color w:val="5C5C5C"/>
        </w:rPr>
        <w:t>   </w:t>
      </w:r>
    </w:p>
    <w:p w14:paraId="49F8C41E" w14:textId="77777777" w:rsidR="0028708A" w:rsidRPr="0028708A" w:rsidRDefault="0028708A" w:rsidP="0028708A">
      <w:pPr>
        <w:numPr>
          <w:ilvl w:val="0"/>
          <w:numId w:val="29"/>
        </w:numPr>
        <w:pBdr>
          <w:left w:val="single" w:sz="18" w:space="0" w:color="6CE26C"/>
        </w:pBdr>
        <w:shd w:val="clear" w:color="auto" w:fill="FFFFFF"/>
        <w:spacing w:before="100" w:beforeAutospacing="1" w:after="100" w:afterAutospacing="1" w:line="270" w:lineRule="atLeast"/>
        <w:rPr>
          <w:rFonts w:ascii="Consolas" w:eastAsia="Times New Roman" w:hAnsi="Consolas"/>
          <w:color w:val="5C5C5C"/>
        </w:rPr>
      </w:pPr>
      <w:r w:rsidRPr="0028708A">
        <w:rPr>
          <w:rFonts w:ascii="Consolas" w:eastAsia="Times New Roman" w:hAnsi="Consolas"/>
          <w:color w:val="5C5C5C"/>
        </w:rPr>
        <w:t>            String host = getIntent().getData().getHost();  </w:t>
      </w:r>
    </w:p>
    <w:p w14:paraId="67888C5C" w14:textId="77777777" w:rsidR="0028708A" w:rsidRPr="0028708A" w:rsidRDefault="0028708A" w:rsidP="0028708A">
      <w:pPr>
        <w:numPr>
          <w:ilvl w:val="0"/>
          <w:numId w:val="29"/>
        </w:numPr>
        <w:pBdr>
          <w:left w:val="single" w:sz="18" w:space="0" w:color="6CE26C"/>
        </w:pBdr>
        <w:shd w:val="clear" w:color="auto" w:fill="F8F8F8"/>
        <w:spacing w:before="100" w:beforeAutospacing="1" w:after="100" w:afterAutospacing="1" w:line="270" w:lineRule="atLeast"/>
        <w:rPr>
          <w:rFonts w:ascii="Consolas" w:eastAsia="Times New Roman" w:hAnsi="Consolas"/>
          <w:color w:val="5C5C5C"/>
        </w:rPr>
      </w:pPr>
      <w:r w:rsidRPr="0028708A">
        <w:rPr>
          <w:rFonts w:ascii="Consolas" w:eastAsia="Times New Roman" w:hAnsi="Consolas"/>
          <w:color w:val="5C5C5C"/>
        </w:rPr>
        <w:t>            Bundle bundle = getIntent().getExtras();  </w:t>
      </w:r>
    </w:p>
    <w:p w14:paraId="7C7DA0FA" w14:textId="77777777" w:rsidR="0028708A" w:rsidRPr="0028708A" w:rsidRDefault="0028708A" w:rsidP="0028708A">
      <w:pPr>
        <w:numPr>
          <w:ilvl w:val="0"/>
          <w:numId w:val="29"/>
        </w:numPr>
        <w:pBdr>
          <w:left w:val="single" w:sz="18" w:space="0" w:color="6CE26C"/>
        </w:pBdr>
        <w:shd w:val="clear" w:color="auto" w:fill="FFFFFF"/>
        <w:spacing w:beforeAutospacing="1" w:afterAutospacing="1" w:line="270" w:lineRule="atLeast"/>
        <w:rPr>
          <w:rFonts w:ascii="Consolas" w:eastAsia="Times New Roman" w:hAnsi="Consolas"/>
          <w:color w:val="5C5C5C"/>
        </w:rPr>
      </w:pPr>
      <w:r w:rsidRPr="0028708A">
        <w:rPr>
          <w:rFonts w:ascii="Consolas" w:eastAsia="Times New Roman" w:hAnsi="Consolas"/>
          <w:color w:val="5C5C5C"/>
        </w:rPr>
        <w:t>            </w:t>
      </w:r>
      <w:r w:rsidRPr="0028708A">
        <w:rPr>
          <w:rFonts w:ascii="Consolas" w:eastAsia="Times New Roman" w:hAnsi="Consolas"/>
          <w:color w:val="008200"/>
          <w:bdr w:val="none" w:sz="0" w:space="0" w:color="auto" w:frame="1"/>
        </w:rPr>
        <w:t>//  </w:t>
      </w:r>
      <w:r w:rsidRPr="0028708A">
        <w:rPr>
          <w:rFonts w:ascii="MS Mincho" w:eastAsia="MS Mincho" w:hAnsi="MS Mincho" w:cs="MS Mincho"/>
          <w:color w:val="008200"/>
          <w:bdr w:val="none" w:sz="0" w:space="0" w:color="auto" w:frame="1"/>
        </w:rPr>
        <w:t>其他的</w:t>
      </w:r>
      <w:r w:rsidRPr="0028708A">
        <w:rPr>
          <w:rFonts w:ascii="SimSun" w:eastAsia="SimSun" w:hAnsi="SimSun" w:cs="SimSun"/>
          <w:color w:val="008200"/>
          <w:bdr w:val="none" w:sz="0" w:space="0" w:color="auto" w:frame="1"/>
        </w:rPr>
        <w:t>应</w:t>
      </w:r>
      <w:r w:rsidRPr="0028708A">
        <w:rPr>
          <w:rFonts w:ascii="MS Mincho" w:eastAsia="MS Mincho" w:hAnsi="MS Mincho" w:cs="MS Mincho"/>
          <w:color w:val="008200"/>
          <w:bdr w:val="none" w:sz="0" w:space="0" w:color="auto" w:frame="1"/>
        </w:rPr>
        <w:t>用程序会</w:t>
      </w:r>
      <w:r w:rsidRPr="0028708A">
        <w:rPr>
          <w:rFonts w:ascii="SimSun" w:eastAsia="SimSun" w:hAnsi="SimSun" w:cs="SimSun"/>
          <w:color w:val="008200"/>
          <w:bdr w:val="none" w:sz="0" w:space="0" w:color="auto" w:frame="1"/>
        </w:rPr>
        <w:t>传递过</w:t>
      </w:r>
      <w:r w:rsidRPr="0028708A">
        <w:rPr>
          <w:rFonts w:ascii="MS Mincho" w:eastAsia="MS Mincho" w:hAnsi="MS Mincho" w:cs="MS Mincho"/>
          <w:color w:val="008200"/>
          <w:bdr w:val="none" w:sz="0" w:space="0" w:color="auto" w:frame="1"/>
        </w:rPr>
        <w:t>来一个</w:t>
      </w:r>
      <w:r w:rsidRPr="0028708A">
        <w:rPr>
          <w:rFonts w:ascii="Consolas" w:eastAsia="Times New Roman" w:hAnsi="Consolas"/>
          <w:color w:val="008200"/>
          <w:bdr w:val="none" w:sz="0" w:space="0" w:color="auto" w:frame="1"/>
        </w:rPr>
        <w:t>value</w:t>
      </w:r>
      <w:r w:rsidRPr="0028708A">
        <w:rPr>
          <w:rFonts w:ascii="SimSun" w:eastAsia="SimSun" w:hAnsi="SimSun" w:cs="SimSun"/>
          <w:color w:val="008200"/>
          <w:bdr w:val="none" w:sz="0" w:space="0" w:color="auto" w:frame="1"/>
        </w:rPr>
        <w:t>值，在该应用程序中需要获得这个值</w:t>
      </w:r>
      <w:r w:rsidRPr="0028708A">
        <w:rPr>
          <w:rFonts w:ascii="Consolas" w:eastAsia="Times New Roman" w:hAnsi="Consolas"/>
          <w:color w:val="5C5C5C"/>
        </w:rPr>
        <w:t>   </w:t>
      </w:r>
    </w:p>
    <w:p w14:paraId="7A9584D0" w14:textId="77777777" w:rsidR="0028708A" w:rsidRPr="0028708A" w:rsidRDefault="0028708A" w:rsidP="0028708A">
      <w:pPr>
        <w:numPr>
          <w:ilvl w:val="0"/>
          <w:numId w:val="29"/>
        </w:numPr>
        <w:pBdr>
          <w:left w:val="single" w:sz="18" w:space="0" w:color="6CE26C"/>
        </w:pBdr>
        <w:shd w:val="clear" w:color="auto" w:fill="F8F8F8"/>
        <w:spacing w:beforeAutospacing="1" w:afterAutospacing="1" w:line="270" w:lineRule="atLeast"/>
        <w:rPr>
          <w:rFonts w:ascii="Consolas" w:eastAsia="Times New Roman" w:hAnsi="Consolas"/>
          <w:color w:val="5C5C5C"/>
        </w:rPr>
      </w:pPr>
      <w:r w:rsidRPr="0028708A">
        <w:rPr>
          <w:rFonts w:ascii="Consolas" w:eastAsia="Times New Roman" w:hAnsi="Consolas"/>
          <w:color w:val="5C5C5C"/>
        </w:rPr>
        <w:t>            String value = bundle.getString(</w:t>
      </w:r>
      <w:r w:rsidRPr="0028708A">
        <w:rPr>
          <w:rFonts w:ascii="Consolas" w:eastAsia="Times New Roman" w:hAnsi="Consolas"/>
          <w:color w:val="0000FF"/>
          <w:bdr w:val="none" w:sz="0" w:space="0" w:color="auto" w:frame="1"/>
        </w:rPr>
        <w:t>"value"</w:t>
      </w:r>
      <w:r w:rsidRPr="0028708A">
        <w:rPr>
          <w:rFonts w:ascii="Consolas" w:eastAsia="Times New Roman" w:hAnsi="Consolas"/>
          <w:color w:val="5C5C5C"/>
        </w:rPr>
        <w:t> );  </w:t>
      </w:r>
    </w:p>
    <w:p w14:paraId="55151247" w14:textId="77777777" w:rsidR="0028708A" w:rsidRPr="0028708A" w:rsidRDefault="0028708A" w:rsidP="0028708A">
      <w:pPr>
        <w:numPr>
          <w:ilvl w:val="0"/>
          <w:numId w:val="29"/>
        </w:numPr>
        <w:pBdr>
          <w:left w:val="single" w:sz="18" w:space="0" w:color="6CE26C"/>
        </w:pBdr>
        <w:shd w:val="clear" w:color="auto" w:fill="FFFFFF"/>
        <w:spacing w:beforeAutospacing="1" w:afterAutospacing="1" w:line="270" w:lineRule="atLeast"/>
        <w:rPr>
          <w:rFonts w:ascii="Consolas" w:eastAsia="Times New Roman" w:hAnsi="Consolas"/>
          <w:color w:val="5C5C5C"/>
        </w:rPr>
      </w:pPr>
      <w:r w:rsidRPr="0028708A">
        <w:rPr>
          <w:rFonts w:ascii="Consolas" w:eastAsia="Times New Roman" w:hAnsi="Consolas"/>
          <w:color w:val="5C5C5C"/>
        </w:rPr>
        <w:t>            </w:t>
      </w:r>
      <w:r w:rsidRPr="0028708A">
        <w:rPr>
          <w:rFonts w:ascii="Consolas" w:eastAsia="Times New Roman" w:hAnsi="Consolas"/>
          <w:color w:val="008200"/>
          <w:bdr w:val="none" w:sz="0" w:space="0" w:color="auto" w:frame="1"/>
        </w:rPr>
        <w:t>//  </w:t>
      </w:r>
      <w:r w:rsidRPr="0028708A">
        <w:rPr>
          <w:rFonts w:ascii="MS Mincho" w:eastAsia="MS Mincho" w:hAnsi="MS Mincho" w:cs="MS Mincho"/>
          <w:color w:val="008200"/>
          <w:bdr w:val="none" w:sz="0" w:space="0" w:color="auto" w:frame="1"/>
        </w:rPr>
        <w:t>将</w:t>
      </w:r>
      <w:r w:rsidRPr="0028708A">
        <w:rPr>
          <w:rFonts w:ascii="Consolas" w:eastAsia="Times New Roman" w:hAnsi="Consolas"/>
          <w:color w:val="008200"/>
          <w:bdr w:val="none" w:sz="0" w:space="0" w:color="auto" w:frame="1"/>
        </w:rPr>
        <w:t>Host</w:t>
      </w:r>
      <w:r w:rsidRPr="0028708A">
        <w:rPr>
          <w:rFonts w:ascii="MS Mincho" w:eastAsia="MS Mincho" w:hAnsi="MS Mincho" w:cs="MS Mincho"/>
          <w:color w:val="008200"/>
          <w:bdr w:val="none" w:sz="0" w:space="0" w:color="auto" w:frame="1"/>
        </w:rPr>
        <w:t>和</w:t>
      </w:r>
      <w:r w:rsidRPr="0028708A">
        <w:rPr>
          <w:rFonts w:ascii="Consolas" w:eastAsia="Times New Roman" w:hAnsi="Consolas"/>
          <w:color w:val="008200"/>
          <w:bdr w:val="none" w:sz="0" w:space="0" w:color="auto" w:frame="1"/>
        </w:rPr>
        <w:t>Value</w:t>
      </w:r>
      <w:r w:rsidRPr="0028708A">
        <w:rPr>
          <w:rFonts w:ascii="SimSun" w:eastAsia="SimSun" w:hAnsi="SimSun" w:cs="SimSun"/>
          <w:color w:val="008200"/>
          <w:bdr w:val="none" w:sz="0" w:space="0" w:color="auto" w:frame="1"/>
        </w:rPr>
        <w:t>组合在一下显示在</w:t>
      </w:r>
      <w:r w:rsidRPr="0028708A">
        <w:rPr>
          <w:rFonts w:ascii="Consolas" w:eastAsia="Times New Roman" w:hAnsi="Consolas"/>
          <w:color w:val="008200"/>
          <w:bdr w:val="none" w:sz="0" w:space="0" w:color="auto" w:frame="1"/>
        </w:rPr>
        <w:t>EditText</w:t>
      </w:r>
      <w:r w:rsidRPr="0028708A">
        <w:rPr>
          <w:rFonts w:ascii="SimSun" w:eastAsia="SimSun" w:hAnsi="SimSun" w:cs="SimSun"/>
          <w:color w:val="008200"/>
          <w:bdr w:val="none" w:sz="0" w:space="0" w:color="auto" w:frame="1"/>
        </w:rPr>
        <w:t>组件中</w:t>
      </w:r>
      <w:r w:rsidRPr="0028708A">
        <w:rPr>
          <w:rFonts w:ascii="Consolas" w:eastAsia="Times New Roman" w:hAnsi="Consolas"/>
          <w:color w:val="5C5C5C"/>
        </w:rPr>
        <w:t>   </w:t>
      </w:r>
    </w:p>
    <w:p w14:paraId="246B0B3B" w14:textId="77777777" w:rsidR="0028708A" w:rsidRPr="0028708A" w:rsidRDefault="0028708A" w:rsidP="0028708A">
      <w:pPr>
        <w:numPr>
          <w:ilvl w:val="0"/>
          <w:numId w:val="29"/>
        </w:numPr>
        <w:pBdr>
          <w:left w:val="single" w:sz="18" w:space="0" w:color="6CE26C"/>
        </w:pBdr>
        <w:shd w:val="clear" w:color="auto" w:fill="F8F8F8"/>
        <w:spacing w:beforeAutospacing="1" w:afterAutospacing="1" w:line="270" w:lineRule="atLeast"/>
        <w:rPr>
          <w:rFonts w:ascii="Consolas" w:eastAsia="Times New Roman" w:hAnsi="Consolas"/>
          <w:color w:val="5C5C5C"/>
        </w:rPr>
      </w:pPr>
      <w:r w:rsidRPr="0028708A">
        <w:rPr>
          <w:rFonts w:ascii="Consolas" w:eastAsia="Times New Roman" w:hAnsi="Consolas"/>
          <w:color w:val="5C5C5C"/>
        </w:rPr>
        <w:t>            editText.setText(host + </w:t>
      </w:r>
      <w:r w:rsidRPr="0028708A">
        <w:rPr>
          <w:rFonts w:ascii="Consolas" w:eastAsia="Times New Roman" w:hAnsi="Consolas"/>
          <w:color w:val="0000FF"/>
          <w:bdr w:val="none" w:sz="0" w:space="0" w:color="auto" w:frame="1"/>
        </w:rPr>
        <w:t>":"</w:t>
      </w:r>
      <w:r w:rsidRPr="0028708A">
        <w:rPr>
          <w:rFonts w:ascii="Consolas" w:eastAsia="Times New Roman" w:hAnsi="Consolas"/>
          <w:color w:val="5C5C5C"/>
        </w:rPr>
        <w:t>  + value);  </w:t>
      </w:r>
    </w:p>
    <w:p w14:paraId="399A9D51" w14:textId="77777777" w:rsidR="0028708A" w:rsidRPr="0028708A" w:rsidRDefault="0028708A" w:rsidP="0028708A">
      <w:pPr>
        <w:numPr>
          <w:ilvl w:val="0"/>
          <w:numId w:val="29"/>
        </w:numPr>
        <w:pBdr>
          <w:left w:val="single" w:sz="18" w:space="0" w:color="6CE26C"/>
        </w:pBdr>
        <w:shd w:val="clear" w:color="auto" w:fill="FFFFFF"/>
        <w:spacing w:beforeAutospacing="1" w:afterAutospacing="1" w:line="270" w:lineRule="atLeast"/>
        <w:rPr>
          <w:rFonts w:ascii="Consolas" w:eastAsia="Times New Roman" w:hAnsi="Consolas"/>
          <w:color w:val="5C5C5C"/>
        </w:rPr>
      </w:pPr>
      <w:r w:rsidRPr="0028708A">
        <w:rPr>
          <w:rFonts w:ascii="Consolas" w:eastAsia="Times New Roman" w:hAnsi="Consolas"/>
          <w:color w:val="5C5C5C"/>
        </w:rPr>
        <w:t>            </w:t>
      </w:r>
      <w:r w:rsidRPr="0028708A">
        <w:rPr>
          <w:rFonts w:ascii="Consolas" w:eastAsia="Times New Roman" w:hAnsi="Consolas"/>
          <w:color w:val="008200"/>
          <w:bdr w:val="none" w:sz="0" w:space="0" w:color="auto" w:frame="1"/>
        </w:rPr>
        <w:t>//  </w:t>
      </w:r>
      <w:r w:rsidRPr="0028708A">
        <w:rPr>
          <w:rFonts w:ascii="SimSun" w:eastAsia="SimSun" w:hAnsi="SimSun" w:cs="SimSun"/>
          <w:color w:val="008200"/>
          <w:bdr w:val="none" w:sz="0" w:space="0" w:color="auto" w:frame="1"/>
        </w:rPr>
        <w:t>调用了按钮的单击事件，显示</w:t>
      </w:r>
      <w:r w:rsidRPr="0028708A">
        <w:rPr>
          <w:rFonts w:ascii="Consolas" w:eastAsia="Times New Roman" w:hAnsi="Consolas"/>
          <w:color w:val="008200"/>
          <w:bdr w:val="none" w:sz="0" w:space="0" w:color="auto" w:frame="1"/>
        </w:rPr>
        <w:t>Toast</w:t>
      </w:r>
      <w:r w:rsidRPr="0028708A">
        <w:rPr>
          <w:rFonts w:ascii="MS Mincho" w:eastAsia="MS Mincho" w:hAnsi="MS Mincho" w:cs="MS Mincho"/>
          <w:color w:val="008200"/>
          <w:bdr w:val="none" w:sz="0" w:space="0" w:color="auto" w:frame="1"/>
        </w:rPr>
        <w:t>信息提示框</w:t>
      </w:r>
      <w:r w:rsidRPr="0028708A">
        <w:rPr>
          <w:rFonts w:ascii="Consolas" w:eastAsia="Times New Roman" w:hAnsi="Consolas"/>
          <w:color w:val="5C5C5C"/>
        </w:rPr>
        <w:t>   </w:t>
      </w:r>
    </w:p>
    <w:p w14:paraId="7B91FFD1" w14:textId="77777777" w:rsidR="0028708A" w:rsidRPr="0028708A" w:rsidRDefault="0028708A" w:rsidP="0028708A">
      <w:pPr>
        <w:numPr>
          <w:ilvl w:val="0"/>
          <w:numId w:val="29"/>
        </w:numPr>
        <w:pBdr>
          <w:left w:val="single" w:sz="18" w:space="0" w:color="6CE26C"/>
        </w:pBdr>
        <w:shd w:val="clear" w:color="auto" w:fill="F8F8F8"/>
        <w:spacing w:before="100" w:beforeAutospacing="1" w:after="100" w:afterAutospacing="1" w:line="270" w:lineRule="atLeast"/>
        <w:rPr>
          <w:rFonts w:ascii="Consolas" w:eastAsia="Times New Roman" w:hAnsi="Consolas"/>
          <w:color w:val="5C5C5C"/>
        </w:rPr>
      </w:pPr>
      <w:r w:rsidRPr="0028708A">
        <w:rPr>
          <w:rFonts w:ascii="Consolas" w:eastAsia="Times New Roman" w:hAnsi="Consolas"/>
          <w:color w:val="5C5C5C"/>
        </w:rPr>
        <w:t>            onClick(button);  </w:t>
      </w:r>
    </w:p>
    <w:p w14:paraId="2B0FFB80" w14:textId="77777777" w:rsidR="0028708A" w:rsidRPr="0028708A" w:rsidRDefault="0028708A" w:rsidP="0028708A">
      <w:pPr>
        <w:numPr>
          <w:ilvl w:val="0"/>
          <w:numId w:val="29"/>
        </w:numPr>
        <w:pBdr>
          <w:left w:val="single" w:sz="18" w:space="0" w:color="6CE26C"/>
        </w:pBdr>
        <w:shd w:val="clear" w:color="auto" w:fill="FFFFFF"/>
        <w:spacing w:before="100" w:beforeAutospacing="1" w:after="100" w:afterAutospacing="1" w:line="270" w:lineRule="atLeast"/>
        <w:rPr>
          <w:rFonts w:ascii="Consolas" w:eastAsia="Times New Roman" w:hAnsi="Consolas"/>
          <w:color w:val="5C5C5C"/>
        </w:rPr>
      </w:pPr>
      <w:r w:rsidRPr="0028708A">
        <w:rPr>
          <w:rFonts w:ascii="Consolas" w:eastAsia="Times New Roman" w:hAnsi="Consolas"/>
          <w:color w:val="5C5C5C"/>
        </w:rPr>
        <w:t>        }  </w:t>
      </w:r>
    </w:p>
    <w:p w14:paraId="1F3019AB" w14:textId="77777777" w:rsidR="0028708A" w:rsidRPr="0028708A" w:rsidRDefault="0028708A" w:rsidP="0028708A">
      <w:pPr>
        <w:numPr>
          <w:ilvl w:val="0"/>
          <w:numId w:val="29"/>
        </w:numPr>
        <w:pBdr>
          <w:left w:val="single" w:sz="18" w:space="0" w:color="6CE26C"/>
        </w:pBdr>
        <w:shd w:val="clear" w:color="auto" w:fill="F8F8F8"/>
        <w:spacing w:before="100" w:beforeAutospacing="1" w:after="100" w:afterAutospacing="1" w:line="270" w:lineRule="atLeast"/>
        <w:rPr>
          <w:rFonts w:ascii="Consolas" w:eastAsia="Times New Roman" w:hAnsi="Consolas"/>
          <w:color w:val="5C5C5C"/>
          <w:sz w:val="18"/>
          <w:szCs w:val="18"/>
        </w:rPr>
      </w:pPr>
      <w:r w:rsidRPr="0028708A">
        <w:rPr>
          <w:rFonts w:ascii="Consolas" w:eastAsia="Times New Roman" w:hAnsi="Consolas"/>
          <w:color w:val="5C5C5C"/>
        </w:rPr>
        <w:t>    } </w:t>
      </w:r>
      <w:r w:rsidRPr="0028708A">
        <w:rPr>
          <w:rFonts w:ascii="Consolas" w:eastAsia="Times New Roman" w:hAnsi="Consolas"/>
          <w:color w:val="5C5C5C"/>
          <w:sz w:val="18"/>
          <w:szCs w:val="18"/>
        </w:rPr>
        <w:t> </w:t>
      </w:r>
    </w:p>
    <w:p w14:paraId="1F582A67" w14:textId="738D3C1B" w:rsidR="0028708A" w:rsidRPr="00EF3398" w:rsidRDefault="0019626C" w:rsidP="005D7A5B">
      <w:pPr>
        <w:pStyle w:val="a5"/>
        <w:numPr>
          <w:ilvl w:val="1"/>
          <w:numId w:val="14"/>
        </w:numPr>
        <w:ind w:firstLineChars="0"/>
        <w:outlineLvl w:val="1"/>
        <w:rPr>
          <w:rFonts w:ascii="Songti SC" w:eastAsia="Songti SC" w:hAnsi="Songti SC"/>
          <w:b/>
          <w:sz w:val="32"/>
          <w:szCs w:val="32"/>
        </w:rPr>
      </w:pPr>
      <w:r w:rsidRPr="00EF3398">
        <w:rPr>
          <w:rFonts w:ascii="Songti SC" w:eastAsia="Songti SC" w:hAnsi="Songti SC"/>
          <w:b/>
          <w:sz w:val="32"/>
          <w:szCs w:val="32"/>
        </w:rPr>
        <w:t>Content Provider</w:t>
      </w:r>
    </w:p>
    <w:p w14:paraId="7F3CEC6F" w14:textId="4DEBC500" w:rsidR="0019626C" w:rsidRPr="0019626C" w:rsidRDefault="0019626C" w:rsidP="0019626C">
      <w:pPr>
        <w:rPr>
          <w:rFonts w:ascii="Songti SC" w:eastAsia="Songti SC" w:hAnsi="Songti SC"/>
        </w:rPr>
      </w:pPr>
      <w:r w:rsidRPr="0019626C">
        <w:rPr>
          <w:rFonts w:ascii="Songti SC" w:eastAsia="Songti SC" w:hAnsi="Songti SC" w:hint="eastAsia"/>
        </w:rPr>
        <w:t>Android应用程序可以使用文件或SqlLite数据库来存储数据。Content Provider提供了一种在多个应用程序之间数据共享的方式（跨进程共享数据）。应用程序可以利用Content Provider完成下面的工作</w:t>
      </w:r>
    </w:p>
    <w:p w14:paraId="5F474846" w14:textId="77777777" w:rsidR="0019626C" w:rsidRPr="0019626C" w:rsidRDefault="0019626C" w:rsidP="0019626C">
      <w:pPr>
        <w:rPr>
          <w:rFonts w:ascii="Songti SC" w:eastAsia="Songti SC" w:hAnsi="Songti SC"/>
        </w:rPr>
      </w:pPr>
      <w:r w:rsidRPr="0019626C">
        <w:rPr>
          <w:rFonts w:ascii="Songti SC" w:eastAsia="Songti SC" w:hAnsi="Songti SC" w:hint="eastAsia"/>
        </w:rPr>
        <w:t>1. 查询数据</w:t>
      </w:r>
    </w:p>
    <w:p w14:paraId="4CAC9034" w14:textId="77777777" w:rsidR="0019626C" w:rsidRPr="0019626C" w:rsidRDefault="0019626C" w:rsidP="0019626C">
      <w:pPr>
        <w:rPr>
          <w:rFonts w:ascii="Songti SC" w:eastAsia="Songti SC" w:hAnsi="Songti SC"/>
        </w:rPr>
      </w:pPr>
      <w:r w:rsidRPr="0019626C">
        <w:rPr>
          <w:rFonts w:ascii="Songti SC" w:eastAsia="Songti SC" w:hAnsi="Songti SC" w:hint="eastAsia"/>
        </w:rPr>
        <w:t>2. 修改数据</w:t>
      </w:r>
    </w:p>
    <w:p w14:paraId="1324EE83" w14:textId="77777777" w:rsidR="0019626C" w:rsidRPr="0019626C" w:rsidRDefault="0019626C" w:rsidP="0019626C">
      <w:pPr>
        <w:rPr>
          <w:rFonts w:ascii="Songti SC" w:eastAsia="Songti SC" w:hAnsi="Songti SC"/>
        </w:rPr>
      </w:pPr>
      <w:r w:rsidRPr="0019626C">
        <w:rPr>
          <w:rFonts w:ascii="Songti SC" w:eastAsia="Songti SC" w:hAnsi="Songti SC" w:hint="eastAsia"/>
        </w:rPr>
        <w:t>3. 添加数据</w:t>
      </w:r>
    </w:p>
    <w:p w14:paraId="0ADEE658" w14:textId="77777777" w:rsidR="0019626C" w:rsidRPr="0019626C" w:rsidRDefault="0019626C" w:rsidP="0019626C">
      <w:pPr>
        <w:rPr>
          <w:rFonts w:ascii="Songti SC" w:eastAsia="Songti SC" w:hAnsi="Songti SC"/>
        </w:rPr>
      </w:pPr>
      <w:r w:rsidRPr="0019626C">
        <w:rPr>
          <w:rFonts w:ascii="Songti SC" w:eastAsia="Songti SC" w:hAnsi="Songti SC" w:hint="eastAsia"/>
        </w:rPr>
        <w:t>4. 删除数据</w:t>
      </w:r>
    </w:p>
    <w:p w14:paraId="24376DC6" w14:textId="133E28E5" w:rsidR="0019626C" w:rsidRPr="0019626C" w:rsidRDefault="0019626C" w:rsidP="0019626C">
      <w:pPr>
        <w:rPr>
          <w:rFonts w:ascii="Songti SC" w:eastAsia="Songti SC" w:hAnsi="Songti SC"/>
        </w:rPr>
      </w:pPr>
      <w:r>
        <w:rPr>
          <w:rFonts w:ascii="Songti SC" w:eastAsia="Songti SC" w:hAnsi="Songti SC" w:hint="eastAsia"/>
        </w:rPr>
        <w:t xml:space="preserve">    </w:t>
      </w:r>
      <w:r w:rsidRPr="0019626C">
        <w:rPr>
          <w:rFonts w:ascii="Songti SC" w:eastAsia="Songti SC" w:hAnsi="Songti SC" w:hint="eastAsia"/>
        </w:rPr>
        <w:t>虽然Content Provider也可以在同一个应用程序中被访问，但这么做并没有什么意义。Content Provider存在的目的向其他应用程序共享数据和允许其他应用程序对数据进行增、删、改操作。</w:t>
      </w:r>
    </w:p>
    <w:p w14:paraId="318C6F0E" w14:textId="7D7B1A6B" w:rsidR="0019626C" w:rsidRDefault="0019626C" w:rsidP="0019626C">
      <w:pPr>
        <w:rPr>
          <w:rFonts w:ascii="Songti SC" w:eastAsia="Songti SC" w:hAnsi="Songti SC"/>
        </w:rPr>
      </w:pPr>
      <w:r w:rsidRPr="0019626C">
        <w:rPr>
          <w:rFonts w:ascii="Songti SC" w:eastAsia="Songti SC" w:hAnsi="Songti SC" w:hint="eastAsia"/>
        </w:rPr>
        <w:t>Android系统本身提供了很多Content Provider，例如，音频、视频、联系人信息等等。我们可以通过这些Content Provider获得相关信息的列表。这些列表数据将以Cursor对象返回。因此，从Content Provider返回的数据是二维表的形式。</w:t>
      </w:r>
    </w:p>
    <w:p w14:paraId="1AE4C601" w14:textId="64ADA25F" w:rsidR="007B3284" w:rsidRDefault="007B3284" w:rsidP="0019626C">
      <w:pPr>
        <w:rPr>
          <w:rFonts w:ascii="Songti SC" w:eastAsia="Songti SC" w:hAnsi="Songti SC"/>
        </w:rPr>
      </w:pPr>
      <w:r w:rsidRPr="00F61736">
        <w:rPr>
          <w:rFonts w:ascii="Songti SC" w:eastAsia="Songti SC" w:hAnsi="Songti SC"/>
        </w:rPr>
        <w:t>android:exported="true"</w:t>
      </w:r>
      <w:r w:rsidR="0042145C">
        <w:rPr>
          <w:rFonts w:ascii="Songti SC" w:eastAsia="Songti SC" w:hAnsi="Songti SC"/>
        </w:rPr>
        <w:t xml:space="preserve">   </w:t>
      </w:r>
      <w:r w:rsidR="0042145C">
        <w:rPr>
          <w:rFonts w:ascii="Songti SC" w:eastAsia="Songti SC" w:hAnsi="Songti SC" w:hint="eastAsia"/>
        </w:rPr>
        <w:t>默认</w:t>
      </w:r>
      <w:r w:rsidR="0042145C">
        <w:rPr>
          <w:rFonts w:ascii="Songti SC" w:eastAsia="Songti SC" w:hAnsi="Songti SC"/>
        </w:rPr>
        <w:t>时无法访问，</w:t>
      </w:r>
      <w:r w:rsidR="0042145C">
        <w:rPr>
          <w:rFonts w:ascii="Songti SC" w:eastAsia="Songti SC" w:hAnsi="Songti SC" w:hint="eastAsia"/>
        </w:rPr>
        <w:t>必须</w:t>
      </w:r>
      <w:r w:rsidR="0042145C">
        <w:rPr>
          <w:rFonts w:ascii="Songti SC" w:eastAsia="Songti SC" w:hAnsi="Songti SC"/>
        </w:rPr>
        <w:t>设置成</w:t>
      </w:r>
      <w:r w:rsidR="005F13DF">
        <w:rPr>
          <w:rFonts w:ascii="Songti SC" w:eastAsia="Songti SC" w:hAnsi="Songti SC"/>
        </w:rPr>
        <w:t>true</w:t>
      </w:r>
    </w:p>
    <w:p w14:paraId="1C791809" w14:textId="04C68E39" w:rsidR="0019626C" w:rsidRDefault="001B0B46" w:rsidP="005D7A5B">
      <w:pPr>
        <w:pStyle w:val="2"/>
        <w:rPr>
          <w:rFonts w:ascii="Songti SC" w:eastAsia="Songti SC" w:hAnsi="Songti SC"/>
        </w:rPr>
      </w:pPr>
      <w:r>
        <w:rPr>
          <w:rFonts w:ascii="Songti SC" w:eastAsia="Songti SC" w:hAnsi="Songti SC"/>
        </w:rPr>
        <w:t xml:space="preserve">9.3 </w:t>
      </w:r>
      <w:r>
        <w:rPr>
          <w:rFonts w:ascii="Songti SC" w:eastAsia="Songti SC" w:hAnsi="Songti SC" w:hint="eastAsia"/>
        </w:rPr>
        <w:t>全局</w:t>
      </w:r>
      <w:r>
        <w:rPr>
          <w:rFonts w:ascii="Songti SC" w:eastAsia="Songti SC" w:hAnsi="Songti SC"/>
        </w:rPr>
        <w:t>广播</w:t>
      </w:r>
    </w:p>
    <w:p w14:paraId="2B2A7C08" w14:textId="0FC1F4A3" w:rsidR="00D4623B" w:rsidRPr="00D4623B" w:rsidRDefault="00D4623B" w:rsidP="00D4623B">
      <w:pPr>
        <w:rPr>
          <w:rFonts w:ascii="Songti SC" w:eastAsia="Songti SC" w:hAnsi="Songti SC"/>
        </w:rPr>
      </w:pPr>
      <w:r w:rsidRPr="00D4623B">
        <w:rPr>
          <w:rFonts w:ascii="Songti SC" w:eastAsia="Songti SC" w:hAnsi="Songti SC" w:hint="eastAsia"/>
        </w:rPr>
        <w:t>广播是一种被动跨进程通讯的方式。当某个程序向系统发送广播时，其他的应用程序只能被动地接收广播数据。这就象电台进行广播一样，听众只能被动地收听，而不能主动与电台进行沟通。</w:t>
      </w:r>
    </w:p>
    <w:p w14:paraId="17E4F8AE" w14:textId="77777777" w:rsidR="00D4623B" w:rsidRPr="00D4623B" w:rsidRDefault="00D4623B" w:rsidP="00D4623B">
      <w:pPr>
        <w:rPr>
          <w:rFonts w:ascii="Songti SC" w:eastAsia="Songti SC" w:hAnsi="Songti SC"/>
        </w:rPr>
      </w:pPr>
      <w:r w:rsidRPr="00D4623B">
        <w:rPr>
          <w:rFonts w:ascii="Songti SC" w:eastAsia="Songti SC" w:hAnsi="Songti SC" w:hint="eastAsia"/>
        </w:rPr>
        <w:t>在应用程序中发送广播比较简单。只需要调用sendBroadcast方法即可。该方法需要一个Intent对象。通过Intent对象可以发送需要广播的数据。</w:t>
      </w:r>
    </w:p>
    <w:p w14:paraId="6B89DDAE" w14:textId="4624E069" w:rsidR="0019626C" w:rsidRDefault="00D4623B" w:rsidP="00D4623B">
      <w:pPr>
        <w:rPr>
          <w:rFonts w:ascii="Songti SC" w:eastAsia="Songti SC" w:hAnsi="Songti SC"/>
        </w:rPr>
      </w:pPr>
      <w:r w:rsidRPr="00D4623B">
        <w:rPr>
          <w:rFonts w:ascii="Songti SC" w:eastAsia="Songti SC" w:hAnsi="Songti SC" w:hint="eastAsia"/>
        </w:rPr>
        <w:t xml:space="preserve">     先建一个android工程：sendbroadcast。在XML布局文件中放两个组件：EditText和Button，当单击按钮后，会弹出显示 EditText组件中文本的对话框，关闭对话框后， 会使用sendBroadcast方法发送消息，并将EditText组件的文本通过Intent对象发送出去。</w:t>
      </w:r>
    </w:p>
    <w:p w14:paraId="230A47E3" w14:textId="7AA90AFC" w:rsidR="0019626C" w:rsidRPr="00EF3398" w:rsidRDefault="00D4623B" w:rsidP="005D7A5B">
      <w:pPr>
        <w:pStyle w:val="a5"/>
        <w:numPr>
          <w:ilvl w:val="1"/>
          <w:numId w:val="14"/>
        </w:numPr>
        <w:ind w:firstLineChars="0"/>
        <w:outlineLvl w:val="1"/>
        <w:rPr>
          <w:rFonts w:ascii="Songti SC" w:eastAsia="Songti SC" w:hAnsi="Songti SC"/>
          <w:b/>
          <w:sz w:val="32"/>
          <w:szCs w:val="32"/>
        </w:rPr>
      </w:pPr>
      <w:r w:rsidRPr="00EF3398">
        <w:rPr>
          <w:rFonts w:ascii="Songti SC" w:eastAsia="Songti SC" w:hAnsi="Songti SC"/>
          <w:b/>
          <w:sz w:val="32"/>
          <w:szCs w:val="32"/>
        </w:rPr>
        <w:t>AIDL</w:t>
      </w:r>
      <w:r w:rsidRPr="00EF3398">
        <w:rPr>
          <w:rFonts w:ascii="Songti SC" w:eastAsia="Songti SC" w:hAnsi="Songti SC" w:hint="eastAsia"/>
          <w:b/>
          <w:sz w:val="32"/>
          <w:szCs w:val="32"/>
        </w:rPr>
        <w:t>服务</w:t>
      </w:r>
    </w:p>
    <w:p w14:paraId="3AC43932" w14:textId="2CDBF8A4" w:rsidR="00D4623B" w:rsidRDefault="0031781E" w:rsidP="0028708A">
      <w:pPr>
        <w:rPr>
          <w:rFonts w:ascii="Songti SC" w:eastAsia="Songti SC" w:hAnsi="Songti SC"/>
        </w:rPr>
      </w:pPr>
      <w:r>
        <w:rPr>
          <w:rFonts w:ascii="Songti SC" w:eastAsia="Songti SC" w:hAnsi="Songti SC"/>
        </w:rPr>
        <w:t>实现：</w:t>
      </w:r>
    </w:p>
    <w:p w14:paraId="003BDCE8" w14:textId="77777777" w:rsidR="00352E55" w:rsidRPr="00352E55" w:rsidRDefault="00352E55" w:rsidP="00352E55">
      <w:pPr>
        <w:rPr>
          <w:rFonts w:ascii="Songti SC" w:eastAsia="Songti SC" w:hAnsi="Songti SC"/>
        </w:rPr>
      </w:pPr>
      <w:r w:rsidRPr="00352E55">
        <w:rPr>
          <w:rFonts w:ascii="Songti SC" w:eastAsia="Songti SC" w:hAnsi="Songti SC" w:hint="eastAsia"/>
        </w:rPr>
        <w:t>① Bind Service就像是C/S架构中的服务端，其他组件（比如 Activity）绑定到它（通过 bindService()），可以向它发送请求，可以接受从它返回的响应，它甚至还提供了进程间通信（IPC）功能。</w:t>
      </w:r>
    </w:p>
    <w:p w14:paraId="13966A34" w14:textId="77777777" w:rsidR="00352E55" w:rsidRPr="00352E55" w:rsidRDefault="00352E55" w:rsidP="00352E55">
      <w:pPr>
        <w:rPr>
          <w:rFonts w:ascii="Songti SC" w:eastAsia="Songti SC" w:hAnsi="Songti SC"/>
        </w:rPr>
      </w:pPr>
      <w:r w:rsidRPr="00352E55">
        <w:rPr>
          <w:rFonts w:ascii="Songti SC" w:eastAsia="Songti SC" w:hAnsi="Songti SC" w:hint="eastAsia"/>
        </w:rPr>
        <w:t>② 一个service要想能够被其他组件绑定，那么它的 onBind() 方法必须被实现，且必须返回一个 IBinder 对象，然后其他组件可以通过这个 IBinder 对象与该 service 进行通讯。</w:t>
      </w:r>
    </w:p>
    <w:p w14:paraId="7B35C782" w14:textId="0C751008" w:rsidR="0031781E" w:rsidRDefault="00352E55" w:rsidP="00352E55">
      <w:pPr>
        <w:rPr>
          <w:rFonts w:ascii="Songti SC" w:eastAsia="Songti SC" w:hAnsi="Songti SC"/>
        </w:rPr>
      </w:pPr>
      <w:r w:rsidRPr="00352E55">
        <w:rPr>
          <w:rFonts w:ascii="Songti SC" w:eastAsia="Songti SC" w:hAnsi="Songti SC" w:hint="eastAsia"/>
        </w:rPr>
        <w:t>③ 多个client可以绑定至同一个service，但该 service 的onBind() 方法只会在第一个 client 绑定至其的时候被调用，当其他 client 再次绑定到它的时候，并不会调用  onBind() 方法，而是直接返回第一次被调用时产生的那个 IBinder 对象。也就是说，在其生命周期内，onBind() 只会被调用一次。</w:t>
      </w:r>
    </w:p>
    <w:p w14:paraId="381FFAD1" w14:textId="77777777" w:rsidR="00352E55" w:rsidRDefault="00352E55" w:rsidP="0028708A">
      <w:pPr>
        <w:rPr>
          <w:rFonts w:ascii="Songti SC" w:eastAsia="Songti SC" w:hAnsi="Songti SC"/>
        </w:rPr>
      </w:pPr>
    </w:p>
    <w:p w14:paraId="584E9663" w14:textId="77777777" w:rsidR="00C32B78" w:rsidRPr="00C32B78" w:rsidRDefault="00C32B78" w:rsidP="00C32B78">
      <w:pPr>
        <w:rPr>
          <w:rFonts w:ascii="Songti SC" w:eastAsia="Songti SC" w:hAnsi="Songti SC"/>
        </w:rPr>
      </w:pPr>
      <w:r w:rsidRPr="00C32B78">
        <w:rPr>
          <w:rFonts w:ascii="Songti SC" w:eastAsia="Songti SC" w:hAnsi="Songti SC" w:hint="eastAsia"/>
        </w:rPr>
        <w:t>a. 在你的 service 类中声明一个内部类来继承 Binder 类。在该内部类中，最好提供一个公共方法来返回你的 service 实例。</w:t>
      </w:r>
    </w:p>
    <w:p w14:paraId="59EC3991" w14:textId="77777777" w:rsidR="00C32B78" w:rsidRPr="00C32B78" w:rsidRDefault="00C32B78" w:rsidP="00C32B78">
      <w:pPr>
        <w:rPr>
          <w:rFonts w:ascii="Songti SC" w:eastAsia="Songti SC" w:hAnsi="Songti SC"/>
        </w:rPr>
      </w:pPr>
      <w:r w:rsidRPr="00C32B78">
        <w:rPr>
          <w:rFonts w:ascii="Songti SC" w:eastAsia="Songti SC" w:hAnsi="Songti SC" w:hint="eastAsia"/>
        </w:rPr>
        <w:t>b. 在你的 service 类中需要声明一个这个内部类的实例，以供在 onBind() 方法中返回</w:t>
      </w:r>
    </w:p>
    <w:p w14:paraId="56695534" w14:textId="77777777" w:rsidR="00C32B78" w:rsidRPr="00C32B78" w:rsidRDefault="00C32B78" w:rsidP="00C32B78">
      <w:pPr>
        <w:rPr>
          <w:rFonts w:ascii="Songti SC" w:eastAsia="Songti SC" w:hAnsi="Songti SC"/>
        </w:rPr>
      </w:pPr>
      <w:r w:rsidRPr="00C32B78">
        <w:rPr>
          <w:rFonts w:ascii="Songti SC" w:eastAsia="Songti SC" w:hAnsi="Songti SC" w:hint="eastAsia"/>
        </w:rPr>
        <w:t>c. 在 client 端，在 onServiceConnected() 方法中得到从 onBind() 方法中返回的 IBinder 对象，然后可以通过该 对象中的公共方法得到相应的 service 实例，正如 第一个步骤 所说的那样。</w:t>
      </w:r>
    </w:p>
    <w:p w14:paraId="0A0F8E3C" w14:textId="11D0513E" w:rsidR="005F48DA" w:rsidRDefault="00C32B78" w:rsidP="00C32B78">
      <w:pPr>
        <w:rPr>
          <w:rFonts w:ascii="Songti SC" w:eastAsia="Songti SC" w:hAnsi="Songti SC"/>
        </w:rPr>
      </w:pPr>
      <w:r w:rsidRPr="00C32B78">
        <w:rPr>
          <w:rFonts w:ascii="Songti SC" w:eastAsia="Songti SC" w:hAnsi="Songti SC" w:hint="eastAsia"/>
        </w:rPr>
        <w:t>d. 在 service 中提供公共方法， 这样就可以在组件（如 Activity 中调用这些公共方法了）</w:t>
      </w:r>
    </w:p>
    <w:p w14:paraId="5933BDE3" w14:textId="2FB44794" w:rsidR="0031781E" w:rsidRDefault="0031781E" w:rsidP="0028708A">
      <w:pPr>
        <w:rPr>
          <w:rFonts w:ascii="Songti SC" w:eastAsia="Songti SC" w:hAnsi="Songti SC"/>
        </w:rPr>
      </w:pPr>
      <w:r>
        <w:rPr>
          <w:rFonts w:ascii="Songti SC" w:eastAsia="Songti SC" w:hAnsi="Songti SC" w:hint="eastAsia"/>
        </w:rPr>
        <w:t>原理</w:t>
      </w:r>
      <w:r>
        <w:rPr>
          <w:rFonts w:ascii="Songti SC" w:eastAsia="Songti SC" w:hAnsi="Songti SC"/>
        </w:rPr>
        <w:t>：</w:t>
      </w:r>
    </w:p>
    <w:p w14:paraId="71ED5FFC" w14:textId="4DEBAB5A" w:rsidR="008576F5" w:rsidRDefault="008576F5" w:rsidP="0028708A">
      <w:pPr>
        <w:rPr>
          <w:rFonts w:ascii="Songti SC" w:eastAsia="Songti SC" w:hAnsi="Songti SC"/>
        </w:rPr>
      </w:pPr>
      <w:r>
        <w:rPr>
          <w:rFonts w:ascii="Songti SC" w:eastAsia="Songti SC" w:hAnsi="Songti SC" w:hint="eastAsia"/>
          <w:noProof/>
        </w:rPr>
        <w:drawing>
          <wp:inline distT="0" distB="0" distL="0" distR="0" wp14:anchorId="65197C20" wp14:editId="490360D2">
            <wp:extent cx="7600950" cy="4676775"/>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pc.jpg"/>
                    <pic:cNvPicPr/>
                  </pic:nvPicPr>
                  <pic:blipFill>
                    <a:blip r:embed="rId22">
                      <a:extLst>
                        <a:ext uri="{28A0092B-C50C-407E-A947-70E740481C1C}">
                          <a14:useLocalDpi xmlns:a14="http://schemas.microsoft.com/office/drawing/2010/main" val="0"/>
                        </a:ext>
                      </a:extLst>
                    </a:blip>
                    <a:stretch>
                      <a:fillRect/>
                    </a:stretch>
                  </pic:blipFill>
                  <pic:spPr>
                    <a:xfrm>
                      <a:off x="0" y="0"/>
                      <a:ext cx="7600950" cy="4676775"/>
                    </a:xfrm>
                    <a:prstGeom prst="rect">
                      <a:avLst/>
                    </a:prstGeom>
                  </pic:spPr>
                </pic:pic>
              </a:graphicData>
            </a:graphic>
          </wp:inline>
        </w:drawing>
      </w:r>
    </w:p>
    <w:p w14:paraId="6C65F58E" w14:textId="11F74DD1" w:rsidR="0031781E" w:rsidRPr="0031781E" w:rsidRDefault="0031781E" w:rsidP="0031781E">
      <w:pPr>
        <w:rPr>
          <w:rFonts w:ascii="Songti SC" w:eastAsia="Songti SC" w:hAnsi="Songti SC"/>
        </w:rPr>
      </w:pPr>
      <w:r w:rsidRPr="0031781E">
        <w:rPr>
          <w:rFonts w:ascii="Songti SC" w:eastAsia="Songti SC" w:hAnsi="Songti SC" w:hint="eastAsia"/>
        </w:rPr>
        <w:t>1. Client、Server和Service Manager实现在用户空间中，Binder驱动程序实现在内核空间中</w:t>
      </w:r>
    </w:p>
    <w:p w14:paraId="3676C8D4" w14:textId="26B6E01F" w:rsidR="0031781E" w:rsidRPr="0031781E" w:rsidRDefault="0031781E" w:rsidP="0031781E">
      <w:pPr>
        <w:rPr>
          <w:rFonts w:ascii="Songti SC" w:eastAsia="Songti SC" w:hAnsi="Songti SC"/>
        </w:rPr>
      </w:pPr>
      <w:r w:rsidRPr="0031781E">
        <w:rPr>
          <w:rFonts w:ascii="Songti SC" w:eastAsia="Songti SC" w:hAnsi="Songti SC" w:hint="eastAsia"/>
        </w:rPr>
        <w:t>2. Binder驱动程序和Service Manager在Android平台中已经实现，开发者只需要在用户空间实现自己的Client和Server</w:t>
      </w:r>
    </w:p>
    <w:p w14:paraId="44F3460D" w14:textId="0E75E593" w:rsidR="0031781E" w:rsidRPr="0031781E" w:rsidRDefault="0031781E" w:rsidP="0031781E">
      <w:pPr>
        <w:rPr>
          <w:rFonts w:ascii="Songti SC" w:eastAsia="Songti SC" w:hAnsi="Songti SC"/>
        </w:rPr>
      </w:pPr>
      <w:r w:rsidRPr="0031781E">
        <w:rPr>
          <w:rFonts w:ascii="Songti SC" w:eastAsia="Songti SC" w:hAnsi="Songti SC" w:hint="eastAsia"/>
        </w:rPr>
        <w:t>3. Binder驱动程序提供设备文件/dev/binder与用户空间交互，Client、Server和Service Manager通过open和ioctl文件操作函数与Binder驱动程序进行通信</w:t>
      </w:r>
    </w:p>
    <w:p w14:paraId="1B1B453C" w14:textId="5E82A2FA" w:rsidR="0031781E" w:rsidRPr="0031781E" w:rsidRDefault="0031781E" w:rsidP="0031781E">
      <w:pPr>
        <w:rPr>
          <w:rFonts w:ascii="Songti SC" w:eastAsia="Songti SC" w:hAnsi="Songti SC"/>
        </w:rPr>
      </w:pPr>
      <w:r w:rsidRPr="0031781E">
        <w:rPr>
          <w:rFonts w:ascii="Songti SC" w:eastAsia="Songti SC" w:hAnsi="Songti SC" w:hint="eastAsia"/>
        </w:rPr>
        <w:t>4. Client和Server之间的进程间通信通过Binder驱动程序间接实现</w:t>
      </w:r>
    </w:p>
    <w:p w14:paraId="6763326C" w14:textId="54B33CF1" w:rsidR="0031781E" w:rsidRDefault="0031781E" w:rsidP="0031781E">
      <w:pPr>
        <w:rPr>
          <w:rFonts w:ascii="Songti SC" w:eastAsia="Songti SC" w:hAnsi="Songti SC"/>
        </w:rPr>
      </w:pPr>
      <w:r w:rsidRPr="0031781E">
        <w:rPr>
          <w:rFonts w:ascii="Songti SC" w:eastAsia="Songti SC" w:hAnsi="Songti SC" w:hint="eastAsia"/>
        </w:rPr>
        <w:t>5. Service Manager是一个守护进程，用来管理Server，并向Client提供查询Server接口的能力</w:t>
      </w:r>
    </w:p>
    <w:p w14:paraId="00C9CF06" w14:textId="77777777" w:rsidR="00440561" w:rsidRDefault="00440561" w:rsidP="0028708A">
      <w:pPr>
        <w:rPr>
          <w:rFonts w:ascii="Songti SC" w:eastAsia="Songti SC" w:hAnsi="Songti SC"/>
        </w:rPr>
      </w:pPr>
    </w:p>
    <w:p w14:paraId="30B53022" w14:textId="77777777" w:rsidR="00440561" w:rsidRPr="00440561" w:rsidRDefault="00440561" w:rsidP="00440561">
      <w:pPr>
        <w:rPr>
          <w:rFonts w:ascii="Songti SC" w:eastAsia="Songti SC" w:hAnsi="Songti SC"/>
        </w:rPr>
      </w:pPr>
      <w:r w:rsidRPr="00440561">
        <w:rPr>
          <w:rFonts w:ascii="Songti SC" w:eastAsia="Songti SC" w:hAnsi="Songti SC" w:hint="eastAsia"/>
        </w:rPr>
        <w:t xml:space="preserve">    binder通信是一种client-server的通信结构，</w:t>
      </w:r>
    </w:p>
    <w:p w14:paraId="320453BB" w14:textId="77777777" w:rsidR="00440561" w:rsidRPr="00440561" w:rsidRDefault="00440561" w:rsidP="00440561">
      <w:pPr>
        <w:rPr>
          <w:rFonts w:ascii="Songti SC" w:eastAsia="Songti SC" w:hAnsi="Songti SC"/>
        </w:rPr>
      </w:pPr>
      <w:r w:rsidRPr="00440561">
        <w:rPr>
          <w:rFonts w:ascii="Songti SC" w:eastAsia="Songti SC" w:hAnsi="Songti SC" w:hint="eastAsia"/>
        </w:rPr>
        <w:t xml:space="preserve">    1.从表面上来看，是client通过获得一个server的代理接口，对server进行直接调用；</w:t>
      </w:r>
    </w:p>
    <w:p w14:paraId="6B0CFC6E" w14:textId="77777777" w:rsidR="00440561" w:rsidRPr="00440561" w:rsidRDefault="00440561" w:rsidP="00440561">
      <w:pPr>
        <w:rPr>
          <w:rFonts w:ascii="Songti SC" w:eastAsia="Songti SC" w:hAnsi="Songti SC"/>
        </w:rPr>
      </w:pPr>
      <w:r w:rsidRPr="00440561">
        <w:rPr>
          <w:rFonts w:ascii="Songti SC" w:eastAsia="Songti SC" w:hAnsi="Songti SC" w:hint="eastAsia"/>
        </w:rPr>
        <w:t xml:space="preserve">    2.实际上，代理接口中定义的方法与server中定义的方法是一一对应的；</w:t>
      </w:r>
    </w:p>
    <w:p w14:paraId="6C3CFD72" w14:textId="77777777" w:rsidR="00440561" w:rsidRPr="00440561" w:rsidRDefault="00440561" w:rsidP="00440561">
      <w:pPr>
        <w:rPr>
          <w:rFonts w:ascii="Songti SC" w:eastAsia="Songti SC" w:hAnsi="Songti SC"/>
        </w:rPr>
      </w:pPr>
      <w:r w:rsidRPr="00440561">
        <w:rPr>
          <w:rFonts w:ascii="Songti SC" w:eastAsia="Songti SC" w:hAnsi="Songti SC" w:hint="eastAsia"/>
        </w:rPr>
        <w:t xml:space="preserve">    3.client调用某个代理接口中的方法时，代理接口的方法会将client传递的参数打包成为Parcel对象；</w:t>
      </w:r>
    </w:p>
    <w:p w14:paraId="7AD3F76C" w14:textId="77777777" w:rsidR="00440561" w:rsidRPr="00440561" w:rsidRDefault="00440561" w:rsidP="00440561">
      <w:pPr>
        <w:rPr>
          <w:rFonts w:ascii="Songti SC" w:eastAsia="Songti SC" w:hAnsi="Songti SC"/>
        </w:rPr>
      </w:pPr>
      <w:r w:rsidRPr="00440561">
        <w:rPr>
          <w:rFonts w:ascii="Songti SC" w:eastAsia="Songti SC" w:hAnsi="Songti SC" w:hint="eastAsia"/>
        </w:rPr>
        <w:t xml:space="preserve">    4.代理接口将该Parcel发送给内核中的binder driver.</w:t>
      </w:r>
    </w:p>
    <w:p w14:paraId="30C7D190" w14:textId="77777777" w:rsidR="00440561" w:rsidRPr="00440561" w:rsidRDefault="00440561" w:rsidP="00440561">
      <w:pPr>
        <w:rPr>
          <w:rFonts w:ascii="Songti SC" w:eastAsia="Songti SC" w:hAnsi="Songti SC"/>
        </w:rPr>
      </w:pPr>
      <w:r w:rsidRPr="00440561">
        <w:rPr>
          <w:rFonts w:ascii="Songti SC" w:eastAsia="Songti SC" w:hAnsi="Songti SC" w:hint="eastAsia"/>
        </w:rPr>
        <w:t xml:space="preserve">    5.server会读取binder driver中的请求数据，如果是发送给自己的，解包Parcel对象，处理并将结果返回；</w:t>
      </w:r>
    </w:p>
    <w:p w14:paraId="5917BCEB" w14:textId="7CBF475E" w:rsidR="00440561" w:rsidRDefault="00440561" w:rsidP="00440561">
      <w:pPr>
        <w:rPr>
          <w:rFonts w:ascii="Songti SC" w:eastAsia="Songti SC" w:hAnsi="Songti SC"/>
        </w:rPr>
      </w:pPr>
      <w:r w:rsidRPr="00440561">
        <w:rPr>
          <w:rFonts w:ascii="Songti SC" w:eastAsia="Songti SC" w:hAnsi="Songti SC" w:hint="eastAsia"/>
        </w:rPr>
        <w:t xml:space="preserve">    6.整个的调用过程是一个同步过程，在server处理的时候，client会block住。</w:t>
      </w:r>
    </w:p>
    <w:p w14:paraId="38F3A607" w14:textId="7900A64E" w:rsidR="00050D0C" w:rsidRDefault="00050D0C" w:rsidP="00050D0C">
      <w:pPr>
        <w:pStyle w:val="1"/>
      </w:pPr>
      <w:r>
        <w:t xml:space="preserve">Android </w:t>
      </w:r>
      <w:r>
        <w:rPr>
          <w:rFonts w:hint="eastAsia"/>
        </w:rPr>
        <w:t>各个版本</w:t>
      </w:r>
      <w:r>
        <w:t>更新内容</w:t>
      </w:r>
    </w:p>
    <w:p w14:paraId="643EEB20" w14:textId="3CAE5A31" w:rsidR="00050D0C" w:rsidRDefault="00050D0C" w:rsidP="0028708A">
      <w:pPr>
        <w:rPr>
          <w:rFonts w:ascii="Songti SC" w:eastAsia="Songti SC" w:hAnsi="Songti SC"/>
        </w:rPr>
      </w:pPr>
      <w:r>
        <w:rPr>
          <w:rFonts w:ascii="Songti SC" w:eastAsia="Songti SC" w:hAnsi="Songti SC" w:hint="eastAsia"/>
        </w:rPr>
        <w:t>版本</w:t>
      </w:r>
      <w:r>
        <w:rPr>
          <w:rFonts w:ascii="Songti SC" w:eastAsia="Songti SC" w:hAnsi="Songti SC"/>
        </w:rPr>
        <w:t>：</w:t>
      </w:r>
    </w:p>
    <w:tbl>
      <w:tblPr>
        <w:tblW w:w="14190" w:type="dxa"/>
        <w:tblBorders>
          <w:top w:val="single" w:sz="6" w:space="0" w:color="EEEEEE"/>
          <w:left w:val="single" w:sz="6" w:space="0" w:color="EEEEEE"/>
          <w:bottom w:val="single" w:sz="6" w:space="0" w:color="EEEEEE"/>
          <w:right w:val="single" w:sz="6" w:space="0" w:color="EEEEEE"/>
        </w:tblBorders>
        <w:tblCellMar>
          <w:top w:w="15" w:type="dxa"/>
          <w:left w:w="15" w:type="dxa"/>
          <w:bottom w:w="15" w:type="dxa"/>
          <w:right w:w="15" w:type="dxa"/>
        </w:tblCellMar>
        <w:tblLook w:val="04A0" w:firstRow="1" w:lastRow="0" w:firstColumn="1" w:lastColumn="0" w:noHBand="0" w:noVBand="1"/>
      </w:tblPr>
      <w:tblGrid>
        <w:gridCol w:w="3351"/>
        <w:gridCol w:w="10839"/>
      </w:tblGrid>
      <w:tr w:rsidR="00050D0C" w:rsidRPr="00050D0C" w14:paraId="1A2F1FE6" w14:textId="77777777" w:rsidTr="00050D0C">
        <w:trPr>
          <w:tblHeader/>
        </w:trPr>
        <w:tc>
          <w:tcPr>
            <w:tcW w:w="0" w:type="auto"/>
            <w:tcBorders>
              <w:top w:val="single" w:sz="6" w:space="0" w:color="EEEEEE"/>
              <w:left w:val="single" w:sz="6" w:space="0" w:color="EEEEEE"/>
              <w:bottom w:val="single" w:sz="6" w:space="0" w:color="EEEEEE"/>
              <w:right w:val="single" w:sz="6" w:space="0" w:color="EEEEEE"/>
            </w:tcBorders>
            <w:shd w:val="clear" w:color="auto" w:fill="auto"/>
            <w:tcMar>
              <w:top w:w="120" w:type="dxa"/>
              <w:left w:w="120" w:type="dxa"/>
              <w:bottom w:w="120" w:type="dxa"/>
              <w:right w:w="120" w:type="dxa"/>
            </w:tcMar>
            <w:hideMark/>
          </w:tcPr>
          <w:p w14:paraId="11ADE412" w14:textId="77777777" w:rsidR="00050D0C" w:rsidRPr="00050D0C" w:rsidRDefault="00050D0C" w:rsidP="00050D0C">
            <w:pPr>
              <w:spacing w:line="300" w:lineRule="atLeast"/>
              <w:jc w:val="center"/>
              <w:rPr>
                <w:rFonts w:eastAsia="Times New Roman"/>
                <w:b/>
                <w:bCs/>
              </w:rPr>
            </w:pPr>
            <w:r w:rsidRPr="00050D0C">
              <w:rPr>
                <w:rFonts w:ascii="MS Mincho" w:eastAsia="MS Mincho" w:hAnsi="MS Mincho" w:cs="MS Mincho"/>
                <w:b/>
                <w:bCs/>
              </w:rPr>
              <w:t>版本</w:t>
            </w:r>
          </w:p>
        </w:tc>
        <w:tc>
          <w:tcPr>
            <w:tcW w:w="0" w:type="auto"/>
            <w:tcBorders>
              <w:top w:val="single" w:sz="6" w:space="0" w:color="EEEEEE"/>
              <w:left w:val="single" w:sz="6" w:space="0" w:color="EEEEEE"/>
              <w:bottom w:val="single" w:sz="6" w:space="0" w:color="EEEEEE"/>
              <w:right w:val="single" w:sz="6" w:space="0" w:color="EEEEEE"/>
            </w:tcBorders>
            <w:shd w:val="clear" w:color="auto" w:fill="auto"/>
            <w:tcMar>
              <w:top w:w="120" w:type="dxa"/>
              <w:left w:w="120" w:type="dxa"/>
              <w:bottom w:w="120" w:type="dxa"/>
              <w:right w:w="120" w:type="dxa"/>
            </w:tcMar>
            <w:hideMark/>
          </w:tcPr>
          <w:p w14:paraId="57134AF3" w14:textId="77777777" w:rsidR="00050D0C" w:rsidRPr="00050D0C" w:rsidRDefault="00050D0C" w:rsidP="00050D0C">
            <w:pPr>
              <w:spacing w:line="300" w:lineRule="atLeast"/>
              <w:jc w:val="center"/>
              <w:rPr>
                <w:rFonts w:eastAsia="Times New Roman"/>
                <w:b/>
                <w:bCs/>
              </w:rPr>
            </w:pPr>
            <w:r w:rsidRPr="00050D0C">
              <w:rPr>
                <w:rFonts w:ascii="SimSun" w:eastAsia="SimSun" w:hAnsi="SimSun" w:cs="SimSun"/>
                <w:b/>
                <w:bCs/>
              </w:rPr>
              <w:t>备</w:t>
            </w:r>
            <w:r w:rsidRPr="00050D0C">
              <w:rPr>
                <w:rFonts w:ascii="MS Mincho" w:eastAsia="MS Mincho" w:hAnsi="MS Mincho" w:cs="MS Mincho"/>
                <w:b/>
                <w:bCs/>
              </w:rPr>
              <w:t>注</w:t>
            </w:r>
          </w:p>
        </w:tc>
      </w:tr>
      <w:tr w:rsidR="00050D0C" w:rsidRPr="00050D0C" w14:paraId="6FDC695B" w14:textId="77777777" w:rsidTr="00050D0C">
        <w:tc>
          <w:tcPr>
            <w:tcW w:w="0" w:type="auto"/>
            <w:tcBorders>
              <w:top w:val="single" w:sz="6" w:space="0" w:color="EEEEEE"/>
              <w:left w:val="single" w:sz="6" w:space="0" w:color="EEEEEE"/>
              <w:bottom w:val="single" w:sz="6" w:space="0" w:color="EEEEEE"/>
              <w:right w:val="single" w:sz="6" w:space="0" w:color="EEEEEE"/>
            </w:tcBorders>
            <w:shd w:val="clear" w:color="auto" w:fill="auto"/>
            <w:tcMar>
              <w:top w:w="120" w:type="dxa"/>
              <w:left w:w="120" w:type="dxa"/>
              <w:bottom w:w="120" w:type="dxa"/>
              <w:right w:w="120" w:type="dxa"/>
            </w:tcMar>
            <w:hideMark/>
          </w:tcPr>
          <w:p w14:paraId="1CE7894F" w14:textId="77777777" w:rsidR="00050D0C" w:rsidRPr="00050D0C" w:rsidRDefault="00050D0C" w:rsidP="00050D0C">
            <w:pPr>
              <w:spacing w:line="300" w:lineRule="atLeast"/>
              <w:rPr>
                <w:rFonts w:eastAsia="Times New Roman"/>
              </w:rPr>
            </w:pPr>
            <w:r w:rsidRPr="00050D0C">
              <w:rPr>
                <w:rFonts w:eastAsia="Times New Roman"/>
              </w:rPr>
              <w:t>Android1.1</w:t>
            </w:r>
          </w:p>
        </w:tc>
        <w:tc>
          <w:tcPr>
            <w:tcW w:w="0" w:type="auto"/>
            <w:tcBorders>
              <w:top w:val="single" w:sz="6" w:space="0" w:color="EEEEEE"/>
              <w:left w:val="single" w:sz="6" w:space="0" w:color="EEEEEE"/>
              <w:bottom w:val="single" w:sz="6" w:space="0" w:color="EEEEEE"/>
              <w:right w:val="single" w:sz="6" w:space="0" w:color="EEEEEE"/>
            </w:tcBorders>
            <w:shd w:val="clear" w:color="auto" w:fill="auto"/>
            <w:tcMar>
              <w:top w:w="120" w:type="dxa"/>
              <w:left w:w="120" w:type="dxa"/>
              <w:bottom w:w="120" w:type="dxa"/>
              <w:right w:w="120" w:type="dxa"/>
            </w:tcMar>
            <w:hideMark/>
          </w:tcPr>
          <w:p w14:paraId="798B4B80" w14:textId="77777777" w:rsidR="00050D0C" w:rsidRPr="00050D0C" w:rsidRDefault="00050D0C" w:rsidP="00050D0C">
            <w:pPr>
              <w:spacing w:line="300" w:lineRule="atLeast"/>
              <w:rPr>
                <w:rFonts w:eastAsia="Times New Roman"/>
              </w:rPr>
            </w:pPr>
            <w:r w:rsidRPr="00050D0C">
              <w:rPr>
                <w:rFonts w:eastAsia="Times New Roman"/>
              </w:rPr>
              <w:t xml:space="preserve">2008 </w:t>
            </w:r>
            <w:r w:rsidRPr="00050D0C">
              <w:rPr>
                <w:rFonts w:ascii="MS Mincho" w:eastAsia="MS Mincho" w:hAnsi="MS Mincho" w:cs="MS Mincho"/>
              </w:rPr>
              <w:t>年</w:t>
            </w:r>
            <w:r w:rsidRPr="00050D0C">
              <w:rPr>
                <w:rFonts w:eastAsia="Times New Roman"/>
              </w:rPr>
              <w:t>9</w:t>
            </w:r>
            <w:r w:rsidRPr="00050D0C">
              <w:rPr>
                <w:rFonts w:ascii="MS Mincho" w:eastAsia="MS Mincho" w:hAnsi="MS Mincho" w:cs="MS Mincho"/>
              </w:rPr>
              <w:t>月</w:t>
            </w:r>
            <w:r w:rsidRPr="00050D0C">
              <w:rPr>
                <w:rFonts w:ascii="SimSun" w:eastAsia="SimSun" w:hAnsi="SimSun" w:cs="SimSun"/>
              </w:rPr>
              <w:t>发</w:t>
            </w:r>
            <w:r w:rsidRPr="00050D0C">
              <w:rPr>
                <w:rFonts w:ascii="MS Mincho" w:eastAsia="MS Mincho" w:hAnsi="MS Mincho" w:cs="MS Mincho"/>
              </w:rPr>
              <w:t>布的</w:t>
            </w:r>
            <w:r w:rsidRPr="00050D0C">
              <w:rPr>
                <w:rFonts w:eastAsia="Times New Roman"/>
              </w:rPr>
              <w:t>Android</w:t>
            </w:r>
            <w:r w:rsidRPr="00050D0C">
              <w:rPr>
                <w:rFonts w:ascii="MS Mincho" w:eastAsia="MS Mincho" w:hAnsi="MS Mincho" w:cs="MS Mincho"/>
              </w:rPr>
              <w:t>第一版</w:t>
            </w:r>
          </w:p>
        </w:tc>
      </w:tr>
      <w:tr w:rsidR="00050D0C" w:rsidRPr="00050D0C" w14:paraId="458B1E31" w14:textId="77777777" w:rsidTr="00050D0C">
        <w:tc>
          <w:tcPr>
            <w:tcW w:w="0" w:type="auto"/>
            <w:tcBorders>
              <w:top w:val="single" w:sz="6" w:space="0" w:color="EEEEEE"/>
              <w:left w:val="single" w:sz="6" w:space="0" w:color="EEEEEE"/>
              <w:bottom w:val="single" w:sz="6" w:space="0" w:color="EEEEEE"/>
              <w:right w:val="single" w:sz="6" w:space="0" w:color="EEEEEE"/>
            </w:tcBorders>
            <w:shd w:val="clear" w:color="auto" w:fill="auto"/>
            <w:tcMar>
              <w:top w:w="120" w:type="dxa"/>
              <w:left w:w="120" w:type="dxa"/>
              <w:bottom w:w="120" w:type="dxa"/>
              <w:right w:w="120" w:type="dxa"/>
            </w:tcMar>
            <w:hideMark/>
          </w:tcPr>
          <w:p w14:paraId="75C2ABA3" w14:textId="77777777" w:rsidR="00050D0C" w:rsidRPr="00050D0C" w:rsidRDefault="00050D0C" w:rsidP="00050D0C">
            <w:pPr>
              <w:spacing w:line="300" w:lineRule="atLeast"/>
              <w:rPr>
                <w:rFonts w:eastAsia="Times New Roman"/>
              </w:rPr>
            </w:pPr>
            <w:r w:rsidRPr="00050D0C">
              <w:rPr>
                <w:rFonts w:eastAsia="Times New Roman"/>
              </w:rPr>
              <w:t>Android 1.5 Cupcake</w:t>
            </w:r>
            <w:r w:rsidRPr="00050D0C">
              <w:rPr>
                <w:rFonts w:ascii="MS Mincho" w:eastAsia="MS Mincho" w:hAnsi="MS Mincho" w:cs="MS Mincho"/>
              </w:rPr>
              <w:t>（</w:t>
            </w:r>
            <w:r w:rsidRPr="00050D0C">
              <w:rPr>
                <w:rFonts w:ascii="SimSun" w:eastAsia="SimSun" w:hAnsi="SimSun" w:cs="SimSun"/>
              </w:rPr>
              <w:t>纸</w:t>
            </w:r>
            <w:r w:rsidRPr="00050D0C">
              <w:rPr>
                <w:rFonts w:ascii="MS Mincho" w:eastAsia="MS Mincho" w:hAnsi="MS Mincho" w:cs="MS Mincho"/>
              </w:rPr>
              <w:t>杯蛋糕）</w:t>
            </w:r>
          </w:p>
        </w:tc>
        <w:tc>
          <w:tcPr>
            <w:tcW w:w="0" w:type="auto"/>
            <w:tcBorders>
              <w:top w:val="single" w:sz="6" w:space="0" w:color="EEEEEE"/>
              <w:left w:val="single" w:sz="6" w:space="0" w:color="EEEEEE"/>
              <w:bottom w:val="single" w:sz="6" w:space="0" w:color="EEEEEE"/>
              <w:right w:val="single" w:sz="6" w:space="0" w:color="EEEEEE"/>
            </w:tcBorders>
            <w:shd w:val="clear" w:color="auto" w:fill="auto"/>
            <w:tcMar>
              <w:top w:w="120" w:type="dxa"/>
              <w:left w:w="120" w:type="dxa"/>
              <w:bottom w:w="120" w:type="dxa"/>
              <w:right w:w="120" w:type="dxa"/>
            </w:tcMar>
            <w:hideMark/>
          </w:tcPr>
          <w:p w14:paraId="483F757D" w14:textId="77777777" w:rsidR="00050D0C" w:rsidRPr="00050D0C" w:rsidRDefault="00050D0C" w:rsidP="00050D0C">
            <w:pPr>
              <w:spacing w:line="300" w:lineRule="atLeast"/>
              <w:rPr>
                <w:rFonts w:eastAsia="Times New Roman"/>
              </w:rPr>
            </w:pPr>
            <w:r w:rsidRPr="00050D0C">
              <w:rPr>
                <w:rFonts w:eastAsia="Times New Roman"/>
              </w:rPr>
              <w:t>2009</w:t>
            </w:r>
            <w:r w:rsidRPr="00050D0C">
              <w:rPr>
                <w:rFonts w:ascii="MS Mincho" w:eastAsia="MS Mincho" w:hAnsi="MS Mincho" w:cs="MS Mincho"/>
              </w:rPr>
              <w:t>年</w:t>
            </w:r>
            <w:r w:rsidRPr="00050D0C">
              <w:rPr>
                <w:rFonts w:eastAsia="Times New Roman"/>
              </w:rPr>
              <w:t>4</w:t>
            </w:r>
            <w:r w:rsidRPr="00050D0C">
              <w:rPr>
                <w:rFonts w:ascii="MS Mincho" w:eastAsia="MS Mincho" w:hAnsi="MS Mincho" w:cs="MS Mincho"/>
              </w:rPr>
              <w:t>月</w:t>
            </w:r>
            <w:r w:rsidRPr="00050D0C">
              <w:rPr>
                <w:rFonts w:eastAsia="Times New Roman"/>
              </w:rPr>
              <w:t>30</w:t>
            </w:r>
            <w:r w:rsidRPr="00050D0C">
              <w:rPr>
                <w:rFonts w:ascii="MS Mincho" w:eastAsia="MS Mincho" w:hAnsi="MS Mincho" w:cs="MS Mincho"/>
              </w:rPr>
              <w:t>日，官方</w:t>
            </w:r>
            <w:r w:rsidRPr="00050D0C">
              <w:rPr>
                <w:rFonts w:eastAsia="Times New Roman"/>
              </w:rPr>
              <w:t>1.5</w:t>
            </w:r>
            <w:r w:rsidRPr="00050D0C">
              <w:rPr>
                <w:rFonts w:ascii="MS Mincho" w:eastAsia="MS Mincho" w:hAnsi="MS Mincho" w:cs="MS Mincho"/>
              </w:rPr>
              <w:t>版本（</w:t>
            </w:r>
            <w:r w:rsidRPr="00050D0C">
              <w:rPr>
                <w:rFonts w:eastAsia="Times New Roman"/>
              </w:rPr>
              <w:t xml:space="preserve">Cupcake </w:t>
            </w:r>
            <w:r w:rsidRPr="00050D0C">
              <w:rPr>
                <w:rFonts w:ascii="SimSun" w:eastAsia="SimSun" w:hAnsi="SimSun" w:cs="SimSun"/>
              </w:rPr>
              <w:t>纸杯蛋糕）的</w:t>
            </w:r>
            <w:r w:rsidRPr="00050D0C">
              <w:rPr>
                <w:rFonts w:eastAsia="Times New Roman"/>
              </w:rPr>
              <w:t>Android</w:t>
            </w:r>
            <w:r w:rsidRPr="00050D0C">
              <w:rPr>
                <w:rFonts w:ascii="SimSun" w:eastAsia="SimSun" w:hAnsi="SimSun" w:cs="SimSun"/>
              </w:rPr>
              <w:t>发布。主要的更新如下</w:t>
            </w:r>
            <w:r w:rsidRPr="00050D0C">
              <w:rPr>
                <w:rFonts w:ascii="MS Mincho" w:eastAsia="MS Mincho" w:hAnsi="MS Mincho" w:cs="MS Mincho"/>
              </w:rPr>
              <w:t>：</w:t>
            </w:r>
            <w:r w:rsidRPr="00050D0C">
              <w:rPr>
                <w:rFonts w:eastAsia="Times New Roman"/>
              </w:rPr>
              <w:br/>
              <w:t>1</w:t>
            </w:r>
            <w:r w:rsidRPr="00050D0C">
              <w:rPr>
                <w:rFonts w:ascii="MS Mincho" w:eastAsia="MS Mincho" w:hAnsi="MS Mincho" w:cs="MS Mincho"/>
              </w:rPr>
              <w:t>、拍</w:t>
            </w:r>
            <w:r w:rsidRPr="00050D0C">
              <w:rPr>
                <w:rFonts w:ascii="SimSun" w:eastAsia="SimSun" w:hAnsi="SimSun" w:cs="SimSun"/>
              </w:rPr>
              <w:t>摄</w:t>
            </w:r>
            <w:r w:rsidRPr="00050D0C">
              <w:rPr>
                <w:rFonts w:eastAsia="Times New Roman"/>
              </w:rPr>
              <w:t>/</w:t>
            </w:r>
            <w:r w:rsidRPr="00050D0C">
              <w:rPr>
                <w:rFonts w:ascii="MS Mincho" w:eastAsia="MS Mincho" w:hAnsi="MS Mincho" w:cs="MS Mincho"/>
              </w:rPr>
              <w:t>播放影片，并支持上</w:t>
            </w:r>
            <w:r w:rsidRPr="00050D0C">
              <w:rPr>
                <w:rFonts w:ascii="SimSun" w:eastAsia="SimSun" w:hAnsi="SimSun" w:cs="SimSun"/>
              </w:rPr>
              <w:t>传</w:t>
            </w:r>
            <w:r w:rsidRPr="00050D0C">
              <w:rPr>
                <w:rFonts w:ascii="MS Mincho" w:eastAsia="MS Mincho" w:hAnsi="MS Mincho" w:cs="MS Mincho"/>
              </w:rPr>
              <w:t>到</w:t>
            </w:r>
            <w:r w:rsidRPr="00050D0C">
              <w:rPr>
                <w:rFonts w:eastAsia="Times New Roman"/>
              </w:rPr>
              <w:t>Youtube</w:t>
            </w:r>
            <w:r w:rsidRPr="00050D0C">
              <w:rPr>
                <w:rFonts w:eastAsia="Times New Roman"/>
              </w:rPr>
              <w:br/>
              <w:t>2</w:t>
            </w:r>
            <w:r w:rsidRPr="00050D0C">
              <w:rPr>
                <w:rFonts w:ascii="MS Mincho" w:eastAsia="MS Mincho" w:hAnsi="MS Mincho" w:cs="MS Mincho"/>
              </w:rPr>
              <w:t>、支持立体声</w:t>
            </w:r>
            <w:r w:rsidRPr="00050D0C">
              <w:rPr>
                <w:rFonts w:ascii="SimSun" w:eastAsia="SimSun" w:hAnsi="SimSun" w:cs="SimSun"/>
              </w:rPr>
              <w:t>蓝</w:t>
            </w:r>
            <w:r w:rsidRPr="00050D0C">
              <w:rPr>
                <w:rFonts w:ascii="MS Mincho" w:eastAsia="MS Mincho" w:hAnsi="MS Mincho" w:cs="MS Mincho"/>
              </w:rPr>
              <w:t>牙耳机，同</w:t>
            </w:r>
            <w:r w:rsidRPr="00050D0C">
              <w:rPr>
                <w:rFonts w:ascii="SimSun" w:eastAsia="SimSun" w:hAnsi="SimSun" w:cs="SimSun"/>
              </w:rPr>
              <w:t>时</w:t>
            </w:r>
            <w:r w:rsidRPr="00050D0C">
              <w:rPr>
                <w:rFonts w:ascii="MS Mincho" w:eastAsia="MS Mincho" w:hAnsi="MS Mincho" w:cs="MS Mincho"/>
              </w:rPr>
              <w:t>改善自</w:t>
            </w:r>
            <w:r w:rsidRPr="00050D0C">
              <w:rPr>
                <w:rFonts w:ascii="SimSun" w:eastAsia="SimSun" w:hAnsi="SimSun" w:cs="SimSun"/>
              </w:rPr>
              <w:t>动</w:t>
            </w:r>
            <w:r w:rsidRPr="00050D0C">
              <w:rPr>
                <w:rFonts w:ascii="MS Mincho" w:eastAsia="MS Mincho" w:hAnsi="MS Mincho" w:cs="MS Mincho"/>
              </w:rPr>
              <w:t>配</w:t>
            </w:r>
            <w:r w:rsidRPr="00050D0C">
              <w:rPr>
                <w:rFonts w:ascii="SimSun" w:eastAsia="SimSun" w:hAnsi="SimSun" w:cs="SimSun"/>
              </w:rPr>
              <w:t>对</w:t>
            </w:r>
            <w:r w:rsidRPr="00050D0C">
              <w:rPr>
                <w:rFonts w:ascii="MS Mincho" w:eastAsia="MS Mincho" w:hAnsi="MS Mincho" w:cs="MS Mincho"/>
              </w:rPr>
              <w:t>性能</w:t>
            </w:r>
            <w:r w:rsidRPr="00050D0C">
              <w:rPr>
                <w:rFonts w:eastAsia="Times New Roman"/>
              </w:rPr>
              <w:br/>
              <w:t>3</w:t>
            </w:r>
            <w:r w:rsidRPr="00050D0C">
              <w:rPr>
                <w:rFonts w:ascii="MS Mincho" w:eastAsia="MS Mincho" w:hAnsi="MS Mincho" w:cs="MS Mincho"/>
              </w:rPr>
              <w:t>、最新的采用</w:t>
            </w:r>
            <w:r w:rsidRPr="00050D0C">
              <w:rPr>
                <w:rFonts w:eastAsia="Times New Roman"/>
              </w:rPr>
              <w:t>WebKit</w:t>
            </w:r>
            <w:r w:rsidRPr="00050D0C">
              <w:rPr>
                <w:rFonts w:ascii="MS Mincho" w:eastAsia="MS Mincho" w:hAnsi="MS Mincho" w:cs="MS Mincho"/>
              </w:rPr>
              <w:t>技</w:t>
            </w:r>
            <w:r w:rsidRPr="00050D0C">
              <w:rPr>
                <w:rFonts w:ascii="SimSun" w:eastAsia="SimSun" w:hAnsi="SimSun" w:cs="SimSun"/>
              </w:rPr>
              <w:t>术</w:t>
            </w:r>
            <w:r w:rsidRPr="00050D0C">
              <w:rPr>
                <w:rFonts w:ascii="MS Mincho" w:eastAsia="MS Mincho" w:hAnsi="MS Mincho" w:cs="MS Mincho"/>
              </w:rPr>
              <w:t>的</w:t>
            </w:r>
            <w:r w:rsidRPr="00050D0C">
              <w:rPr>
                <w:rFonts w:ascii="SimSun" w:eastAsia="SimSun" w:hAnsi="SimSun" w:cs="SimSun"/>
              </w:rPr>
              <w:t>浏览</w:t>
            </w:r>
            <w:r w:rsidRPr="00050D0C">
              <w:rPr>
                <w:rFonts w:ascii="MS Mincho" w:eastAsia="MS Mincho" w:hAnsi="MS Mincho" w:cs="MS Mincho"/>
              </w:rPr>
              <w:t>器，支持复制</w:t>
            </w:r>
            <w:r w:rsidRPr="00050D0C">
              <w:rPr>
                <w:rFonts w:eastAsia="Times New Roman"/>
              </w:rPr>
              <w:t>/</w:t>
            </w:r>
            <w:r w:rsidRPr="00050D0C">
              <w:rPr>
                <w:rFonts w:ascii="SimSun" w:eastAsia="SimSun" w:hAnsi="SimSun" w:cs="SimSun"/>
              </w:rPr>
              <w:t>贴上和页面中搜</w:t>
            </w:r>
            <w:r w:rsidRPr="00050D0C">
              <w:rPr>
                <w:rFonts w:ascii="MS Mincho" w:eastAsia="MS Mincho" w:hAnsi="MS Mincho" w:cs="MS Mincho"/>
              </w:rPr>
              <w:t>索</w:t>
            </w:r>
            <w:r w:rsidRPr="00050D0C">
              <w:rPr>
                <w:rFonts w:eastAsia="Times New Roman"/>
              </w:rPr>
              <w:br/>
              <w:t>4</w:t>
            </w:r>
            <w:r w:rsidRPr="00050D0C">
              <w:rPr>
                <w:rFonts w:ascii="MS Mincho" w:eastAsia="MS Mincho" w:hAnsi="MS Mincho" w:cs="MS Mincho"/>
              </w:rPr>
              <w:t>、</w:t>
            </w:r>
            <w:r w:rsidRPr="00050D0C">
              <w:rPr>
                <w:rFonts w:eastAsia="Times New Roman"/>
              </w:rPr>
              <w:t>GPS</w:t>
            </w:r>
            <w:r w:rsidRPr="00050D0C">
              <w:rPr>
                <w:rFonts w:ascii="MS Mincho" w:eastAsia="MS Mincho" w:hAnsi="MS Mincho" w:cs="MS Mincho"/>
              </w:rPr>
              <w:t>性能大大提高</w:t>
            </w:r>
            <w:r w:rsidRPr="00050D0C">
              <w:rPr>
                <w:rFonts w:eastAsia="Times New Roman"/>
              </w:rPr>
              <w:br/>
              <w:t>5</w:t>
            </w:r>
            <w:r w:rsidRPr="00050D0C">
              <w:rPr>
                <w:rFonts w:ascii="MS Mincho" w:eastAsia="MS Mincho" w:hAnsi="MS Mincho" w:cs="MS Mincho"/>
              </w:rPr>
              <w:t>、提供屏幕虚</w:t>
            </w:r>
            <w:r w:rsidRPr="00050D0C">
              <w:rPr>
                <w:rFonts w:ascii="SimSun" w:eastAsia="SimSun" w:hAnsi="SimSun" w:cs="SimSun"/>
              </w:rPr>
              <w:t>拟键盘</w:t>
            </w:r>
            <w:r w:rsidRPr="00050D0C">
              <w:rPr>
                <w:rFonts w:eastAsia="Times New Roman"/>
              </w:rPr>
              <w:br/>
              <w:t>6</w:t>
            </w:r>
            <w:r w:rsidRPr="00050D0C">
              <w:rPr>
                <w:rFonts w:ascii="MS Mincho" w:eastAsia="MS Mincho" w:hAnsi="MS Mincho" w:cs="MS Mincho"/>
              </w:rPr>
              <w:t>、主屏幕增加音</w:t>
            </w:r>
            <w:r w:rsidRPr="00050D0C">
              <w:rPr>
                <w:rFonts w:ascii="SimSun" w:eastAsia="SimSun" w:hAnsi="SimSun" w:cs="SimSun"/>
              </w:rPr>
              <w:t>乐</w:t>
            </w:r>
            <w:r w:rsidRPr="00050D0C">
              <w:rPr>
                <w:rFonts w:ascii="MS Mincho" w:eastAsia="MS Mincho" w:hAnsi="MS Mincho" w:cs="MS Mincho"/>
              </w:rPr>
              <w:t>播放器和相框</w:t>
            </w:r>
            <w:r w:rsidRPr="00050D0C">
              <w:rPr>
                <w:rFonts w:eastAsia="Times New Roman"/>
              </w:rPr>
              <w:t>widgets</w:t>
            </w:r>
            <w:r w:rsidRPr="00050D0C">
              <w:rPr>
                <w:rFonts w:eastAsia="Times New Roman"/>
              </w:rPr>
              <w:br/>
              <w:t>7</w:t>
            </w:r>
            <w:r w:rsidRPr="00050D0C">
              <w:rPr>
                <w:rFonts w:ascii="MS Mincho" w:eastAsia="MS Mincho" w:hAnsi="MS Mincho" w:cs="MS Mincho"/>
              </w:rPr>
              <w:t>、</w:t>
            </w:r>
            <w:r w:rsidRPr="00050D0C">
              <w:rPr>
                <w:rFonts w:ascii="SimSun" w:eastAsia="SimSun" w:hAnsi="SimSun" w:cs="SimSun"/>
              </w:rPr>
              <w:t>应</w:t>
            </w:r>
            <w:r w:rsidRPr="00050D0C">
              <w:rPr>
                <w:rFonts w:ascii="MS Mincho" w:eastAsia="MS Mincho" w:hAnsi="MS Mincho" w:cs="MS Mincho"/>
              </w:rPr>
              <w:t>用程序自</w:t>
            </w:r>
            <w:r w:rsidRPr="00050D0C">
              <w:rPr>
                <w:rFonts w:ascii="SimSun" w:eastAsia="SimSun" w:hAnsi="SimSun" w:cs="SimSun"/>
              </w:rPr>
              <w:t>动</w:t>
            </w:r>
            <w:r w:rsidRPr="00050D0C">
              <w:rPr>
                <w:rFonts w:ascii="MS Mincho" w:eastAsia="MS Mincho" w:hAnsi="MS Mincho" w:cs="MS Mincho"/>
              </w:rPr>
              <w:t>随着手机旋</w:t>
            </w:r>
            <w:r w:rsidRPr="00050D0C">
              <w:rPr>
                <w:rFonts w:ascii="SimSun" w:eastAsia="SimSun" w:hAnsi="SimSun" w:cs="SimSun"/>
              </w:rPr>
              <w:t>转</w:t>
            </w:r>
            <w:r w:rsidRPr="00050D0C">
              <w:rPr>
                <w:rFonts w:eastAsia="Times New Roman"/>
              </w:rPr>
              <w:br/>
              <w:t>8</w:t>
            </w:r>
            <w:r w:rsidRPr="00050D0C">
              <w:rPr>
                <w:rFonts w:ascii="MS Mincho" w:eastAsia="MS Mincho" w:hAnsi="MS Mincho" w:cs="MS Mincho"/>
              </w:rPr>
              <w:t>、短信、</w:t>
            </w:r>
            <w:r w:rsidRPr="00050D0C">
              <w:rPr>
                <w:rFonts w:eastAsia="Times New Roman"/>
              </w:rPr>
              <w:t>Gmail</w:t>
            </w:r>
            <w:r w:rsidRPr="00050D0C">
              <w:rPr>
                <w:rFonts w:ascii="MS Mincho" w:eastAsia="MS Mincho" w:hAnsi="MS Mincho" w:cs="MS Mincho"/>
              </w:rPr>
              <w:t>、日暦，</w:t>
            </w:r>
            <w:r w:rsidRPr="00050D0C">
              <w:rPr>
                <w:rFonts w:ascii="SimSun" w:eastAsia="SimSun" w:hAnsi="SimSun" w:cs="SimSun"/>
              </w:rPr>
              <w:t>浏览</w:t>
            </w:r>
            <w:r w:rsidRPr="00050D0C">
              <w:rPr>
                <w:rFonts w:ascii="MS Mincho" w:eastAsia="MS Mincho" w:hAnsi="MS Mincho" w:cs="MS Mincho"/>
              </w:rPr>
              <w:t>器的用</w:t>
            </w:r>
            <w:r w:rsidRPr="00050D0C">
              <w:rPr>
                <w:rFonts w:ascii="SimSun" w:eastAsia="SimSun" w:hAnsi="SimSun" w:cs="SimSun"/>
              </w:rPr>
              <w:t>户</w:t>
            </w:r>
            <w:r w:rsidRPr="00050D0C">
              <w:rPr>
                <w:rFonts w:ascii="MS Mincho" w:eastAsia="MS Mincho" w:hAnsi="MS Mincho" w:cs="MS Mincho"/>
              </w:rPr>
              <w:t>接口大幅改</w:t>
            </w:r>
            <w:r w:rsidRPr="00050D0C">
              <w:rPr>
                <w:rFonts w:ascii="SimSun" w:eastAsia="SimSun" w:hAnsi="SimSun" w:cs="SimSun"/>
              </w:rPr>
              <w:t>进</w:t>
            </w:r>
            <w:r w:rsidRPr="00050D0C">
              <w:rPr>
                <w:rFonts w:ascii="MS Mincho" w:eastAsia="MS Mincho" w:hAnsi="MS Mincho" w:cs="MS Mincho"/>
              </w:rPr>
              <w:t>，如</w:t>
            </w:r>
            <w:r w:rsidRPr="00050D0C">
              <w:rPr>
                <w:rFonts w:eastAsia="Times New Roman"/>
              </w:rPr>
              <w:t>Gmail</w:t>
            </w:r>
            <w:r w:rsidRPr="00050D0C">
              <w:rPr>
                <w:rFonts w:ascii="MS Mincho" w:eastAsia="MS Mincho" w:hAnsi="MS Mincho" w:cs="MS Mincho"/>
              </w:rPr>
              <w:t>可以批量</w:t>
            </w:r>
            <w:r w:rsidRPr="00050D0C">
              <w:rPr>
                <w:rFonts w:ascii="SimSun" w:eastAsia="SimSun" w:hAnsi="SimSun" w:cs="SimSun"/>
              </w:rPr>
              <w:t>删</w:t>
            </w:r>
            <w:r w:rsidRPr="00050D0C">
              <w:rPr>
                <w:rFonts w:ascii="MS Mincho" w:eastAsia="MS Mincho" w:hAnsi="MS Mincho" w:cs="MS Mincho"/>
              </w:rPr>
              <w:t>除</w:t>
            </w:r>
            <w:r w:rsidRPr="00050D0C">
              <w:rPr>
                <w:rFonts w:ascii="SimSun" w:eastAsia="SimSun" w:hAnsi="SimSun" w:cs="SimSun"/>
              </w:rPr>
              <w:t>邮</w:t>
            </w:r>
            <w:r w:rsidRPr="00050D0C">
              <w:rPr>
                <w:rFonts w:ascii="MS Mincho" w:eastAsia="MS Mincho" w:hAnsi="MS Mincho" w:cs="MS Mincho"/>
              </w:rPr>
              <w:t>件</w:t>
            </w:r>
            <w:r w:rsidRPr="00050D0C">
              <w:rPr>
                <w:rFonts w:eastAsia="Times New Roman"/>
              </w:rPr>
              <w:br/>
              <w:t>9</w:t>
            </w:r>
            <w:r w:rsidRPr="00050D0C">
              <w:rPr>
                <w:rFonts w:ascii="MS Mincho" w:eastAsia="MS Mincho" w:hAnsi="MS Mincho" w:cs="MS Mincho"/>
              </w:rPr>
              <w:t>、相机启</w:t>
            </w:r>
            <w:r w:rsidRPr="00050D0C">
              <w:rPr>
                <w:rFonts w:ascii="SimSun" w:eastAsia="SimSun" w:hAnsi="SimSun" w:cs="SimSun"/>
              </w:rPr>
              <w:t>动</w:t>
            </w:r>
            <w:r w:rsidRPr="00050D0C">
              <w:rPr>
                <w:rFonts w:ascii="MS Mincho" w:eastAsia="MS Mincho" w:hAnsi="MS Mincho" w:cs="MS Mincho"/>
              </w:rPr>
              <w:t>速度加快，拍</w:t>
            </w:r>
            <w:r w:rsidRPr="00050D0C">
              <w:rPr>
                <w:rFonts w:ascii="SimSun" w:eastAsia="SimSun" w:hAnsi="SimSun" w:cs="SimSun"/>
              </w:rPr>
              <w:t>摄图</w:t>
            </w:r>
            <w:r w:rsidRPr="00050D0C">
              <w:rPr>
                <w:rFonts w:ascii="MS Mincho" w:eastAsia="MS Mincho" w:hAnsi="MS Mincho" w:cs="MS Mincho"/>
              </w:rPr>
              <w:t>片可以直接上</w:t>
            </w:r>
            <w:r w:rsidRPr="00050D0C">
              <w:rPr>
                <w:rFonts w:ascii="SimSun" w:eastAsia="SimSun" w:hAnsi="SimSun" w:cs="SimSun"/>
              </w:rPr>
              <w:t>传</w:t>
            </w:r>
            <w:r w:rsidRPr="00050D0C">
              <w:rPr>
                <w:rFonts w:ascii="MS Mincho" w:eastAsia="MS Mincho" w:hAnsi="MS Mincho" w:cs="MS Mincho"/>
              </w:rPr>
              <w:t>到</w:t>
            </w:r>
            <w:r w:rsidRPr="00050D0C">
              <w:rPr>
                <w:rFonts w:eastAsia="Times New Roman"/>
              </w:rPr>
              <w:t>Picasa</w:t>
            </w:r>
            <w:r w:rsidRPr="00050D0C">
              <w:rPr>
                <w:rFonts w:eastAsia="Times New Roman"/>
              </w:rPr>
              <w:br/>
              <w:t>10</w:t>
            </w:r>
            <w:r w:rsidRPr="00050D0C">
              <w:rPr>
                <w:rFonts w:ascii="MS Mincho" w:eastAsia="MS Mincho" w:hAnsi="MS Mincho" w:cs="MS Mincho"/>
              </w:rPr>
              <w:t>、来</w:t>
            </w:r>
            <w:r w:rsidRPr="00050D0C">
              <w:rPr>
                <w:rFonts w:ascii="SimSun" w:eastAsia="SimSun" w:hAnsi="SimSun" w:cs="SimSun"/>
              </w:rPr>
              <w:t>电</w:t>
            </w:r>
            <w:r w:rsidRPr="00050D0C">
              <w:rPr>
                <w:rFonts w:ascii="MS Mincho" w:eastAsia="MS Mincho" w:hAnsi="MS Mincho" w:cs="MS Mincho"/>
              </w:rPr>
              <w:t>照片</w:t>
            </w:r>
            <w:r w:rsidRPr="00050D0C">
              <w:rPr>
                <w:rFonts w:ascii="SimSun" w:eastAsia="SimSun" w:hAnsi="SimSun" w:cs="SimSun"/>
              </w:rPr>
              <w:t>显</w:t>
            </w:r>
            <w:r w:rsidRPr="00050D0C">
              <w:rPr>
                <w:rFonts w:ascii="MS Mincho" w:eastAsia="MS Mincho" w:hAnsi="MS Mincho" w:cs="MS Mincho"/>
              </w:rPr>
              <w:t>示</w:t>
            </w:r>
          </w:p>
        </w:tc>
      </w:tr>
      <w:tr w:rsidR="00050D0C" w:rsidRPr="00050D0C" w14:paraId="0F9FE059" w14:textId="77777777" w:rsidTr="00050D0C">
        <w:tc>
          <w:tcPr>
            <w:tcW w:w="0" w:type="auto"/>
            <w:tcBorders>
              <w:top w:val="single" w:sz="6" w:space="0" w:color="EEEEEE"/>
              <w:left w:val="single" w:sz="6" w:space="0" w:color="EEEEEE"/>
              <w:bottom w:val="single" w:sz="6" w:space="0" w:color="EEEEEE"/>
              <w:right w:val="single" w:sz="6" w:space="0" w:color="EEEEEE"/>
            </w:tcBorders>
            <w:shd w:val="clear" w:color="auto" w:fill="auto"/>
            <w:tcMar>
              <w:top w:w="120" w:type="dxa"/>
              <w:left w:w="120" w:type="dxa"/>
              <w:bottom w:w="120" w:type="dxa"/>
              <w:right w:w="120" w:type="dxa"/>
            </w:tcMar>
            <w:hideMark/>
          </w:tcPr>
          <w:p w14:paraId="05121938" w14:textId="77777777" w:rsidR="00050D0C" w:rsidRPr="00050D0C" w:rsidRDefault="00050D0C" w:rsidP="00050D0C">
            <w:pPr>
              <w:spacing w:line="300" w:lineRule="atLeast"/>
              <w:rPr>
                <w:rFonts w:eastAsia="Times New Roman"/>
              </w:rPr>
            </w:pPr>
            <w:r w:rsidRPr="00050D0C">
              <w:rPr>
                <w:rFonts w:eastAsia="Times New Roman"/>
              </w:rPr>
              <w:t xml:space="preserve">Android 1.6 Donut </w:t>
            </w:r>
            <w:r w:rsidRPr="00050D0C">
              <w:rPr>
                <w:rFonts w:ascii="MS Mincho" w:eastAsia="MS Mincho" w:hAnsi="MS Mincho" w:cs="MS Mincho"/>
              </w:rPr>
              <w:t>（甜甜圈）</w:t>
            </w:r>
          </w:p>
        </w:tc>
        <w:tc>
          <w:tcPr>
            <w:tcW w:w="0" w:type="auto"/>
            <w:tcBorders>
              <w:top w:val="single" w:sz="6" w:space="0" w:color="EEEEEE"/>
              <w:left w:val="single" w:sz="6" w:space="0" w:color="EEEEEE"/>
              <w:bottom w:val="single" w:sz="6" w:space="0" w:color="EEEEEE"/>
              <w:right w:val="single" w:sz="6" w:space="0" w:color="EEEEEE"/>
            </w:tcBorders>
            <w:shd w:val="clear" w:color="auto" w:fill="auto"/>
            <w:tcMar>
              <w:top w:w="120" w:type="dxa"/>
              <w:left w:w="120" w:type="dxa"/>
              <w:bottom w:w="120" w:type="dxa"/>
              <w:right w:w="120" w:type="dxa"/>
            </w:tcMar>
            <w:hideMark/>
          </w:tcPr>
          <w:p w14:paraId="225E1D89" w14:textId="77777777" w:rsidR="00050D0C" w:rsidRPr="00050D0C" w:rsidRDefault="00050D0C" w:rsidP="00050D0C">
            <w:pPr>
              <w:spacing w:line="300" w:lineRule="atLeast"/>
              <w:rPr>
                <w:rFonts w:eastAsia="Times New Roman"/>
              </w:rPr>
            </w:pPr>
            <w:r w:rsidRPr="00050D0C">
              <w:rPr>
                <w:rFonts w:eastAsia="Times New Roman"/>
              </w:rPr>
              <w:t>2009</w:t>
            </w:r>
            <w:r w:rsidRPr="00050D0C">
              <w:rPr>
                <w:rFonts w:ascii="MS Mincho" w:eastAsia="MS Mincho" w:hAnsi="MS Mincho" w:cs="MS Mincho"/>
              </w:rPr>
              <w:t>年</w:t>
            </w:r>
            <w:r w:rsidRPr="00050D0C">
              <w:rPr>
                <w:rFonts w:eastAsia="Times New Roman"/>
              </w:rPr>
              <w:t>9</w:t>
            </w:r>
            <w:r w:rsidRPr="00050D0C">
              <w:rPr>
                <w:rFonts w:ascii="MS Mincho" w:eastAsia="MS Mincho" w:hAnsi="MS Mincho" w:cs="MS Mincho"/>
              </w:rPr>
              <w:t>月</w:t>
            </w:r>
            <w:r w:rsidRPr="00050D0C">
              <w:rPr>
                <w:rFonts w:eastAsia="Times New Roman"/>
              </w:rPr>
              <w:t>15</w:t>
            </w:r>
            <w:r w:rsidRPr="00050D0C">
              <w:rPr>
                <w:rFonts w:ascii="MS Mincho" w:eastAsia="MS Mincho" w:hAnsi="MS Mincho" w:cs="MS Mincho"/>
              </w:rPr>
              <w:t>日，</w:t>
            </w:r>
            <w:r w:rsidRPr="00050D0C">
              <w:rPr>
                <w:rFonts w:eastAsia="Times New Roman"/>
              </w:rPr>
              <w:t>1.6</w:t>
            </w:r>
            <w:r w:rsidRPr="00050D0C">
              <w:rPr>
                <w:rFonts w:ascii="MS Mincho" w:eastAsia="MS Mincho" w:hAnsi="MS Mincho" w:cs="MS Mincho"/>
              </w:rPr>
              <w:t>（</w:t>
            </w:r>
            <w:r w:rsidRPr="00050D0C">
              <w:rPr>
                <w:rFonts w:eastAsia="Times New Roman"/>
              </w:rPr>
              <w:t xml:space="preserve">Donut </w:t>
            </w:r>
            <w:r w:rsidRPr="00050D0C">
              <w:rPr>
                <w:rFonts w:ascii="MS Mincho" w:eastAsia="MS Mincho" w:hAnsi="MS Mincho" w:cs="MS Mincho"/>
              </w:rPr>
              <w:t>甜甜圈）版本</w:t>
            </w:r>
            <w:r w:rsidRPr="00050D0C">
              <w:rPr>
                <w:rFonts w:ascii="SimSun" w:eastAsia="SimSun" w:hAnsi="SimSun" w:cs="SimSun"/>
              </w:rPr>
              <w:t>软</w:t>
            </w:r>
            <w:r w:rsidRPr="00050D0C">
              <w:rPr>
                <w:rFonts w:ascii="MS Mincho" w:eastAsia="MS Mincho" w:hAnsi="MS Mincho" w:cs="MS Mincho"/>
              </w:rPr>
              <w:t>件开</w:t>
            </w:r>
            <w:r w:rsidRPr="00050D0C">
              <w:rPr>
                <w:rFonts w:ascii="SimSun" w:eastAsia="SimSun" w:hAnsi="SimSun" w:cs="SimSun"/>
              </w:rPr>
              <w:t>发</w:t>
            </w:r>
            <w:r w:rsidRPr="00050D0C">
              <w:rPr>
                <w:rFonts w:ascii="MS Mincho" w:eastAsia="MS Mincho" w:hAnsi="MS Mincho" w:cs="MS Mincho"/>
              </w:rPr>
              <w:t>工具包</w:t>
            </w:r>
            <w:r w:rsidRPr="00050D0C">
              <w:rPr>
                <w:rFonts w:ascii="SimSun" w:eastAsia="SimSun" w:hAnsi="SimSun" w:cs="SimSun"/>
              </w:rPr>
              <w:t>发</w:t>
            </w:r>
            <w:r w:rsidRPr="00050D0C">
              <w:rPr>
                <w:rFonts w:ascii="MS Mincho" w:eastAsia="MS Mincho" w:hAnsi="MS Mincho" w:cs="MS Mincho"/>
              </w:rPr>
              <w:t>布。主要的更新如下：</w:t>
            </w:r>
            <w:r w:rsidRPr="00050D0C">
              <w:rPr>
                <w:rFonts w:eastAsia="Times New Roman"/>
              </w:rPr>
              <w:br/>
              <w:t>1</w:t>
            </w:r>
            <w:r w:rsidRPr="00050D0C">
              <w:rPr>
                <w:rFonts w:ascii="MS Mincho" w:eastAsia="MS Mincho" w:hAnsi="MS Mincho" w:cs="MS Mincho"/>
              </w:rPr>
              <w:t>、重新</w:t>
            </w:r>
            <w:r w:rsidRPr="00050D0C">
              <w:rPr>
                <w:rFonts w:ascii="SimSun" w:eastAsia="SimSun" w:hAnsi="SimSun" w:cs="SimSun"/>
              </w:rPr>
              <w:t>设计</w:t>
            </w:r>
            <w:r w:rsidRPr="00050D0C">
              <w:rPr>
                <w:rFonts w:ascii="MS Mincho" w:eastAsia="MS Mincho" w:hAnsi="MS Mincho" w:cs="MS Mincho"/>
              </w:rPr>
              <w:t>的</w:t>
            </w:r>
            <w:r w:rsidRPr="00050D0C">
              <w:rPr>
                <w:rFonts w:eastAsia="Times New Roman"/>
              </w:rPr>
              <w:t>Android Market</w:t>
            </w:r>
            <w:r w:rsidRPr="00050D0C">
              <w:rPr>
                <w:rFonts w:ascii="MS Mincho" w:eastAsia="MS Mincho" w:hAnsi="MS Mincho" w:cs="MS Mincho"/>
              </w:rPr>
              <w:t>手</w:t>
            </w:r>
            <w:r w:rsidRPr="00050D0C">
              <w:rPr>
                <w:rFonts w:ascii="SimSun" w:eastAsia="SimSun" w:hAnsi="SimSun" w:cs="SimSun"/>
              </w:rPr>
              <w:t>势</w:t>
            </w:r>
            <w:r w:rsidRPr="00050D0C">
              <w:rPr>
                <w:rFonts w:eastAsia="Times New Roman"/>
              </w:rPr>
              <w:t> </w:t>
            </w:r>
            <w:r w:rsidRPr="00050D0C">
              <w:rPr>
                <w:rFonts w:eastAsia="Times New Roman"/>
              </w:rPr>
              <w:br/>
              <w:t>2</w:t>
            </w:r>
            <w:r w:rsidRPr="00050D0C">
              <w:rPr>
                <w:rFonts w:ascii="MS Mincho" w:eastAsia="MS Mincho" w:hAnsi="MS Mincho" w:cs="MS Mincho"/>
              </w:rPr>
              <w:t>、支持支持</w:t>
            </w:r>
            <w:r w:rsidRPr="00050D0C">
              <w:rPr>
                <w:rFonts w:eastAsia="Times New Roman"/>
              </w:rPr>
              <w:t>CDMA</w:t>
            </w:r>
            <w:r w:rsidRPr="00050D0C">
              <w:rPr>
                <w:rFonts w:ascii="MS Mincho" w:eastAsia="MS Mincho" w:hAnsi="MS Mincho" w:cs="MS Mincho"/>
              </w:rPr>
              <w:t>网</w:t>
            </w:r>
            <w:r w:rsidRPr="00050D0C">
              <w:rPr>
                <w:rFonts w:ascii="SimSun" w:eastAsia="SimSun" w:hAnsi="SimSun" w:cs="SimSun"/>
              </w:rPr>
              <w:t>络</w:t>
            </w:r>
            <w:r w:rsidRPr="00050D0C">
              <w:rPr>
                <w:rFonts w:eastAsia="Times New Roman"/>
              </w:rPr>
              <w:t> </w:t>
            </w:r>
            <w:r w:rsidRPr="00050D0C">
              <w:rPr>
                <w:rFonts w:eastAsia="Times New Roman"/>
              </w:rPr>
              <w:br/>
              <w:t>3</w:t>
            </w:r>
            <w:r w:rsidRPr="00050D0C">
              <w:rPr>
                <w:rFonts w:ascii="MS Mincho" w:eastAsia="MS Mincho" w:hAnsi="MS Mincho" w:cs="MS Mincho"/>
              </w:rPr>
              <w:t>、文字</w:t>
            </w:r>
            <w:r w:rsidRPr="00050D0C">
              <w:rPr>
                <w:rFonts w:ascii="SimSun" w:eastAsia="SimSun" w:hAnsi="SimSun" w:cs="SimSun"/>
              </w:rPr>
              <w:t>转语</w:t>
            </w:r>
            <w:r w:rsidRPr="00050D0C">
              <w:rPr>
                <w:rFonts w:ascii="MS Mincho" w:eastAsia="MS Mincho" w:hAnsi="MS Mincho" w:cs="MS Mincho"/>
              </w:rPr>
              <w:t>音系</w:t>
            </w:r>
            <w:r w:rsidRPr="00050D0C">
              <w:rPr>
                <w:rFonts w:ascii="SimSun" w:eastAsia="SimSun" w:hAnsi="SimSun" w:cs="SimSun"/>
              </w:rPr>
              <w:t>统</w:t>
            </w:r>
            <w:r w:rsidRPr="00050D0C">
              <w:rPr>
                <w:rFonts w:ascii="MS Mincho" w:eastAsia="MS Mincho" w:hAnsi="MS Mincho" w:cs="MS Mincho"/>
              </w:rPr>
              <w:t>（</w:t>
            </w:r>
            <w:r w:rsidRPr="00050D0C">
              <w:rPr>
                <w:rFonts w:eastAsia="Times New Roman"/>
              </w:rPr>
              <w:t>Text-to-Speech</w:t>
            </w:r>
            <w:r w:rsidRPr="00050D0C">
              <w:rPr>
                <w:rFonts w:ascii="MS Mincho" w:eastAsia="MS Mincho" w:hAnsi="MS Mincho" w:cs="MS Mincho"/>
              </w:rPr>
              <w:t>）</w:t>
            </w:r>
            <w:r w:rsidRPr="00050D0C">
              <w:rPr>
                <w:rFonts w:eastAsia="Times New Roman"/>
              </w:rPr>
              <w:t> </w:t>
            </w:r>
            <w:r w:rsidRPr="00050D0C">
              <w:rPr>
                <w:rFonts w:eastAsia="Times New Roman"/>
              </w:rPr>
              <w:br/>
              <w:t>4</w:t>
            </w:r>
            <w:r w:rsidRPr="00050D0C">
              <w:rPr>
                <w:rFonts w:ascii="MS Mincho" w:eastAsia="MS Mincho" w:hAnsi="MS Mincho" w:cs="MS Mincho"/>
              </w:rPr>
              <w:t>、快速搜索框</w:t>
            </w:r>
            <w:r w:rsidRPr="00050D0C">
              <w:rPr>
                <w:rFonts w:eastAsia="Times New Roman"/>
              </w:rPr>
              <w:t> </w:t>
            </w:r>
            <w:r w:rsidRPr="00050D0C">
              <w:rPr>
                <w:rFonts w:eastAsia="Times New Roman"/>
              </w:rPr>
              <w:br/>
              <w:t>5</w:t>
            </w:r>
            <w:r w:rsidRPr="00050D0C">
              <w:rPr>
                <w:rFonts w:ascii="MS Mincho" w:eastAsia="MS Mincho" w:hAnsi="MS Mincho" w:cs="MS Mincho"/>
              </w:rPr>
              <w:t>、全新的拍照接口</w:t>
            </w:r>
            <w:r w:rsidRPr="00050D0C">
              <w:rPr>
                <w:rFonts w:eastAsia="Times New Roman"/>
              </w:rPr>
              <w:t> </w:t>
            </w:r>
            <w:r w:rsidRPr="00050D0C">
              <w:rPr>
                <w:rFonts w:eastAsia="Times New Roman"/>
              </w:rPr>
              <w:br/>
              <w:t>6</w:t>
            </w:r>
            <w:r w:rsidRPr="00050D0C">
              <w:rPr>
                <w:rFonts w:ascii="MS Mincho" w:eastAsia="MS Mincho" w:hAnsi="MS Mincho" w:cs="MS Mincho"/>
              </w:rPr>
              <w:t>、</w:t>
            </w:r>
            <w:r w:rsidRPr="00050D0C">
              <w:rPr>
                <w:rFonts w:ascii="SimSun" w:eastAsia="SimSun" w:hAnsi="SimSun" w:cs="SimSun"/>
              </w:rPr>
              <w:t>查</w:t>
            </w:r>
            <w:r w:rsidRPr="00050D0C">
              <w:rPr>
                <w:rFonts w:ascii="MS Mincho" w:eastAsia="MS Mincho" w:hAnsi="MS Mincho" w:cs="MS Mincho"/>
              </w:rPr>
              <w:t>看</w:t>
            </w:r>
            <w:r w:rsidRPr="00050D0C">
              <w:rPr>
                <w:rFonts w:ascii="SimSun" w:eastAsia="SimSun" w:hAnsi="SimSun" w:cs="SimSun"/>
              </w:rPr>
              <w:t>应</w:t>
            </w:r>
            <w:r w:rsidRPr="00050D0C">
              <w:rPr>
                <w:rFonts w:ascii="MS Mincho" w:eastAsia="MS Mincho" w:hAnsi="MS Mincho" w:cs="MS Mincho"/>
              </w:rPr>
              <w:t>用程序耗</w:t>
            </w:r>
            <w:r w:rsidRPr="00050D0C">
              <w:rPr>
                <w:rFonts w:ascii="SimSun" w:eastAsia="SimSun" w:hAnsi="SimSun" w:cs="SimSun"/>
              </w:rPr>
              <w:t>电</w:t>
            </w:r>
            <w:r w:rsidRPr="00050D0C">
              <w:rPr>
                <w:rFonts w:eastAsia="Times New Roman"/>
              </w:rPr>
              <w:t> </w:t>
            </w:r>
            <w:r w:rsidRPr="00050D0C">
              <w:rPr>
                <w:rFonts w:eastAsia="Times New Roman"/>
              </w:rPr>
              <w:br/>
              <w:t>7</w:t>
            </w:r>
            <w:r w:rsidRPr="00050D0C">
              <w:rPr>
                <w:rFonts w:ascii="MS Mincho" w:eastAsia="MS Mincho" w:hAnsi="MS Mincho" w:cs="MS Mincho"/>
              </w:rPr>
              <w:t>、支持虚</w:t>
            </w:r>
            <w:r w:rsidRPr="00050D0C">
              <w:rPr>
                <w:rFonts w:ascii="SimSun" w:eastAsia="SimSun" w:hAnsi="SimSun" w:cs="SimSun"/>
              </w:rPr>
              <w:t>拟</w:t>
            </w:r>
            <w:r w:rsidRPr="00050D0C">
              <w:rPr>
                <w:rFonts w:ascii="MS Mincho" w:eastAsia="MS Mincho" w:hAnsi="MS Mincho" w:cs="MS Mincho"/>
              </w:rPr>
              <w:t>私人网</w:t>
            </w:r>
            <w:r w:rsidRPr="00050D0C">
              <w:rPr>
                <w:rFonts w:ascii="SimSun" w:eastAsia="SimSun" w:hAnsi="SimSun" w:cs="SimSun"/>
              </w:rPr>
              <w:t>络</w:t>
            </w:r>
            <w:r w:rsidRPr="00050D0C">
              <w:rPr>
                <w:rFonts w:ascii="MS Mincho" w:eastAsia="MS Mincho" w:hAnsi="MS Mincho" w:cs="MS Mincho"/>
              </w:rPr>
              <w:t>（</w:t>
            </w:r>
            <w:r w:rsidRPr="00050D0C">
              <w:rPr>
                <w:rFonts w:eastAsia="Times New Roman"/>
              </w:rPr>
              <w:t>VPN</w:t>
            </w:r>
            <w:r w:rsidRPr="00050D0C">
              <w:rPr>
                <w:rFonts w:ascii="MS Mincho" w:eastAsia="MS Mincho" w:hAnsi="MS Mincho" w:cs="MS Mincho"/>
              </w:rPr>
              <w:t>）</w:t>
            </w:r>
            <w:r w:rsidRPr="00050D0C">
              <w:rPr>
                <w:rFonts w:eastAsia="Times New Roman"/>
              </w:rPr>
              <w:br/>
              <w:t>8</w:t>
            </w:r>
            <w:r w:rsidRPr="00050D0C">
              <w:rPr>
                <w:rFonts w:ascii="MS Mincho" w:eastAsia="MS Mincho" w:hAnsi="MS Mincho" w:cs="MS Mincho"/>
              </w:rPr>
              <w:t>、支持更多的屏幕分辨率。</w:t>
            </w:r>
            <w:r w:rsidRPr="00050D0C">
              <w:rPr>
                <w:rFonts w:eastAsia="Times New Roman"/>
              </w:rPr>
              <w:br/>
              <w:t>9</w:t>
            </w:r>
            <w:r w:rsidRPr="00050D0C">
              <w:rPr>
                <w:rFonts w:ascii="MS Mincho" w:eastAsia="MS Mincho" w:hAnsi="MS Mincho" w:cs="MS Mincho"/>
              </w:rPr>
              <w:t>、支持</w:t>
            </w:r>
            <w:r w:rsidRPr="00050D0C">
              <w:rPr>
                <w:rFonts w:eastAsia="Times New Roman"/>
              </w:rPr>
              <w:t>OpenCore2</w:t>
            </w:r>
            <w:r w:rsidRPr="00050D0C">
              <w:rPr>
                <w:rFonts w:ascii="MS Mincho" w:eastAsia="MS Mincho" w:hAnsi="MS Mincho" w:cs="MS Mincho"/>
              </w:rPr>
              <w:t>媒体引擎</w:t>
            </w:r>
            <w:r w:rsidRPr="00050D0C">
              <w:rPr>
                <w:rFonts w:eastAsia="Times New Roman"/>
              </w:rPr>
              <w:t> </w:t>
            </w:r>
            <w:r w:rsidRPr="00050D0C">
              <w:rPr>
                <w:rFonts w:eastAsia="Times New Roman"/>
              </w:rPr>
              <w:br/>
              <w:t>10</w:t>
            </w:r>
            <w:r w:rsidRPr="00050D0C">
              <w:rPr>
                <w:rFonts w:ascii="MS Mincho" w:eastAsia="MS Mincho" w:hAnsi="MS Mincho" w:cs="MS Mincho"/>
              </w:rPr>
              <w:t>、新增面向</w:t>
            </w:r>
            <w:r w:rsidRPr="00050D0C">
              <w:rPr>
                <w:rFonts w:ascii="SimSun" w:eastAsia="SimSun" w:hAnsi="SimSun" w:cs="SimSun"/>
              </w:rPr>
              <w:t>视觉</w:t>
            </w:r>
            <w:r w:rsidRPr="00050D0C">
              <w:rPr>
                <w:rFonts w:ascii="MS Mincho" w:eastAsia="MS Mincho" w:hAnsi="MS Mincho" w:cs="MS Mincho"/>
              </w:rPr>
              <w:t>或听</w:t>
            </w:r>
            <w:r w:rsidRPr="00050D0C">
              <w:rPr>
                <w:rFonts w:ascii="SimSun" w:eastAsia="SimSun" w:hAnsi="SimSun" w:cs="SimSun"/>
              </w:rPr>
              <w:t>觉</w:t>
            </w:r>
            <w:r w:rsidRPr="00050D0C">
              <w:rPr>
                <w:rFonts w:ascii="MS Mincho" w:eastAsia="MS Mincho" w:hAnsi="MS Mincho" w:cs="MS Mincho"/>
              </w:rPr>
              <w:t>困</w:t>
            </w:r>
            <w:r w:rsidRPr="00050D0C">
              <w:rPr>
                <w:rFonts w:ascii="SimSun" w:eastAsia="SimSun" w:hAnsi="SimSun" w:cs="SimSun"/>
              </w:rPr>
              <w:t>难</w:t>
            </w:r>
            <w:r w:rsidRPr="00050D0C">
              <w:rPr>
                <w:rFonts w:ascii="MS Mincho" w:eastAsia="MS Mincho" w:hAnsi="MS Mincho" w:cs="MS Mincho"/>
              </w:rPr>
              <w:t>人群的易用性插件</w:t>
            </w:r>
          </w:p>
        </w:tc>
      </w:tr>
      <w:tr w:rsidR="00050D0C" w:rsidRPr="00050D0C" w14:paraId="7E53C4DD" w14:textId="77777777" w:rsidTr="00050D0C">
        <w:tc>
          <w:tcPr>
            <w:tcW w:w="0" w:type="auto"/>
            <w:tcBorders>
              <w:top w:val="single" w:sz="6" w:space="0" w:color="EEEEEE"/>
              <w:left w:val="single" w:sz="6" w:space="0" w:color="EEEEEE"/>
              <w:bottom w:val="single" w:sz="6" w:space="0" w:color="EEEEEE"/>
              <w:right w:val="single" w:sz="6" w:space="0" w:color="EEEEEE"/>
            </w:tcBorders>
            <w:shd w:val="clear" w:color="auto" w:fill="auto"/>
            <w:tcMar>
              <w:top w:w="120" w:type="dxa"/>
              <w:left w:w="120" w:type="dxa"/>
              <w:bottom w:w="120" w:type="dxa"/>
              <w:right w:w="120" w:type="dxa"/>
            </w:tcMar>
            <w:hideMark/>
          </w:tcPr>
          <w:p w14:paraId="036E6611" w14:textId="77777777" w:rsidR="00050D0C" w:rsidRPr="00050D0C" w:rsidRDefault="00050D0C" w:rsidP="00050D0C">
            <w:pPr>
              <w:spacing w:line="300" w:lineRule="atLeast"/>
              <w:rPr>
                <w:rFonts w:eastAsia="Times New Roman"/>
              </w:rPr>
            </w:pPr>
            <w:r w:rsidRPr="00050D0C">
              <w:rPr>
                <w:rFonts w:eastAsia="Times New Roman"/>
              </w:rPr>
              <w:t xml:space="preserve">Android2.0/2.0.1/2.1 Eclair </w:t>
            </w:r>
            <w:r w:rsidRPr="00050D0C">
              <w:rPr>
                <w:rFonts w:ascii="MS Mincho" w:eastAsia="MS Mincho" w:hAnsi="MS Mincho" w:cs="MS Mincho"/>
              </w:rPr>
              <w:t>（松</w:t>
            </w:r>
            <w:r w:rsidRPr="00050D0C">
              <w:rPr>
                <w:rFonts w:ascii="SimSun" w:eastAsia="SimSun" w:hAnsi="SimSun" w:cs="SimSun"/>
              </w:rPr>
              <w:t>饼</w:t>
            </w:r>
            <w:r w:rsidRPr="00050D0C">
              <w:rPr>
                <w:rFonts w:ascii="MS Mincho" w:eastAsia="MS Mincho" w:hAnsi="MS Mincho" w:cs="MS Mincho"/>
              </w:rPr>
              <w:t>）</w:t>
            </w:r>
          </w:p>
        </w:tc>
        <w:tc>
          <w:tcPr>
            <w:tcW w:w="0" w:type="auto"/>
            <w:tcBorders>
              <w:top w:val="single" w:sz="6" w:space="0" w:color="EEEEEE"/>
              <w:left w:val="single" w:sz="6" w:space="0" w:color="EEEEEE"/>
              <w:bottom w:val="single" w:sz="6" w:space="0" w:color="EEEEEE"/>
              <w:right w:val="single" w:sz="6" w:space="0" w:color="EEEEEE"/>
            </w:tcBorders>
            <w:shd w:val="clear" w:color="auto" w:fill="auto"/>
            <w:tcMar>
              <w:top w:w="120" w:type="dxa"/>
              <w:left w:w="120" w:type="dxa"/>
              <w:bottom w:w="120" w:type="dxa"/>
              <w:right w:w="120" w:type="dxa"/>
            </w:tcMar>
            <w:hideMark/>
          </w:tcPr>
          <w:p w14:paraId="3D4E4256" w14:textId="77777777" w:rsidR="00050D0C" w:rsidRPr="00050D0C" w:rsidRDefault="00050D0C" w:rsidP="00050D0C">
            <w:pPr>
              <w:spacing w:line="300" w:lineRule="atLeast"/>
              <w:rPr>
                <w:rFonts w:eastAsia="Times New Roman"/>
              </w:rPr>
            </w:pPr>
            <w:r w:rsidRPr="00050D0C">
              <w:rPr>
                <w:rFonts w:eastAsia="Times New Roman"/>
              </w:rPr>
              <w:t>2009</w:t>
            </w:r>
            <w:r w:rsidRPr="00050D0C">
              <w:rPr>
                <w:rFonts w:ascii="MS Mincho" w:eastAsia="MS Mincho" w:hAnsi="MS Mincho" w:cs="MS Mincho"/>
              </w:rPr>
              <w:t>年</w:t>
            </w:r>
            <w:r w:rsidRPr="00050D0C">
              <w:rPr>
                <w:rFonts w:eastAsia="Times New Roman"/>
              </w:rPr>
              <w:t>10</w:t>
            </w:r>
            <w:r w:rsidRPr="00050D0C">
              <w:rPr>
                <w:rFonts w:ascii="MS Mincho" w:eastAsia="MS Mincho" w:hAnsi="MS Mincho" w:cs="MS Mincho"/>
              </w:rPr>
              <w:t>月</w:t>
            </w:r>
            <w:r w:rsidRPr="00050D0C">
              <w:rPr>
                <w:rFonts w:eastAsia="Times New Roman"/>
              </w:rPr>
              <w:t>26</w:t>
            </w:r>
            <w:r w:rsidRPr="00050D0C">
              <w:rPr>
                <w:rFonts w:ascii="MS Mincho" w:eastAsia="MS Mincho" w:hAnsi="MS Mincho" w:cs="MS Mincho"/>
              </w:rPr>
              <w:t>日，</w:t>
            </w:r>
            <w:r w:rsidRPr="00050D0C">
              <w:rPr>
                <w:rFonts w:eastAsia="Times New Roman"/>
              </w:rPr>
              <w:t>2.0</w:t>
            </w:r>
            <w:r w:rsidRPr="00050D0C">
              <w:rPr>
                <w:rFonts w:ascii="MS Mincho" w:eastAsia="MS Mincho" w:hAnsi="MS Mincho" w:cs="MS Mincho"/>
              </w:rPr>
              <w:t>（</w:t>
            </w:r>
            <w:r w:rsidRPr="00050D0C">
              <w:rPr>
                <w:rFonts w:eastAsia="Times New Roman"/>
              </w:rPr>
              <w:t xml:space="preserve">Eclair </w:t>
            </w:r>
            <w:r w:rsidRPr="00050D0C">
              <w:rPr>
                <w:rFonts w:ascii="MS Mincho" w:eastAsia="MS Mincho" w:hAnsi="MS Mincho" w:cs="MS Mincho"/>
              </w:rPr>
              <w:t>松</w:t>
            </w:r>
            <w:r w:rsidRPr="00050D0C">
              <w:rPr>
                <w:rFonts w:ascii="SimSun" w:eastAsia="SimSun" w:hAnsi="SimSun" w:cs="SimSun"/>
              </w:rPr>
              <w:t>饼</w:t>
            </w:r>
            <w:r w:rsidRPr="00050D0C">
              <w:rPr>
                <w:rFonts w:ascii="MS Mincho" w:eastAsia="MS Mincho" w:hAnsi="MS Mincho" w:cs="MS Mincho"/>
              </w:rPr>
              <w:t>）版本</w:t>
            </w:r>
            <w:r w:rsidRPr="00050D0C">
              <w:rPr>
                <w:rFonts w:ascii="SimSun" w:eastAsia="SimSun" w:hAnsi="SimSun" w:cs="SimSun"/>
              </w:rPr>
              <w:t>软</w:t>
            </w:r>
            <w:r w:rsidRPr="00050D0C">
              <w:rPr>
                <w:rFonts w:ascii="MS Mincho" w:eastAsia="MS Mincho" w:hAnsi="MS Mincho" w:cs="MS Mincho"/>
              </w:rPr>
              <w:t>件开</w:t>
            </w:r>
            <w:r w:rsidRPr="00050D0C">
              <w:rPr>
                <w:rFonts w:ascii="SimSun" w:eastAsia="SimSun" w:hAnsi="SimSun" w:cs="SimSun"/>
              </w:rPr>
              <w:t>发</w:t>
            </w:r>
            <w:r w:rsidRPr="00050D0C">
              <w:rPr>
                <w:rFonts w:ascii="MS Mincho" w:eastAsia="MS Mincho" w:hAnsi="MS Mincho" w:cs="MS Mincho"/>
              </w:rPr>
              <w:t>工具包</w:t>
            </w:r>
            <w:r w:rsidRPr="00050D0C">
              <w:rPr>
                <w:rFonts w:ascii="SimSun" w:eastAsia="SimSun" w:hAnsi="SimSun" w:cs="SimSun"/>
              </w:rPr>
              <w:t>发</w:t>
            </w:r>
            <w:r w:rsidRPr="00050D0C">
              <w:rPr>
                <w:rFonts w:ascii="MS Mincho" w:eastAsia="MS Mincho" w:hAnsi="MS Mincho" w:cs="MS Mincho"/>
              </w:rPr>
              <w:t>布。主要的更新如下：</w:t>
            </w:r>
            <w:r w:rsidRPr="00050D0C">
              <w:rPr>
                <w:rFonts w:eastAsia="Times New Roman"/>
              </w:rPr>
              <w:br/>
              <w:t>1</w:t>
            </w:r>
            <w:r w:rsidRPr="00050D0C">
              <w:rPr>
                <w:rFonts w:ascii="MS Mincho" w:eastAsia="MS Mincho" w:hAnsi="MS Mincho" w:cs="MS Mincho"/>
              </w:rPr>
              <w:t>、</w:t>
            </w:r>
            <w:r w:rsidRPr="00050D0C">
              <w:rPr>
                <w:rFonts w:ascii="SimSun" w:eastAsia="SimSun" w:hAnsi="SimSun" w:cs="SimSun"/>
              </w:rPr>
              <w:t>优</w:t>
            </w:r>
            <w:r w:rsidRPr="00050D0C">
              <w:rPr>
                <w:rFonts w:ascii="MS Mincho" w:eastAsia="MS Mincho" w:hAnsi="MS Mincho" w:cs="MS Mincho"/>
              </w:rPr>
              <w:t>化硬件速度</w:t>
            </w:r>
            <w:r w:rsidRPr="00050D0C">
              <w:rPr>
                <w:rFonts w:eastAsia="Times New Roman"/>
              </w:rPr>
              <w:t> </w:t>
            </w:r>
            <w:r w:rsidRPr="00050D0C">
              <w:rPr>
                <w:rFonts w:eastAsia="Times New Roman"/>
              </w:rPr>
              <w:br/>
              <w:t>2</w:t>
            </w:r>
            <w:r w:rsidRPr="00050D0C">
              <w:rPr>
                <w:rFonts w:ascii="MS Mincho" w:eastAsia="MS Mincho" w:hAnsi="MS Mincho" w:cs="MS Mincho"/>
              </w:rPr>
              <w:t>、</w:t>
            </w:r>
            <w:r w:rsidRPr="00050D0C">
              <w:rPr>
                <w:rFonts w:eastAsia="Times New Roman"/>
              </w:rPr>
              <w:t>”Car Home”</w:t>
            </w:r>
            <w:r w:rsidRPr="00050D0C">
              <w:rPr>
                <w:rFonts w:ascii="MS Mincho" w:eastAsia="MS Mincho" w:hAnsi="MS Mincho" w:cs="MS Mincho"/>
              </w:rPr>
              <w:t>程序</w:t>
            </w:r>
            <w:r w:rsidRPr="00050D0C">
              <w:rPr>
                <w:rFonts w:eastAsia="Times New Roman"/>
              </w:rPr>
              <w:t> </w:t>
            </w:r>
            <w:r w:rsidRPr="00050D0C">
              <w:rPr>
                <w:rFonts w:eastAsia="Times New Roman"/>
              </w:rPr>
              <w:br/>
              <w:t>3</w:t>
            </w:r>
            <w:r w:rsidRPr="00050D0C">
              <w:rPr>
                <w:rFonts w:ascii="MS Mincho" w:eastAsia="MS Mincho" w:hAnsi="MS Mincho" w:cs="MS Mincho"/>
              </w:rPr>
              <w:t>、支持更多的屏幕分辨率</w:t>
            </w:r>
            <w:r w:rsidRPr="00050D0C">
              <w:rPr>
                <w:rFonts w:eastAsia="Times New Roman"/>
              </w:rPr>
              <w:t> </w:t>
            </w:r>
            <w:r w:rsidRPr="00050D0C">
              <w:rPr>
                <w:rFonts w:eastAsia="Times New Roman"/>
              </w:rPr>
              <w:br/>
              <w:t>4</w:t>
            </w:r>
            <w:r w:rsidRPr="00050D0C">
              <w:rPr>
                <w:rFonts w:ascii="MS Mincho" w:eastAsia="MS Mincho" w:hAnsi="MS Mincho" w:cs="MS Mincho"/>
              </w:rPr>
              <w:t>、改良的用</w:t>
            </w:r>
            <w:r w:rsidRPr="00050D0C">
              <w:rPr>
                <w:rFonts w:ascii="SimSun" w:eastAsia="SimSun" w:hAnsi="SimSun" w:cs="SimSun"/>
              </w:rPr>
              <w:t>户</w:t>
            </w:r>
            <w:r w:rsidRPr="00050D0C">
              <w:rPr>
                <w:rFonts w:ascii="MS Mincho" w:eastAsia="MS Mincho" w:hAnsi="MS Mincho" w:cs="MS Mincho"/>
              </w:rPr>
              <w:t>界面</w:t>
            </w:r>
            <w:r w:rsidRPr="00050D0C">
              <w:rPr>
                <w:rFonts w:eastAsia="Times New Roman"/>
              </w:rPr>
              <w:t> </w:t>
            </w:r>
            <w:r w:rsidRPr="00050D0C">
              <w:rPr>
                <w:rFonts w:eastAsia="Times New Roman"/>
              </w:rPr>
              <w:br/>
              <w:t>5</w:t>
            </w:r>
            <w:r w:rsidRPr="00050D0C">
              <w:rPr>
                <w:rFonts w:ascii="MS Mincho" w:eastAsia="MS Mincho" w:hAnsi="MS Mincho" w:cs="MS Mincho"/>
              </w:rPr>
              <w:t>、新的</w:t>
            </w:r>
            <w:r w:rsidRPr="00050D0C">
              <w:rPr>
                <w:rFonts w:ascii="SimSun" w:eastAsia="SimSun" w:hAnsi="SimSun" w:cs="SimSun"/>
              </w:rPr>
              <w:t>浏览</w:t>
            </w:r>
            <w:r w:rsidRPr="00050D0C">
              <w:rPr>
                <w:rFonts w:ascii="MS Mincho" w:eastAsia="MS Mincho" w:hAnsi="MS Mincho" w:cs="MS Mincho"/>
              </w:rPr>
              <w:t>器的用</w:t>
            </w:r>
            <w:r w:rsidRPr="00050D0C">
              <w:rPr>
                <w:rFonts w:ascii="SimSun" w:eastAsia="SimSun" w:hAnsi="SimSun" w:cs="SimSun"/>
              </w:rPr>
              <w:t>户</w:t>
            </w:r>
            <w:r w:rsidRPr="00050D0C">
              <w:rPr>
                <w:rFonts w:ascii="MS Mincho" w:eastAsia="MS Mincho" w:hAnsi="MS Mincho" w:cs="MS Mincho"/>
              </w:rPr>
              <w:t>接口和支持</w:t>
            </w:r>
            <w:r w:rsidRPr="00050D0C">
              <w:rPr>
                <w:rFonts w:eastAsia="Times New Roman"/>
              </w:rPr>
              <w:t>HTML5 </w:t>
            </w:r>
            <w:r w:rsidRPr="00050D0C">
              <w:rPr>
                <w:rFonts w:eastAsia="Times New Roman"/>
              </w:rPr>
              <w:br/>
              <w:t>6</w:t>
            </w:r>
            <w:r w:rsidRPr="00050D0C">
              <w:rPr>
                <w:rFonts w:ascii="MS Mincho" w:eastAsia="MS Mincho" w:hAnsi="MS Mincho" w:cs="MS Mincho"/>
              </w:rPr>
              <w:t>、新的</w:t>
            </w:r>
            <w:r w:rsidRPr="00050D0C">
              <w:rPr>
                <w:rFonts w:ascii="SimSun" w:eastAsia="SimSun" w:hAnsi="SimSun" w:cs="SimSun"/>
              </w:rPr>
              <w:t>联</w:t>
            </w:r>
            <w:r w:rsidRPr="00050D0C">
              <w:rPr>
                <w:rFonts w:ascii="MS Mincho" w:eastAsia="MS Mincho" w:hAnsi="MS Mincho" w:cs="MS Mincho"/>
              </w:rPr>
              <w:t>系人名</w:t>
            </w:r>
            <w:r w:rsidRPr="00050D0C">
              <w:rPr>
                <w:rFonts w:ascii="SimSun" w:eastAsia="SimSun" w:hAnsi="SimSun" w:cs="SimSun"/>
              </w:rPr>
              <w:t>单</w:t>
            </w:r>
            <w:r w:rsidRPr="00050D0C">
              <w:rPr>
                <w:rFonts w:eastAsia="Times New Roman"/>
              </w:rPr>
              <w:t> </w:t>
            </w:r>
            <w:r w:rsidRPr="00050D0C">
              <w:rPr>
                <w:rFonts w:eastAsia="Times New Roman"/>
              </w:rPr>
              <w:br/>
              <w:t>7</w:t>
            </w:r>
            <w:r w:rsidRPr="00050D0C">
              <w:rPr>
                <w:rFonts w:ascii="MS Mincho" w:eastAsia="MS Mincho" w:hAnsi="MS Mincho" w:cs="MS Mincho"/>
              </w:rPr>
              <w:t>、更好的白色</w:t>
            </w:r>
            <w:r w:rsidRPr="00050D0C">
              <w:rPr>
                <w:rFonts w:eastAsia="Times New Roman"/>
              </w:rPr>
              <w:t>/</w:t>
            </w:r>
            <w:r w:rsidRPr="00050D0C">
              <w:rPr>
                <w:rFonts w:ascii="MS Mincho" w:eastAsia="MS Mincho" w:hAnsi="MS Mincho" w:cs="MS Mincho"/>
              </w:rPr>
              <w:t>黑色背景比率</w:t>
            </w:r>
            <w:r w:rsidRPr="00050D0C">
              <w:rPr>
                <w:rFonts w:eastAsia="Times New Roman"/>
              </w:rPr>
              <w:t> </w:t>
            </w:r>
            <w:r w:rsidRPr="00050D0C">
              <w:rPr>
                <w:rFonts w:eastAsia="Times New Roman"/>
              </w:rPr>
              <w:br/>
              <w:t>8</w:t>
            </w:r>
            <w:r w:rsidRPr="00050D0C">
              <w:rPr>
                <w:rFonts w:ascii="MS Mincho" w:eastAsia="MS Mincho" w:hAnsi="MS Mincho" w:cs="MS Mincho"/>
              </w:rPr>
              <w:t>、改</w:t>
            </w:r>
            <w:r w:rsidRPr="00050D0C">
              <w:rPr>
                <w:rFonts w:ascii="SimSun" w:eastAsia="SimSun" w:hAnsi="SimSun" w:cs="SimSun"/>
              </w:rPr>
              <w:t>进</w:t>
            </w:r>
            <w:r w:rsidRPr="00050D0C">
              <w:rPr>
                <w:rFonts w:eastAsia="Times New Roman"/>
              </w:rPr>
              <w:t>Google Maps3.1.2 </w:t>
            </w:r>
            <w:r w:rsidRPr="00050D0C">
              <w:rPr>
                <w:rFonts w:eastAsia="Times New Roman"/>
              </w:rPr>
              <w:br/>
              <w:t>9</w:t>
            </w:r>
            <w:r w:rsidRPr="00050D0C">
              <w:rPr>
                <w:rFonts w:ascii="MS Mincho" w:eastAsia="MS Mincho" w:hAnsi="MS Mincho" w:cs="MS Mincho"/>
              </w:rPr>
              <w:t>、支持</w:t>
            </w:r>
            <w:r w:rsidRPr="00050D0C">
              <w:rPr>
                <w:rFonts w:eastAsia="Times New Roman"/>
              </w:rPr>
              <w:t>Microsoft Exchange </w:t>
            </w:r>
            <w:r w:rsidRPr="00050D0C">
              <w:rPr>
                <w:rFonts w:eastAsia="Times New Roman"/>
              </w:rPr>
              <w:br/>
              <w:t>10</w:t>
            </w:r>
            <w:r w:rsidRPr="00050D0C">
              <w:rPr>
                <w:rFonts w:ascii="MS Mincho" w:eastAsia="MS Mincho" w:hAnsi="MS Mincho" w:cs="MS Mincho"/>
              </w:rPr>
              <w:t>、支持内置相机</w:t>
            </w:r>
            <w:r w:rsidRPr="00050D0C">
              <w:rPr>
                <w:rFonts w:ascii="SimSun" w:eastAsia="SimSun" w:hAnsi="SimSun" w:cs="SimSun"/>
              </w:rPr>
              <w:t>闪</w:t>
            </w:r>
            <w:r w:rsidRPr="00050D0C">
              <w:rPr>
                <w:rFonts w:ascii="MS Mincho" w:eastAsia="MS Mincho" w:hAnsi="MS Mincho" w:cs="MS Mincho"/>
              </w:rPr>
              <w:t>光灯</w:t>
            </w:r>
            <w:r w:rsidRPr="00050D0C">
              <w:rPr>
                <w:rFonts w:eastAsia="Times New Roman"/>
              </w:rPr>
              <w:t> </w:t>
            </w:r>
            <w:r w:rsidRPr="00050D0C">
              <w:rPr>
                <w:rFonts w:eastAsia="Times New Roman"/>
              </w:rPr>
              <w:br/>
              <w:t>11</w:t>
            </w:r>
            <w:r w:rsidRPr="00050D0C">
              <w:rPr>
                <w:rFonts w:ascii="MS Mincho" w:eastAsia="MS Mincho" w:hAnsi="MS Mincho" w:cs="MS Mincho"/>
              </w:rPr>
              <w:t>、支持数</w:t>
            </w:r>
            <w:r w:rsidRPr="00050D0C">
              <w:rPr>
                <w:rFonts w:ascii="SimSun" w:eastAsia="SimSun" w:hAnsi="SimSun" w:cs="SimSun"/>
              </w:rPr>
              <w:t>码变</w:t>
            </w:r>
            <w:r w:rsidRPr="00050D0C">
              <w:rPr>
                <w:rFonts w:ascii="MS Mincho" w:eastAsia="MS Mincho" w:hAnsi="MS Mincho" w:cs="MS Mincho"/>
              </w:rPr>
              <w:t>焦</w:t>
            </w:r>
            <w:r w:rsidRPr="00050D0C">
              <w:rPr>
                <w:rFonts w:eastAsia="Times New Roman"/>
              </w:rPr>
              <w:t> </w:t>
            </w:r>
            <w:r w:rsidRPr="00050D0C">
              <w:rPr>
                <w:rFonts w:eastAsia="Times New Roman"/>
              </w:rPr>
              <w:br/>
              <w:t>12</w:t>
            </w:r>
            <w:r w:rsidRPr="00050D0C">
              <w:rPr>
                <w:rFonts w:ascii="MS Mincho" w:eastAsia="MS Mincho" w:hAnsi="MS Mincho" w:cs="MS Mincho"/>
              </w:rPr>
              <w:t>、改</w:t>
            </w:r>
            <w:r w:rsidRPr="00050D0C">
              <w:rPr>
                <w:rFonts w:ascii="SimSun" w:eastAsia="SimSun" w:hAnsi="SimSun" w:cs="SimSun"/>
              </w:rPr>
              <w:t>进</w:t>
            </w:r>
            <w:r w:rsidRPr="00050D0C">
              <w:rPr>
                <w:rFonts w:ascii="MS Mincho" w:eastAsia="MS Mincho" w:hAnsi="MS Mincho" w:cs="MS Mincho"/>
              </w:rPr>
              <w:t>的虚</w:t>
            </w:r>
            <w:r w:rsidRPr="00050D0C">
              <w:rPr>
                <w:rFonts w:ascii="SimSun" w:eastAsia="SimSun" w:hAnsi="SimSun" w:cs="SimSun"/>
              </w:rPr>
              <w:t>拟键盘</w:t>
            </w:r>
            <w:r w:rsidRPr="00050D0C">
              <w:rPr>
                <w:rFonts w:eastAsia="Times New Roman"/>
              </w:rPr>
              <w:t> </w:t>
            </w:r>
            <w:r w:rsidRPr="00050D0C">
              <w:rPr>
                <w:rFonts w:eastAsia="Times New Roman"/>
              </w:rPr>
              <w:br/>
              <w:t>13</w:t>
            </w:r>
            <w:r w:rsidRPr="00050D0C">
              <w:rPr>
                <w:rFonts w:ascii="MS Mincho" w:eastAsia="MS Mincho" w:hAnsi="MS Mincho" w:cs="MS Mincho"/>
              </w:rPr>
              <w:t>、支持</w:t>
            </w:r>
            <w:r w:rsidRPr="00050D0C">
              <w:rPr>
                <w:rFonts w:ascii="SimSun" w:eastAsia="SimSun" w:hAnsi="SimSun" w:cs="SimSun"/>
              </w:rPr>
              <w:t>蓝</w:t>
            </w:r>
            <w:r w:rsidRPr="00050D0C">
              <w:rPr>
                <w:rFonts w:ascii="MS Mincho" w:eastAsia="MS Mincho" w:hAnsi="MS Mincho" w:cs="MS Mincho"/>
              </w:rPr>
              <w:t>牙</w:t>
            </w:r>
            <w:r w:rsidRPr="00050D0C">
              <w:rPr>
                <w:rFonts w:eastAsia="Times New Roman"/>
              </w:rPr>
              <w:t>2.1</w:t>
            </w:r>
            <w:r w:rsidRPr="00050D0C">
              <w:rPr>
                <w:rFonts w:eastAsia="Times New Roman"/>
              </w:rPr>
              <w:br/>
              <w:t>14</w:t>
            </w:r>
            <w:r w:rsidRPr="00050D0C">
              <w:rPr>
                <w:rFonts w:ascii="MS Mincho" w:eastAsia="MS Mincho" w:hAnsi="MS Mincho" w:cs="MS Mincho"/>
              </w:rPr>
              <w:t>、支持</w:t>
            </w:r>
            <w:r w:rsidRPr="00050D0C">
              <w:rPr>
                <w:rFonts w:ascii="SimSun" w:eastAsia="SimSun" w:hAnsi="SimSun" w:cs="SimSun"/>
              </w:rPr>
              <w:t>动态</w:t>
            </w:r>
            <w:r w:rsidRPr="00050D0C">
              <w:rPr>
                <w:rFonts w:ascii="MS Mincho" w:eastAsia="MS Mincho" w:hAnsi="MS Mincho" w:cs="MS Mincho"/>
              </w:rPr>
              <w:t>桌面的</w:t>
            </w:r>
            <w:r w:rsidRPr="00050D0C">
              <w:rPr>
                <w:rFonts w:ascii="SimSun" w:eastAsia="SimSun" w:hAnsi="SimSun" w:cs="SimSun"/>
              </w:rPr>
              <w:t>设计</w:t>
            </w:r>
          </w:p>
        </w:tc>
      </w:tr>
      <w:tr w:rsidR="00050D0C" w:rsidRPr="00050D0C" w14:paraId="76069C22" w14:textId="77777777" w:rsidTr="00050D0C">
        <w:tc>
          <w:tcPr>
            <w:tcW w:w="0" w:type="auto"/>
            <w:tcBorders>
              <w:top w:val="single" w:sz="6" w:space="0" w:color="EEEEEE"/>
              <w:left w:val="single" w:sz="6" w:space="0" w:color="EEEEEE"/>
              <w:bottom w:val="single" w:sz="6" w:space="0" w:color="EEEEEE"/>
              <w:right w:val="single" w:sz="6" w:space="0" w:color="EEEEEE"/>
            </w:tcBorders>
            <w:shd w:val="clear" w:color="auto" w:fill="auto"/>
            <w:tcMar>
              <w:top w:w="120" w:type="dxa"/>
              <w:left w:w="120" w:type="dxa"/>
              <w:bottom w:w="120" w:type="dxa"/>
              <w:right w:w="120" w:type="dxa"/>
            </w:tcMar>
            <w:hideMark/>
          </w:tcPr>
          <w:p w14:paraId="6EB45A81" w14:textId="77777777" w:rsidR="00050D0C" w:rsidRPr="00050D0C" w:rsidRDefault="00050D0C" w:rsidP="00050D0C">
            <w:pPr>
              <w:spacing w:line="300" w:lineRule="atLeast"/>
              <w:rPr>
                <w:rFonts w:eastAsia="Times New Roman"/>
              </w:rPr>
            </w:pPr>
            <w:r w:rsidRPr="00050D0C">
              <w:rPr>
                <w:rFonts w:eastAsia="Times New Roman"/>
              </w:rPr>
              <w:t xml:space="preserve">Android 2.2/2.2.1 Froyo </w:t>
            </w:r>
            <w:r w:rsidRPr="00050D0C">
              <w:rPr>
                <w:rFonts w:ascii="MS Mincho" w:eastAsia="MS Mincho" w:hAnsi="MS Mincho" w:cs="MS Mincho"/>
              </w:rPr>
              <w:t>（</w:t>
            </w:r>
            <w:r w:rsidRPr="00050D0C">
              <w:rPr>
                <w:rFonts w:ascii="SimSun" w:eastAsia="SimSun" w:hAnsi="SimSun" w:cs="SimSun"/>
              </w:rPr>
              <w:t>冻</w:t>
            </w:r>
            <w:r w:rsidRPr="00050D0C">
              <w:rPr>
                <w:rFonts w:ascii="MS Mincho" w:eastAsia="MS Mincho" w:hAnsi="MS Mincho" w:cs="MS Mincho"/>
              </w:rPr>
              <w:t>酸奶）</w:t>
            </w:r>
          </w:p>
        </w:tc>
        <w:tc>
          <w:tcPr>
            <w:tcW w:w="0" w:type="auto"/>
            <w:tcBorders>
              <w:top w:val="single" w:sz="6" w:space="0" w:color="EEEEEE"/>
              <w:left w:val="single" w:sz="6" w:space="0" w:color="EEEEEE"/>
              <w:bottom w:val="single" w:sz="6" w:space="0" w:color="EEEEEE"/>
              <w:right w:val="single" w:sz="6" w:space="0" w:color="EEEEEE"/>
            </w:tcBorders>
            <w:shd w:val="clear" w:color="auto" w:fill="auto"/>
            <w:tcMar>
              <w:top w:w="120" w:type="dxa"/>
              <w:left w:w="120" w:type="dxa"/>
              <w:bottom w:w="120" w:type="dxa"/>
              <w:right w:w="120" w:type="dxa"/>
            </w:tcMar>
            <w:hideMark/>
          </w:tcPr>
          <w:p w14:paraId="1800E966" w14:textId="77777777" w:rsidR="00050D0C" w:rsidRPr="00050D0C" w:rsidRDefault="00050D0C" w:rsidP="00050D0C">
            <w:pPr>
              <w:spacing w:line="300" w:lineRule="atLeast"/>
              <w:rPr>
                <w:rFonts w:eastAsia="Times New Roman"/>
              </w:rPr>
            </w:pPr>
            <w:r w:rsidRPr="00050D0C">
              <w:rPr>
                <w:rFonts w:eastAsia="Times New Roman"/>
              </w:rPr>
              <w:t>2010</w:t>
            </w:r>
            <w:r w:rsidRPr="00050D0C">
              <w:rPr>
                <w:rFonts w:ascii="MS Mincho" w:eastAsia="MS Mincho" w:hAnsi="MS Mincho" w:cs="MS Mincho"/>
              </w:rPr>
              <w:t>年</w:t>
            </w:r>
            <w:r w:rsidRPr="00050D0C">
              <w:rPr>
                <w:rFonts w:eastAsia="Times New Roman"/>
              </w:rPr>
              <w:t>5</w:t>
            </w:r>
            <w:r w:rsidRPr="00050D0C">
              <w:rPr>
                <w:rFonts w:ascii="MS Mincho" w:eastAsia="MS Mincho" w:hAnsi="MS Mincho" w:cs="MS Mincho"/>
              </w:rPr>
              <w:t>月</w:t>
            </w:r>
            <w:r w:rsidRPr="00050D0C">
              <w:rPr>
                <w:rFonts w:eastAsia="Times New Roman"/>
              </w:rPr>
              <w:t>20</w:t>
            </w:r>
            <w:r w:rsidRPr="00050D0C">
              <w:rPr>
                <w:rFonts w:ascii="MS Mincho" w:eastAsia="MS Mincho" w:hAnsi="MS Mincho" w:cs="MS Mincho"/>
              </w:rPr>
              <w:t>日，</w:t>
            </w:r>
            <w:r w:rsidRPr="00050D0C">
              <w:rPr>
                <w:rFonts w:eastAsia="Times New Roman"/>
              </w:rPr>
              <w:t>2.2</w:t>
            </w:r>
            <w:r w:rsidRPr="00050D0C">
              <w:rPr>
                <w:rFonts w:ascii="MS Mincho" w:eastAsia="MS Mincho" w:hAnsi="MS Mincho" w:cs="MS Mincho"/>
              </w:rPr>
              <w:t>（</w:t>
            </w:r>
            <w:r w:rsidRPr="00050D0C">
              <w:rPr>
                <w:rFonts w:eastAsia="Times New Roman"/>
              </w:rPr>
              <w:t xml:space="preserve">Froyo </w:t>
            </w:r>
            <w:r w:rsidRPr="00050D0C">
              <w:rPr>
                <w:rFonts w:ascii="SimSun" w:eastAsia="SimSun" w:hAnsi="SimSun" w:cs="SimSun"/>
              </w:rPr>
              <w:t>冻酸奶）版本软件开发工具包发布。主要的更新如下</w:t>
            </w:r>
            <w:r w:rsidRPr="00050D0C">
              <w:rPr>
                <w:rFonts w:ascii="MS Mincho" w:eastAsia="MS Mincho" w:hAnsi="MS Mincho" w:cs="MS Mincho"/>
              </w:rPr>
              <w:t>：</w:t>
            </w:r>
            <w:r w:rsidRPr="00050D0C">
              <w:rPr>
                <w:rFonts w:eastAsia="Times New Roman"/>
              </w:rPr>
              <w:br/>
              <w:t>1</w:t>
            </w:r>
            <w:r w:rsidRPr="00050D0C">
              <w:rPr>
                <w:rFonts w:ascii="MS Mincho" w:eastAsia="MS Mincho" w:hAnsi="MS Mincho" w:cs="MS Mincho"/>
              </w:rPr>
              <w:t>、整体性能大幅度的提升</w:t>
            </w:r>
            <w:r w:rsidRPr="00050D0C">
              <w:rPr>
                <w:rFonts w:eastAsia="Times New Roman"/>
              </w:rPr>
              <w:t> </w:t>
            </w:r>
            <w:r w:rsidRPr="00050D0C">
              <w:rPr>
                <w:rFonts w:eastAsia="Times New Roman"/>
              </w:rPr>
              <w:br/>
              <w:t>2</w:t>
            </w:r>
            <w:r w:rsidRPr="00050D0C">
              <w:rPr>
                <w:rFonts w:ascii="MS Mincho" w:eastAsia="MS Mincho" w:hAnsi="MS Mincho" w:cs="MS Mincho"/>
              </w:rPr>
              <w:t>、</w:t>
            </w:r>
            <w:r w:rsidRPr="00050D0C">
              <w:rPr>
                <w:rFonts w:eastAsia="Times New Roman"/>
              </w:rPr>
              <w:t>3G</w:t>
            </w:r>
            <w:r w:rsidRPr="00050D0C">
              <w:rPr>
                <w:rFonts w:ascii="MS Mincho" w:eastAsia="MS Mincho" w:hAnsi="MS Mincho" w:cs="MS Mincho"/>
              </w:rPr>
              <w:t>网</w:t>
            </w:r>
            <w:r w:rsidRPr="00050D0C">
              <w:rPr>
                <w:rFonts w:ascii="SimSun" w:eastAsia="SimSun" w:hAnsi="SimSun" w:cs="SimSun"/>
              </w:rPr>
              <w:t>络</w:t>
            </w:r>
            <w:r w:rsidRPr="00050D0C">
              <w:rPr>
                <w:rFonts w:ascii="MS Mincho" w:eastAsia="MS Mincho" w:hAnsi="MS Mincho" w:cs="MS Mincho"/>
              </w:rPr>
              <w:t>共享功能。</w:t>
            </w:r>
            <w:r w:rsidRPr="00050D0C">
              <w:rPr>
                <w:rFonts w:eastAsia="Times New Roman"/>
              </w:rPr>
              <w:t> </w:t>
            </w:r>
            <w:r w:rsidRPr="00050D0C">
              <w:rPr>
                <w:rFonts w:eastAsia="Times New Roman"/>
              </w:rPr>
              <w:br/>
              <w:t>3</w:t>
            </w:r>
            <w:r w:rsidRPr="00050D0C">
              <w:rPr>
                <w:rFonts w:ascii="MS Mincho" w:eastAsia="MS Mincho" w:hAnsi="MS Mincho" w:cs="MS Mincho"/>
              </w:rPr>
              <w:t>、</w:t>
            </w:r>
            <w:r w:rsidRPr="00050D0C">
              <w:rPr>
                <w:rFonts w:eastAsia="Times New Roman"/>
              </w:rPr>
              <w:t>Flash</w:t>
            </w:r>
            <w:r w:rsidRPr="00050D0C">
              <w:rPr>
                <w:rFonts w:ascii="MS Mincho" w:eastAsia="MS Mincho" w:hAnsi="MS Mincho" w:cs="MS Mincho"/>
              </w:rPr>
              <w:t>的支持。</w:t>
            </w:r>
            <w:r w:rsidRPr="00050D0C">
              <w:rPr>
                <w:rFonts w:eastAsia="Times New Roman"/>
              </w:rPr>
              <w:br/>
              <w:t>4</w:t>
            </w:r>
            <w:r w:rsidRPr="00050D0C">
              <w:rPr>
                <w:rFonts w:ascii="MS Mincho" w:eastAsia="MS Mincho" w:hAnsi="MS Mincho" w:cs="MS Mincho"/>
              </w:rPr>
              <w:t>、</w:t>
            </w:r>
            <w:r w:rsidRPr="00050D0C">
              <w:rPr>
                <w:rFonts w:eastAsia="Times New Roman"/>
              </w:rPr>
              <w:t>App2sd</w:t>
            </w:r>
            <w:r w:rsidRPr="00050D0C">
              <w:rPr>
                <w:rFonts w:ascii="MS Mincho" w:eastAsia="MS Mincho" w:hAnsi="MS Mincho" w:cs="MS Mincho"/>
              </w:rPr>
              <w:t>功能。</w:t>
            </w:r>
            <w:r w:rsidRPr="00050D0C">
              <w:rPr>
                <w:rFonts w:eastAsia="Times New Roman"/>
              </w:rPr>
              <w:br/>
              <w:t>5</w:t>
            </w:r>
            <w:r w:rsidRPr="00050D0C">
              <w:rPr>
                <w:rFonts w:ascii="MS Mincho" w:eastAsia="MS Mincho" w:hAnsi="MS Mincho" w:cs="MS Mincho"/>
              </w:rPr>
              <w:t>、全新的</w:t>
            </w:r>
            <w:r w:rsidRPr="00050D0C">
              <w:rPr>
                <w:rFonts w:ascii="SimSun" w:eastAsia="SimSun" w:hAnsi="SimSun" w:cs="SimSun"/>
              </w:rPr>
              <w:t>软</w:t>
            </w:r>
            <w:r w:rsidRPr="00050D0C">
              <w:rPr>
                <w:rFonts w:ascii="MS Mincho" w:eastAsia="MS Mincho" w:hAnsi="MS Mincho" w:cs="MS Mincho"/>
              </w:rPr>
              <w:t>件商店。</w:t>
            </w:r>
            <w:r w:rsidRPr="00050D0C">
              <w:rPr>
                <w:rFonts w:eastAsia="Times New Roman"/>
              </w:rPr>
              <w:br/>
              <w:t>6</w:t>
            </w:r>
            <w:r w:rsidRPr="00050D0C">
              <w:rPr>
                <w:rFonts w:ascii="MS Mincho" w:eastAsia="MS Mincho" w:hAnsi="MS Mincho" w:cs="MS Mincho"/>
              </w:rPr>
              <w:t>、更多的</w:t>
            </w:r>
            <w:r w:rsidRPr="00050D0C">
              <w:rPr>
                <w:rFonts w:eastAsia="Times New Roman"/>
              </w:rPr>
              <w:t>Web</w:t>
            </w:r>
            <w:r w:rsidRPr="00050D0C">
              <w:rPr>
                <w:rFonts w:ascii="SimSun" w:eastAsia="SimSun" w:hAnsi="SimSun" w:cs="SimSun"/>
              </w:rPr>
              <w:t>应用</w:t>
            </w:r>
            <w:r w:rsidRPr="00050D0C">
              <w:rPr>
                <w:rFonts w:eastAsia="Times New Roman"/>
              </w:rPr>
              <w:t>API</w:t>
            </w:r>
            <w:r w:rsidRPr="00050D0C">
              <w:rPr>
                <w:rFonts w:ascii="MS Mincho" w:eastAsia="MS Mincho" w:hAnsi="MS Mincho" w:cs="MS Mincho"/>
              </w:rPr>
              <w:t>接口的开</w:t>
            </w:r>
            <w:r w:rsidRPr="00050D0C">
              <w:rPr>
                <w:rFonts w:ascii="SimSun" w:eastAsia="SimSun" w:hAnsi="SimSun" w:cs="SimSun"/>
              </w:rPr>
              <w:t>发</w:t>
            </w:r>
            <w:r w:rsidRPr="00050D0C">
              <w:rPr>
                <w:rFonts w:ascii="MS Mincho" w:eastAsia="MS Mincho" w:hAnsi="MS Mincho" w:cs="MS Mincho"/>
              </w:rPr>
              <w:t>。</w:t>
            </w:r>
          </w:p>
        </w:tc>
      </w:tr>
      <w:tr w:rsidR="00050D0C" w:rsidRPr="00050D0C" w14:paraId="6827D479" w14:textId="77777777" w:rsidTr="00050D0C">
        <w:tc>
          <w:tcPr>
            <w:tcW w:w="0" w:type="auto"/>
            <w:tcBorders>
              <w:top w:val="single" w:sz="6" w:space="0" w:color="EEEEEE"/>
              <w:left w:val="single" w:sz="6" w:space="0" w:color="EEEEEE"/>
              <w:bottom w:val="single" w:sz="6" w:space="0" w:color="EEEEEE"/>
              <w:right w:val="single" w:sz="6" w:space="0" w:color="EEEEEE"/>
            </w:tcBorders>
            <w:shd w:val="clear" w:color="auto" w:fill="auto"/>
            <w:tcMar>
              <w:top w:w="120" w:type="dxa"/>
              <w:left w:w="120" w:type="dxa"/>
              <w:bottom w:w="120" w:type="dxa"/>
              <w:right w:w="120" w:type="dxa"/>
            </w:tcMar>
            <w:hideMark/>
          </w:tcPr>
          <w:p w14:paraId="76A0B963" w14:textId="77777777" w:rsidR="00050D0C" w:rsidRPr="00050D0C" w:rsidRDefault="00050D0C" w:rsidP="00050D0C">
            <w:pPr>
              <w:spacing w:line="300" w:lineRule="atLeast"/>
              <w:rPr>
                <w:rFonts w:eastAsia="Times New Roman"/>
              </w:rPr>
            </w:pPr>
            <w:r w:rsidRPr="00050D0C">
              <w:rPr>
                <w:rFonts w:eastAsia="Times New Roman"/>
              </w:rPr>
              <w:t>Android 2.3 Gingerbread</w:t>
            </w:r>
            <w:r w:rsidRPr="00050D0C">
              <w:rPr>
                <w:rFonts w:ascii="MS Mincho" w:eastAsia="MS Mincho" w:hAnsi="MS Mincho" w:cs="MS Mincho"/>
              </w:rPr>
              <w:t>（姜</w:t>
            </w:r>
            <w:r w:rsidRPr="00050D0C">
              <w:rPr>
                <w:rFonts w:ascii="SimSun" w:eastAsia="SimSun" w:hAnsi="SimSun" w:cs="SimSun"/>
              </w:rPr>
              <w:t>饼</w:t>
            </w:r>
            <w:r w:rsidRPr="00050D0C">
              <w:rPr>
                <w:rFonts w:ascii="MS Mincho" w:eastAsia="MS Mincho" w:hAnsi="MS Mincho" w:cs="MS Mincho"/>
              </w:rPr>
              <w:t>）</w:t>
            </w:r>
          </w:p>
        </w:tc>
        <w:tc>
          <w:tcPr>
            <w:tcW w:w="0" w:type="auto"/>
            <w:tcBorders>
              <w:top w:val="single" w:sz="6" w:space="0" w:color="EEEEEE"/>
              <w:left w:val="single" w:sz="6" w:space="0" w:color="EEEEEE"/>
              <w:bottom w:val="single" w:sz="6" w:space="0" w:color="EEEEEE"/>
              <w:right w:val="single" w:sz="6" w:space="0" w:color="EEEEEE"/>
            </w:tcBorders>
            <w:shd w:val="clear" w:color="auto" w:fill="auto"/>
            <w:tcMar>
              <w:top w:w="120" w:type="dxa"/>
              <w:left w:w="120" w:type="dxa"/>
              <w:bottom w:w="120" w:type="dxa"/>
              <w:right w:w="120" w:type="dxa"/>
            </w:tcMar>
            <w:hideMark/>
          </w:tcPr>
          <w:p w14:paraId="0EF500AE" w14:textId="77777777" w:rsidR="00050D0C" w:rsidRPr="00050D0C" w:rsidRDefault="00050D0C" w:rsidP="00050D0C">
            <w:pPr>
              <w:spacing w:line="300" w:lineRule="atLeast"/>
              <w:rPr>
                <w:rFonts w:eastAsia="Times New Roman"/>
              </w:rPr>
            </w:pPr>
            <w:r w:rsidRPr="00050D0C">
              <w:rPr>
                <w:rFonts w:eastAsia="Times New Roman"/>
              </w:rPr>
              <w:t>2010</w:t>
            </w:r>
            <w:r w:rsidRPr="00050D0C">
              <w:rPr>
                <w:rFonts w:ascii="MS Mincho" w:eastAsia="MS Mincho" w:hAnsi="MS Mincho" w:cs="MS Mincho"/>
              </w:rPr>
              <w:t>年</w:t>
            </w:r>
            <w:r w:rsidRPr="00050D0C">
              <w:rPr>
                <w:rFonts w:eastAsia="Times New Roman"/>
              </w:rPr>
              <w:t>12</w:t>
            </w:r>
            <w:r w:rsidRPr="00050D0C">
              <w:rPr>
                <w:rFonts w:ascii="MS Mincho" w:eastAsia="MS Mincho" w:hAnsi="MS Mincho" w:cs="MS Mincho"/>
              </w:rPr>
              <w:t>月</w:t>
            </w:r>
            <w:r w:rsidRPr="00050D0C">
              <w:rPr>
                <w:rFonts w:eastAsia="Times New Roman"/>
              </w:rPr>
              <w:t>7</w:t>
            </w:r>
            <w:r w:rsidRPr="00050D0C">
              <w:rPr>
                <w:rFonts w:ascii="MS Mincho" w:eastAsia="MS Mincho" w:hAnsi="MS Mincho" w:cs="MS Mincho"/>
              </w:rPr>
              <w:t>日，</w:t>
            </w:r>
            <w:r w:rsidRPr="00050D0C">
              <w:rPr>
                <w:rFonts w:eastAsia="Times New Roman"/>
              </w:rPr>
              <w:t>2.3</w:t>
            </w:r>
            <w:r w:rsidRPr="00050D0C">
              <w:rPr>
                <w:rFonts w:ascii="MS Mincho" w:eastAsia="MS Mincho" w:hAnsi="MS Mincho" w:cs="MS Mincho"/>
              </w:rPr>
              <w:t>（</w:t>
            </w:r>
            <w:r w:rsidRPr="00050D0C">
              <w:rPr>
                <w:rFonts w:eastAsia="Times New Roman"/>
              </w:rPr>
              <w:t xml:space="preserve">Gingerbread </w:t>
            </w:r>
            <w:r w:rsidRPr="00050D0C">
              <w:rPr>
                <w:rFonts w:ascii="MS Mincho" w:eastAsia="MS Mincho" w:hAnsi="MS Mincho" w:cs="MS Mincho"/>
              </w:rPr>
              <w:t>姜</w:t>
            </w:r>
            <w:r w:rsidRPr="00050D0C">
              <w:rPr>
                <w:rFonts w:ascii="SimSun" w:eastAsia="SimSun" w:hAnsi="SimSun" w:cs="SimSun"/>
              </w:rPr>
              <w:t>饼</w:t>
            </w:r>
            <w:r w:rsidRPr="00050D0C">
              <w:rPr>
                <w:rFonts w:ascii="MS Mincho" w:eastAsia="MS Mincho" w:hAnsi="MS Mincho" w:cs="MS Mincho"/>
              </w:rPr>
              <w:t>）版本</w:t>
            </w:r>
            <w:r w:rsidRPr="00050D0C">
              <w:rPr>
                <w:rFonts w:ascii="SimSun" w:eastAsia="SimSun" w:hAnsi="SimSun" w:cs="SimSun"/>
              </w:rPr>
              <w:t>软</w:t>
            </w:r>
            <w:r w:rsidRPr="00050D0C">
              <w:rPr>
                <w:rFonts w:ascii="MS Mincho" w:eastAsia="MS Mincho" w:hAnsi="MS Mincho" w:cs="MS Mincho"/>
              </w:rPr>
              <w:t>件开</w:t>
            </w:r>
            <w:r w:rsidRPr="00050D0C">
              <w:rPr>
                <w:rFonts w:ascii="SimSun" w:eastAsia="SimSun" w:hAnsi="SimSun" w:cs="SimSun"/>
              </w:rPr>
              <w:t>发</w:t>
            </w:r>
            <w:r w:rsidRPr="00050D0C">
              <w:rPr>
                <w:rFonts w:ascii="MS Mincho" w:eastAsia="MS Mincho" w:hAnsi="MS Mincho" w:cs="MS Mincho"/>
              </w:rPr>
              <w:t>工具包</w:t>
            </w:r>
            <w:r w:rsidRPr="00050D0C">
              <w:rPr>
                <w:rFonts w:ascii="SimSun" w:eastAsia="SimSun" w:hAnsi="SimSun" w:cs="SimSun"/>
              </w:rPr>
              <w:t>发</w:t>
            </w:r>
            <w:r w:rsidRPr="00050D0C">
              <w:rPr>
                <w:rFonts w:ascii="MS Mincho" w:eastAsia="MS Mincho" w:hAnsi="MS Mincho" w:cs="MS Mincho"/>
              </w:rPr>
              <w:t>布。主要的更新如下：</w:t>
            </w:r>
            <w:r w:rsidRPr="00050D0C">
              <w:rPr>
                <w:rFonts w:eastAsia="Times New Roman"/>
              </w:rPr>
              <w:br/>
              <w:t>1</w:t>
            </w:r>
            <w:r w:rsidRPr="00050D0C">
              <w:rPr>
                <w:rFonts w:ascii="MS Mincho" w:eastAsia="MS Mincho" w:hAnsi="MS Mincho" w:cs="MS Mincho"/>
              </w:rPr>
              <w:t>、增加了新的垃圾回收和</w:t>
            </w:r>
            <w:r w:rsidRPr="00050D0C">
              <w:rPr>
                <w:rFonts w:ascii="SimSun" w:eastAsia="SimSun" w:hAnsi="SimSun" w:cs="SimSun"/>
              </w:rPr>
              <w:t>优</w:t>
            </w:r>
            <w:r w:rsidRPr="00050D0C">
              <w:rPr>
                <w:rFonts w:ascii="MS Mincho" w:eastAsia="MS Mincho" w:hAnsi="MS Mincho" w:cs="MS Mincho"/>
              </w:rPr>
              <w:t>化</w:t>
            </w:r>
            <w:r w:rsidRPr="00050D0C">
              <w:rPr>
                <w:rFonts w:ascii="SimSun" w:eastAsia="SimSun" w:hAnsi="SimSun" w:cs="SimSun"/>
              </w:rPr>
              <w:t>处</w:t>
            </w:r>
            <w:r w:rsidRPr="00050D0C">
              <w:rPr>
                <w:rFonts w:ascii="MS Mincho" w:eastAsia="MS Mincho" w:hAnsi="MS Mincho" w:cs="MS Mincho"/>
              </w:rPr>
              <w:t>理事件</w:t>
            </w:r>
            <w:r w:rsidRPr="00050D0C">
              <w:rPr>
                <w:rFonts w:eastAsia="Times New Roman"/>
              </w:rPr>
              <w:t> </w:t>
            </w:r>
            <w:r w:rsidRPr="00050D0C">
              <w:rPr>
                <w:rFonts w:eastAsia="Times New Roman"/>
              </w:rPr>
              <w:br/>
              <w:t>2</w:t>
            </w:r>
            <w:r w:rsidRPr="00050D0C">
              <w:rPr>
                <w:rFonts w:ascii="MS Mincho" w:eastAsia="MS Mincho" w:hAnsi="MS Mincho" w:cs="MS Mincho"/>
              </w:rPr>
              <w:t>、原生代</w:t>
            </w:r>
            <w:r w:rsidRPr="00050D0C">
              <w:rPr>
                <w:rFonts w:ascii="SimSun" w:eastAsia="SimSun" w:hAnsi="SimSun" w:cs="SimSun"/>
              </w:rPr>
              <w:t>码</w:t>
            </w:r>
            <w:r w:rsidRPr="00050D0C">
              <w:rPr>
                <w:rFonts w:ascii="MS Mincho" w:eastAsia="MS Mincho" w:hAnsi="MS Mincho" w:cs="MS Mincho"/>
              </w:rPr>
              <w:t>可直接存取</w:t>
            </w:r>
            <w:r w:rsidRPr="00050D0C">
              <w:rPr>
                <w:rFonts w:ascii="SimSun" w:eastAsia="SimSun" w:hAnsi="SimSun" w:cs="SimSun"/>
              </w:rPr>
              <w:t>输</w:t>
            </w:r>
            <w:r w:rsidRPr="00050D0C">
              <w:rPr>
                <w:rFonts w:ascii="MS Mincho" w:eastAsia="MS Mincho" w:hAnsi="MS Mincho" w:cs="MS Mincho"/>
              </w:rPr>
              <w:t>入和感</w:t>
            </w:r>
            <w:r w:rsidRPr="00050D0C">
              <w:rPr>
                <w:rFonts w:ascii="SimSun" w:eastAsia="SimSun" w:hAnsi="SimSun" w:cs="SimSun"/>
              </w:rPr>
              <w:t>应</w:t>
            </w:r>
            <w:r w:rsidRPr="00050D0C">
              <w:rPr>
                <w:rFonts w:ascii="MS Mincho" w:eastAsia="MS Mincho" w:hAnsi="MS Mincho" w:cs="MS Mincho"/>
              </w:rPr>
              <w:t>器事件、</w:t>
            </w:r>
            <w:r w:rsidRPr="00050D0C">
              <w:rPr>
                <w:rFonts w:eastAsia="Times New Roman"/>
              </w:rPr>
              <w:t>EGL/OpenGL ES</w:t>
            </w:r>
            <w:r w:rsidRPr="00050D0C">
              <w:rPr>
                <w:rFonts w:ascii="MS Mincho" w:eastAsia="MS Mincho" w:hAnsi="MS Mincho" w:cs="MS Mincho"/>
              </w:rPr>
              <w:t>、</w:t>
            </w:r>
            <w:r w:rsidRPr="00050D0C">
              <w:rPr>
                <w:rFonts w:eastAsia="Times New Roman"/>
              </w:rPr>
              <w:t>OpenSL ES</w:t>
            </w:r>
            <w:r w:rsidRPr="00050D0C">
              <w:rPr>
                <w:rFonts w:ascii="MS Mincho" w:eastAsia="MS Mincho" w:hAnsi="MS Mincho" w:cs="MS Mincho"/>
              </w:rPr>
              <w:t>。</w:t>
            </w:r>
            <w:r w:rsidRPr="00050D0C">
              <w:rPr>
                <w:rFonts w:eastAsia="Times New Roman"/>
              </w:rPr>
              <w:t> </w:t>
            </w:r>
            <w:r w:rsidRPr="00050D0C">
              <w:rPr>
                <w:rFonts w:eastAsia="Times New Roman"/>
              </w:rPr>
              <w:br/>
              <w:t>3</w:t>
            </w:r>
            <w:r w:rsidRPr="00050D0C">
              <w:rPr>
                <w:rFonts w:ascii="MS Mincho" w:eastAsia="MS Mincho" w:hAnsi="MS Mincho" w:cs="MS Mincho"/>
              </w:rPr>
              <w:t>、新的管理窗口和生命周期的框架。</w:t>
            </w:r>
            <w:r w:rsidRPr="00050D0C">
              <w:rPr>
                <w:rFonts w:eastAsia="Times New Roman"/>
              </w:rPr>
              <w:t> </w:t>
            </w:r>
            <w:r w:rsidRPr="00050D0C">
              <w:rPr>
                <w:rFonts w:eastAsia="Times New Roman"/>
              </w:rPr>
              <w:br/>
              <w:t>4</w:t>
            </w:r>
            <w:r w:rsidRPr="00050D0C">
              <w:rPr>
                <w:rFonts w:ascii="MS Mincho" w:eastAsia="MS Mincho" w:hAnsi="MS Mincho" w:cs="MS Mincho"/>
              </w:rPr>
              <w:t>、支持</w:t>
            </w:r>
            <w:r w:rsidRPr="00050D0C">
              <w:rPr>
                <w:rFonts w:eastAsia="Times New Roman"/>
              </w:rPr>
              <w:t>VP8</w:t>
            </w:r>
            <w:r w:rsidRPr="00050D0C">
              <w:rPr>
                <w:rFonts w:ascii="MS Mincho" w:eastAsia="MS Mincho" w:hAnsi="MS Mincho" w:cs="MS Mincho"/>
              </w:rPr>
              <w:t>和</w:t>
            </w:r>
            <w:r w:rsidRPr="00050D0C">
              <w:rPr>
                <w:rFonts w:eastAsia="Times New Roman"/>
              </w:rPr>
              <w:t>WebM</w:t>
            </w:r>
            <w:r w:rsidRPr="00050D0C">
              <w:rPr>
                <w:rFonts w:ascii="SimSun" w:eastAsia="SimSun" w:hAnsi="SimSun" w:cs="SimSun"/>
              </w:rPr>
              <w:t>视频格式，提供</w:t>
            </w:r>
            <w:r w:rsidRPr="00050D0C">
              <w:rPr>
                <w:rFonts w:eastAsia="Times New Roman"/>
              </w:rPr>
              <w:t>AAC</w:t>
            </w:r>
            <w:r w:rsidRPr="00050D0C">
              <w:rPr>
                <w:rFonts w:ascii="MS Mincho" w:eastAsia="MS Mincho" w:hAnsi="MS Mincho" w:cs="MS Mincho"/>
              </w:rPr>
              <w:t>和</w:t>
            </w:r>
            <w:r w:rsidRPr="00050D0C">
              <w:rPr>
                <w:rFonts w:eastAsia="Times New Roman"/>
              </w:rPr>
              <w:t>AMR</w:t>
            </w:r>
            <w:r w:rsidRPr="00050D0C">
              <w:rPr>
                <w:rFonts w:ascii="SimSun" w:eastAsia="SimSun" w:hAnsi="SimSun" w:cs="SimSun"/>
              </w:rPr>
              <w:t>宽频编码，提供了新的音频效果器</w:t>
            </w:r>
            <w:r w:rsidRPr="00050D0C">
              <w:rPr>
                <w:rFonts w:eastAsia="Times New Roman"/>
              </w:rPr>
              <w:t> </w:t>
            </w:r>
            <w:r w:rsidRPr="00050D0C">
              <w:rPr>
                <w:rFonts w:eastAsia="Times New Roman"/>
              </w:rPr>
              <w:br/>
              <w:t>5</w:t>
            </w:r>
            <w:r w:rsidRPr="00050D0C">
              <w:rPr>
                <w:rFonts w:ascii="MS Mincho" w:eastAsia="MS Mincho" w:hAnsi="MS Mincho" w:cs="MS Mincho"/>
              </w:rPr>
              <w:t>、支持前置</w:t>
            </w:r>
            <w:r w:rsidRPr="00050D0C">
              <w:rPr>
                <w:rFonts w:ascii="SimSun" w:eastAsia="SimSun" w:hAnsi="SimSun" w:cs="SimSun"/>
              </w:rPr>
              <w:t>摄</w:t>
            </w:r>
            <w:r w:rsidRPr="00050D0C">
              <w:rPr>
                <w:rFonts w:ascii="MS Mincho" w:eastAsia="MS Mincho" w:hAnsi="MS Mincho" w:cs="MS Mincho"/>
              </w:rPr>
              <w:t>像</w:t>
            </w:r>
            <w:r w:rsidRPr="00050D0C">
              <w:rPr>
                <w:rFonts w:ascii="SimSun" w:eastAsia="SimSun" w:hAnsi="SimSun" w:cs="SimSun"/>
              </w:rPr>
              <w:t>头</w:t>
            </w:r>
            <w:r w:rsidRPr="00050D0C">
              <w:rPr>
                <w:rFonts w:ascii="MS Mincho" w:eastAsia="MS Mincho" w:hAnsi="MS Mincho" w:cs="MS Mincho"/>
              </w:rPr>
              <w:t>、</w:t>
            </w:r>
            <w:r w:rsidRPr="00050D0C">
              <w:rPr>
                <w:rFonts w:eastAsia="Times New Roman"/>
              </w:rPr>
              <w:t>SIP/VOIP</w:t>
            </w:r>
            <w:r w:rsidRPr="00050D0C">
              <w:rPr>
                <w:rFonts w:ascii="MS Mincho" w:eastAsia="MS Mincho" w:hAnsi="MS Mincho" w:cs="MS Mincho"/>
              </w:rPr>
              <w:t>和</w:t>
            </w:r>
            <w:r w:rsidRPr="00050D0C">
              <w:rPr>
                <w:rFonts w:eastAsia="Times New Roman"/>
              </w:rPr>
              <w:t>NFC</w:t>
            </w:r>
            <w:r w:rsidRPr="00050D0C">
              <w:rPr>
                <w:rFonts w:ascii="MS Mincho" w:eastAsia="MS Mincho" w:hAnsi="MS Mincho" w:cs="MS Mincho"/>
              </w:rPr>
              <w:t>（近</w:t>
            </w:r>
            <w:r w:rsidRPr="00050D0C">
              <w:rPr>
                <w:rFonts w:ascii="SimSun" w:eastAsia="SimSun" w:hAnsi="SimSun" w:cs="SimSun"/>
              </w:rPr>
              <w:t>场</w:t>
            </w:r>
            <w:r w:rsidRPr="00050D0C">
              <w:rPr>
                <w:rFonts w:ascii="MS Mincho" w:eastAsia="MS Mincho" w:hAnsi="MS Mincho" w:cs="MS Mincho"/>
              </w:rPr>
              <w:t>通</w:t>
            </w:r>
            <w:r w:rsidRPr="00050D0C">
              <w:rPr>
                <w:rFonts w:ascii="SimSun" w:eastAsia="SimSun" w:hAnsi="SimSun" w:cs="SimSun"/>
              </w:rPr>
              <w:t>讯</w:t>
            </w:r>
            <w:r w:rsidRPr="00050D0C">
              <w:rPr>
                <w:rFonts w:ascii="MS Mincho" w:eastAsia="MS Mincho" w:hAnsi="MS Mincho" w:cs="MS Mincho"/>
              </w:rPr>
              <w:t>）</w:t>
            </w:r>
            <w:r w:rsidRPr="00050D0C">
              <w:rPr>
                <w:rFonts w:eastAsia="Times New Roman"/>
              </w:rPr>
              <w:t> </w:t>
            </w:r>
            <w:r w:rsidRPr="00050D0C">
              <w:rPr>
                <w:rFonts w:eastAsia="Times New Roman"/>
              </w:rPr>
              <w:br/>
              <w:t>6</w:t>
            </w:r>
            <w:r w:rsidRPr="00050D0C">
              <w:rPr>
                <w:rFonts w:ascii="MS Mincho" w:eastAsia="MS Mincho" w:hAnsi="MS Mincho" w:cs="MS Mincho"/>
              </w:rPr>
              <w:t>、</w:t>
            </w:r>
            <w:r w:rsidRPr="00050D0C">
              <w:rPr>
                <w:rFonts w:ascii="SimSun" w:eastAsia="SimSun" w:hAnsi="SimSun" w:cs="SimSun"/>
              </w:rPr>
              <w:t>简</w:t>
            </w:r>
            <w:r w:rsidRPr="00050D0C">
              <w:rPr>
                <w:rFonts w:ascii="MS Mincho" w:eastAsia="MS Mincho" w:hAnsi="MS Mincho" w:cs="MS Mincho"/>
              </w:rPr>
              <w:t>化界面、速度提升：</w:t>
            </w:r>
            <w:r w:rsidRPr="00050D0C">
              <w:rPr>
                <w:rFonts w:eastAsia="Times New Roman"/>
              </w:rPr>
              <w:br/>
              <w:t>7</w:t>
            </w:r>
            <w:r w:rsidRPr="00050D0C">
              <w:rPr>
                <w:rFonts w:ascii="MS Mincho" w:eastAsia="MS Mincho" w:hAnsi="MS Mincho" w:cs="MS Mincho"/>
              </w:rPr>
              <w:t>、更快更直</w:t>
            </w:r>
            <w:r w:rsidRPr="00050D0C">
              <w:rPr>
                <w:rFonts w:ascii="SimSun" w:eastAsia="SimSun" w:hAnsi="SimSun" w:cs="SimSun"/>
              </w:rPr>
              <w:t>观</w:t>
            </w:r>
            <w:r w:rsidRPr="00050D0C">
              <w:rPr>
                <w:rFonts w:ascii="MS Mincho" w:eastAsia="MS Mincho" w:hAnsi="MS Mincho" w:cs="MS Mincho"/>
              </w:rPr>
              <w:t>的文字</w:t>
            </w:r>
            <w:r w:rsidRPr="00050D0C">
              <w:rPr>
                <w:rFonts w:ascii="SimSun" w:eastAsia="SimSun" w:hAnsi="SimSun" w:cs="SimSun"/>
              </w:rPr>
              <w:t>输</w:t>
            </w:r>
            <w:r w:rsidRPr="00050D0C">
              <w:rPr>
                <w:rFonts w:ascii="MS Mincho" w:eastAsia="MS Mincho" w:hAnsi="MS Mincho" w:cs="MS Mincho"/>
              </w:rPr>
              <w:t>入：</w:t>
            </w:r>
            <w:r w:rsidRPr="00050D0C">
              <w:rPr>
                <w:rFonts w:eastAsia="Times New Roman"/>
              </w:rPr>
              <w:t> </w:t>
            </w:r>
            <w:r w:rsidRPr="00050D0C">
              <w:rPr>
                <w:rFonts w:eastAsia="Times New Roman"/>
              </w:rPr>
              <w:br/>
              <w:t>8</w:t>
            </w:r>
            <w:r w:rsidRPr="00050D0C">
              <w:rPr>
                <w:rFonts w:ascii="MS Mincho" w:eastAsia="MS Mincho" w:hAnsi="MS Mincho" w:cs="MS Mincho"/>
              </w:rPr>
              <w:t>、一</w:t>
            </w:r>
            <w:r w:rsidRPr="00050D0C">
              <w:rPr>
                <w:rFonts w:ascii="SimSun" w:eastAsia="SimSun" w:hAnsi="SimSun" w:cs="SimSun"/>
              </w:rPr>
              <w:t>键</w:t>
            </w:r>
            <w:r w:rsidRPr="00050D0C">
              <w:rPr>
                <w:rFonts w:ascii="MS Mincho" w:eastAsia="MS Mincho" w:hAnsi="MS Mincho" w:cs="MS Mincho"/>
              </w:rPr>
              <w:t>文字</w:t>
            </w:r>
            <w:r w:rsidRPr="00050D0C">
              <w:rPr>
                <w:rFonts w:ascii="SimSun" w:eastAsia="SimSun" w:hAnsi="SimSun" w:cs="SimSun"/>
              </w:rPr>
              <w:t>选择</w:t>
            </w:r>
            <w:r w:rsidRPr="00050D0C">
              <w:rPr>
                <w:rFonts w:ascii="MS Mincho" w:eastAsia="MS Mincho" w:hAnsi="MS Mincho" w:cs="MS Mincho"/>
              </w:rPr>
              <w:t>和复制</w:t>
            </w:r>
            <w:r w:rsidRPr="00050D0C">
              <w:rPr>
                <w:rFonts w:eastAsia="Times New Roman"/>
              </w:rPr>
              <w:t>/</w:t>
            </w:r>
            <w:r w:rsidRPr="00050D0C">
              <w:rPr>
                <w:rFonts w:ascii="MS Mincho" w:eastAsia="MS Mincho" w:hAnsi="MS Mincho" w:cs="MS Mincho"/>
              </w:rPr>
              <w:t>粘帖：</w:t>
            </w:r>
            <w:r w:rsidRPr="00050D0C">
              <w:rPr>
                <w:rFonts w:eastAsia="Times New Roman"/>
              </w:rPr>
              <w:br/>
              <w:t>9</w:t>
            </w:r>
            <w:r w:rsidRPr="00050D0C">
              <w:rPr>
                <w:rFonts w:ascii="MS Mincho" w:eastAsia="MS Mincho" w:hAnsi="MS Mincho" w:cs="MS Mincho"/>
              </w:rPr>
              <w:t>、改</w:t>
            </w:r>
            <w:r w:rsidRPr="00050D0C">
              <w:rPr>
                <w:rFonts w:ascii="SimSun" w:eastAsia="SimSun" w:hAnsi="SimSun" w:cs="SimSun"/>
              </w:rPr>
              <w:t>进</w:t>
            </w:r>
            <w:r w:rsidRPr="00050D0C">
              <w:rPr>
                <w:rFonts w:ascii="MS Mincho" w:eastAsia="MS Mincho" w:hAnsi="MS Mincho" w:cs="MS Mincho"/>
              </w:rPr>
              <w:t>的</w:t>
            </w:r>
            <w:r w:rsidRPr="00050D0C">
              <w:rPr>
                <w:rFonts w:ascii="SimSun" w:eastAsia="SimSun" w:hAnsi="SimSun" w:cs="SimSun"/>
              </w:rPr>
              <w:t>电</w:t>
            </w:r>
            <w:r w:rsidRPr="00050D0C">
              <w:rPr>
                <w:rFonts w:ascii="MS Mincho" w:eastAsia="MS Mincho" w:hAnsi="MS Mincho" w:cs="MS Mincho"/>
              </w:rPr>
              <w:t>源管理系</w:t>
            </w:r>
            <w:r w:rsidRPr="00050D0C">
              <w:rPr>
                <w:rFonts w:ascii="SimSun" w:eastAsia="SimSun" w:hAnsi="SimSun" w:cs="SimSun"/>
              </w:rPr>
              <w:t>统</w:t>
            </w:r>
            <w:r w:rsidRPr="00050D0C">
              <w:rPr>
                <w:rFonts w:ascii="MS Mincho" w:eastAsia="MS Mincho" w:hAnsi="MS Mincho" w:cs="MS Mincho"/>
              </w:rPr>
              <w:t>：</w:t>
            </w:r>
            <w:r w:rsidRPr="00050D0C">
              <w:rPr>
                <w:rFonts w:eastAsia="Times New Roman"/>
              </w:rPr>
              <w:t> </w:t>
            </w:r>
            <w:r w:rsidRPr="00050D0C">
              <w:rPr>
                <w:rFonts w:eastAsia="Times New Roman"/>
              </w:rPr>
              <w:br/>
              <w:t>10</w:t>
            </w:r>
            <w:r w:rsidRPr="00050D0C">
              <w:rPr>
                <w:rFonts w:ascii="MS Mincho" w:eastAsia="MS Mincho" w:hAnsi="MS Mincho" w:cs="MS Mincho"/>
              </w:rPr>
              <w:t>、新的</w:t>
            </w:r>
            <w:r w:rsidRPr="00050D0C">
              <w:rPr>
                <w:rFonts w:ascii="SimSun" w:eastAsia="SimSun" w:hAnsi="SimSun" w:cs="SimSun"/>
              </w:rPr>
              <w:t>应</w:t>
            </w:r>
            <w:r w:rsidRPr="00050D0C">
              <w:rPr>
                <w:rFonts w:ascii="MS Mincho" w:eastAsia="MS Mincho" w:hAnsi="MS Mincho" w:cs="MS Mincho"/>
              </w:rPr>
              <w:t>用管理方式：</w:t>
            </w:r>
          </w:p>
        </w:tc>
      </w:tr>
      <w:tr w:rsidR="00050D0C" w:rsidRPr="00050D0C" w14:paraId="54174259" w14:textId="77777777" w:rsidTr="00050D0C">
        <w:tc>
          <w:tcPr>
            <w:tcW w:w="0" w:type="auto"/>
            <w:tcBorders>
              <w:top w:val="single" w:sz="6" w:space="0" w:color="EEEEEE"/>
              <w:left w:val="single" w:sz="6" w:space="0" w:color="EEEEEE"/>
              <w:bottom w:val="single" w:sz="6" w:space="0" w:color="EEEEEE"/>
              <w:right w:val="single" w:sz="6" w:space="0" w:color="EEEEEE"/>
            </w:tcBorders>
            <w:shd w:val="clear" w:color="auto" w:fill="auto"/>
            <w:tcMar>
              <w:top w:w="120" w:type="dxa"/>
              <w:left w:w="120" w:type="dxa"/>
              <w:bottom w:w="120" w:type="dxa"/>
              <w:right w:w="120" w:type="dxa"/>
            </w:tcMar>
            <w:hideMark/>
          </w:tcPr>
          <w:p w14:paraId="5B0F07D0" w14:textId="77777777" w:rsidR="00050D0C" w:rsidRPr="00050D0C" w:rsidRDefault="00050D0C" w:rsidP="00050D0C">
            <w:pPr>
              <w:spacing w:line="300" w:lineRule="atLeast"/>
              <w:rPr>
                <w:rFonts w:eastAsia="Times New Roman"/>
              </w:rPr>
            </w:pPr>
            <w:r w:rsidRPr="00050D0C">
              <w:rPr>
                <w:rFonts w:eastAsia="Times New Roman"/>
              </w:rPr>
              <w:t xml:space="preserve">Android 3.0 Honeycomb </w:t>
            </w:r>
            <w:r w:rsidRPr="00050D0C">
              <w:rPr>
                <w:rFonts w:ascii="MS Mincho" w:eastAsia="MS Mincho" w:hAnsi="MS Mincho" w:cs="MS Mincho"/>
              </w:rPr>
              <w:t>（蜂巢）</w:t>
            </w:r>
          </w:p>
        </w:tc>
        <w:tc>
          <w:tcPr>
            <w:tcW w:w="0" w:type="auto"/>
            <w:tcBorders>
              <w:top w:val="single" w:sz="6" w:space="0" w:color="EEEEEE"/>
              <w:left w:val="single" w:sz="6" w:space="0" w:color="EEEEEE"/>
              <w:bottom w:val="single" w:sz="6" w:space="0" w:color="EEEEEE"/>
              <w:right w:val="single" w:sz="6" w:space="0" w:color="EEEEEE"/>
            </w:tcBorders>
            <w:shd w:val="clear" w:color="auto" w:fill="auto"/>
            <w:tcMar>
              <w:top w:w="120" w:type="dxa"/>
              <w:left w:w="120" w:type="dxa"/>
              <w:bottom w:w="120" w:type="dxa"/>
              <w:right w:w="120" w:type="dxa"/>
            </w:tcMar>
            <w:hideMark/>
          </w:tcPr>
          <w:p w14:paraId="6AAB98F1" w14:textId="77777777" w:rsidR="00050D0C" w:rsidRPr="00050D0C" w:rsidRDefault="00050D0C" w:rsidP="00050D0C">
            <w:pPr>
              <w:spacing w:line="300" w:lineRule="atLeast"/>
              <w:rPr>
                <w:rFonts w:eastAsia="Times New Roman"/>
              </w:rPr>
            </w:pPr>
            <w:r w:rsidRPr="00050D0C">
              <w:rPr>
                <w:rFonts w:eastAsia="Times New Roman"/>
              </w:rPr>
              <w:t>2011</w:t>
            </w:r>
            <w:r w:rsidRPr="00050D0C">
              <w:rPr>
                <w:rFonts w:ascii="MS Mincho" w:eastAsia="MS Mincho" w:hAnsi="MS Mincho" w:cs="MS Mincho"/>
              </w:rPr>
              <w:t>年</w:t>
            </w:r>
            <w:r w:rsidRPr="00050D0C">
              <w:rPr>
                <w:rFonts w:eastAsia="Times New Roman"/>
              </w:rPr>
              <w:t>2</w:t>
            </w:r>
            <w:r w:rsidRPr="00050D0C">
              <w:rPr>
                <w:rFonts w:ascii="MS Mincho" w:eastAsia="MS Mincho" w:hAnsi="MS Mincho" w:cs="MS Mincho"/>
              </w:rPr>
              <w:t>月</w:t>
            </w:r>
            <w:r w:rsidRPr="00050D0C">
              <w:rPr>
                <w:rFonts w:eastAsia="Times New Roman"/>
              </w:rPr>
              <w:t>2</w:t>
            </w:r>
            <w:r w:rsidRPr="00050D0C">
              <w:rPr>
                <w:rFonts w:ascii="MS Mincho" w:eastAsia="MS Mincho" w:hAnsi="MS Mincho" w:cs="MS Mincho"/>
              </w:rPr>
              <w:t>日，</w:t>
            </w:r>
            <w:r w:rsidRPr="00050D0C">
              <w:rPr>
                <w:rFonts w:eastAsia="Times New Roman"/>
              </w:rPr>
              <w:t xml:space="preserve"> 3.0</w:t>
            </w:r>
            <w:r w:rsidRPr="00050D0C">
              <w:rPr>
                <w:rFonts w:ascii="MS Mincho" w:eastAsia="MS Mincho" w:hAnsi="MS Mincho" w:cs="MS Mincho"/>
              </w:rPr>
              <w:t>（</w:t>
            </w:r>
            <w:r w:rsidRPr="00050D0C">
              <w:rPr>
                <w:rFonts w:eastAsia="Times New Roman"/>
              </w:rPr>
              <w:t xml:space="preserve">Honeycomb </w:t>
            </w:r>
            <w:r w:rsidRPr="00050D0C">
              <w:rPr>
                <w:rFonts w:ascii="MS Mincho" w:eastAsia="MS Mincho" w:hAnsi="MS Mincho" w:cs="MS Mincho"/>
              </w:rPr>
              <w:t>蜂巢）版本主要更新如下：</w:t>
            </w:r>
            <w:r w:rsidRPr="00050D0C">
              <w:rPr>
                <w:rFonts w:eastAsia="Times New Roman"/>
              </w:rPr>
              <w:t> </w:t>
            </w:r>
            <w:r w:rsidRPr="00050D0C">
              <w:rPr>
                <w:rFonts w:eastAsia="Times New Roman"/>
              </w:rPr>
              <w:br/>
              <w:t>·</w:t>
            </w:r>
            <w:r w:rsidRPr="00050D0C">
              <w:rPr>
                <w:rFonts w:ascii="SimSun" w:eastAsia="SimSun" w:hAnsi="SimSun" w:cs="SimSun"/>
              </w:rPr>
              <w:t>优化针对平板</w:t>
            </w:r>
            <w:r w:rsidRPr="00050D0C">
              <w:rPr>
                <w:rFonts w:eastAsia="Times New Roman"/>
              </w:rPr>
              <w:t> </w:t>
            </w:r>
            <w:r w:rsidRPr="00050D0C">
              <w:rPr>
                <w:rFonts w:eastAsia="Times New Roman"/>
              </w:rPr>
              <w:br/>
              <w:t>·</w:t>
            </w:r>
            <w:r w:rsidRPr="00050D0C">
              <w:rPr>
                <w:rFonts w:ascii="MS Mincho" w:eastAsia="MS Mincho" w:hAnsi="MS Mincho" w:cs="MS Mincho"/>
              </w:rPr>
              <w:t>全新</w:t>
            </w:r>
            <w:r w:rsidRPr="00050D0C">
              <w:rPr>
                <w:rFonts w:ascii="SimSun" w:eastAsia="SimSun" w:hAnsi="SimSun" w:cs="SimSun"/>
              </w:rPr>
              <w:t>设计</w:t>
            </w:r>
            <w:r w:rsidRPr="00050D0C">
              <w:rPr>
                <w:rFonts w:ascii="MS Mincho" w:eastAsia="MS Mincho" w:hAnsi="MS Mincho" w:cs="MS Mincho"/>
              </w:rPr>
              <w:t>的</w:t>
            </w:r>
            <w:r w:rsidRPr="00050D0C">
              <w:rPr>
                <w:rFonts w:eastAsia="Times New Roman"/>
              </w:rPr>
              <w:t>UI</w:t>
            </w:r>
            <w:r w:rsidRPr="00050D0C">
              <w:rPr>
                <w:rFonts w:ascii="MS Mincho" w:eastAsia="MS Mincho" w:hAnsi="MS Mincho" w:cs="MS Mincho"/>
              </w:rPr>
              <w:t>增</w:t>
            </w:r>
            <w:r w:rsidRPr="00050D0C">
              <w:rPr>
                <w:rFonts w:ascii="SimSun" w:eastAsia="SimSun" w:hAnsi="SimSun" w:cs="SimSun"/>
              </w:rPr>
              <w:t>强</w:t>
            </w:r>
            <w:r w:rsidRPr="00050D0C">
              <w:rPr>
                <w:rFonts w:ascii="MS Mincho" w:eastAsia="MS Mincho" w:hAnsi="MS Mincho" w:cs="MS Mincho"/>
              </w:rPr>
              <w:t>网</w:t>
            </w:r>
            <w:r w:rsidRPr="00050D0C">
              <w:rPr>
                <w:rFonts w:ascii="SimSun" w:eastAsia="SimSun" w:hAnsi="SimSun" w:cs="SimSun"/>
              </w:rPr>
              <w:t>页浏览</w:t>
            </w:r>
            <w:r w:rsidRPr="00050D0C">
              <w:rPr>
                <w:rFonts w:ascii="MS Mincho" w:eastAsia="MS Mincho" w:hAnsi="MS Mincho" w:cs="MS Mincho"/>
              </w:rPr>
              <w:t>功能</w:t>
            </w:r>
            <w:r w:rsidRPr="00050D0C">
              <w:rPr>
                <w:rFonts w:eastAsia="Times New Roman"/>
              </w:rPr>
              <w:t> </w:t>
            </w:r>
            <w:r w:rsidRPr="00050D0C">
              <w:rPr>
                <w:rFonts w:eastAsia="Times New Roman"/>
              </w:rPr>
              <w:br/>
              <w:t>·n-app purchases</w:t>
            </w:r>
            <w:r w:rsidRPr="00050D0C">
              <w:rPr>
                <w:rFonts w:ascii="MS Mincho" w:eastAsia="MS Mincho" w:hAnsi="MS Mincho" w:cs="MS Mincho"/>
              </w:rPr>
              <w:t>功能</w:t>
            </w:r>
          </w:p>
        </w:tc>
      </w:tr>
      <w:tr w:rsidR="00050D0C" w:rsidRPr="00050D0C" w14:paraId="197E8BDB" w14:textId="77777777" w:rsidTr="00050D0C">
        <w:tc>
          <w:tcPr>
            <w:tcW w:w="0" w:type="auto"/>
            <w:tcBorders>
              <w:top w:val="single" w:sz="6" w:space="0" w:color="EEEEEE"/>
              <w:left w:val="single" w:sz="6" w:space="0" w:color="EEEEEE"/>
              <w:bottom w:val="single" w:sz="6" w:space="0" w:color="EEEEEE"/>
              <w:right w:val="single" w:sz="6" w:space="0" w:color="EEEEEE"/>
            </w:tcBorders>
            <w:shd w:val="clear" w:color="auto" w:fill="auto"/>
            <w:tcMar>
              <w:top w:w="120" w:type="dxa"/>
              <w:left w:w="120" w:type="dxa"/>
              <w:bottom w:w="120" w:type="dxa"/>
              <w:right w:w="120" w:type="dxa"/>
            </w:tcMar>
            <w:hideMark/>
          </w:tcPr>
          <w:p w14:paraId="1B592048" w14:textId="77777777" w:rsidR="00050D0C" w:rsidRPr="00050D0C" w:rsidRDefault="00050D0C" w:rsidP="00050D0C">
            <w:pPr>
              <w:spacing w:line="300" w:lineRule="atLeast"/>
              <w:rPr>
                <w:rFonts w:eastAsia="Times New Roman"/>
              </w:rPr>
            </w:pPr>
            <w:r w:rsidRPr="00050D0C">
              <w:rPr>
                <w:rFonts w:eastAsia="Times New Roman"/>
              </w:rPr>
              <w:t xml:space="preserve">Android 3.1 Honeycomb </w:t>
            </w:r>
            <w:r w:rsidRPr="00050D0C">
              <w:rPr>
                <w:rFonts w:ascii="MS Mincho" w:eastAsia="MS Mincho" w:hAnsi="MS Mincho" w:cs="MS Mincho"/>
              </w:rPr>
              <w:t>（蜂巢）</w:t>
            </w:r>
          </w:p>
        </w:tc>
        <w:tc>
          <w:tcPr>
            <w:tcW w:w="0" w:type="auto"/>
            <w:tcBorders>
              <w:top w:val="single" w:sz="6" w:space="0" w:color="EEEEEE"/>
              <w:left w:val="single" w:sz="6" w:space="0" w:color="EEEEEE"/>
              <w:bottom w:val="single" w:sz="6" w:space="0" w:color="EEEEEE"/>
              <w:right w:val="single" w:sz="6" w:space="0" w:color="EEEEEE"/>
            </w:tcBorders>
            <w:shd w:val="clear" w:color="auto" w:fill="auto"/>
            <w:tcMar>
              <w:top w:w="120" w:type="dxa"/>
              <w:left w:w="120" w:type="dxa"/>
              <w:bottom w:w="120" w:type="dxa"/>
              <w:right w:w="120" w:type="dxa"/>
            </w:tcMar>
            <w:hideMark/>
          </w:tcPr>
          <w:p w14:paraId="45383CBA" w14:textId="77777777" w:rsidR="00050D0C" w:rsidRPr="00050D0C" w:rsidRDefault="00050D0C" w:rsidP="00050D0C">
            <w:pPr>
              <w:spacing w:line="300" w:lineRule="atLeast"/>
              <w:rPr>
                <w:rFonts w:eastAsia="Times New Roman"/>
              </w:rPr>
            </w:pPr>
            <w:r w:rsidRPr="00050D0C">
              <w:rPr>
                <w:rFonts w:eastAsia="Times New Roman"/>
              </w:rPr>
              <w:t>2011</w:t>
            </w:r>
            <w:r w:rsidRPr="00050D0C">
              <w:rPr>
                <w:rFonts w:ascii="MS Mincho" w:eastAsia="MS Mincho" w:hAnsi="MS Mincho" w:cs="MS Mincho"/>
              </w:rPr>
              <w:t>年</w:t>
            </w:r>
            <w:r w:rsidRPr="00050D0C">
              <w:rPr>
                <w:rFonts w:eastAsia="Times New Roman"/>
              </w:rPr>
              <w:t>5</w:t>
            </w:r>
            <w:r w:rsidRPr="00050D0C">
              <w:rPr>
                <w:rFonts w:ascii="MS Mincho" w:eastAsia="MS Mincho" w:hAnsi="MS Mincho" w:cs="MS Mincho"/>
              </w:rPr>
              <w:t>月</w:t>
            </w:r>
            <w:r w:rsidRPr="00050D0C">
              <w:rPr>
                <w:rFonts w:eastAsia="Times New Roman"/>
              </w:rPr>
              <w:t>11</w:t>
            </w:r>
            <w:r w:rsidRPr="00050D0C">
              <w:rPr>
                <w:rFonts w:ascii="MS Mincho" w:eastAsia="MS Mincho" w:hAnsi="MS Mincho" w:cs="MS Mincho"/>
              </w:rPr>
              <w:t>日在</w:t>
            </w:r>
            <w:r w:rsidRPr="00050D0C">
              <w:rPr>
                <w:rFonts w:eastAsia="Times New Roman"/>
              </w:rPr>
              <w:t>Google I/O</w:t>
            </w:r>
            <w:r w:rsidRPr="00050D0C">
              <w:rPr>
                <w:rFonts w:ascii="MS Mincho" w:eastAsia="MS Mincho" w:hAnsi="MS Mincho" w:cs="MS Mincho"/>
              </w:rPr>
              <w:t>开</w:t>
            </w:r>
            <w:r w:rsidRPr="00050D0C">
              <w:rPr>
                <w:rFonts w:ascii="SimSun" w:eastAsia="SimSun" w:hAnsi="SimSun" w:cs="SimSun"/>
              </w:rPr>
              <w:t>发</w:t>
            </w:r>
            <w:r w:rsidRPr="00050D0C">
              <w:rPr>
                <w:rFonts w:ascii="MS Mincho" w:eastAsia="MS Mincho" w:hAnsi="MS Mincho" w:cs="MS Mincho"/>
              </w:rPr>
              <w:t>者大会宣布</w:t>
            </w:r>
            <w:r w:rsidRPr="00050D0C">
              <w:rPr>
                <w:rFonts w:ascii="SimSun" w:eastAsia="SimSun" w:hAnsi="SimSun" w:cs="SimSun"/>
              </w:rPr>
              <w:t>发</w:t>
            </w:r>
            <w:r w:rsidRPr="00050D0C">
              <w:rPr>
                <w:rFonts w:ascii="MS Mincho" w:eastAsia="MS Mincho" w:hAnsi="MS Mincho" w:cs="MS Mincho"/>
              </w:rPr>
              <w:t>布，版本主要更新如下：</w:t>
            </w:r>
            <w:r w:rsidRPr="00050D0C">
              <w:rPr>
                <w:rFonts w:eastAsia="Times New Roman"/>
              </w:rPr>
              <w:t> </w:t>
            </w:r>
            <w:r w:rsidRPr="00050D0C">
              <w:rPr>
                <w:rFonts w:eastAsia="Times New Roman"/>
              </w:rPr>
              <w:br/>
              <w:t xml:space="preserve">Honeycomb </w:t>
            </w:r>
            <w:r w:rsidRPr="00050D0C">
              <w:rPr>
                <w:rFonts w:ascii="MS Mincho" w:eastAsia="MS Mincho" w:hAnsi="MS Mincho" w:cs="MS Mincho"/>
              </w:rPr>
              <w:t>蜂巢（改</w:t>
            </w:r>
            <w:r w:rsidRPr="00050D0C">
              <w:rPr>
                <w:rFonts w:ascii="SimSun" w:eastAsia="SimSun" w:hAnsi="SimSun" w:cs="SimSun"/>
              </w:rPr>
              <w:t>进</w:t>
            </w:r>
            <w:r w:rsidRPr="00050D0C">
              <w:rPr>
                <w:rFonts w:eastAsia="Times New Roman"/>
              </w:rPr>
              <w:t>3.0BUG</w:t>
            </w:r>
            <w:r w:rsidRPr="00050D0C">
              <w:rPr>
                <w:rFonts w:ascii="MS Mincho" w:eastAsia="MS Mincho" w:hAnsi="MS Mincho" w:cs="MS Mincho"/>
              </w:rPr>
              <w:t>）</w:t>
            </w:r>
            <w:r w:rsidRPr="00050D0C">
              <w:rPr>
                <w:rFonts w:eastAsia="Times New Roman"/>
              </w:rPr>
              <w:t> </w:t>
            </w:r>
            <w:r w:rsidRPr="00050D0C">
              <w:rPr>
                <w:rFonts w:eastAsia="Times New Roman"/>
              </w:rPr>
              <w:br/>
            </w:r>
            <w:r w:rsidRPr="00050D0C">
              <w:rPr>
                <w:rFonts w:ascii="SimSun" w:eastAsia="SimSun" w:hAnsi="SimSun" w:cs="SimSun"/>
              </w:rPr>
              <w:t>经过优化的</w:t>
            </w:r>
            <w:r w:rsidRPr="00050D0C">
              <w:rPr>
                <w:rFonts w:eastAsia="Times New Roman"/>
              </w:rPr>
              <w:t>Gmail</w:t>
            </w:r>
            <w:r w:rsidRPr="00050D0C">
              <w:rPr>
                <w:rFonts w:ascii="SimSun" w:eastAsia="SimSun" w:hAnsi="SimSun" w:cs="SimSun"/>
              </w:rPr>
              <w:t>电子邮箱；</w:t>
            </w:r>
            <w:r w:rsidRPr="00050D0C">
              <w:rPr>
                <w:rFonts w:eastAsia="Times New Roman"/>
              </w:rPr>
              <w:t> </w:t>
            </w:r>
            <w:r w:rsidRPr="00050D0C">
              <w:rPr>
                <w:rFonts w:eastAsia="Times New Roman"/>
              </w:rPr>
              <w:br/>
            </w:r>
            <w:r w:rsidRPr="00050D0C">
              <w:rPr>
                <w:rFonts w:ascii="MS Mincho" w:eastAsia="MS Mincho" w:hAnsi="MS Mincho" w:cs="MS Mincho"/>
              </w:rPr>
              <w:t>全面支持</w:t>
            </w:r>
            <w:r w:rsidRPr="00050D0C">
              <w:rPr>
                <w:rFonts w:eastAsia="Times New Roman"/>
              </w:rPr>
              <w:t>GoogleMaps </w:t>
            </w:r>
            <w:r w:rsidRPr="00050D0C">
              <w:rPr>
                <w:rFonts w:eastAsia="Times New Roman"/>
              </w:rPr>
              <w:br/>
            </w:r>
            <w:r w:rsidRPr="00050D0C">
              <w:rPr>
                <w:rFonts w:ascii="MS Mincho" w:eastAsia="MS Mincho" w:hAnsi="MS Mincho" w:cs="MS Mincho"/>
              </w:rPr>
              <w:t>将</w:t>
            </w:r>
            <w:r w:rsidRPr="00050D0C">
              <w:rPr>
                <w:rFonts w:eastAsia="Times New Roman"/>
              </w:rPr>
              <w:t>Android</w:t>
            </w:r>
            <w:r w:rsidRPr="00050D0C">
              <w:rPr>
                <w:rFonts w:ascii="MS Mincho" w:eastAsia="MS Mincho" w:hAnsi="MS Mincho" w:cs="MS Mincho"/>
              </w:rPr>
              <w:t>手机系</w:t>
            </w:r>
            <w:r w:rsidRPr="00050D0C">
              <w:rPr>
                <w:rFonts w:ascii="SimSun" w:eastAsia="SimSun" w:hAnsi="SimSun" w:cs="SimSun"/>
              </w:rPr>
              <w:t>统</w:t>
            </w:r>
            <w:r w:rsidRPr="00050D0C">
              <w:rPr>
                <w:rFonts w:ascii="MS Mincho" w:eastAsia="MS Mincho" w:hAnsi="MS Mincho" w:cs="MS Mincho"/>
              </w:rPr>
              <w:t>跟平板系</w:t>
            </w:r>
            <w:r w:rsidRPr="00050D0C">
              <w:rPr>
                <w:rFonts w:ascii="SimSun" w:eastAsia="SimSun" w:hAnsi="SimSun" w:cs="SimSun"/>
              </w:rPr>
              <w:t>统</w:t>
            </w:r>
            <w:r w:rsidRPr="00050D0C">
              <w:rPr>
                <w:rFonts w:ascii="MS Mincho" w:eastAsia="MS Mincho" w:hAnsi="MS Mincho" w:cs="MS Mincho"/>
              </w:rPr>
              <w:t>再次合并从而方便开</w:t>
            </w:r>
            <w:r w:rsidRPr="00050D0C">
              <w:rPr>
                <w:rFonts w:ascii="SimSun" w:eastAsia="SimSun" w:hAnsi="SimSun" w:cs="SimSun"/>
              </w:rPr>
              <w:t>发</w:t>
            </w:r>
            <w:r w:rsidRPr="00050D0C">
              <w:rPr>
                <w:rFonts w:ascii="MS Mincho" w:eastAsia="MS Mincho" w:hAnsi="MS Mincho" w:cs="MS Mincho"/>
              </w:rPr>
              <w:t>者。</w:t>
            </w:r>
            <w:r w:rsidRPr="00050D0C">
              <w:rPr>
                <w:rFonts w:eastAsia="Times New Roman"/>
              </w:rPr>
              <w:br/>
            </w:r>
            <w:r w:rsidRPr="00050D0C">
              <w:rPr>
                <w:rFonts w:ascii="MS Mincho" w:eastAsia="MS Mincho" w:hAnsi="MS Mincho" w:cs="MS Mincho"/>
              </w:rPr>
              <w:t>任</w:t>
            </w:r>
            <w:r w:rsidRPr="00050D0C">
              <w:rPr>
                <w:rFonts w:ascii="SimSun" w:eastAsia="SimSun" w:hAnsi="SimSun" w:cs="SimSun"/>
              </w:rPr>
              <w:t>务</w:t>
            </w:r>
            <w:r w:rsidRPr="00050D0C">
              <w:rPr>
                <w:rFonts w:ascii="MS Mincho" w:eastAsia="MS Mincho" w:hAnsi="MS Mincho" w:cs="MS Mincho"/>
              </w:rPr>
              <w:t>管理器可</w:t>
            </w:r>
            <w:r w:rsidRPr="00050D0C">
              <w:rPr>
                <w:rFonts w:ascii="SimSun" w:eastAsia="SimSun" w:hAnsi="SimSun" w:cs="SimSun"/>
              </w:rPr>
              <w:t>滚动</w:t>
            </w:r>
            <w:r w:rsidRPr="00050D0C">
              <w:rPr>
                <w:rFonts w:ascii="MS Mincho" w:eastAsia="MS Mincho" w:hAnsi="MS Mincho" w:cs="MS Mincho"/>
              </w:rPr>
              <w:t>，支持</w:t>
            </w:r>
            <w:r w:rsidRPr="00050D0C">
              <w:rPr>
                <w:rFonts w:eastAsia="Times New Roman"/>
              </w:rPr>
              <w:t xml:space="preserve">USB </w:t>
            </w:r>
            <w:r w:rsidRPr="00050D0C">
              <w:rPr>
                <w:rFonts w:ascii="SimSun" w:eastAsia="SimSun" w:hAnsi="SimSun" w:cs="SimSun"/>
              </w:rPr>
              <w:t>输入设备（键盘、鼠标等）</w:t>
            </w:r>
            <w:r w:rsidRPr="00050D0C">
              <w:rPr>
                <w:rFonts w:ascii="MS Mincho" w:eastAsia="MS Mincho" w:hAnsi="MS Mincho" w:cs="MS Mincho"/>
              </w:rPr>
              <w:t>。</w:t>
            </w:r>
            <w:r w:rsidRPr="00050D0C">
              <w:rPr>
                <w:rFonts w:eastAsia="Times New Roman"/>
              </w:rPr>
              <w:br/>
            </w:r>
            <w:r w:rsidRPr="00050D0C">
              <w:rPr>
                <w:rFonts w:ascii="MS Mincho" w:eastAsia="MS Mincho" w:hAnsi="MS Mincho" w:cs="MS Mincho"/>
              </w:rPr>
              <w:t>支持</w:t>
            </w:r>
            <w:r w:rsidRPr="00050D0C">
              <w:rPr>
                <w:rFonts w:eastAsia="Times New Roman"/>
              </w:rPr>
              <w:t xml:space="preserve"> Google TV.</w:t>
            </w:r>
            <w:r w:rsidRPr="00050D0C">
              <w:rPr>
                <w:rFonts w:ascii="MS Mincho" w:eastAsia="MS Mincho" w:hAnsi="MS Mincho" w:cs="MS Mincho"/>
              </w:rPr>
              <w:t>可以支持</w:t>
            </w:r>
            <w:r w:rsidRPr="00050D0C">
              <w:rPr>
                <w:rFonts w:eastAsia="Times New Roman"/>
              </w:rPr>
              <w:t>XBOX 360</w:t>
            </w:r>
            <w:r w:rsidRPr="00050D0C">
              <w:rPr>
                <w:rFonts w:ascii="MS Mincho" w:eastAsia="MS Mincho" w:hAnsi="MS Mincho" w:cs="MS Mincho"/>
              </w:rPr>
              <w:t>无</w:t>
            </w:r>
            <w:r w:rsidRPr="00050D0C">
              <w:rPr>
                <w:rFonts w:ascii="SimSun" w:eastAsia="SimSun" w:hAnsi="SimSun" w:cs="SimSun"/>
              </w:rPr>
              <w:t>线</w:t>
            </w:r>
            <w:r w:rsidRPr="00050D0C">
              <w:rPr>
                <w:rFonts w:ascii="MS Mincho" w:eastAsia="MS Mincho" w:hAnsi="MS Mincho" w:cs="MS Mincho"/>
              </w:rPr>
              <w:t>手柄</w:t>
            </w:r>
            <w:r w:rsidRPr="00050D0C">
              <w:rPr>
                <w:rFonts w:eastAsia="Times New Roman"/>
              </w:rPr>
              <w:t> </w:t>
            </w:r>
            <w:r w:rsidRPr="00050D0C">
              <w:rPr>
                <w:rFonts w:eastAsia="Times New Roman"/>
              </w:rPr>
              <w:br/>
              <w:t>widget</w:t>
            </w:r>
            <w:r w:rsidRPr="00050D0C">
              <w:rPr>
                <w:rFonts w:ascii="MS Mincho" w:eastAsia="MS Mincho" w:hAnsi="MS Mincho" w:cs="MS Mincho"/>
              </w:rPr>
              <w:t>支持的</w:t>
            </w:r>
            <w:r w:rsidRPr="00050D0C">
              <w:rPr>
                <w:rFonts w:ascii="SimSun" w:eastAsia="SimSun" w:hAnsi="SimSun" w:cs="SimSun"/>
              </w:rPr>
              <w:t>变</w:t>
            </w:r>
            <w:r w:rsidRPr="00050D0C">
              <w:rPr>
                <w:rFonts w:ascii="MS Mincho" w:eastAsia="MS Mincho" w:hAnsi="MS Mincho" w:cs="MS Mincho"/>
              </w:rPr>
              <w:t>化，能更加容易的定制屏幕</w:t>
            </w:r>
            <w:r w:rsidRPr="00050D0C">
              <w:rPr>
                <w:rFonts w:eastAsia="Times New Roman"/>
              </w:rPr>
              <w:t>widget</w:t>
            </w:r>
            <w:r w:rsidRPr="00050D0C">
              <w:rPr>
                <w:rFonts w:ascii="MS Mincho" w:eastAsia="MS Mincho" w:hAnsi="MS Mincho" w:cs="MS Mincho"/>
              </w:rPr>
              <w:t>插件。</w:t>
            </w:r>
          </w:p>
        </w:tc>
      </w:tr>
      <w:tr w:rsidR="00050D0C" w:rsidRPr="00050D0C" w14:paraId="2B0DD017" w14:textId="77777777" w:rsidTr="00050D0C">
        <w:tc>
          <w:tcPr>
            <w:tcW w:w="0" w:type="auto"/>
            <w:tcBorders>
              <w:top w:val="single" w:sz="6" w:space="0" w:color="EEEEEE"/>
              <w:left w:val="single" w:sz="6" w:space="0" w:color="EEEEEE"/>
              <w:bottom w:val="single" w:sz="6" w:space="0" w:color="EEEEEE"/>
              <w:right w:val="single" w:sz="6" w:space="0" w:color="EEEEEE"/>
            </w:tcBorders>
            <w:shd w:val="clear" w:color="auto" w:fill="auto"/>
            <w:tcMar>
              <w:top w:w="120" w:type="dxa"/>
              <w:left w:w="120" w:type="dxa"/>
              <w:bottom w:w="120" w:type="dxa"/>
              <w:right w:w="120" w:type="dxa"/>
            </w:tcMar>
            <w:hideMark/>
          </w:tcPr>
          <w:p w14:paraId="26C813B2" w14:textId="77777777" w:rsidR="00050D0C" w:rsidRPr="00050D0C" w:rsidRDefault="00050D0C" w:rsidP="00050D0C">
            <w:pPr>
              <w:spacing w:line="300" w:lineRule="atLeast"/>
              <w:rPr>
                <w:rFonts w:eastAsia="Times New Roman"/>
              </w:rPr>
            </w:pPr>
            <w:r w:rsidRPr="00050D0C">
              <w:rPr>
                <w:rFonts w:eastAsia="Times New Roman"/>
              </w:rPr>
              <w:t xml:space="preserve">Android 3.2 Honeycomb </w:t>
            </w:r>
            <w:r w:rsidRPr="00050D0C">
              <w:rPr>
                <w:rFonts w:ascii="MS Mincho" w:eastAsia="MS Mincho" w:hAnsi="MS Mincho" w:cs="MS Mincho"/>
              </w:rPr>
              <w:t>（蜂巢）</w:t>
            </w:r>
          </w:p>
        </w:tc>
        <w:tc>
          <w:tcPr>
            <w:tcW w:w="0" w:type="auto"/>
            <w:tcBorders>
              <w:top w:val="single" w:sz="6" w:space="0" w:color="EEEEEE"/>
              <w:left w:val="single" w:sz="6" w:space="0" w:color="EEEEEE"/>
              <w:bottom w:val="single" w:sz="6" w:space="0" w:color="EEEEEE"/>
              <w:right w:val="single" w:sz="6" w:space="0" w:color="EEEEEE"/>
            </w:tcBorders>
            <w:shd w:val="clear" w:color="auto" w:fill="auto"/>
            <w:tcMar>
              <w:top w:w="120" w:type="dxa"/>
              <w:left w:w="120" w:type="dxa"/>
              <w:bottom w:w="120" w:type="dxa"/>
              <w:right w:w="120" w:type="dxa"/>
            </w:tcMar>
            <w:hideMark/>
          </w:tcPr>
          <w:p w14:paraId="64A863E9" w14:textId="77777777" w:rsidR="00050D0C" w:rsidRPr="00050D0C" w:rsidRDefault="00050D0C" w:rsidP="00050D0C">
            <w:pPr>
              <w:spacing w:line="300" w:lineRule="atLeast"/>
              <w:rPr>
                <w:rFonts w:eastAsia="Times New Roman"/>
              </w:rPr>
            </w:pPr>
            <w:r w:rsidRPr="00050D0C">
              <w:rPr>
                <w:rFonts w:eastAsia="Times New Roman"/>
              </w:rPr>
              <w:t>2011</w:t>
            </w:r>
            <w:r w:rsidRPr="00050D0C">
              <w:rPr>
                <w:rFonts w:ascii="MS Mincho" w:eastAsia="MS Mincho" w:hAnsi="MS Mincho" w:cs="MS Mincho"/>
              </w:rPr>
              <w:t>年</w:t>
            </w:r>
            <w:r w:rsidRPr="00050D0C">
              <w:rPr>
                <w:rFonts w:eastAsia="Times New Roman"/>
              </w:rPr>
              <w:t>7</w:t>
            </w:r>
            <w:r w:rsidRPr="00050D0C">
              <w:rPr>
                <w:rFonts w:ascii="MS Mincho" w:eastAsia="MS Mincho" w:hAnsi="MS Mincho" w:cs="MS Mincho"/>
              </w:rPr>
              <w:t>月</w:t>
            </w:r>
            <w:r w:rsidRPr="00050D0C">
              <w:rPr>
                <w:rFonts w:eastAsia="Times New Roman"/>
              </w:rPr>
              <w:t>13</w:t>
            </w:r>
            <w:r w:rsidRPr="00050D0C">
              <w:rPr>
                <w:rFonts w:ascii="MS Mincho" w:eastAsia="MS Mincho" w:hAnsi="MS Mincho" w:cs="MS Mincho"/>
              </w:rPr>
              <w:t>日</w:t>
            </w:r>
            <w:r w:rsidRPr="00050D0C">
              <w:rPr>
                <w:rFonts w:ascii="SimSun" w:eastAsia="SimSun" w:hAnsi="SimSun" w:cs="SimSun"/>
              </w:rPr>
              <w:t>发</w:t>
            </w:r>
            <w:r w:rsidRPr="00050D0C">
              <w:rPr>
                <w:rFonts w:ascii="MS Mincho" w:eastAsia="MS Mincho" w:hAnsi="MS Mincho" w:cs="MS Mincho"/>
              </w:rPr>
              <w:t>布，版本更新如下：</w:t>
            </w:r>
            <w:r w:rsidRPr="00050D0C">
              <w:rPr>
                <w:rFonts w:eastAsia="Times New Roman"/>
              </w:rPr>
              <w:br/>
            </w:r>
            <w:r w:rsidRPr="00050D0C">
              <w:rPr>
                <w:rFonts w:ascii="MS Mincho" w:eastAsia="MS Mincho" w:hAnsi="MS Mincho" w:cs="MS Mincho"/>
              </w:rPr>
              <w:t>支持</w:t>
            </w:r>
            <w:r w:rsidRPr="00050D0C">
              <w:rPr>
                <w:rFonts w:eastAsia="Times New Roman"/>
              </w:rPr>
              <w:t>7</w:t>
            </w:r>
            <w:r w:rsidRPr="00050D0C">
              <w:rPr>
                <w:rFonts w:ascii="MS Mincho" w:eastAsia="MS Mincho" w:hAnsi="MS Mincho" w:cs="MS Mincho"/>
              </w:rPr>
              <w:t>英寸</w:t>
            </w:r>
            <w:r w:rsidRPr="00050D0C">
              <w:rPr>
                <w:rFonts w:ascii="SimSun" w:eastAsia="SimSun" w:hAnsi="SimSun" w:cs="SimSun"/>
              </w:rPr>
              <w:t>设备</w:t>
            </w:r>
            <w:r w:rsidRPr="00050D0C">
              <w:rPr>
                <w:rFonts w:eastAsia="Times New Roman"/>
              </w:rPr>
              <w:t> </w:t>
            </w:r>
            <w:r w:rsidRPr="00050D0C">
              <w:rPr>
                <w:rFonts w:eastAsia="Times New Roman"/>
              </w:rPr>
              <w:br/>
            </w:r>
            <w:r w:rsidRPr="00050D0C">
              <w:rPr>
                <w:rFonts w:ascii="MS Mincho" w:eastAsia="MS Mincho" w:hAnsi="MS Mincho" w:cs="MS Mincho"/>
              </w:rPr>
              <w:t>引入了</w:t>
            </w:r>
            <w:r w:rsidRPr="00050D0C">
              <w:rPr>
                <w:rFonts w:ascii="SimSun" w:eastAsia="SimSun" w:hAnsi="SimSun" w:cs="SimSun"/>
              </w:rPr>
              <w:t>应</w:t>
            </w:r>
            <w:r w:rsidRPr="00050D0C">
              <w:rPr>
                <w:rFonts w:ascii="MS Mincho" w:eastAsia="MS Mincho" w:hAnsi="MS Mincho" w:cs="MS Mincho"/>
              </w:rPr>
              <w:t>用</w:t>
            </w:r>
            <w:r w:rsidRPr="00050D0C">
              <w:rPr>
                <w:rFonts w:ascii="SimSun" w:eastAsia="SimSun" w:hAnsi="SimSun" w:cs="SimSun"/>
              </w:rPr>
              <w:t>显</w:t>
            </w:r>
            <w:r w:rsidRPr="00050D0C">
              <w:rPr>
                <w:rFonts w:ascii="MS Mincho" w:eastAsia="MS Mincho" w:hAnsi="MS Mincho" w:cs="MS Mincho"/>
              </w:rPr>
              <w:t>示</w:t>
            </w:r>
            <w:r w:rsidRPr="00050D0C">
              <w:rPr>
                <w:rFonts w:ascii="SimSun" w:eastAsia="SimSun" w:hAnsi="SimSun" w:cs="SimSun"/>
              </w:rPr>
              <w:t>缩</w:t>
            </w:r>
            <w:r w:rsidRPr="00050D0C">
              <w:rPr>
                <w:rFonts w:ascii="MS Mincho" w:eastAsia="MS Mincho" w:hAnsi="MS Mincho" w:cs="MS Mincho"/>
              </w:rPr>
              <w:t>放功能</w:t>
            </w:r>
          </w:p>
        </w:tc>
      </w:tr>
      <w:tr w:rsidR="00050D0C" w:rsidRPr="00050D0C" w14:paraId="4A18ECC8" w14:textId="77777777" w:rsidTr="00050D0C">
        <w:tc>
          <w:tcPr>
            <w:tcW w:w="0" w:type="auto"/>
            <w:tcBorders>
              <w:top w:val="single" w:sz="6" w:space="0" w:color="EEEEEE"/>
              <w:left w:val="single" w:sz="6" w:space="0" w:color="EEEEEE"/>
              <w:bottom w:val="single" w:sz="6" w:space="0" w:color="EEEEEE"/>
              <w:right w:val="single" w:sz="6" w:space="0" w:color="EEEEEE"/>
            </w:tcBorders>
            <w:shd w:val="clear" w:color="auto" w:fill="auto"/>
            <w:tcMar>
              <w:top w:w="120" w:type="dxa"/>
              <w:left w:w="120" w:type="dxa"/>
              <w:bottom w:w="120" w:type="dxa"/>
              <w:right w:w="120" w:type="dxa"/>
            </w:tcMar>
            <w:hideMark/>
          </w:tcPr>
          <w:p w14:paraId="4BF4D227" w14:textId="77777777" w:rsidR="00050D0C" w:rsidRPr="00050D0C" w:rsidRDefault="00050D0C" w:rsidP="00050D0C">
            <w:pPr>
              <w:spacing w:line="300" w:lineRule="atLeast"/>
              <w:rPr>
                <w:rFonts w:eastAsia="Times New Roman"/>
              </w:rPr>
            </w:pPr>
            <w:r w:rsidRPr="00050D0C">
              <w:rPr>
                <w:rFonts w:eastAsia="Times New Roman"/>
              </w:rPr>
              <w:t>Android 4.0 Ice Cream “</w:t>
            </w:r>
            <w:r w:rsidRPr="00050D0C">
              <w:rPr>
                <w:rFonts w:ascii="MS Mincho" w:eastAsia="MS Mincho" w:hAnsi="MS Mincho" w:cs="MS Mincho"/>
              </w:rPr>
              <w:t>冰激凌三明治</w:t>
            </w:r>
            <w:r w:rsidRPr="00050D0C">
              <w:rPr>
                <w:rFonts w:eastAsia="Times New Roman"/>
              </w:rPr>
              <w:t>”</w:t>
            </w:r>
          </w:p>
        </w:tc>
        <w:tc>
          <w:tcPr>
            <w:tcW w:w="0" w:type="auto"/>
            <w:tcBorders>
              <w:top w:val="single" w:sz="6" w:space="0" w:color="EEEEEE"/>
              <w:left w:val="single" w:sz="6" w:space="0" w:color="EEEEEE"/>
              <w:bottom w:val="single" w:sz="6" w:space="0" w:color="EEEEEE"/>
              <w:right w:val="single" w:sz="6" w:space="0" w:color="EEEEEE"/>
            </w:tcBorders>
            <w:shd w:val="clear" w:color="auto" w:fill="auto"/>
            <w:tcMar>
              <w:top w:w="120" w:type="dxa"/>
              <w:left w:w="120" w:type="dxa"/>
              <w:bottom w:w="120" w:type="dxa"/>
              <w:right w:w="120" w:type="dxa"/>
            </w:tcMar>
            <w:hideMark/>
          </w:tcPr>
          <w:p w14:paraId="0A2F0D2B" w14:textId="77777777" w:rsidR="00050D0C" w:rsidRPr="00050D0C" w:rsidRDefault="00050D0C" w:rsidP="00050D0C">
            <w:pPr>
              <w:spacing w:line="300" w:lineRule="atLeast"/>
              <w:rPr>
                <w:rFonts w:eastAsia="Times New Roman"/>
              </w:rPr>
            </w:pPr>
            <w:r w:rsidRPr="00050D0C">
              <w:rPr>
                <w:rFonts w:eastAsia="Times New Roman"/>
              </w:rPr>
              <w:t>2011</w:t>
            </w:r>
            <w:r w:rsidRPr="00050D0C">
              <w:rPr>
                <w:rFonts w:ascii="MS Mincho" w:eastAsia="MS Mincho" w:hAnsi="MS Mincho" w:cs="MS Mincho"/>
              </w:rPr>
              <w:t>年</w:t>
            </w:r>
            <w:r w:rsidRPr="00050D0C">
              <w:rPr>
                <w:rFonts w:eastAsia="Times New Roman"/>
              </w:rPr>
              <w:t>10</w:t>
            </w:r>
            <w:r w:rsidRPr="00050D0C">
              <w:rPr>
                <w:rFonts w:ascii="MS Mincho" w:eastAsia="MS Mincho" w:hAnsi="MS Mincho" w:cs="MS Mincho"/>
              </w:rPr>
              <w:t>月</w:t>
            </w:r>
            <w:r w:rsidRPr="00050D0C">
              <w:rPr>
                <w:rFonts w:eastAsia="Times New Roman"/>
              </w:rPr>
              <w:t>19</w:t>
            </w:r>
            <w:r w:rsidRPr="00050D0C">
              <w:rPr>
                <w:rFonts w:ascii="MS Mincho" w:eastAsia="MS Mincho" w:hAnsi="MS Mincho" w:cs="MS Mincho"/>
              </w:rPr>
              <w:t>日</w:t>
            </w:r>
            <w:r w:rsidRPr="00050D0C">
              <w:rPr>
                <w:rFonts w:eastAsia="Times New Roman"/>
              </w:rPr>
              <w:t xml:space="preserve"> </w:t>
            </w:r>
            <w:r w:rsidRPr="00050D0C">
              <w:rPr>
                <w:rFonts w:ascii="MS Mincho" w:eastAsia="MS Mincho" w:hAnsi="MS Mincho" w:cs="MS Mincho"/>
              </w:rPr>
              <w:t>在香港</w:t>
            </w:r>
            <w:r w:rsidRPr="00050D0C">
              <w:rPr>
                <w:rFonts w:ascii="SimSun" w:eastAsia="SimSun" w:hAnsi="SimSun" w:cs="SimSun"/>
              </w:rPr>
              <w:t>发</w:t>
            </w:r>
            <w:r w:rsidRPr="00050D0C">
              <w:rPr>
                <w:rFonts w:ascii="MS Mincho" w:eastAsia="MS Mincho" w:hAnsi="MS Mincho" w:cs="MS Mincho"/>
              </w:rPr>
              <w:t>布，</w:t>
            </w:r>
            <w:r w:rsidRPr="00050D0C">
              <w:rPr>
                <w:rFonts w:eastAsia="Times New Roman"/>
              </w:rPr>
              <w:br/>
              <w:t>4.0</w:t>
            </w:r>
            <w:r w:rsidRPr="00050D0C">
              <w:rPr>
                <w:rFonts w:ascii="MS Mincho" w:eastAsia="MS Mincho" w:hAnsi="MS Mincho" w:cs="MS Mincho"/>
              </w:rPr>
              <w:t>（</w:t>
            </w:r>
            <w:r w:rsidRPr="00050D0C">
              <w:rPr>
                <w:rFonts w:eastAsia="Times New Roman"/>
              </w:rPr>
              <w:t xml:space="preserve">Ice Cream Sandwich </w:t>
            </w:r>
            <w:r w:rsidRPr="00050D0C">
              <w:rPr>
                <w:rFonts w:ascii="MS Mincho" w:eastAsia="MS Mincho" w:hAnsi="MS Mincho" w:cs="MS Mincho"/>
              </w:rPr>
              <w:t>冰激凌三明治）版本主要更新如下：</w:t>
            </w:r>
            <w:r w:rsidRPr="00050D0C">
              <w:rPr>
                <w:rFonts w:eastAsia="Times New Roman"/>
              </w:rPr>
              <w:br/>
              <w:t>1</w:t>
            </w:r>
            <w:r w:rsidRPr="00050D0C">
              <w:rPr>
                <w:rFonts w:ascii="MS Mincho" w:eastAsia="MS Mincho" w:hAnsi="MS Mincho" w:cs="MS Mincho"/>
              </w:rPr>
              <w:t>、全新的</w:t>
            </w:r>
            <w:r w:rsidRPr="00050D0C">
              <w:rPr>
                <w:rFonts w:eastAsia="Times New Roman"/>
              </w:rPr>
              <w:t>ui </w:t>
            </w:r>
            <w:r w:rsidRPr="00050D0C">
              <w:rPr>
                <w:rFonts w:eastAsia="Times New Roman"/>
              </w:rPr>
              <w:br/>
              <w:t>2</w:t>
            </w:r>
            <w:r w:rsidRPr="00050D0C">
              <w:rPr>
                <w:rFonts w:ascii="MS Mincho" w:eastAsia="MS Mincho" w:hAnsi="MS Mincho" w:cs="MS Mincho"/>
              </w:rPr>
              <w:t>、全新的</w:t>
            </w:r>
            <w:r w:rsidRPr="00050D0C">
              <w:rPr>
                <w:rFonts w:eastAsia="Times New Roman"/>
              </w:rPr>
              <w:t>Chrome Lite</w:t>
            </w:r>
            <w:r w:rsidRPr="00050D0C">
              <w:rPr>
                <w:rFonts w:ascii="SimSun" w:eastAsia="SimSun" w:hAnsi="SimSun" w:cs="SimSun"/>
              </w:rPr>
              <w:t>浏览器，有离线阅读，</w:t>
            </w:r>
            <w:r w:rsidRPr="00050D0C">
              <w:rPr>
                <w:rFonts w:eastAsia="Times New Roman"/>
              </w:rPr>
              <w:t>16</w:t>
            </w:r>
            <w:r w:rsidRPr="00050D0C">
              <w:rPr>
                <w:rFonts w:ascii="SimSun" w:eastAsia="SimSun" w:hAnsi="SimSun" w:cs="SimSun"/>
              </w:rPr>
              <w:t>标签页，隐身浏览模式等。</w:t>
            </w:r>
            <w:r w:rsidRPr="00050D0C">
              <w:rPr>
                <w:rFonts w:eastAsia="Times New Roman"/>
              </w:rPr>
              <w:t> </w:t>
            </w:r>
            <w:r w:rsidRPr="00050D0C">
              <w:rPr>
                <w:rFonts w:eastAsia="Times New Roman"/>
              </w:rPr>
              <w:br/>
              <w:t>3</w:t>
            </w:r>
            <w:r w:rsidRPr="00050D0C">
              <w:rPr>
                <w:rFonts w:ascii="MS Mincho" w:eastAsia="MS Mincho" w:hAnsi="MS Mincho" w:cs="MS Mincho"/>
              </w:rPr>
              <w:t>、截</w:t>
            </w:r>
            <w:r w:rsidRPr="00050D0C">
              <w:rPr>
                <w:rFonts w:ascii="SimSun" w:eastAsia="SimSun" w:hAnsi="SimSun" w:cs="SimSun"/>
              </w:rPr>
              <w:t>图</w:t>
            </w:r>
            <w:r w:rsidRPr="00050D0C">
              <w:rPr>
                <w:rFonts w:ascii="MS Mincho" w:eastAsia="MS Mincho" w:hAnsi="MS Mincho" w:cs="MS Mincho"/>
              </w:rPr>
              <w:t>功能</w:t>
            </w:r>
            <w:r w:rsidRPr="00050D0C">
              <w:rPr>
                <w:rFonts w:eastAsia="Times New Roman"/>
              </w:rPr>
              <w:t> </w:t>
            </w:r>
            <w:r w:rsidRPr="00050D0C">
              <w:rPr>
                <w:rFonts w:eastAsia="Times New Roman"/>
              </w:rPr>
              <w:br/>
              <w:t>4</w:t>
            </w:r>
            <w:r w:rsidRPr="00050D0C">
              <w:rPr>
                <w:rFonts w:ascii="MS Mincho" w:eastAsia="MS Mincho" w:hAnsi="MS Mincho" w:cs="MS Mincho"/>
              </w:rPr>
              <w:t>、更</w:t>
            </w:r>
            <w:r w:rsidRPr="00050D0C">
              <w:rPr>
                <w:rFonts w:ascii="SimSun" w:eastAsia="SimSun" w:hAnsi="SimSun" w:cs="SimSun"/>
              </w:rPr>
              <w:t>强</w:t>
            </w:r>
            <w:r w:rsidRPr="00050D0C">
              <w:rPr>
                <w:rFonts w:ascii="MS Mincho" w:eastAsia="MS Mincho" w:hAnsi="MS Mincho" w:cs="MS Mincho"/>
              </w:rPr>
              <w:t>大的</w:t>
            </w:r>
            <w:r w:rsidRPr="00050D0C">
              <w:rPr>
                <w:rFonts w:ascii="SimSun" w:eastAsia="SimSun" w:hAnsi="SimSun" w:cs="SimSun"/>
              </w:rPr>
              <w:t>图</w:t>
            </w:r>
            <w:r w:rsidRPr="00050D0C">
              <w:rPr>
                <w:rFonts w:ascii="MS Mincho" w:eastAsia="MS Mincho" w:hAnsi="MS Mincho" w:cs="MS Mincho"/>
              </w:rPr>
              <w:t>片</w:t>
            </w:r>
            <w:r w:rsidRPr="00050D0C">
              <w:rPr>
                <w:rFonts w:ascii="SimSun" w:eastAsia="SimSun" w:hAnsi="SimSun" w:cs="SimSun"/>
              </w:rPr>
              <w:t>编辑</w:t>
            </w:r>
            <w:r w:rsidRPr="00050D0C">
              <w:rPr>
                <w:rFonts w:ascii="MS Mincho" w:eastAsia="MS Mincho" w:hAnsi="MS Mincho" w:cs="MS Mincho"/>
              </w:rPr>
              <w:t>功能</w:t>
            </w:r>
            <w:r w:rsidRPr="00050D0C">
              <w:rPr>
                <w:rFonts w:eastAsia="Times New Roman"/>
              </w:rPr>
              <w:t> </w:t>
            </w:r>
            <w:r w:rsidRPr="00050D0C">
              <w:rPr>
                <w:rFonts w:eastAsia="Times New Roman"/>
              </w:rPr>
              <w:br/>
              <w:t>5</w:t>
            </w:r>
            <w:r w:rsidRPr="00050D0C">
              <w:rPr>
                <w:rFonts w:ascii="MS Mincho" w:eastAsia="MS Mincho" w:hAnsi="MS Mincho" w:cs="MS Mincho"/>
              </w:rPr>
              <w:t>、自</w:t>
            </w:r>
            <w:r w:rsidRPr="00050D0C">
              <w:rPr>
                <w:rFonts w:ascii="SimSun" w:eastAsia="SimSun" w:hAnsi="SimSun" w:cs="SimSun"/>
              </w:rPr>
              <w:t>带</w:t>
            </w:r>
            <w:r w:rsidRPr="00050D0C">
              <w:rPr>
                <w:rFonts w:ascii="MS Mincho" w:eastAsia="MS Mincho" w:hAnsi="MS Mincho" w:cs="MS Mincho"/>
              </w:rPr>
              <w:t>照片</w:t>
            </w:r>
            <w:r w:rsidRPr="00050D0C">
              <w:rPr>
                <w:rFonts w:ascii="SimSun" w:eastAsia="SimSun" w:hAnsi="SimSun" w:cs="SimSun"/>
              </w:rPr>
              <w:t>应</w:t>
            </w:r>
            <w:r w:rsidRPr="00050D0C">
              <w:rPr>
                <w:rFonts w:ascii="MS Mincho" w:eastAsia="MS Mincho" w:hAnsi="MS Mincho" w:cs="MS Mincho"/>
              </w:rPr>
              <w:t>用堪比</w:t>
            </w:r>
            <w:r w:rsidRPr="00050D0C">
              <w:rPr>
                <w:rFonts w:eastAsia="Times New Roman"/>
              </w:rPr>
              <w:t>Instagram</w:t>
            </w:r>
            <w:r w:rsidRPr="00050D0C">
              <w:rPr>
                <w:rFonts w:ascii="MS Mincho" w:eastAsia="MS Mincho" w:hAnsi="MS Mincho" w:cs="MS Mincho"/>
              </w:rPr>
              <w:t>，可以加</w:t>
            </w:r>
            <w:r w:rsidRPr="00050D0C">
              <w:rPr>
                <w:rFonts w:ascii="SimSun" w:eastAsia="SimSun" w:hAnsi="SimSun" w:cs="SimSun"/>
              </w:rPr>
              <w:t>滤镜</w:t>
            </w:r>
            <w:r w:rsidRPr="00050D0C">
              <w:rPr>
                <w:rFonts w:ascii="MS Mincho" w:eastAsia="MS Mincho" w:hAnsi="MS Mincho" w:cs="MS Mincho"/>
              </w:rPr>
              <w:t>、加相框，</w:t>
            </w:r>
            <w:r w:rsidRPr="00050D0C">
              <w:rPr>
                <w:rFonts w:ascii="SimSun" w:eastAsia="SimSun" w:hAnsi="SimSun" w:cs="SimSun"/>
              </w:rPr>
              <w:t>进</w:t>
            </w:r>
            <w:r w:rsidRPr="00050D0C">
              <w:rPr>
                <w:rFonts w:ascii="MS Mincho" w:eastAsia="MS Mincho" w:hAnsi="MS Mincho" w:cs="MS Mincho"/>
              </w:rPr>
              <w:t>行</w:t>
            </w:r>
            <w:r w:rsidRPr="00050D0C">
              <w:rPr>
                <w:rFonts w:eastAsia="Times New Roman"/>
              </w:rPr>
              <w:t>360</w:t>
            </w:r>
            <w:r w:rsidRPr="00050D0C">
              <w:rPr>
                <w:rFonts w:ascii="MS Mincho" w:eastAsia="MS Mincho" w:hAnsi="MS Mincho" w:cs="MS Mincho"/>
              </w:rPr>
              <w:t>度全景拍</w:t>
            </w:r>
            <w:r w:rsidRPr="00050D0C">
              <w:rPr>
                <w:rFonts w:ascii="SimSun" w:eastAsia="SimSun" w:hAnsi="SimSun" w:cs="SimSun"/>
              </w:rPr>
              <w:t>摄</w:t>
            </w:r>
            <w:r w:rsidRPr="00050D0C">
              <w:rPr>
                <w:rFonts w:ascii="MS Mincho" w:eastAsia="MS Mincho" w:hAnsi="MS Mincho" w:cs="MS Mincho"/>
              </w:rPr>
              <w:t>，照片</w:t>
            </w:r>
            <w:r w:rsidRPr="00050D0C">
              <w:rPr>
                <w:rFonts w:ascii="SimSun" w:eastAsia="SimSun" w:hAnsi="SimSun" w:cs="SimSun"/>
              </w:rPr>
              <w:t>还</w:t>
            </w:r>
            <w:r w:rsidRPr="00050D0C">
              <w:rPr>
                <w:rFonts w:ascii="MS Mincho" w:eastAsia="MS Mincho" w:hAnsi="MS Mincho" w:cs="MS Mincho"/>
              </w:rPr>
              <w:t>能根据地点来排序</w:t>
            </w:r>
            <w:r w:rsidRPr="00050D0C">
              <w:rPr>
                <w:rFonts w:eastAsia="Times New Roman"/>
              </w:rPr>
              <w:t> </w:t>
            </w:r>
            <w:r w:rsidRPr="00050D0C">
              <w:rPr>
                <w:rFonts w:eastAsia="Times New Roman"/>
              </w:rPr>
              <w:br/>
              <w:t>6</w:t>
            </w:r>
            <w:r w:rsidRPr="00050D0C">
              <w:rPr>
                <w:rFonts w:ascii="MS Mincho" w:eastAsia="MS Mincho" w:hAnsi="MS Mincho" w:cs="MS Mincho"/>
              </w:rPr>
              <w:t>、</w:t>
            </w:r>
            <w:r w:rsidRPr="00050D0C">
              <w:rPr>
                <w:rFonts w:eastAsia="Times New Roman"/>
              </w:rPr>
              <w:t>Gmail</w:t>
            </w:r>
            <w:r w:rsidRPr="00050D0C">
              <w:rPr>
                <w:rFonts w:ascii="MS Mincho" w:eastAsia="MS Mincho" w:hAnsi="MS Mincho" w:cs="MS Mincho"/>
              </w:rPr>
              <w:t>加入手</w:t>
            </w:r>
            <w:r w:rsidRPr="00050D0C">
              <w:rPr>
                <w:rFonts w:ascii="SimSun" w:eastAsia="SimSun" w:hAnsi="SimSun" w:cs="SimSun"/>
              </w:rPr>
              <w:t>势</w:t>
            </w:r>
            <w:r w:rsidRPr="00050D0C">
              <w:rPr>
                <w:rFonts w:ascii="MS Mincho" w:eastAsia="MS Mincho" w:hAnsi="MS Mincho" w:cs="MS Mincho"/>
              </w:rPr>
              <w:t>、离</w:t>
            </w:r>
            <w:r w:rsidRPr="00050D0C">
              <w:rPr>
                <w:rFonts w:ascii="SimSun" w:eastAsia="SimSun" w:hAnsi="SimSun" w:cs="SimSun"/>
              </w:rPr>
              <w:t>线</w:t>
            </w:r>
            <w:r w:rsidRPr="00050D0C">
              <w:rPr>
                <w:rFonts w:ascii="MS Mincho" w:eastAsia="MS Mincho" w:hAnsi="MS Mincho" w:cs="MS Mincho"/>
              </w:rPr>
              <w:t>搜索功能，</w:t>
            </w:r>
            <w:r w:rsidRPr="00050D0C">
              <w:rPr>
                <w:rFonts w:eastAsia="Times New Roman"/>
              </w:rPr>
              <w:t>UI</w:t>
            </w:r>
            <w:r w:rsidRPr="00050D0C">
              <w:rPr>
                <w:rFonts w:ascii="MS Mincho" w:eastAsia="MS Mincho" w:hAnsi="MS Mincho" w:cs="MS Mincho"/>
              </w:rPr>
              <w:t>更</w:t>
            </w:r>
            <w:r w:rsidRPr="00050D0C">
              <w:rPr>
                <w:rFonts w:ascii="SimSun" w:eastAsia="SimSun" w:hAnsi="SimSun" w:cs="SimSun"/>
              </w:rPr>
              <w:t>强</w:t>
            </w:r>
            <w:r w:rsidRPr="00050D0C">
              <w:rPr>
                <w:rFonts w:ascii="MS Mincho" w:eastAsia="MS Mincho" w:hAnsi="MS Mincho" w:cs="MS Mincho"/>
              </w:rPr>
              <w:t>大。</w:t>
            </w:r>
            <w:r w:rsidRPr="00050D0C">
              <w:rPr>
                <w:rFonts w:eastAsia="Times New Roman"/>
              </w:rPr>
              <w:br/>
              <w:t>7</w:t>
            </w:r>
            <w:r w:rsidRPr="00050D0C">
              <w:rPr>
                <w:rFonts w:ascii="MS Mincho" w:eastAsia="MS Mincho" w:hAnsi="MS Mincho" w:cs="MS Mincho"/>
              </w:rPr>
              <w:t>、新功能</w:t>
            </w:r>
            <w:r w:rsidRPr="00050D0C">
              <w:rPr>
                <w:rFonts w:eastAsia="Times New Roman"/>
              </w:rPr>
              <w:t>People</w:t>
            </w:r>
            <w:r w:rsidRPr="00050D0C">
              <w:rPr>
                <w:rFonts w:ascii="MS Mincho" w:eastAsia="MS Mincho" w:hAnsi="MS Mincho" w:cs="MS Mincho"/>
              </w:rPr>
              <w:t>：以</w:t>
            </w:r>
            <w:r w:rsidRPr="00050D0C">
              <w:rPr>
                <w:rFonts w:ascii="SimSun" w:eastAsia="SimSun" w:hAnsi="SimSun" w:cs="SimSun"/>
              </w:rPr>
              <w:t>联</w:t>
            </w:r>
            <w:r w:rsidRPr="00050D0C">
              <w:rPr>
                <w:rFonts w:ascii="MS Mincho" w:eastAsia="MS Mincho" w:hAnsi="MS Mincho" w:cs="MS Mincho"/>
              </w:rPr>
              <w:t>系人照片</w:t>
            </w:r>
            <w:r w:rsidRPr="00050D0C">
              <w:rPr>
                <w:rFonts w:ascii="SimSun" w:eastAsia="SimSun" w:hAnsi="SimSun" w:cs="SimSun"/>
              </w:rPr>
              <w:t>为</w:t>
            </w:r>
            <w:r w:rsidRPr="00050D0C">
              <w:rPr>
                <w:rFonts w:ascii="MS Mincho" w:eastAsia="MS Mincho" w:hAnsi="MS Mincho" w:cs="MS Mincho"/>
              </w:rPr>
              <w:t>核心，界面偏重滑</w:t>
            </w:r>
            <w:r w:rsidRPr="00050D0C">
              <w:rPr>
                <w:rFonts w:ascii="SimSun" w:eastAsia="SimSun" w:hAnsi="SimSun" w:cs="SimSun"/>
              </w:rPr>
              <w:t>动</w:t>
            </w:r>
            <w:r w:rsidRPr="00050D0C">
              <w:rPr>
                <w:rFonts w:ascii="MS Mincho" w:eastAsia="MS Mincho" w:hAnsi="MS Mincho" w:cs="MS Mincho"/>
              </w:rPr>
              <w:t>而非点</w:t>
            </w:r>
            <w:r w:rsidRPr="00050D0C">
              <w:rPr>
                <w:rFonts w:ascii="SimSun" w:eastAsia="SimSun" w:hAnsi="SimSun" w:cs="SimSun"/>
              </w:rPr>
              <w:t>击</w:t>
            </w:r>
            <w:r w:rsidRPr="00050D0C">
              <w:rPr>
                <w:rFonts w:ascii="MS Mincho" w:eastAsia="MS Mincho" w:hAnsi="MS Mincho" w:cs="MS Mincho"/>
              </w:rPr>
              <w:t>，集成了</w:t>
            </w:r>
            <w:r w:rsidRPr="00050D0C">
              <w:rPr>
                <w:rFonts w:eastAsia="Times New Roman"/>
              </w:rPr>
              <w:t>Twitter</w:t>
            </w:r>
            <w:r w:rsidRPr="00050D0C">
              <w:rPr>
                <w:rFonts w:ascii="MS Mincho" w:eastAsia="MS Mincho" w:hAnsi="MS Mincho" w:cs="MS Mincho"/>
              </w:rPr>
              <w:t>、</w:t>
            </w:r>
            <w:r w:rsidRPr="00050D0C">
              <w:rPr>
                <w:rFonts w:eastAsia="Times New Roman"/>
              </w:rPr>
              <w:t>Linkedin</w:t>
            </w:r>
            <w:r w:rsidRPr="00050D0C">
              <w:rPr>
                <w:rFonts w:ascii="MS Mincho" w:eastAsia="MS Mincho" w:hAnsi="MS Mincho" w:cs="MS Mincho"/>
              </w:rPr>
              <w:t>、</w:t>
            </w:r>
            <w:r w:rsidRPr="00050D0C">
              <w:rPr>
                <w:rFonts w:eastAsia="Times New Roman"/>
              </w:rPr>
              <w:t>Google+</w:t>
            </w:r>
            <w:r w:rsidRPr="00050D0C">
              <w:rPr>
                <w:rFonts w:ascii="MS Mincho" w:eastAsia="MS Mincho" w:hAnsi="MS Mincho" w:cs="MS Mincho"/>
              </w:rPr>
              <w:t>等通</w:t>
            </w:r>
            <w:r w:rsidRPr="00050D0C">
              <w:rPr>
                <w:rFonts w:ascii="SimSun" w:eastAsia="SimSun" w:hAnsi="SimSun" w:cs="SimSun"/>
              </w:rPr>
              <w:t>讯</w:t>
            </w:r>
            <w:r w:rsidRPr="00050D0C">
              <w:rPr>
                <w:rFonts w:ascii="MS Mincho" w:eastAsia="MS Mincho" w:hAnsi="MS Mincho" w:cs="MS Mincho"/>
              </w:rPr>
              <w:t>工具。有望支持用</w:t>
            </w:r>
            <w:r w:rsidRPr="00050D0C">
              <w:rPr>
                <w:rFonts w:ascii="SimSun" w:eastAsia="SimSun" w:hAnsi="SimSun" w:cs="SimSun"/>
              </w:rPr>
              <w:t>户</w:t>
            </w:r>
            <w:r w:rsidRPr="00050D0C">
              <w:rPr>
                <w:rFonts w:ascii="MS Mincho" w:eastAsia="MS Mincho" w:hAnsi="MS Mincho" w:cs="MS Mincho"/>
              </w:rPr>
              <w:t>自定</w:t>
            </w:r>
            <w:r w:rsidRPr="00050D0C">
              <w:rPr>
                <w:rFonts w:ascii="SimSun" w:eastAsia="SimSun" w:hAnsi="SimSun" w:cs="SimSun"/>
              </w:rPr>
              <w:t>义</w:t>
            </w:r>
            <w:r w:rsidRPr="00050D0C">
              <w:rPr>
                <w:rFonts w:ascii="MS Mincho" w:eastAsia="MS Mincho" w:hAnsi="MS Mincho" w:cs="MS Mincho"/>
              </w:rPr>
              <w:t>添加第三方服</w:t>
            </w:r>
            <w:r w:rsidRPr="00050D0C">
              <w:rPr>
                <w:rFonts w:ascii="SimSun" w:eastAsia="SimSun" w:hAnsi="SimSun" w:cs="SimSun"/>
              </w:rPr>
              <w:t>务</w:t>
            </w:r>
            <w:r w:rsidRPr="00050D0C">
              <w:rPr>
                <w:rFonts w:ascii="MS Mincho" w:eastAsia="MS Mincho" w:hAnsi="MS Mincho" w:cs="MS Mincho"/>
              </w:rPr>
              <w:t>。</w:t>
            </w:r>
            <w:r w:rsidRPr="00050D0C">
              <w:rPr>
                <w:rFonts w:eastAsia="Times New Roman"/>
              </w:rPr>
              <w:br/>
              <w:t>8</w:t>
            </w:r>
            <w:r w:rsidRPr="00050D0C">
              <w:rPr>
                <w:rFonts w:ascii="MS Mincho" w:eastAsia="MS Mincho" w:hAnsi="MS Mincho" w:cs="MS Mincho"/>
              </w:rPr>
              <w:t>、新增流量管理工具，可具体</w:t>
            </w:r>
            <w:r w:rsidRPr="00050D0C">
              <w:rPr>
                <w:rFonts w:ascii="SimSun" w:eastAsia="SimSun" w:hAnsi="SimSun" w:cs="SimSun"/>
              </w:rPr>
              <w:t>查</w:t>
            </w:r>
            <w:r w:rsidRPr="00050D0C">
              <w:rPr>
                <w:rFonts w:ascii="MS Mincho" w:eastAsia="MS Mincho" w:hAnsi="MS Mincho" w:cs="MS Mincho"/>
              </w:rPr>
              <w:t>看每个</w:t>
            </w:r>
            <w:r w:rsidRPr="00050D0C">
              <w:rPr>
                <w:rFonts w:ascii="SimSun" w:eastAsia="SimSun" w:hAnsi="SimSun" w:cs="SimSun"/>
              </w:rPr>
              <w:t>应</w:t>
            </w:r>
            <w:r w:rsidRPr="00050D0C">
              <w:rPr>
                <w:rFonts w:ascii="MS Mincho" w:eastAsia="MS Mincho" w:hAnsi="MS Mincho" w:cs="MS Mincho"/>
              </w:rPr>
              <w:t>用</w:t>
            </w:r>
            <w:r w:rsidRPr="00050D0C">
              <w:rPr>
                <w:rFonts w:ascii="SimSun" w:eastAsia="SimSun" w:hAnsi="SimSun" w:cs="SimSun"/>
              </w:rPr>
              <w:t>产</w:t>
            </w:r>
            <w:r w:rsidRPr="00050D0C">
              <w:rPr>
                <w:rFonts w:ascii="MS Mincho" w:eastAsia="MS Mincho" w:hAnsi="MS Mincho" w:cs="MS Mincho"/>
              </w:rPr>
              <w:t>生的流量。</w:t>
            </w:r>
            <w:r w:rsidRPr="00050D0C">
              <w:rPr>
                <w:rFonts w:eastAsia="Times New Roman"/>
              </w:rPr>
              <w:br/>
              <w:t>9</w:t>
            </w:r>
            <w:r w:rsidRPr="00050D0C">
              <w:rPr>
                <w:rFonts w:ascii="MS Mincho" w:eastAsia="MS Mincho" w:hAnsi="MS Mincho" w:cs="MS Mincho"/>
              </w:rPr>
              <w:t>、正在运行的程序可以像</w:t>
            </w:r>
            <w:r w:rsidRPr="00050D0C">
              <w:rPr>
                <w:rFonts w:ascii="SimSun" w:eastAsia="SimSun" w:hAnsi="SimSun" w:cs="SimSun"/>
              </w:rPr>
              <w:t>电脑</w:t>
            </w:r>
            <w:r w:rsidRPr="00050D0C">
              <w:rPr>
                <w:rFonts w:ascii="MS Mincho" w:eastAsia="MS Mincho" w:hAnsi="MS Mincho" w:cs="MS Mincho"/>
              </w:rPr>
              <w:t>一</w:t>
            </w:r>
            <w:r w:rsidRPr="00050D0C">
              <w:rPr>
                <w:rFonts w:ascii="SimSun" w:eastAsia="SimSun" w:hAnsi="SimSun" w:cs="SimSun"/>
              </w:rPr>
              <w:t>样</w:t>
            </w:r>
            <w:r w:rsidRPr="00050D0C">
              <w:rPr>
                <w:rFonts w:ascii="MS Mincho" w:eastAsia="MS Mincho" w:hAnsi="MS Mincho" w:cs="MS Mincho"/>
              </w:rPr>
              <w:t>的互相切</w:t>
            </w:r>
            <w:r w:rsidRPr="00050D0C">
              <w:rPr>
                <w:rFonts w:ascii="SimSun" w:eastAsia="SimSun" w:hAnsi="SimSun" w:cs="SimSun"/>
              </w:rPr>
              <w:t>换</w:t>
            </w:r>
            <w:r w:rsidRPr="00050D0C">
              <w:rPr>
                <w:rFonts w:eastAsia="Times New Roman"/>
              </w:rPr>
              <w:br/>
              <w:t>10</w:t>
            </w:r>
            <w:r w:rsidRPr="00050D0C">
              <w:rPr>
                <w:rFonts w:ascii="MS Mincho" w:eastAsia="MS Mincho" w:hAnsi="MS Mincho" w:cs="MS Mincho"/>
              </w:rPr>
              <w:t>、人</w:t>
            </w:r>
            <w:r w:rsidRPr="00050D0C">
              <w:rPr>
                <w:rFonts w:ascii="SimSun" w:eastAsia="SimSun" w:hAnsi="SimSun" w:cs="SimSun"/>
              </w:rPr>
              <w:t>脸识别</w:t>
            </w:r>
            <w:r w:rsidRPr="00050D0C">
              <w:rPr>
                <w:rFonts w:ascii="MS Mincho" w:eastAsia="MS Mincho" w:hAnsi="MS Mincho" w:cs="MS Mincho"/>
              </w:rPr>
              <w:t>功能</w:t>
            </w:r>
            <w:r w:rsidRPr="00050D0C">
              <w:rPr>
                <w:rFonts w:eastAsia="Times New Roman"/>
              </w:rPr>
              <w:t> </w:t>
            </w:r>
            <w:r w:rsidRPr="00050D0C">
              <w:rPr>
                <w:rFonts w:eastAsia="Times New Roman"/>
              </w:rPr>
              <w:br/>
              <w:t>11</w:t>
            </w:r>
            <w:r w:rsidRPr="00050D0C">
              <w:rPr>
                <w:rFonts w:ascii="MS Mincho" w:eastAsia="MS Mincho" w:hAnsi="MS Mincho" w:cs="MS Mincho"/>
              </w:rPr>
              <w:t>、系</w:t>
            </w:r>
            <w:r w:rsidRPr="00050D0C">
              <w:rPr>
                <w:rFonts w:ascii="SimSun" w:eastAsia="SimSun" w:hAnsi="SimSun" w:cs="SimSun"/>
              </w:rPr>
              <w:t>统优</w:t>
            </w:r>
            <w:r w:rsidRPr="00050D0C">
              <w:rPr>
                <w:rFonts w:ascii="MS Mincho" w:eastAsia="MS Mincho" w:hAnsi="MS Mincho" w:cs="MS Mincho"/>
              </w:rPr>
              <w:t>化、速度更快</w:t>
            </w:r>
            <w:r w:rsidRPr="00050D0C">
              <w:rPr>
                <w:rFonts w:eastAsia="Times New Roman"/>
              </w:rPr>
              <w:t> </w:t>
            </w:r>
            <w:r w:rsidRPr="00050D0C">
              <w:rPr>
                <w:rFonts w:eastAsia="Times New Roman"/>
              </w:rPr>
              <w:br/>
              <w:t>12</w:t>
            </w:r>
            <w:r w:rsidRPr="00050D0C">
              <w:rPr>
                <w:rFonts w:ascii="MS Mincho" w:eastAsia="MS Mincho" w:hAnsi="MS Mincho" w:cs="MS Mincho"/>
              </w:rPr>
              <w:t>、支持虚</w:t>
            </w:r>
            <w:r w:rsidRPr="00050D0C">
              <w:rPr>
                <w:rFonts w:ascii="SimSun" w:eastAsia="SimSun" w:hAnsi="SimSun" w:cs="SimSun"/>
              </w:rPr>
              <w:t>拟</w:t>
            </w:r>
            <w:r w:rsidRPr="00050D0C">
              <w:rPr>
                <w:rFonts w:ascii="MS Mincho" w:eastAsia="MS Mincho" w:hAnsi="MS Mincho" w:cs="MS Mincho"/>
              </w:rPr>
              <w:t>按</w:t>
            </w:r>
            <w:r w:rsidRPr="00050D0C">
              <w:rPr>
                <w:rFonts w:ascii="SimSun" w:eastAsia="SimSun" w:hAnsi="SimSun" w:cs="SimSun"/>
              </w:rPr>
              <w:t>键</w:t>
            </w:r>
            <w:r w:rsidRPr="00050D0C">
              <w:rPr>
                <w:rFonts w:ascii="MS Mincho" w:eastAsia="MS Mincho" w:hAnsi="MS Mincho" w:cs="MS Mincho"/>
              </w:rPr>
              <w:t>，手机可以不再</w:t>
            </w:r>
            <w:r w:rsidRPr="00050D0C">
              <w:rPr>
                <w:rFonts w:ascii="SimSun" w:eastAsia="SimSun" w:hAnsi="SimSun" w:cs="SimSun"/>
              </w:rPr>
              <w:t>拥</w:t>
            </w:r>
            <w:r w:rsidRPr="00050D0C">
              <w:rPr>
                <w:rFonts w:ascii="MS Mincho" w:eastAsia="MS Mincho" w:hAnsi="MS Mincho" w:cs="MS Mincho"/>
              </w:rPr>
              <w:t>有任何按</w:t>
            </w:r>
            <w:r w:rsidRPr="00050D0C">
              <w:rPr>
                <w:rFonts w:ascii="SimSun" w:eastAsia="SimSun" w:hAnsi="SimSun" w:cs="SimSun"/>
              </w:rPr>
              <w:t>键</w:t>
            </w:r>
            <w:r w:rsidRPr="00050D0C">
              <w:rPr>
                <w:rFonts w:eastAsia="Times New Roman"/>
              </w:rPr>
              <w:t> </w:t>
            </w:r>
            <w:r w:rsidRPr="00050D0C">
              <w:rPr>
                <w:rFonts w:eastAsia="Times New Roman"/>
              </w:rPr>
              <w:br/>
              <w:t>13</w:t>
            </w:r>
            <w:r w:rsidRPr="00050D0C">
              <w:rPr>
                <w:rFonts w:ascii="MS Mincho" w:eastAsia="MS Mincho" w:hAnsi="MS Mincho" w:cs="MS Mincho"/>
              </w:rPr>
              <w:t>、更直</w:t>
            </w:r>
            <w:r w:rsidRPr="00050D0C">
              <w:rPr>
                <w:rFonts w:ascii="SimSun" w:eastAsia="SimSun" w:hAnsi="SimSun" w:cs="SimSun"/>
              </w:rPr>
              <w:t>观</w:t>
            </w:r>
            <w:r w:rsidRPr="00050D0C">
              <w:rPr>
                <w:rFonts w:ascii="MS Mincho" w:eastAsia="MS Mincho" w:hAnsi="MS Mincho" w:cs="MS Mincho"/>
              </w:rPr>
              <w:t>的程序文件</w:t>
            </w:r>
            <w:r w:rsidRPr="00050D0C">
              <w:rPr>
                <w:rFonts w:ascii="SimSun" w:eastAsia="SimSun" w:hAnsi="SimSun" w:cs="SimSun"/>
              </w:rPr>
              <w:t>夹</w:t>
            </w:r>
            <w:r w:rsidRPr="00050D0C">
              <w:rPr>
                <w:rFonts w:ascii="MS Mincho" w:eastAsia="MS Mincho" w:hAnsi="MS Mincho" w:cs="MS Mincho"/>
              </w:rPr>
              <w:t>：</w:t>
            </w:r>
            <w:r w:rsidRPr="00050D0C">
              <w:rPr>
                <w:rFonts w:eastAsia="Times New Roman"/>
              </w:rPr>
              <w:t> </w:t>
            </w:r>
            <w:r w:rsidRPr="00050D0C">
              <w:rPr>
                <w:rFonts w:eastAsia="Times New Roman"/>
              </w:rPr>
              <w:br/>
              <w:t>14</w:t>
            </w:r>
            <w:r w:rsidRPr="00050D0C">
              <w:rPr>
                <w:rFonts w:ascii="MS Mincho" w:eastAsia="MS Mincho" w:hAnsi="MS Mincho" w:cs="MS Mincho"/>
              </w:rPr>
              <w:t>、平板</w:t>
            </w:r>
            <w:r w:rsidRPr="00050D0C">
              <w:rPr>
                <w:rFonts w:ascii="SimSun" w:eastAsia="SimSun" w:hAnsi="SimSun" w:cs="SimSun"/>
              </w:rPr>
              <w:t>电脑</w:t>
            </w:r>
            <w:r w:rsidRPr="00050D0C">
              <w:rPr>
                <w:rFonts w:ascii="MS Mincho" w:eastAsia="MS Mincho" w:hAnsi="MS Mincho" w:cs="MS Mincho"/>
              </w:rPr>
              <w:t>和智能手机通用</w:t>
            </w:r>
            <w:r w:rsidRPr="00050D0C">
              <w:rPr>
                <w:rFonts w:eastAsia="Times New Roman"/>
              </w:rPr>
              <w:t> </w:t>
            </w:r>
            <w:r w:rsidRPr="00050D0C">
              <w:rPr>
                <w:rFonts w:eastAsia="Times New Roman"/>
              </w:rPr>
              <w:br/>
              <w:t>15</w:t>
            </w:r>
            <w:r w:rsidRPr="00050D0C">
              <w:rPr>
                <w:rFonts w:ascii="MS Mincho" w:eastAsia="MS Mincho" w:hAnsi="MS Mincho" w:cs="MS Mincho"/>
              </w:rPr>
              <w:t>、支持更大的分辨率</w:t>
            </w:r>
            <w:r w:rsidRPr="00050D0C">
              <w:rPr>
                <w:rFonts w:eastAsia="Times New Roman"/>
              </w:rPr>
              <w:t> </w:t>
            </w:r>
            <w:r w:rsidRPr="00050D0C">
              <w:rPr>
                <w:rFonts w:eastAsia="Times New Roman"/>
              </w:rPr>
              <w:br/>
              <w:t>16</w:t>
            </w:r>
            <w:r w:rsidRPr="00050D0C">
              <w:rPr>
                <w:rFonts w:ascii="MS Mincho" w:eastAsia="MS Mincho" w:hAnsi="MS Mincho" w:cs="MS Mincho"/>
              </w:rPr>
              <w:t>、</w:t>
            </w:r>
            <w:r w:rsidRPr="00050D0C">
              <w:rPr>
                <w:rFonts w:ascii="SimSun" w:eastAsia="SimSun" w:hAnsi="SimSun" w:cs="SimSun"/>
              </w:rPr>
              <w:t>专为</w:t>
            </w:r>
            <w:r w:rsidRPr="00050D0C">
              <w:rPr>
                <w:rFonts w:ascii="MS Mincho" w:eastAsia="MS Mincho" w:hAnsi="MS Mincho" w:cs="MS Mincho"/>
              </w:rPr>
              <w:t>双核</w:t>
            </w:r>
            <w:r w:rsidRPr="00050D0C">
              <w:rPr>
                <w:rFonts w:ascii="SimSun" w:eastAsia="SimSun" w:hAnsi="SimSun" w:cs="SimSun"/>
              </w:rPr>
              <w:t>处</w:t>
            </w:r>
            <w:r w:rsidRPr="00050D0C">
              <w:rPr>
                <w:rFonts w:ascii="MS Mincho" w:eastAsia="MS Mincho" w:hAnsi="MS Mincho" w:cs="MS Mincho"/>
              </w:rPr>
              <w:t>理器</w:t>
            </w:r>
            <w:r w:rsidRPr="00050D0C">
              <w:rPr>
                <w:rFonts w:ascii="SimSun" w:eastAsia="SimSun" w:hAnsi="SimSun" w:cs="SimSun"/>
              </w:rPr>
              <w:t>编</w:t>
            </w:r>
            <w:r w:rsidRPr="00050D0C">
              <w:rPr>
                <w:rFonts w:ascii="MS Mincho" w:eastAsia="MS Mincho" w:hAnsi="MS Mincho" w:cs="MS Mincho"/>
              </w:rPr>
              <w:t>写的</w:t>
            </w:r>
            <w:r w:rsidRPr="00050D0C">
              <w:rPr>
                <w:rFonts w:ascii="SimSun" w:eastAsia="SimSun" w:hAnsi="SimSun" w:cs="SimSun"/>
              </w:rPr>
              <w:t>优</w:t>
            </w:r>
            <w:r w:rsidRPr="00050D0C">
              <w:rPr>
                <w:rFonts w:ascii="MS Mincho" w:eastAsia="MS Mincho" w:hAnsi="MS Mincho" w:cs="MS Mincho"/>
              </w:rPr>
              <w:t>化</w:t>
            </w:r>
            <w:r w:rsidRPr="00050D0C">
              <w:rPr>
                <w:rFonts w:ascii="SimSun" w:eastAsia="SimSun" w:hAnsi="SimSun" w:cs="SimSun"/>
              </w:rPr>
              <w:t>驱动</w:t>
            </w:r>
            <w:r w:rsidRPr="00050D0C">
              <w:rPr>
                <w:rFonts w:eastAsia="Times New Roman"/>
              </w:rPr>
              <w:t> </w:t>
            </w:r>
            <w:r w:rsidRPr="00050D0C">
              <w:rPr>
                <w:rFonts w:eastAsia="Times New Roman"/>
              </w:rPr>
              <w:br/>
              <w:t>17</w:t>
            </w:r>
            <w:r w:rsidRPr="00050D0C">
              <w:rPr>
                <w:rFonts w:ascii="MS Mincho" w:eastAsia="MS Mincho" w:hAnsi="MS Mincho" w:cs="MS Mincho"/>
              </w:rPr>
              <w:t>、全新的</w:t>
            </w:r>
            <w:r w:rsidRPr="00050D0C">
              <w:rPr>
                <w:rFonts w:eastAsia="Times New Roman"/>
              </w:rPr>
              <w:t>Linux</w:t>
            </w:r>
            <w:r w:rsidRPr="00050D0C">
              <w:rPr>
                <w:rFonts w:ascii="MS Mincho" w:eastAsia="MS Mincho" w:hAnsi="MS Mincho" w:cs="MS Mincho"/>
              </w:rPr>
              <w:t>内核</w:t>
            </w:r>
            <w:r w:rsidRPr="00050D0C">
              <w:rPr>
                <w:rFonts w:eastAsia="Times New Roman"/>
              </w:rPr>
              <w:t> </w:t>
            </w:r>
            <w:r w:rsidRPr="00050D0C">
              <w:rPr>
                <w:rFonts w:eastAsia="Times New Roman"/>
              </w:rPr>
              <w:br/>
              <w:t>18</w:t>
            </w:r>
            <w:r w:rsidRPr="00050D0C">
              <w:rPr>
                <w:rFonts w:ascii="MS Mincho" w:eastAsia="MS Mincho" w:hAnsi="MS Mincho" w:cs="MS Mincho"/>
              </w:rPr>
              <w:t>、增</w:t>
            </w:r>
            <w:r w:rsidRPr="00050D0C">
              <w:rPr>
                <w:rFonts w:ascii="SimSun" w:eastAsia="SimSun" w:hAnsi="SimSun" w:cs="SimSun"/>
              </w:rPr>
              <w:t>强</w:t>
            </w:r>
            <w:r w:rsidRPr="00050D0C">
              <w:rPr>
                <w:rFonts w:ascii="MS Mincho" w:eastAsia="MS Mincho" w:hAnsi="MS Mincho" w:cs="MS Mincho"/>
              </w:rPr>
              <w:t>的复制粘</w:t>
            </w:r>
            <w:r w:rsidRPr="00050D0C">
              <w:rPr>
                <w:rFonts w:ascii="SimSun" w:eastAsia="SimSun" w:hAnsi="SimSun" w:cs="SimSun"/>
              </w:rPr>
              <w:t>贴</w:t>
            </w:r>
            <w:r w:rsidRPr="00050D0C">
              <w:rPr>
                <w:rFonts w:ascii="MS Mincho" w:eastAsia="MS Mincho" w:hAnsi="MS Mincho" w:cs="MS Mincho"/>
              </w:rPr>
              <w:t>功能</w:t>
            </w:r>
            <w:r w:rsidRPr="00050D0C">
              <w:rPr>
                <w:rFonts w:eastAsia="Times New Roman"/>
              </w:rPr>
              <w:t> </w:t>
            </w:r>
            <w:r w:rsidRPr="00050D0C">
              <w:rPr>
                <w:rFonts w:eastAsia="Times New Roman"/>
              </w:rPr>
              <w:br/>
              <w:t>19</w:t>
            </w:r>
            <w:r w:rsidRPr="00050D0C">
              <w:rPr>
                <w:rFonts w:ascii="MS Mincho" w:eastAsia="MS Mincho" w:hAnsi="MS Mincho" w:cs="MS Mincho"/>
              </w:rPr>
              <w:t>、</w:t>
            </w:r>
            <w:r w:rsidRPr="00050D0C">
              <w:rPr>
                <w:rFonts w:ascii="SimSun" w:eastAsia="SimSun" w:hAnsi="SimSun" w:cs="SimSun"/>
              </w:rPr>
              <w:t>语</w:t>
            </w:r>
            <w:r w:rsidRPr="00050D0C">
              <w:rPr>
                <w:rFonts w:ascii="MS Mincho" w:eastAsia="MS Mincho" w:hAnsi="MS Mincho" w:cs="MS Mincho"/>
              </w:rPr>
              <w:t>音功能</w:t>
            </w:r>
            <w:r w:rsidRPr="00050D0C">
              <w:rPr>
                <w:rFonts w:eastAsia="Times New Roman"/>
              </w:rPr>
              <w:t> </w:t>
            </w:r>
            <w:r w:rsidRPr="00050D0C">
              <w:rPr>
                <w:rFonts w:eastAsia="Times New Roman"/>
              </w:rPr>
              <w:br/>
              <w:t>20</w:t>
            </w:r>
            <w:r w:rsidRPr="00050D0C">
              <w:rPr>
                <w:rFonts w:ascii="MS Mincho" w:eastAsia="MS Mincho" w:hAnsi="MS Mincho" w:cs="MS Mincho"/>
              </w:rPr>
              <w:t>、全新通知</w:t>
            </w:r>
            <w:r w:rsidRPr="00050D0C">
              <w:rPr>
                <w:rFonts w:ascii="SimSun" w:eastAsia="SimSun" w:hAnsi="SimSun" w:cs="SimSun"/>
              </w:rPr>
              <w:t>栏</w:t>
            </w:r>
            <w:r w:rsidRPr="00050D0C">
              <w:rPr>
                <w:rFonts w:ascii="MS Mincho" w:eastAsia="MS Mincho" w:hAnsi="MS Mincho" w:cs="MS Mincho"/>
              </w:rPr>
              <w:t>：</w:t>
            </w:r>
            <w:r w:rsidRPr="00050D0C">
              <w:rPr>
                <w:rFonts w:eastAsia="Times New Roman"/>
              </w:rPr>
              <w:br/>
              <w:t>21</w:t>
            </w:r>
            <w:r w:rsidRPr="00050D0C">
              <w:rPr>
                <w:rFonts w:ascii="MS Mincho" w:eastAsia="MS Mincho" w:hAnsi="MS Mincho" w:cs="MS Mincho"/>
              </w:rPr>
              <w:t>、更加丰富的数据</w:t>
            </w:r>
            <w:r w:rsidRPr="00050D0C">
              <w:rPr>
                <w:rFonts w:ascii="SimSun" w:eastAsia="SimSun" w:hAnsi="SimSun" w:cs="SimSun"/>
              </w:rPr>
              <w:t>传输</w:t>
            </w:r>
            <w:r w:rsidRPr="00050D0C">
              <w:rPr>
                <w:rFonts w:ascii="MS Mincho" w:eastAsia="MS Mincho" w:hAnsi="MS Mincho" w:cs="MS Mincho"/>
              </w:rPr>
              <w:t>功能</w:t>
            </w:r>
            <w:r w:rsidRPr="00050D0C">
              <w:rPr>
                <w:rFonts w:eastAsia="Times New Roman"/>
              </w:rPr>
              <w:t> </w:t>
            </w:r>
            <w:r w:rsidRPr="00050D0C">
              <w:rPr>
                <w:rFonts w:eastAsia="Times New Roman"/>
              </w:rPr>
              <w:br/>
              <w:t>22</w:t>
            </w:r>
            <w:r w:rsidRPr="00050D0C">
              <w:rPr>
                <w:rFonts w:ascii="MS Mincho" w:eastAsia="MS Mincho" w:hAnsi="MS Mincho" w:cs="MS Mincho"/>
              </w:rPr>
              <w:t>、更多的感</w:t>
            </w:r>
            <w:r w:rsidRPr="00050D0C">
              <w:rPr>
                <w:rFonts w:ascii="SimSun" w:eastAsia="SimSun" w:hAnsi="SimSun" w:cs="SimSun"/>
              </w:rPr>
              <w:t>应</w:t>
            </w:r>
            <w:r w:rsidRPr="00050D0C">
              <w:rPr>
                <w:rFonts w:ascii="MS Mincho" w:eastAsia="MS Mincho" w:hAnsi="MS Mincho" w:cs="MS Mincho"/>
              </w:rPr>
              <w:t>器支持</w:t>
            </w:r>
            <w:r w:rsidRPr="00050D0C">
              <w:rPr>
                <w:rFonts w:eastAsia="Times New Roman"/>
              </w:rPr>
              <w:t> </w:t>
            </w:r>
            <w:r w:rsidRPr="00050D0C">
              <w:rPr>
                <w:rFonts w:eastAsia="Times New Roman"/>
              </w:rPr>
              <w:br/>
              <w:t>23</w:t>
            </w:r>
            <w:r w:rsidRPr="00050D0C">
              <w:rPr>
                <w:rFonts w:ascii="MS Mincho" w:eastAsia="MS Mincho" w:hAnsi="MS Mincho" w:cs="MS Mincho"/>
              </w:rPr>
              <w:t>、</w:t>
            </w:r>
            <w:r w:rsidRPr="00050D0C">
              <w:rPr>
                <w:rFonts w:ascii="SimSun" w:eastAsia="SimSun" w:hAnsi="SimSun" w:cs="SimSun"/>
              </w:rPr>
              <w:t>语</w:t>
            </w:r>
            <w:r w:rsidRPr="00050D0C">
              <w:rPr>
                <w:rFonts w:ascii="MS Mincho" w:eastAsia="MS Mincho" w:hAnsi="MS Mincho" w:cs="MS Mincho"/>
              </w:rPr>
              <w:t>音</w:t>
            </w:r>
            <w:r w:rsidRPr="00050D0C">
              <w:rPr>
                <w:rFonts w:ascii="SimSun" w:eastAsia="SimSun" w:hAnsi="SimSun" w:cs="SimSun"/>
              </w:rPr>
              <w:t>识别</w:t>
            </w:r>
            <w:r w:rsidRPr="00050D0C">
              <w:rPr>
                <w:rFonts w:ascii="MS Mincho" w:eastAsia="MS Mincho" w:hAnsi="MS Mincho" w:cs="MS Mincho"/>
              </w:rPr>
              <w:t>的</w:t>
            </w:r>
            <w:r w:rsidRPr="00050D0C">
              <w:rPr>
                <w:rFonts w:ascii="SimSun" w:eastAsia="SimSun" w:hAnsi="SimSun" w:cs="SimSun"/>
              </w:rPr>
              <w:t>键盘</w:t>
            </w:r>
            <w:r w:rsidRPr="00050D0C">
              <w:rPr>
                <w:rFonts w:ascii="MS Mincho" w:eastAsia="MS Mincho" w:hAnsi="MS Mincho" w:cs="MS Mincho"/>
              </w:rPr>
              <w:t>：</w:t>
            </w:r>
            <w:r w:rsidRPr="00050D0C">
              <w:rPr>
                <w:rFonts w:eastAsia="Times New Roman"/>
              </w:rPr>
              <w:br/>
              <w:t>24</w:t>
            </w:r>
            <w:r w:rsidRPr="00050D0C">
              <w:rPr>
                <w:rFonts w:ascii="MS Mincho" w:eastAsia="MS Mincho" w:hAnsi="MS Mincho" w:cs="MS Mincho"/>
              </w:rPr>
              <w:t>、全新的</w:t>
            </w:r>
            <w:r w:rsidRPr="00050D0C">
              <w:rPr>
                <w:rFonts w:eastAsia="Times New Roman"/>
              </w:rPr>
              <w:t>3D</w:t>
            </w:r>
            <w:r w:rsidRPr="00050D0C">
              <w:rPr>
                <w:rFonts w:ascii="SimSun" w:eastAsia="SimSun" w:hAnsi="SimSun" w:cs="SimSun"/>
              </w:rPr>
              <w:t>驱动，</w:t>
            </w:r>
            <w:r w:rsidRPr="00050D0C">
              <w:rPr>
                <w:rFonts w:eastAsia="Times New Roman"/>
              </w:rPr>
              <w:t xml:space="preserve"> </w:t>
            </w:r>
            <w:r w:rsidRPr="00050D0C">
              <w:rPr>
                <w:rFonts w:ascii="MS Mincho" w:eastAsia="MS Mincho" w:hAnsi="MS Mincho" w:cs="MS Mincho"/>
              </w:rPr>
              <w:t>游</w:t>
            </w:r>
            <w:r w:rsidRPr="00050D0C">
              <w:rPr>
                <w:rFonts w:ascii="SimSun" w:eastAsia="SimSun" w:hAnsi="SimSun" w:cs="SimSun"/>
              </w:rPr>
              <w:t>戏</w:t>
            </w:r>
            <w:r w:rsidRPr="00050D0C">
              <w:rPr>
                <w:rFonts w:ascii="MS Mincho" w:eastAsia="MS Mincho" w:hAnsi="MS Mincho" w:cs="MS Mincho"/>
              </w:rPr>
              <w:t>支持能力提升</w:t>
            </w:r>
            <w:r w:rsidRPr="00050D0C">
              <w:rPr>
                <w:rFonts w:eastAsia="Times New Roman"/>
              </w:rPr>
              <w:t> </w:t>
            </w:r>
            <w:r w:rsidRPr="00050D0C">
              <w:rPr>
                <w:rFonts w:eastAsia="Times New Roman"/>
              </w:rPr>
              <w:br/>
              <w:t>25</w:t>
            </w:r>
            <w:r w:rsidRPr="00050D0C">
              <w:rPr>
                <w:rFonts w:ascii="MS Mincho" w:eastAsia="MS Mincho" w:hAnsi="MS Mincho" w:cs="MS Mincho"/>
              </w:rPr>
              <w:t>、全新的谷歌</w:t>
            </w:r>
            <w:r w:rsidRPr="00050D0C">
              <w:rPr>
                <w:rFonts w:ascii="SimSun" w:eastAsia="SimSun" w:hAnsi="SimSun" w:cs="SimSun"/>
              </w:rPr>
              <w:t>电</w:t>
            </w:r>
            <w:r w:rsidRPr="00050D0C">
              <w:rPr>
                <w:rFonts w:ascii="MS Mincho" w:eastAsia="MS Mincho" w:hAnsi="MS Mincho" w:cs="MS Mincho"/>
              </w:rPr>
              <w:t>子市</w:t>
            </w:r>
            <w:r w:rsidRPr="00050D0C">
              <w:rPr>
                <w:rFonts w:ascii="SimSun" w:eastAsia="SimSun" w:hAnsi="SimSun" w:cs="SimSun"/>
              </w:rPr>
              <w:t>场</w:t>
            </w:r>
            <w:r w:rsidRPr="00050D0C">
              <w:rPr>
                <w:rFonts w:eastAsia="Times New Roman"/>
              </w:rPr>
              <w:br/>
              <w:t>26</w:t>
            </w:r>
            <w:r w:rsidRPr="00050D0C">
              <w:rPr>
                <w:rFonts w:ascii="MS Mincho" w:eastAsia="MS Mincho" w:hAnsi="MS Mincho" w:cs="MS Mincho"/>
              </w:rPr>
              <w:t>、增</w:t>
            </w:r>
            <w:r w:rsidRPr="00050D0C">
              <w:rPr>
                <w:rFonts w:ascii="SimSun" w:eastAsia="SimSun" w:hAnsi="SimSun" w:cs="SimSun"/>
              </w:rPr>
              <w:t>强</w:t>
            </w:r>
            <w:r w:rsidRPr="00050D0C">
              <w:rPr>
                <w:rFonts w:ascii="MS Mincho" w:eastAsia="MS Mincho" w:hAnsi="MS Mincho" w:cs="MS Mincho"/>
              </w:rPr>
              <w:t>的桌面插件自定</w:t>
            </w:r>
            <w:r w:rsidRPr="00050D0C">
              <w:rPr>
                <w:rFonts w:ascii="SimSun" w:eastAsia="SimSun" w:hAnsi="SimSun" w:cs="SimSun"/>
              </w:rPr>
              <w:t>义</w:t>
            </w:r>
          </w:p>
        </w:tc>
      </w:tr>
      <w:tr w:rsidR="00050D0C" w:rsidRPr="00050D0C" w14:paraId="773581D4" w14:textId="77777777" w:rsidTr="00050D0C">
        <w:tc>
          <w:tcPr>
            <w:tcW w:w="0" w:type="auto"/>
            <w:tcBorders>
              <w:top w:val="single" w:sz="6" w:space="0" w:color="EEEEEE"/>
              <w:left w:val="single" w:sz="6" w:space="0" w:color="EEEEEE"/>
              <w:bottom w:val="single" w:sz="6" w:space="0" w:color="EEEEEE"/>
              <w:right w:val="single" w:sz="6" w:space="0" w:color="EEEEEE"/>
            </w:tcBorders>
            <w:shd w:val="clear" w:color="auto" w:fill="auto"/>
            <w:tcMar>
              <w:top w:w="120" w:type="dxa"/>
              <w:left w:w="120" w:type="dxa"/>
              <w:bottom w:w="120" w:type="dxa"/>
              <w:right w:w="120" w:type="dxa"/>
            </w:tcMar>
            <w:hideMark/>
          </w:tcPr>
          <w:p w14:paraId="39409D68" w14:textId="77777777" w:rsidR="00050D0C" w:rsidRPr="00050D0C" w:rsidRDefault="00050D0C" w:rsidP="00050D0C">
            <w:pPr>
              <w:spacing w:line="300" w:lineRule="atLeast"/>
              <w:rPr>
                <w:rFonts w:eastAsia="Times New Roman"/>
              </w:rPr>
            </w:pPr>
            <w:r w:rsidRPr="00050D0C">
              <w:rPr>
                <w:rFonts w:eastAsia="Times New Roman"/>
              </w:rPr>
              <w:t>Android 4.1 Jelly Bean</w:t>
            </w:r>
            <w:r w:rsidRPr="00050D0C">
              <w:rPr>
                <w:rFonts w:ascii="MS Mincho" w:eastAsia="MS Mincho" w:hAnsi="MS Mincho" w:cs="MS Mincho"/>
              </w:rPr>
              <w:t>（果</w:t>
            </w:r>
            <w:r w:rsidRPr="00050D0C">
              <w:rPr>
                <w:rFonts w:ascii="SimSun" w:eastAsia="SimSun" w:hAnsi="SimSun" w:cs="SimSun"/>
              </w:rPr>
              <w:t>冻</w:t>
            </w:r>
            <w:r w:rsidRPr="00050D0C">
              <w:rPr>
                <w:rFonts w:ascii="MS Mincho" w:eastAsia="MS Mincho" w:hAnsi="MS Mincho" w:cs="MS Mincho"/>
              </w:rPr>
              <w:t>豆）</w:t>
            </w:r>
          </w:p>
        </w:tc>
        <w:tc>
          <w:tcPr>
            <w:tcW w:w="0" w:type="auto"/>
            <w:tcBorders>
              <w:top w:val="single" w:sz="6" w:space="0" w:color="EEEEEE"/>
              <w:left w:val="single" w:sz="6" w:space="0" w:color="EEEEEE"/>
              <w:bottom w:val="single" w:sz="6" w:space="0" w:color="EEEEEE"/>
              <w:right w:val="single" w:sz="6" w:space="0" w:color="EEEEEE"/>
            </w:tcBorders>
            <w:shd w:val="clear" w:color="auto" w:fill="auto"/>
            <w:tcMar>
              <w:top w:w="120" w:type="dxa"/>
              <w:left w:w="120" w:type="dxa"/>
              <w:bottom w:w="120" w:type="dxa"/>
              <w:right w:w="120" w:type="dxa"/>
            </w:tcMar>
            <w:hideMark/>
          </w:tcPr>
          <w:p w14:paraId="7EE37612" w14:textId="77777777" w:rsidR="00050D0C" w:rsidRPr="00050D0C" w:rsidRDefault="00050D0C" w:rsidP="00050D0C">
            <w:pPr>
              <w:spacing w:line="300" w:lineRule="atLeast"/>
              <w:rPr>
                <w:rFonts w:eastAsia="Times New Roman"/>
              </w:rPr>
            </w:pPr>
            <w:r w:rsidRPr="00050D0C">
              <w:rPr>
                <w:rFonts w:eastAsia="Times New Roman"/>
              </w:rPr>
              <w:t>2012</w:t>
            </w:r>
            <w:r w:rsidRPr="00050D0C">
              <w:rPr>
                <w:rFonts w:ascii="MS Mincho" w:eastAsia="MS Mincho" w:hAnsi="MS Mincho" w:cs="MS Mincho"/>
              </w:rPr>
              <w:t>年</w:t>
            </w:r>
            <w:r w:rsidRPr="00050D0C">
              <w:rPr>
                <w:rFonts w:eastAsia="Times New Roman"/>
              </w:rPr>
              <w:t>6</w:t>
            </w:r>
            <w:r w:rsidRPr="00050D0C">
              <w:rPr>
                <w:rFonts w:ascii="MS Mincho" w:eastAsia="MS Mincho" w:hAnsi="MS Mincho" w:cs="MS Mincho"/>
              </w:rPr>
              <w:t>月</w:t>
            </w:r>
            <w:r w:rsidRPr="00050D0C">
              <w:rPr>
                <w:rFonts w:eastAsia="Times New Roman"/>
              </w:rPr>
              <w:t>28</w:t>
            </w:r>
            <w:r w:rsidRPr="00050D0C">
              <w:rPr>
                <w:rFonts w:ascii="MS Mincho" w:eastAsia="MS Mincho" w:hAnsi="MS Mincho" w:cs="MS Mincho"/>
              </w:rPr>
              <w:t>日</w:t>
            </w:r>
            <w:r w:rsidRPr="00050D0C">
              <w:rPr>
                <w:rFonts w:ascii="SimSun" w:eastAsia="SimSun" w:hAnsi="SimSun" w:cs="SimSun"/>
              </w:rPr>
              <w:t>发</w:t>
            </w:r>
            <w:r w:rsidRPr="00050D0C">
              <w:rPr>
                <w:rFonts w:ascii="MS Mincho" w:eastAsia="MS Mincho" w:hAnsi="MS Mincho" w:cs="MS Mincho"/>
              </w:rPr>
              <w:t>布</w:t>
            </w:r>
            <w:r w:rsidRPr="00050D0C">
              <w:rPr>
                <w:rFonts w:eastAsia="Times New Roman"/>
              </w:rPr>
              <w:br/>
              <w:t>1.</w:t>
            </w:r>
            <w:r w:rsidRPr="00050D0C">
              <w:rPr>
                <w:rFonts w:ascii="MS Mincho" w:eastAsia="MS Mincho" w:hAnsi="MS Mincho" w:cs="MS Mincho"/>
              </w:rPr>
              <w:t>更快、更流</w:t>
            </w:r>
            <w:r w:rsidRPr="00050D0C">
              <w:rPr>
                <w:rFonts w:ascii="SimSun" w:eastAsia="SimSun" w:hAnsi="SimSun" w:cs="SimSun"/>
              </w:rPr>
              <w:t>畅</w:t>
            </w:r>
            <w:r w:rsidRPr="00050D0C">
              <w:rPr>
                <w:rFonts w:ascii="MS Mincho" w:eastAsia="MS Mincho" w:hAnsi="MS Mincho" w:cs="MS Mincho"/>
              </w:rPr>
              <w:t>、更灵敏</w:t>
            </w:r>
            <w:r w:rsidRPr="00050D0C">
              <w:rPr>
                <w:rFonts w:eastAsia="Times New Roman"/>
              </w:rPr>
              <w:br/>
              <w:t>2.</w:t>
            </w:r>
            <w:r w:rsidRPr="00050D0C">
              <w:rPr>
                <w:rFonts w:ascii="MS Mincho" w:eastAsia="MS Mincho" w:hAnsi="MS Mincho" w:cs="MS Mincho"/>
              </w:rPr>
              <w:t>增</w:t>
            </w:r>
            <w:r w:rsidRPr="00050D0C">
              <w:rPr>
                <w:rFonts w:ascii="SimSun" w:eastAsia="SimSun" w:hAnsi="SimSun" w:cs="SimSun"/>
              </w:rPr>
              <w:t>强</w:t>
            </w:r>
            <w:r w:rsidRPr="00050D0C">
              <w:rPr>
                <w:rFonts w:ascii="MS Mincho" w:eastAsia="MS Mincho" w:hAnsi="MS Mincho" w:cs="MS Mincho"/>
              </w:rPr>
              <w:t>通知</w:t>
            </w:r>
            <w:r w:rsidRPr="00050D0C">
              <w:rPr>
                <w:rFonts w:ascii="SimSun" w:eastAsia="SimSun" w:hAnsi="SimSun" w:cs="SimSun"/>
              </w:rPr>
              <w:t>栏</w:t>
            </w:r>
            <w:r w:rsidRPr="00050D0C">
              <w:rPr>
                <w:rFonts w:eastAsia="Times New Roman"/>
              </w:rPr>
              <w:br/>
              <w:t>3.</w:t>
            </w:r>
            <w:r w:rsidRPr="00050D0C">
              <w:rPr>
                <w:rFonts w:ascii="MS Mincho" w:eastAsia="MS Mincho" w:hAnsi="MS Mincho" w:cs="MS Mincho"/>
              </w:rPr>
              <w:t>全新搜索</w:t>
            </w:r>
            <w:r w:rsidRPr="00050D0C">
              <w:rPr>
                <w:rFonts w:eastAsia="Times New Roman"/>
              </w:rPr>
              <w:t> </w:t>
            </w:r>
            <w:r w:rsidRPr="00050D0C">
              <w:rPr>
                <w:rFonts w:eastAsia="Times New Roman"/>
              </w:rPr>
              <w:br/>
              <w:t>4.</w:t>
            </w:r>
            <w:r w:rsidRPr="00050D0C">
              <w:rPr>
                <w:rFonts w:ascii="MS Mincho" w:eastAsia="MS Mincho" w:hAnsi="MS Mincho" w:cs="MS Mincho"/>
              </w:rPr>
              <w:t>桌面插件自</w:t>
            </w:r>
            <w:r w:rsidRPr="00050D0C">
              <w:rPr>
                <w:rFonts w:ascii="SimSun" w:eastAsia="SimSun" w:hAnsi="SimSun" w:cs="SimSun"/>
              </w:rPr>
              <w:t>动调</w:t>
            </w:r>
            <w:r w:rsidRPr="00050D0C">
              <w:rPr>
                <w:rFonts w:ascii="MS Mincho" w:eastAsia="MS Mincho" w:hAnsi="MS Mincho" w:cs="MS Mincho"/>
              </w:rPr>
              <w:t>整大小</w:t>
            </w:r>
            <w:r w:rsidRPr="00050D0C">
              <w:rPr>
                <w:rFonts w:eastAsia="Times New Roman"/>
              </w:rPr>
              <w:br/>
              <w:t>5.</w:t>
            </w:r>
            <w:r w:rsidRPr="00050D0C">
              <w:rPr>
                <w:rFonts w:ascii="MS Mincho" w:eastAsia="MS Mincho" w:hAnsi="MS Mincho" w:cs="MS Mincho"/>
              </w:rPr>
              <w:t>加</w:t>
            </w:r>
            <w:r w:rsidRPr="00050D0C">
              <w:rPr>
                <w:rFonts w:ascii="SimSun" w:eastAsia="SimSun" w:hAnsi="SimSun" w:cs="SimSun"/>
              </w:rPr>
              <w:t>强</w:t>
            </w:r>
            <w:r w:rsidRPr="00050D0C">
              <w:rPr>
                <w:rFonts w:ascii="MS Mincho" w:eastAsia="MS Mincho" w:hAnsi="MS Mincho" w:cs="MS Mincho"/>
              </w:rPr>
              <w:t>无障碍操作</w:t>
            </w:r>
            <w:r w:rsidRPr="00050D0C">
              <w:rPr>
                <w:rFonts w:eastAsia="Times New Roman"/>
              </w:rPr>
              <w:br/>
              <w:t>6.</w:t>
            </w:r>
            <w:r w:rsidRPr="00050D0C">
              <w:rPr>
                <w:rFonts w:ascii="SimSun" w:eastAsia="SimSun" w:hAnsi="SimSun" w:cs="SimSun"/>
              </w:rPr>
              <w:t>语言和输入法扩</w:t>
            </w:r>
            <w:r w:rsidRPr="00050D0C">
              <w:rPr>
                <w:rFonts w:ascii="MS Mincho" w:eastAsia="MS Mincho" w:hAnsi="MS Mincho" w:cs="MS Mincho"/>
              </w:rPr>
              <w:t>展</w:t>
            </w:r>
            <w:r w:rsidRPr="00050D0C">
              <w:rPr>
                <w:rFonts w:eastAsia="Times New Roman"/>
              </w:rPr>
              <w:br/>
              <w:t>7.</w:t>
            </w:r>
            <w:r w:rsidRPr="00050D0C">
              <w:rPr>
                <w:rFonts w:ascii="MS Mincho" w:eastAsia="MS Mincho" w:hAnsi="MS Mincho" w:cs="MS Mincho"/>
              </w:rPr>
              <w:t>新的</w:t>
            </w:r>
            <w:r w:rsidRPr="00050D0C">
              <w:rPr>
                <w:rFonts w:ascii="SimSun" w:eastAsia="SimSun" w:hAnsi="SimSun" w:cs="SimSun"/>
              </w:rPr>
              <w:t>输</w:t>
            </w:r>
            <w:r w:rsidRPr="00050D0C">
              <w:rPr>
                <w:rFonts w:ascii="MS Mincho" w:eastAsia="MS Mincho" w:hAnsi="MS Mincho" w:cs="MS Mincho"/>
              </w:rPr>
              <w:t>入</w:t>
            </w:r>
            <w:r w:rsidRPr="00050D0C">
              <w:rPr>
                <w:rFonts w:ascii="SimSun" w:eastAsia="SimSun" w:hAnsi="SimSun" w:cs="SimSun"/>
              </w:rPr>
              <w:t>类</w:t>
            </w:r>
            <w:r w:rsidRPr="00050D0C">
              <w:rPr>
                <w:rFonts w:ascii="MS Mincho" w:eastAsia="MS Mincho" w:hAnsi="MS Mincho" w:cs="MS Mincho"/>
              </w:rPr>
              <w:t>型和功能</w:t>
            </w:r>
            <w:r w:rsidRPr="00050D0C">
              <w:rPr>
                <w:rFonts w:eastAsia="Times New Roman"/>
              </w:rPr>
              <w:br/>
              <w:t>8.</w:t>
            </w:r>
            <w:r w:rsidRPr="00050D0C">
              <w:rPr>
                <w:rFonts w:ascii="MS Mincho" w:eastAsia="MS Mincho" w:hAnsi="MS Mincho" w:cs="MS Mincho"/>
              </w:rPr>
              <w:t>新的</w:t>
            </w:r>
            <w:r w:rsidRPr="00050D0C">
              <w:rPr>
                <w:rFonts w:ascii="SimSun" w:eastAsia="SimSun" w:hAnsi="SimSun" w:cs="SimSun"/>
              </w:rPr>
              <w:t>连</w:t>
            </w:r>
            <w:r w:rsidRPr="00050D0C">
              <w:rPr>
                <w:rFonts w:ascii="MS Mincho" w:eastAsia="MS Mincho" w:hAnsi="MS Mincho" w:cs="MS Mincho"/>
              </w:rPr>
              <w:t>接</w:t>
            </w:r>
            <w:r w:rsidRPr="00050D0C">
              <w:rPr>
                <w:rFonts w:ascii="SimSun" w:eastAsia="SimSun" w:hAnsi="SimSun" w:cs="SimSun"/>
              </w:rPr>
              <w:t>类</w:t>
            </w:r>
            <w:r w:rsidRPr="00050D0C">
              <w:rPr>
                <w:rFonts w:ascii="MS Mincho" w:eastAsia="MS Mincho" w:hAnsi="MS Mincho" w:cs="MS Mincho"/>
              </w:rPr>
              <w:t>型</w:t>
            </w:r>
            <w:r w:rsidRPr="00050D0C">
              <w:rPr>
                <w:rFonts w:eastAsia="Times New Roman"/>
              </w:rPr>
              <w:br/>
              <w:t>9.</w:t>
            </w:r>
            <w:r w:rsidRPr="00050D0C">
              <w:rPr>
                <w:rFonts w:ascii="MS Mincho" w:eastAsia="MS Mincho" w:hAnsi="MS Mincho" w:cs="MS Mincho"/>
              </w:rPr>
              <w:t>新的媒体功能</w:t>
            </w:r>
            <w:r w:rsidRPr="00050D0C">
              <w:rPr>
                <w:rFonts w:eastAsia="Times New Roman"/>
              </w:rPr>
              <w:t> </w:t>
            </w:r>
            <w:r w:rsidRPr="00050D0C">
              <w:rPr>
                <w:rFonts w:eastAsia="Times New Roman"/>
              </w:rPr>
              <w:br/>
              <w:t>10.</w:t>
            </w:r>
            <w:r w:rsidRPr="00050D0C">
              <w:rPr>
                <w:rFonts w:ascii="SimSun" w:eastAsia="SimSun" w:hAnsi="SimSun" w:cs="SimSun"/>
              </w:rPr>
              <w:t>浏览器增强</w:t>
            </w:r>
            <w:r w:rsidRPr="00050D0C">
              <w:rPr>
                <w:rFonts w:eastAsia="Times New Roman"/>
              </w:rPr>
              <w:br/>
              <w:t>11.Google</w:t>
            </w:r>
            <w:r w:rsidRPr="00050D0C">
              <w:rPr>
                <w:rFonts w:ascii="MS Mincho" w:eastAsia="MS Mincho" w:hAnsi="MS Mincho" w:cs="MS Mincho"/>
              </w:rPr>
              <w:t>服</w:t>
            </w:r>
            <w:r w:rsidRPr="00050D0C">
              <w:rPr>
                <w:rFonts w:ascii="SimSun" w:eastAsia="SimSun" w:hAnsi="SimSun" w:cs="SimSun"/>
              </w:rPr>
              <w:t>务</w:t>
            </w:r>
          </w:p>
        </w:tc>
      </w:tr>
      <w:tr w:rsidR="00050D0C" w:rsidRPr="00050D0C" w14:paraId="279806D5" w14:textId="77777777" w:rsidTr="00050D0C">
        <w:tc>
          <w:tcPr>
            <w:tcW w:w="0" w:type="auto"/>
            <w:tcBorders>
              <w:top w:val="single" w:sz="6" w:space="0" w:color="EEEEEE"/>
              <w:left w:val="single" w:sz="6" w:space="0" w:color="EEEEEE"/>
              <w:bottom w:val="single" w:sz="6" w:space="0" w:color="EEEEEE"/>
              <w:right w:val="single" w:sz="6" w:space="0" w:color="EEEEEE"/>
            </w:tcBorders>
            <w:shd w:val="clear" w:color="auto" w:fill="auto"/>
            <w:tcMar>
              <w:top w:w="120" w:type="dxa"/>
              <w:left w:w="120" w:type="dxa"/>
              <w:bottom w:w="120" w:type="dxa"/>
              <w:right w:w="120" w:type="dxa"/>
            </w:tcMar>
            <w:hideMark/>
          </w:tcPr>
          <w:p w14:paraId="5AC2946E" w14:textId="77777777" w:rsidR="00050D0C" w:rsidRPr="00050D0C" w:rsidRDefault="00050D0C" w:rsidP="00050D0C">
            <w:pPr>
              <w:spacing w:line="300" w:lineRule="atLeast"/>
              <w:rPr>
                <w:rFonts w:eastAsia="Times New Roman"/>
              </w:rPr>
            </w:pPr>
            <w:r w:rsidRPr="00050D0C">
              <w:rPr>
                <w:rFonts w:eastAsia="Times New Roman"/>
              </w:rPr>
              <w:t>Android 4.2 Jelly Bean</w:t>
            </w:r>
            <w:r w:rsidRPr="00050D0C">
              <w:rPr>
                <w:rFonts w:ascii="MS Mincho" w:eastAsia="MS Mincho" w:hAnsi="MS Mincho" w:cs="MS Mincho"/>
              </w:rPr>
              <w:t>（果</w:t>
            </w:r>
            <w:r w:rsidRPr="00050D0C">
              <w:rPr>
                <w:rFonts w:ascii="SimSun" w:eastAsia="SimSun" w:hAnsi="SimSun" w:cs="SimSun"/>
              </w:rPr>
              <w:t>冻</w:t>
            </w:r>
            <w:r w:rsidRPr="00050D0C">
              <w:rPr>
                <w:rFonts w:ascii="MS Mincho" w:eastAsia="MS Mincho" w:hAnsi="MS Mincho" w:cs="MS Mincho"/>
              </w:rPr>
              <w:t>豆）</w:t>
            </w:r>
          </w:p>
        </w:tc>
        <w:tc>
          <w:tcPr>
            <w:tcW w:w="0" w:type="auto"/>
            <w:tcBorders>
              <w:top w:val="single" w:sz="6" w:space="0" w:color="EEEEEE"/>
              <w:left w:val="single" w:sz="6" w:space="0" w:color="EEEEEE"/>
              <w:bottom w:val="single" w:sz="6" w:space="0" w:color="EEEEEE"/>
              <w:right w:val="single" w:sz="6" w:space="0" w:color="EEEEEE"/>
            </w:tcBorders>
            <w:shd w:val="clear" w:color="auto" w:fill="auto"/>
            <w:tcMar>
              <w:top w:w="120" w:type="dxa"/>
              <w:left w:w="120" w:type="dxa"/>
              <w:bottom w:w="120" w:type="dxa"/>
              <w:right w:w="120" w:type="dxa"/>
            </w:tcMar>
            <w:hideMark/>
          </w:tcPr>
          <w:p w14:paraId="75C527E2" w14:textId="77777777" w:rsidR="00050D0C" w:rsidRPr="00050D0C" w:rsidRDefault="00050D0C" w:rsidP="00050D0C">
            <w:pPr>
              <w:spacing w:line="300" w:lineRule="atLeast"/>
              <w:rPr>
                <w:rFonts w:eastAsia="Times New Roman"/>
              </w:rPr>
            </w:pPr>
            <w:r w:rsidRPr="00050D0C">
              <w:rPr>
                <w:rFonts w:eastAsia="Times New Roman"/>
              </w:rPr>
              <w:t>2012</w:t>
            </w:r>
            <w:r w:rsidRPr="00050D0C">
              <w:rPr>
                <w:rFonts w:ascii="MS Mincho" w:eastAsia="MS Mincho" w:hAnsi="MS Mincho" w:cs="MS Mincho"/>
              </w:rPr>
              <w:t>年</w:t>
            </w:r>
            <w:r w:rsidRPr="00050D0C">
              <w:rPr>
                <w:rFonts w:eastAsia="Times New Roman"/>
              </w:rPr>
              <w:t>10</w:t>
            </w:r>
            <w:r w:rsidRPr="00050D0C">
              <w:rPr>
                <w:rFonts w:ascii="MS Mincho" w:eastAsia="MS Mincho" w:hAnsi="MS Mincho" w:cs="MS Mincho"/>
              </w:rPr>
              <w:t>月</w:t>
            </w:r>
            <w:r w:rsidRPr="00050D0C">
              <w:rPr>
                <w:rFonts w:eastAsia="Times New Roman"/>
              </w:rPr>
              <w:t>30</w:t>
            </w:r>
            <w:r w:rsidRPr="00050D0C">
              <w:rPr>
                <w:rFonts w:ascii="MS Mincho" w:eastAsia="MS Mincho" w:hAnsi="MS Mincho" w:cs="MS Mincho"/>
              </w:rPr>
              <w:t>日</w:t>
            </w:r>
            <w:r w:rsidRPr="00050D0C">
              <w:rPr>
                <w:rFonts w:ascii="SimSun" w:eastAsia="SimSun" w:hAnsi="SimSun" w:cs="SimSun"/>
              </w:rPr>
              <w:t>发</w:t>
            </w:r>
            <w:r w:rsidRPr="00050D0C">
              <w:rPr>
                <w:rFonts w:ascii="MS Mincho" w:eastAsia="MS Mincho" w:hAnsi="MS Mincho" w:cs="MS Mincho"/>
              </w:rPr>
              <w:t>布</w:t>
            </w:r>
            <w:r w:rsidRPr="00050D0C">
              <w:rPr>
                <w:rFonts w:eastAsia="Times New Roman"/>
              </w:rPr>
              <w:br/>
              <w:t>1</w:t>
            </w:r>
            <w:r w:rsidRPr="00050D0C">
              <w:rPr>
                <w:rFonts w:ascii="MS Mincho" w:eastAsia="MS Mincho" w:hAnsi="MS Mincho" w:cs="MS Mincho"/>
              </w:rPr>
              <w:t>、完整的</w:t>
            </w:r>
            <w:r w:rsidRPr="00050D0C">
              <w:rPr>
                <w:rFonts w:eastAsia="Times New Roman"/>
              </w:rPr>
              <w:t>Chrome</w:t>
            </w:r>
            <w:r w:rsidRPr="00050D0C">
              <w:rPr>
                <w:rFonts w:ascii="SimSun" w:eastAsia="SimSun" w:hAnsi="SimSun" w:cs="SimSun"/>
              </w:rPr>
              <w:t>浏览</w:t>
            </w:r>
            <w:r w:rsidRPr="00050D0C">
              <w:rPr>
                <w:rFonts w:ascii="MS Mincho" w:eastAsia="MS Mincho" w:hAnsi="MS Mincho" w:cs="MS Mincho"/>
              </w:rPr>
              <w:t>器</w:t>
            </w:r>
            <w:r w:rsidRPr="00050D0C">
              <w:rPr>
                <w:rFonts w:eastAsia="Times New Roman"/>
              </w:rPr>
              <w:br/>
              <w:t>2</w:t>
            </w:r>
            <w:r w:rsidRPr="00050D0C">
              <w:rPr>
                <w:rFonts w:ascii="MS Mincho" w:eastAsia="MS Mincho" w:hAnsi="MS Mincho" w:cs="MS Mincho"/>
              </w:rPr>
              <w:t>、全新的手机</w:t>
            </w:r>
            <w:r w:rsidRPr="00050D0C">
              <w:rPr>
                <w:rFonts w:ascii="SimSun" w:eastAsia="SimSun" w:hAnsi="SimSun" w:cs="SimSun"/>
              </w:rPr>
              <w:t>风</w:t>
            </w:r>
            <w:r w:rsidRPr="00050D0C">
              <w:rPr>
                <w:rFonts w:ascii="MS Mincho" w:eastAsia="MS Mincho" w:hAnsi="MS Mincho" w:cs="MS Mincho"/>
              </w:rPr>
              <w:t>景模式</w:t>
            </w:r>
            <w:r w:rsidRPr="00050D0C">
              <w:rPr>
                <w:rFonts w:eastAsia="Times New Roman"/>
              </w:rPr>
              <w:br/>
              <w:t>3</w:t>
            </w:r>
            <w:r w:rsidRPr="00050D0C">
              <w:rPr>
                <w:rFonts w:ascii="MS Mincho" w:eastAsia="MS Mincho" w:hAnsi="MS Mincho" w:cs="MS Mincho"/>
              </w:rPr>
              <w:t>、全新的文件管理器</w:t>
            </w:r>
            <w:r w:rsidRPr="00050D0C">
              <w:rPr>
                <w:rFonts w:eastAsia="Times New Roman"/>
              </w:rPr>
              <w:br/>
              <w:t>4</w:t>
            </w:r>
            <w:r w:rsidRPr="00050D0C">
              <w:rPr>
                <w:rFonts w:ascii="MS Mincho" w:eastAsia="MS Mincho" w:hAnsi="MS Mincho" w:cs="MS Mincho"/>
              </w:rPr>
              <w:t>、文本</w:t>
            </w:r>
            <w:r w:rsidRPr="00050D0C">
              <w:rPr>
                <w:rFonts w:ascii="SimSun" w:eastAsia="SimSun" w:hAnsi="SimSun" w:cs="SimSun"/>
              </w:rPr>
              <w:t>输</w:t>
            </w:r>
            <w:r w:rsidRPr="00050D0C">
              <w:rPr>
                <w:rFonts w:ascii="MS Mincho" w:eastAsia="MS Mincho" w:hAnsi="MS Mincho" w:cs="MS Mincho"/>
              </w:rPr>
              <w:t>入</w:t>
            </w:r>
            <w:r w:rsidRPr="00050D0C">
              <w:rPr>
                <w:rFonts w:ascii="SimSun" w:eastAsia="SimSun" w:hAnsi="SimSun" w:cs="SimSun"/>
              </w:rPr>
              <w:t>选项</w:t>
            </w:r>
            <w:r w:rsidRPr="00050D0C">
              <w:rPr>
                <w:rFonts w:ascii="MS Mincho" w:eastAsia="MS Mincho" w:hAnsi="MS Mincho" w:cs="MS Mincho"/>
              </w:rPr>
              <w:t>的改</w:t>
            </w:r>
            <w:r w:rsidRPr="00050D0C">
              <w:rPr>
                <w:rFonts w:ascii="SimSun" w:eastAsia="SimSun" w:hAnsi="SimSun" w:cs="SimSun"/>
              </w:rPr>
              <w:t>进</w:t>
            </w:r>
            <w:r w:rsidRPr="00050D0C">
              <w:rPr>
                <w:rFonts w:eastAsia="Times New Roman"/>
              </w:rPr>
              <w:br/>
              <w:t>5</w:t>
            </w:r>
            <w:r w:rsidRPr="00050D0C">
              <w:rPr>
                <w:rFonts w:ascii="MS Mincho" w:eastAsia="MS Mincho" w:hAnsi="MS Mincho" w:cs="MS Mincho"/>
              </w:rPr>
              <w:t>、一个明确的升</w:t>
            </w:r>
            <w:r w:rsidRPr="00050D0C">
              <w:rPr>
                <w:rFonts w:ascii="SimSun" w:eastAsia="SimSun" w:hAnsi="SimSun" w:cs="SimSun"/>
              </w:rPr>
              <w:t>级</w:t>
            </w:r>
            <w:r w:rsidRPr="00050D0C">
              <w:rPr>
                <w:rFonts w:ascii="MS Mincho" w:eastAsia="MS Mincho" w:hAnsi="MS Mincho" w:cs="MS Mincho"/>
              </w:rPr>
              <w:t>方法</w:t>
            </w:r>
            <w:r w:rsidRPr="00050D0C">
              <w:rPr>
                <w:rFonts w:eastAsia="Times New Roman"/>
              </w:rPr>
              <w:br/>
              <w:t>6</w:t>
            </w:r>
            <w:r w:rsidRPr="00050D0C">
              <w:rPr>
                <w:rFonts w:ascii="MS Mincho" w:eastAsia="MS Mincho" w:hAnsi="MS Mincho" w:cs="MS Mincho"/>
              </w:rPr>
              <w:t>、</w:t>
            </w:r>
            <w:r w:rsidRPr="00050D0C">
              <w:rPr>
                <w:rFonts w:eastAsia="Times New Roman"/>
              </w:rPr>
              <w:t>Android Key Lime Pie</w:t>
            </w:r>
            <w:r w:rsidRPr="00050D0C">
              <w:rPr>
                <w:rFonts w:ascii="MS Mincho" w:eastAsia="MS Mincho" w:hAnsi="MS Mincho" w:cs="MS Mincho"/>
              </w:rPr>
              <w:t>精</w:t>
            </w:r>
            <w:r w:rsidRPr="00050D0C">
              <w:rPr>
                <w:rFonts w:ascii="SimSun" w:eastAsia="SimSun" w:hAnsi="SimSun" w:cs="SimSun"/>
              </w:rPr>
              <w:t>简</w:t>
            </w:r>
            <w:r w:rsidRPr="00050D0C">
              <w:rPr>
                <w:rFonts w:ascii="MS Mincho" w:eastAsia="MS Mincho" w:hAnsi="MS Mincho" w:cs="MS Mincho"/>
              </w:rPr>
              <w:t>版</w:t>
            </w:r>
            <w:r w:rsidRPr="00050D0C">
              <w:rPr>
                <w:rFonts w:eastAsia="Times New Roman"/>
              </w:rPr>
              <w:t> </w:t>
            </w:r>
            <w:r w:rsidRPr="00050D0C">
              <w:rPr>
                <w:rFonts w:eastAsia="Times New Roman"/>
              </w:rPr>
              <w:br/>
              <w:t>7</w:t>
            </w:r>
            <w:r w:rsidRPr="00050D0C">
              <w:rPr>
                <w:rFonts w:ascii="MS Mincho" w:eastAsia="MS Mincho" w:hAnsi="MS Mincho" w:cs="MS Mincho"/>
              </w:rPr>
              <w:t>、具有开关切</w:t>
            </w:r>
            <w:r w:rsidRPr="00050D0C">
              <w:rPr>
                <w:rFonts w:ascii="SimSun" w:eastAsia="SimSun" w:hAnsi="SimSun" w:cs="SimSun"/>
              </w:rPr>
              <w:t>换</w:t>
            </w:r>
            <w:r w:rsidRPr="00050D0C">
              <w:rPr>
                <w:rFonts w:ascii="MS Mincho" w:eastAsia="MS Mincho" w:hAnsi="MS Mincho" w:cs="MS Mincho"/>
              </w:rPr>
              <w:t>的用</w:t>
            </w:r>
            <w:r w:rsidRPr="00050D0C">
              <w:rPr>
                <w:rFonts w:ascii="SimSun" w:eastAsia="SimSun" w:hAnsi="SimSun" w:cs="SimSun"/>
              </w:rPr>
              <w:t>户</w:t>
            </w:r>
            <w:r w:rsidRPr="00050D0C">
              <w:rPr>
                <w:rFonts w:ascii="MS Mincho" w:eastAsia="MS Mincho" w:hAnsi="MS Mincho" w:cs="MS Mincho"/>
              </w:rPr>
              <w:t>界面</w:t>
            </w:r>
            <w:r w:rsidRPr="00050D0C">
              <w:rPr>
                <w:rFonts w:eastAsia="Times New Roman"/>
              </w:rPr>
              <w:br/>
              <w:t>8</w:t>
            </w:r>
            <w:r w:rsidRPr="00050D0C">
              <w:rPr>
                <w:rFonts w:ascii="MS Mincho" w:eastAsia="MS Mincho" w:hAnsi="MS Mincho" w:cs="MS Mincho"/>
              </w:rPr>
              <w:t>、全新的</w:t>
            </w:r>
            <w:r w:rsidRPr="00050D0C">
              <w:rPr>
                <w:rFonts w:ascii="SimSun" w:eastAsia="SimSun" w:hAnsi="SimSun" w:cs="SimSun"/>
              </w:rPr>
              <w:t>电</w:t>
            </w:r>
            <w:r w:rsidRPr="00050D0C">
              <w:rPr>
                <w:rFonts w:ascii="MS Mincho" w:eastAsia="MS Mincho" w:hAnsi="MS Mincho" w:cs="MS Mincho"/>
              </w:rPr>
              <w:t>源管理系</w:t>
            </w:r>
            <w:r w:rsidRPr="00050D0C">
              <w:rPr>
                <w:rFonts w:ascii="SimSun" w:eastAsia="SimSun" w:hAnsi="SimSun" w:cs="SimSun"/>
              </w:rPr>
              <w:t>统</w:t>
            </w:r>
            <w:r w:rsidRPr="00050D0C">
              <w:rPr>
                <w:rFonts w:eastAsia="Times New Roman"/>
              </w:rPr>
              <w:br/>
              <w:t>9</w:t>
            </w:r>
            <w:r w:rsidRPr="00050D0C">
              <w:rPr>
                <w:rFonts w:ascii="MS Mincho" w:eastAsia="MS Mincho" w:hAnsi="MS Mincho" w:cs="MS Mincho"/>
              </w:rPr>
              <w:t>、更</w:t>
            </w:r>
            <w:r w:rsidRPr="00050D0C">
              <w:rPr>
                <w:rFonts w:ascii="SimSun" w:eastAsia="SimSun" w:hAnsi="SimSun" w:cs="SimSun"/>
              </w:rPr>
              <w:t>为轻</w:t>
            </w:r>
            <w:r w:rsidRPr="00050D0C">
              <w:rPr>
                <w:rFonts w:ascii="MS Mincho" w:eastAsia="MS Mincho" w:hAnsi="MS Mincho" w:cs="MS Mincho"/>
              </w:rPr>
              <w:t>便的主</w:t>
            </w:r>
            <w:r w:rsidRPr="00050D0C">
              <w:rPr>
                <w:rFonts w:ascii="SimSun" w:eastAsia="SimSun" w:hAnsi="SimSun" w:cs="SimSun"/>
              </w:rPr>
              <w:t>题</w:t>
            </w:r>
            <w:r w:rsidRPr="00050D0C">
              <w:rPr>
                <w:rFonts w:ascii="MS Mincho" w:eastAsia="MS Mincho" w:hAnsi="MS Mincho" w:cs="MS Mincho"/>
              </w:rPr>
              <w:t>模式</w:t>
            </w:r>
            <w:r w:rsidRPr="00050D0C">
              <w:rPr>
                <w:rFonts w:eastAsia="Times New Roman"/>
              </w:rPr>
              <w:br/>
              <w:t>10</w:t>
            </w:r>
            <w:r w:rsidRPr="00050D0C">
              <w:rPr>
                <w:rFonts w:ascii="MS Mincho" w:eastAsia="MS Mincho" w:hAnsi="MS Mincho" w:cs="MS Mincho"/>
              </w:rPr>
              <w:t>、全新的</w:t>
            </w:r>
            <w:r w:rsidRPr="00050D0C">
              <w:rPr>
                <w:rFonts w:ascii="SimSun" w:eastAsia="SimSun" w:hAnsi="SimSun" w:cs="SimSun"/>
              </w:rPr>
              <w:t>锁</w:t>
            </w:r>
            <w:r w:rsidRPr="00050D0C">
              <w:rPr>
                <w:rFonts w:ascii="MS Mincho" w:eastAsia="MS Mincho" w:hAnsi="MS Mincho" w:cs="MS Mincho"/>
              </w:rPr>
              <w:t>屏</w:t>
            </w:r>
            <w:r w:rsidRPr="00050D0C">
              <w:rPr>
                <w:rFonts w:ascii="SimSun" w:eastAsia="SimSun" w:hAnsi="SimSun" w:cs="SimSun"/>
              </w:rPr>
              <w:t>页</w:t>
            </w:r>
            <w:r w:rsidRPr="00050D0C">
              <w:rPr>
                <w:rFonts w:ascii="MS Mincho" w:eastAsia="MS Mincho" w:hAnsi="MS Mincho" w:cs="MS Mincho"/>
              </w:rPr>
              <w:t>面</w:t>
            </w:r>
            <w:r w:rsidRPr="00050D0C">
              <w:rPr>
                <w:rFonts w:eastAsia="Times New Roman"/>
              </w:rPr>
              <w:t> </w:t>
            </w:r>
            <w:r w:rsidRPr="00050D0C">
              <w:rPr>
                <w:rFonts w:eastAsia="Times New Roman"/>
              </w:rPr>
              <w:br/>
              <w:t>11</w:t>
            </w:r>
            <w:r w:rsidRPr="00050D0C">
              <w:rPr>
                <w:rFonts w:ascii="MS Mincho" w:eastAsia="MS Mincho" w:hAnsi="MS Mincho" w:cs="MS Mincho"/>
              </w:rPr>
              <w:t>、全新的</w:t>
            </w:r>
            <w:r w:rsidRPr="00050D0C">
              <w:rPr>
                <w:rFonts w:ascii="SimSun" w:eastAsia="SimSun" w:hAnsi="SimSun" w:cs="SimSun"/>
              </w:rPr>
              <w:t>时钟</w:t>
            </w:r>
            <w:r w:rsidRPr="00050D0C">
              <w:rPr>
                <w:rFonts w:ascii="MS Mincho" w:eastAsia="MS Mincho" w:hAnsi="MS Mincho" w:cs="MS Mincho"/>
              </w:rPr>
              <w:t>界面</w:t>
            </w:r>
          </w:p>
        </w:tc>
      </w:tr>
      <w:tr w:rsidR="00050D0C" w:rsidRPr="00050D0C" w14:paraId="266AD737" w14:textId="77777777" w:rsidTr="00050D0C">
        <w:tc>
          <w:tcPr>
            <w:tcW w:w="0" w:type="auto"/>
            <w:tcBorders>
              <w:top w:val="single" w:sz="6" w:space="0" w:color="EEEEEE"/>
              <w:left w:val="single" w:sz="6" w:space="0" w:color="EEEEEE"/>
              <w:bottom w:val="single" w:sz="6" w:space="0" w:color="EEEEEE"/>
              <w:right w:val="single" w:sz="6" w:space="0" w:color="EEEEEE"/>
            </w:tcBorders>
            <w:shd w:val="clear" w:color="auto" w:fill="auto"/>
            <w:tcMar>
              <w:top w:w="120" w:type="dxa"/>
              <w:left w:w="120" w:type="dxa"/>
              <w:bottom w:w="120" w:type="dxa"/>
              <w:right w:w="120" w:type="dxa"/>
            </w:tcMar>
            <w:hideMark/>
          </w:tcPr>
          <w:p w14:paraId="0E4AEB6E" w14:textId="77777777" w:rsidR="00050D0C" w:rsidRPr="00050D0C" w:rsidRDefault="00050D0C" w:rsidP="00050D0C">
            <w:pPr>
              <w:spacing w:line="300" w:lineRule="atLeast"/>
              <w:rPr>
                <w:rFonts w:eastAsia="Times New Roman"/>
              </w:rPr>
            </w:pPr>
            <w:r w:rsidRPr="00050D0C">
              <w:rPr>
                <w:rFonts w:eastAsia="Times New Roman"/>
              </w:rPr>
              <w:t>Android 4.3 Jelly Bean</w:t>
            </w:r>
            <w:r w:rsidRPr="00050D0C">
              <w:rPr>
                <w:rFonts w:ascii="MS Mincho" w:eastAsia="MS Mincho" w:hAnsi="MS Mincho" w:cs="MS Mincho"/>
              </w:rPr>
              <w:t>（果</w:t>
            </w:r>
            <w:r w:rsidRPr="00050D0C">
              <w:rPr>
                <w:rFonts w:ascii="SimSun" w:eastAsia="SimSun" w:hAnsi="SimSun" w:cs="SimSun"/>
              </w:rPr>
              <w:t>冻</w:t>
            </w:r>
            <w:r w:rsidRPr="00050D0C">
              <w:rPr>
                <w:rFonts w:ascii="MS Mincho" w:eastAsia="MS Mincho" w:hAnsi="MS Mincho" w:cs="MS Mincho"/>
              </w:rPr>
              <w:t>豆）</w:t>
            </w:r>
          </w:p>
        </w:tc>
        <w:tc>
          <w:tcPr>
            <w:tcW w:w="0" w:type="auto"/>
            <w:tcBorders>
              <w:top w:val="single" w:sz="6" w:space="0" w:color="EEEEEE"/>
              <w:left w:val="single" w:sz="6" w:space="0" w:color="EEEEEE"/>
              <w:bottom w:val="single" w:sz="6" w:space="0" w:color="EEEEEE"/>
              <w:right w:val="single" w:sz="6" w:space="0" w:color="EEEEEE"/>
            </w:tcBorders>
            <w:shd w:val="clear" w:color="auto" w:fill="auto"/>
            <w:tcMar>
              <w:top w:w="120" w:type="dxa"/>
              <w:left w:w="120" w:type="dxa"/>
              <w:bottom w:w="120" w:type="dxa"/>
              <w:right w:w="120" w:type="dxa"/>
            </w:tcMar>
            <w:hideMark/>
          </w:tcPr>
          <w:p w14:paraId="6B368A77" w14:textId="77777777" w:rsidR="00050D0C" w:rsidRPr="00050D0C" w:rsidRDefault="00050D0C" w:rsidP="00050D0C">
            <w:pPr>
              <w:spacing w:line="300" w:lineRule="atLeast"/>
              <w:rPr>
                <w:rFonts w:eastAsia="Times New Roman"/>
              </w:rPr>
            </w:pPr>
            <w:r w:rsidRPr="00050D0C">
              <w:rPr>
                <w:rFonts w:eastAsia="Times New Roman"/>
              </w:rPr>
              <w:t>2013</w:t>
            </w:r>
            <w:r w:rsidRPr="00050D0C">
              <w:rPr>
                <w:rFonts w:ascii="MS Mincho" w:eastAsia="MS Mincho" w:hAnsi="MS Mincho" w:cs="MS Mincho"/>
              </w:rPr>
              <w:t>年</w:t>
            </w:r>
            <w:r w:rsidRPr="00050D0C">
              <w:rPr>
                <w:rFonts w:eastAsia="Times New Roman"/>
              </w:rPr>
              <w:t>7</w:t>
            </w:r>
            <w:r w:rsidRPr="00050D0C">
              <w:rPr>
                <w:rFonts w:ascii="MS Mincho" w:eastAsia="MS Mincho" w:hAnsi="MS Mincho" w:cs="MS Mincho"/>
              </w:rPr>
              <w:t>月</w:t>
            </w:r>
            <w:r w:rsidRPr="00050D0C">
              <w:rPr>
                <w:rFonts w:eastAsia="Times New Roman"/>
              </w:rPr>
              <w:t>25</w:t>
            </w:r>
            <w:r w:rsidRPr="00050D0C">
              <w:rPr>
                <w:rFonts w:ascii="MS Mincho" w:eastAsia="MS Mincho" w:hAnsi="MS Mincho" w:cs="MS Mincho"/>
              </w:rPr>
              <w:t>日</w:t>
            </w:r>
            <w:r w:rsidRPr="00050D0C">
              <w:rPr>
                <w:rFonts w:ascii="SimSun" w:eastAsia="SimSun" w:hAnsi="SimSun" w:cs="SimSun"/>
              </w:rPr>
              <w:t>发</w:t>
            </w:r>
            <w:r w:rsidRPr="00050D0C">
              <w:rPr>
                <w:rFonts w:ascii="MS Mincho" w:eastAsia="MS Mincho" w:hAnsi="MS Mincho" w:cs="MS Mincho"/>
              </w:rPr>
              <w:t>布</w:t>
            </w:r>
            <w:r w:rsidRPr="00050D0C">
              <w:rPr>
                <w:rFonts w:eastAsia="Times New Roman"/>
              </w:rPr>
              <w:br/>
              <w:t>1</w:t>
            </w:r>
            <w:r w:rsidRPr="00050D0C">
              <w:rPr>
                <w:rFonts w:ascii="MS Mincho" w:eastAsia="MS Mincho" w:hAnsi="MS Mincho" w:cs="MS Mincho"/>
              </w:rPr>
              <w:t>、用</w:t>
            </w:r>
            <w:r w:rsidRPr="00050D0C">
              <w:rPr>
                <w:rFonts w:ascii="SimSun" w:eastAsia="SimSun" w:hAnsi="SimSun" w:cs="SimSun"/>
              </w:rPr>
              <w:t>户账户</w:t>
            </w:r>
            <w:r w:rsidRPr="00050D0C">
              <w:rPr>
                <w:rFonts w:ascii="MS Mincho" w:eastAsia="MS Mincho" w:hAnsi="MS Mincho" w:cs="MS Mincho"/>
              </w:rPr>
              <w:t>配制</w:t>
            </w:r>
            <w:r w:rsidRPr="00050D0C">
              <w:rPr>
                <w:rFonts w:eastAsia="Times New Roman"/>
              </w:rPr>
              <w:br/>
              <w:t>2</w:t>
            </w:r>
            <w:r w:rsidRPr="00050D0C">
              <w:rPr>
                <w:rFonts w:ascii="MS Mincho" w:eastAsia="MS Mincho" w:hAnsi="MS Mincho" w:cs="MS Mincho"/>
              </w:rPr>
              <w:t>、</w:t>
            </w:r>
            <w:r w:rsidRPr="00050D0C">
              <w:rPr>
                <w:rFonts w:ascii="SimSun" w:eastAsia="SimSun" w:hAnsi="SimSun" w:cs="SimSun"/>
              </w:rPr>
              <w:t>拨</w:t>
            </w:r>
            <w:r w:rsidRPr="00050D0C">
              <w:rPr>
                <w:rFonts w:ascii="MS Mincho" w:eastAsia="MS Mincho" w:hAnsi="MS Mincho" w:cs="MS Mincho"/>
              </w:rPr>
              <w:t>号</w:t>
            </w:r>
            <w:r w:rsidRPr="00050D0C">
              <w:rPr>
                <w:rFonts w:ascii="SimSun" w:eastAsia="SimSun" w:hAnsi="SimSun" w:cs="SimSun"/>
              </w:rPr>
              <w:t>盘联</w:t>
            </w:r>
            <w:r w:rsidRPr="00050D0C">
              <w:rPr>
                <w:rFonts w:ascii="MS Mincho" w:eastAsia="MS Mincho" w:hAnsi="MS Mincho" w:cs="MS Mincho"/>
              </w:rPr>
              <w:t>系人自</w:t>
            </w:r>
            <w:r w:rsidRPr="00050D0C">
              <w:rPr>
                <w:rFonts w:ascii="SimSun" w:eastAsia="SimSun" w:hAnsi="SimSun" w:cs="SimSun"/>
              </w:rPr>
              <w:t>动补</w:t>
            </w:r>
            <w:r w:rsidRPr="00050D0C">
              <w:rPr>
                <w:rFonts w:ascii="MS Mincho" w:eastAsia="MS Mincho" w:hAnsi="MS Mincho" w:cs="MS Mincho"/>
              </w:rPr>
              <w:t>全</w:t>
            </w:r>
            <w:r w:rsidRPr="00050D0C">
              <w:rPr>
                <w:rFonts w:eastAsia="Times New Roman"/>
              </w:rPr>
              <w:br/>
              <w:t>3</w:t>
            </w:r>
            <w:r w:rsidRPr="00050D0C">
              <w:rPr>
                <w:rFonts w:ascii="MS Mincho" w:eastAsia="MS Mincho" w:hAnsi="MS Mincho" w:cs="MS Mincho"/>
              </w:rPr>
              <w:t>、</w:t>
            </w:r>
            <w:r w:rsidRPr="00050D0C">
              <w:rPr>
                <w:rFonts w:eastAsia="Times New Roman"/>
              </w:rPr>
              <w:t>OpenGL 3.0</w:t>
            </w:r>
            <w:r w:rsidRPr="00050D0C">
              <w:rPr>
                <w:rFonts w:eastAsia="Times New Roman"/>
              </w:rPr>
              <w:br/>
              <w:t>4</w:t>
            </w:r>
            <w:r w:rsidRPr="00050D0C">
              <w:rPr>
                <w:rFonts w:ascii="MS Mincho" w:eastAsia="MS Mincho" w:hAnsi="MS Mincho" w:cs="MS Mincho"/>
              </w:rPr>
              <w:t>、</w:t>
            </w:r>
            <w:r w:rsidRPr="00050D0C">
              <w:rPr>
                <w:rFonts w:ascii="SimSun" w:eastAsia="SimSun" w:hAnsi="SimSun" w:cs="SimSun"/>
              </w:rPr>
              <w:t>蓝</w:t>
            </w:r>
            <w:r w:rsidRPr="00050D0C">
              <w:rPr>
                <w:rFonts w:ascii="MS Mincho" w:eastAsia="MS Mincho" w:hAnsi="MS Mincho" w:cs="MS Mincho"/>
              </w:rPr>
              <w:t>牙低耗</w:t>
            </w:r>
            <w:r w:rsidRPr="00050D0C">
              <w:rPr>
                <w:rFonts w:ascii="SimSun" w:eastAsia="SimSun" w:hAnsi="SimSun" w:cs="SimSun"/>
              </w:rPr>
              <w:t>电</w:t>
            </w:r>
            <w:r w:rsidRPr="00050D0C">
              <w:rPr>
                <w:rFonts w:ascii="MS Mincho" w:eastAsia="MS Mincho" w:hAnsi="MS Mincho" w:cs="MS Mincho"/>
              </w:rPr>
              <w:t>技</w:t>
            </w:r>
            <w:r w:rsidRPr="00050D0C">
              <w:rPr>
                <w:rFonts w:ascii="SimSun" w:eastAsia="SimSun" w:hAnsi="SimSun" w:cs="SimSun"/>
              </w:rPr>
              <w:t>术</w:t>
            </w:r>
            <w:r w:rsidRPr="00050D0C">
              <w:rPr>
                <w:rFonts w:eastAsia="Times New Roman"/>
              </w:rPr>
              <w:br/>
              <w:t>5</w:t>
            </w:r>
            <w:r w:rsidRPr="00050D0C">
              <w:rPr>
                <w:rFonts w:ascii="MS Mincho" w:eastAsia="MS Mincho" w:hAnsi="MS Mincho" w:cs="MS Mincho"/>
              </w:rPr>
              <w:t>、</w:t>
            </w:r>
            <w:r w:rsidRPr="00050D0C">
              <w:rPr>
                <w:rFonts w:eastAsia="Times New Roman"/>
              </w:rPr>
              <w:t>WIFI</w:t>
            </w:r>
            <w:r w:rsidRPr="00050D0C">
              <w:rPr>
                <w:rFonts w:ascii="MS Mincho" w:eastAsia="MS Mincho" w:hAnsi="MS Mincho" w:cs="MS Mincho"/>
              </w:rPr>
              <w:t>关</w:t>
            </w:r>
            <w:r w:rsidRPr="00050D0C">
              <w:rPr>
                <w:rFonts w:ascii="SimSun" w:eastAsia="SimSun" w:hAnsi="SimSun" w:cs="SimSun"/>
              </w:rPr>
              <w:t>闭</w:t>
            </w:r>
            <w:r w:rsidRPr="00050D0C">
              <w:rPr>
                <w:rFonts w:ascii="MS Mincho" w:eastAsia="MS Mincho" w:hAnsi="MS Mincho" w:cs="MS Mincho"/>
              </w:rPr>
              <w:t>后保持位置功能</w:t>
            </w:r>
            <w:r w:rsidRPr="00050D0C">
              <w:rPr>
                <w:rFonts w:eastAsia="Times New Roman"/>
              </w:rPr>
              <w:br/>
            </w:r>
            <w:r w:rsidRPr="00050D0C">
              <w:rPr>
                <w:rFonts w:ascii="MS Mincho" w:eastAsia="MS Mincho" w:hAnsi="MS Mincho" w:cs="MS Mincho"/>
              </w:rPr>
              <w:t>其它特性</w:t>
            </w:r>
            <w:r w:rsidRPr="00050D0C">
              <w:rPr>
                <w:rFonts w:eastAsia="Times New Roman"/>
              </w:rPr>
              <w:br/>
            </w:r>
            <w:r w:rsidRPr="00050D0C">
              <w:rPr>
                <w:rFonts w:ascii="MS Mincho" w:eastAsia="MS Mincho" w:hAnsi="MS Mincho" w:cs="MS Mincho"/>
              </w:rPr>
              <w:t>新的相机</w:t>
            </w:r>
            <w:r w:rsidRPr="00050D0C">
              <w:rPr>
                <w:rFonts w:ascii="SimSun" w:eastAsia="SimSun" w:hAnsi="SimSun" w:cs="SimSun"/>
              </w:rPr>
              <w:t>应</w:t>
            </w:r>
            <w:r w:rsidRPr="00050D0C">
              <w:rPr>
                <w:rFonts w:ascii="MS Mincho" w:eastAsia="MS Mincho" w:hAnsi="MS Mincho" w:cs="MS Mincho"/>
              </w:rPr>
              <w:t>用</w:t>
            </w:r>
            <w:r w:rsidRPr="00050D0C">
              <w:rPr>
                <w:rFonts w:eastAsia="Times New Roman"/>
              </w:rPr>
              <w:t>UI </w:t>
            </w:r>
            <w:r w:rsidRPr="00050D0C">
              <w:rPr>
                <w:rFonts w:eastAsia="Times New Roman"/>
              </w:rPr>
              <w:br/>
            </w:r>
            <w:r w:rsidRPr="00050D0C">
              <w:rPr>
                <w:rFonts w:ascii="MS Mincho" w:eastAsia="MS Mincho" w:hAnsi="MS Mincho" w:cs="MS Mincho"/>
              </w:rPr>
              <w:t>新的开</w:t>
            </w:r>
            <w:r w:rsidRPr="00050D0C">
              <w:rPr>
                <w:rFonts w:ascii="SimSun" w:eastAsia="SimSun" w:hAnsi="SimSun" w:cs="SimSun"/>
              </w:rPr>
              <w:t>发</w:t>
            </w:r>
            <w:r w:rsidRPr="00050D0C">
              <w:rPr>
                <w:rFonts w:ascii="MS Mincho" w:eastAsia="MS Mincho" w:hAnsi="MS Mincho" w:cs="MS Mincho"/>
              </w:rPr>
              <w:t>者工具</w:t>
            </w:r>
            <w:r w:rsidRPr="00050D0C">
              <w:rPr>
                <w:rFonts w:eastAsia="Times New Roman"/>
              </w:rPr>
              <w:br/>
            </w:r>
            <w:r w:rsidRPr="00050D0C">
              <w:rPr>
                <w:rFonts w:ascii="MS Mincho" w:eastAsia="MS Mincho" w:hAnsi="MS Mincho" w:cs="MS Mincho"/>
              </w:rPr>
              <w:t>通</w:t>
            </w:r>
            <w:r w:rsidRPr="00050D0C">
              <w:rPr>
                <w:rFonts w:ascii="SimSun" w:eastAsia="SimSun" w:hAnsi="SimSun" w:cs="SimSun"/>
              </w:rPr>
              <w:t>过邮</w:t>
            </w:r>
            <w:r w:rsidRPr="00050D0C">
              <w:rPr>
                <w:rFonts w:ascii="MS Mincho" w:eastAsia="MS Mincho" w:hAnsi="MS Mincho" w:cs="MS Mincho"/>
              </w:rPr>
              <w:t>件分享截屏</w:t>
            </w:r>
            <w:r w:rsidRPr="00050D0C">
              <w:rPr>
                <w:rFonts w:ascii="SimSun" w:eastAsia="SimSun" w:hAnsi="SimSun" w:cs="SimSun"/>
              </w:rPr>
              <w:t>时</w:t>
            </w:r>
            <w:r w:rsidRPr="00050D0C">
              <w:rPr>
                <w:rFonts w:ascii="MS Mincho" w:eastAsia="MS Mincho" w:hAnsi="MS Mincho" w:cs="MS Mincho"/>
              </w:rPr>
              <w:t>，日期和</w:t>
            </w:r>
            <w:r w:rsidRPr="00050D0C">
              <w:rPr>
                <w:rFonts w:ascii="SimSun" w:eastAsia="SimSun" w:hAnsi="SimSun" w:cs="SimSun"/>
              </w:rPr>
              <w:t>时间</w:t>
            </w:r>
            <w:r w:rsidRPr="00050D0C">
              <w:rPr>
                <w:rFonts w:ascii="MS Mincho" w:eastAsia="MS Mincho" w:hAnsi="MS Mincho" w:cs="MS Mincho"/>
              </w:rPr>
              <w:t>会自</w:t>
            </w:r>
            <w:r w:rsidRPr="00050D0C">
              <w:rPr>
                <w:rFonts w:ascii="SimSun" w:eastAsia="SimSun" w:hAnsi="SimSun" w:cs="SimSun"/>
              </w:rPr>
              <w:t>动</w:t>
            </w:r>
            <w:r w:rsidRPr="00050D0C">
              <w:rPr>
                <w:rFonts w:ascii="MS Mincho" w:eastAsia="MS Mincho" w:hAnsi="MS Mincho" w:cs="MS Mincho"/>
              </w:rPr>
              <w:t>加入</w:t>
            </w:r>
            <w:r w:rsidRPr="00050D0C">
              <w:rPr>
                <w:rFonts w:ascii="SimSun" w:eastAsia="SimSun" w:hAnsi="SimSun" w:cs="SimSun"/>
              </w:rPr>
              <w:t>进</w:t>
            </w:r>
            <w:r w:rsidRPr="00050D0C">
              <w:rPr>
                <w:rFonts w:ascii="MS Mincho" w:eastAsia="MS Mincho" w:hAnsi="MS Mincho" w:cs="MS Mincho"/>
              </w:rPr>
              <w:t>去。</w:t>
            </w:r>
          </w:p>
        </w:tc>
      </w:tr>
      <w:tr w:rsidR="00050D0C" w:rsidRPr="00050D0C" w14:paraId="30277B78" w14:textId="77777777" w:rsidTr="00050D0C">
        <w:tc>
          <w:tcPr>
            <w:tcW w:w="0" w:type="auto"/>
            <w:tcBorders>
              <w:top w:val="single" w:sz="6" w:space="0" w:color="EEEEEE"/>
              <w:left w:val="single" w:sz="6" w:space="0" w:color="EEEEEE"/>
              <w:bottom w:val="single" w:sz="6" w:space="0" w:color="EEEEEE"/>
              <w:right w:val="single" w:sz="6" w:space="0" w:color="EEEEEE"/>
            </w:tcBorders>
            <w:shd w:val="clear" w:color="auto" w:fill="auto"/>
            <w:tcMar>
              <w:top w:w="120" w:type="dxa"/>
              <w:left w:w="120" w:type="dxa"/>
              <w:bottom w:w="120" w:type="dxa"/>
              <w:right w:w="120" w:type="dxa"/>
            </w:tcMar>
            <w:hideMark/>
          </w:tcPr>
          <w:p w14:paraId="6BCF26AE" w14:textId="77777777" w:rsidR="00050D0C" w:rsidRPr="00050D0C" w:rsidRDefault="00050D0C" w:rsidP="00050D0C">
            <w:pPr>
              <w:spacing w:line="300" w:lineRule="atLeast"/>
              <w:rPr>
                <w:rFonts w:eastAsia="Times New Roman"/>
              </w:rPr>
            </w:pPr>
            <w:r w:rsidRPr="00050D0C">
              <w:rPr>
                <w:rFonts w:eastAsia="Times New Roman"/>
              </w:rPr>
              <w:t>Android 4.4 KitKat</w:t>
            </w:r>
            <w:r w:rsidRPr="00050D0C">
              <w:rPr>
                <w:rFonts w:ascii="MS Mincho" w:eastAsia="MS Mincho" w:hAnsi="MS Mincho" w:cs="MS Mincho"/>
              </w:rPr>
              <w:t>（奇巧）</w:t>
            </w:r>
          </w:p>
        </w:tc>
        <w:tc>
          <w:tcPr>
            <w:tcW w:w="0" w:type="auto"/>
            <w:tcBorders>
              <w:top w:val="single" w:sz="6" w:space="0" w:color="EEEEEE"/>
              <w:left w:val="single" w:sz="6" w:space="0" w:color="EEEEEE"/>
              <w:bottom w:val="single" w:sz="6" w:space="0" w:color="EEEEEE"/>
              <w:right w:val="single" w:sz="6" w:space="0" w:color="EEEEEE"/>
            </w:tcBorders>
            <w:shd w:val="clear" w:color="auto" w:fill="auto"/>
            <w:tcMar>
              <w:top w:w="120" w:type="dxa"/>
              <w:left w:w="120" w:type="dxa"/>
              <w:bottom w:w="120" w:type="dxa"/>
              <w:right w:w="120" w:type="dxa"/>
            </w:tcMar>
            <w:hideMark/>
          </w:tcPr>
          <w:p w14:paraId="050BC8EA" w14:textId="77777777" w:rsidR="00050D0C" w:rsidRPr="00050D0C" w:rsidRDefault="00050D0C" w:rsidP="00050D0C">
            <w:pPr>
              <w:spacing w:line="300" w:lineRule="atLeast"/>
              <w:rPr>
                <w:rFonts w:eastAsia="Times New Roman"/>
              </w:rPr>
            </w:pPr>
            <w:r w:rsidRPr="00050D0C">
              <w:rPr>
                <w:rFonts w:eastAsia="Times New Roman"/>
              </w:rPr>
              <w:t>2013</w:t>
            </w:r>
            <w:r w:rsidRPr="00050D0C">
              <w:rPr>
                <w:rFonts w:ascii="MS Mincho" w:eastAsia="MS Mincho" w:hAnsi="MS Mincho" w:cs="MS Mincho"/>
              </w:rPr>
              <w:t>年</w:t>
            </w:r>
            <w:r w:rsidRPr="00050D0C">
              <w:rPr>
                <w:rFonts w:eastAsia="Times New Roman"/>
              </w:rPr>
              <w:t>9</w:t>
            </w:r>
            <w:r w:rsidRPr="00050D0C">
              <w:rPr>
                <w:rFonts w:ascii="MS Mincho" w:eastAsia="MS Mincho" w:hAnsi="MS Mincho" w:cs="MS Mincho"/>
              </w:rPr>
              <w:t>月</w:t>
            </w:r>
            <w:r w:rsidRPr="00050D0C">
              <w:rPr>
                <w:rFonts w:eastAsia="Times New Roman"/>
              </w:rPr>
              <w:t>4</w:t>
            </w:r>
            <w:r w:rsidRPr="00050D0C">
              <w:rPr>
                <w:rFonts w:ascii="MS Mincho" w:eastAsia="MS Mincho" w:hAnsi="MS Mincho" w:cs="MS Mincho"/>
              </w:rPr>
              <w:t>日</w:t>
            </w:r>
            <w:r w:rsidRPr="00050D0C">
              <w:rPr>
                <w:rFonts w:ascii="SimSun" w:eastAsia="SimSun" w:hAnsi="SimSun" w:cs="SimSun"/>
              </w:rPr>
              <w:t>发</w:t>
            </w:r>
            <w:r w:rsidRPr="00050D0C">
              <w:rPr>
                <w:rFonts w:ascii="MS Mincho" w:eastAsia="MS Mincho" w:hAnsi="MS Mincho" w:cs="MS Mincho"/>
              </w:rPr>
              <w:t>布</w:t>
            </w:r>
            <w:r w:rsidRPr="00050D0C">
              <w:rPr>
                <w:rFonts w:eastAsia="Times New Roman"/>
              </w:rPr>
              <w:br/>
              <w:t>1</w:t>
            </w:r>
            <w:r w:rsidRPr="00050D0C">
              <w:rPr>
                <w:rFonts w:ascii="MS Mincho" w:eastAsia="MS Mincho" w:hAnsi="MS Mincho" w:cs="MS Mincho"/>
              </w:rPr>
              <w:t>、</w:t>
            </w:r>
            <w:r w:rsidRPr="00050D0C">
              <w:rPr>
                <w:rFonts w:ascii="SimSun" w:eastAsia="SimSun" w:hAnsi="SimSun" w:cs="SimSun"/>
              </w:rPr>
              <w:t>优</w:t>
            </w:r>
            <w:r w:rsidRPr="00050D0C">
              <w:rPr>
                <w:rFonts w:ascii="MS Mincho" w:eastAsia="MS Mincho" w:hAnsi="MS Mincho" w:cs="MS Mincho"/>
              </w:rPr>
              <w:t>化了</w:t>
            </w:r>
            <w:r w:rsidRPr="00050D0C">
              <w:rPr>
                <w:rFonts w:eastAsia="Times New Roman"/>
              </w:rPr>
              <w:t>RenderScript</w:t>
            </w:r>
            <w:r w:rsidRPr="00050D0C">
              <w:rPr>
                <w:rFonts w:ascii="SimSun" w:eastAsia="SimSun" w:hAnsi="SimSun" w:cs="SimSun"/>
              </w:rPr>
              <w:t>计算和图像显示</w:t>
            </w:r>
            <w:r w:rsidRPr="00050D0C">
              <w:rPr>
                <w:rFonts w:eastAsia="Times New Roman"/>
              </w:rPr>
              <w:t>,</w:t>
            </w:r>
            <w:r w:rsidRPr="00050D0C">
              <w:rPr>
                <w:rFonts w:ascii="MS Mincho" w:eastAsia="MS Mincho" w:hAnsi="MS Mincho" w:cs="MS Mincho"/>
              </w:rPr>
              <w:t>取代</w:t>
            </w:r>
            <w:r w:rsidRPr="00050D0C">
              <w:rPr>
                <w:rFonts w:eastAsia="Times New Roman"/>
              </w:rPr>
              <w:t>OpenCL</w:t>
            </w:r>
            <w:r w:rsidRPr="00050D0C">
              <w:rPr>
                <w:rFonts w:eastAsia="Times New Roman"/>
              </w:rPr>
              <w:br/>
              <w:t>2</w:t>
            </w:r>
            <w:r w:rsidRPr="00050D0C">
              <w:rPr>
                <w:rFonts w:ascii="MS Mincho" w:eastAsia="MS Mincho" w:hAnsi="MS Mincho" w:cs="MS Mincho"/>
              </w:rPr>
              <w:t>、支持两种</w:t>
            </w:r>
            <w:r w:rsidRPr="00050D0C">
              <w:rPr>
                <w:rFonts w:ascii="SimSun" w:eastAsia="SimSun" w:hAnsi="SimSun" w:cs="SimSun"/>
              </w:rPr>
              <w:t>编译</w:t>
            </w:r>
            <w:r w:rsidRPr="00050D0C">
              <w:rPr>
                <w:rFonts w:ascii="MS Mincho" w:eastAsia="MS Mincho" w:hAnsi="MS Mincho" w:cs="MS Mincho"/>
              </w:rPr>
              <w:t>模式</w:t>
            </w:r>
            <w:r w:rsidRPr="00050D0C">
              <w:rPr>
                <w:rFonts w:eastAsia="Times New Roman"/>
              </w:rPr>
              <w:br/>
              <w:t>3</w:t>
            </w:r>
            <w:r w:rsidRPr="00050D0C">
              <w:rPr>
                <w:rFonts w:ascii="MS Mincho" w:eastAsia="MS Mincho" w:hAnsi="MS Mincho" w:cs="MS Mincho"/>
              </w:rPr>
              <w:t>、</w:t>
            </w:r>
            <w:r w:rsidRPr="00050D0C">
              <w:rPr>
                <w:rFonts w:eastAsia="Times New Roman"/>
              </w:rPr>
              <w:t>Android 4.4 KitKat</w:t>
            </w:r>
            <w:r w:rsidRPr="00050D0C">
              <w:rPr>
                <w:rFonts w:ascii="SimSun" w:eastAsia="SimSun" w:hAnsi="SimSun" w:cs="SimSun"/>
              </w:rPr>
              <w:t>针对</w:t>
            </w:r>
            <w:r w:rsidRPr="00050D0C">
              <w:rPr>
                <w:rFonts w:eastAsia="Times New Roman"/>
              </w:rPr>
              <w:t>RAM</w:t>
            </w:r>
            <w:r w:rsidRPr="00050D0C">
              <w:rPr>
                <w:rFonts w:ascii="MS Mincho" w:eastAsia="MS Mincho" w:hAnsi="MS Mincho" w:cs="MS Mincho"/>
              </w:rPr>
              <w:t>占用</w:t>
            </w:r>
            <w:r w:rsidRPr="00050D0C">
              <w:rPr>
                <w:rFonts w:ascii="SimSun" w:eastAsia="SimSun" w:hAnsi="SimSun" w:cs="SimSun"/>
              </w:rPr>
              <w:t>进</w:t>
            </w:r>
            <w:r w:rsidRPr="00050D0C">
              <w:rPr>
                <w:rFonts w:ascii="MS Mincho" w:eastAsia="MS Mincho" w:hAnsi="MS Mincho" w:cs="MS Mincho"/>
              </w:rPr>
              <w:t>行了</w:t>
            </w:r>
            <w:r w:rsidRPr="00050D0C">
              <w:rPr>
                <w:rFonts w:ascii="SimSun" w:eastAsia="SimSun" w:hAnsi="SimSun" w:cs="SimSun"/>
              </w:rPr>
              <w:t>优</w:t>
            </w:r>
            <w:r w:rsidRPr="00050D0C">
              <w:rPr>
                <w:rFonts w:ascii="MS Mincho" w:eastAsia="MS Mincho" w:hAnsi="MS Mincho" w:cs="MS Mincho"/>
              </w:rPr>
              <w:t>化，甚至可以在一些</w:t>
            </w:r>
            <w:r w:rsidRPr="00050D0C">
              <w:rPr>
                <w:rFonts w:ascii="SimSun" w:eastAsia="SimSun" w:hAnsi="SimSun" w:cs="SimSun"/>
              </w:rPr>
              <w:t>仅</w:t>
            </w:r>
            <w:r w:rsidRPr="00050D0C">
              <w:rPr>
                <w:rFonts w:ascii="MS Mincho" w:eastAsia="MS Mincho" w:hAnsi="MS Mincho" w:cs="MS Mincho"/>
              </w:rPr>
              <w:t>有</w:t>
            </w:r>
            <w:r w:rsidRPr="00050D0C">
              <w:rPr>
                <w:rFonts w:eastAsia="Times New Roman"/>
              </w:rPr>
              <w:t>512MB RAM</w:t>
            </w:r>
            <w:r w:rsidRPr="00050D0C">
              <w:rPr>
                <w:rFonts w:ascii="MS Mincho" w:eastAsia="MS Mincho" w:hAnsi="MS Mincho" w:cs="MS Mincho"/>
              </w:rPr>
              <w:t>的老款手机上流</w:t>
            </w:r>
            <w:r w:rsidRPr="00050D0C">
              <w:rPr>
                <w:rFonts w:ascii="SimSun" w:eastAsia="SimSun" w:hAnsi="SimSun" w:cs="SimSun"/>
              </w:rPr>
              <w:t>畅</w:t>
            </w:r>
            <w:r w:rsidRPr="00050D0C">
              <w:rPr>
                <w:rFonts w:ascii="MS Mincho" w:eastAsia="MS Mincho" w:hAnsi="MS Mincho" w:cs="MS Mincho"/>
              </w:rPr>
              <w:t>运行。</w:t>
            </w:r>
            <w:r w:rsidRPr="00050D0C">
              <w:rPr>
                <w:rFonts w:eastAsia="Times New Roman"/>
              </w:rPr>
              <w:br/>
              <w:t>4</w:t>
            </w:r>
            <w:r w:rsidRPr="00050D0C">
              <w:rPr>
                <w:rFonts w:ascii="MS Mincho" w:eastAsia="MS Mincho" w:hAnsi="MS Mincho" w:cs="MS Mincho"/>
              </w:rPr>
              <w:t>、新</w:t>
            </w:r>
            <w:r w:rsidRPr="00050D0C">
              <w:rPr>
                <w:rFonts w:ascii="SimSun" w:eastAsia="SimSun" w:hAnsi="SimSun" w:cs="SimSun"/>
              </w:rPr>
              <w:t>图标</w:t>
            </w:r>
            <w:r w:rsidRPr="00050D0C">
              <w:rPr>
                <w:rFonts w:ascii="MS Mincho" w:eastAsia="MS Mincho" w:hAnsi="MS Mincho" w:cs="MS Mincho"/>
              </w:rPr>
              <w:t>、</w:t>
            </w:r>
            <w:r w:rsidRPr="00050D0C">
              <w:rPr>
                <w:rFonts w:ascii="SimSun" w:eastAsia="SimSun" w:hAnsi="SimSun" w:cs="SimSun"/>
              </w:rPr>
              <w:t>锁</w:t>
            </w:r>
            <w:r w:rsidRPr="00050D0C">
              <w:rPr>
                <w:rFonts w:ascii="MS Mincho" w:eastAsia="MS Mincho" w:hAnsi="MS Mincho" w:cs="MS Mincho"/>
              </w:rPr>
              <w:t>屏、启</w:t>
            </w:r>
            <w:r w:rsidRPr="00050D0C">
              <w:rPr>
                <w:rFonts w:ascii="SimSun" w:eastAsia="SimSun" w:hAnsi="SimSun" w:cs="SimSun"/>
              </w:rPr>
              <w:t>动动</w:t>
            </w:r>
            <w:r w:rsidRPr="00050D0C">
              <w:rPr>
                <w:rFonts w:ascii="MS Mincho" w:eastAsia="MS Mincho" w:hAnsi="MS Mincho" w:cs="MS Mincho"/>
              </w:rPr>
              <w:t>画和配色方案</w:t>
            </w:r>
            <w:r w:rsidRPr="00050D0C">
              <w:rPr>
                <w:rFonts w:eastAsia="Times New Roman"/>
              </w:rPr>
              <w:br/>
              <w:t>5</w:t>
            </w:r>
            <w:r w:rsidRPr="00050D0C">
              <w:rPr>
                <w:rFonts w:ascii="MS Mincho" w:eastAsia="MS Mincho" w:hAnsi="MS Mincho" w:cs="MS Mincho"/>
              </w:rPr>
              <w:t>、新的</w:t>
            </w:r>
            <w:r w:rsidRPr="00050D0C">
              <w:rPr>
                <w:rFonts w:ascii="SimSun" w:eastAsia="SimSun" w:hAnsi="SimSun" w:cs="SimSun"/>
              </w:rPr>
              <w:t>拨</w:t>
            </w:r>
            <w:r w:rsidRPr="00050D0C">
              <w:rPr>
                <w:rFonts w:ascii="MS Mincho" w:eastAsia="MS Mincho" w:hAnsi="MS Mincho" w:cs="MS Mincho"/>
              </w:rPr>
              <w:t>号和智能来</w:t>
            </w:r>
            <w:r w:rsidRPr="00050D0C">
              <w:rPr>
                <w:rFonts w:ascii="SimSun" w:eastAsia="SimSun" w:hAnsi="SimSun" w:cs="SimSun"/>
              </w:rPr>
              <w:t>电显</w:t>
            </w:r>
            <w:r w:rsidRPr="00050D0C">
              <w:rPr>
                <w:rFonts w:ascii="MS Mincho" w:eastAsia="MS Mincho" w:hAnsi="MS Mincho" w:cs="MS Mincho"/>
              </w:rPr>
              <w:t>示</w:t>
            </w:r>
            <w:r w:rsidRPr="00050D0C">
              <w:rPr>
                <w:rFonts w:eastAsia="Times New Roman"/>
              </w:rPr>
              <w:br/>
              <w:t>6</w:t>
            </w:r>
            <w:r w:rsidRPr="00050D0C">
              <w:rPr>
                <w:rFonts w:ascii="MS Mincho" w:eastAsia="MS Mincho" w:hAnsi="MS Mincho" w:cs="MS Mincho"/>
              </w:rPr>
              <w:t>、加</w:t>
            </w:r>
            <w:r w:rsidRPr="00050D0C">
              <w:rPr>
                <w:rFonts w:ascii="SimSun" w:eastAsia="SimSun" w:hAnsi="SimSun" w:cs="SimSun"/>
              </w:rPr>
              <w:t>强</w:t>
            </w:r>
            <w:r w:rsidRPr="00050D0C">
              <w:rPr>
                <w:rFonts w:ascii="MS Mincho" w:eastAsia="MS Mincho" w:hAnsi="MS Mincho" w:cs="MS Mincho"/>
              </w:rPr>
              <w:t>主</w:t>
            </w:r>
            <w:r w:rsidRPr="00050D0C">
              <w:rPr>
                <w:rFonts w:ascii="SimSun" w:eastAsia="SimSun" w:hAnsi="SimSun" w:cs="SimSun"/>
              </w:rPr>
              <w:t>动</w:t>
            </w:r>
            <w:r w:rsidRPr="00050D0C">
              <w:rPr>
                <w:rFonts w:ascii="MS Mincho" w:eastAsia="MS Mincho" w:hAnsi="MS Mincho" w:cs="MS Mincho"/>
              </w:rPr>
              <w:t>式</w:t>
            </w:r>
            <w:r w:rsidRPr="00050D0C">
              <w:rPr>
                <w:rFonts w:ascii="SimSun" w:eastAsia="SimSun" w:hAnsi="SimSun" w:cs="SimSun"/>
              </w:rPr>
              <w:t>语</w:t>
            </w:r>
            <w:r w:rsidRPr="00050D0C">
              <w:rPr>
                <w:rFonts w:ascii="MS Mincho" w:eastAsia="MS Mincho" w:hAnsi="MS Mincho" w:cs="MS Mincho"/>
              </w:rPr>
              <w:t>音功能</w:t>
            </w:r>
            <w:r w:rsidRPr="00050D0C">
              <w:rPr>
                <w:rFonts w:eastAsia="Times New Roman"/>
              </w:rPr>
              <w:t> </w:t>
            </w:r>
            <w:r w:rsidRPr="00050D0C">
              <w:rPr>
                <w:rFonts w:eastAsia="Times New Roman"/>
              </w:rPr>
              <w:br/>
              <w:t>7</w:t>
            </w:r>
            <w:r w:rsidRPr="00050D0C">
              <w:rPr>
                <w:rFonts w:ascii="MS Mincho" w:eastAsia="MS Mincho" w:hAnsi="MS Mincho" w:cs="MS Mincho"/>
              </w:rPr>
              <w:t>、集成</w:t>
            </w:r>
            <w:r w:rsidRPr="00050D0C">
              <w:rPr>
                <w:rFonts w:eastAsia="Times New Roman"/>
              </w:rPr>
              <w:t>Hangouts IM</w:t>
            </w:r>
            <w:r w:rsidRPr="00050D0C">
              <w:rPr>
                <w:rFonts w:ascii="SimSun" w:eastAsia="SimSun" w:hAnsi="SimSun" w:cs="SimSun"/>
              </w:rPr>
              <w:t>软件</w:t>
            </w:r>
            <w:r w:rsidRPr="00050D0C">
              <w:rPr>
                <w:rFonts w:eastAsia="Times New Roman"/>
              </w:rPr>
              <w:t> </w:t>
            </w:r>
            <w:r w:rsidRPr="00050D0C">
              <w:rPr>
                <w:rFonts w:eastAsia="Times New Roman"/>
              </w:rPr>
              <w:br/>
              <w:t>8</w:t>
            </w:r>
            <w:r w:rsidRPr="00050D0C">
              <w:rPr>
                <w:rFonts w:ascii="MS Mincho" w:eastAsia="MS Mincho" w:hAnsi="MS Mincho" w:cs="MS Mincho"/>
              </w:rPr>
              <w:t>、全屏模式</w:t>
            </w:r>
            <w:r w:rsidRPr="00050D0C">
              <w:rPr>
                <w:rFonts w:eastAsia="Times New Roman"/>
              </w:rPr>
              <w:br/>
              <w:t>9</w:t>
            </w:r>
            <w:r w:rsidRPr="00050D0C">
              <w:rPr>
                <w:rFonts w:ascii="MS Mincho" w:eastAsia="MS Mincho" w:hAnsi="MS Mincho" w:cs="MS Mincho"/>
              </w:rPr>
              <w:t>、支持</w:t>
            </w:r>
            <w:r w:rsidRPr="00050D0C">
              <w:rPr>
                <w:rFonts w:eastAsia="Times New Roman"/>
              </w:rPr>
              <w:t>Emoji</w:t>
            </w:r>
            <w:r w:rsidRPr="00050D0C">
              <w:rPr>
                <w:rFonts w:ascii="SimSun" w:eastAsia="SimSun" w:hAnsi="SimSun" w:cs="SimSun"/>
              </w:rPr>
              <w:t>键盘</w:t>
            </w:r>
            <w:r w:rsidRPr="00050D0C">
              <w:rPr>
                <w:rFonts w:eastAsia="Times New Roman"/>
              </w:rPr>
              <w:br/>
              <w:t>10</w:t>
            </w:r>
            <w:r w:rsidRPr="00050D0C">
              <w:rPr>
                <w:rFonts w:ascii="MS Mincho" w:eastAsia="MS Mincho" w:hAnsi="MS Mincho" w:cs="MS Mincho"/>
              </w:rPr>
              <w:t>、</w:t>
            </w:r>
            <w:r w:rsidRPr="00050D0C">
              <w:rPr>
                <w:rFonts w:ascii="SimSun" w:eastAsia="SimSun" w:hAnsi="SimSun" w:cs="SimSun"/>
              </w:rPr>
              <w:t>轻</w:t>
            </w:r>
            <w:r w:rsidRPr="00050D0C">
              <w:rPr>
                <w:rFonts w:ascii="MS Mincho" w:eastAsia="MS Mincho" w:hAnsi="MS Mincho" w:cs="MS Mincho"/>
              </w:rPr>
              <w:t>松</w:t>
            </w:r>
            <w:r w:rsidRPr="00050D0C">
              <w:rPr>
                <w:rFonts w:ascii="SimSun" w:eastAsia="SimSun" w:hAnsi="SimSun" w:cs="SimSun"/>
              </w:rPr>
              <w:t>访问</w:t>
            </w:r>
            <w:r w:rsidRPr="00050D0C">
              <w:rPr>
                <w:rFonts w:ascii="MS Mincho" w:eastAsia="MS Mincho" w:hAnsi="MS Mincho" w:cs="MS Mincho"/>
              </w:rPr>
              <w:t>在</w:t>
            </w:r>
            <w:r w:rsidRPr="00050D0C">
              <w:rPr>
                <w:rFonts w:ascii="SimSun" w:eastAsia="SimSun" w:hAnsi="SimSun" w:cs="SimSun"/>
              </w:rPr>
              <w:t>线</w:t>
            </w:r>
            <w:r w:rsidRPr="00050D0C">
              <w:rPr>
                <w:rFonts w:ascii="MS Mincho" w:eastAsia="MS Mincho" w:hAnsi="MS Mincho" w:cs="MS Mincho"/>
              </w:rPr>
              <w:t>存</w:t>
            </w:r>
            <w:r w:rsidRPr="00050D0C">
              <w:rPr>
                <w:rFonts w:ascii="SimSun" w:eastAsia="SimSun" w:hAnsi="SimSun" w:cs="SimSun"/>
              </w:rPr>
              <w:t>储</w:t>
            </w:r>
            <w:r w:rsidRPr="00050D0C">
              <w:rPr>
                <w:rFonts w:eastAsia="Times New Roman"/>
              </w:rPr>
              <w:t> </w:t>
            </w:r>
            <w:r w:rsidRPr="00050D0C">
              <w:rPr>
                <w:rFonts w:eastAsia="Times New Roman"/>
              </w:rPr>
              <w:br/>
              <w:t>11</w:t>
            </w:r>
            <w:r w:rsidRPr="00050D0C">
              <w:rPr>
                <w:rFonts w:ascii="MS Mincho" w:eastAsia="MS Mincho" w:hAnsi="MS Mincho" w:cs="MS Mincho"/>
              </w:rPr>
              <w:t>、无</w:t>
            </w:r>
            <w:r w:rsidRPr="00050D0C">
              <w:rPr>
                <w:rFonts w:ascii="SimSun" w:eastAsia="SimSun" w:hAnsi="SimSun" w:cs="SimSun"/>
              </w:rPr>
              <w:t>线</w:t>
            </w:r>
            <w:r w:rsidRPr="00050D0C">
              <w:rPr>
                <w:rFonts w:ascii="MS Mincho" w:eastAsia="MS Mincho" w:hAnsi="MS Mincho" w:cs="MS Mincho"/>
              </w:rPr>
              <w:t>打印</w:t>
            </w:r>
            <w:r w:rsidRPr="00050D0C">
              <w:rPr>
                <w:rFonts w:eastAsia="Times New Roman"/>
              </w:rPr>
              <w:t> </w:t>
            </w:r>
            <w:r w:rsidRPr="00050D0C">
              <w:rPr>
                <w:rFonts w:eastAsia="Times New Roman"/>
              </w:rPr>
              <w:br/>
              <w:t>12</w:t>
            </w:r>
            <w:r w:rsidRPr="00050D0C">
              <w:rPr>
                <w:rFonts w:ascii="MS Mincho" w:eastAsia="MS Mincho" w:hAnsi="MS Mincho" w:cs="MS Mincho"/>
              </w:rPr>
              <w:t>、屏幕</w:t>
            </w:r>
            <w:r w:rsidRPr="00050D0C">
              <w:rPr>
                <w:rFonts w:ascii="SimSun" w:eastAsia="SimSun" w:hAnsi="SimSun" w:cs="SimSun"/>
              </w:rPr>
              <w:t>录</w:t>
            </w:r>
            <w:r w:rsidRPr="00050D0C">
              <w:rPr>
                <w:rFonts w:ascii="MS Mincho" w:eastAsia="MS Mincho" w:hAnsi="MS Mincho" w:cs="MS Mincho"/>
              </w:rPr>
              <w:t>像功能</w:t>
            </w:r>
            <w:r w:rsidRPr="00050D0C">
              <w:rPr>
                <w:rFonts w:eastAsia="Times New Roman"/>
              </w:rPr>
              <w:br/>
              <w:t>13</w:t>
            </w:r>
            <w:r w:rsidRPr="00050D0C">
              <w:rPr>
                <w:rFonts w:ascii="MS Mincho" w:eastAsia="MS Mincho" w:hAnsi="MS Mincho" w:cs="MS Mincho"/>
              </w:rPr>
              <w:t>、内置字幕管理功能</w:t>
            </w:r>
            <w:r w:rsidRPr="00050D0C">
              <w:rPr>
                <w:rFonts w:eastAsia="Times New Roman"/>
              </w:rPr>
              <w:t> </w:t>
            </w:r>
            <w:r w:rsidRPr="00050D0C">
              <w:rPr>
                <w:rFonts w:eastAsia="Times New Roman"/>
              </w:rPr>
              <w:br/>
              <w:t>14</w:t>
            </w:r>
            <w:r w:rsidRPr="00050D0C">
              <w:rPr>
                <w:rFonts w:ascii="MS Mincho" w:eastAsia="MS Mincho" w:hAnsi="MS Mincho" w:cs="MS Mincho"/>
              </w:rPr>
              <w:t>、</w:t>
            </w:r>
            <w:r w:rsidRPr="00050D0C">
              <w:rPr>
                <w:rFonts w:ascii="SimSun" w:eastAsia="SimSun" w:hAnsi="SimSun" w:cs="SimSun"/>
              </w:rPr>
              <w:t>计</w:t>
            </w:r>
            <w:r w:rsidRPr="00050D0C">
              <w:rPr>
                <w:rFonts w:ascii="MS Mincho" w:eastAsia="MS Mincho" w:hAnsi="MS Mincho" w:cs="MS Mincho"/>
              </w:rPr>
              <w:t>步器</w:t>
            </w:r>
            <w:r w:rsidRPr="00050D0C">
              <w:rPr>
                <w:rFonts w:ascii="SimSun" w:eastAsia="SimSun" w:hAnsi="SimSun" w:cs="SimSun"/>
              </w:rPr>
              <w:t>应</w:t>
            </w:r>
            <w:r w:rsidRPr="00050D0C">
              <w:rPr>
                <w:rFonts w:ascii="MS Mincho" w:eastAsia="MS Mincho" w:hAnsi="MS Mincho" w:cs="MS Mincho"/>
              </w:rPr>
              <w:t>用</w:t>
            </w:r>
            <w:r w:rsidRPr="00050D0C">
              <w:rPr>
                <w:rFonts w:eastAsia="Times New Roman"/>
              </w:rPr>
              <w:t> </w:t>
            </w:r>
            <w:r w:rsidRPr="00050D0C">
              <w:rPr>
                <w:rFonts w:eastAsia="Times New Roman"/>
              </w:rPr>
              <w:br/>
              <w:t>15</w:t>
            </w:r>
            <w:r w:rsidRPr="00050D0C">
              <w:rPr>
                <w:rFonts w:ascii="MS Mincho" w:eastAsia="MS Mincho" w:hAnsi="MS Mincho" w:cs="MS Mincho"/>
              </w:rPr>
              <w:t>、低功耗音</w:t>
            </w:r>
            <w:r w:rsidRPr="00050D0C">
              <w:rPr>
                <w:rFonts w:ascii="SimSun" w:eastAsia="SimSun" w:hAnsi="SimSun" w:cs="SimSun"/>
              </w:rPr>
              <w:t>频</w:t>
            </w:r>
            <w:r w:rsidRPr="00050D0C">
              <w:rPr>
                <w:rFonts w:ascii="MS Mincho" w:eastAsia="MS Mincho" w:hAnsi="MS Mincho" w:cs="MS Mincho"/>
              </w:rPr>
              <w:t>和定位模式</w:t>
            </w:r>
            <w:r w:rsidRPr="00050D0C">
              <w:rPr>
                <w:rFonts w:eastAsia="Times New Roman"/>
              </w:rPr>
              <w:t> </w:t>
            </w:r>
            <w:r w:rsidRPr="00050D0C">
              <w:rPr>
                <w:rFonts w:eastAsia="Times New Roman"/>
              </w:rPr>
              <w:br/>
              <w:t>16</w:t>
            </w:r>
            <w:r w:rsidRPr="00050D0C">
              <w:rPr>
                <w:rFonts w:ascii="MS Mincho" w:eastAsia="MS Mincho" w:hAnsi="MS Mincho" w:cs="MS Mincho"/>
              </w:rPr>
              <w:t>、新的接触式支付系</w:t>
            </w:r>
            <w:r w:rsidRPr="00050D0C">
              <w:rPr>
                <w:rFonts w:ascii="SimSun" w:eastAsia="SimSun" w:hAnsi="SimSun" w:cs="SimSun"/>
              </w:rPr>
              <w:t>统</w:t>
            </w:r>
            <w:r w:rsidRPr="00050D0C">
              <w:rPr>
                <w:rFonts w:eastAsia="Times New Roman"/>
              </w:rPr>
              <w:t> </w:t>
            </w:r>
            <w:r w:rsidRPr="00050D0C">
              <w:rPr>
                <w:rFonts w:eastAsia="Times New Roman"/>
              </w:rPr>
              <w:br/>
              <w:t>17</w:t>
            </w:r>
            <w:r w:rsidRPr="00050D0C">
              <w:rPr>
                <w:rFonts w:ascii="MS Mincho" w:eastAsia="MS Mincho" w:hAnsi="MS Mincho" w:cs="MS Mincho"/>
              </w:rPr>
              <w:t>、新的</w:t>
            </w:r>
            <w:r w:rsidRPr="00050D0C">
              <w:rPr>
                <w:rFonts w:ascii="SimSun" w:eastAsia="SimSun" w:hAnsi="SimSun" w:cs="SimSun"/>
              </w:rPr>
              <w:t>蓝</w:t>
            </w:r>
            <w:r w:rsidRPr="00050D0C">
              <w:rPr>
                <w:rFonts w:ascii="MS Mincho" w:eastAsia="MS Mincho" w:hAnsi="MS Mincho" w:cs="MS Mincho"/>
              </w:rPr>
              <w:t>牙配置文件和</w:t>
            </w:r>
            <w:r w:rsidRPr="00050D0C">
              <w:rPr>
                <w:rFonts w:ascii="SimSun" w:eastAsia="SimSun" w:hAnsi="SimSun" w:cs="SimSun"/>
              </w:rPr>
              <w:t>红</w:t>
            </w:r>
            <w:r w:rsidRPr="00050D0C">
              <w:rPr>
                <w:rFonts w:ascii="MS Mincho" w:eastAsia="MS Mincho" w:hAnsi="MS Mincho" w:cs="MS Mincho"/>
              </w:rPr>
              <w:t>外兼容性</w:t>
            </w:r>
          </w:p>
        </w:tc>
      </w:tr>
      <w:tr w:rsidR="00050D0C" w:rsidRPr="00050D0C" w14:paraId="6185E2A6" w14:textId="77777777" w:rsidTr="00050D0C">
        <w:tc>
          <w:tcPr>
            <w:tcW w:w="0" w:type="auto"/>
            <w:tcBorders>
              <w:top w:val="single" w:sz="6" w:space="0" w:color="EEEEEE"/>
              <w:left w:val="single" w:sz="6" w:space="0" w:color="EEEEEE"/>
              <w:bottom w:val="single" w:sz="6" w:space="0" w:color="EEEEEE"/>
              <w:right w:val="single" w:sz="6" w:space="0" w:color="EEEEEE"/>
            </w:tcBorders>
            <w:shd w:val="clear" w:color="auto" w:fill="auto"/>
            <w:tcMar>
              <w:top w:w="120" w:type="dxa"/>
              <w:left w:w="120" w:type="dxa"/>
              <w:bottom w:w="120" w:type="dxa"/>
              <w:right w:w="120" w:type="dxa"/>
            </w:tcMar>
            <w:hideMark/>
          </w:tcPr>
          <w:p w14:paraId="75B888DA" w14:textId="77777777" w:rsidR="00050D0C" w:rsidRPr="00050D0C" w:rsidRDefault="00050D0C" w:rsidP="00050D0C">
            <w:pPr>
              <w:spacing w:line="300" w:lineRule="atLeast"/>
              <w:rPr>
                <w:rFonts w:eastAsia="Times New Roman"/>
              </w:rPr>
            </w:pPr>
            <w:r w:rsidRPr="00050D0C">
              <w:rPr>
                <w:rFonts w:eastAsia="Times New Roman"/>
              </w:rPr>
              <w:t>Android 5.0 Lollipop(</w:t>
            </w:r>
            <w:r w:rsidRPr="00050D0C">
              <w:rPr>
                <w:rFonts w:ascii="MS Mincho" w:eastAsia="MS Mincho" w:hAnsi="MS Mincho" w:cs="MS Mincho"/>
              </w:rPr>
              <w:t>棒棒糖</w:t>
            </w:r>
            <w:r w:rsidRPr="00050D0C">
              <w:rPr>
                <w:rFonts w:eastAsia="Times New Roman"/>
              </w:rPr>
              <w:t>)</w:t>
            </w:r>
          </w:p>
        </w:tc>
        <w:tc>
          <w:tcPr>
            <w:tcW w:w="0" w:type="auto"/>
            <w:tcBorders>
              <w:top w:val="single" w:sz="6" w:space="0" w:color="EEEEEE"/>
              <w:left w:val="single" w:sz="6" w:space="0" w:color="EEEEEE"/>
              <w:bottom w:val="single" w:sz="6" w:space="0" w:color="EEEEEE"/>
              <w:right w:val="single" w:sz="6" w:space="0" w:color="EEEEEE"/>
            </w:tcBorders>
            <w:shd w:val="clear" w:color="auto" w:fill="auto"/>
            <w:tcMar>
              <w:top w:w="120" w:type="dxa"/>
              <w:left w:w="120" w:type="dxa"/>
              <w:bottom w:w="120" w:type="dxa"/>
              <w:right w:w="120" w:type="dxa"/>
            </w:tcMar>
            <w:hideMark/>
          </w:tcPr>
          <w:p w14:paraId="4367005E" w14:textId="77777777" w:rsidR="00050D0C" w:rsidRPr="00050D0C" w:rsidRDefault="00050D0C" w:rsidP="00050D0C">
            <w:pPr>
              <w:spacing w:line="300" w:lineRule="atLeast"/>
              <w:rPr>
                <w:rFonts w:eastAsia="Times New Roman"/>
              </w:rPr>
            </w:pPr>
            <w:r w:rsidRPr="00050D0C">
              <w:rPr>
                <w:rFonts w:eastAsia="Times New Roman"/>
              </w:rPr>
              <w:t>2014</w:t>
            </w:r>
            <w:r w:rsidRPr="00050D0C">
              <w:rPr>
                <w:rFonts w:ascii="MS Mincho" w:eastAsia="MS Mincho" w:hAnsi="MS Mincho" w:cs="MS Mincho"/>
              </w:rPr>
              <w:t>年</w:t>
            </w:r>
            <w:r w:rsidRPr="00050D0C">
              <w:rPr>
                <w:rFonts w:eastAsia="Times New Roman"/>
              </w:rPr>
              <w:t>6</w:t>
            </w:r>
            <w:r w:rsidRPr="00050D0C">
              <w:rPr>
                <w:rFonts w:ascii="MS Mincho" w:eastAsia="MS Mincho" w:hAnsi="MS Mincho" w:cs="MS Mincho"/>
              </w:rPr>
              <w:t>月</w:t>
            </w:r>
            <w:r w:rsidRPr="00050D0C">
              <w:rPr>
                <w:rFonts w:eastAsia="Times New Roman"/>
              </w:rPr>
              <w:t>26</w:t>
            </w:r>
            <w:r w:rsidRPr="00050D0C">
              <w:rPr>
                <w:rFonts w:ascii="MS Mincho" w:eastAsia="MS Mincho" w:hAnsi="MS Mincho" w:cs="MS Mincho"/>
              </w:rPr>
              <w:t>日</w:t>
            </w:r>
            <w:r w:rsidRPr="00050D0C">
              <w:rPr>
                <w:rFonts w:ascii="SimSun" w:eastAsia="SimSun" w:hAnsi="SimSun" w:cs="SimSun"/>
              </w:rPr>
              <w:t>发</w:t>
            </w:r>
            <w:r w:rsidRPr="00050D0C">
              <w:rPr>
                <w:rFonts w:ascii="MS Mincho" w:eastAsia="MS Mincho" w:hAnsi="MS Mincho" w:cs="MS Mincho"/>
              </w:rPr>
              <w:t>布</w:t>
            </w:r>
            <w:r w:rsidRPr="00050D0C">
              <w:rPr>
                <w:rFonts w:eastAsia="Times New Roman"/>
              </w:rPr>
              <w:br/>
              <w:t>1</w:t>
            </w:r>
            <w:r w:rsidRPr="00050D0C">
              <w:rPr>
                <w:rFonts w:ascii="MS Mincho" w:eastAsia="MS Mincho" w:hAnsi="MS Mincho" w:cs="MS Mincho"/>
              </w:rPr>
              <w:t>、谷歌将</w:t>
            </w:r>
            <w:r w:rsidRPr="00050D0C">
              <w:rPr>
                <w:rFonts w:ascii="SimSun" w:eastAsia="SimSun" w:hAnsi="SimSun" w:cs="SimSun"/>
              </w:rPr>
              <w:t>为</w:t>
            </w:r>
            <w:r w:rsidRPr="00050D0C">
              <w:rPr>
                <w:rFonts w:eastAsia="Times New Roman"/>
              </w:rPr>
              <w:t>Android</w:t>
            </w:r>
            <w:r w:rsidRPr="00050D0C">
              <w:rPr>
                <w:rFonts w:ascii="MS Mincho" w:eastAsia="MS Mincho" w:hAnsi="MS Mincho" w:cs="MS Mincho"/>
              </w:rPr>
              <w:t>的</w:t>
            </w:r>
            <w:r w:rsidRPr="00050D0C">
              <w:rPr>
                <w:rFonts w:ascii="SimSun" w:eastAsia="SimSun" w:hAnsi="SimSun" w:cs="SimSun"/>
              </w:rPr>
              <w:t>语</w:t>
            </w:r>
            <w:r w:rsidRPr="00050D0C">
              <w:rPr>
                <w:rFonts w:ascii="MS Mincho" w:eastAsia="MS Mincho" w:hAnsi="MS Mincho" w:cs="MS Mincho"/>
              </w:rPr>
              <w:t>音服</w:t>
            </w:r>
            <w:r w:rsidRPr="00050D0C">
              <w:rPr>
                <w:rFonts w:ascii="SimSun" w:eastAsia="SimSun" w:hAnsi="SimSun" w:cs="SimSun"/>
              </w:rPr>
              <w:t>务</w:t>
            </w:r>
            <w:r w:rsidRPr="00050D0C">
              <w:rPr>
                <w:rFonts w:eastAsia="Times New Roman"/>
              </w:rPr>
              <w:t>Google Now</w:t>
            </w:r>
            <w:r w:rsidRPr="00050D0C">
              <w:rPr>
                <w:rFonts w:ascii="MS Mincho" w:eastAsia="MS Mincho" w:hAnsi="MS Mincho" w:cs="MS Mincho"/>
              </w:rPr>
              <w:t>加入一个名</w:t>
            </w:r>
            <w:r w:rsidRPr="00050D0C">
              <w:rPr>
                <w:rFonts w:ascii="SimSun" w:eastAsia="SimSun" w:hAnsi="SimSun" w:cs="SimSun"/>
              </w:rPr>
              <w:t>为</w:t>
            </w:r>
            <w:r w:rsidRPr="00050D0C">
              <w:rPr>
                <w:rFonts w:eastAsia="Times New Roman"/>
              </w:rPr>
              <w:t>OK Google Everywhere</w:t>
            </w:r>
            <w:r w:rsidRPr="00050D0C">
              <w:rPr>
                <w:rFonts w:ascii="MS Mincho" w:eastAsia="MS Mincho" w:hAnsi="MS Mincho" w:cs="MS Mincho"/>
              </w:rPr>
              <w:t>的全新功能。</w:t>
            </w:r>
            <w:r w:rsidRPr="00050D0C">
              <w:rPr>
                <w:rFonts w:eastAsia="Times New Roman"/>
              </w:rPr>
              <w:br/>
              <w:t>2</w:t>
            </w:r>
            <w:r w:rsidRPr="00050D0C">
              <w:rPr>
                <w:rFonts w:ascii="MS Mincho" w:eastAsia="MS Mincho" w:hAnsi="MS Mincho" w:cs="MS Mincho"/>
              </w:rPr>
              <w:t>、</w:t>
            </w:r>
            <w:r w:rsidRPr="00050D0C">
              <w:rPr>
                <w:rFonts w:eastAsia="Times New Roman"/>
              </w:rPr>
              <w:t>Android 5.0</w:t>
            </w:r>
            <w:r w:rsidRPr="00050D0C">
              <w:rPr>
                <w:rFonts w:ascii="MS Mincho" w:eastAsia="MS Mincho" w:hAnsi="MS Mincho" w:cs="MS Mincho"/>
              </w:rPr>
              <w:t>可能</w:t>
            </w:r>
            <w:r w:rsidRPr="00050D0C">
              <w:rPr>
                <w:rFonts w:ascii="SimSun" w:eastAsia="SimSun" w:hAnsi="SimSun" w:cs="SimSun"/>
              </w:rPr>
              <w:t>还</w:t>
            </w:r>
            <w:r w:rsidRPr="00050D0C">
              <w:rPr>
                <w:rFonts w:ascii="MS Mincho" w:eastAsia="MS Mincho" w:hAnsi="MS Mincho" w:cs="MS Mincho"/>
              </w:rPr>
              <w:t>会加入更多的健身功能，考</w:t>
            </w:r>
            <w:r w:rsidRPr="00050D0C">
              <w:rPr>
                <w:rFonts w:ascii="SimSun" w:eastAsia="SimSun" w:hAnsi="SimSun" w:cs="SimSun"/>
              </w:rPr>
              <w:t>虑</w:t>
            </w:r>
            <w:r w:rsidRPr="00050D0C">
              <w:rPr>
                <w:rFonts w:ascii="MS Mincho" w:eastAsia="MS Mincho" w:hAnsi="MS Mincho" w:cs="MS Mincho"/>
              </w:rPr>
              <w:t>到谷歌在</w:t>
            </w:r>
            <w:r w:rsidRPr="00050D0C">
              <w:rPr>
                <w:rFonts w:ascii="SimSun" w:eastAsia="SimSun" w:hAnsi="SimSun" w:cs="SimSun"/>
              </w:rPr>
              <w:t>发</w:t>
            </w:r>
            <w:r w:rsidRPr="00050D0C">
              <w:rPr>
                <w:rFonts w:ascii="MS Mincho" w:eastAsia="MS Mincho" w:hAnsi="MS Mincho" w:cs="MS Mincho"/>
              </w:rPr>
              <w:t>布了</w:t>
            </w:r>
            <w:r w:rsidRPr="00050D0C">
              <w:rPr>
                <w:rFonts w:eastAsia="Times New Roman"/>
              </w:rPr>
              <w:t>Android Wear</w:t>
            </w:r>
            <w:r w:rsidRPr="00050D0C">
              <w:rPr>
                <w:rFonts w:ascii="MS Mincho" w:eastAsia="MS Mincho" w:hAnsi="MS Mincho" w:cs="MS Mincho"/>
              </w:rPr>
              <w:t>，后者与智能手表及谷歌眼</w:t>
            </w:r>
            <w:r w:rsidRPr="00050D0C">
              <w:rPr>
                <w:rFonts w:ascii="SimSun" w:eastAsia="SimSun" w:hAnsi="SimSun" w:cs="SimSun"/>
              </w:rPr>
              <w:t>镜</w:t>
            </w:r>
            <w:r w:rsidRPr="00050D0C">
              <w:rPr>
                <w:rFonts w:ascii="MS Mincho" w:eastAsia="MS Mincho" w:hAnsi="MS Mincho" w:cs="MS Mincho"/>
              </w:rPr>
              <w:t>等可穿戴</w:t>
            </w:r>
            <w:r w:rsidRPr="00050D0C">
              <w:rPr>
                <w:rFonts w:ascii="SimSun" w:eastAsia="SimSun" w:hAnsi="SimSun" w:cs="SimSun"/>
              </w:rPr>
              <w:t>设备</w:t>
            </w:r>
            <w:r w:rsidRPr="00050D0C">
              <w:rPr>
                <w:rFonts w:ascii="MS Mincho" w:eastAsia="MS Mincho" w:hAnsi="MS Mincho" w:cs="MS Mincho"/>
              </w:rPr>
              <w:t>的</w:t>
            </w:r>
            <w:r w:rsidRPr="00050D0C">
              <w:rPr>
                <w:rFonts w:ascii="SimSun" w:eastAsia="SimSun" w:hAnsi="SimSun" w:cs="SimSun"/>
              </w:rPr>
              <w:t>协</w:t>
            </w:r>
            <w:r w:rsidRPr="00050D0C">
              <w:rPr>
                <w:rFonts w:ascii="MS Mincho" w:eastAsia="MS Mincho" w:hAnsi="MS Mincho" w:cs="MS Mincho"/>
              </w:rPr>
              <w:t>作</w:t>
            </w:r>
            <w:r w:rsidRPr="00050D0C">
              <w:rPr>
                <w:rFonts w:ascii="SimSun" w:eastAsia="SimSun" w:hAnsi="SimSun" w:cs="SimSun"/>
              </w:rPr>
              <w:t>应该</w:t>
            </w:r>
            <w:r w:rsidRPr="00050D0C">
              <w:rPr>
                <w:rFonts w:ascii="MS Mincho" w:eastAsia="MS Mincho" w:hAnsi="MS Mincho" w:cs="MS Mincho"/>
              </w:rPr>
              <w:t>会成</w:t>
            </w:r>
            <w:r w:rsidRPr="00050D0C">
              <w:rPr>
                <w:rFonts w:ascii="SimSun" w:eastAsia="SimSun" w:hAnsi="SimSun" w:cs="SimSun"/>
              </w:rPr>
              <w:t>为</w:t>
            </w:r>
            <w:r w:rsidRPr="00050D0C">
              <w:rPr>
                <w:rFonts w:ascii="MS Mincho" w:eastAsia="MS Mincho" w:hAnsi="MS Mincho" w:cs="MS Mincho"/>
              </w:rPr>
              <w:t>下个版本的重点功能。</w:t>
            </w:r>
            <w:r w:rsidRPr="00050D0C">
              <w:rPr>
                <w:rFonts w:eastAsia="Times New Roman"/>
              </w:rPr>
              <w:br/>
              <w:t>3</w:t>
            </w:r>
            <w:r w:rsidRPr="00050D0C">
              <w:rPr>
                <w:rFonts w:ascii="MS Mincho" w:eastAsia="MS Mincho" w:hAnsi="MS Mincho" w:cs="MS Mincho"/>
              </w:rPr>
              <w:t>、整合碎片化</w:t>
            </w:r>
            <w:r w:rsidRPr="00050D0C">
              <w:rPr>
                <w:rFonts w:eastAsia="Times New Roman"/>
              </w:rPr>
              <w:t> </w:t>
            </w:r>
            <w:r w:rsidRPr="00050D0C">
              <w:rPr>
                <w:rFonts w:eastAsia="Times New Roman"/>
              </w:rPr>
              <w:br/>
              <w:t>4</w:t>
            </w:r>
            <w:r w:rsidRPr="00050D0C">
              <w:rPr>
                <w:rFonts w:ascii="MS Mincho" w:eastAsia="MS Mincho" w:hAnsi="MS Mincho" w:cs="MS Mincho"/>
              </w:rPr>
              <w:t>、</w:t>
            </w:r>
            <w:r w:rsidRPr="00050D0C">
              <w:rPr>
                <w:rFonts w:ascii="SimSun" w:eastAsia="SimSun" w:hAnsi="SimSun" w:cs="SimSun"/>
              </w:rPr>
              <w:t>传</w:t>
            </w:r>
            <w:r w:rsidRPr="00050D0C">
              <w:rPr>
                <w:rFonts w:ascii="MS Mincho" w:eastAsia="MS Mincho" w:hAnsi="MS Mincho" w:cs="MS Mincho"/>
              </w:rPr>
              <w:t>言</w:t>
            </w:r>
            <w:r w:rsidRPr="00050D0C">
              <w:rPr>
                <w:rFonts w:eastAsia="Times New Roman"/>
              </w:rPr>
              <w:t>Google</w:t>
            </w:r>
            <w:r w:rsidRPr="00050D0C">
              <w:rPr>
                <w:rFonts w:ascii="MS Mincho" w:eastAsia="MS Mincho" w:hAnsi="MS Mincho" w:cs="MS Mincho"/>
              </w:rPr>
              <w:t>将在</w:t>
            </w:r>
            <w:r w:rsidRPr="00050D0C">
              <w:rPr>
                <w:rFonts w:eastAsia="Times New Roman"/>
              </w:rPr>
              <w:t>Android5.0</w:t>
            </w:r>
            <w:r w:rsidRPr="00050D0C">
              <w:rPr>
                <w:rFonts w:ascii="MS Mincho" w:eastAsia="MS Mincho" w:hAnsi="MS Mincho" w:cs="MS Mincho"/>
              </w:rPr>
              <w:t>中，禁止厂商</w:t>
            </w:r>
            <w:r w:rsidRPr="00050D0C">
              <w:rPr>
                <w:rFonts w:ascii="SimSun" w:eastAsia="SimSun" w:hAnsi="SimSun" w:cs="SimSun"/>
              </w:rPr>
              <w:t>进</w:t>
            </w:r>
            <w:r w:rsidRPr="00050D0C">
              <w:rPr>
                <w:rFonts w:ascii="MS Mincho" w:eastAsia="MS Mincho" w:hAnsi="MS Mincho" w:cs="MS Mincho"/>
              </w:rPr>
              <w:t>行深度定制。</w:t>
            </w:r>
            <w:r w:rsidRPr="00050D0C">
              <w:rPr>
                <w:rFonts w:eastAsia="Times New Roman"/>
              </w:rPr>
              <w:br/>
              <w:t>5</w:t>
            </w:r>
            <w:r w:rsidRPr="00050D0C">
              <w:rPr>
                <w:rFonts w:ascii="MS Mincho" w:eastAsia="MS Mincho" w:hAnsi="MS Mincho" w:cs="MS Mincho"/>
              </w:rPr>
              <w:t>、数据迁移</w:t>
            </w:r>
            <w:r w:rsidRPr="00050D0C">
              <w:rPr>
                <w:rFonts w:eastAsia="Times New Roman"/>
              </w:rPr>
              <w:t> </w:t>
            </w:r>
            <w:r w:rsidRPr="00050D0C">
              <w:rPr>
                <w:rFonts w:eastAsia="Times New Roman"/>
              </w:rPr>
              <w:br/>
              <w:t>6</w:t>
            </w:r>
            <w:r w:rsidRPr="00050D0C">
              <w:rPr>
                <w:rFonts w:ascii="MS Mincho" w:eastAsia="MS Mincho" w:hAnsi="MS Mincho" w:cs="MS Mincho"/>
              </w:rPr>
              <w:t>、独立平板</w:t>
            </w:r>
            <w:r w:rsidRPr="00050D0C">
              <w:rPr>
                <w:rFonts w:eastAsia="Times New Roman"/>
              </w:rPr>
              <w:t> </w:t>
            </w:r>
            <w:r w:rsidRPr="00050D0C">
              <w:rPr>
                <w:rFonts w:eastAsia="Times New Roman"/>
              </w:rPr>
              <w:br/>
              <w:t>7</w:t>
            </w:r>
            <w:r w:rsidRPr="00050D0C">
              <w:rPr>
                <w:rFonts w:ascii="MS Mincho" w:eastAsia="MS Mincho" w:hAnsi="MS Mincho" w:cs="MS Mincho"/>
              </w:rPr>
              <w:t>、功能按</w:t>
            </w:r>
            <w:r w:rsidRPr="00050D0C">
              <w:rPr>
                <w:rFonts w:ascii="SimSun" w:eastAsia="SimSun" w:hAnsi="SimSun" w:cs="SimSun"/>
              </w:rPr>
              <w:t>键</w:t>
            </w:r>
            <w:r w:rsidRPr="00050D0C">
              <w:rPr>
                <w:rFonts w:eastAsia="Times New Roman"/>
              </w:rPr>
              <w:t> </w:t>
            </w:r>
            <w:r w:rsidRPr="00050D0C">
              <w:rPr>
                <w:rFonts w:eastAsia="Times New Roman"/>
              </w:rPr>
              <w:br/>
              <w:t>8</w:t>
            </w:r>
            <w:r w:rsidRPr="00050D0C">
              <w:rPr>
                <w:rFonts w:ascii="MS Mincho" w:eastAsia="MS Mincho" w:hAnsi="MS Mincho" w:cs="MS Mincho"/>
              </w:rPr>
              <w:t>、接口</w:t>
            </w:r>
            <w:r w:rsidRPr="00050D0C">
              <w:rPr>
                <w:rFonts w:ascii="SimSun" w:eastAsia="SimSun" w:hAnsi="SimSun" w:cs="SimSun"/>
              </w:rPr>
              <w:t>风</w:t>
            </w:r>
            <w:r w:rsidRPr="00050D0C">
              <w:rPr>
                <w:rFonts w:ascii="MS Mincho" w:eastAsia="MS Mincho" w:hAnsi="MS Mincho" w:cs="MS Mincho"/>
              </w:rPr>
              <w:t>格</w:t>
            </w:r>
          </w:p>
        </w:tc>
      </w:tr>
      <w:tr w:rsidR="00050D0C" w:rsidRPr="00050D0C" w14:paraId="3FBFCF73" w14:textId="77777777" w:rsidTr="00050D0C">
        <w:tc>
          <w:tcPr>
            <w:tcW w:w="0" w:type="auto"/>
            <w:tcBorders>
              <w:top w:val="single" w:sz="6" w:space="0" w:color="EEEEEE"/>
              <w:left w:val="single" w:sz="6" w:space="0" w:color="EEEEEE"/>
              <w:bottom w:val="single" w:sz="6" w:space="0" w:color="EEEEEE"/>
              <w:right w:val="single" w:sz="6" w:space="0" w:color="EEEEEE"/>
            </w:tcBorders>
            <w:shd w:val="clear" w:color="auto" w:fill="auto"/>
            <w:tcMar>
              <w:top w:w="120" w:type="dxa"/>
              <w:left w:w="120" w:type="dxa"/>
              <w:bottom w:w="120" w:type="dxa"/>
              <w:right w:w="120" w:type="dxa"/>
            </w:tcMar>
            <w:hideMark/>
          </w:tcPr>
          <w:p w14:paraId="6854E59A" w14:textId="77777777" w:rsidR="00050D0C" w:rsidRPr="00050D0C" w:rsidRDefault="00050D0C" w:rsidP="00050D0C">
            <w:pPr>
              <w:spacing w:line="300" w:lineRule="atLeast"/>
              <w:rPr>
                <w:rFonts w:eastAsia="Times New Roman"/>
              </w:rPr>
            </w:pPr>
            <w:r w:rsidRPr="00050D0C">
              <w:rPr>
                <w:rFonts w:eastAsia="Times New Roman"/>
              </w:rPr>
              <w:t>Android 6.0 Marshmallow(</w:t>
            </w:r>
            <w:r w:rsidRPr="00050D0C">
              <w:rPr>
                <w:rFonts w:ascii="MS Mincho" w:eastAsia="MS Mincho" w:hAnsi="MS Mincho" w:cs="MS Mincho"/>
              </w:rPr>
              <w:t>棉花糖</w:t>
            </w:r>
            <w:r w:rsidRPr="00050D0C">
              <w:rPr>
                <w:rFonts w:eastAsia="Times New Roman"/>
              </w:rPr>
              <w:t>)</w:t>
            </w:r>
          </w:p>
        </w:tc>
        <w:tc>
          <w:tcPr>
            <w:tcW w:w="0" w:type="auto"/>
            <w:tcBorders>
              <w:top w:val="single" w:sz="6" w:space="0" w:color="EEEEEE"/>
              <w:left w:val="single" w:sz="6" w:space="0" w:color="EEEEEE"/>
              <w:bottom w:val="single" w:sz="6" w:space="0" w:color="EEEEEE"/>
              <w:right w:val="single" w:sz="6" w:space="0" w:color="EEEEEE"/>
            </w:tcBorders>
            <w:shd w:val="clear" w:color="auto" w:fill="auto"/>
            <w:tcMar>
              <w:top w:w="120" w:type="dxa"/>
              <w:left w:w="120" w:type="dxa"/>
              <w:bottom w:w="120" w:type="dxa"/>
              <w:right w:w="120" w:type="dxa"/>
            </w:tcMar>
            <w:hideMark/>
          </w:tcPr>
          <w:p w14:paraId="1BF922FC" w14:textId="77777777" w:rsidR="00050D0C" w:rsidRPr="00050D0C" w:rsidRDefault="00050D0C" w:rsidP="00050D0C">
            <w:pPr>
              <w:spacing w:line="300" w:lineRule="atLeast"/>
              <w:rPr>
                <w:rFonts w:eastAsia="Times New Roman"/>
              </w:rPr>
            </w:pPr>
            <w:r w:rsidRPr="00050D0C">
              <w:rPr>
                <w:rFonts w:eastAsia="Times New Roman"/>
              </w:rPr>
              <w:t>10</w:t>
            </w:r>
            <w:r w:rsidRPr="00050D0C">
              <w:rPr>
                <w:rFonts w:ascii="MS Mincho" w:eastAsia="MS Mincho" w:hAnsi="MS Mincho" w:cs="MS Mincho"/>
              </w:rPr>
              <w:t>月</w:t>
            </w:r>
            <w:r w:rsidRPr="00050D0C">
              <w:rPr>
                <w:rFonts w:eastAsia="Times New Roman"/>
              </w:rPr>
              <w:t>6</w:t>
            </w:r>
            <w:r w:rsidRPr="00050D0C">
              <w:rPr>
                <w:rFonts w:ascii="MS Mincho" w:eastAsia="MS Mincho" w:hAnsi="MS Mincho" w:cs="MS Mincho"/>
              </w:rPr>
              <w:t>日</w:t>
            </w:r>
            <w:r w:rsidRPr="00050D0C">
              <w:rPr>
                <w:rFonts w:ascii="SimSun" w:eastAsia="SimSun" w:hAnsi="SimSun" w:cs="SimSun"/>
              </w:rPr>
              <w:t>发</w:t>
            </w:r>
            <w:r w:rsidRPr="00050D0C">
              <w:rPr>
                <w:rFonts w:ascii="MS Mincho" w:eastAsia="MS Mincho" w:hAnsi="MS Mincho" w:cs="MS Mincho"/>
              </w:rPr>
              <w:t>布</w:t>
            </w:r>
            <w:r w:rsidRPr="00050D0C">
              <w:rPr>
                <w:rFonts w:eastAsia="Times New Roman"/>
              </w:rPr>
              <w:br/>
              <w:t>1.App Permissions</w:t>
            </w:r>
            <w:r w:rsidRPr="00050D0C">
              <w:rPr>
                <w:rFonts w:ascii="MS Mincho" w:eastAsia="MS Mincho" w:hAnsi="MS Mincho" w:cs="MS Mincho"/>
              </w:rPr>
              <w:t>（</w:t>
            </w:r>
            <w:r w:rsidRPr="00050D0C">
              <w:rPr>
                <w:rFonts w:ascii="SimSun" w:eastAsia="SimSun" w:hAnsi="SimSun" w:cs="SimSun"/>
              </w:rPr>
              <w:t>软</w:t>
            </w:r>
            <w:r w:rsidRPr="00050D0C">
              <w:rPr>
                <w:rFonts w:ascii="MS Mincho" w:eastAsia="MS Mincho" w:hAnsi="MS Mincho" w:cs="MS Mincho"/>
              </w:rPr>
              <w:t>件</w:t>
            </w:r>
            <w:r w:rsidRPr="00050D0C">
              <w:rPr>
                <w:rFonts w:ascii="SimSun" w:eastAsia="SimSun" w:hAnsi="SimSun" w:cs="SimSun"/>
              </w:rPr>
              <w:t>权</w:t>
            </w:r>
            <w:r w:rsidRPr="00050D0C">
              <w:rPr>
                <w:rFonts w:ascii="MS Mincho" w:eastAsia="MS Mincho" w:hAnsi="MS Mincho" w:cs="MS Mincho"/>
              </w:rPr>
              <w:t>限管理）。</w:t>
            </w:r>
            <w:r w:rsidRPr="00050D0C">
              <w:rPr>
                <w:rFonts w:eastAsia="Times New Roman"/>
              </w:rPr>
              <w:t> </w:t>
            </w:r>
            <w:r w:rsidRPr="00050D0C">
              <w:rPr>
                <w:rFonts w:eastAsia="Times New Roman"/>
              </w:rPr>
              <w:br/>
              <w:t>2.Chrome Custom Tabs</w:t>
            </w:r>
            <w:r w:rsidRPr="00050D0C">
              <w:rPr>
                <w:rFonts w:ascii="MS Mincho" w:eastAsia="MS Mincho" w:hAnsi="MS Mincho" w:cs="MS Mincho"/>
              </w:rPr>
              <w:t>（网</w:t>
            </w:r>
            <w:r w:rsidRPr="00050D0C">
              <w:rPr>
                <w:rFonts w:ascii="SimSun" w:eastAsia="SimSun" w:hAnsi="SimSun" w:cs="SimSun"/>
              </w:rPr>
              <w:t>页</w:t>
            </w:r>
            <w:r w:rsidRPr="00050D0C">
              <w:rPr>
                <w:rFonts w:ascii="MS Mincho" w:eastAsia="MS Mincho" w:hAnsi="MS Mincho" w:cs="MS Mincho"/>
              </w:rPr>
              <w:t>体</w:t>
            </w:r>
            <w:r w:rsidRPr="00050D0C">
              <w:rPr>
                <w:rFonts w:ascii="SimSun" w:eastAsia="SimSun" w:hAnsi="SimSun" w:cs="SimSun"/>
              </w:rPr>
              <w:t>验</w:t>
            </w:r>
            <w:r w:rsidRPr="00050D0C">
              <w:rPr>
                <w:rFonts w:ascii="MS Mincho" w:eastAsia="MS Mincho" w:hAnsi="MS Mincho" w:cs="MS Mincho"/>
              </w:rPr>
              <w:t>提升）。</w:t>
            </w:r>
            <w:r w:rsidRPr="00050D0C">
              <w:rPr>
                <w:rFonts w:eastAsia="Times New Roman"/>
              </w:rPr>
              <w:br/>
              <w:t>3.App Links</w:t>
            </w:r>
            <w:r w:rsidRPr="00050D0C">
              <w:rPr>
                <w:rFonts w:ascii="MS Mincho" w:eastAsia="MS Mincho" w:hAnsi="MS Mincho" w:cs="MS Mincho"/>
              </w:rPr>
              <w:t>（</w:t>
            </w:r>
            <w:r w:rsidRPr="00050D0C">
              <w:rPr>
                <w:rFonts w:eastAsia="Times New Roman"/>
              </w:rPr>
              <w:t>APP</w:t>
            </w:r>
            <w:r w:rsidRPr="00050D0C">
              <w:rPr>
                <w:rFonts w:ascii="MS Mincho" w:eastAsia="MS Mincho" w:hAnsi="MS Mincho" w:cs="MS Mincho"/>
              </w:rPr>
              <w:t>关</w:t>
            </w:r>
            <w:r w:rsidRPr="00050D0C">
              <w:rPr>
                <w:rFonts w:ascii="SimSun" w:eastAsia="SimSun" w:hAnsi="SimSun" w:cs="SimSun"/>
              </w:rPr>
              <w:t>联</w:t>
            </w:r>
            <w:r w:rsidRPr="00050D0C">
              <w:rPr>
                <w:rFonts w:ascii="MS Mincho" w:eastAsia="MS Mincho" w:hAnsi="MS Mincho" w:cs="MS Mincho"/>
              </w:rPr>
              <w:t>）。</w:t>
            </w:r>
            <w:r w:rsidRPr="00050D0C">
              <w:rPr>
                <w:rFonts w:eastAsia="Times New Roman"/>
              </w:rPr>
              <w:t> </w:t>
            </w:r>
            <w:r w:rsidRPr="00050D0C">
              <w:rPr>
                <w:rFonts w:eastAsia="Times New Roman"/>
              </w:rPr>
              <w:br/>
              <w:t>4.Android Pay</w:t>
            </w:r>
            <w:r w:rsidRPr="00050D0C">
              <w:rPr>
                <w:rFonts w:ascii="MS Mincho" w:eastAsia="MS Mincho" w:hAnsi="MS Mincho" w:cs="MS Mincho"/>
              </w:rPr>
              <w:t>（安卓支付）。</w:t>
            </w:r>
            <w:r w:rsidRPr="00050D0C">
              <w:rPr>
                <w:rFonts w:eastAsia="Times New Roman"/>
              </w:rPr>
              <w:br/>
              <w:t>5.Fingerprint Support</w:t>
            </w:r>
            <w:r w:rsidRPr="00050D0C">
              <w:rPr>
                <w:rFonts w:ascii="MS Mincho" w:eastAsia="MS Mincho" w:hAnsi="MS Mincho" w:cs="MS Mincho"/>
              </w:rPr>
              <w:t>（指</w:t>
            </w:r>
            <w:r w:rsidRPr="00050D0C">
              <w:rPr>
                <w:rFonts w:ascii="SimSun" w:eastAsia="SimSun" w:hAnsi="SimSun" w:cs="SimSun"/>
              </w:rPr>
              <w:t>纹</w:t>
            </w:r>
            <w:r w:rsidRPr="00050D0C">
              <w:rPr>
                <w:rFonts w:ascii="MS Mincho" w:eastAsia="MS Mincho" w:hAnsi="MS Mincho" w:cs="MS Mincho"/>
              </w:rPr>
              <w:t>支持）。</w:t>
            </w:r>
            <w:r w:rsidRPr="00050D0C">
              <w:rPr>
                <w:rFonts w:eastAsia="Times New Roman"/>
              </w:rPr>
              <w:t> </w:t>
            </w:r>
            <w:r w:rsidRPr="00050D0C">
              <w:rPr>
                <w:rFonts w:eastAsia="Times New Roman"/>
              </w:rPr>
              <w:br/>
              <w:t>6.Power &amp; Change</w:t>
            </w:r>
            <w:r w:rsidRPr="00050D0C">
              <w:rPr>
                <w:rFonts w:ascii="MS Mincho" w:eastAsia="MS Mincho" w:hAnsi="MS Mincho" w:cs="MS Mincho"/>
              </w:rPr>
              <w:t>（</w:t>
            </w:r>
            <w:r w:rsidRPr="00050D0C">
              <w:rPr>
                <w:rFonts w:ascii="SimSun" w:eastAsia="SimSun" w:hAnsi="SimSun" w:cs="SimSun"/>
              </w:rPr>
              <w:t>电</w:t>
            </w:r>
            <w:r w:rsidRPr="00050D0C">
              <w:rPr>
                <w:rFonts w:ascii="MS Mincho" w:eastAsia="MS Mincho" w:hAnsi="MS Mincho" w:cs="MS Mincho"/>
              </w:rPr>
              <w:t>量管理</w:t>
            </w:r>
            <w:r w:rsidRPr="00050D0C">
              <w:rPr>
                <w:rFonts w:eastAsia="Times New Roman"/>
              </w:rPr>
              <w:t xml:space="preserve"> </w:t>
            </w:r>
            <w:r w:rsidRPr="00050D0C">
              <w:rPr>
                <w:rFonts w:ascii="MS Mincho" w:eastAsia="MS Mincho" w:hAnsi="MS Mincho" w:cs="MS Mincho"/>
              </w:rPr>
              <w:t>）。</w:t>
            </w:r>
          </w:p>
        </w:tc>
      </w:tr>
    </w:tbl>
    <w:p w14:paraId="0195B3DA" w14:textId="06CD8E98" w:rsidR="00050D0C" w:rsidRPr="00050D0C" w:rsidRDefault="00050D0C" w:rsidP="00050D0C">
      <w:pPr>
        <w:spacing w:before="480" w:after="480" w:line="390" w:lineRule="atLeast"/>
        <w:rPr>
          <w:rFonts w:ascii="Microsoft YaHei" w:eastAsia="Microsoft YaHei" w:hAnsi="Microsoft YaHei" w:cs="Arial"/>
          <w:sz w:val="21"/>
          <w:szCs w:val="21"/>
        </w:rPr>
      </w:pPr>
    </w:p>
    <w:p w14:paraId="6583524B" w14:textId="63CD69D6" w:rsidR="002156BA" w:rsidRDefault="002156BA" w:rsidP="0028708A">
      <w:pPr>
        <w:pStyle w:val="1"/>
      </w:pPr>
      <w:r>
        <w:rPr>
          <w:rFonts w:hint="eastAsia"/>
        </w:rPr>
        <w:t>注解</w:t>
      </w:r>
    </w:p>
    <w:p w14:paraId="5A621F31" w14:textId="3463535E" w:rsidR="002156BA" w:rsidRPr="002156BA" w:rsidRDefault="00FB40B3" w:rsidP="002156BA">
      <w:pPr>
        <w:rPr>
          <w:rFonts w:ascii="Songti SC" w:eastAsia="Songti SC" w:hAnsi="Songti SC"/>
        </w:rPr>
      </w:pPr>
      <w:r w:rsidRPr="00FB40B3">
        <w:rPr>
          <w:rFonts w:ascii="Songti SC" w:eastAsia="Songti SC" w:hAnsi="Songti SC" w:hint="eastAsia"/>
        </w:rPr>
        <w:t>在Java中，注解(Annotation)引入始于Java5，用来描述Java代码的元信息，通常情况下注解不会直接影响代码的执行，尽管有些注解可以用来做到影响代码执行。</w:t>
      </w:r>
    </w:p>
    <w:p w14:paraId="5C8312AA" w14:textId="5E49263A" w:rsidR="008159C1" w:rsidRDefault="008159C1" w:rsidP="0028708A">
      <w:pPr>
        <w:rPr>
          <w:rFonts w:ascii="Songti SC" w:eastAsia="Songti SC" w:hAnsi="Songti SC"/>
        </w:rPr>
      </w:pPr>
      <w:r w:rsidRPr="008159C1">
        <w:rPr>
          <w:rFonts w:ascii="Songti SC" w:eastAsia="Songti SC" w:hAnsi="Songti SC" w:hint="eastAsia"/>
        </w:rPr>
        <w:t>Annotation是一种应用于类、方法、参数、变量、构造器及包声明中的特殊修饰符。它是一种由JSR-175标准选择用来描述元数据的一种工具。</w:t>
      </w:r>
    </w:p>
    <w:p w14:paraId="7F56D6FA" w14:textId="7A17ADC4" w:rsidR="00B17385" w:rsidRDefault="00B17385" w:rsidP="00B17385">
      <w:pPr>
        <w:rPr>
          <w:rFonts w:ascii="Songti SC" w:eastAsia="Songti SC" w:hAnsi="Songti SC"/>
        </w:rPr>
      </w:pPr>
      <w:r>
        <w:rPr>
          <w:rFonts w:ascii="Songti SC" w:eastAsia="Songti SC" w:hAnsi="Songti SC" w:hint="eastAsia"/>
        </w:rPr>
        <w:t>原理</w:t>
      </w:r>
      <w:r>
        <w:rPr>
          <w:rFonts w:ascii="Songti SC" w:eastAsia="Songti SC" w:hAnsi="Songti SC"/>
        </w:rPr>
        <w:t>：</w:t>
      </w:r>
      <w:r w:rsidRPr="00B17385">
        <w:rPr>
          <w:rFonts w:ascii="Songti SC" w:eastAsia="Songti SC" w:hAnsi="Songti SC" w:hint="eastAsia"/>
        </w:rPr>
        <w:t>根据反射得到字段，然后判断这个字段上面是否标识了这个注解</w:t>
      </w:r>
      <w:r>
        <w:rPr>
          <w:rFonts w:ascii="Songti SC" w:eastAsia="Songti SC" w:hAnsi="Songti SC" w:hint="eastAsia"/>
        </w:rPr>
        <w:t>,</w:t>
      </w:r>
      <w:r w:rsidRPr="00B17385">
        <w:rPr>
          <w:rFonts w:ascii="Songti SC" w:eastAsia="Songti SC" w:hAnsi="Songti SC" w:hint="eastAsia"/>
        </w:rPr>
        <w:t>如果标识了，就如何如何。。。。</w:t>
      </w:r>
    </w:p>
    <w:p w14:paraId="20AA1C24" w14:textId="46173CBF" w:rsidR="006A32AA" w:rsidRPr="006A32AA" w:rsidRDefault="006A32AA" w:rsidP="006A32AA">
      <w:pPr>
        <w:rPr>
          <w:rFonts w:ascii="Songti SC" w:eastAsia="Songti SC" w:hAnsi="Songti SC"/>
        </w:rPr>
      </w:pPr>
      <w:r>
        <w:rPr>
          <w:rFonts w:ascii="Songti SC" w:eastAsia="Songti SC" w:hAnsi="Songti SC" w:hint="eastAsia"/>
        </w:rPr>
        <w:t>*</w:t>
      </w:r>
      <w:r w:rsidRPr="006A32AA">
        <w:rPr>
          <w:rFonts w:ascii="Songti SC" w:eastAsia="Songti SC" w:hAnsi="Songti SC" w:hint="eastAsia"/>
        </w:rPr>
        <w:t>注解的使用：</w:t>
      </w:r>
    </w:p>
    <w:p w14:paraId="2F474A29" w14:textId="0E95DBB5" w:rsidR="006A32AA" w:rsidRDefault="006A32AA" w:rsidP="006A32AA">
      <w:pPr>
        <w:rPr>
          <w:rFonts w:ascii="Songti SC" w:eastAsia="Songti SC" w:hAnsi="Songti SC"/>
        </w:rPr>
      </w:pPr>
      <w:r w:rsidRPr="006A32AA">
        <w:rPr>
          <w:rFonts w:ascii="Songti SC" w:eastAsia="Songti SC" w:hAnsi="Songti SC" w:hint="eastAsia"/>
        </w:rPr>
        <w:t>1 自定义注解并添加到对应的位置。</w:t>
      </w:r>
    </w:p>
    <w:p w14:paraId="42D9923B" w14:textId="7B4AF8D1" w:rsidR="006A32AA" w:rsidRPr="006A32AA" w:rsidRDefault="006A32AA" w:rsidP="006A32AA">
      <w:pPr>
        <w:rPr>
          <w:rFonts w:ascii="Songti SC" w:eastAsia="Songti SC" w:hAnsi="Songti SC"/>
        </w:rPr>
      </w:pPr>
      <w:r w:rsidRPr="006A32AA">
        <w:rPr>
          <w:rFonts w:ascii="Songti SC" w:eastAsia="Songti SC" w:hAnsi="Songti SC" w:hint="eastAsia"/>
        </w:rPr>
        <w:t>2 解析注解并处理</w:t>
      </w:r>
      <w:r w:rsidR="00490672">
        <w:rPr>
          <w:rFonts w:ascii="Songti SC" w:eastAsia="Songti SC" w:hAnsi="Songti SC"/>
        </w:rPr>
        <w:t>-</w:t>
      </w:r>
      <w:r w:rsidRPr="006A32AA">
        <w:rPr>
          <w:rFonts w:ascii="Songti SC" w:eastAsia="Songti SC" w:hAnsi="Songti SC" w:hint="eastAsia"/>
        </w:rPr>
        <w:t>，通过被添加类反射获取到所有的属性和方法，之后判断属性或者方法或者类是否添加了某个注解，要是添加了，</w:t>
      </w:r>
    </w:p>
    <w:p w14:paraId="617D93F8" w14:textId="7FEE0D5E" w:rsidR="006A32AA" w:rsidRPr="008159C1" w:rsidRDefault="006A32AA" w:rsidP="006A32AA">
      <w:pPr>
        <w:rPr>
          <w:rFonts w:ascii="Songti SC" w:eastAsia="Songti SC" w:hAnsi="Songti SC"/>
        </w:rPr>
      </w:pPr>
      <w:r w:rsidRPr="006A32AA">
        <w:rPr>
          <w:rFonts w:ascii="Songti SC" w:eastAsia="Songti SC" w:hAnsi="Songti SC" w:hint="eastAsia"/>
        </w:rPr>
        <w:t>通过注解名称获取到对应的注解属性，之后将注解中的值取出来，处理。</w:t>
      </w:r>
    </w:p>
    <w:p w14:paraId="76352312" w14:textId="62E5F201" w:rsidR="00050D0C" w:rsidRPr="00B17385" w:rsidRDefault="00486D3D" w:rsidP="0028708A">
      <w:pPr>
        <w:rPr>
          <w:rFonts w:ascii="Songti SC" w:eastAsia="Songti SC" w:hAnsi="Songti SC"/>
          <w:b/>
        </w:rPr>
      </w:pPr>
      <w:r w:rsidRPr="00B17385">
        <w:rPr>
          <w:rFonts w:ascii="Songti SC" w:eastAsia="Songti SC" w:hAnsi="Songti SC" w:hint="eastAsia"/>
          <w:b/>
        </w:rPr>
        <w:t>注解</w:t>
      </w:r>
      <w:r w:rsidRPr="00B17385">
        <w:rPr>
          <w:rFonts w:ascii="Songti SC" w:eastAsia="Songti SC" w:hAnsi="Songti SC"/>
          <w:b/>
        </w:rPr>
        <w:t>可以做什么</w:t>
      </w:r>
    </w:p>
    <w:p w14:paraId="77B1F772" w14:textId="328ECCA5" w:rsidR="008159C1" w:rsidRPr="008159C1" w:rsidRDefault="008159C1" w:rsidP="008159C1">
      <w:pPr>
        <w:rPr>
          <w:rFonts w:ascii="Songti SC" w:eastAsia="Songti SC" w:hAnsi="Songti SC"/>
        </w:rPr>
      </w:pPr>
      <w:r w:rsidRPr="008159C1">
        <w:rPr>
          <w:rFonts w:ascii="Songti SC" w:eastAsia="Songti SC" w:hAnsi="Songti SC" w:hint="eastAsia"/>
        </w:rPr>
        <w:t>Java中的注解通常扮演以下角色</w:t>
      </w:r>
    </w:p>
    <w:p w14:paraId="016ED45E" w14:textId="77777777" w:rsidR="008159C1" w:rsidRPr="008159C1" w:rsidRDefault="008159C1" w:rsidP="008159C1">
      <w:pPr>
        <w:rPr>
          <w:rFonts w:ascii="Songti SC" w:eastAsia="Songti SC" w:hAnsi="Songti SC"/>
        </w:rPr>
      </w:pPr>
      <w:r w:rsidRPr="008159C1">
        <w:rPr>
          <w:rFonts w:ascii="Songti SC" w:eastAsia="Songti SC" w:hAnsi="Songti SC" w:hint="eastAsia"/>
        </w:rPr>
        <w:t>编译器指令</w:t>
      </w:r>
    </w:p>
    <w:p w14:paraId="13D5C8AF" w14:textId="77777777" w:rsidR="008159C1" w:rsidRPr="008159C1" w:rsidRDefault="008159C1" w:rsidP="008159C1">
      <w:pPr>
        <w:rPr>
          <w:rFonts w:ascii="Songti SC" w:eastAsia="Songti SC" w:hAnsi="Songti SC"/>
        </w:rPr>
      </w:pPr>
      <w:r w:rsidRPr="008159C1">
        <w:rPr>
          <w:rFonts w:ascii="Songti SC" w:eastAsia="Songti SC" w:hAnsi="Songti SC" w:hint="eastAsia"/>
        </w:rPr>
        <w:t>构建时指令</w:t>
      </w:r>
    </w:p>
    <w:p w14:paraId="0B808D56" w14:textId="77777777" w:rsidR="008159C1" w:rsidRPr="008159C1" w:rsidRDefault="008159C1" w:rsidP="008159C1">
      <w:pPr>
        <w:rPr>
          <w:rFonts w:ascii="Songti SC" w:eastAsia="Songti SC" w:hAnsi="Songti SC"/>
        </w:rPr>
      </w:pPr>
      <w:r w:rsidRPr="008159C1">
        <w:rPr>
          <w:rFonts w:ascii="Songti SC" w:eastAsia="Songti SC" w:hAnsi="Songti SC" w:hint="eastAsia"/>
        </w:rPr>
        <w:t>运行时指令</w:t>
      </w:r>
    </w:p>
    <w:p w14:paraId="455D8626" w14:textId="77777777" w:rsidR="008159C1" w:rsidRPr="008159C1" w:rsidRDefault="008159C1" w:rsidP="008159C1">
      <w:pPr>
        <w:rPr>
          <w:rFonts w:ascii="Songti SC" w:eastAsia="Songti SC" w:hAnsi="Songti SC"/>
        </w:rPr>
      </w:pPr>
      <w:r w:rsidRPr="008159C1">
        <w:rPr>
          <w:rFonts w:ascii="Songti SC" w:eastAsia="Songti SC" w:hAnsi="Songti SC" w:hint="eastAsia"/>
        </w:rPr>
        <w:t>Java内置了三种编译器指令，本文后面部分会重点介绍</w:t>
      </w:r>
    </w:p>
    <w:p w14:paraId="2FF0397F" w14:textId="77777777" w:rsidR="008159C1" w:rsidRPr="008159C1" w:rsidRDefault="008159C1" w:rsidP="008159C1">
      <w:pPr>
        <w:rPr>
          <w:rFonts w:ascii="Songti SC" w:eastAsia="Songti SC" w:hAnsi="Songti SC"/>
        </w:rPr>
      </w:pPr>
      <w:r w:rsidRPr="008159C1">
        <w:rPr>
          <w:rFonts w:ascii="Songti SC" w:eastAsia="Songti SC" w:hAnsi="Songti SC" w:hint="eastAsia"/>
        </w:rPr>
        <w:t>Java注解可以应用在构建时，即当你构建你的项目时。构建过程包括生成源码，编译源码，生成xml文件，打包编译的源码和文件到JAR包等。软件的构建通常使用诸如Apache Ant和Maven这种工具自动完成。这些构建工具会依照特定的注解扫描Java代码，然后根据这些注解生成源码或文件。</w:t>
      </w:r>
    </w:p>
    <w:p w14:paraId="2DDA80E0" w14:textId="77777777" w:rsidR="008159C1" w:rsidRPr="008159C1" w:rsidRDefault="008159C1" w:rsidP="008159C1">
      <w:pPr>
        <w:rPr>
          <w:rFonts w:ascii="Songti SC" w:eastAsia="Songti SC" w:hAnsi="Songti SC"/>
        </w:rPr>
      </w:pPr>
      <w:r w:rsidRPr="008159C1">
        <w:rPr>
          <w:rFonts w:ascii="Songti SC" w:eastAsia="Songti SC" w:hAnsi="Songti SC" w:hint="eastAsia"/>
        </w:rPr>
        <w:t>通常情况下，注解并不会出现在编译后的代码中，但是如果想要出现也是可以的。Java支持运行时的注解，使用Java的反射我们可以访问到这些注解，运行时的注解的目的通常是提供给程序和第三方API一些指令。</w:t>
      </w:r>
    </w:p>
    <w:p w14:paraId="731C755E" w14:textId="15277F5B" w:rsidR="006331E0" w:rsidRPr="00C07BF4" w:rsidRDefault="006331E0" w:rsidP="006331E0">
      <w:pPr>
        <w:rPr>
          <w:rFonts w:ascii="Songti SC" w:eastAsia="Songti SC" w:hAnsi="Songti SC"/>
          <w:b/>
        </w:rPr>
      </w:pPr>
      <w:r w:rsidRPr="00C07BF4">
        <w:rPr>
          <w:rFonts w:ascii="Songti SC" w:eastAsia="Songti SC" w:hAnsi="Songti SC" w:hint="eastAsia"/>
          <w:b/>
        </w:rPr>
        <w:t>元注解：</w:t>
      </w:r>
    </w:p>
    <w:p w14:paraId="25CF7E54" w14:textId="77777777" w:rsidR="006331E0" w:rsidRPr="006331E0" w:rsidRDefault="006331E0" w:rsidP="006331E0">
      <w:pPr>
        <w:rPr>
          <w:rFonts w:ascii="Songti SC" w:eastAsia="Songti SC" w:hAnsi="Songti SC"/>
        </w:rPr>
      </w:pPr>
      <w:r w:rsidRPr="006331E0">
        <w:rPr>
          <w:rFonts w:ascii="Songti SC" w:eastAsia="Songti SC" w:hAnsi="Songti SC" w:hint="eastAsia"/>
        </w:rPr>
        <w:t xml:space="preserve">　　元注解的作用就是负责注解其他注解。Java5.0定义了4个标准的meta-annotation类型，它们被用来提供对其它 annotation类型作说明。Java5.0定义的元注解：</w:t>
      </w:r>
    </w:p>
    <w:p w14:paraId="242E14A4" w14:textId="77777777" w:rsidR="006331E0" w:rsidRPr="006331E0" w:rsidRDefault="006331E0" w:rsidP="006331E0">
      <w:pPr>
        <w:rPr>
          <w:rFonts w:ascii="Songti SC" w:eastAsia="Songti SC" w:hAnsi="Songti SC"/>
        </w:rPr>
      </w:pPr>
      <w:r w:rsidRPr="006331E0">
        <w:rPr>
          <w:rFonts w:ascii="Songti SC" w:eastAsia="Songti SC" w:hAnsi="Songti SC" w:hint="eastAsia"/>
        </w:rPr>
        <w:t xml:space="preserve">　　　　1.@Target,</w:t>
      </w:r>
    </w:p>
    <w:p w14:paraId="16DA8CEE" w14:textId="77777777" w:rsidR="006331E0" w:rsidRPr="006331E0" w:rsidRDefault="006331E0" w:rsidP="006331E0">
      <w:pPr>
        <w:rPr>
          <w:rFonts w:ascii="Songti SC" w:eastAsia="Songti SC" w:hAnsi="Songti SC"/>
        </w:rPr>
      </w:pPr>
      <w:r w:rsidRPr="006331E0">
        <w:rPr>
          <w:rFonts w:ascii="Songti SC" w:eastAsia="Songti SC" w:hAnsi="Songti SC" w:hint="eastAsia"/>
        </w:rPr>
        <w:t xml:space="preserve">　　　　2.@Retention,</w:t>
      </w:r>
    </w:p>
    <w:p w14:paraId="595D4686" w14:textId="77777777" w:rsidR="006331E0" w:rsidRPr="006331E0" w:rsidRDefault="006331E0" w:rsidP="006331E0">
      <w:pPr>
        <w:rPr>
          <w:rFonts w:ascii="Songti SC" w:eastAsia="Songti SC" w:hAnsi="Songti SC"/>
        </w:rPr>
      </w:pPr>
      <w:r w:rsidRPr="006331E0">
        <w:rPr>
          <w:rFonts w:ascii="Songti SC" w:eastAsia="Songti SC" w:hAnsi="Songti SC" w:hint="eastAsia"/>
        </w:rPr>
        <w:t xml:space="preserve">　　　　3.@Documented,</w:t>
      </w:r>
    </w:p>
    <w:p w14:paraId="6A676821" w14:textId="77777777" w:rsidR="006331E0" w:rsidRPr="006331E0" w:rsidRDefault="006331E0" w:rsidP="006331E0">
      <w:pPr>
        <w:rPr>
          <w:rFonts w:ascii="Songti SC" w:eastAsia="Songti SC" w:hAnsi="Songti SC"/>
        </w:rPr>
      </w:pPr>
      <w:r w:rsidRPr="006331E0">
        <w:rPr>
          <w:rFonts w:ascii="Songti SC" w:eastAsia="Songti SC" w:hAnsi="Songti SC" w:hint="eastAsia"/>
        </w:rPr>
        <w:t xml:space="preserve">　　　　4.@Inherited</w:t>
      </w:r>
    </w:p>
    <w:p w14:paraId="41187A5E" w14:textId="274D81A1" w:rsidR="007359A8" w:rsidRDefault="006331E0" w:rsidP="006331E0">
      <w:pPr>
        <w:rPr>
          <w:rFonts w:ascii="Songti SC" w:eastAsia="Songti SC" w:hAnsi="Songti SC"/>
        </w:rPr>
      </w:pPr>
      <w:r w:rsidRPr="006331E0">
        <w:rPr>
          <w:rFonts w:ascii="Songti SC" w:eastAsia="Songti SC" w:hAnsi="Songti SC" w:hint="eastAsia"/>
        </w:rPr>
        <w:t>这些类型和它们所支持的类在java.lang.annotation包中可以找到。下面我们看一下每个元注解的作用和相应分参数的使用说明。</w:t>
      </w:r>
    </w:p>
    <w:p w14:paraId="703C05F3" w14:textId="01187243" w:rsidR="00C07BF4" w:rsidRPr="00C07BF4" w:rsidRDefault="00C07BF4" w:rsidP="00C07BF4">
      <w:pPr>
        <w:rPr>
          <w:rFonts w:ascii="Songti SC" w:eastAsia="Songti SC" w:hAnsi="Songti SC"/>
          <w:b/>
        </w:rPr>
      </w:pPr>
      <w:r w:rsidRPr="00C07BF4">
        <w:rPr>
          <w:rFonts w:ascii="Songti SC" w:eastAsia="Songti SC" w:hAnsi="Songti SC" w:hint="eastAsia"/>
          <w:b/>
        </w:rPr>
        <w:t>@Target：</w:t>
      </w:r>
    </w:p>
    <w:p w14:paraId="773EA1DD" w14:textId="21E422F3" w:rsidR="00C07BF4" w:rsidRPr="00C07BF4" w:rsidRDefault="00C07BF4" w:rsidP="00C07BF4">
      <w:pPr>
        <w:rPr>
          <w:rFonts w:ascii="Songti SC" w:eastAsia="Songti SC" w:hAnsi="Songti SC"/>
        </w:rPr>
      </w:pPr>
      <w:r w:rsidRPr="00C07BF4">
        <w:rPr>
          <w:rFonts w:ascii="Songti SC" w:eastAsia="Songti SC" w:hAnsi="Songti SC" w:hint="eastAsia"/>
        </w:rPr>
        <w:t xml:space="preserve">　　　@Target说明了Annotation所修饰的对象范围：Annotation可被用于 packages、types（类、接口、枚举、Annotation类型）、类型成员（方法、构造方法、成员变量、枚举值）、方法参数和本地变量（如循环变量、catch参数）。在Annotation类型的声明中使用了target可更加明晰其修饰的目标。</w:t>
      </w:r>
    </w:p>
    <w:p w14:paraId="4FBCB7D0" w14:textId="481D7701" w:rsidR="00C07BF4" w:rsidRPr="00C07BF4" w:rsidRDefault="00C07BF4" w:rsidP="00C07BF4">
      <w:pPr>
        <w:rPr>
          <w:rFonts w:ascii="Songti SC" w:eastAsia="Songti SC" w:hAnsi="Songti SC"/>
        </w:rPr>
      </w:pPr>
      <w:r w:rsidRPr="00C07BF4">
        <w:rPr>
          <w:rFonts w:ascii="Songti SC" w:eastAsia="Songti SC" w:hAnsi="Songti SC" w:hint="eastAsia"/>
        </w:rPr>
        <w:t xml:space="preserve">　　作用：用于描述注解的使用范围（即：被描述的注解可以用在什么地方）</w:t>
      </w:r>
    </w:p>
    <w:p w14:paraId="7CAB43BB" w14:textId="2D6B4595" w:rsidR="00C07BF4" w:rsidRPr="00C07BF4" w:rsidRDefault="00C07BF4" w:rsidP="00C07BF4">
      <w:pPr>
        <w:rPr>
          <w:rFonts w:ascii="Songti SC" w:eastAsia="Songti SC" w:hAnsi="Songti SC"/>
        </w:rPr>
      </w:pPr>
      <w:r w:rsidRPr="00C07BF4">
        <w:rPr>
          <w:rFonts w:ascii="Songti SC" w:eastAsia="Songti SC" w:hAnsi="Songti SC" w:hint="eastAsia"/>
        </w:rPr>
        <w:t xml:space="preserve">　　取值(ElementType)有：</w:t>
      </w:r>
    </w:p>
    <w:p w14:paraId="51524DED" w14:textId="77777777" w:rsidR="00C07BF4" w:rsidRPr="00C07BF4" w:rsidRDefault="00C07BF4" w:rsidP="00C07BF4">
      <w:pPr>
        <w:rPr>
          <w:rFonts w:ascii="Songti SC" w:eastAsia="Songti SC" w:hAnsi="Songti SC"/>
        </w:rPr>
      </w:pPr>
      <w:r w:rsidRPr="00C07BF4">
        <w:rPr>
          <w:rFonts w:ascii="Songti SC" w:eastAsia="Songti SC" w:hAnsi="Songti SC" w:hint="eastAsia"/>
        </w:rPr>
        <w:t xml:space="preserve">　　　　1.CONSTRUCTOR:用于描述构造器</w:t>
      </w:r>
    </w:p>
    <w:p w14:paraId="5D8453A3" w14:textId="77777777" w:rsidR="00C07BF4" w:rsidRPr="00C07BF4" w:rsidRDefault="00C07BF4" w:rsidP="00C07BF4">
      <w:pPr>
        <w:rPr>
          <w:rFonts w:ascii="Songti SC" w:eastAsia="Songti SC" w:hAnsi="Songti SC"/>
        </w:rPr>
      </w:pPr>
      <w:r w:rsidRPr="00C07BF4">
        <w:rPr>
          <w:rFonts w:ascii="Songti SC" w:eastAsia="Songti SC" w:hAnsi="Songti SC" w:hint="eastAsia"/>
        </w:rPr>
        <w:t xml:space="preserve">　　　　2.FIELD:用于描述域</w:t>
      </w:r>
    </w:p>
    <w:p w14:paraId="38898C8D" w14:textId="77777777" w:rsidR="00C07BF4" w:rsidRPr="00C07BF4" w:rsidRDefault="00C07BF4" w:rsidP="00C07BF4">
      <w:pPr>
        <w:rPr>
          <w:rFonts w:ascii="Songti SC" w:eastAsia="Songti SC" w:hAnsi="Songti SC"/>
        </w:rPr>
      </w:pPr>
      <w:r w:rsidRPr="00C07BF4">
        <w:rPr>
          <w:rFonts w:ascii="Songti SC" w:eastAsia="Songti SC" w:hAnsi="Songti SC" w:hint="eastAsia"/>
        </w:rPr>
        <w:t xml:space="preserve">　　　　3.LOCAL_VARIABLE:用于描述局部变量</w:t>
      </w:r>
    </w:p>
    <w:p w14:paraId="0FE1CC20" w14:textId="77777777" w:rsidR="00C07BF4" w:rsidRPr="00C07BF4" w:rsidRDefault="00C07BF4" w:rsidP="00C07BF4">
      <w:pPr>
        <w:rPr>
          <w:rFonts w:ascii="Songti SC" w:eastAsia="Songti SC" w:hAnsi="Songti SC"/>
        </w:rPr>
      </w:pPr>
      <w:r w:rsidRPr="00C07BF4">
        <w:rPr>
          <w:rFonts w:ascii="Songti SC" w:eastAsia="Songti SC" w:hAnsi="Songti SC" w:hint="eastAsia"/>
        </w:rPr>
        <w:t xml:space="preserve">　　　　4.METHOD:用于描述方法</w:t>
      </w:r>
    </w:p>
    <w:p w14:paraId="6460A55D" w14:textId="77777777" w:rsidR="00C07BF4" w:rsidRPr="00C07BF4" w:rsidRDefault="00C07BF4" w:rsidP="00C07BF4">
      <w:pPr>
        <w:rPr>
          <w:rFonts w:ascii="Songti SC" w:eastAsia="Songti SC" w:hAnsi="Songti SC"/>
        </w:rPr>
      </w:pPr>
      <w:r w:rsidRPr="00C07BF4">
        <w:rPr>
          <w:rFonts w:ascii="Songti SC" w:eastAsia="Songti SC" w:hAnsi="Songti SC" w:hint="eastAsia"/>
        </w:rPr>
        <w:t xml:space="preserve">　　　　5.PACKAGE:用于描述包</w:t>
      </w:r>
    </w:p>
    <w:p w14:paraId="6AB4D466" w14:textId="77777777" w:rsidR="00C07BF4" w:rsidRPr="00C07BF4" w:rsidRDefault="00C07BF4" w:rsidP="00C07BF4">
      <w:pPr>
        <w:rPr>
          <w:rFonts w:ascii="Songti SC" w:eastAsia="Songti SC" w:hAnsi="Songti SC"/>
        </w:rPr>
      </w:pPr>
      <w:r w:rsidRPr="00C07BF4">
        <w:rPr>
          <w:rFonts w:ascii="Songti SC" w:eastAsia="Songti SC" w:hAnsi="Songti SC" w:hint="eastAsia"/>
        </w:rPr>
        <w:t xml:space="preserve">　　　　6.PARAMETER:用于描述参数</w:t>
      </w:r>
    </w:p>
    <w:p w14:paraId="17817EE4" w14:textId="0759299E" w:rsidR="00C07BF4" w:rsidRPr="00C07BF4" w:rsidRDefault="00C07BF4" w:rsidP="00C07BF4">
      <w:pPr>
        <w:rPr>
          <w:rFonts w:ascii="Songti SC" w:eastAsia="Songti SC" w:hAnsi="Songti SC"/>
        </w:rPr>
      </w:pPr>
      <w:r w:rsidRPr="00C07BF4">
        <w:rPr>
          <w:rFonts w:ascii="Songti SC" w:eastAsia="Songti SC" w:hAnsi="Songti SC" w:hint="eastAsia"/>
        </w:rPr>
        <w:t xml:space="preserve">　　　　7.TYPE:用于描述类、接口(包括注解类型) 或enum声明</w:t>
      </w:r>
    </w:p>
    <w:p w14:paraId="631B364C" w14:textId="0D0832C2" w:rsidR="007359A8" w:rsidRDefault="00C07BF4" w:rsidP="00C07BF4">
      <w:pPr>
        <w:ind w:firstLine="480"/>
        <w:rPr>
          <w:rFonts w:ascii="Songti SC" w:eastAsia="Songti SC" w:hAnsi="Songti SC"/>
        </w:rPr>
      </w:pPr>
      <w:r w:rsidRPr="00C07BF4">
        <w:rPr>
          <w:rFonts w:ascii="Songti SC" w:eastAsia="Songti SC" w:hAnsi="Songti SC" w:hint="eastAsia"/>
        </w:rPr>
        <w:t xml:space="preserve">使用实例：　　</w:t>
      </w:r>
    </w:p>
    <w:p w14:paraId="15A4CDAE" w14:textId="32E30393" w:rsidR="000A3060" w:rsidRPr="000A3060" w:rsidRDefault="000A3060" w:rsidP="008759D9">
      <w:pPr>
        <w:pStyle w:val="HTML0"/>
        <w:shd w:val="clear" w:color="auto" w:fill="FFFFFF"/>
        <w:ind w:left="1260" w:firstLine="360"/>
        <w:rPr>
          <w:rFonts w:ascii="Menlo" w:hAnsi="Menlo" w:cs="Menlo"/>
          <w:color w:val="000000"/>
          <w:sz w:val="24"/>
          <w:szCs w:val="24"/>
        </w:rPr>
      </w:pPr>
      <w:r w:rsidRPr="000A3060">
        <w:rPr>
          <w:rFonts w:ascii="Menlo" w:hAnsi="Menlo" w:cs="Menlo"/>
          <w:color w:val="808000"/>
          <w:sz w:val="24"/>
          <w:szCs w:val="24"/>
        </w:rPr>
        <w:t>@Target</w:t>
      </w:r>
      <w:r w:rsidRPr="000A3060">
        <w:rPr>
          <w:rFonts w:ascii="Menlo" w:hAnsi="Menlo" w:cs="Menlo"/>
          <w:color w:val="000000"/>
          <w:sz w:val="24"/>
          <w:szCs w:val="24"/>
        </w:rPr>
        <w:t>(ElementType.</w:t>
      </w:r>
      <w:r w:rsidRPr="000A3060">
        <w:rPr>
          <w:rFonts w:ascii="Menlo" w:hAnsi="Menlo" w:cs="Menlo"/>
          <w:b/>
          <w:bCs/>
          <w:i/>
          <w:iCs/>
          <w:color w:val="660E7A"/>
          <w:sz w:val="24"/>
          <w:szCs w:val="24"/>
        </w:rPr>
        <w:t>TYPE</w:t>
      </w:r>
      <w:r w:rsidRPr="000A3060">
        <w:rPr>
          <w:rFonts w:ascii="Menlo" w:hAnsi="Menlo" w:cs="Menlo"/>
          <w:color w:val="000000"/>
          <w:sz w:val="24"/>
          <w:szCs w:val="24"/>
        </w:rPr>
        <w:t>)</w:t>
      </w:r>
      <w:r w:rsidRPr="000A3060">
        <w:rPr>
          <w:rFonts w:ascii="Menlo" w:hAnsi="Menlo" w:cs="Menlo"/>
          <w:color w:val="000000"/>
          <w:sz w:val="24"/>
          <w:szCs w:val="24"/>
        </w:rPr>
        <w:br/>
      </w:r>
      <w:r>
        <w:rPr>
          <w:rFonts w:ascii="Menlo" w:hAnsi="Menlo" w:cs="Menlo"/>
          <w:b/>
          <w:bCs/>
          <w:color w:val="000080"/>
          <w:sz w:val="24"/>
          <w:szCs w:val="24"/>
        </w:rPr>
        <w:t xml:space="preserve">   </w:t>
      </w:r>
      <w:r w:rsidRPr="000A3060">
        <w:rPr>
          <w:rFonts w:ascii="Menlo" w:hAnsi="Menlo" w:cs="Menlo"/>
          <w:b/>
          <w:bCs/>
          <w:color w:val="000080"/>
          <w:sz w:val="24"/>
          <w:szCs w:val="24"/>
        </w:rPr>
        <w:t xml:space="preserve">public </w:t>
      </w:r>
      <w:r w:rsidRPr="000A3060">
        <w:rPr>
          <w:rFonts w:ascii="Menlo" w:hAnsi="Menlo" w:cs="Menlo"/>
          <w:color w:val="000000"/>
          <w:sz w:val="24"/>
          <w:szCs w:val="24"/>
        </w:rPr>
        <w:t>@</w:t>
      </w:r>
      <w:r w:rsidRPr="000A3060">
        <w:rPr>
          <w:rFonts w:ascii="Menlo" w:hAnsi="Menlo" w:cs="Menlo"/>
          <w:b/>
          <w:bCs/>
          <w:color w:val="000080"/>
          <w:sz w:val="24"/>
          <w:szCs w:val="24"/>
        </w:rPr>
        <w:t xml:space="preserve">interface </w:t>
      </w:r>
      <w:r w:rsidRPr="000A3060">
        <w:rPr>
          <w:rFonts w:ascii="Menlo" w:hAnsi="Menlo" w:cs="Menlo"/>
          <w:color w:val="808000"/>
          <w:sz w:val="24"/>
          <w:szCs w:val="24"/>
        </w:rPr>
        <w:t xml:space="preserve">Table </w:t>
      </w:r>
      <w:r w:rsidRPr="000A3060">
        <w:rPr>
          <w:rFonts w:ascii="Menlo" w:hAnsi="Menlo" w:cs="Menlo"/>
          <w:color w:val="000000"/>
          <w:sz w:val="24"/>
          <w:szCs w:val="24"/>
        </w:rPr>
        <w:t>{</w:t>
      </w:r>
      <w:r w:rsidRPr="000A3060">
        <w:rPr>
          <w:rFonts w:ascii="Menlo" w:hAnsi="Menlo" w:cs="Menlo"/>
          <w:color w:val="000000"/>
          <w:sz w:val="24"/>
          <w:szCs w:val="24"/>
        </w:rPr>
        <w:br/>
        <w:t xml:space="preserve">    </w:t>
      </w:r>
      <w:r w:rsidRPr="000A3060">
        <w:rPr>
          <w:rFonts w:ascii="Menlo" w:hAnsi="Menlo" w:cs="Menlo"/>
          <w:i/>
          <w:iCs/>
          <w:color w:val="808080"/>
          <w:sz w:val="24"/>
          <w:szCs w:val="24"/>
        </w:rPr>
        <w:t>/**</w:t>
      </w:r>
      <w:r w:rsidRPr="000A3060">
        <w:rPr>
          <w:rFonts w:ascii="Menlo" w:hAnsi="Menlo" w:cs="Menlo"/>
          <w:i/>
          <w:iCs/>
          <w:color w:val="808080"/>
          <w:sz w:val="24"/>
          <w:szCs w:val="24"/>
        </w:rPr>
        <w:br/>
        <w:t xml:space="preserve">     * </w:t>
      </w:r>
      <w:r w:rsidRPr="000A3060">
        <w:rPr>
          <w:rFonts w:ascii="Menlo" w:hAnsi="Menlo" w:cs="Menlo"/>
          <w:i/>
          <w:iCs/>
          <w:color w:val="808080"/>
          <w:sz w:val="24"/>
          <w:szCs w:val="24"/>
        </w:rPr>
        <w:t>数据表名称注解，默认值为类名称</w:t>
      </w:r>
      <w:r w:rsidRPr="000A3060">
        <w:rPr>
          <w:rFonts w:ascii="Menlo" w:hAnsi="Menlo" w:cs="Menlo"/>
          <w:i/>
          <w:iCs/>
          <w:color w:val="808080"/>
          <w:sz w:val="24"/>
          <w:szCs w:val="24"/>
        </w:rPr>
        <w:br/>
        <w:t xml:space="preserve">     * </w:t>
      </w:r>
      <w:r w:rsidRPr="000A3060">
        <w:rPr>
          <w:rFonts w:ascii="Menlo" w:hAnsi="Menlo" w:cs="Menlo"/>
          <w:b/>
          <w:bCs/>
          <w:i/>
          <w:iCs/>
          <w:color w:val="808080"/>
          <w:sz w:val="24"/>
          <w:szCs w:val="24"/>
        </w:rPr>
        <w:t>@return</w:t>
      </w:r>
      <w:r w:rsidRPr="000A3060">
        <w:rPr>
          <w:rFonts w:ascii="Menlo" w:hAnsi="Menlo" w:cs="Menlo"/>
          <w:b/>
          <w:bCs/>
          <w:i/>
          <w:iCs/>
          <w:color w:val="808080"/>
          <w:sz w:val="24"/>
          <w:szCs w:val="24"/>
        </w:rPr>
        <w:br/>
        <w:t xml:space="preserve">     </w:t>
      </w:r>
      <w:r w:rsidRPr="000A3060">
        <w:rPr>
          <w:rFonts w:ascii="Menlo" w:hAnsi="Menlo" w:cs="Menlo"/>
          <w:i/>
          <w:iCs/>
          <w:color w:val="808080"/>
          <w:sz w:val="24"/>
          <w:szCs w:val="24"/>
        </w:rPr>
        <w:t>*/</w:t>
      </w:r>
      <w:r w:rsidRPr="000A3060">
        <w:rPr>
          <w:rFonts w:ascii="Menlo" w:hAnsi="Menlo" w:cs="Menlo"/>
          <w:i/>
          <w:iCs/>
          <w:color w:val="808080"/>
          <w:sz w:val="24"/>
          <w:szCs w:val="24"/>
        </w:rPr>
        <w:br/>
        <w:t xml:space="preserve">    </w:t>
      </w:r>
      <w:r>
        <w:rPr>
          <w:rFonts w:ascii="Menlo" w:hAnsi="Menlo" w:cs="Menlo"/>
          <w:i/>
          <w:iCs/>
          <w:color w:val="808080"/>
          <w:sz w:val="24"/>
          <w:szCs w:val="24"/>
        </w:rPr>
        <w:t xml:space="preserve"> </w:t>
      </w:r>
      <w:r w:rsidRPr="000A3060">
        <w:rPr>
          <w:rFonts w:ascii="Menlo" w:hAnsi="Menlo" w:cs="Menlo"/>
          <w:b/>
          <w:bCs/>
          <w:color w:val="000080"/>
          <w:sz w:val="24"/>
          <w:szCs w:val="24"/>
        </w:rPr>
        <w:t xml:space="preserve">public </w:t>
      </w:r>
      <w:r w:rsidRPr="000A3060">
        <w:rPr>
          <w:rFonts w:ascii="Menlo" w:hAnsi="Menlo" w:cs="Menlo"/>
          <w:color w:val="000000"/>
          <w:sz w:val="24"/>
          <w:szCs w:val="24"/>
        </w:rPr>
        <w:t xml:space="preserve">String tableName() </w:t>
      </w:r>
      <w:r w:rsidRPr="000A3060">
        <w:rPr>
          <w:rFonts w:ascii="Menlo" w:hAnsi="Menlo" w:cs="Menlo"/>
          <w:b/>
          <w:bCs/>
          <w:color w:val="000080"/>
          <w:sz w:val="24"/>
          <w:szCs w:val="24"/>
        </w:rPr>
        <w:t xml:space="preserve">default </w:t>
      </w:r>
      <w:r w:rsidRPr="000A3060">
        <w:rPr>
          <w:rFonts w:ascii="Menlo" w:hAnsi="Menlo" w:cs="Menlo"/>
          <w:b/>
          <w:bCs/>
          <w:color w:val="008000"/>
          <w:sz w:val="24"/>
          <w:szCs w:val="24"/>
        </w:rPr>
        <w:t>"className"</w:t>
      </w:r>
      <w:r w:rsidRPr="000A3060">
        <w:rPr>
          <w:rFonts w:ascii="Menlo" w:hAnsi="Menlo" w:cs="Menlo"/>
          <w:color w:val="000000"/>
          <w:sz w:val="24"/>
          <w:szCs w:val="24"/>
        </w:rPr>
        <w:t>;</w:t>
      </w:r>
      <w:r w:rsidRPr="000A3060">
        <w:rPr>
          <w:rFonts w:ascii="Menlo" w:hAnsi="Menlo" w:cs="Menlo"/>
          <w:color w:val="000000"/>
          <w:sz w:val="24"/>
          <w:szCs w:val="24"/>
        </w:rPr>
        <w:br/>
      </w:r>
      <w:r>
        <w:rPr>
          <w:rFonts w:ascii="Menlo" w:hAnsi="Menlo" w:cs="Menlo"/>
          <w:color w:val="000000"/>
          <w:sz w:val="24"/>
          <w:szCs w:val="24"/>
        </w:rPr>
        <w:t xml:space="preserve">    </w:t>
      </w:r>
      <w:r w:rsidRPr="000A3060">
        <w:rPr>
          <w:rFonts w:ascii="Menlo" w:hAnsi="Menlo" w:cs="Menlo"/>
          <w:color w:val="000000"/>
          <w:sz w:val="24"/>
          <w:szCs w:val="24"/>
        </w:rPr>
        <w:t>}</w:t>
      </w:r>
      <w:r w:rsidRPr="000A3060">
        <w:rPr>
          <w:rFonts w:ascii="Menlo" w:hAnsi="Menlo" w:cs="Menlo"/>
          <w:color w:val="000000"/>
          <w:sz w:val="24"/>
          <w:szCs w:val="24"/>
        </w:rPr>
        <w:br/>
      </w:r>
      <w:r>
        <w:rPr>
          <w:rFonts w:ascii="Menlo" w:hAnsi="Menlo" w:cs="Menlo"/>
          <w:color w:val="808000"/>
          <w:sz w:val="24"/>
          <w:szCs w:val="24"/>
        </w:rPr>
        <w:t xml:space="preserve">    </w:t>
      </w:r>
      <w:r w:rsidRPr="000A3060">
        <w:rPr>
          <w:rFonts w:ascii="Menlo" w:hAnsi="Menlo" w:cs="Menlo"/>
          <w:color w:val="808000"/>
          <w:sz w:val="24"/>
          <w:szCs w:val="24"/>
        </w:rPr>
        <w:t>@Target</w:t>
      </w:r>
      <w:r w:rsidRPr="000A3060">
        <w:rPr>
          <w:rFonts w:ascii="Menlo" w:hAnsi="Menlo" w:cs="Menlo"/>
          <w:color w:val="000000"/>
          <w:sz w:val="24"/>
          <w:szCs w:val="24"/>
        </w:rPr>
        <w:t>(ElementType.</w:t>
      </w:r>
      <w:r w:rsidRPr="000A3060">
        <w:rPr>
          <w:rFonts w:ascii="Menlo" w:hAnsi="Menlo" w:cs="Menlo"/>
          <w:b/>
          <w:bCs/>
          <w:i/>
          <w:iCs/>
          <w:color w:val="660E7A"/>
          <w:sz w:val="24"/>
          <w:szCs w:val="24"/>
        </w:rPr>
        <w:t>FIELD</w:t>
      </w:r>
      <w:r w:rsidRPr="000A3060">
        <w:rPr>
          <w:rFonts w:ascii="Menlo" w:hAnsi="Menlo" w:cs="Menlo"/>
          <w:color w:val="000000"/>
          <w:sz w:val="24"/>
          <w:szCs w:val="24"/>
        </w:rPr>
        <w:t>)</w:t>
      </w:r>
      <w:r w:rsidRPr="000A3060">
        <w:rPr>
          <w:rFonts w:ascii="Menlo" w:hAnsi="Menlo" w:cs="Menlo"/>
          <w:color w:val="000000"/>
          <w:sz w:val="24"/>
          <w:szCs w:val="24"/>
        </w:rPr>
        <w:br/>
      </w:r>
      <w:r>
        <w:rPr>
          <w:rFonts w:ascii="Menlo" w:hAnsi="Menlo" w:cs="Menlo"/>
          <w:b/>
          <w:bCs/>
          <w:color w:val="000080"/>
          <w:sz w:val="24"/>
          <w:szCs w:val="24"/>
        </w:rPr>
        <w:t xml:space="preserve">    </w:t>
      </w:r>
      <w:r w:rsidRPr="000A3060">
        <w:rPr>
          <w:rFonts w:ascii="Menlo" w:hAnsi="Menlo" w:cs="Menlo"/>
          <w:b/>
          <w:bCs/>
          <w:color w:val="000080"/>
          <w:sz w:val="24"/>
          <w:szCs w:val="24"/>
        </w:rPr>
        <w:t xml:space="preserve">public </w:t>
      </w:r>
      <w:r w:rsidRPr="000A3060">
        <w:rPr>
          <w:rFonts w:ascii="Menlo" w:hAnsi="Menlo" w:cs="Menlo"/>
          <w:color w:val="000000"/>
          <w:sz w:val="24"/>
          <w:szCs w:val="24"/>
        </w:rPr>
        <w:t>@</w:t>
      </w:r>
      <w:r w:rsidRPr="000A3060">
        <w:rPr>
          <w:rFonts w:ascii="Menlo" w:hAnsi="Menlo" w:cs="Menlo"/>
          <w:b/>
          <w:bCs/>
          <w:color w:val="000080"/>
          <w:sz w:val="24"/>
          <w:szCs w:val="24"/>
        </w:rPr>
        <w:t xml:space="preserve">interface </w:t>
      </w:r>
      <w:r w:rsidRPr="000A3060">
        <w:rPr>
          <w:rFonts w:ascii="Menlo" w:hAnsi="Menlo" w:cs="Menlo"/>
          <w:color w:val="808000"/>
          <w:sz w:val="24"/>
          <w:szCs w:val="24"/>
        </w:rPr>
        <w:t xml:space="preserve">NoDBColumn </w:t>
      </w:r>
      <w:r w:rsidRPr="000A3060">
        <w:rPr>
          <w:rFonts w:ascii="Menlo" w:hAnsi="Menlo" w:cs="Menlo"/>
          <w:color w:val="000000"/>
          <w:sz w:val="24"/>
          <w:szCs w:val="24"/>
        </w:rPr>
        <w:t>{</w:t>
      </w:r>
      <w:r w:rsidRPr="000A3060">
        <w:rPr>
          <w:rFonts w:ascii="Menlo" w:hAnsi="Menlo" w:cs="Menlo"/>
          <w:color w:val="000000"/>
          <w:sz w:val="24"/>
          <w:szCs w:val="24"/>
        </w:rPr>
        <w:br/>
      </w:r>
      <w:r w:rsidRPr="000A3060">
        <w:rPr>
          <w:rFonts w:ascii="Menlo" w:hAnsi="Menlo" w:cs="Menlo"/>
          <w:color w:val="000000"/>
          <w:sz w:val="24"/>
          <w:szCs w:val="24"/>
        </w:rPr>
        <w:br/>
      </w:r>
      <w:r>
        <w:rPr>
          <w:rFonts w:ascii="Menlo" w:hAnsi="Menlo" w:cs="Menlo"/>
          <w:color w:val="000000"/>
          <w:sz w:val="24"/>
          <w:szCs w:val="24"/>
        </w:rPr>
        <w:t xml:space="preserve">    </w:t>
      </w:r>
      <w:r w:rsidRPr="000A3060">
        <w:rPr>
          <w:rFonts w:ascii="Menlo" w:hAnsi="Menlo" w:cs="Menlo"/>
          <w:color w:val="000000"/>
          <w:sz w:val="24"/>
          <w:szCs w:val="24"/>
        </w:rPr>
        <w:t>}</w:t>
      </w:r>
    </w:p>
    <w:p w14:paraId="73EAE0DE" w14:textId="77777777" w:rsidR="008759D9" w:rsidRPr="008759D9" w:rsidRDefault="008759D9" w:rsidP="008759D9">
      <w:pPr>
        <w:ind w:firstLine="480"/>
        <w:rPr>
          <w:rFonts w:ascii="Songti SC" w:eastAsia="Songti SC" w:hAnsi="Songti SC"/>
        </w:rPr>
      </w:pPr>
      <w:r w:rsidRPr="008759D9">
        <w:rPr>
          <w:rFonts w:ascii="Songti SC" w:eastAsia="Songti SC" w:hAnsi="Songti SC" w:hint="eastAsia"/>
        </w:rPr>
        <w:t>注解Table 可以用于注解类、接口(包括注解类型) 或enum声明,而注解NoDBColumn仅可用于注解类的成员变量。</w:t>
      </w:r>
    </w:p>
    <w:p w14:paraId="50AED6BD" w14:textId="0067C9D9" w:rsidR="0016090E" w:rsidRPr="0016090E" w:rsidRDefault="0016090E" w:rsidP="002612DA">
      <w:pPr>
        <w:rPr>
          <w:rFonts w:ascii="Songti SC" w:eastAsia="Songti SC" w:hAnsi="Songti SC"/>
          <w:b/>
        </w:rPr>
      </w:pPr>
      <w:r w:rsidRPr="0016090E">
        <w:rPr>
          <w:rFonts w:ascii="Songti SC" w:eastAsia="Songti SC" w:hAnsi="Songti SC" w:hint="eastAsia"/>
          <w:b/>
        </w:rPr>
        <w:t>@Retention：</w:t>
      </w:r>
    </w:p>
    <w:p w14:paraId="2C1AC21A" w14:textId="212C847C" w:rsidR="0016090E" w:rsidRPr="0016090E" w:rsidRDefault="0016090E" w:rsidP="0016090E">
      <w:pPr>
        <w:ind w:firstLine="480"/>
        <w:rPr>
          <w:rFonts w:ascii="Songti SC" w:eastAsia="Songti SC" w:hAnsi="Songti SC"/>
        </w:rPr>
      </w:pPr>
      <w:r w:rsidRPr="0016090E">
        <w:rPr>
          <w:rFonts w:ascii="Songti SC" w:eastAsia="Songti SC" w:hAnsi="Songti SC" w:hint="eastAsia"/>
        </w:rPr>
        <w:t>@Retention定义了该Annotation被保留的时间长短：某些Annotation仅出现在源代码中，而被编译器丢弃；而另一些却被编译在class文件中；编译在class文件中的Annotation可能会被虚拟机忽略，而另一些在class被装载时将被读取（请注意并不影响class的执行，因为Annotation与class在使用上是被分离的）。使用这个meta-Annotation可以对 Annotation的“生命周期”限制。</w:t>
      </w:r>
    </w:p>
    <w:p w14:paraId="07F52E8C" w14:textId="7FEECE57" w:rsidR="0016090E" w:rsidRPr="0016090E" w:rsidRDefault="0016090E" w:rsidP="0016090E">
      <w:pPr>
        <w:ind w:firstLine="480"/>
        <w:rPr>
          <w:rFonts w:ascii="Songti SC" w:eastAsia="Songti SC" w:hAnsi="Songti SC"/>
        </w:rPr>
      </w:pPr>
      <w:r>
        <w:rPr>
          <w:rFonts w:ascii="Songti SC" w:eastAsia="Songti SC" w:hAnsi="Songti SC" w:hint="eastAsia"/>
        </w:rPr>
        <w:t xml:space="preserve"> </w:t>
      </w:r>
      <w:r w:rsidRPr="0016090E">
        <w:rPr>
          <w:rFonts w:ascii="Songti SC" w:eastAsia="Songti SC" w:hAnsi="Songti SC" w:hint="eastAsia"/>
        </w:rPr>
        <w:t>作用：表示需要在什么级别保存该注释信息，用于描述注解的生命周期（即：被描述的注解在什么范围内有效）</w:t>
      </w:r>
    </w:p>
    <w:p w14:paraId="0A6D4B3F" w14:textId="4195D081" w:rsidR="0016090E" w:rsidRPr="0016090E" w:rsidRDefault="0016090E" w:rsidP="0016090E">
      <w:pPr>
        <w:ind w:firstLine="480"/>
        <w:rPr>
          <w:rFonts w:ascii="Songti SC" w:eastAsia="Songti SC" w:hAnsi="Songti SC"/>
        </w:rPr>
      </w:pPr>
      <w:r>
        <w:rPr>
          <w:rFonts w:ascii="Songti SC" w:eastAsia="Songti SC" w:hAnsi="Songti SC" w:hint="eastAsia"/>
        </w:rPr>
        <w:t xml:space="preserve"> </w:t>
      </w:r>
      <w:r w:rsidRPr="0016090E">
        <w:rPr>
          <w:rFonts w:ascii="Songti SC" w:eastAsia="Songti SC" w:hAnsi="Songti SC" w:hint="eastAsia"/>
        </w:rPr>
        <w:t>取值（RetentionPoicy）有：</w:t>
      </w:r>
    </w:p>
    <w:p w14:paraId="1DEC605E" w14:textId="77777777" w:rsidR="0016090E" w:rsidRPr="0016090E" w:rsidRDefault="0016090E" w:rsidP="0016090E">
      <w:pPr>
        <w:ind w:firstLine="480"/>
        <w:rPr>
          <w:rFonts w:ascii="Songti SC" w:eastAsia="Songti SC" w:hAnsi="Songti SC"/>
        </w:rPr>
      </w:pPr>
      <w:r w:rsidRPr="0016090E">
        <w:rPr>
          <w:rFonts w:ascii="Songti SC" w:eastAsia="Songti SC" w:hAnsi="Songti SC" w:hint="eastAsia"/>
        </w:rPr>
        <w:t xml:space="preserve">　　　　1.SOURCE:在源文件中有效（即源文件保留）</w:t>
      </w:r>
    </w:p>
    <w:p w14:paraId="1039BDA2" w14:textId="77777777" w:rsidR="0016090E" w:rsidRPr="0016090E" w:rsidRDefault="0016090E" w:rsidP="0016090E">
      <w:pPr>
        <w:ind w:firstLine="480"/>
        <w:rPr>
          <w:rFonts w:ascii="Songti SC" w:eastAsia="Songti SC" w:hAnsi="Songti SC"/>
        </w:rPr>
      </w:pPr>
      <w:r w:rsidRPr="0016090E">
        <w:rPr>
          <w:rFonts w:ascii="Songti SC" w:eastAsia="Songti SC" w:hAnsi="Songti SC" w:hint="eastAsia"/>
        </w:rPr>
        <w:t xml:space="preserve">　　　　2.CLASS:在class文件中有效（即class保留）</w:t>
      </w:r>
    </w:p>
    <w:p w14:paraId="57264C4E" w14:textId="13B1A5A6" w:rsidR="0016090E" w:rsidRPr="0016090E" w:rsidRDefault="0016090E" w:rsidP="0016090E">
      <w:pPr>
        <w:ind w:firstLine="480"/>
        <w:rPr>
          <w:rFonts w:ascii="Songti SC" w:eastAsia="Songti SC" w:hAnsi="Songti SC"/>
        </w:rPr>
      </w:pPr>
      <w:r w:rsidRPr="0016090E">
        <w:rPr>
          <w:rFonts w:ascii="Songti SC" w:eastAsia="Songti SC" w:hAnsi="Songti SC" w:hint="eastAsia"/>
        </w:rPr>
        <w:t xml:space="preserve">　　　　3.RUNTIME:在运行时有效（即运行时保留）</w:t>
      </w:r>
    </w:p>
    <w:p w14:paraId="14C19E1C" w14:textId="2B6CB689" w:rsidR="008759D9" w:rsidRPr="008759D9" w:rsidRDefault="0016090E" w:rsidP="0045533E">
      <w:pPr>
        <w:rPr>
          <w:rFonts w:ascii="Songti SC" w:eastAsia="Songti SC" w:hAnsi="Songti SC"/>
        </w:rPr>
      </w:pPr>
      <w:r w:rsidRPr="0016090E">
        <w:rPr>
          <w:rFonts w:ascii="Songti SC" w:eastAsia="Songti SC" w:hAnsi="Songti SC" w:hint="eastAsia"/>
        </w:rPr>
        <w:t>Retention meta-annotation类型有唯一的value作为成员，它的取值来自java.lang.annotation.RetentionPolicy的枚举类型值。具体实例如下：</w:t>
      </w:r>
    </w:p>
    <w:p w14:paraId="0A7AE867" w14:textId="31BA1F2D" w:rsidR="00036F73" w:rsidRPr="00036F73" w:rsidRDefault="00036F73" w:rsidP="00036F73">
      <w:pPr>
        <w:pStyle w:val="HTML0"/>
        <w:shd w:val="clear" w:color="auto" w:fill="FFFFFF"/>
        <w:rPr>
          <w:rFonts w:ascii="Menlo" w:hAnsi="Menlo" w:cs="Menlo"/>
          <w:color w:val="000000"/>
          <w:sz w:val="24"/>
          <w:szCs w:val="24"/>
        </w:rPr>
      </w:pPr>
      <w:r w:rsidRPr="00036F73">
        <w:rPr>
          <w:rFonts w:ascii="Menlo" w:hAnsi="Menlo" w:cs="Menlo"/>
          <w:color w:val="808000"/>
          <w:sz w:val="24"/>
          <w:szCs w:val="24"/>
        </w:rPr>
        <w:t>@Target</w:t>
      </w:r>
      <w:r w:rsidRPr="00036F73">
        <w:rPr>
          <w:rFonts w:ascii="Menlo" w:hAnsi="Menlo" w:cs="Menlo"/>
          <w:color w:val="000000"/>
          <w:sz w:val="24"/>
          <w:szCs w:val="24"/>
        </w:rPr>
        <w:t>(ElementType.</w:t>
      </w:r>
      <w:r w:rsidRPr="00036F73">
        <w:rPr>
          <w:rFonts w:ascii="Menlo" w:hAnsi="Menlo" w:cs="Menlo"/>
          <w:b/>
          <w:bCs/>
          <w:i/>
          <w:iCs/>
          <w:color w:val="660E7A"/>
          <w:sz w:val="24"/>
          <w:szCs w:val="24"/>
        </w:rPr>
        <w:t>FIELD</w:t>
      </w:r>
      <w:r w:rsidRPr="00036F73">
        <w:rPr>
          <w:rFonts w:ascii="Menlo" w:hAnsi="Menlo" w:cs="Menlo"/>
          <w:color w:val="000000"/>
          <w:sz w:val="24"/>
          <w:szCs w:val="24"/>
        </w:rPr>
        <w:t>)</w:t>
      </w:r>
      <w:r w:rsidRPr="00036F73">
        <w:rPr>
          <w:rFonts w:ascii="Menlo" w:hAnsi="Menlo" w:cs="Menlo"/>
          <w:color w:val="000000"/>
          <w:sz w:val="24"/>
          <w:szCs w:val="24"/>
        </w:rPr>
        <w:br/>
      </w:r>
      <w:r w:rsidRPr="00036F73">
        <w:rPr>
          <w:rFonts w:ascii="Menlo" w:hAnsi="Menlo" w:cs="Menlo"/>
          <w:color w:val="808000"/>
          <w:sz w:val="24"/>
          <w:szCs w:val="24"/>
        </w:rPr>
        <w:t>@Retention</w:t>
      </w:r>
      <w:r w:rsidRPr="00036F73">
        <w:rPr>
          <w:rFonts w:ascii="Menlo" w:hAnsi="Menlo" w:cs="Menlo"/>
          <w:color w:val="000000"/>
          <w:sz w:val="24"/>
          <w:szCs w:val="24"/>
        </w:rPr>
        <w:t>(RetentionPolicy.</w:t>
      </w:r>
      <w:r w:rsidRPr="00036F73">
        <w:rPr>
          <w:rFonts w:ascii="Menlo" w:hAnsi="Menlo" w:cs="Menlo"/>
          <w:b/>
          <w:bCs/>
          <w:i/>
          <w:iCs/>
          <w:color w:val="660E7A"/>
          <w:sz w:val="24"/>
          <w:szCs w:val="24"/>
        </w:rPr>
        <w:t>RUNTIME</w:t>
      </w:r>
      <w:r w:rsidRPr="00036F73">
        <w:rPr>
          <w:rFonts w:ascii="Menlo" w:hAnsi="Menlo" w:cs="Menlo"/>
          <w:color w:val="000000"/>
          <w:sz w:val="24"/>
          <w:szCs w:val="24"/>
        </w:rPr>
        <w:t>)</w:t>
      </w:r>
      <w:r w:rsidRPr="00036F73">
        <w:rPr>
          <w:rFonts w:ascii="Menlo" w:hAnsi="Menlo" w:cs="Menlo"/>
          <w:color w:val="000000"/>
          <w:sz w:val="24"/>
          <w:szCs w:val="24"/>
        </w:rPr>
        <w:br/>
      </w:r>
      <w:r w:rsidRPr="00036F73">
        <w:rPr>
          <w:rFonts w:ascii="Menlo" w:hAnsi="Menlo" w:cs="Menlo"/>
          <w:b/>
          <w:bCs/>
          <w:color w:val="000080"/>
          <w:sz w:val="24"/>
          <w:szCs w:val="24"/>
        </w:rPr>
        <w:t xml:space="preserve">public </w:t>
      </w:r>
      <w:r w:rsidRPr="00036F73">
        <w:rPr>
          <w:rFonts w:ascii="Menlo" w:hAnsi="Menlo" w:cs="Menlo"/>
          <w:color w:val="000000"/>
          <w:sz w:val="24"/>
          <w:szCs w:val="24"/>
        </w:rPr>
        <w:t>@</w:t>
      </w:r>
      <w:r w:rsidRPr="00036F73">
        <w:rPr>
          <w:rFonts w:ascii="Menlo" w:hAnsi="Menlo" w:cs="Menlo"/>
          <w:b/>
          <w:bCs/>
          <w:color w:val="000080"/>
          <w:sz w:val="24"/>
          <w:szCs w:val="24"/>
        </w:rPr>
        <w:t xml:space="preserve">interface </w:t>
      </w:r>
      <w:r w:rsidRPr="00036F73">
        <w:rPr>
          <w:rFonts w:ascii="Menlo" w:hAnsi="Menlo" w:cs="Menlo"/>
          <w:color w:val="808000"/>
          <w:sz w:val="24"/>
          <w:szCs w:val="24"/>
        </w:rPr>
        <w:t xml:space="preserve">Column </w:t>
      </w:r>
      <w:r w:rsidRPr="00036F73">
        <w:rPr>
          <w:rFonts w:ascii="Menlo" w:hAnsi="Menlo" w:cs="Menlo"/>
          <w:color w:val="000000"/>
          <w:sz w:val="24"/>
          <w:szCs w:val="24"/>
        </w:rPr>
        <w:t>{</w:t>
      </w:r>
      <w:r w:rsidRPr="00036F73">
        <w:rPr>
          <w:rFonts w:ascii="Menlo" w:hAnsi="Menlo" w:cs="Menlo"/>
          <w:color w:val="000000"/>
          <w:sz w:val="24"/>
          <w:szCs w:val="24"/>
        </w:rPr>
        <w:br/>
        <w:t xml:space="preserve">    </w:t>
      </w:r>
      <w:r w:rsidRPr="00036F73">
        <w:rPr>
          <w:rFonts w:ascii="Menlo" w:hAnsi="Menlo" w:cs="Menlo"/>
          <w:b/>
          <w:bCs/>
          <w:color w:val="000080"/>
          <w:sz w:val="24"/>
          <w:szCs w:val="24"/>
        </w:rPr>
        <w:t xml:space="preserve">public </w:t>
      </w:r>
      <w:r w:rsidRPr="00036F73">
        <w:rPr>
          <w:rFonts w:ascii="Menlo" w:hAnsi="Menlo" w:cs="Menlo"/>
          <w:color w:val="000000"/>
          <w:sz w:val="24"/>
          <w:szCs w:val="24"/>
        </w:rPr>
        <w:t xml:space="preserve">String name() </w:t>
      </w:r>
      <w:r w:rsidRPr="00036F73">
        <w:rPr>
          <w:rFonts w:ascii="Menlo" w:hAnsi="Menlo" w:cs="Menlo"/>
          <w:b/>
          <w:bCs/>
          <w:color w:val="000080"/>
          <w:sz w:val="24"/>
          <w:szCs w:val="24"/>
        </w:rPr>
        <w:t xml:space="preserve">default </w:t>
      </w:r>
      <w:r w:rsidRPr="00036F73">
        <w:rPr>
          <w:rFonts w:ascii="Menlo" w:hAnsi="Menlo" w:cs="Menlo"/>
          <w:b/>
          <w:bCs/>
          <w:color w:val="008000"/>
          <w:sz w:val="24"/>
          <w:szCs w:val="24"/>
        </w:rPr>
        <w:t>"fieldName"</w:t>
      </w:r>
      <w:r w:rsidRPr="00036F73">
        <w:rPr>
          <w:rFonts w:ascii="Menlo" w:hAnsi="Menlo" w:cs="Menlo"/>
          <w:color w:val="000000"/>
          <w:sz w:val="24"/>
          <w:szCs w:val="24"/>
        </w:rPr>
        <w:t>;</w:t>
      </w:r>
      <w:r w:rsidRPr="00036F73">
        <w:rPr>
          <w:rFonts w:ascii="Menlo" w:hAnsi="Menlo" w:cs="Menlo"/>
          <w:color w:val="000000"/>
          <w:sz w:val="24"/>
          <w:szCs w:val="24"/>
        </w:rPr>
        <w:br/>
        <w:t xml:space="preserve">    </w:t>
      </w:r>
      <w:r w:rsidRPr="00036F73">
        <w:rPr>
          <w:rFonts w:ascii="Menlo" w:hAnsi="Menlo" w:cs="Menlo"/>
          <w:b/>
          <w:bCs/>
          <w:color w:val="000080"/>
          <w:sz w:val="24"/>
          <w:szCs w:val="24"/>
        </w:rPr>
        <w:t xml:space="preserve">public </w:t>
      </w:r>
      <w:r w:rsidRPr="00036F73">
        <w:rPr>
          <w:rFonts w:ascii="Menlo" w:hAnsi="Menlo" w:cs="Menlo"/>
          <w:color w:val="000000"/>
          <w:sz w:val="24"/>
          <w:szCs w:val="24"/>
        </w:rPr>
        <w:t xml:space="preserve">String setFuncName() </w:t>
      </w:r>
      <w:r w:rsidRPr="00036F73">
        <w:rPr>
          <w:rFonts w:ascii="Menlo" w:hAnsi="Menlo" w:cs="Menlo"/>
          <w:b/>
          <w:bCs/>
          <w:color w:val="000080"/>
          <w:sz w:val="24"/>
          <w:szCs w:val="24"/>
        </w:rPr>
        <w:t xml:space="preserve">default </w:t>
      </w:r>
      <w:r w:rsidRPr="00036F73">
        <w:rPr>
          <w:rFonts w:ascii="Menlo" w:hAnsi="Menlo" w:cs="Menlo"/>
          <w:b/>
          <w:bCs/>
          <w:color w:val="008000"/>
          <w:sz w:val="24"/>
          <w:szCs w:val="24"/>
        </w:rPr>
        <w:t>"setField"</w:t>
      </w:r>
      <w:r w:rsidRPr="00036F73">
        <w:rPr>
          <w:rFonts w:ascii="Menlo" w:hAnsi="Menlo" w:cs="Menlo"/>
          <w:color w:val="000000"/>
          <w:sz w:val="24"/>
          <w:szCs w:val="24"/>
        </w:rPr>
        <w:t>;</w:t>
      </w:r>
      <w:r w:rsidRPr="00036F73">
        <w:rPr>
          <w:rFonts w:ascii="Menlo" w:hAnsi="Menlo" w:cs="Menlo"/>
          <w:color w:val="000000"/>
          <w:sz w:val="24"/>
          <w:szCs w:val="24"/>
        </w:rPr>
        <w:br/>
        <w:t xml:space="preserve">    </w:t>
      </w:r>
      <w:r w:rsidRPr="00036F73">
        <w:rPr>
          <w:rFonts w:ascii="Menlo" w:hAnsi="Menlo" w:cs="Menlo"/>
          <w:b/>
          <w:bCs/>
          <w:color w:val="000080"/>
          <w:sz w:val="24"/>
          <w:szCs w:val="24"/>
        </w:rPr>
        <w:t xml:space="preserve">public </w:t>
      </w:r>
      <w:r w:rsidRPr="00036F73">
        <w:rPr>
          <w:rFonts w:ascii="Menlo" w:hAnsi="Menlo" w:cs="Menlo"/>
          <w:color w:val="000000"/>
          <w:sz w:val="24"/>
          <w:szCs w:val="24"/>
        </w:rPr>
        <w:t xml:space="preserve">String getFuncName() </w:t>
      </w:r>
      <w:r w:rsidRPr="00036F73">
        <w:rPr>
          <w:rFonts w:ascii="Menlo" w:hAnsi="Menlo" w:cs="Menlo"/>
          <w:b/>
          <w:bCs/>
          <w:color w:val="000080"/>
          <w:sz w:val="24"/>
          <w:szCs w:val="24"/>
        </w:rPr>
        <w:t xml:space="preserve">default </w:t>
      </w:r>
      <w:r w:rsidRPr="00036F73">
        <w:rPr>
          <w:rFonts w:ascii="Menlo" w:hAnsi="Menlo" w:cs="Menlo"/>
          <w:b/>
          <w:bCs/>
          <w:color w:val="008000"/>
          <w:sz w:val="24"/>
          <w:szCs w:val="24"/>
        </w:rPr>
        <w:t>"getField"</w:t>
      </w:r>
      <w:r w:rsidRPr="00036F73">
        <w:rPr>
          <w:rFonts w:ascii="Menlo" w:hAnsi="Menlo" w:cs="Menlo"/>
          <w:color w:val="000000"/>
          <w:sz w:val="24"/>
          <w:szCs w:val="24"/>
        </w:rPr>
        <w:t>;</w:t>
      </w:r>
      <w:r w:rsidRPr="00036F73">
        <w:rPr>
          <w:rFonts w:ascii="Menlo" w:hAnsi="Menlo" w:cs="Menlo"/>
          <w:color w:val="000000"/>
          <w:sz w:val="24"/>
          <w:szCs w:val="24"/>
        </w:rPr>
        <w:br/>
        <w:t xml:space="preserve">    </w:t>
      </w:r>
      <w:r w:rsidRPr="00036F73">
        <w:rPr>
          <w:rFonts w:ascii="Menlo" w:hAnsi="Menlo" w:cs="Menlo"/>
          <w:b/>
          <w:bCs/>
          <w:color w:val="000080"/>
          <w:sz w:val="24"/>
          <w:szCs w:val="24"/>
        </w:rPr>
        <w:t xml:space="preserve">public boolean </w:t>
      </w:r>
      <w:r w:rsidRPr="00036F73">
        <w:rPr>
          <w:rFonts w:ascii="Menlo" w:hAnsi="Menlo" w:cs="Menlo"/>
          <w:color w:val="000000"/>
          <w:sz w:val="24"/>
          <w:szCs w:val="24"/>
        </w:rPr>
        <w:t xml:space="preserve">defaultDBValue() </w:t>
      </w:r>
      <w:r w:rsidRPr="00036F73">
        <w:rPr>
          <w:rFonts w:ascii="Menlo" w:hAnsi="Menlo" w:cs="Menlo"/>
          <w:b/>
          <w:bCs/>
          <w:color w:val="000080"/>
          <w:sz w:val="24"/>
          <w:szCs w:val="24"/>
        </w:rPr>
        <w:t>default false</w:t>
      </w:r>
      <w:r w:rsidRPr="00036F73">
        <w:rPr>
          <w:rFonts w:ascii="Menlo" w:hAnsi="Menlo" w:cs="Menlo"/>
          <w:color w:val="000000"/>
          <w:sz w:val="24"/>
          <w:szCs w:val="24"/>
        </w:rPr>
        <w:t>;</w:t>
      </w:r>
      <w:r w:rsidRPr="00036F73">
        <w:rPr>
          <w:rFonts w:ascii="Menlo" w:hAnsi="Menlo" w:cs="Menlo"/>
          <w:color w:val="000000"/>
          <w:sz w:val="24"/>
          <w:szCs w:val="24"/>
        </w:rPr>
        <w:br/>
        <w:t>}</w:t>
      </w:r>
    </w:p>
    <w:p w14:paraId="029E46A1" w14:textId="7CECFA88" w:rsidR="00C07BF4" w:rsidRDefault="00036F73" w:rsidP="0016090E">
      <w:pPr>
        <w:rPr>
          <w:rFonts w:ascii="Songti SC" w:eastAsia="Songti SC" w:hAnsi="Songti SC"/>
        </w:rPr>
      </w:pPr>
      <w:r w:rsidRPr="00036F73">
        <w:rPr>
          <w:rFonts w:ascii="Songti SC" w:eastAsia="Songti SC" w:hAnsi="Songti SC" w:hint="eastAsia"/>
        </w:rPr>
        <w:t>Column注解的的RetentionPolicy的属性值是RUTIME,这样注解处理器可以通过反射，获取到该注解的属性值，从而去做一些运行时的逻辑处理</w:t>
      </w:r>
    </w:p>
    <w:p w14:paraId="2946A986" w14:textId="0266159B" w:rsidR="00EB47F1" w:rsidRPr="00EB47F1" w:rsidRDefault="00EB47F1" w:rsidP="00EB47F1">
      <w:pPr>
        <w:rPr>
          <w:rFonts w:ascii="Songti SC" w:eastAsia="Songti SC" w:hAnsi="Songti SC"/>
          <w:b/>
        </w:rPr>
      </w:pPr>
      <w:r w:rsidRPr="00EB47F1">
        <w:rPr>
          <w:rFonts w:ascii="Songti SC" w:eastAsia="Songti SC" w:hAnsi="Songti SC"/>
          <w:b/>
        </w:rPr>
        <w:t>@Documented:</w:t>
      </w:r>
    </w:p>
    <w:p w14:paraId="0E8FECA9" w14:textId="37C85E4A" w:rsidR="00C07BF4" w:rsidRDefault="00EB47F1" w:rsidP="00EB47F1">
      <w:pPr>
        <w:ind w:firstLine="480"/>
        <w:rPr>
          <w:rFonts w:ascii="Songti SC" w:eastAsia="Songti SC" w:hAnsi="Songti SC"/>
        </w:rPr>
      </w:pPr>
      <w:r w:rsidRPr="00EB47F1">
        <w:rPr>
          <w:rFonts w:ascii="Songti SC" w:eastAsia="Songti SC" w:hAnsi="Songti SC" w:hint="eastAsia"/>
        </w:rPr>
        <w:t>@Documented用于描述其它类型的annotation应该被作为被标注的程序成员的公共API，因此可以被例如javadoc此类的工具文档化。Documented是一个标记注解，没有成员。</w:t>
      </w:r>
    </w:p>
    <w:p w14:paraId="646A7F30" w14:textId="77777777" w:rsidR="002A5109" w:rsidRPr="002A5109" w:rsidRDefault="002A5109" w:rsidP="002A5109">
      <w:pPr>
        <w:pStyle w:val="HTML0"/>
        <w:shd w:val="clear" w:color="auto" w:fill="FFFFFF"/>
        <w:rPr>
          <w:rFonts w:ascii="Menlo" w:hAnsi="Menlo" w:cs="Menlo"/>
          <w:color w:val="000000"/>
          <w:sz w:val="24"/>
          <w:szCs w:val="24"/>
        </w:rPr>
      </w:pPr>
      <w:r w:rsidRPr="002A5109">
        <w:rPr>
          <w:rFonts w:ascii="Menlo" w:hAnsi="Menlo" w:cs="Menlo"/>
          <w:color w:val="808000"/>
          <w:sz w:val="24"/>
          <w:szCs w:val="24"/>
        </w:rPr>
        <w:t>@Target</w:t>
      </w:r>
      <w:r w:rsidRPr="002A5109">
        <w:rPr>
          <w:rFonts w:ascii="Menlo" w:hAnsi="Menlo" w:cs="Menlo"/>
          <w:color w:val="000000"/>
          <w:sz w:val="24"/>
          <w:szCs w:val="24"/>
        </w:rPr>
        <w:t>(ElementType.</w:t>
      </w:r>
      <w:r w:rsidRPr="002A5109">
        <w:rPr>
          <w:rFonts w:ascii="Menlo" w:hAnsi="Menlo" w:cs="Menlo"/>
          <w:b/>
          <w:bCs/>
          <w:i/>
          <w:iCs/>
          <w:color w:val="660E7A"/>
          <w:sz w:val="24"/>
          <w:szCs w:val="24"/>
        </w:rPr>
        <w:t>FIELD</w:t>
      </w:r>
      <w:r w:rsidRPr="002A5109">
        <w:rPr>
          <w:rFonts w:ascii="Menlo" w:hAnsi="Menlo" w:cs="Menlo"/>
          <w:color w:val="000000"/>
          <w:sz w:val="24"/>
          <w:szCs w:val="24"/>
        </w:rPr>
        <w:t>)</w:t>
      </w:r>
      <w:r w:rsidRPr="002A5109">
        <w:rPr>
          <w:rFonts w:ascii="Menlo" w:hAnsi="Menlo" w:cs="Menlo"/>
          <w:color w:val="000000"/>
          <w:sz w:val="24"/>
          <w:szCs w:val="24"/>
        </w:rPr>
        <w:br/>
      </w:r>
      <w:r w:rsidRPr="002A5109">
        <w:rPr>
          <w:rFonts w:ascii="Menlo" w:hAnsi="Menlo" w:cs="Menlo"/>
          <w:color w:val="808000"/>
          <w:sz w:val="24"/>
          <w:szCs w:val="24"/>
        </w:rPr>
        <w:t>@Retention</w:t>
      </w:r>
      <w:r w:rsidRPr="002A5109">
        <w:rPr>
          <w:rFonts w:ascii="Menlo" w:hAnsi="Menlo" w:cs="Menlo"/>
          <w:color w:val="000000"/>
          <w:sz w:val="24"/>
          <w:szCs w:val="24"/>
        </w:rPr>
        <w:t>(RetentionPolicy.</w:t>
      </w:r>
      <w:r w:rsidRPr="002A5109">
        <w:rPr>
          <w:rFonts w:ascii="Menlo" w:hAnsi="Menlo" w:cs="Menlo"/>
          <w:b/>
          <w:bCs/>
          <w:i/>
          <w:iCs/>
          <w:color w:val="660E7A"/>
          <w:sz w:val="24"/>
          <w:szCs w:val="24"/>
        </w:rPr>
        <w:t>RUNTIME</w:t>
      </w:r>
      <w:r w:rsidRPr="002A5109">
        <w:rPr>
          <w:rFonts w:ascii="Menlo" w:hAnsi="Menlo" w:cs="Menlo"/>
          <w:color w:val="000000"/>
          <w:sz w:val="24"/>
          <w:szCs w:val="24"/>
        </w:rPr>
        <w:t>)</w:t>
      </w:r>
      <w:r w:rsidRPr="002A5109">
        <w:rPr>
          <w:rFonts w:ascii="Menlo" w:hAnsi="Menlo" w:cs="Menlo"/>
          <w:color w:val="000000"/>
          <w:sz w:val="24"/>
          <w:szCs w:val="24"/>
        </w:rPr>
        <w:br/>
      </w:r>
      <w:r w:rsidRPr="002A5109">
        <w:rPr>
          <w:rFonts w:ascii="Menlo" w:hAnsi="Menlo" w:cs="Menlo"/>
          <w:color w:val="808000"/>
          <w:sz w:val="24"/>
          <w:szCs w:val="24"/>
        </w:rPr>
        <w:t>@Documented</w:t>
      </w:r>
      <w:r w:rsidRPr="002A5109">
        <w:rPr>
          <w:rFonts w:ascii="Menlo" w:hAnsi="Menlo" w:cs="Menlo"/>
          <w:color w:val="808000"/>
          <w:sz w:val="24"/>
          <w:szCs w:val="24"/>
        </w:rPr>
        <w:br/>
      </w:r>
      <w:r w:rsidRPr="002A5109">
        <w:rPr>
          <w:rFonts w:ascii="Menlo" w:hAnsi="Menlo" w:cs="Menlo"/>
          <w:b/>
          <w:bCs/>
          <w:color w:val="000080"/>
          <w:sz w:val="24"/>
          <w:szCs w:val="24"/>
        </w:rPr>
        <w:t xml:space="preserve">public </w:t>
      </w:r>
      <w:r w:rsidRPr="002A5109">
        <w:rPr>
          <w:rFonts w:ascii="Menlo" w:hAnsi="Menlo" w:cs="Menlo"/>
          <w:color w:val="000000"/>
          <w:sz w:val="24"/>
          <w:szCs w:val="24"/>
        </w:rPr>
        <w:t>@</w:t>
      </w:r>
      <w:r w:rsidRPr="002A5109">
        <w:rPr>
          <w:rFonts w:ascii="Menlo" w:hAnsi="Menlo" w:cs="Menlo"/>
          <w:b/>
          <w:bCs/>
          <w:color w:val="000080"/>
          <w:sz w:val="24"/>
          <w:szCs w:val="24"/>
        </w:rPr>
        <w:t xml:space="preserve">interface </w:t>
      </w:r>
      <w:r w:rsidRPr="002A5109">
        <w:rPr>
          <w:rFonts w:ascii="Menlo" w:hAnsi="Menlo" w:cs="Menlo"/>
          <w:color w:val="808000"/>
          <w:sz w:val="24"/>
          <w:szCs w:val="24"/>
        </w:rPr>
        <w:t xml:space="preserve">Column </w:t>
      </w:r>
      <w:r w:rsidRPr="002A5109">
        <w:rPr>
          <w:rFonts w:ascii="Menlo" w:hAnsi="Menlo" w:cs="Menlo"/>
          <w:color w:val="000000"/>
          <w:sz w:val="24"/>
          <w:szCs w:val="24"/>
        </w:rPr>
        <w:t>{</w:t>
      </w:r>
      <w:r w:rsidRPr="002A5109">
        <w:rPr>
          <w:rFonts w:ascii="Menlo" w:hAnsi="Menlo" w:cs="Menlo"/>
          <w:color w:val="000000"/>
          <w:sz w:val="24"/>
          <w:szCs w:val="24"/>
        </w:rPr>
        <w:br/>
        <w:t xml:space="preserve">    </w:t>
      </w:r>
      <w:r w:rsidRPr="002A5109">
        <w:rPr>
          <w:rFonts w:ascii="Menlo" w:hAnsi="Menlo" w:cs="Menlo"/>
          <w:b/>
          <w:bCs/>
          <w:color w:val="000080"/>
          <w:sz w:val="24"/>
          <w:szCs w:val="24"/>
        </w:rPr>
        <w:t xml:space="preserve">public </w:t>
      </w:r>
      <w:r w:rsidRPr="002A5109">
        <w:rPr>
          <w:rFonts w:ascii="Menlo" w:hAnsi="Menlo" w:cs="Menlo"/>
          <w:color w:val="000000"/>
          <w:sz w:val="24"/>
          <w:szCs w:val="24"/>
        </w:rPr>
        <w:t xml:space="preserve">String name() </w:t>
      </w:r>
      <w:r w:rsidRPr="002A5109">
        <w:rPr>
          <w:rFonts w:ascii="Menlo" w:hAnsi="Menlo" w:cs="Menlo"/>
          <w:b/>
          <w:bCs/>
          <w:color w:val="000080"/>
          <w:sz w:val="24"/>
          <w:szCs w:val="24"/>
        </w:rPr>
        <w:t xml:space="preserve">default </w:t>
      </w:r>
      <w:r w:rsidRPr="002A5109">
        <w:rPr>
          <w:rFonts w:ascii="Menlo" w:hAnsi="Menlo" w:cs="Menlo"/>
          <w:b/>
          <w:bCs/>
          <w:color w:val="008000"/>
          <w:sz w:val="24"/>
          <w:szCs w:val="24"/>
        </w:rPr>
        <w:t>"fieldName"</w:t>
      </w:r>
      <w:r w:rsidRPr="002A5109">
        <w:rPr>
          <w:rFonts w:ascii="Menlo" w:hAnsi="Menlo" w:cs="Menlo"/>
          <w:color w:val="000000"/>
          <w:sz w:val="24"/>
          <w:szCs w:val="24"/>
        </w:rPr>
        <w:t>;</w:t>
      </w:r>
      <w:r w:rsidRPr="002A5109">
        <w:rPr>
          <w:rFonts w:ascii="Menlo" w:hAnsi="Menlo" w:cs="Menlo"/>
          <w:color w:val="000000"/>
          <w:sz w:val="24"/>
          <w:szCs w:val="24"/>
        </w:rPr>
        <w:br/>
        <w:t xml:space="preserve">    </w:t>
      </w:r>
      <w:r w:rsidRPr="002A5109">
        <w:rPr>
          <w:rFonts w:ascii="Menlo" w:hAnsi="Menlo" w:cs="Menlo"/>
          <w:b/>
          <w:bCs/>
          <w:color w:val="000080"/>
          <w:sz w:val="24"/>
          <w:szCs w:val="24"/>
        </w:rPr>
        <w:t xml:space="preserve">public </w:t>
      </w:r>
      <w:r w:rsidRPr="002A5109">
        <w:rPr>
          <w:rFonts w:ascii="Menlo" w:hAnsi="Menlo" w:cs="Menlo"/>
          <w:color w:val="000000"/>
          <w:sz w:val="24"/>
          <w:szCs w:val="24"/>
        </w:rPr>
        <w:t xml:space="preserve">String setFuncName() </w:t>
      </w:r>
      <w:r w:rsidRPr="002A5109">
        <w:rPr>
          <w:rFonts w:ascii="Menlo" w:hAnsi="Menlo" w:cs="Menlo"/>
          <w:b/>
          <w:bCs/>
          <w:color w:val="000080"/>
          <w:sz w:val="24"/>
          <w:szCs w:val="24"/>
        </w:rPr>
        <w:t xml:space="preserve">default </w:t>
      </w:r>
      <w:r w:rsidRPr="002A5109">
        <w:rPr>
          <w:rFonts w:ascii="Menlo" w:hAnsi="Menlo" w:cs="Menlo"/>
          <w:b/>
          <w:bCs/>
          <w:color w:val="008000"/>
          <w:sz w:val="24"/>
          <w:szCs w:val="24"/>
        </w:rPr>
        <w:t>"setField"</w:t>
      </w:r>
      <w:r w:rsidRPr="002A5109">
        <w:rPr>
          <w:rFonts w:ascii="Menlo" w:hAnsi="Menlo" w:cs="Menlo"/>
          <w:color w:val="000000"/>
          <w:sz w:val="24"/>
          <w:szCs w:val="24"/>
        </w:rPr>
        <w:t>;</w:t>
      </w:r>
      <w:r w:rsidRPr="002A5109">
        <w:rPr>
          <w:rFonts w:ascii="Menlo" w:hAnsi="Menlo" w:cs="Menlo"/>
          <w:color w:val="000000"/>
          <w:sz w:val="24"/>
          <w:szCs w:val="24"/>
        </w:rPr>
        <w:br/>
        <w:t xml:space="preserve">    </w:t>
      </w:r>
      <w:r w:rsidRPr="002A5109">
        <w:rPr>
          <w:rFonts w:ascii="Menlo" w:hAnsi="Menlo" w:cs="Menlo"/>
          <w:b/>
          <w:bCs/>
          <w:color w:val="000080"/>
          <w:sz w:val="24"/>
          <w:szCs w:val="24"/>
        </w:rPr>
        <w:t xml:space="preserve">public </w:t>
      </w:r>
      <w:r w:rsidRPr="002A5109">
        <w:rPr>
          <w:rFonts w:ascii="Menlo" w:hAnsi="Menlo" w:cs="Menlo"/>
          <w:color w:val="000000"/>
          <w:sz w:val="24"/>
          <w:szCs w:val="24"/>
        </w:rPr>
        <w:t xml:space="preserve">String getFuncName() </w:t>
      </w:r>
      <w:r w:rsidRPr="002A5109">
        <w:rPr>
          <w:rFonts w:ascii="Menlo" w:hAnsi="Menlo" w:cs="Menlo"/>
          <w:b/>
          <w:bCs/>
          <w:color w:val="000080"/>
          <w:sz w:val="24"/>
          <w:szCs w:val="24"/>
        </w:rPr>
        <w:t xml:space="preserve">default </w:t>
      </w:r>
      <w:r w:rsidRPr="002A5109">
        <w:rPr>
          <w:rFonts w:ascii="Menlo" w:hAnsi="Menlo" w:cs="Menlo"/>
          <w:b/>
          <w:bCs/>
          <w:color w:val="008000"/>
          <w:sz w:val="24"/>
          <w:szCs w:val="24"/>
        </w:rPr>
        <w:t>"getField"</w:t>
      </w:r>
      <w:r w:rsidRPr="002A5109">
        <w:rPr>
          <w:rFonts w:ascii="Menlo" w:hAnsi="Menlo" w:cs="Menlo"/>
          <w:color w:val="000000"/>
          <w:sz w:val="24"/>
          <w:szCs w:val="24"/>
        </w:rPr>
        <w:t>;</w:t>
      </w:r>
      <w:r w:rsidRPr="002A5109">
        <w:rPr>
          <w:rFonts w:ascii="Menlo" w:hAnsi="Menlo" w:cs="Menlo"/>
          <w:color w:val="000000"/>
          <w:sz w:val="24"/>
          <w:szCs w:val="24"/>
        </w:rPr>
        <w:br/>
        <w:t xml:space="preserve">    </w:t>
      </w:r>
      <w:r w:rsidRPr="002A5109">
        <w:rPr>
          <w:rFonts w:ascii="Menlo" w:hAnsi="Menlo" w:cs="Menlo"/>
          <w:b/>
          <w:bCs/>
          <w:color w:val="000080"/>
          <w:sz w:val="24"/>
          <w:szCs w:val="24"/>
        </w:rPr>
        <w:t xml:space="preserve">public boolean </w:t>
      </w:r>
      <w:r w:rsidRPr="002A5109">
        <w:rPr>
          <w:rFonts w:ascii="Menlo" w:hAnsi="Menlo" w:cs="Menlo"/>
          <w:color w:val="000000"/>
          <w:sz w:val="24"/>
          <w:szCs w:val="24"/>
        </w:rPr>
        <w:t xml:space="preserve">defaultDBValue() </w:t>
      </w:r>
      <w:r w:rsidRPr="002A5109">
        <w:rPr>
          <w:rFonts w:ascii="Menlo" w:hAnsi="Menlo" w:cs="Menlo"/>
          <w:b/>
          <w:bCs/>
          <w:color w:val="000080"/>
          <w:sz w:val="24"/>
          <w:szCs w:val="24"/>
        </w:rPr>
        <w:t>default false</w:t>
      </w:r>
      <w:r w:rsidRPr="002A5109">
        <w:rPr>
          <w:rFonts w:ascii="Menlo" w:hAnsi="Menlo" w:cs="Menlo"/>
          <w:color w:val="000000"/>
          <w:sz w:val="24"/>
          <w:szCs w:val="24"/>
        </w:rPr>
        <w:t>;</w:t>
      </w:r>
      <w:r w:rsidRPr="002A5109">
        <w:rPr>
          <w:rFonts w:ascii="Menlo" w:hAnsi="Menlo" w:cs="Menlo"/>
          <w:color w:val="000000"/>
          <w:sz w:val="24"/>
          <w:szCs w:val="24"/>
        </w:rPr>
        <w:br/>
        <w:t>}</w:t>
      </w:r>
    </w:p>
    <w:p w14:paraId="4C13101A" w14:textId="33397B20" w:rsidR="00372A58" w:rsidRPr="00372A58" w:rsidRDefault="00372A58" w:rsidP="00372A58">
      <w:pPr>
        <w:rPr>
          <w:rFonts w:ascii="Songti SC" w:eastAsia="Songti SC" w:hAnsi="Songti SC"/>
          <w:b/>
        </w:rPr>
      </w:pPr>
      <w:r w:rsidRPr="00372A58">
        <w:rPr>
          <w:rFonts w:ascii="Songti SC" w:eastAsia="Songti SC" w:hAnsi="Songti SC" w:hint="eastAsia"/>
          <w:b/>
        </w:rPr>
        <w:t>@Inherited：</w:t>
      </w:r>
    </w:p>
    <w:p w14:paraId="2951C093" w14:textId="3F35597C" w:rsidR="00372A58" w:rsidRPr="00372A58" w:rsidRDefault="00372A58" w:rsidP="00372A58">
      <w:pPr>
        <w:rPr>
          <w:rFonts w:ascii="Songti SC" w:eastAsia="Songti SC" w:hAnsi="Songti SC"/>
        </w:rPr>
      </w:pPr>
      <w:r w:rsidRPr="00372A58">
        <w:rPr>
          <w:rFonts w:ascii="Songti SC" w:eastAsia="Songti SC" w:hAnsi="Songti SC" w:hint="eastAsia"/>
        </w:rPr>
        <w:t xml:space="preserve">　　@Inherited 元注解是一个标记注解，@Inherited阐述了某个被标注的类型是被继承的。如果一个使用了@Inherited修饰的annotation类型被用于一个class，则这个annotation将被用于该class的子类。</w:t>
      </w:r>
    </w:p>
    <w:p w14:paraId="2CE17E2F" w14:textId="7CB6C23C" w:rsidR="00372A58" w:rsidRPr="00372A58" w:rsidRDefault="00372A58" w:rsidP="00372A58">
      <w:pPr>
        <w:rPr>
          <w:rFonts w:ascii="Songti SC" w:eastAsia="Songti SC" w:hAnsi="Songti SC"/>
        </w:rPr>
      </w:pPr>
      <w:r w:rsidRPr="00372A58">
        <w:rPr>
          <w:rFonts w:ascii="Songti SC" w:eastAsia="Songti SC" w:hAnsi="Songti SC" w:hint="eastAsia"/>
        </w:rPr>
        <w:t xml:space="preserve">　　注意：@Inherited annotation类型是被标注过的class的子类所继承。类并不从它所实现的接口继承annotation，方法并不从它所重载的方法继承annotation。</w:t>
      </w:r>
    </w:p>
    <w:p w14:paraId="1CAA37D3" w14:textId="0A466FFC" w:rsidR="00372A58" w:rsidRPr="00372A58" w:rsidRDefault="00372A58" w:rsidP="00372A58">
      <w:pPr>
        <w:rPr>
          <w:rFonts w:ascii="Songti SC" w:eastAsia="Songti SC" w:hAnsi="Songti SC"/>
        </w:rPr>
      </w:pPr>
      <w:r w:rsidRPr="00372A58">
        <w:rPr>
          <w:rFonts w:ascii="Songti SC" w:eastAsia="Songti SC" w:hAnsi="Songti SC" w:hint="eastAsia"/>
        </w:rPr>
        <w:t xml:space="preserve">　　当@Inherited annotation类型标注的annotation的Retention是RetentionPolicy.RUNTIME，则反射API增强了这种继承性。如果我们使用java.lang.reflect去查询一个@Inherited annotation类型的annotation时，反射代码检查将展开工作：检查class和其父类，直到发现指定的annotation类型被发现，或者到达类继承结构的顶层。</w:t>
      </w:r>
    </w:p>
    <w:p w14:paraId="492C48C8" w14:textId="4B42D782" w:rsidR="00372A58" w:rsidRPr="00372A58" w:rsidRDefault="00372A58" w:rsidP="00372A58">
      <w:pPr>
        <w:rPr>
          <w:rFonts w:ascii="Songti SC" w:eastAsia="Songti SC" w:hAnsi="Songti SC"/>
        </w:rPr>
      </w:pPr>
      <w:r w:rsidRPr="00372A58">
        <w:rPr>
          <w:rFonts w:ascii="Songti SC" w:eastAsia="Songti SC" w:hAnsi="Songti SC" w:hint="eastAsia"/>
        </w:rPr>
        <w:t>实例代码：</w:t>
      </w:r>
    </w:p>
    <w:p w14:paraId="7BB81D23" w14:textId="77777777" w:rsidR="00EA6DFA" w:rsidRPr="00EA6DFA" w:rsidRDefault="00EA6DFA" w:rsidP="00EA6DFA">
      <w:pPr>
        <w:pStyle w:val="HTML0"/>
        <w:shd w:val="clear" w:color="auto" w:fill="FFFFFF"/>
        <w:rPr>
          <w:rFonts w:ascii="Menlo" w:hAnsi="Menlo" w:cs="Menlo"/>
          <w:color w:val="000000"/>
          <w:sz w:val="24"/>
          <w:szCs w:val="24"/>
        </w:rPr>
      </w:pPr>
      <w:r w:rsidRPr="00EA6DFA">
        <w:rPr>
          <w:rFonts w:ascii="Menlo" w:hAnsi="Menlo" w:cs="Menlo"/>
          <w:color w:val="808000"/>
          <w:sz w:val="24"/>
          <w:szCs w:val="24"/>
        </w:rPr>
        <w:t>@Inherited</w:t>
      </w:r>
      <w:r w:rsidRPr="00EA6DFA">
        <w:rPr>
          <w:rFonts w:ascii="Menlo" w:hAnsi="Menlo" w:cs="Menlo"/>
          <w:color w:val="808000"/>
          <w:sz w:val="24"/>
          <w:szCs w:val="24"/>
        </w:rPr>
        <w:br/>
      </w:r>
      <w:r w:rsidRPr="00EA6DFA">
        <w:rPr>
          <w:rFonts w:ascii="Menlo" w:hAnsi="Menlo" w:cs="Menlo"/>
          <w:b/>
          <w:bCs/>
          <w:color w:val="000080"/>
          <w:sz w:val="24"/>
          <w:szCs w:val="24"/>
        </w:rPr>
        <w:t xml:space="preserve">public </w:t>
      </w:r>
      <w:r w:rsidRPr="00EA6DFA">
        <w:rPr>
          <w:rFonts w:ascii="Menlo" w:hAnsi="Menlo" w:cs="Menlo"/>
          <w:color w:val="000000"/>
          <w:sz w:val="24"/>
          <w:szCs w:val="24"/>
        </w:rPr>
        <w:t>@</w:t>
      </w:r>
      <w:r w:rsidRPr="00EA6DFA">
        <w:rPr>
          <w:rFonts w:ascii="Menlo" w:hAnsi="Menlo" w:cs="Menlo"/>
          <w:b/>
          <w:bCs/>
          <w:color w:val="000080"/>
          <w:sz w:val="24"/>
          <w:szCs w:val="24"/>
        </w:rPr>
        <w:t xml:space="preserve">interface </w:t>
      </w:r>
      <w:r w:rsidRPr="00EA6DFA">
        <w:rPr>
          <w:rFonts w:ascii="Menlo" w:hAnsi="Menlo" w:cs="Menlo"/>
          <w:color w:val="808000"/>
          <w:sz w:val="24"/>
          <w:szCs w:val="24"/>
        </w:rPr>
        <w:t xml:space="preserve">Greeting </w:t>
      </w:r>
      <w:r w:rsidRPr="00EA6DFA">
        <w:rPr>
          <w:rFonts w:ascii="Menlo" w:hAnsi="Menlo" w:cs="Menlo"/>
          <w:color w:val="000000"/>
          <w:sz w:val="24"/>
          <w:szCs w:val="24"/>
        </w:rPr>
        <w:t>{</w:t>
      </w:r>
      <w:r w:rsidRPr="00EA6DFA">
        <w:rPr>
          <w:rFonts w:ascii="Menlo" w:hAnsi="Menlo" w:cs="Menlo"/>
          <w:color w:val="000000"/>
          <w:sz w:val="24"/>
          <w:szCs w:val="24"/>
        </w:rPr>
        <w:br/>
        <w:t xml:space="preserve">    </w:t>
      </w:r>
      <w:r w:rsidRPr="00EA6DFA">
        <w:rPr>
          <w:rFonts w:ascii="Menlo" w:hAnsi="Menlo" w:cs="Menlo"/>
          <w:b/>
          <w:bCs/>
          <w:color w:val="000080"/>
          <w:sz w:val="24"/>
          <w:szCs w:val="24"/>
        </w:rPr>
        <w:t xml:space="preserve">public enum </w:t>
      </w:r>
      <w:r w:rsidRPr="00EA6DFA">
        <w:rPr>
          <w:rFonts w:ascii="Menlo" w:hAnsi="Menlo" w:cs="Menlo"/>
          <w:color w:val="000000"/>
          <w:sz w:val="24"/>
          <w:szCs w:val="24"/>
        </w:rPr>
        <w:t xml:space="preserve">FontColor{ </w:t>
      </w:r>
      <w:r w:rsidRPr="00EA6DFA">
        <w:rPr>
          <w:rFonts w:ascii="Menlo" w:hAnsi="Menlo" w:cs="Menlo"/>
          <w:b/>
          <w:bCs/>
          <w:i/>
          <w:iCs/>
          <w:color w:val="660E7A"/>
          <w:sz w:val="24"/>
          <w:szCs w:val="24"/>
        </w:rPr>
        <w:t>BULE</w:t>
      </w:r>
      <w:r w:rsidRPr="00EA6DFA">
        <w:rPr>
          <w:rFonts w:ascii="Menlo" w:hAnsi="Menlo" w:cs="Menlo"/>
          <w:color w:val="000000"/>
          <w:sz w:val="24"/>
          <w:szCs w:val="24"/>
        </w:rPr>
        <w:t>,</w:t>
      </w:r>
      <w:r w:rsidRPr="00EA6DFA">
        <w:rPr>
          <w:rFonts w:ascii="Menlo" w:hAnsi="Menlo" w:cs="Menlo"/>
          <w:b/>
          <w:bCs/>
          <w:i/>
          <w:iCs/>
          <w:color w:val="660E7A"/>
          <w:sz w:val="24"/>
          <w:szCs w:val="24"/>
        </w:rPr>
        <w:t>RED</w:t>
      </w:r>
      <w:r w:rsidRPr="00EA6DFA">
        <w:rPr>
          <w:rFonts w:ascii="Menlo" w:hAnsi="Menlo" w:cs="Menlo"/>
          <w:color w:val="000000"/>
          <w:sz w:val="24"/>
          <w:szCs w:val="24"/>
        </w:rPr>
        <w:t>,</w:t>
      </w:r>
      <w:r w:rsidRPr="00EA6DFA">
        <w:rPr>
          <w:rFonts w:ascii="Menlo" w:hAnsi="Menlo" w:cs="Menlo"/>
          <w:b/>
          <w:bCs/>
          <w:i/>
          <w:iCs/>
          <w:color w:val="660E7A"/>
          <w:sz w:val="24"/>
          <w:szCs w:val="24"/>
        </w:rPr>
        <w:t>GREEN</w:t>
      </w:r>
      <w:r w:rsidRPr="00EA6DFA">
        <w:rPr>
          <w:rFonts w:ascii="Menlo" w:hAnsi="Menlo" w:cs="Menlo"/>
          <w:color w:val="000000"/>
          <w:sz w:val="24"/>
          <w:szCs w:val="24"/>
        </w:rPr>
        <w:t>};</w:t>
      </w:r>
      <w:r w:rsidRPr="00EA6DFA">
        <w:rPr>
          <w:rFonts w:ascii="Menlo" w:hAnsi="Menlo" w:cs="Menlo"/>
          <w:color w:val="000000"/>
          <w:sz w:val="24"/>
          <w:szCs w:val="24"/>
        </w:rPr>
        <w:br/>
        <w:t xml:space="preserve">    String name();</w:t>
      </w:r>
      <w:r w:rsidRPr="00EA6DFA">
        <w:rPr>
          <w:rFonts w:ascii="Menlo" w:hAnsi="Menlo" w:cs="Menlo"/>
          <w:color w:val="000000"/>
          <w:sz w:val="24"/>
          <w:szCs w:val="24"/>
        </w:rPr>
        <w:br/>
        <w:t xml:space="preserve">    FontColor fontColor() </w:t>
      </w:r>
      <w:r w:rsidRPr="00EA6DFA">
        <w:rPr>
          <w:rFonts w:ascii="Menlo" w:hAnsi="Menlo" w:cs="Menlo"/>
          <w:b/>
          <w:bCs/>
          <w:color w:val="000080"/>
          <w:sz w:val="24"/>
          <w:szCs w:val="24"/>
        </w:rPr>
        <w:t xml:space="preserve">default </w:t>
      </w:r>
      <w:r w:rsidRPr="00EA6DFA">
        <w:rPr>
          <w:rFonts w:ascii="Menlo" w:hAnsi="Menlo" w:cs="Menlo"/>
          <w:color w:val="000000"/>
          <w:sz w:val="24"/>
          <w:szCs w:val="24"/>
        </w:rPr>
        <w:t>FontColor.</w:t>
      </w:r>
      <w:r w:rsidRPr="00EA6DFA">
        <w:rPr>
          <w:rFonts w:ascii="Menlo" w:hAnsi="Menlo" w:cs="Menlo"/>
          <w:b/>
          <w:bCs/>
          <w:i/>
          <w:iCs/>
          <w:color w:val="660E7A"/>
          <w:sz w:val="24"/>
          <w:szCs w:val="24"/>
        </w:rPr>
        <w:t>GREEN</w:t>
      </w:r>
      <w:r w:rsidRPr="00EA6DFA">
        <w:rPr>
          <w:rFonts w:ascii="Menlo" w:hAnsi="Menlo" w:cs="Menlo"/>
          <w:color w:val="000000"/>
          <w:sz w:val="24"/>
          <w:szCs w:val="24"/>
        </w:rPr>
        <w:t>;</w:t>
      </w:r>
      <w:r w:rsidRPr="00EA6DFA">
        <w:rPr>
          <w:rFonts w:ascii="Menlo" w:hAnsi="Menlo" w:cs="Menlo"/>
          <w:color w:val="000000"/>
          <w:sz w:val="24"/>
          <w:szCs w:val="24"/>
        </w:rPr>
        <w:br/>
        <w:t>}</w:t>
      </w:r>
    </w:p>
    <w:p w14:paraId="54223E0F" w14:textId="77777777" w:rsidR="00C07BF4" w:rsidRDefault="00C07BF4" w:rsidP="0016090E">
      <w:pPr>
        <w:rPr>
          <w:rFonts w:ascii="Songti SC" w:eastAsia="Songti SC" w:hAnsi="Songti SC"/>
        </w:rPr>
      </w:pPr>
    </w:p>
    <w:p w14:paraId="595F3328" w14:textId="5BAD826E" w:rsidR="00304557" w:rsidRDefault="005A59AD" w:rsidP="005A59AD">
      <w:pPr>
        <w:pStyle w:val="1"/>
      </w:pPr>
      <w:r>
        <w:t>MVC MVP</w:t>
      </w:r>
    </w:p>
    <w:p w14:paraId="28011ACC" w14:textId="14B15029" w:rsidR="00C11050" w:rsidRDefault="00D41871" w:rsidP="00C11050">
      <w:pPr>
        <w:rPr>
          <w:rFonts w:ascii="Songti SC" w:eastAsia="Songti SC" w:hAnsi="Songti SC"/>
          <w:b/>
        </w:rPr>
      </w:pPr>
      <w:r>
        <w:rPr>
          <w:rFonts w:ascii="Songti SC" w:eastAsia="Songti SC" w:hAnsi="Songti SC" w:hint="eastAsia"/>
          <w:b/>
        </w:rPr>
        <w:t>MVC</w:t>
      </w:r>
      <w:r w:rsidR="00C11050" w:rsidRPr="00D41871">
        <w:rPr>
          <w:rFonts w:ascii="Songti SC" w:eastAsia="Songti SC" w:hAnsi="Songti SC" w:hint="eastAsia"/>
          <w:b/>
        </w:rPr>
        <w:t>模式</w:t>
      </w:r>
    </w:p>
    <w:p w14:paraId="5A22CABB" w14:textId="77D6EFC8" w:rsidR="00421A39" w:rsidRPr="00421A39" w:rsidRDefault="00421A39" w:rsidP="00421A39">
      <w:pPr>
        <w:ind w:firstLineChars="100" w:firstLine="240"/>
        <w:rPr>
          <w:rFonts w:ascii="Songti SC" w:eastAsia="Songti SC" w:hAnsi="Songti SC"/>
        </w:rPr>
      </w:pPr>
      <w:r w:rsidRPr="00421A39">
        <w:rPr>
          <w:rFonts w:ascii="Songti SC" w:eastAsia="Songti SC" w:hAnsi="Songti SC" w:hint="eastAsia"/>
        </w:rPr>
        <w:t>MVC模式的结构分为三部分，实体层的Model，视图层的View，以及控制层的Controller。</w:t>
      </w:r>
    </w:p>
    <w:p w14:paraId="40F58A9D" w14:textId="1BFDFBA5" w:rsidR="0029433B" w:rsidRPr="0029433B" w:rsidRDefault="002C29EB" w:rsidP="0029433B">
      <w:pPr>
        <w:ind w:firstLineChars="100" w:firstLine="240"/>
        <w:rPr>
          <w:rFonts w:ascii="Songti SC" w:eastAsia="Songti SC" w:hAnsi="Songti SC"/>
        </w:rPr>
      </w:pPr>
      <w:r w:rsidRPr="002C29EB">
        <w:rPr>
          <w:rFonts w:ascii="Songti SC" w:eastAsia="Songti SC" w:hAnsi="Songti SC" w:hint="eastAsia"/>
        </w:rPr>
        <w:t>其中M层处理数据，业务逻辑等；V层处理界面的显示结果；C层起到桥梁的作用，来控制V层和M层通信以此来达到分离视图显示和业务逻辑层。</w:t>
      </w:r>
    </w:p>
    <w:p w14:paraId="1A1FEAC2" w14:textId="34EA52B0" w:rsidR="0029433B" w:rsidRPr="002C29EB" w:rsidRDefault="0029433B" w:rsidP="0029433B">
      <w:pPr>
        <w:ind w:firstLineChars="100" w:firstLine="240"/>
        <w:rPr>
          <w:rFonts w:ascii="Songti SC" w:eastAsia="Songti SC" w:hAnsi="Songti SC"/>
          <w:b/>
        </w:rPr>
      </w:pPr>
      <w:r w:rsidRPr="002C29EB">
        <w:rPr>
          <w:rFonts w:ascii="Songti SC" w:eastAsia="Songti SC" w:hAnsi="Songti SC" w:hint="eastAsia"/>
          <w:b/>
        </w:rPr>
        <w:t>Android中界面部分也采用了当前比较流行的MVC框架，在Android中：</w:t>
      </w:r>
    </w:p>
    <w:p w14:paraId="0739BCF6" w14:textId="77777777" w:rsidR="0029433B" w:rsidRPr="002C29EB" w:rsidRDefault="0029433B" w:rsidP="0029433B">
      <w:pPr>
        <w:ind w:firstLineChars="100" w:firstLine="240"/>
        <w:rPr>
          <w:rFonts w:ascii="Songti SC" w:eastAsia="Songti SC" w:hAnsi="Songti SC"/>
          <w:b/>
        </w:rPr>
      </w:pPr>
      <w:r w:rsidRPr="002C29EB">
        <w:rPr>
          <w:rFonts w:ascii="Songti SC" w:eastAsia="Songti SC" w:hAnsi="Songti SC" w:hint="eastAsia"/>
          <w:b/>
        </w:rPr>
        <w:t>视图层(View)</w:t>
      </w:r>
    </w:p>
    <w:p w14:paraId="7A111A75" w14:textId="4D12D653" w:rsidR="0029433B" w:rsidRPr="0029433B" w:rsidRDefault="0029433B" w:rsidP="0029433B">
      <w:pPr>
        <w:ind w:firstLineChars="100" w:firstLine="240"/>
        <w:rPr>
          <w:rFonts w:ascii="Songti SC" w:eastAsia="Songti SC" w:hAnsi="Songti SC"/>
        </w:rPr>
      </w:pPr>
      <w:r w:rsidRPr="0029433B">
        <w:rPr>
          <w:rFonts w:ascii="Songti SC" w:eastAsia="Songti SC" w:hAnsi="Songti SC" w:hint="eastAsia"/>
        </w:rPr>
        <w:t>一般采用XML文件进行界面的描述，这些XML可以理解为AndroidApp的View。使用的时候可以非常方便的引入。同时便于后期界面的修改。逻辑中与界面对应的id不变化则代码不用修改，大大增强了代码的可维护性。</w:t>
      </w:r>
    </w:p>
    <w:p w14:paraId="7D30EA4B" w14:textId="77777777" w:rsidR="0029433B" w:rsidRPr="002C29EB" w:rsidRDefault="0029433B" w:rsidP="0029433B">
      <w:pPr>
        <w:ind w:firstLineChars="100" w:firstLine="240"/>
        <w:rPr>
          <w:rFonts w:ascii="Songti SC" w:eastAsia="Songti SC" w:hAnsi="Songti SC"/>
          <w:b/>
        </w:rPr>
      </w:pPr>
      <w:r w:rsidRPr="002C29EB">
        <w:rPr>
          <w:rFonts w:ascii="Songti SC" w:eastAsia="Songti SC" w:hAnsi="Songti SC" w:hint="eastAsia"/>
          <w:b/>
        </w:rPr>
        <w:t>控制层(Controller)</w:t>
      </w:r>
    </w:p>
    <w:p w14:paraId="0A2F7003" w14:textId="019BAF88" w:rsidR="0029433B" w:rsidRPr="0029433B" w:rsidRDefault="0029433B" w:rsidP="0029433B">
      <w:pPr>
        <w:ind w:firstLineChars="100" w:firstLine="240"/>
        <w:rPr>
          <w:rFonts w:ascii="Songti SC" w:eastAsia="Songti SC" w:hAnsi="Songti SC"/>
        </w:rPr>
      </w:pPr>
      <w:r w:rsidRPr="0029433B">
        <w:rPr>
          <w:rFonts w:ascii="Songti SC" w:eastAsia="Songti SC" w:hAnsi="Songti SC" w:hint="eastAsia"/>
        </w:rPr>
        <w:t>Android的控制层的重任通常落在了众多的Activity的肩上。这句话也就暗含了不要在Activity中写代码，要通过Activity交割Model业务逻辑层处理，这样做的另外一个原因是Android中的Actiivity的响应时间是5s，如果耗时的操作放在这里，程序就很容易被回收掉。</w:t>
      </w:r>
    </w:p>
    <w:p w14:paraId="58E8CC99" w14:textId="77777777" w:rsidR="0029433B" w:rsidRPr="002C29EB" w:rsidRDefault="0029433B" w:rsidP="0029433B">
      <w:pPr>
        <w:ind w:firstLineChars="100" w:firstLine="240"/>
        <w:rPr>
          <w:rFonts w:ascii="Songti SC" w:eastAsia="Songti SC" w:hAnsi="Songti SC"/>
          <w:b/>
        </w:rPr>
      </w:pPr>
      <w:r w:rsidRPr="002C29EB">
        <w:rPr>
          <w:rFonts w:ascii="Songti SC" w:eastAsia="Songti SC" w:hAnsi="Songti SC" w:hint="eastAsia"/>
          <w:b/>
        </w:rPr>
        <w:t>模型层(Model)</w:t>
      </w:r>
    </w:p>
    <w:p w14:paraId="75FDFB8C" w14:textId="77777777" w:rsidR="0029433B" w:rsidRPr="0029433B" w:rsidRDefault="0029433B" w:rsidP="0029433B">
      <w:pPr>
        <w:ind w:firstLineChars="100" w:firstLine="240"/>
        <w:rPr>
          <w:rFonts w:ascii="Songti SC" w:eastAsia="Songti SC" w:hAnsi="Songti SC"/>
        </w:rPr>
      </w:pPr>
      <w:r w:rsidRPr="0029433B">
        <w:rPr>
          <w:rFonts w:ascii="Songti SC" w:eastAsia="Songti SC" w:hAnsi="Songti SC" w:hint="eastAsia"/>
        </w:rPr>
        <w:t>我们针对业务模型，建立的数据结构和相关的类，就可以理解为AndroidApp的Model，Model是与View无关，而与业务相关的（感谢@Xander的讲解）。对数据库的操作、对网络等的操作都应该在Model里面处理，当然对业务计算等操作也是必须放在的该层的。就是应用程序中二进制的数据。</w:t>
      </w:r>
    </w:p>
    <w:p w14:paraId="2BA80E44" w14:textId="77777777" w:rsidR="0029433B" w:rsidRPr="0029433B" w:rsidRDefault="0029433B" w:rsidP="0029433B">
      <w:pPr>
        <w:ind w:firstLineChars="100" w:firstLine="240"/>
        <w:rPr>
          <w:rFonts w:ascii="Songti SC" w:eastAsia="Songti SC" w:hAnsi="Songti SC"/>
        </w:rPr>
      </w:pPr>
    </w:p>
    <w:p w14:paraId="6EB5D37C" w14:textId="77777777" w:rsidR="0029433B" w:rsidRDefault="0029433B" w:rsidP="004F6CC5">
      <w:pPr>
        <w:ind w:firstLineChars="100" w:firstLine="240"/>
        <w:rPr>
          <w:rFonts w:ascii="Songti SC" w:eastAsia="Songti SC" w:hAnsi="Songti SC"/>
        </w:rPr>
      </w:pPr>
    </w:p>
    <w:p w14:paraId="195A9604" w14:textId="46F90A4C" w:rsidR="00B63AB5" w:rsidRPr="00B63AB5" w:rsidRDefault="00F53DCF" w:rsidP="000F6B39">
      <w:pPr>
        <w:ind w:firstLineChars="100" w:firstLine="240"/>
        <w:rPr>
          <w:rFonts w:ascii="Songti SC" w:eastAsia="Songti SC" w:hAnsi="Songti SC"/>
        </w:rPr>
      </w:pPr>
      <w:r>
        <w:rPr>
          <w:rFonts w:ascii="Songti SC" w:eastAsia="Songti SC" w:hAnsi="Songti SC" w:hint="eastAsia"/>
          <w:noProof/>
        </w:rPr>
        <w:drawing>
          <wp:inline distT="0" distB="0" distL="0" distR="0" wp14:anchorId="45026C8A" wp14:editId="32E3EA48">
            <wp:extent cx="4953000" cy="3162300"/>
            <wp:effectExtent l="0" t="0" r="0" b="1270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mvc.png"/>
                    <pic:cNvPicPr/>
                  </pic:nvPicPr>
                  <pic:blipFill>
                    <a:blip r:embed="rId23">
                      <a:extLst>
                        <a:ext uri="{28A0092B-C50C-407E-A947-70E740481C1C}">
                          <a14:useLocalDpi xmlns:a14="http://schemas.microsoft.com/office/drawing/2010/main" val="0"/>
                        </a:ext>
                      </a:extLst>
                    </a:blip>
                    <a:stretch>
                      <a:fillRect/>
                    </a:stretch>
                  </pic:blipFill>
                  <pic:spPr>
                    <a:xfrm>
                      <a:off x="0" y="0"/>
                      <a:ext cx="4953000" cy="3162300"/>
                    </a:xfrm>
                    <a:prstGeom prst="rect">
                      <a:avLst/>
                    </a:prstGeom>
                  </pic:spPr>
                </pic:pic>
              </a:graphicData>
            </a:graphic>
          </wp:inline>
        </w:drawing>
      </w:r>
    </w:p>
    <w:p w14:paraId="0F39A053" w14:textId="77777777" w:rsidR="00C11050" w:rsidRPr="006F02B1" w:rsidRDefault="00C11050" w:rsidP="00C11050">
      <w:pPr>
        <w:rPr>
          <w:rFonts w:ascii="Songti SC" w:eastAsia="Songti SC" w:hAnsi="Songti SC"/>
          <w:b/>
        </w:rPr>
      </w:pPr>
      <w:r w:rsidRPr="006F02B1">
        <w:rPr>
          <w:rFonts w:ascii="Songti SC" w:eastAsia="Songti SC" w:hAnsi="Songti SC" w:hint="eastAsia"/>
          <w:b/>
        </w:rPr>
        <w:t>MVP模式</w:t>
      </w:r>
    </w:p>
    <w:p w14:paraId="79783A4C" w14:textId="6FA3F76A" w:rsidR="0030743A" w:rsidRPr="0030743A" w:rsidRDefault="0030743A" w:rsidP="0030743A">
      <w:pPr>
        <w:rPr>
          <w:rFonts w:ascii="Songti SC" w:eastAsia="Songti SC" w:hAnsi="Songti SC"/>
        </w:rPr>
      </w:pPr>
      <w:r w:rsidRPr="0030743A">
        <w:rPr>
          <w:rFonts w:ascii="Songti SC" w:eastAsia="Songti SC" w:hAnsi="Songti SC" w:hint="eastAsia"/>
        </w:rPr>
        <w:t>View:负责绘制UI元素、与用户进行交互(在Android中体现为</w:t>
      </w:r>
      <w:r>
        <w:rPr>
          <w:rFonts w:ascii="Songti SC" w:eastAsia="Songti SC" w:hAnsi="Songti SC" w:hint="eastAsia"/>
        </w:rPr>
        <w:t>Activity)</w:t>
      </w:r>
    </w:p>
    <w:p w14:paraId="7B7B4C83" w14:textId="667C1473" w:rsidR="0030743A" w:rsidRPr="0030743A" w:rsidRDefault="0030743A" w:rsidP="0030743A">
      <w:pPr>
        <w:rPr>
          <w:rFonts w:ascii="Songti SC" w:eastAsia="Songti SC" w:hAnsi="Songti SC"/>
        </w:rPr>
      </w:pPr>
      <w:r w:rsidRPr="0030743A">
        <w:rPr>
          <w:rFonts w:ascii="Songti SC" w:eastAsia="Songti SC" w:hAnsi="Songti SC" w:hint="eastAsia"/>
        </w:rPr>
        <w:t>Model:负责存储、检索、操纵数据(有时也实现一个Model interface用来降低耦合</w:t>
      </w:r>
      <w:r>
        <w:rPr>
          <w:rFonts w:ascii="Songti SC" w:eastAsia="Songti SC" w:hAnsi="Songti SC" w:hint="eastAsia"/>
        </w:rPr>
        <w:t>)</w:t>
      </w:r>
    </w:p>
    <w:p w14:paraId="7E65F497" w14:textId="4CC168AE" w:rsidR="0030743A" w:rsidRPr="0030743A" w:rsidRDefault="0030743A" w:rsidP="0030743A">
      <w:pPr>
        <w:rPr>
          <w:rFonts w:ascii="Songti SC" w:eastAsia="Songti SC" w:hAnsi="Songti SC"/>
        </w:rPr>
      </w:pPr>
      <w:r w:rsidRPr="0030743A">
        <w:rPr>
          <w:rFonts w:ascii="Songti SC" w:eastAsia="Songti SC" w:hAnsi="Songti SC" w:hint="eastAsia"/>
        </w:rPr>
        <w:t>Presenter:作为View与Model交互的中间纽带，处理与用户交互的负责逻辑。</w:t>
      </w:r>
    </w:p>
    <w:p w14:paraId="2D7F45B0" w14:textId="28652ECE" w:rsidR="0030743A" w:rsidRPr="00497659" w:rsidRDefault="0030743A" w:rsidP="0030743A">
      <w:pPr>
        <w:rPr>
          <w:rFonts w:ascii="Songti SC" w:eastAsia="Songti SC" w:hAnsi="Songti SC"/>
        </w:rPr>
      </w:pPr>
      <w:r w:rsidRPr="0030743A">
        <w:rPr>
          <w:rFonts w:ascii="Songti SC" w:eastAsia="Songti SC" w:hAnsi="Songti SC" w:hint="eastAsia"/>
        </w:rPr>
        <w:t>*View interface:需要View实现的接口，View通过View interface与Presenter进行交互，降低耦合，方便进行单元测试</w:t>
      </w:r>
    </w:p>
    <w:p w14:paraId="48B54D4A" w14:textId="4738F897" w:rsidR="00A21566" w:rsidRDefault="00A21566" w:rsidP="00B81DFC">
      <w:pPr>
        <w:rPr>
          <w:rFonts w:ascii="Songti SC" w:eastAsia="Songti SC" w:hAnsi="Songti SC"/>
          <w:b/>
        </w:rPr>
      </w:pPr>
      <w:r w:rsidRPr="00A21566">
        <w:rPr>
          <w:rFonts w:ascii="Songti SC" w:eastAsia="Songti SC" w:hAnsi="Songti SC" w:hint="eastAsia"/>
          <w:b/>
        </w:rPr>
        <w:t>MVP流程</w:t>
      </w:r>
    </w:p>
    <w:p w14:paraId="6633F2C7" w14:textId="5C3429B4" w:rsidR="00A21566" w:rsidRDefault="005D048F" w:rsidP="00B81DFC">
      <w:pPr>
        <w:rPr>
          <w:rFonts w:ascii="Songti SC" w:eastAsia="Songti SC" w:hAnsi="Songti SC"/>
        </w:rPr>
      </w:pPr>
      <w:r>
        <w:rPr>
          <w:rFonts w:ascii="Songti SC" w:eastAsia="Songti SC" w:hAnsi="Songti SC"/>
          <w:noProof/>
        </w:rPr>
        <w:drawing>
          <wp:inline distT="0" distB="0" distL="0" distR="0" wp14:anchorId="5830C0FF" wp14:editId="3D90947A">
            <wp:extent cx="6642100" cy="889000"/>
            <wp:effectExtent l="0" t="0" r="1270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aa.png"/>
                    <pic:cNvPicPr/>
                  </pic:nvPicPr>
                  <pic:blipFill>
                    <a:blip r:embed="rId24">
                      <a:extLst>
                        <a:ext uri="{28A0092B-C50C-407E-A947-70E740481C1C}">
                          <a14:useLocalDpi xmlns:a14="http://schemas.microsoft.com/office/drawing/2010/main" val="0"/>
                        </a:ext>
                      </a:extLst>
                    </a:blip>
                    <a:stretch>
                      <a:fillRect/>
                    </a:stretch>
                  </pic:blipFill>
                  <pic:spPr>
                    <a:xfrm>
                      <a:off x="0" y="0"/>
                      <a:ext cx="6642100" cy="889000"/>
                    </a:xfrm>
                    <a:prstGeom prst="rect">
                      <a:avLst/>
                    </a:prstGeom>
                  </pic:spPr>
                </pic:pic>
              </a:graphicData>
            </a:graphic>
          </wp:inline>
        </w:drawing>
      </w:r>
    </w:p>
    <w:p w14:paraId="32C9A8CC" w14:textId="77777777" w:rsidR="00146365" w:rsidRPr="00146365" w:rsidRDefault="00146365" w:rsidP="00146365">
      <w:pPr>
        <w:rPr>
          <w:rFonts w:ascii="Songti SC" w:eastAsia="Songti SC" w:hAnsi="Songti SC"/>
        </w:rPr>
      </w:pPr>
      <w:r w:rsidRPr="00146365">
        <w:rPr>
          <w:rFonts w:ascii="Songti SC" w:eastAsia="Songti SC" w:hAnsi="Songti SC" w:hint="eastAsia"/>
        </w:rPr>
        <w:t>说明：</w:t>
      </w:r>
    </w:p>
    <w:p w14:paraId="7D5D61AA" w14:textId="77777777" w:rsidR="00146365" w:rsidRPr="00146365" w:rsidRDefault="00146365" w:rsidP="00146365">
      <w:pPr>
        <w:rPr>
          <w:rFonts w:ascii="Songti SC" w:eastAsia="Songti SC" w:hAnsi="Songti SC"/>
        </w:rPr>
      </w:pPr>
      <w:r w:rsidRPr="00146365">
        <w:rPr>
          <w:rFonts w:ascii="Songti SC" w:eastAsia="Songti SC" w:hAnsi="Songti SC" w:hint="eastAsia"/>
        </w:rPr>
        <w:t>步骤1：UI实现View方法，引用Presenter</w:t>
      </w:r>
    </w:p>
    <w:p w14:paraId="0278A282" w14:textId="77777777" w:rsidR="00146365" w:rsidRPr="00146365" w:rsidRDefault="00146365" w:rsidP="00146365">
      <w:pPr>
        <w:rPr>
          <w:rFonts w:ascii="Songti SC" w:eastAsia="Songti SC" w:hAnsi="Songti SC"/>
        </w:rPr>
      </w:pPr>
      <w:r w:rsidRPr="00146365">
        <w:rPr>
          <w:rFonts w:ascii="Songti SC" w:eastAsia="Songti SC" w:hAnsi="Songti SC" w:hint="eastAsia"/>
        </w:rPr>
        <w:t>步骤2：Presenter调用Model，走Model具体逻辑</w:t>
      </w:r>
    </w:p>
    <w:p w14:paraId="68FF107E" w14:textId="77777777" w:rsidR="00146365" w:rsidRPr="00146365" w:rsidRDefault="00146365" w:rsidP="00146365">
      <w:pPr>
        <w:rPr>
          <w:rFonts w:ascii="Songti SC" w:eastAsia="Songti SC" w:hAnsi="Songti SC"/>
        </w:rPr>
      </w:pPr>
      <w:r w:rsidRPr="00146365">
        <w:rPr>
          <w:rFonts w:ascii="Songti SC" w:eastAsia="Songti SC" w:hAnsi="Songti SC" w:hint="eastAsia"/>
        </w:rPr>
        <w:t>步骤3：Model逻辑实现，回调Presenter方法</w:t>
      </w:r>
    </w:p>
    <w:p w14:paraId="6D0D9160" w14:textId="77FAE804" w:rsidR="00A21566" w:rsidRDefault="00146365" w:rsidP="00B81DFC">
      <w:pPr>
        <w:rPr>
          <w:rFonts w:ascii="Songti SC" w:eastAsia="Songti SC" w:hAnsi="Songti SC"/>
        </w:rPr>
      </w:pPr>
      <w:r w:rsidRPr="00146365">
        <w:rPr>
          <w:rFonts w:ascii="Songti SC" w:eastAsia="Songti SC" w:hAnsi="Songti SC" w:hint="eastAsia"/>
        </w:rPr>
        <w:t>步骤4：Presenter回调View，即回到UI，回调View方法</w:t>
      </w:r>
    </w:p>
    <w:p w14:paraId="00991502" w14:textId="01B459C5" w:rsidR="002D2141" w:rsidRDefault="002D2141" w:rsidP="00B81DFC">
      <w:pPr>
        <w:rPr>
          <w:rFonts w:ascii="Songti SC" w:eastAsia="Songti SC" w:hAnsi="Songti SC" w:hint="eastAsia"/>
        </w:rPr>
      </w:pPr>
      <w:bookmarkStart w:id="25" w:name="_GoBack"/>
      <w:r>
        <w:rPr>
          <w:rFonts w:ascii="Songti SC" w:eastAsia="Songti SC" w:hAnsi="Songti SC" w:hint="eastAsia"/>
          <w:noProof/>
        </w:rPr>
        <w:drawing>
          <wp:inline distT="0" distB="0" distL="0" distR="0" wp14:anchorId="7EE48F6D" wp14:editId="77254DCC">
            <wp:extent cx="6540500" cy="3556000"/>
            <wp:effectExtent l="0" t="0" r="1270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屏幕快照 2016-05-10 下午5.18.06.png"/>
                    <pic:cNvPicPr/>
                  </pic:nvPicPr>
                  <pic:blipFill>
                    <a:blip r:embed="rId25">
                      <a:extLst>
                        <a:ext uri="{28A0092B-C50C-407E-A947-70E740481C1C}">
                          <a14:useLocalDpi xmlns:a14="http://schemas.microsoft.com/office/drawing/2010/main" val="0"/>
                        </a:ext>
                      </a:extLst>
                    </a:blip>
                    <a:stretch>
                      <a:fillRect/>
                    </a:stretch>
                  </pic:blipFill>
                  <pic:spPr>
                    <a:xfrm>
                      <a:off x="0" y="0"/>
                      <a:ext cx="6540500" cy="3556000"/>
                    </a:xfrm>
                    <a:prstGeom prst="rect">
                      <a:avLst/>
                    </a:prstGeom>
                  </pic:spPr>
                </pic:pic>
              </a:graphicData>
            </a:graphic>
          </wp:inline>
        </w:drawing>
      </w:r>
      <w:bookmarkEnd w:id="25"/>
    </w:p>
    <w:p w14:paraId="0D59CCF4" w14:textId="2F94429D" w:rsidR="00421A39" w:rsidRPr="00421A39" w:rsidRDefault="00421A39" w:rsidP="00421A39">
      <w:pPr>
        <w:rPr>
          <w:rFonts w:ascii="Songti SC" w:eastAsia="Songti SC" w:hAnsi="Songti SC"/>
          <w:b/>
        </w:rPr>
      </w:pPr>
      <w:r w:rsidRPr="00421A39">
        <w:rPr>
          <w:rFonts w:ascii="Songti SC" w:eastAsia="Songti SC" w:hAnsi="Songti SC" w:hint="eastAsia"/>
          <w:b/>
        </w:rPr>
        <w:t>MVP模式的核心思想：</w:t>
      </w:r>
    </w:p>
    <w:p w14:paraId="468B37D0" w14:textId="65CC58B3" w:rsidR="00421A39" w:rsidRPr="00421A39" w:rsidRDefault="00421A39" w:rsidP="00421A39">
      <w:pPr>
        <w:rPr>
          <w:rFonts w:ascii="Songti SC" w:eastAsia="Songti SC" w:hAnsi="Songti SC"/>
        </w:rPr>
      </w:pPr>
      <w:r w:rsidRPr="00421A39">
        <w:rPr>
          <w:rFonts w:ascii="Songti SC" w:eastAsia="Songti SC" w:hAnsi="Songti SC" w:hint="eastAsia"/>
        </w:rPr>
        <w:t>MVP把Activity中的UI逻辑抽象成View接口，把业务逻辑抽象成Presenter接口，Model类还是原来的Model。</w:t>
      </w:r>
    </w:p>
    <w:p w14:paraId="2C49DA4D" w14:textId="6B73B8CC" w:rsidR="00421A39" w:rsidRPr="00A21566" w:rsidRDefault="00421A39" w:rsidP="00B81DFC">
      <w:pPr>
        <w:rPr>
          <w:rFonts w:ascii="Songti SC" w:eastAsia="Songti SC" w:hAnsi="Songti SC"/>
        </w:rPr>
      </w:pPr>
      <w:r w:rsidRPr="00421A39">
        <w:rPr>
          <w:rFonts w:ascii="Songti SC" w:eastAsia="Songti SC" w:hAnsi="Songti SC" w:hint="eastAsia"/>
        </w:rPr>
        <w:t>这就是MVP模式，现在这样的话，Activity的工作的简单了，只用来响应生命周期，其他工作都丢到Presenter中去完成。从上图可以看出，Presenter是Model和View之间的桥梁，为了让结构变得更加简单，View并不能直接对Model进行操作，这也是MVP与MVC最大的不同之处。</w:t>
      </w:r>
    </w:p>
    <w:p w14:paraId="6FCCF424" w14:textId="77777777" w:rsidR="00EE5E0F" w:rsidRPr="006F02B1" w:rsidRDefault="00EE5E0F" w:rsidP="00EE5E0F">
      <w:pPr>
        <w:rPr>
          <w:rFonts w:ascii="Songti SC" w:eastAsia="Songti SC" w:hAnsi="Songti SC"/>
          <w:b/>
        </w:rPr>
      </w:pPr>
      <w:r w:rsidRPr="006F02B1">
        <w:rPr>
          <w:rFonts w:ascii="Songti SC" w:eastAsia="Songti SC" w:hAnsi="Songti SC" w:hint="eastAsia"/>
          <w:b/>
        </w:rPr>
        <w:t>MVP的优势</w:t>
      </w:r>
    </w:p>
    <w:p w14:paraId="7EAB446B" w14:textId="77777777" w:rsidR="00301668" w:rsidRPr="00301668" w:rsidRDefault="00301668" w:rsidP="00301668">
      <w:pPr>
        <w:rPr>
          <w:rFonts w:ascii="Songti SC" w:eastAsia="Songti SC" w:hAnsi="Songti SC"/>
        </w:rPr>
      </w:pPr>
      <w:r w:rsidRPr="00301668">
        <w:rPr>
          <w:rFonts w:ascii="Songti SC" w:eastAsia="Songti SC" w:hAnsi="Songti SC" w:hint="eastAsia"/>
        </w:rPr>
        <w:t>1.降低耦合度，隐藏数据，Activity中代码更简洁</w:t>
      </w:r>
    </w:p>
    <w:p w14:paraId="0B6CC5D8" w14:textId="77777777" w:rsidR="00301668" w:rsidRPr="00301668" w:rsidRDefault="00301668" w:rsidP="00301668">
      <w:pPr>
        <w:rPr>
          <w:rFonts w:ascii="Songti SC" w:eastAsia="Songti SC" w:hAnsi="Songti SC"/>
        </w:rPr>
      </w:pPr>
      <w:r w:rsidRPr="00301668">
        <w:rPr>
          <w:rFonts w:ascii="Songti SC" w:eastAsia="Songti SC" w:hAnsi="Songti SC" w:hint="eastAsia"/>
        </w:rPr>
        <w:t>2.模块职责划分明显</w:t>
      </w:r>
    </w:p>
    <w:p w14:paraId="66EEA471" w14:textId="77777777" w:rsidR="00301668" w:rsidRPr="00301668" w:rsidRDefault="00301668" w:rsidP="00301668">
      <w:pPr>
        <w:rPr>
          <w:rFonts w:ascii="Songti SC" w:eastAsia="Songti SC" w:hAnsi="Songti SC"/>
        </w:rPr>
      </w:pPr>
      <w:r w:rsidRPr="00301668">
        <w:rPr>
          <w:rFonts w:ascii="Songti SC" w:eastAsia="Songti SC" w:hAnsi="Songti SC" w:hint="eastAsia"/>
        </w:rPr>
        <w:t>3.方便测试驱动开发</w:t>
      </w:r>
    </w:p>
    <w:p w14:paraId="6C276CFF" w14:textId="77777777" w:rsidR="00301668" w:rsidRPr="00301668" w:rsidRDefault="00301668" w:rsidP="00301668">
      <w:pPr>
        <w:rPr>
          <w:rFonts w:ascii="Songti SC" w:eastAsia="Songti SC" w:hAnsi="Songti SC"/>
        </w:rPr>
      </w:pPr>
      <w:r w:rsidRPr="00301668">
        <w:rPr>
          <w:rFonts w:ascii="Songti SC" w:eastAsia="Songti SC" w:hAnsi="Songti SC" w:hint="eastAsia"/>
        </w:rPr>
        <w:t>4.代码复用度较高</w:t>
      </w:r>
    </w:p>
    <w:p w14:paraId="2F8FBE75" w14:textId="77777777" w:rsidR="00301668" w:rsidRDefault="00301668" w:rsidP="00301668">
      <w:pPr>
        <w:rPr>
          <w:rFonts w:ascii="Songti SC" w:eastAsia="Songti SC" w:hAnsi="Songti SC"/>
        </w:rPr>
      </w:pPr>
      <w:r w:rsidRPr="00301668">
        <w:rPr>
          <w:rFonts w:ascii="Songti SC" w:eastAsia="Songti SC" w:hAnsi="Songti SC" w:hint="eastAsia"/>
        </w:rPr>
        <w:t>5.代码灵活性</w:t>
      </w:r>
    </w:p>
    <w:p w14:paraId="543A9F4C" w14:textId="388A6785" w:rsidR="00EE5E0F" w:rsidRPr="006F02B1" w:rsidRDefault="00EE5E0F" w:rsidP="00301668">
      <w:pPr>
        <w:rPr>
          <w:rFonts w:ascii="Songti SC" w:eastAsia="Songti SC" w:hAnsi="Songti SC"/>
          <w:b/>
        </w:rPr>
      </w:pPr>
      <w:r w:rsidRPr="006F02B1">
        <w:rPr>
          <w:rFonts w:ascii="Songti SC" w:eastAsia="Songti SC" w:hAnsi="Songti SC" w:hint="eastAsia"/>
          <w:b/>
        </w:rPr>
        <w:t>MVP的问题</w:t>
      </w:r>
    </w:p>
    <w:p w14:paraId="67FDFC7A" w14:textId="77777777" w:rsidR="00EE5E0F" w:rsidRPr="00EE5E0F" w:rsidRDefault="00EE5E0F" w:rsidP="00EE5E0F">
      <w:pPr>
        <w:rPr>
          <w:rFonts w:ascii="Songti SC" w:eastAsia="Songti SC" w:hAnsi="Songti SC"/>
        </w:rPr>
      </w:pPr>
      <w:r w:rsidRPr="00EE5E0F">
        <w:rPr>
          <w:rFonts w:ascii="Songti SC" w:eastAsia="Songti SC" w:hAnsi="Songti SC" w:hint="eastAsia"/>
        </w:rPr>
        <w:t>由于对视图的渲染放在了Presenter中，所以视图和Persenter的交互会过于频繁。</w:t>
      </w:r>
    </w:p>
    <w:p w14:paraId="39384330" w14:textId="15CBB44E" w:rsidR="00EE5E0F" w:rsidRDefault="00EE5E0F" w:rsidP="00EE5E0F">
      <w:pPr>
        <w:rPr>
          <w:rFonts w:ascii="Songti SC" w:eastAsia="Songti SC" w:hAnsi="Songti SC"/>
        </w:rPr>
      </w:pPr>
      <w:r w:rsidRPr="00EE5E0F">
        <w:rPr>
          <w:rFonts w:ascii="Songti SC" w:eastAsia="Songti SC" w:hAnsi="Songti SC" w:hint="eastAsia"/>
        </w:rPr>
        <w:t>还有一点你需要明白，如果Presenter过多地渲染了视图，往往会使得它与特定的视图的联系过于紧密。一旦视图需要变更，那么Presenter也需要变更了。比如说，原本用来呈现Html的Presenter现在也需要用于呈现Pdf了，那么视图很有可能也需要变更。</w:t>
      </w:r>
    </w:p>
    <w:p w14:paraId="17950DEA" w14:textId="77777777" w:rsidR="00C11050" w:rsidRDefault="00C11050" w:rsidP="00B81DFC">
      <w:pPr>
        <w:rPr>
          <w:rFonts w:ascii="Songti SC" w:eastAsia="Songti SC" w:hAnsi="Songti SC"/>
        </w:rPr>
      </w:pPr>
    </w:p>
    <w:p w14:paraId="5DEB6CE5" w14:textId="06F9913B" w:rsidR="00786AA0" w:rsidRDefault="00544474" w:rsidP="00544474">
      <w:pPr>
        <w:pStyle w:val="1"/>
      </w:pPr>
      <w:r w:rsidRPr="00544474">
        <w:t xml:space="preserve">Android </w:t>
      </w:r>
      <w:r w:rsidRPr="00544474">
        <w:rPr>
          <w:rFonts w:hint="eastAsia"/>
        </w:rPr>
        <w:t>启动</w:t>
      </w:r>
      <w:r w:rsidRPr="00544474">
        <w:t>过程</w:t>
      </w:r>
    </w:p>
    <w:p w14:paraId="78B305FC" w14:textId="7283952A" w:rsidR="00544474" w:rsidRPr="00684F73" w:rsidRDefault="00684F73" w:rsidP="00B81DFC">
      <w:pPr>
        <w:rPr>
          <w:rFonts w:eastAsia="Times New Roman" w:hint="eastAsia"/>
        </w:rPr>
      </w:pPr>
      <w:r w:rsidRPr="00684F73">
        <w:rPr>
          <w:rFonts w:ascii="Songti SC" w:eastAsia="Songti SC" w:hAnsi="Songti SC" w:hint="eastAsia"/>
          <w:color w:val="2E2E2E"/>
          <w:shd w:val="clear" w:color="auto" w:fill="FFFFFF"/>
        </w:rPr>
        <w:t>当你按下电源开关后Android设备执行了以下步骤</w:t>
      </w:r>
      <w:r>
        <w:rPr>
          <w:rFonts w:ascii="Microsoft YaHei" w:eastAsia="Microsoft YaHei" w:hAnsi="Microsoft YaHei" w:hint="eastAsia"/>
          <w:color w:val="2E2E2E"/>
          <w:sz w:val="23"/>
          <w:szCs w:val="23"/>
          <w:shd w:val="clear" w:color="auto" w:fill="FFFFFF"/>
        </w:rPr>
        <w:t>。</w:t>
      </w:r>
    </w:p>
    <w:p w14:paraId="70A153BC" w14:textId="663C09A9" w:rsidR="00684F73" w:rsidRDefault="00684F73" w:rsidP="00B81DFC">
      <w:pPr>
        <w:rPr>
          <w:rFonts w:ascii="Songti SC" w:eastAsia="Songti SC" w:hAnsi="Songti SC" w:hint="eastAsia"/>
        </w:rPr>
      </w:pPr>
      <w:r>
        <w:rPr>
          <w:rFonts w:ascii="Songti SC" w:eastAsia="Songti SC" w:hAnsi="Songti SC" w:hint="eastAsia"/>
          <w:noProof/>
        </w:rPr>
        <w:drawing>
          <wp:inline distT="0" distB="0" distL="0" distR="0" wp14:anchorId="284B778E" wp14:editId="28B2E839">
            <wp:extent cx="4800600" cy="508000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e516252bdb5ae1c1798ec9507a060f19.png"/>
                    <pic:cNvPicPr/>
                  </pic:nvPicPr>
                  <pic:blipFill>
                    <a:blip r:embed="rId26">
                      <a:extLst>
                        <a:ext uri="{28A0092B-C50C-407E-A947-70E740481C1C}">
                          <a14:useLocalDpi xmlns:a14="http://schemas.microsoft.com/office/drawing/2010/main" val="0"/>
                        </a:ext>
                      </a:extLst>
                    </a:blip>
                    <a:stretch>
                      <a:fillRect/>
                    </a:stretch>
                  </pic:blipFill>
                  <pic:spPr>
                    <a:xfrm>
                      <a:off x="0" y="0"/>
                      <a:ext cx="4800600" cy="5080000"/>
                    </a:xfrm>
                    <a:prstGeom prst="rect">
                      <a:avLst/>
                    </a:prstGeom>
                  </pic:spPr>
                </pic:pic>
              </a:graphicData>
            </a:graphic>
          </wp:inline>
        </w:drawing>
      </w:r>
    </w:p>
    <w:p w14:paraId="78163872" w14:textId="77777777" w:rsidR="00684F73" w:rsidRDefault="00684F73" w:rsidP="00B81DFC">
      <w:pPr>
        <w:rPr>
          <w:rFonts w:ascii="Songti SC" w:eastAsia="Songti SC" w:hAnsi="Songti SC"/>
        </w:rPr>
      </w:pPr>
    </w:p>
    <w:p w14:paraId="25E8CDAC" w14:textId="3854BEAB" w:rsidR="00684F73" w:rsidRDefault="00684F73" w:rsidP="00684F73">
      <w:pPr>
        <w:pStyle w:val="3"/>
        <w:shd w:val="clear" w:color="auto" w:fill="FFFFFF"/>
        <w:spacing w:before="0" w:after="300" w:line="450" w:lineRule="atLeast"/>
        <w:rPr>
          <w:rFonts w:ascii="Microsoft YaHei" w:eastAsia="Microsoft YaHei" w:hAnsi="Microsoft YaHei"/>
          <w:color w:val="2E2E2E"/>
          <w:sz w:val="30"/>
          <w:szCs w:val="30"/>
        </w:rPr>
      </w:pPr>
      <w:r>
        <w:rPr>
          <w:rFonts w:ascii="Microsoft YaHei" w:eastAsia="Microsoft YaHei" w:hAnsi="Microsoft YaHei" w:hint="eastAsia"/>
          <w:color w:val="2E2E2E"/>
          <w:sz w:val="30"/>
          <w:szCs w:val="30"/>
        </w:rPr>
        <w:t>第一步：启动电源以及系统启动</w:t>
      </w:r>
    </w:p>
    <w:p w14:paraId="6F2711E8" w14:textId="77777777" w:rsidR="00684F73" w:rsidRDefault="00684F73" w:rsidP="00684F73">
      <w:pPr>
        <w:pStyle w:val="a7"/>
        <w:shd w:val="clear" w:color="auto" w:fill="FFFFFF"/>
        <w:spacing w:before="0" w:beforeAutospacing="0" w:after="300" w:afterAutospacing="0" w:line="360" w:lineRule="atLeast"/>
        <w:rPr>
          <w:rFonts w:ascii="Microsoft YaHei" w:eastAsia="Microsoft YaHei" w:hAnsi="Microsoft YaHei" w:hint="eastAsia"/>
          <w:color w:val="2E2E2E"/>
          <w:sz w:val="23"/>
          <w:szCs w:val="23"/>
        </w:rPr>
      </w:pPr>
      <w:r>
        <w:rPr>
          <w:rFonts w:ascii="Microsoft YaHei" w:eastAsia="Microsoft YaHei" w:hAnsi="Microsoft YaHei" w:hint="eastAsia"/>
          <w:color w:val="2E2E2E"/>
          <w:sz w:val="23"/>
          <w:szCs w:val="23"/>
        </w:rPr>
        <w:t>当电源按下，引导芯片代码开始从预定义的地方（固化在ROM）开始执行。加载引导程序到RAM，然后执行。</w:t>
      </w:r>
    </w:p>
    <w:p w14:paraId="48E6DAA1" w14:textId="77777777" w:rsidR="00684F73" w:rsidRDefault="00684F73" w:rsidP="00684F73">
      <w:pPr>
        <w:pStyle w:val="3"/>
        <w:shd w:val="clear" w:color="auto" w:fill="FFFFFF"/>
        <w:spacing w:before="0" w:after="300" w:line="450" w:lineRule="atLeast"/>
        <w:rPr>
          <w:rFonts w:ascii="Microsoft YaHei" w:eastAsia="Microsoft YaHei" w:hAnsi="Microsoft YaHei" w:hint="eastAsia"/>
          <w:color w:val="2E2E2E"/>
          <w:sz w:val="30"/>
          <w:szCs w:val="30"/>
        </w:rPr>
      </w:pPr>
      <w:r>
        <w:rPr>
          <w:rFonts w:ascii="Microsoft YaHei" w:eastAsia="Microsoft YaHei" w:hAnsi="Microsoft YaHei" w:hint="eastAsia"/>
          <w:color w:val="2E2E2E"/>
          <w:sz w:val="30"/>
          <w:szCs w:val="30"/>
        </w:rPr>
        <w:t>第二步：引导程序</w:t>
      </w:r>
    </w:p>
    <w:p w14:paraId="5B5E3B50" w14:textId="77777777" w:rsidR="00684F73" w:rsidRDefault="00684F73" w:rsidP="00684F73">
      <w:pPr>
        <w:pStyle w:val="a7"/>
        <w:shd w:val="clear" w:color="auto" w:fill="FFFFFF"/>
        <w:spacing w:before="0" w:beforeAutospacing="0" w:after="0" w:afterAutospacing="0" w:line="360" w:lineRule="atLeast"/>
        <w:rPr>
          <w:rFonts w:ascii="Microsoft YaHei" w:eastAsia="Microsoft YaHei" w:hAnsi="Microsoft YaHei" w:hint="eastAsia"/>
          <w:color w:val="2E2E2E"/>
          <w:sz w:val="23"/>
          <w:szCs w:val="23"/>
        </w:rPr>
      </w:pPr>
      <w:r>
        <w:rPr>
          <w:rFonts w:ascii="Microsoft YaHei" w:eastAsia="Microsoft YaHei" w:hAnsi="Microsoft YaHei" w:hint="eastAsia"/>
          <w:color w:val="2E2E2E"/>
          <w:sz w:val="23"/>
          <w:szCs w:val="23"/>
        </w:rPr>
        <w:t>引导程序是在Android操作系统开始运行前的一个小程序。引导程序是运行的第一个程序，因此它是针对特定的主板与芯片的。设备制造商要么使用很受欢迎的引导程序比如</w:t>
      </w:r>
      <w:hyperlink r:id="rId27" w:history="1">
        <w:r>
          <w:rPr>
            <w:rStyle w:val="aa"/>
            <w:rFonts w:ascii="Microsoft YaHei" w:eastAsia="Microsoft YaHei" w:hAnsi="Microsoft YaHei" w:hint="eastAsia"/>
            <w:color w:val="0099CC"/>
            <w:sz w:val="23"/>
            <w:szCs w:val="23"/>
            <w:bdr w:val="none" w:sz="0" w:space="0" w:color="auto" w:frame="1"/>
          </w:rPr>
          <w:t>redboot</w:t>
        </w:r>
      </w:hyperlink>
      <w:r>
        <w:rPr>
          <w:rFonts w:ascii="Microsoft YaHei" w:eastAsia="Microsoft YaHei" w:hAnsi="Microsoft YaHei" w:hint="eastAsia"/>
          <w:color w:val="2E2E2E"/>
          <w:sz w:val="23"/>
          <w:szCs w:val="23"/>
        </w:rPr>
        <w:t>、</w:t>
      </w:r>
      <w:hyperlink r:id="rId28" w:history="1">
        <w:r>
          <w:rPr>
            <w:rStyle w:val="aa"/>
            <w:rFonts w:ascii="Microsoft YaHei" w:eastAsia="Microsoft YaHei" w:hAnsi="Microsoft YaHei" w:hint="eastAsia"/>
            <w:color w:val="0099CC"/>
            <w:sz w:val="23"/>
            <w:szCs w:val="23"/>
            <w:bdr w:val="none" w:sz="0" w:space="0" w:color="auto" w:frame="1"/>
          </w:rPr>
          <w:t>uboot</w:t>
        </w:r>
      </w:hyperlink>
      <w:r>
        <w:rPr>
          <w:rFonts w:ascii="Microsoft YaHei" w:eastAsia="Microsoft YaHei" w:hAnsi="Microsoft YaHei" w:hint="eastAsia"/>
          <w:color w:val="2E2E2E"/>
          <w:sz w:val="23"/>
          <w:szCs w:val="23"/>
        </w:rPr>
        <w:t>、</w:t>
      </w:r>
      <w:hyperlink r:id="rId29" w:history="1">
        <w:r>
          <w:rPr>
            <w:rStyle w:val="aa"/>
            <w:rFonts w:ascii="Microsoft YaHei" w:eastAsia="Microsoft YaHei" w:hAnsi="Microsoft YaHei" w:hint="eastAsia"/>
            <w:color w:val="0099CC"/>
            <w:sz w:val="23"/>
            <w:szCs w:val="23"/>
            <w:bdr w:val="none" w:sz="0" w:space="0" w:color="auto" w:frame="1"/>
          </w:rPr>
          <w:t>qi bootloader</w:t>
        </w:r>
      </w:hyperlink>
      <w:r>
        <w:rPr>
          <w:rFonts w:ascii="Microsoft YaHei" w:eastAsia="Microsoft YaHei" w:hAnsi="Microsoft YaHei" w:hint="eastAsia"/>
          <w:color w:val="2E2E2E"/>
          <w:sz w:val="23"/>
          <w:szCs w:val="23"/>
        </w:rPr>
        <w:t>或者开发自己的引导程序，它不是Android操作系统的一部分。引导程序是OEM厂商或者运营商加锁和限制的地方。</w:t>
      </w:r>
    </w:p>
    <w:p w14:paraId="49164A52" w14:textId="77777777" w:rsidR="00684F73" w:rsidRDefault="00684F73" w:rsidP="00684F73">
      <w:pPr>
        <w:pStyle w:val="a7"/>
        <w:shd w:val="clear" w:color="auto" w:fill="FFFFFF"/>
        <w:spacing w:before="0" w:beforeAutospacing="0" w:after="300" w:afterAutospacing="0" w:line="360" w:lineRule="atLeast"/>
        <w:rPr>
          <w:rFonts w:ascii="Microsoft YaHei" w:eastAsia="Microsoft YaHei" w:hAnsi="Microsoft YaHei" w:hint="eastAsia"/>
          <w:color w:val="2E2E2E"/>
          <w:sz w:val="23"/>
          <w:szCs w:val="23"/>
        </w:rPr>
      </w:pPr>
      <w:r>
        <w:rPr>
          <w:rFonts w:ascii="Microsoft YaHei" w:eastAsia="Microsoft YaHei" w:hAnsi="Microsoft YaHei" w:hint="eastAsia"/>
          <w:color w:val="2E2E2E"/>
          <w:sz w:val="23"/>
          <w:szCs w:val="23"/>
        </w:rPr>
        <w:t>引导程序分两个阶段执行。第一个阶段，检测外部的RAM以及加载对第二阶段有用的程序；第二阶段，引导程序设置网络、内存等等。这些对于运行内核是必要的，为了达到特殊的目标，引导程序可以根据配置参数或者输入数据设置内核。</w:t>
      </w:r>
    </w:p>
    <w:p w14:paraId="772E18F5" w14:textId="77777777" w:rsidR="00684F73" w:rsidRDefault="00684F73" w:rsidP="00684F73">
      <w:pPr>
        <w:pStyle w:val="a7"/>
        <w:shd w:val="clear" w:color="auto" w:fill="FFFFFF"/>
        <w:spacing w:before="0" w:beforeAutospacing="0" w:after="0" w:afterAutospacing="0" w:line="360" w:lineRule="atLeast"/>
        <w:rPr>
          <w:rFonts w:ascii="Microsoft YaHei" w:eastAsia="Microsoft YaHei" w:hAnsi="Microsoft YaHei" w:hint="eastAsia"/>
          <w:color w:val="2E2E2E"/>
          <w:sz w:val="23"/>
          <w:szCs w:val="23"/>
        </w:rPr>
      </w:pPr>
      <w:r>
        <w:rPr>
          <w:rFonts w:ascii="Microsoft YaHei" w:eastAsia="Microsoft YaHei" w:hAnsi="Microsoft YaHei" w:hint="eastAsia"/>
          <w:color w:val="2E2E2E"/>
          <w:sz w:val="23"/>
          <w:szCs w:val="23"/>
        </w:rPr>
        <w:t>Android引导程序可以在</w:t>
      </w:r>
      <w:r>
        <w:rPr>
          <w:rStyle w:val="HTML"/>
          <w:rFonts w:ascii="Monaco" w:hAnsi="Monaco"/>
          <w:color w:val="2E2E2E"/>
          <w:sz w:val="23"/>
          <w:szCs w:val="23"/>
          <w:bdr w:val="none" w:sz="0" w:space="0" w:color="auto" w:frame="1"/>
        </w:rPr>
        <w:t>\bootable\bootloader\legacy\usbloader</w:t>
      </w:r>
      <w:r>
        <w:rPr>
          <w:rFonts w:ascii="Microsoft YaHei" w:eastAsia="Microsoft YaHei" w:hAnsi="Microsoft YaHei" w:hint="eastAsia"/>
          <w:color w:val="2E2E2E"/>
          <w:sz w:val="23"/>
          <w:szCs w:val="23"/>
        </w:rPr>
        <w:t>找到。</w:t>
      </w:r>
      <w:r>
        <w:rPr>
          <w:rFonts w:ascii="Microsoft YaHei" w:eastAsia="Microsoft YaHei" w:hAnsi="Microsoft YaHei" w:hint="eastAsia"/>
          <w:color w:val="2E2E2E"/>
          <w:sz w:val="23"/>
          <w:szCs w:val="23"/>
        </w:rPr>
        <w:br/>
        <w:t>传统的加载器包含的个文件，需要在这里说明：</w:t>
      </w:r>
    </w:p>
    <w:p w14:paraId="3E8061CB" w14:textId="77777777" w:rsidR="00684F73" w:rsidRDefault="00684F73" w:rsidP="00684F73">
      <w:pPr>
        <w:numPr>
          <w:ilvl w:val="0"/>
          <w:numId w:val="34"/>
        </w:numPr>
        <w:shd w:val="clear" w:color="auto" w:fill="FFFFFF"/>
        <w:spacing w:after="75" w:line="360" w:lineRule="atLeast"/>
        <w:ind w:left="450"/>
        <w:rPr>
          <w:rFonts w:ascii="Microsoft YaHei" w:eastAsia="Microsoft YaHei" w:hAnsi="Microsoft YaHei" w:hint="eastAsia"/>
          <w:color w:val="2E2E2E"/>
          <w:sz w:val="23"/>
          <w:szCs w:val="23"/>
        </w:rPr>
      </w:pPr>
      <w:r>
        <w:rPr>
          <w:rFonts w:ascii="Microsoft YaHei" w:eastAsia="Microsoft YaHei" w:hAnsi="Microsoft YaHei" w:hint="eastAsia"/>
          <w:color w:val="2E2E2E"/>
          <w:sz w:val="23"/>
          <w:szCs w:val="23"/>
        </w:rPr>
        <w:t>init.s初始化堆栈，清零BBS段，调用main.c的_main()函数；</w:t>
      </w:r>
    </w:p>
    <w:p w14:paraId="5E348D13" w14:textId="77777777" w:rsidR="00684F73" w:rsidRDefault="00684F73" w:rsidP="00684F73">
      <w:pPr>
        <w:numPr>
          <w:ilvl w:val="0"/>
          <w:numId w:val="34"/>
        </w:numPr>
        <w:shd w:val="clear" w:color="auto" w:fill="FFFFFF"/>
        <w:spacing w:after="75" w:line="360" w:lineRule="atLeast"/>
        <w:ind w:left="450"/>
        <w:rPr>
          <w:rFonts w:ascii="Microsoft YaHei" w:eastAsia="Microsoft YaHei" w:hAnsi="Microsoft YaHei" w:hint="eastAsia"/>
          <w:color w:val="2E2E2E"/>
          <w:sz w:val="23"/>
          <w:szCs w:val="23"/>
        </w:rPr>
      </w:pPr>
      <w:r>
        <w:rPr>
          <w:rFonts w:ascii="Microsoft YaHei" w:eastAsia="Microsoft YaHei" w:hAnsi="Microsoft YaHei" w:hint="eastAsia"/>
          <w:color w:val="2E2E2E"/>
          <w:sz w:val="23"/>
          <w:szCs w:val="23"/>
        </w:rPr>
        <w:t>main.c初始化硬件（闹钟、主板、键盘、控制台），创建linux标签。</w:t>
      </w:r>
    </w:p>
    <w:p w14:paraId="2114F410" w14:textId="77777777" w:rsidR="00684F73" w:rsidRDefault="00684F73" w:rsidP="00684F73">
      <w:pPr>
        <w:pStyle w:val="a7"/>
        <w:shd w:val="clear" w:color="auto" w:fill="FFFFFF"/>
        <w:spacing w:before="0" w:beforeAutospacing="0" w:after="0" w:afterAutospacing="0" w:line="360" w:lineRule="atLeast"/>
        <w:rPr>
          <w:rFonts w:ascii="Microsoft YaHei" w:eastAsia="Microsoft YaHei" w:hAnsi="Microsoft YaHei" w:hint="eastAsia"/>
          <w:color w:val="2E2E2E"/>
          <w:sz w:val="23"/>
          <w:szCs w:val="23"/>
        </w:rPr>
      </w:pPr>
      <w:r>
        <w:rPr>
          <w:rFonts w:ascii="Microsoft YaHei" w:eastAsia="Microsoft YaHei" w:hAnsi="Microsoft YaHei" w:hint="eastAsia"/>
          <w:color w:val="2E2E2E"/>
          <w:sz w:val="23"/>
          <w:szCs w:val="23"/>
        </w:rPr>
        <w:t>更多关于Android引导程序的可以在</w:t>
      </w:r>
      <w:hyperlink r:id="rId30" w:history="1">
        <w:r>
          <w:rPr>
            <w:rStyle w:val="aa"/>
            <w:rFonts w:ascii="Microsoft YaHei" w:eastAsia="Microsoft YaHei" w:hAnsi="Microsoft YaHei" w:hint="eastAsia"/>
            <w:color w:val="0099CC"/>
            <w:sz w:val="23"/>
            <w:szCs w:val="23"/>
            <w:bdr w:val="none" w:sz="0" w:space="0" w:color="auto" w:frame="1"/>
          </w:rPr>
          <w:t>这里</w:t>
        </w:r>
      </w:hyperlink>
      <w:r>
        <w:rPr>
          <w:rFonts w:ascii="Microsoft YaHei" w:eastAsia="Microsoft YaHei" w:hAnsi="Microsoft YaHei" w:hint="eastAsia"/>
          <w:color w:val="2E2E2E"/>
          <w:sz w:val="23"/>
          <w:szCs w:val="23"/>
        </w:rPr>
        <w:t>了解。</w:t>
      </w:r>
    </w:p>
    <w:p w14:paraId="3BE3BB57" w14:textId="77777777" w:rsidR="00684F73" w:rsidRDefault="00684F73" w:rsidP="00684F73">
      <w:pPr>
        <w:pStyle w:val="3"/>
        <w:shd w:val="clear" w:color="auto" w:fill="FFFFFF"/>
        <w:spacing w:before="0" w:after="300" w:line="450" w:lineRule="atLeast"/>
        <w:rPr>
          <w:rFonts w:ascii="Microsoft YaHei" w:eastAsia="Microsoft YaHei" w:hAnsi="Microsoft YaHei" w:hint="eastAsia"/>
          <w:color w:val="2E2E2E"/>
          <w:sz w:val="30"/>
          <w:szCs w:val="30"/>
        </w:rPr>
      </w:pPr>
      <w:r>
        <w:rPr>
          <w:rFonts w:ascii="Microsoft YaHei" w:eastAsia="Microsoft YaHei" w:hAnsi="Microsoft YaHei" w:hint="eastAsia"/>
          <w:color w:val="2E2E2E"/>
          <w:sz w:val="30"/>
          <w:szCs w:val="30"/>
        </w:rPr>
        <w:t>第三步：内核</w:t>
      </w:r>
    </w:p>
    <w:p w14:paraId="2A96D4EB" w14:textId="77777777" w:rsidR="00684F73" w:rsidRDefault="00684F73" w:rsidP="00684F73">
      <w:pPr>
        <w:pStyle w:val="a7"/>
        <w:shd w:val="clear" w:color="auto" w:fill="FFFFFF"/>
        <w:spacing w:before="0" w:beforeAutospacing="0" w:after="300" w:afterAutospacing="0" w:line="360" w:lineRule="atLeast"/>
        <w:rPr>
          <w:rFonts w:ascii="Microsoft YaHei" w:eastAsia="Microsoft YaHei" w:hAnsi="Microsoft YaHei" w:hint="eastAsia"/>
          <w:color w:val="2E2E2E"/>
          <w:sz w:val="23"/>
          <w:szCs w:val="23"/>
        </w:rPr>
      </w:pPr>
      <w:r>
        <w:rPr>
          <w:rFonts w:ascii="Microsoft YaHei" w:eastAsia="Microsoft YaHei" w:hAnsi="Microsoft YaHei" w:hint="eastAsia"/>
          <w:color w:val="2E2E2E"/>
          <w:sz w:val="23"/>
          <w:szCs w:val="23"/>
        </w:rPr>
        <w:t>Android内核与桌面linux内核启动的方式差不多。内核启动时，设置缓存、被保护存储器、计划列表，加载驱动。当内核完成系统设置，它首先在系统文件中寻找”init”文件，然后启动root进程或者系统的第一个进程。</w:t>
      </w:r>
    </w:p>
    <w:p w14:paraId="2A09F937" w14:textId="77777777" w:rsidR="00684F73" w:rsidRDefault="00684F73" w:rsidP="00684F73">
      <w:pPr>
        <w:pStyle w:val="3"/>
        <w:shd w:val="clear" w:color="auto" w:fill="FFFFFF"/>
        <w:spacing w:before="0" w:after="300" w:line="450" w:lineRule="atLeast"/>
        <w:rPr>
          <w:rFonts w:ascii="Microsoft YaHei" w:eastAsia="Microsoft YaHei" w:hAnsi="Microsoft YaHei"/>
          <w:color w:val="2E2E2E"/>
          <w:sz w:val="30"/>
          <w:szCs w:val="30"/>
        </w:rPr>
      </w:pPr>
      <w:r>
        <w:rPr>
          <w:rFonts w:ascii="Microsoft YaHei" w:eastAsia="Microsoft YaHei" w:hAnsi="Microsoft YaHei" w:hint="eastAsia"/>
          <w:color w:val="2E2E2E"/>
          <w:sz w:val="30"/>
          <w:szCs w:val="30"/>
        </w:rPr>
        <w:t>第四步：init进程</w:t>
      </w:r>
    </w:p>
    <w:p w14:paraId="5BAA74EA" w14:textId="77777777" w:rsidR="00684F73" w:rsidRDefault="00684F73" w:rsidP="00684F73">
      <w:pPr>
        <w:pStyle w:val="a7"/>
        <w:shd w:val="clear" w:color="auto" w:fill="FFFFFF"/>
        <w:spacing w:before="0" w:beforeAutospacing="0" w:after="300" w:afterAutospacing="0" w:line="360" w:lineRule="atLeast"/>
        <w:rPr>
          <w:rFonts w:ascii="Microsoft YaHei" w:eastAsia="Microsoft YaHei" w:hAnsi="Microsoft YaHei" w:hint="eastAsia"/>
          <w:color w:val="2E2E2E"/>
          <w:sz w:val="23"/>
          <w:szCs w:val="23"/>
        </w:rPr>
      </w:pPr>
      <w:r>
        <w:rPr>
          <w:rFonts w:ascii="Microsoft YaHei" w:eastAsia="Microsoft YaHei" w:hAnsi="Microsoft YaHei" w:hint="eastAsia"/>
          <w:color w:val="2E2E2E"/>
          <w:sz w:val="23"/>
          <w:szCs w:val="23"/>
        </w:rPr>
        <w:t>init是第一个进程，我们可以说它是root进程或者说有进程的父进程。init进程有两个责任，一是挂载目录，比如/sys、/dev、/proc，二是运行init.rc脚本。</w:t>
      </w:r>
    </w:p>
    <w:p w14:paraId="35542F38" w14:textId="77777777" w:rsidR="00684F73" w:rsidRDefault="00684F73" w:rsidP="00684F73">
      <w:pPr>
        <w:numPr>
          <w:ilvl w:val="0"/>
          <w:numId w:val="35"/>
        </w:numPr>
        <w:shd w:val="clear" w:color="auto" w:fill="FFFFFF"/>
        <w:spacing w:line="360" w:lineRule="atLeast"/>
        <w:ind w:left="450"/>
        <w:rPr>
          <w:rFonts w:ascii="Microsoft YaHei" w:eastAsia="Microsoft YaHei" w:hAnsi="Microsoft YaHei" w:hint="eastAsia"/>
          <w:color w:val="2E2E2E"/>
          <w:sz w:val="23"/>
          <w:szCs w:val="23"/>
        </w:rPr>
      </w:pPr>
      <w:r>
        <w:rPr>
          <w:rFonts w:ascii="Microsoft YaHei" w:eastAsia="Microsoft YaHei" w:hAnsi="Microsoft YaHei" w:hint="eastAsia"/>
          <w:color w:val="2E2E2E"/>
          <w:sz w:val="23"/>
          <w:szCs w:val="23"/>
        </w:rPr>
        <w:t>init进程可以在</w:t>
      </w:r>
      <w:r>
        <w:rPr>
          <w:rStyle w:val="HTML"/>
          <w:rFonts w:ascii="Monaco" w:hAnsi="Monaco"/>
          <w:color w:val="2E2E2E"/>
          <w:sz w:val="23"/>
          <w:szCs w:val="23"/>
          <w:bdr w:val="none" w:sz="0" w:space="0" w:color="auto" w:frame="1"/>
        </w:rPr>
        <w:t>/system/core/init</w:t>
      </w:r>
      <w:r>
        <w:rPr>
          <w:rFonts w:ascii="Microsoft YaHei" w:eastAsia="Microsoft YaHei" w:hAnsi="Microsoft YaHei" w:hint="eastAsia"/>
          <w:color w:val="2E2E2E"/>
          <w:sz w:val="23"/>
          <w:szCs w:val="23"/>
        </w:rPr>
        <w:t>找到。</w:t>
      </w:r>
    </w:p>
    <w:p w14:paraId="79A434A2" w14:textId="77777777" w:rsidR="00684F73" w:rsidRDefault="00684F73" w:rsidP="00684F73">
      <w:pPr>
        <w:numPr>
          <w:ilvl w:val="0"/>
          <w:numId w:val="35"/>
        </w:numPr>
        <w:shd w:val="clear" w:color="auto" w:fill="FFFFFF"/>
        <w:spacing w:line="360" w:lineRule="atLeast"/>
        <w:ind w:left="450"/>
        <w:rPr>
          <w:rFonts w:ascii="Microsoft YaHei" w:eastAsia="Microsoft YaHei" w:hAnsi="Microsoft YaHei" w:hint="eastAsia"/>
          <w:color w:val="2E2E2E"/>
          <w:sz w:val="23"/>
          <w:szCs w:val="23"/>
        </w:rPr>
      </w:pPr>
      <w:r>
        <w:rPr>
          <w:rFonts w:ascii="Microsoft YaHei" w:eastAsia="Microsoft YaHei" w:hAnsi="Microsoft YaHei" w:hint="eastAsia"/>
          <w:color w:val="2E2E2E"/>
          <w:sz w:val="23"/>
          <w:szCs w:val="23"/>
        </w:rPr>
        <w:t>init.rc文件可以在</w:t>
      </w:r>
      <w:r>
        <w:rPr>
          <w:rStyle w:val="HTML"/>
          <w:rFonts w:ascii="Monaco" w:hAnsi="Monaco"/>
          <w:color w:val="2E2E2E"/>
          <w:sz w:val="23"/>
          <w:szCs w:val="23"/>
          <w:bdr w:val="none" w:sz="0" w:space="0" w:color="auto" w:frame="1"/>
        </w:rPr>
        <w:t>/system/core/rootdir/init.rc</w:t>
      </w:r>
      <w:r>
        <w:rPr>
          <w:rFonts w:ascii="Microsoft YaHei" w:eastAsia="Microsoft YaHei" w:hAnsi="Microsoft YaHei" w:hint="eastAsia"/>
          <w:color w:val="2E2E2E"/>
          <w:sz w:val="23"/>
          <w:szCs w:val="23"/>
        </w:rPr>
        <w:t>找到。</w:t>
      </w:r>
    </w:p>
    <w:p w14:paraId="2B841B05" w14:textId="77777777" w:rsidR="00684F73" w:rsidRDefault="00684F73" w:rsidP="00684F73">
      <w:pPr>
        <w:numPr>
          <w:ilvl w:val="0"/>
          <w:numId w:val="35"/>
        </w:numPr>
        <w:shd w:val="clear" w:color="auto" w:fill="FFFFFF"/>
        <w:spacing w:line="360" w:lineRule="atLeast"/>
        <w:ind w:left="450"/>
        <w:rPr>
          <w:rFonts w:ascii="Microsoft YaHei" w:eastAsia="Microsoft YaHei" w:hAnsi="Microsoft YaHei" w:hint="eastAsia"/>
          <w:color w:val="2E2E2E"/>
          <w:sz w:val="23"/>
          <w:szCs w:val="23"/>
        </w:rPr>
      </w:pPr>
      <w:r>
        <w:rPr>
          <w:rFonts w:ascii="Microsoft YaHei" w:eastAsia="Microsoft YaHei" w:hAnsi="Microsoft YaHei" w:hint="eastAsia"/>
          <w:color w:val="2E2E2E"/>
          <w:sz w:val="23"/>
          <w:szCs w:val="23"/>
        </w:rPr>
        <w:t>readme.txt可以在</w:t>
      </w:r>
      <w:r>
        <w:rPr>
          <w:rStyle w:val="HTML"/>
          <w:rFonts w:ascii="Monaco" w:hAnsi="Monaco"/>
          <w:color w:val="2E2E2E"/>
          <w:sz w:val="23"/>
          <w:szCs w:val="23"/>
          <w:bdr w:val="none" w:sz="0" w:space="0" w:color="auto" w:frame="1"/>
        </w:rPr>
        <w:t>/system/core/init/readme.txt</w:t>
      </w:r>
      <w:r>
        <w:rPr>
          <w:rFonts w:ascii="Microsoft YaHei" w:eastAsia="Microsoft YaHei" w:hAnsi="Microsoft YaHei" w:hint="eastAsia"/>
          <w:color w:val="2E2E2E"/>
          <w:sz w:val="23"/>
          <w:szCs w:val="23"/>
        </w:rPr>
        <w:t>找到。</w:t>
      </w:r>
    </w:p>
    <w:p w14:paraId="234D9436" w14:textId="3BE2603D" w:rsidR="00684F73" w:rsidRPr="00684F73" w:rsidRDefault="00684F73" w:rsidP="00684F73">
      <w:pPr>
        <w:pStyle w:val="a7"/>
        <w:shd w:val="clear" w:color="auto" w:fill="FFFFFF"/>
        <w:spacing w:before="0" w:beforeAutospacing="0" w:after="300" w:afterAutospacing="0" w:line="360" w:lineRule="atLeast"/>
        <w:rPr>
          <w:rFonts w:ascii="Microsoft YaHei" w:eastAsia="Microsoft YaHei" w:hAnsi="Microsoft YaHei"/>
          <w:color w:val="2E2E2E"/>
          <w:sz w:val="23"/>
          <w:szCs w:val="23"/>
        </w:rPr>
      </w:pPr>
      <w:r>
        <w:rPr>
          <w:rFonts w:ascii="Microsoft YaHei" w:eastAsia="Microsoft YaHei" w:hAnsi="Microsoft YaHei" w:hint="eastAsia"/>
          <w:color w:val="2E2E2E"/>
          <w:sz w:val="23"/>
          <w:szCs w:val="23"/>
        </w:rPr>
        <w:t>对于init.rc文件，Android中有特定的格式以及规则。在Android中，我们叫做Android初始化语言。</w:t>
      </w:r>
      <w:r>
        <w:rPr>
          <w:rFonts w:ascii="Microsoft YaHei" w:eastAsia="Microsoft YaHei" w:hAnsi="Microsoft YaHei" w:hint="eastAsia"/>
          <w:color w:val="2E2E2E"/>
          <w:sz w:val="23"/>
          <w:szCs w:val="23"/>
        </w:rPr>
        <w:br/>
        <w:t>Android初始化语言由四大类型的声明组成，即Actions（动作）、Commands（命令）、Services（服务）、以及Options（选项）。</w:t>
      </w:r>
      <w:r>
        <w:rPr>
          <w:rFonts w:ascii="Microsoft YaHei" w:eastAsia="Microsoft YaHei" w:hAnsi="Microsoft YaHei" w:hint="eastAsia"/>
          <w:color w:val="2E2E2E"/>
          <w:sz w:val="23"/>
          <w:szCs w:val="23"/>
        </w:rPr>
        <w:br/>
        <w:t>Action（动作）：动作是以命令流程命名的，有一个触发器决定动作是否发生。</w:t>
      </w:r>
      <w:r>
        <w:rPr>
          <w:rFonts w:ascii="Microsoft YaHei" w:eastAsia="Microsoft YaHei" w:hAnsi="Microsoft YaHei" w:hint="eastAsia"/>
          <w:color w:val="2E2E2E"/>
          <w:sz w:val="23"/>
          <w:szCs w:val="23"/>
        </w:rPr>
        <w:br/>
        <w:t>语法</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2"/>
        <w:gridCol w:w="8134"/>
      </w:tblGrid>
      <w:tr w:rsidR="00684F73" w14:paraId="60C33558" w14:textId="77777777" w:rsidTr="00684F73">
        <w:trPr>
          <w:tblCellSpacing w:w="15" w:type="dxa"/>
        </w:trPr>
        <w:tc>
          <w:tcPr>
            <w:tcW w:w="0" w:type="auto"/>
            <w:vAlign w:val="center"/>
            <w:hideMark/>
          </w:tcPr>
          <w:p w14:paraId="723B8E6A" w14:textId="77777777" w:rsidR="00684F73" w:rsidRPr="00684F73" w:rsidRDefault="00684F73" w:rsidP="00684F73">
            <w:pPr>
              <w:rPr>
                <w:rFonts w:ascii="inherit" w:eastAsia="Times New Roman" w:hAnsi="inherit"/>
              </w:rPr>
            </w:pPr>
            <w:r w:rsidRPr="00684F73">
              <w:rPr>
                <w:rFonts w:ascii="inherit" w:eastAsia="Times New Roman" w:hAnsi="inherit"/>
              </w:rPr>
              <w:t>1</w:t>
            </w:r>
          </w:p>
          <w:p w14:paraId="71D37E8D" w14:textId="77777777" w:rsidR="00684F73" w:rsidRPr="00684F73" w:rsidRDefault="00684F73" w:rsidP="00684F73">
            <w:pPr>
              <w:rPr>
                <w:rFonts w:ascii="inherit" w:eastAsia="Times New Roman" w:hAnsi="inherit"/>
              </w:rPr>
            </w:pPr>
            <w:r w:rsidRPr="00684F73">
              <w:rPr>
                <w:rFonts w:ascii="inherit" w:eastAsia="Times New Roman" w:hAnsi="inherit"/>
              </w:rPr>
              <w:t>2</w:t>
            </w:r>
          </w:p>
          <w:p w14:paraId="59AAE5C6" w14:textId="77777777" w:rsidR="00684F73" w:rsidRPr="00684F73" w:rsidRDefault="00684F73" w:rsidP="00684F73">
            <w:pPr>
              <w:rPr>
                <w:rFonts w:ascii="inherit" w:eastAsia="Times New Roman" w:hAnsi="inherit"/>
              </w:rPr>
            </w:pPr>
            <w:r w:rsidRPr="00684F73">
              <w:rPr>
                <w:rFonts w:ascii="inherit" w:eastAsia="Times New Roman" w:hAnsi="inherit"/>
              </w:rPr>
              <w:t>3</w:t>
            </w:r>
          </w:p>
          <w:p w14:paraId="0C3DD531" w14:textId="77777777" w:rsidR="00684F73" w:rsidRPr="00684F73" w:rsidRDefault="00684F73" w:rsidP="00684F73">
            <w:pPr>
              <w:rPr>
                <w:rFonts w:ascii="inherit" w:eastAsia="Times New Roman" w:hAnsi="inherit"/>
              </w:rPr>
            </w:pPr>
            <w:r w:rsidRPr="00684F73">
              <w:rPr>
                <w:rFonts w:ascii="inherit" w:eastAsia="Times New Roman" w:hAnsi="inherit"/>
              </w:rPr>
              <w:t>4</w:t>
            </w:r>
          </w:p>
          <w:p w14:paraId="3B2880BC" w14:textId="77777777" w:rsidR="00684F73" w:rsidRPr="00684F73" w:rsidRDefault="00684F73" w:rsidP="00684F73">
            <w:pPr>
              <w:rPr>
                <w:rFonts w:ascii="inherit" w:eastAsia="Times New Roman" w:hAnsi="inherit"/>
              </w:rPr>
            </w:pPr>
            <w:r w:rsidRPr="00684F73">
              <w:rPr>
                <w:rFonts w:ascii="inherit" w:eastAsia="Times New Roman" w:hAnsi="inherit"/>
              </w:rPr>
              <w:t>5</w:t>
            </w:r>
          </w:p>
        </w:tc>
        <w:tc>
          <w:tcPr>
            <w:tcW w:w="8715" w:type="dxa"/>
            <w:vAlign w:val="center"/>
            <w:hideMark/>
          </w:tcPr>
          <w:p w14:paraId="1BDF6E29" w14:textId="77777777" w:rsidR="00684F73" w:rsidRPr="00684F73" w:rsidRDefault="00684F73">
            <w:pPr>
              <w:rPr>
                <w:rFonts w:ascii="inherit" w:eastAsia="Times New Roman" w:hAnsi="inherit"/>
                <w:color w:val="000000"/>
              </w:rPr>
            </w:pPr>
            <w:r w:rsidRPr="00684F73">
              <w:rPr>
                <w:rStyle w:val="crayon-sy"/>
                <w:rFonts w:ascii="inherit" w:eastAsia="Times New Roman" w:hAnsi="inherit"/>
                <w:color w:val="000000"/>
                <w:bdr w:val="none" w:sz="0" w:space="0" w:color="auto" w:frame="1"/>
              </w:rPr>
              <w:t>;</w:t>
            </w:r>
            <w:r w:rsidRPr="00684F73">
              <w:rPr>
                <w:rStyle w:val="crayon-h"/>
                <w:rFonts w:ascii="inherit" w:eastAsia="Times New Roman" w:hAnsi="inherit"/>
                <w:color w:val="000000"/>
                <w:bdr w:val="none" w:sz="0" w:space="0" w:color="auto" w:frame="1"/>
              </w:rPr>
              <w:t xml:space="preserve"> </w:t>
            </w:r>
            <w:r w:rsidRPr="00684F73">
              <w:rPr>
                <w:rStyle w:val="crayon-v"/>
                <w:rFonts w:ascii="inherit" w:eastAsia="Times New Roman" w:hAnsi="inherit"/>
                <w:color w:val="000000"/>
                <w:bdr w:val="none" w:sz="0" w:space="0" w:color="auto" w:frame="1"/>
              </w:rPr>
              <w:t>html</w:t>
            </w:r>
            <w:r w:rsidRPr="00684F73">
              <w:rPr>
                <w:rStyle w:val="crayon-o"/>
                <w:rFonts w:ascii="inherit" w:eastAsia="Times New Roman" w:hAnsi="inherit"/>
                <w:color w:val="000000"/>
                <w:bdr w:val="none" w:sz="0" w:space="0" w:color="auto" w:frame="1"/>
              </w:rPr>
              <w:t>-</w:t>
            </w:r>
            <w:r w:rsidRPr="00684F73">
              <w:rPr>
                <w:rStyle w:val="crayon-v"/>
                <w:rFonts w:ascii="inherit" w:eastAsia="Times New Roman" w:hAnsi="inherit"/>
                <w:color w:val="000000"/>
                <w:bdr w:val="none" w:sz="0" w:space="0" w:color="auto" w:frame="1"/>
              </w:rPr>
              <w:t>script</w:t>
            </w:r>
            <w:r w:rsidRPr="00684F73">
              <w:rPr>
                <w:rStyle w:val="crayon-o"/>
                <w:rFonts w:ascii="inherit" w:eastAsia="Times New Roman" w:hAnsi="inherit"/>
                <w:color w:val="000000"/>
                <w:bdr w:val="none" w:sz="0" w:space="0" w:color="auto" w:frame="1"/>
              </w:rPr>
              <w:t>:</w:t>
            </w:r>
            <w:r w:rsidRPr="00684F73">
              <w:rPr>
                <w:rStyle w:val="crayon-h"/>
                <w:rFonts w:ascii="inherit" w:eastAsia="Times New Roman" w:hAnsi="inherit"/>
                <w:color w:val="000000"/>
                <w:bdr w:val="none" w:sz="0" w:space="0" w:color="auto" w:frame="1"/>
              </w:rPr>
              <w:t xml:space="preserve"> </w:t>
            </w:r>
            <w:r w:rsidRPr="00684F73">
              <w:rPr>
                <w:rStyle w:val="crayon-t"/>
                <w:rFonts w:ascii="inherit" w:eastAsia="Times New Roman" w:hAnsi="inherit"/>
                <w:color w:val="000000"/>
                <w:bdr w:val="none" w:sz="0" w:space="0" w:color="auto" w:frame="1"/>
              </w:rPr>
              <w:t>false</w:t>
            </w:r>
            <w:r w:rsidRPr="00684F73">
              <w:rPr>
                <w:rStyle w:val="crayon-h"/>
                <w:rFonts w:ascii="inherit" w:eastAsia="Times New Roman" w:hAnsi="inherit"/>
                <w:color w:val="000000"/>
                <w:bdr w:val="none" w:sz="0" w:space="0" w:color="auto" w:frame="1"/>
              </w:rPr>
              <w:t xml:space="preserve"> </w:t>
            </w:r>
            <w:r w:rsidRPr="00684F73">
              <w:rPr>
                <w:rStyle w:val="crayon-sy"/>
                <w:rFonts w:ascii="inherit" w:eastAsia="Times New Roman" w:hAnsi="inherit"/>
                <w:color w:val="000000"/>
                <w:bdr w:val="none" w:sz="0" w:space="0" w:color="auto" w:frame="1"/>
              </w:rPr>
              <w:t>]</w:t>
            </w:r>
          </w:p>
          <w:p w14:paraId="6591E7C5" w14:textId="77777777" w:rsidR="00684F73" w:rsidRPr="00684F73" w:rsidRDefault="00684F73">
            <w:pPr>
              <w:rPr>
                <w:rFonts w:ascii="inherit" w:eastAsia="Times New Roman" w:hAnsi="inherit"/>
                <w:color w:val="000000"/>
              </w:rPr>
            </w:pPr>
            <w:r w:rsidRPr="00684F73">
              <w:rPr>
                <w:rStyle w:val="crayon-h"/>
                <w:rFonts w:ascii="inherit" w:eastAsia="Times New Roman" w:hAnsi="inherit"/>
                <w:color w:val="000000"/>
                <w:bdr w:val="none" w:sz="0" w:space="0" w:color="auto" w:frame="1"/>
              </w:rPr>
              <w:t>    </w:t>
            </w:r>
            <w:r w:rsidRPr="00684F73">
              <w:rPr>
                <w:rStyle w:val="crayon-v"/>
                <w:rFonts w:ascii="inherit" w:eastAsia="Times New Roman" w:hAnsi="inherit"/>
                <w:color w:val="000000"/>
                <w:bdr w:val="none" w:sz="0" w:space="0" w:color="auto" w:frame="1"/>
              </w:rPr>
              <w:t>on</w:t>
            </w:r>
            <w:r w:rsidRPr="00684F73">
              <w:rPr>
                <w:rStyle w:val="crayon-h"/>
                <w:rFonts w:ascii="inherit" w:eastAsia="Times New Roman" w:hAnsi="inherit"/>
                <w:color w:val="000000"/>
                <w:bdr w:val="none" w:sz="0" w:space="0" w:color="auto" w:frame="1"/>
              </w:rPr>
              <w:t xml:space="preserve"> </w:t>
            </w:r>
            <w:r w:rsidRPr="00684F73">
              <w:rPr>
                <w:rStyle w:val="crayon-o"/>
                <w:rFonts w:ascii="inherit" w:eastAsia="Times New Roman" w:hAnsi="inherit"/>
                <w:color w:val="000000"/>
                <w:bdr w:val="none" w:sz="0" w:space="0" w:color="auto" w:frame="1"/>
              </w:rPr>
              <w:t>&amp;</w:t>
            </w:r>
            <w:r w:rsidRPr="00684F73">
              <w:rPr>
                <w:rStyle w:val="crayon-v"/>
                <w:rFonts w:ascii="inherit" w:eastAsia="Times New Roman" w:hAnsi="inherit"/>
                <w:color w:val="000000"/>
                <w:bdr w:val="none" w:sz="0" w:space="0" w:color="auto" w:frame="1"/>
              </w:rPr>
              <w:t>lt</w:t>
            </w:r>
            <w:r w:rsidRPr="00684F73">
              <w:rPr>
                <w:rStyle w:val="crayon-sy"/>
                <w:rFonts w:ascii="inherit" w:eastAsia="Times New Roman" w:hAnsi="inherit"/>
                <w:color w:val="000000"/>
                <w:bdr w:val="none" w:sz="0" w:space="0" w:color="auto" w:frame="1"/>
              </w:rPr>
              <w:t>;</w:t>
            </w:r>
            <w:r w:rsidRPr="00684F73">
              <w:rPr>
                <w:rStyle w:val="crayon-v"/>
                <w:rFonts w:ascii="inherit" w:eastAsia="Times New Roman" w:hAnsi="inherit"/>
                <w:color w:val="000000"/>
                <w:bdr w:val="none" w:sz="0" w:space="0" w:color="auto" w:frame="1"/>
              </w:rPr>
              <w:t>trigger</w:t>
            </w:r>
            <w:r w:rsidRPr="00684F73">
              <w:rPr>
                <w:rStyle w:val="crayon-o"/>
                <w:rFonts w:ascii="inherit" w:eastAsia="Times New Roman" w:hAnsi="inherit"/>
                <w:color w:val="000000"/>
                <w:bdr w:val="none" w:sz="0" w:space="0" w:color="auto" w:frame="1"/>
              </w:rPr>
              <w:t>&amp;</w:t>
            </w:r>
            <w:r w:rsidRPr="00684F73">
              <w:rPr>
                <w:rStyle w:val="crayon-v"/>
                <w:rFonts w:ascii="inherit" w:eastAsia="Times New Roman" w:hAnsi="inherit"/>
                <w:color w:val="000000"/>
                <w:bdr w:val="none" w:sz="0" w:space="0" w:color="auto" w:frame="1"/>
              </w:rPr>
              <w:t>gt</w:t>
            </w:r>
            <w:r w:rsidRPr="00684F73">
              <w:rPr>
                <w:rStyle w:val="crayon-sy"/>
                <w:rFonts w:ascii="inherit" w:eastAsia="Times New Roman" w:hAnsi="inherit"/>
                <w:color w:val="000000"/>
                <w:bdr w:val="none" w:sz="0" w:space="0" w:color="auto" w:frame="1"/>
              </w:rPr>
              <w:t>;</w:t>
            </w:r>
          </w:p>
          <w:p w14:paraId="29755858" w14:textId="77777777" w:rsidR="00684F73" w:rsidRPr="00684F73" w:rsidRDefault="00684F73">
            <w:pPr>
              <w:rPr>
                <w:rFonts w:ascii="inherit" w:eastAsia="Times New Roman" w:hAnsi="inherit"/>
                <w:color w:val="000000"/>
              </w:rPr>
            </w:pPr>
            <w:r w:rsidRPr="00684F73">
              <w:rPr>
                <w:rStyle w:val="crayon-h"/>
                <w:rFonts w:ascii="inherit" w:eastAsia="Times New Roman" w:hAnsi="inherit"/>
                <w:color w:val="000000"/>
                <w:bdr w:val="none" w:sz="0" w:space="0" w:color="auto" w:frame="1"/>
              </w:rPr>
              <w:t>        </w:t>
            </w:r>
            <w:r w:rsidRPr="00684F73">
              <w:rPr>
                <w:rStyle w:val="crayon-o"/>
                <w:rFonts w:ascii="inherit" w:eastAsia="Times New Roman" w:hAnsi="inherit"/>
                <w:color w:val="000000"/>
                <w:bdr w:val="none" w:sz="0" w:space="0" w:color="auto" w:frame="1"/>
              </w:rPr>
              <w:t>&amp;</w:t>
            </w:r>
            <w:r w:rsidRPr="00684F73">
              <w:rPr>
                <w:rStyle w:val="crayon-v"/>
                <w:rFonts w:ascii="inherit" w:eastAsia="Times New Roman" w:hAnsi="inherit"/>
                <w:color w:val="000000"/>
                <w:bdr w:val="none" w:sz="0" w:space="0" w:color="auto" w:frame="1"/>
              </w:rPr>
              <w:t>lt</w:t>
            </w:r>
            <w:r w:rsidRPr="00684F73">
              <w:rPr>
                <w:rStyle w:val="crayon-sy"/>
                <w:rFonts w:ascii="inherit" w:eastAsia="Times New Roman" w:hAnsi="inherit"/>
                <w:color w:val="000000"/>
                <w:bdr w:val="none" w:sz="0" w:space="0" w:color="auto" w:frame="1"/>
              </w:rPr>
              <w:t>;</w:t>
            </w:r>
            <w:r w:rsidRPr="00684F73">
              <w:rPr>
                <w:rStyle w:val="crayon-v"/>
                <w:rFonts w:ascii="inherit" w:eastAsia="Times New Roman" w:hAnsi="inherit"/>
                <w:color w:val="000000"/>
                <w:bdr w:val="none" w:sz="0" w:space="0" w:color="auto" w:frame="1"/>
              </w:rPr>
              <w:t>command</w:t>
            </w:r>
            <w:r w:rsidRPr="00684F73">
              <w:rPr>
                <w:rStyle w:val="crayon-o"/>
                <w:rFonts w:ascii="inherit" w:eastAsia="Times New Roman" w:hAnsi="inherit"/>
                <w:color w:val="000000"/>
                <w:bdr w:val="none" w:sz="0" w:space="0" w:color="auto" w:frame="1"/>
              </w:rPr>
              <w:t>&amp;</w:t>
            </w:r>
            <w:r w:rsidRPr="00684F73">
              <w:rPr>
                <w:rStyle w:val="crayon-v"/>
                <w:rFonts w:ascii="inherit" w:eastAsia="Times New Roman" w:hAnsi="inherit"/>
                <w:color w:val="000000"/>
                <w:bdr w:val="none" w:sz="0" w:space="0" w:color="auto" w:frame="1"/>
              </w:rPr>
              <w:t>gt</w:t>
            </w:r>
            <w:r w:rsidRPr="00684F73">
              <w:rPr>
                <w:rStyle w:val="crayon-sy"/>
                <w:rFonts w:ascii="inherit" w:eastAsia="Times New Roman" w:hAnsi="inherit"/>
                <w:color w:val="000000"/>
                <w:bdr w:val="none" w:sz="0" w:space="0" w:color="auto" w:frame="1"/>
              </w:rPr>
              <w:t>;</w:t>
            </w:r>
          </w:p>
          <w:p w14:paraId="15CAF167" w14:textId="77777777" w:rsidR="00684F73" w:rsidRPr="00684F73" w:rsidRDefault="00684F73">
            <w:pPr>
              <w:rPr>
                <w:rFonts w:ascii="inherit" w:eastAsia="Times New Roman" w:hAnsi="inherit"/>
                <w:color w:val="000000"/>
              </w:rPr>
            </w:pPr>
            <w:r w:rsidRPr="00684F73">
              <w:rPr>
                <w:rStyle w:val="crayon-h"/>
                <w:rFonts w:ascii="inherit" w:eastAsia="Times New Roman" w:hAnsi="inherit"/>
                <w:color w:val="000000"/>
                <w:bdr w:val="none" w:sz="0" w:space="0" w:color="auto" w:frame="1"/>
              </w:rPr>
              <w:t>        </w:t>
            </w:r>
            <w:r w:rsidRPr="00684F73">
              <w:rPr>
                <w:rStyle w:val="crayon-o"/>
                <w:rFonts w:ascii="inherit" w:eastAsia="Times New Roman" w:hAnsi="inherit"/>
                <w:color w:val="000000"/>
                <w:bdr w:val="none" w:sz="0" w:space="0" w:color="auto" w:frame="1"/>
              </w:rPr>
              <w:t>&amp;</w:t>
            </w:r>
            <w:r w:rsidRPr="00684F73">
              <w:rPr>
                <w:rStyle w:val="crayon-v"/>
                <w:rFonts w:ascii="inherit" w:eastAsia="Times New Roman" w:hAnsi="inherit"/>
                <w:color w:val="000000"/>
                <w:bdr w:val="none" w:sz="0" w:space="0" w:color="auto" w:frame="1"/>
              </w:rPr>
              <w:t>lt</w:t>
            </w:r>
            <w:r w:rsidRPr="00684F73">
              <w:rPr>
                <w:rStyle w:val="crayon-sy"/>
                <w:rFonts w:ascii="inherit" w:eastAsia="Times New Roman" w:hAnsi="inherit"/>
                <w:color w:val="000000"/>
                <w:bdr w:val="none" w:sz="0" w:space="0" w:color="auto" w:frame="1"/>
              </w:rPr>
              <w:t>;</w:t>
            </w:r>
            <w:r w:rsidRPr="00684F73">
              <w:rPr>
                <w:rStyle w:val="crayon-v"/>
                <w:rFonts w:ascii="inherit" w:eastAsia="Times New Roman" w:hAnsi="inherit"/>
                <w:color w:val="000000"/>
                <w:bdr w:val="none" w:sz="0" w:space="0" w:color="auto" w:frame="1"/>
              </w:rPr>
              <w:t>command</w:t>
            </w:r>
            <w:r w:rsidRPr="00684F73">
              <w:rPr>
                <w:rStyle w:val="crayon-o"/>
                <w:rFonts w:ascii="inherit" w:eastAsia="Times New Roman" w:hAnsi="inherit"/>
                <w:color w:val="000000"/>
                <w:bdr w:val="none" w:sz="0" w:space="0" w:color="auto" w:frame="1"/>
              </w:rPr>
              <w:t>&amp;</w:t>
            </w:r>
            <w:r w:rsidRPr="00684F73">
              <w:rPr>
                <w:rStyle w:val="crayon-v"/>
                <w:rFonts w:ascii="inherit" w:eastAsia="Times New Roman" w:hAnsi="inherit"/>
                <w:color w:val="000000"/>
                <w:bdr w:val="none" w:sz="0" w:space="0" w:color="auto" w:frame="1"/>
              </w:rPr>
              <w:t>gt</w:t>
            </w:r>
            <w:r w:rsidRPr="00684F73">
              <w:rPr>
                <w:rStyle w:val="crayon-sy"/>
                <w:rFonts w:ascii="inherit" w:eastAsia="Times New Roman" w:hAnsi="inherit"/>
                <w:color w:val="000000"/>
                <w:bdr w:val="none" w:sz="0" w:space="0" w:color="auto" w:frame="1"/>
              </w:rPr>
              <w:t>;</w:t>
            </w:r>
          </w:p>
          <w:p w14:paraId="259BB032" w14:textId="77777777" w:rsidR="00684F73" w:rsidRPr="00684F73" w:rsidRDefault="00684F73">
            <w:pPr>
              <w:rPr>
                <w:rFonts w:ascii="inherit" w:eastAsia="Times New Roman" w:hAnsi="inherit"/>
                <w:color w:val="000000"/>
              </w:rPr>
            </w:pPr>
            <w:r w:rsidRPr="00684F73">
              <w:rPr>
                <w:rStyle w:val="crayon-h"/>
                <w:rFonts w:ascii="inherit" w:eastAsia="Times New Roman" w:hAnsi="inherit"/>
                <w:color w:val="000000"/>
                <w:bdr w:val="none" w:sz="0" w:space="0" w:color="auto" w:frame="1"/>
              </w:rPr>
              <w:t>        </w:t>
            </w:r>
            <w:r w:rsidRPr="00684F73">
              <w:rPr>
                <w:rStyle w:val="crayon-o"/>
                <w:rFonts w:ascii="inherit" w:eastAsia="Times New Roman" w:hAnsi="inherit"/>
                <w:color w:val="000000"/>
                <w:bdr w:val="none" w:sz="0" w:space="0" w:color="auto" w:frame="1"/>
              </w:rPr>
              <w:t>&amp;</w:t>
            </w:r>
            <w:r w:rsidRPr="00684F73">
              <w:rPr>
                <w:rStyle w:val="crayon-v"/>
                <w:rFonts w:ascii="inherit" w:eastAsia="Times New Roman" w:hAnsi="inherit"/>
                <w:color w:val="000000"/>
                <w:bdr w:val="none" w:sz="0" w:space="0" w:color="auto" w:frame="1"/>
              </w:rPr>
              <w:t>lt</w:t>
            </w:r>
            <w:r w:rsidRPr="00684F73">
              <w:rPr>
                <w:rStyle w:val="crayon-sy"/>
                <w:rFonts w:ascii="inherit" w:eastAsia="Times New Roman" w:hAnsi="inherit"/>
                <w:color w:val="000000"/>
                <w:bdr w:val="none" w:sz="0" w:space="0" w:color="auto" w:frame="1"/>
              </w:rPr>
              <w:t>;</w:t>
            </w:r>
            <w:r w:rsidRPr="00684F73">
              <w:rPr>
                <w:rStyle w:val="crayon-v"/>
                <w:rFonts w:ascii="inherit" w:eastAsia="Times New Roman" w:hAnsi="inherit"/>
                <w:color w:val="000000"/>
                <w:bdr w:val="none" w:sz="0" w:space="0" w:color="auto" w:frame="1"/>
              </w:rPr>
              <w:t>command</w:t>
            </w:r>
            <w:r w:rsidRPr="00684F73">
              <w:rPr>
                <w:rStyle w:val="crayon-o"/>
                <w:rFonts w:ascii="inherit" w:eastAsia="Times New Roman" w:hAnsi="inherit"/>
                <w:color w:val="000000"/>
                <w:bdr w:val="none" w:sz="0" w:space="0" w:color="auto" w:frame="1"/>
              </w:rPr>
              <w:t>&amp;</w:t>
            </w:r>
            <w:r w:rsidRPr="00684F73">
              <w:rPr>
                <w:rStyle w:val="crayon-v"/>
                <w:rFonts w:ascii="inherit" w:eastAsia="Times New Roman" w:hAnsi="inherit"/>
                <w:color w:val="000000"/>
                <w:bdr w:val="none" w:sz="0" w:space="0" w:color="auto" w:frame="1"/>
              </w:rPr>
              <w:t>gt</w:t>
            </w:r>
            <w:r w:rsidRPr="00684F73">
              <w:rPr>
                <w:rStyle w:val="crayon-sy"/>
                <w:rFonts w:ascii="inherit" w:eastAsia="Times New Roman" w:hAnsi="inherit"/>
                <w:color w:val="000000"/>
                <w:bdr w:val="none" w:sz="0" w:space="0" w:color="auto" w:frame="1"/>
              </w:rPr>
              <w:t>;</w:t>
            </w:r>
          </w:p>
        </w:tc>
      </w:tr>
    </w:tbl>
    <w:p w14:paraId="77730CD1" w14:textId="77777777" w:rsidR="00684F73" w:rsidRDefault="00684F73" w:rsidP="00684F73">
      <w:pPr>
        <w:rPr>
          <w:rFonts w:eastAsia="Times New Roman"/>
        </w:rPr>
      </w:pPr>
    </w:p>
    <w:p w14:paraId="2600ECBB" w14:textId="77777777" w:rsidR="00684F73" w:rsidRDefault="00684F73" w:rsidP="00684F73">
      <w:pPr>
        <w:rPr>
          <w:rFonts w:eastAsia="Times New Roman"/>
        </w:rPr>
      </w:pPr>
      <w:r>
        <w:rPr>
          <w:rFonts w:ascii="Microsoft YaHei" w:eastAsia="Microsoft YaHei" w:hAnsi="Microsoft YaHei" w:hint="eastAsia"/>
          <w:color w:val="2E2E2E"/>
          <w:sz w:val="23"/>
          <w:szCs w:val="23"/>
          <w:shd w:val="clear" w:color="auto" w:fill="FFFFFF"/>
        </w:rPr>
        <w:t>Service（服务）：服务是init进程启动的程序、当服务退出时init进程会视情况重启服务。</w:t>
      </w:r>
      <w:r>
        <w:rPr>
          <w:rFonts w:ascii="Microsoft YaHei" w:eastAsia="Microsoft YaHei" w:hAnsi="Microsoft YaHei" w:hint="eastAsia"/>
          <w:color w:val="2E2E2E"/>
          <w:sz w:val="23"/>
          <w:szCs w:val="23"/>
        </w:rPr>
        <w:br/>
      </w:r>
      <w:r>
        <w:rPr>
          <w:rFonts w:ascii="Microsoft YaHei" w:eastAsia="Microsoft YaHei" w:hAnsi="Microsoft YaHei" w:hint="eastAsia"/>
          <w:color w:val="2E2E2E"/>
          <w:sz w:val="23"/>
          <w:szCs w:val="23"/>
          <w:shd w:val="clear" w:color="auto" w:fill="FFFFFF"/>
        </w:rPr>
        <w:t>语法</w:t>
      </w:r>
    </w:p>
    <w:p w14:paraId="1D693346" w14:textId="77777777" w:rsidR="00684F73" w:rsidRPr="00684F73" w:rsidRDefault="00684F73" w:rsidP="00684F73">
      <w:pPr>
        <w:shd w:val="clear" w:color="auto" w:fill="F8F8FF"/>
        <w:spacing w:line="225" w:lineRule="atLeast"/>
        <w:rPr>
          <w:rFonts w:ascii="Monaco" w:eastAsia="Times New Roman" w:hAnsi="Monaco"/>
          <w:color w:val="000000"/>
        </w:rPr>
      </w:pPr>
      <w:r w:rsidRPr="00684F73">
        <w:rPr>
          <w:rStyle w:val="crayon-sy"/>
          <w:rFonts w:ascii="inherit" w:eastAsia="Times New Roman" w:hAnsi="inherit"/>
          <w:color w:val="000000"/>
          <w:bdr w:val="none" w:sz="0" w:space="0" w:color="auto" w:frame="1"/>
        </w:rPr>
        <w:t>;</w:t>
      </w:r>
      <w:r w:rsidRPr="00684F73">
        <w:rPr>
          <w:rStyle w:val="crayon-h"/>
          <w:rFonts w:ascii="inherit" w:eastAsia="Times New Roman" w:hAnsi="inherit"/>
          <w:color w:val="000000"/>
          <w:bdr w:val="none" w:sz="0" w:space="0" w:color="auto" w:frame="1"/>
        </w:rPr>
        <w:t xml:space="preserve"> </w:t>
      </w:r>
      <w:r w:rsidRPr="00684F73">
        <w:rPr>
          <w:rStyle w:val="crayon-v"/>
          <w:rFonts w:ascii="inherit" w:eastAsia="Times New Roman" w:hAnsi="inherit"/>
          <w:color w:val="000000"/>
          <w:bdr w:val="none" w:sz="0" w:space="0" w:color="auto" w:frame="1"/>
        </w:rPr>
        <w:t>html</w:t>
      </w:r>
      <w:r w:rsidRPr="00684F73">
        <w:rPr>
          <w:rStyle w:val="crayon-o"/>
          <w:rFonts w:ascii="inherit" w:eastAsia="Times New Roman" w:hAnsi="inherit"/>
          <w:color w:val="000000"/>
          <w:bdr w:val="none" w:sz="0" w:space="0" w:color="auto" w:frame="1"/>
        </w:rPr>
        <w:t>-</w:t>
      </w:r>
      <w:r w:rsidRPr="00684F73">
        <w:rPr>
          <w:rStyle w:val="crayon-v"/>
          <w:rFonts w:ascii="inherit" w:eastAsia="Times New Roman" w:hAnsi="inherit"/>
          <w:color w:val="000000"/>
          <w:bdr w:val="none" w:sz="0" w:space="0" w:color="auto" w:frame="1"/>
        </w:rPr>
        <w:t>script</w:t>
      </w:r>
      <w:r w:rsidRPr="00684F73">
        <w:rPr>
          <w:rStyle w:val="crayon-o"/>
          <w:rFonts w:ascii="inherit" w:eastAsia="Times New Roman" w:hAnsi="inherit"/>
          <w:color w:val="000000"/>
          <w:bdr w:val="none" w:sz="0" w:space="0" w:color="auto" w:frame="1"/>
        </w:rPr>
        <w:t>:</w:t>
      </w:r>
      <w:r w:rsidRPr="00684F73">
        <w:rPr>
          <w:rStyle w:val="crayon-h"/>
          <w:rFonts w:ascii="inherit" w:eastAsia="Times New Roman" w:hAnsi="inherit"/>
          <w:color w:val="000000"/>
          <w:bdr w:val="none" w:sz="0" w:space="0" w:color="auto" w:frame="1"/>
        </w:rPr>
        <w:t xml:space="preserve"> </w:t>
      </w:r>
      <w:r w:rsidRPr="00684F73">
        <w:rPr>
          <w:rStyle w:val="crayon-t"/>
          <w:rFonts w:ascii="inherit" w:eastAsia="Times New Roman" w:hAnsi="inherit"/>
          <w:color w:val="000000"/>
          <w:bdr w:val="none" w:sz="0" w:space="0" w:color="auto" w:frame="1"/>
        </w:rPr>
        <w:t>false</w:t>
      </w:r>
      <w:r w:rsidRPr="00684F73">
        <w:rPr>
          <w:rStyle w:val="crayon-h"/>
          <w:rFonts w:ascii="inherit" w:eastAsia="Times New Roman" w:hAnsi="inherit"/>
          <w:color w:val="000000"/>
          <w:bdr w:val="none" w:sz="0" w:space="0" w:color="auto" w:frame="1"/>
        </w:rPr>
        <w:t xml:space="preserve"> </w:t>
      </w:r>
      <w:r w:rsidRPr="00684F73">
        <w:rPr>
          <w:rStyle w:val="crayon-sy"/>
          <w:rFonts w:ascii="inherit" w:eastAsia="Times New Roman" w:hAnsi="inherit"/>
          <w:color w:val="000000"/>
          <w:bdr w:val="none" w:sz="0" w:space="0" w:color="auto" w:frame="1"/>
        </w:rPr>
        <w:t>]</w:t>
      </w:r>
    </w:p>
    <w:p w14:paraId="67E0C3D1" w14:textId="77777777" w:rsidR="00684F73" w:rsidRPr="00684F73" w:rsidRDefault="00684F73" w:rsidP="00684F73">
      <w:pPr>
        <w:shd w:val="clear" w:color="auto" w:fill="F8F8FF"/>
        <w:spacing w:line="225" w:lineRule="atLeast"/>
        <w:rPr>
          <w:rFonts w:ascii="Monaco" w:eastAsia="Times New Roman" w:hAnsi="Monaco"/>
          <w:color w:val="000000"/>
        </w:rPr>
      </w:pPr>
      <w:r w:rsidRPr="00684F73">
        <w:rPr>
          <w:rStyle w:val="crayon-v"/>
          <w:rFonts w:ascii="inherit" w:eastAsia="Times New Roman" w:hAnsi="inherit"/>
          <w:color w:val="000000"/>
          <w:bdr w:val="none" w:sz="0" w:space="0" w:color="auto" w:frame="1"/>
        </w:rPr>
        <w:t>service</w:t>
      </w:r>
      <w:r w:rsidRPr="00684F73">
        <w:rPr>
          <w:rStyle w:val="crayon-h"/>
          <w:rFonts w:ascii="inherit" w:eastAsia="Times New Roman" w:hAnsi="inherit"/>
          <w:color w:val="000000"/>
          <w:bdr w:val="none" w:sz="0" w:space="0" w:color="auto" w:frame="1"/>
        </w:rPr>
        <w:t xml:space="preserve"> </w:t>
      </w:r>
      <w:r w:rsidRPr="00684F73">
        <w:rPr>
          <w:rStyle w:val="crayon-o"/>
          <w:rFonts w:ascii="inherit" w:eastAsia="Times New Roman" w:hAnsi="inherit"/>
          <w:color w:val="000000"/>
          <w:bdr w:val="none" w:sz="0" w:space="0" w:color="auto" w:frame="1"/>
        </w:rPr>
        <w:t>&amp;</w:t>
      </w:r>
      <w:r w:rsidRPr="00684F73">
        <w:rPr>
          <w:rStyle w:val="crayon-v"/>
          <w:rFonts w:ascii="inherit" w:eastAsia="Times New Roman" w:hAnsi="inherit"/>
          <w:color w:val="000000"/>
          <w:bdr w:val="none" w:sz="0" w:space="0" w:color="auto" w:frame="1"/>
        </w:rPr>
        <w:t>lt</w:t>
      </w:r>
      <w:r w:rsidRPr="00684F73">
        <w:rPr>
          <w:rStyle w:val="crayon-sy"/>
          <w:rFonts w:ascii="inherit" w:eastAsia="Times New Roman" w:hAnsi="inherit"/>
          <w:color w:val="000000"/>
          <w:bdr w:val="none" w:sz="0" w:space="0" w:color="auto" w:frame="1"/>
        </w:rPr>
        <w:t>;</w:t>
      </w:r>
      <w:r w:rsidRPr="00684F73">
        <w:rPr>
          <w:rStyle w:val="crayon-v"/>
          <w:rFonts w:ascii="inherit" w:eastAsia="Times New Roman" w:hAnsi="inherit"/>
          <w:color w:val="000000"/>
          <w:bdr w:val="none" w:sz="0" w:space="0" w:color="auto" w:frame="1"/>
        </w:rPr>
        <w:t>name</w:t>
      </w:r>
      <w:r w:rsidRPr="00684F73">
        <w:rPr>
          <w:rStyle w:val="crayon-o"/>
          <w:rFonts w:ascii="inherit" w:eastAsia="Times New Roman" w:hAnsi="inherit"/>
          <w:color w:val="000000"/>
          <w:bdr w:val="none" w:sz="0" w:space="0" w:color="auto" w:frame="1"/>
        </w:rPr>
        <w:t>&amp;</w:t>
      </w:r>
      <w:r w:rsidRPr="00684F73">
        <w:rPr>
          <w:rStyle w:val="crayon-v"/>
          <w:rFonts w:ascii="inherit" w:eastAsia="Times New Roman" w:hAnsi="inherit"/>
          <w:color w:val="000000"/>
          <w:bdr w:val="none" w:sz="0" w:space="0" w:color="auto" w:frame="1"/>
        </w:rPr>
        <w:t>gt</w:t>
      </w:r>
      <w:r w:rsidRPr="00684F73">
        <w:rPr>
          <w:rStyle w:val="crayon-sy"/>
          <w:rFonts w:ascii="inherit" w:eastAsia="Times New Roman" w:hAnsi="inherit"/>
          <w:color w:val="000000"/>
          <w:bdr w:val="none" w:sz="0" w:space="0" w:color="auto" w:frame="1"/>
        </w:rPr>
        <w:t>;</w:t>
      </w:r>
      <w:r w:rsidRPr="00684F73">
        <w:rPr>
          <w:rStyle w:val="crayon-h"/>
          <w:rFonts w:ascii="inherit" w:eastAsia="Times New Roman" w:hAnsi="inherit"/>
          <w:color w:val="000000"/>
          <w:bdr w:val="none" w:sz="0" w:space="0" w:color="auto" w:frame="1"/>
        </w:rPr>
        <w:t xml:space="preserve"> </w:t>
      </w:r>
      <w:r w:rsidRPr="00684F73">
        <w:rPr>
          <w:rStyle w:val="crayon-o"/>
          <w:rFonts w:ascii="inherit" w:eastAsia="Times New Roman" w:hAnsi="inherit"/>
          <w:color w:val="000000"/>
          <w:bdr w:val="none" w:sz="0" w:space="0" w:color="auto" w:frame="1"/>
        </w:rPr>
        <w:t>&amp;</w:t>
      </w:r>
      <w:r w:rsidRPr="00684F73">
        <w:rPr>
          <w:rStyle w:val="crayon-v"/>
          <w:rFonts w:ascii="inherit" w:eastAsia="Times New Roman" w:hAnsi="inherit"/>
          <w:color w:val="000000"/>
          <w:bdr w:val="none" w:sz="0" w:space="0" w:color="auto" w:frame="1"/>
        </w:rPr>
        <w:t>lt</w:t>
      </w:r>
      <w:r w:rsidRPr="00684F73">
        <w:rPr>
          <w:rStyle w:val="crayon-sy"/>
          <w:rFonts w:ascii="inherit" w:eastAsia="Times New Roman" w:hAnsi="inherit"/>
          <w:color w:val="000000"/>
          <w:bdr w:val="none" w:sz="0" w:space="0" w:color="auto" w:frame="1"/>
        </w:rPr>
        <w:t>;</w:t>
      </w:r>
      <w:r w:rsidRPr="00684F73">
        <w:rPr>
          <w:rStyle w:val="crayon-v"/>
          <w:rFonts w:ascii="inherit" w:eastAsia="Times New Roman" w:hAnsi="inherit"/>
          <w:color w:val="000000"/>
          <w:bdr w:val="none" w:sz="0" w:space="0" w:color="auto" w:frame="1"/>
        </w:rPr>
        <w:t>pathname</w:t>
      </w:r>
      <w:r w:rsidRPr="00684F73">
        <w:rPr>
          <w:rStyle w:val="crayon-o"/>
          <w:rFonts w:ascii="inherit" w:eastAsia="Times New Roman" w:hAnsi="inherit"/>
          <w:color w:val="000000"/>
          <w:bdr w:val="none" w:sz="0" w:space="0" w:color="auto" w:frame="1"/>
        </w:rPr>
        <w:t>&amp;</w:t>
      </w:r>
      <w:r w:rsidRPr="00684F73">
        <w:rPr>
          <w:rStyle w:val="crayon-v"/>
          <w:rFonts w:ascii="inherit" w:eastAsia="Times New Roman" w:hAnsi="inherit"/>
          <w:color w:val="000000"/>
          <w:bdr w:val="none" w:sz="0" w:space="0" w:color="auto" w:frame="1"/>
        </w:rPr>
        <w:t>gt</w:t>
      </w:r>
      <w:r w:rsidRPr="00684F73">
        <w:rPr>
          <w:rStyle w:val="crayon-sy"/>
          <w:rFonts w:ascii="inherit" w:eastAsia="Times New Roman" w:hAnsi="inherit"/>
          <w:color w:val="000000"/>
          <w:bdr w:val="none" w:sz="0" w:space="0" w:color="auto" w:frame="1"/>
        </w:rPr>
        <w:t>;</w:t>
      </w:r>
      <w:r w:rsidRPr="00684F73">
        <w:rPr>
          <w:rStyle w:val="crayon-h"/>
          <w:rFonts w:ascii="inherit" w:eastAsia="Times New Roman" w:hAnsi="inherit"/>
          <w:color w:val="000000"/>
          <w:bdr w:val="none" w:sz="0" w:space="0" w:color="auto" w:frame="1"/>
        </w:rPr>
        <w:t xml:space="preserve"> </w:t>
      </w:r>
      <w:r w:rsidRPr="00684F73">
        <w:rPr>
          <w:rStyle w:val="crayon-sy"/>
          <w:rFonts w:ascii="inherit" w:eastAsia="Times New Roman" w:hAnsi="inherit"/>
          <w:color w:val="000000"/>
          <w:bdr w:val="none" w:sz="0" w:space="0" w:color="auto" w:frame="1"/>
        </w:rPr>
        <w:t>[</w:t>
      </w:r>
      <w:r w:rsidRPr="00684F73">
        <w:rPr>
          <w:rStyle w:val="crayon-o"/>
          <w:rFonts w:ascii="inherit" w:eastAsia="Times New Roman" w:hAnsi="inherit"/>
          <w:color w:val="000000"/>
          <w:bdr w:val="none" w:sz="0" w:space="0" w:color="auto" w:frame="1"/>
        </w:rPr>
        <w:t>&amp;</w:t>
      </w:r>
      <w:r w:rsidRPr="00684F73">
        <w:rPr>
          <w:rStyle w:val="crayon-v"/>
          <w:rFonts w:ascii="inherit" w:eastAsia="Times New Roman" w:hAnsi="inherit"/>
          <w:color w:val="000000"/>
          <w:bdr w:val="none" w:sz="0" w:space="0" w:color="auto" w:frame="1"/>
        </w:rPr>
        <w:t>lt</w:t>
      </w:r>
      <w:r w:rsidRPr="00684F73">
        <w:rPr>
          <w:rStyle w:val="crayon-sy"/>
          <w:rFonts w:ascii="inherit" w:eastAsia="Times New Roman" w:hAnsi="inherit"/>
          <w:color w:val="000000"/>
          <w:bdr w:val="none" w:sz="0" w:space="0" w:color="auto" w:frame="1"/>
        </w:rPr>
        <w:t>;</w:t>
      </w:r>
      <w:r w:rsidRPr="00684F73">
        <w:rPr>
          <w:rStyle w:val="crayon-v"/>
          <w:rFonts w:ascii="inherit" w:eastAsia="Times New Roman" w:hAnsi="inherit"/>
          <w:color w:val="000000"/>
          <w:bdr w:val="none" w:sz="0" w:space="0" w:color="auto" w:frame="1"/>
        </w:rPr>
        <w:t>argument</w:t>
      </w:r>
      <w:r w:rsidRPr="00684F73">
        <w:rPr>
          <w:rStyle w:val="crayon-o"/>
          <w:rFonts w:ascii="inherit" w:eastAsia="Times New Roman" w:hAnsi="inherit"/>
          <w:color w:val="000000"/>
          <w:bdr w:val="none" w:sz="0" w:space="0" w:color="auto" w:frame="1"/>
        </w:rPr>
        <w:t>&amp;</w:t>
      </w:r>
      <w:r w:rsidRPr="00684F73">
        <w:rPr>
          <w:rStyle w:val="crayon-v"/>
          <w:rFonts w:ascii="inherit" w:eastAsia="Times New Roman" w:hAnsi="inherit"/>
          <w:color w:val="000000"/>
          <w:bdr w:val="none" w:sz="0" w:space="0" w:color="auto" w:frame="1"/>
        </w:rPr>
        <w:t>gt</w:t>
      </w:r>
      <w:r w:rsidRPr="00684F73">
        <w:rPr>
          <w:rStyle w:val="crayon-sy"/>
          <w:rFonts w:ascii="inherit" w:eastAsia="Times New Roman" w:hAnsi="inherit"/>
          <w:color w:val="000000"/>
          <w:bdr w:val="none" w:sz="0" w:space="0" w:color="auto" w:frame="1"/>
        </w:rPr>
        <w:t>;]</w:t>
      </w:r>
      <w:r w:rsidRPr="00684F73">
        <w:rPr>
          <w:rStyle w:val="crayon-o"/>
          <w:rFonts w:ascii="inherit" w:eastAsia="Times New Roman" w:hAnsi="inherit"/>
          <w:color w:val="000000"/>
          <w:bdr w:val="none" w:sz="0" w:space="0" w:color="auto" w:frame="1"/>
        </w:rPr>
        <w:t>*</w:t>
      </w:r>
    </w:p>
    <w:p w14:paraId="34C51C64" w14:textId="77777777" w:rsidR="00684F73" w:rsidRPr="00684F73" w:rsidRDefault="00684F73" w:rsidP="00684F73">
      <w:pPr>
        <w:shd w:val="clear" w:color="auto" w:fill="F8F8FF"/>
        <w:spacing w:line="225" w:lineRule="atLeast"/>
        <w:rPr>
          <w:rFonts w:ascii="Monaco" w:eastAsia="Times New Roman" w:hAnsi="Monaco"/>
          <w:color w:val="000000"/>
        </w:rPr>
      </w:pPr>
      <w:r w:rsidRPr="00684F73">
        <w:rPr>
          <w:rStyle w:val="crayon-h"/>
          <w:rFonts w:ascii="inherit" w:eastAsia="Times New Roman" w:hAnsi="inherit"/>
          <w:color w:val="000000"/>
          <w:bdr w:val="none" w:sz="0" w:space="0" w:color="auto" w:frame="1"/>
        </w:rPr>
        <w:t>    </w:t>
      </w:r>
      <w:r w:rsidRPr="00684F73">
        <w:rPr>
          <w:rStyle w:val="crayon-o"/>
          <w:rFonts w:ascii="inherit" w:eastAsia="Times New Roman" w:hAnsi="inherit"/>
          <w:color w:val="000000"/>
          <w:bdr w:val="none" w:sz="0" w:space="0" w:color="auto" w:frame="1"/>
        </w:rPr>
        <w:t>&amp;</w:t>
      </w:r>
      <w:r w:rsidRPr="00684F73">
        <w:rPr>
          <w:rStyle w:val="crayon-v"/>
          <w:rFonts w:ascii="inherit" w:eastAsia="Times New Roman" w:hAnsi="inherit"/>
          <w:color w:val="000000"/>
          <w:bdr w:val="none" w:sz="0" w:space="0" w:color="auto" w:frame="1"/>
        </w:rPr>
        <w:t>lt</w:t>
      </w:r>
      <w:r w:rsidRPr="00684F73">
        <w:rPr>
          <w:rStyle w:val="crayon-sy"/>
          <w:rFonts w:ascii="inherit" w:eastAsia="Times New Roman" w:hAnsi="inherit"/>
          <w:color w:val="000000"/>
          <w:bdr w:val="none" w:sz="0" w:space="0" w:color="auto" w:frame="1"/>
        </w:rPr>
        <w:t>;</w:t>
      </w:r>
      <w:r w:rsidRPr="00684F73">
        <w:rPr>
          <w:rStyle w:val="crayon-v"/>
          <w:rFonts w:ascii="inherit" w:eastAsia="Times New Roman" w:hAnsi="inherit"/>
          <w:color w:val="000000"/>
          <w:bdr w:val="none" w:sz="0" w:space="0" w:color="auto" w:frame="1"/>
        </w:rPr>
        <w:t>option</w:t>
      </w:r>
      <w:r w:rsidRPr="00684F73">
        <w:rPr>
          <w:rStyle w:val="crayon-o"/>
          <w:rFonts w:ascii="inherit" w:eastAsia="Times New Roman" w:hAnsi="inherit"/>
          <w:color w:val="000000"/>
          <w:bdr w:val="none" w:sz="0" w:space="0" w:color="auto" w:frame="1"/>
        </w:rPr>
        <w:t>&amp;</w:t>
      </w:r>
      <w:r w:rsidRPr="00684F73">
        <w:rPr>
          <w:rStyle w:val="crayon-v"/>
          <w:rFonts w:ascii="inherit" w:eastAsia="Times New Roman" w:hAnsi="inherit"/>
          <w:color w:val="000000"/>
          <w:bdr w:val="none" w:sz="0" w:space="0" w:color="auto" w:frame="1"/>
        </w:rPr>
        <w:t>gt</w:t>
      </w:r>
      <w:r w:rsidRPr="00684F73">
        <w:rPr>
          <w:rStyle w:val="crayon-sy"/>
          <w:rFonts w:ascii="inherit" w:eastAsia="Times New Roman" w:hAnsi="inherit"/>
          <w:color w:val="000000"/>
          <w:bdr w:val="none" w:sz="0" w:space="0" w:color="auto" w:frame="1"/>
        </w:rPr>
        <w:t>;</w:t>
      </w:r>
    </w:p>
    <w:p w14:paraId="08DEFEA6" w14:textId="77777777" w:rsidR="00684F73" w:rsidRPr="00684F73" w:rsidRDefault="00684F73" w:rsidP="00684F73">
      <w:pPr>
        <w:shd w:val="clear" w:color="auto" w:fill="F8F8FF"/>
        <w:spacing w:line="225" w:lineRule="atLeast"/>
        <w:rPr>
          <w:rFonts w:ascii="Monaco" w:eastAsia="Times New Roman" w:hAnsi="Monaco"/>
          <w:color w:val="000000"/>
        </w:rPr>
      </w:pPr>
      <w:r w:rsidRPr="00684F73">
        <w:rPr>
          <w:rStyle w:val="crayon-h"/>
          <w:rFonts w:ascii="inherit" w:eastAsia="Times New Roman" w:hAnsi="inherit"/>
          <w:color w:val="000000"/>
          <w:bdr w:val="none" w:sz="0" w:space="0" w:color="auto" w:frame="1"/>
        </w:rPr>
        <w:t>    </w:t>
      </w:r>
      <w:r w:rsidRPr="00684F73">
        <w:rPr>
          <w:rStyle w:val="crayon-o"/>
          <w:rFonts w:ascii="inherit" w:eastAsia="Times New Roman" w:hAnsi="inherit"/>
          <w:color w:val="000000"/>
          <w:bdr w:val="none" w:sz="0" w:space="0" w:color="auto" w:frame="1"/>
        </w:rPr>
        <w:t>&amp;</w:t>
      </w:r>
      <w:r w:rsidRPr="00684F73">
        <w:rPr>
          <w:rStyle w:val="crayon-v"/>
          <w:rFonts w:ascii="inherit" w:eastAsia="Times New Roman" w:hAnsi="inherit"/>
          <w:color w:val="000000"/>
          <w:bdr w:val="none" w:sz="0" w:space="0" w:color="auto" w:frame="1"/>
        </w:rPr>
        <w:t>lt</w:t>
      </w:r>
      <w:r w:rsidRPr="00684F73">
        <w:rPr>
          <w:rStyle w:val="crayon-sy"/>
          <w:rFonts w:ascii="inherit" w:eastAsia="Times New Roman" w:hAnsi="inherit"/>
          <w:color w:val="000000"/>
          <w:bdr w:val="none" w:sz="0" w:space="0" w:color="auto" w:frame="1"/>
        </w:rPr>
        <w:t>;</w:t>
      </w:r>
      <w:r w:rsidRPr="00684F73">
        <w:rPr>
          <w:rStyle w:val="crayon-v"/>
          <w:rFonts w:ascii="inherit" w:eastAsia="Times New Roman" w:hAnsi="inherit"/>
          <w:color w:val="000000"/>
          <w:bdr w:val="none" w:sz="0" w:space="0" w:color="auto" w:frame="1"/>
        </w:rPr>
        <w:t>option</w:t>
      </w:r>
      <w:r w:rsidRPr="00684F73">
        <w:rPr>
          <w:rStyle w:val="crayon-o"/>
          <w:rFonts w:ascii="inherit" w:eastAsia="Times New Roman" w:hAnsi="inherit"/>
          <w:color w:val="000000"/>
          <w:bdr w:val="none" w:sz="0" w:space="0" w:color="auto" w:frame="1"/>
        </w:rPr>
        <w:t>&amp;</w:t>
      </w:r>
      <w:r w:rsidRPr="00684F73">
        <w:rPr>
          <w:rStyle w:val="crayon-v"/>
          <w:rFonts w:ascii="inherit" w:eastAsia="Times New Roman" w:hAnsi="inherit"/>
          <w:color w:val="000000"/>
          <w:bdr w:val="none" w:sz="0" w:space="0" w:color="auto" w:frame="1"/>
        </w:rPr>
        <w:t>gt</w:t>
      </w:r>
      <w:r w:rsidRPr="00684F73">
        <w:rPr>
          <w:rStyle w:val="crayon-sy"/>
          <w:rFonts w:ascii="inherit" w:eastAsia="Times New Roman" w:hAnsi="inherit"/>
          <w:color w:val="000000"/>
          <w:bdr w:val="none" w:sz="0" w:space="0" w:color="auto" w:frame="1"/>
        </w:rPr>
        <w:t>;</w:t>
      </w:r>
    </w:p>
    <w:p w14:paraId="6DDBE35E" w14:textId="77777777" w:rsidR="00684F73" w:rsidRPr="00684F73" w:rsidRDefault="00684F73" w:rsidP="00684F73">
      <w:pPr>
        <w:shd w:val="clear" w:color="auto" w:fill="F8F8FF"/>
        <w:spacing w:line="225" w:lineRule="atLeast"/>
        <w:rPr>
          <w:rFonts w:ascii="Monaco" w:eastAsia="Times New Roman" w:hAnsi="Monaco"/>
          <w:color w:val="000000"/>
        </w:rPr>
      </w:pPr>
      <w:r w:rsidRPr="00684F73">
        <w:rPr>
          <w:rStyle w:val="crayon-h"/>
          <w:rFonts w:ascii="inherit" w:eastAsia="Times New Roman" w:hAnsi="inherit"/>
          <w:color w:val="000000"/>
          <w:bdr w:val="none" w:sz="0" w:space="0" w:color="auto" w:frame="1"/>
        </w:rPr>
        <w:t>    </w:t>
      </w:r>
      <w:r w:rsidRPr="00684F73">
        <w:rPr>
          <w:rStyle w:val="crayon-sy"/>
          <w:rFonts w:ascii="inherit" w:eastAsia="Times New Roman" w:hAnsi="inherit"/>
          <w:color w:val="000000"/>
          <w:bdr w:val="none" w:sz="0" w:space="0" w:color="auto" w:frame="1"/>
        </w:rPr>
        <w:t>...</w:t>
      </w:r>
    </w:p>
    <w:p w14:paraId="3EF9D52F" w14:textId="77777777" w:rsidR="00684F73" w:rsidRDefault="00684F73" w:rsidP="00684F73">
      <w:pPr>
        <w:pStyle w:val="a7"/>
        <w:shd w:val="clear" w:color="auto" w:fill="FFFFFF"/>
        <w:spacing w:before="0" w:beforeAutospacing="0" w:after="300" w:afterAutospacing="0" w:line="360" w:lineRule="atLeast"/>
        <w:rPr>
          <w:rFonts w:ascii="Microsoft YaHei" w:eastAsia="Microsoft YaHei" w:hAnsi="Microsoft YaHei"/>
          <w:color w:val="2E2E2E"/>
          <w:sz w:val="23"/>
          <w:szCs w:val="23"/>
        </w:rPr>
      </w:pPr>
      <w:r>
        <w:rPr>
          <w:rFonts w:ascii="Microsoft YaHei" w:eastAsia="Microsoft YaHei" w:hAnsi="Microsoft YaHei" w:hint="eastAsia"/>
          <w:color w:val="2E2E2E"/>
          <w:sz w:val="23"/>
          <w:szCs w:val="23"/>
        </w:rPr>
        <w:t>Options（选项）</w:t>
      </w:r>
      <w:r>
        <w:rPr>
          <w:rFonts w:ascii="Microsoft YaHei" w:eastAsia="Microsoft YaHei" w:hAnsi="Microsoft YaHei" w:hint="eastAsia"/>
          <w:color w:val="2E2E2E"/>
          <w:sz w:val="23"/>
          <w:szCs w:val="23"/>
        </w:rPr>
        <w:br/>
        <w:t>选项是对服务的描述。它们影响init进程如何以及何时启动服务。</w:t>
      </w:r>
      <w:r>
        <w:rPr>
          <w:rFonts w:ascii="Microsoft YaHei" w:eastAsia="Microsoft YaHei" w:hAnsi="Microsoft YaHei" w:hint="eastAsia"/>
          <w:color w:val="2E2E2E"/>
          <w:sz w:val="23"/>
          <w:szCs w:val="23"/>
        </w:rPr>
        <w:br/>
        <w:t>咱们来看看默认的init.rc文件。这里我只列出了主要的事件以及服务。</w:t>
      </w:r>
      <w:r>
        <w:rPr>
          <w:rFonts w:ascii="Microsoft YaHei" w:eastAsia="Microsoft YaHei" w:hAnsi="Microsoft YaHei" w:hint="eastAsia"/>
          <w:color w:val="2E2E2E"/>
          <w:sz w:val="23"/>
          <w:szCs w:val="23"/>
        </w:rPr>
        <w:br/>
        <w:t>Table</w:t>
      </w:r>
    </w:p>
    <w:tbl>
      <w:tblPr>
        <w:tblW w:w="15669" w:type="dxa"/>
        <w:tblBorders>
          <w:top w:val="single" w:sz="6" w:space="0" w:color="E8E8E8"/>
          <w:left w:val="single" w:sz="6" w:space="0" w:color="E8E8E8"/>
          <w:bottom w:val="single" w:sz="6" w:space="0" w:color="E8E8E8"/>
          <w:right w:val="single" w:sz="6" w:space="0" w:color="E8E8E8"/>
        </w:tblBorders>
        <w:shd w:val="clear" w:color="auto" w:fill="FFFFFF"/>
        <w:tblCellMar>
          <w:left w:w="75" w:type="dxa"/>
          <w:right w:w="75" w:type="dxa"/>
        </w:tblCellMar>
        <w:tblLook w:val="04A0" w:firstRow="1" w:lastRow="0" w:firstColumn="1" w:lastColumn="0" w:noHBand="0" w:noVBand="1"/>
      </w:tblPr>
      <w:tblGrid>
        <w:gridCol w:w="4155"/>
        <w:gridCol w:w="11514"/>
      </w:tblGrid>
      <w:tr w:rsidR="00C91AF2" w14:paraId="03DEF022" w14:textId="77777777" w:rsidTr="00C91AF2">
        <w:trPr>
          <w:trHeight w:val="331"/>
        </w:trPr>
        <w:tc>
          <w:tcPr>
            <w:tcW w:w="0" w:type="auto"/>
            <w:tcBorders>
              <w:top w:val="nil"/>
              <w:left w:val="nil"/>
              <w:bottom w:val="nil"/>
              <w:right w:val="single" w:sz="6" w:space="0" w:color="E8E8E8"/>
            </w:tcBorders>
            <w:shd w:val="clear" w:color="auto" w:fill="FFFFFF"/>
            <w:tcMar>
              <w:top w:w="75" w:type="dxa"/>
              <w:left w:w="75" w:type="dxa"/>
              <w:bottom w:w="75" w:type="dxa"/>
              <w:right w:w="75" w:type="dxa"/>
            </w:tcMar>
            <w:vAlign w:val="center"/>
            <w:hideMark/>
          </w:tcPr>
          <w:p w14:paraId="11744012" w14:textId="77777777" w:rsidR="00684F73" w:rsidRDefault="00684F73">
            <w:pPr>
              <w:spacing w:line="360" w:lineRule="atLeast"/>
              <w:jc w:val="center"/>
              <w:rPr>
                <w:rFonts w:ascii="Microsoft YaHei" w:eastAsia="Microsoft YaHei" w:hAnsi="Microsoft YaHei" w:hint="eastAsia"/>
                <w:color w:val="2E2E2E"/>
                <w:sz w:val="23"/>
                <w:szCs w:val="23"/>
              </w:rPr>
            </w:pPr>
            <w:r>
              <w:rPr>
                <w:rFonts w:ascii="Microsoft YaHei" w:eastAsia="Microsoft YaHei" w:hAnsi="Microsoft YaHei" w:hint="eastAsia"/>
                <w:color w:val="2E2E2E"/>
                <w:sz w:val="23"/>
                <w:szCs w:val="23"/>
              </w:rPr>
              <w:t>Action/Service</w:t>
            </w:r>
          </w:p>
        </w:tc>
        <w:tc>
          <w:tcPr>
            <w:tcW w:w="11514" w:type="dxa"/>
            <w:tcBorders>
              <w:top w:val="nil"/>
              <w:left w:val="nil"/>
              <w:bottom w:val="nil"/>
              <w:right w:val="single" w:sz="6" w:space="0" w:color="E8E8E8"/>
            </w:tcBorders>
            <w:shd w:val="clear" w:color="auto" w:fill="FFFFFF"/>
            <w:tcMar>
              <w:top w:w="75" w:type="dxa"/>
              <w:left w:w="75" w:type="dxa"/>
              <w:bottom w:w="75" w:type="dxa"/>
              <w:right w:w="75" w:type="dxa"/>
            </w:tcMar>
            <w:vAlign w:val="center"/>
            <w:hideMark/>
          </w:tcPr>
          <w:p w14:paraId="33CABDC5" w14:textId="77777777" w:rsidR="00684F73" w:rsidRDefault="00684F73">
            <w:pPr>
              <w:spacing w:line="360" w:lineRule="atLeast"/>
              <w:jc w:val="center"/>
              <w:rPr>
                <w:rFonts w:ascii="Microsoft YaHei" w:eastAsia="Microsoft YaHei" w:hAnsi="Microsoft YaHei" w:hint="eastAsia"/>
                <w:color w:val="2E2E2E"/>
                <w:sz w:val="23"/>
                <w:szCs w:val="23"/>
              </w:rPr>
            </w:pPr>
            <w:r>
              <w:rPr>
                <w:rFonts w:ascii="Microsoft YaHei" w:eastAsia="Microsoft YaHei" w:hAnsi="Microsoft YaHei" w:hint="eastAsia"/>
                <w:color w:val="2E2E2E"/>
                <w:sz w:val="23"/>
                <w:szCs w:val="23"/>
              </w:rPr>
              <w:t>描述</w:t>
            </w:r>
          </w:p>
        </w:tc>
      </w:tr>
      <w:tr w:rsidR="00C91AF2" w14:paraId="493C23EF" w14:textId="77777777" w:rsidTr="00C91AF2">
        <w:trPr>
          <w:trHeight w:val="667"/>
        </w:trPr>
        <w:tc>
          <w:tcPr>
            <w:tcW w:w="0" w:type="auto"/>
            <w:tcBorders>
              <w:top w:val="nil"/>
              <w:left w:val="nil"/>
              <w:bottom w:val="nil"/>
              <w:right w:val="single" w:sz="6" w:space="0" w:color="E8E8E8"/>
            </w:tcBorders>
            <w:shd w:val="clear" w:color="auto" w:fill="FFFFFF"/>
            <w:tcMar>
              <w:top w:w="75" w:type="dxa"/>
              <w:left w:w="75" w:type="dxa"/>
              <w:bottom w:w="75" w:type="dxa"/>
              <w:right w:w="75" w:type="dxa"/>
            </w:tcMar>
            <w:vAlign w:val="center"/>
            <w:hideMark/>
          </w:tcPr>
          <w:p w14:paraId="1AAEF95B" w14:textId="77777777" w:rsidR="00684F73" w:rsidRDefault="00684F73">
            <w:pPr>
              <w:spacing w:line="360" w:lineRule="atLeast"/>
              <w:jc w:val="center"/>
              <w:rPr>
                <w:rFonts w:ascii="Microsoft YaHei" w:eastAsia="Microsoft YaHei" w:hAnsi="Microsoft YaHei" w:hint="eastAsia"/>
                <w:color w:val="2E2E2E"/>
                <w:sz w:val="23"/>
                <w:szCs w:val="23"/>
              </w:rPr>
            </w:pPr>
            <w:r>
              <w:rPr>
                <w:rFonts w:ascii="Microsoft YaHei" w:eastAsia="Microsoft YaHei" w:hAnsi="Microsoft YaHei" w:hint="eastAsia"/>
                <w:color w:val="2E2E2E"/>
                <w:sz w:val="23"/>
                <w:szCs w:val="23"/>
              </w:rPr>
              <w:t>on early-init</w:t>
            </w:r>
          </w:p>
        </w:tc>
        <w:tc>
          <w:tcPr>
            <w:tcW w:w="11514" w:type="dxa"/>
            <w:tcBorders>
              <w:top w:val="nil"/>
              <w:left w:val="nil"/>
              <w:bottom w:val="nil"/>
              <w:right w:val="single" w:sz="6" w:space="0" w:color="E8E8E8"/>
            </w:tcBorders>
            <w:shd w:val="clear" w:color="auto" w:fill="FFFFFF"/>
            <w:tcMar>
              <w:top w:w="75" w:type="dxa"/>
              <w:left w:w="75" w:type="dxa"/>
              <w:bottom w:w="75" w:type="dxa"/>
              <w:right w:w="75" w:type="dxa"/>
            </w:tcMar>
            <w:vAlign w:val="center"/>
            <w:hideMark/>
          </w:tcPr>
          <w:p w14:paraId="45A0E9F5" w14:textId="77777777" w:rsidR="00684F73" w:rsidRDefault="00684F73">
            <w:pPr>
              <w:spacing w:line="360" w:lineRule="atLeast"/>
              <w:jc w:val="center"/>
              <w:rPr>
                <w:rFonts w:ascii="Microsoft YaHei" w:eastAsia="Microsoft YaHei" w:hAnsi="Microsoft YaHei" w:hint="eastAsia"/>
                <w:color w:val="2E2E2E"/>
                <w:sz w:val="23"/>
                <w:szCs w:val="23"/>
              </w:rPr>
            </w:pPr>
            <w:r>
              <w:rPr>
                <w:rFonts w:ascii="Microsoft YaHei" w:eastAsia="Microsoft YaHei" w:hAnsi="Microsoft YaHei" w:hint="eastAsia"/>
                <w:color w:val="2E2E2E"/>
                <w:sz w:val="23"/>
                <w:szCs w:val="23"/>
              </w:rPr>
              <w:t>设置init进程以及它创建的子进程的优先级，设置init进程的安全环境</w:t>
            </w:r>
          </w:p>
        </w:tc>
      </w:tr>
      <w:tr w:rsidR="00C91AF2" w14:paraId="3B34285C" w14:textId="77777777" w:rsidTr="00C91AF2">
        <w:trPr>
          <w:trHeight w:val="331"/>
        </w:trPr>
        <w:tc>
          <w:tcPr>
            <w:tcW w:w="0" w:type="auto"/>
            <w:tcBorders>
              <w:top w:val="nil"/>
              <w:left w:val="nil"/>
              <w:bottom w:val="nil"/>
              <w:right w:val="single" w:sz="6" w:space="0" w:color="E8E8E8"/>
            </w:tcBorders>
            <w:shd w:val="clear" w:color="auto" w:fill="FFFFFF"/>
            <w:tcMar>
              <w:top w:w="75" w:type="dxa"/>
              <w:left w:w="75" w:type="dxa"/>
              <w:bottom w:w="75" w:type="dxa"/>
              <w:right w:w="75" w:type="dxa"/>
            </w:tcMar>
            <w:vAlign w:val="center"/>
            <w:hideMark/>
          </w:tcPr>
          <w:p w14:paraId="233B700D" w14:textId="77777777" w:rsidR="00684F73" w:rsidRDefault="00684F73">
            <w:pPr>
              <w:spacing w:line="360" w:lineRule="atLeast"/>
              <w:jc w:val="center"/>
              <w:rPr>
                <w:rFonts w:ascii="Microsoft YaHei" w:eastAsia="Microsoft YaHei" w:hAnsi="Microsoft YaHei" w:hint="eastAsia"/>
                <w:color w:val="2E2E2E"/>
                <w:sz w:val="23"/>
                <w:szCs w:val="23"/>
              </w:rPr>
            </w:pPr>
            <w:r>
              <w:rPr>
                <w:rFonts w:ascii="Microsoft YaHei" w:eastAsia="Microsoft YaHei" w:hAnsi="Microsoft YaHei" w:hint="eastAsia"/>
                <w:color w:val="2E2E2E"/>
                <w:sz w:val="23"/>
                <w:szCs w:val="23"/>
              </w:rPr>
              <w:t>on init</w:t>
            </w:r>
          </w:p>
        </w:tc>
        <w:tc>
          <w:tcPr>
            <w:tcW w:w="11514" w:type="dxa"/>
            <w:tcBorders>
              <w:top w:val="nil"/>
              <w:left w:val="nil"/>
              <w:bottom w:val="nil"/>
              <w:right w:val="single" w:sz="6" w:space="0" w:color="E8E8E8"/>
            </w:tcBorders>
            <w:shd w:val="clear" w:color="auto" w:fill="FFFFFF"/>
            <w:tcMar>
              <w:top w:w="75" w:type="dxa"/>
              <w:left w:w="75" w:type="dxa"/>
              <w:bottom w:w="75" w:type="dxa"/>
              <w:right w:w="75" w:type="dxa"/>
            </w:tcMar>
            <w:vAlign w:val="center"/>
            <w:hideMark/>
          </w:tcPr>
          <w:p w14:paraId="3A466F9A" w14:textId="77777777" w:rsidR="00684F73" w:rsidRDefault="00684F73">
            <w:pPr>
              <w:spacing w:line="360" w:lineRule="atLeast"/>
              <w:jc w:val="center"/>
              <w:rPr>
                <w:rFonts w:ascii="Microsoft YaHei" w:eastAsia="Microsoft YaHei" w:hAnsi="Microsoft YaHei" w:hint="eastAsia"/>
                <w:color w:val="2E2E2E"/>
                <w:sz w:val="23"/>
                <w:szCs w:val="23"/>
              </w:rPr>
            </w:pPr>
            <w:r>
              <w:rPr>
                <w:rFonts w:ascii="Microsoft YaHei" w:eastAsia="Microsoft YaHei" w:hAnsi="Microsoft YaHei" w:hint="eastAsia"/>
                <w:color w:val="2E2E2E"/>
                <w:sz w:val="23"/>
                <w:szCs w:val="23"/>
              </w:rPr>
              <w:t>设置全局环境，为cpu accounting创建cgroup(资源控制)挂载点</w:t>
            </w:r>
          </w:p>
        </w:tc>
      </w:tr>
      <w:tr w:rsidR="00C91AF2" w14:paraId="6F4C656C" w14:textId="77777777" w:rsidTr="00C91AF2">
        <w:trPr>
          <w:trHeight w:val="331"/>
        </w:trPr>
        <w:tc>
          <w:tcPr>
            <w:tcW w:w="0" w:type="auto"/>
            <w:tcBorders>
              <w:top w:val="nil"/>
              <w:left w:val="nil"/>
              <w:bottom w:val="nil"/>
              <w:right w:val="single" w:sz="6" w:space="0" w:color="E8E8E8"/>
            </w:tcBorders>
            <w:shd w:val="clear" w:color="auto" w:fill="FFFFFF"/>
            <w:tcMar>
              <w:top w:w="75" w:type="dxa"/>
              <w:left w:w="75" w:type="dxa"/>
              <w:bottom w:w="75" w:type="dxa"/>
              <w:right w:w="75" w:type="dxa"/>
            </w:tcMar>
            <w:vAlign w:val="center"/>
            <w:hideMark/>
          </w:tcPr>
          <w:p w14:paraId="5AFD1ADA" w14:textId="77777777" w:rsidR="00684F73" w:rsidRDefault="00684F73">
            <w:pPr>
              <w:spacing w:line="360" w:lineRule="atLeast"/>
              <w:jc w:val="center"/>
              <w:rPr>
                <w:rFonts w:ascii="Microsoft YaHei" w:eastAsia="Microsoft YaHei" w:hAnsi="Microsoft YaHei" w:hint="eastAsia"/>
                <w:color w:val="2E2E2E"/>
                <w:sz w:val="23"/>
                <w:szCs w:val="23"/>
              </w:rPr>
            </w:pPr>
            <w:r>
              <w:rPr>
                <w:rFonts w:ascii="Microsoft YaHei" w:eastAsia="Microsoft YaHei" w:hAnsi="Microsoft YaHei" w:hint="eastAsia"/>
                <w:color w:val="2E2E2E"/>
                <w:sz w:val="23"/>
                <w:szCs w:val="23"/>
              </w:rPr>
              <w:t>on fs</w:t>
            </w:r>
          </w:p>
        </w:tc>
        <w:tc>
          <w:tcPr>
            <w:tcW w:w="11514" w:type="dxa"/>
            <w:tcBorders>
              <w:top w:val="nil"/>
              <w:left w:val="nil"/>
              <w:bottom w:val="nil"/>
              <w:right w:val="single" w:sz="6" w:space="0" w:color="E8E8E8"/>
            </w:tcBorders>
            <w:shd w:val="clear" w:color="auto" w:fill="FFFFFF"/>
            <w:tcMar>
              <w:top w:w="75" w:type="dxa"/>
              <w:left w:w="75" w:type="dxa"/>
              <w:bottom w:w="75" w:type="dxa"/>
              <w:right w:w="75" w:type="dxa"/>
            </w:tcMar>
            <w:vAlign w:val="center"/>
            <w:hideMark/>
          </w:tcPr>
          <w:p w14:paraId="3AFBF756" w14:textId="77777777" w:rsidR="00684F73" w:rsidRDefault="00684F73">
            <w:pPr>
              <w:spacing w:line="360" w:lineRule="atLeast"/>
              <w:jc w:val="center"/>
              <w:rPr>
                <w:rFonts w:ascii="Microsoft YaHei" w:eastAsia="Microsoft YaHei" w:hAnsi="Microsoft YaHei" w:hint="eastAsia"/>
                <w:color w:val="2E2E2E"/>
                <w:sz w:val="23"/>
                <w:szCs w:val="23"/>
              </w:rPr>
            </w:pPr>
            <w:r>
              <w:rPr>
                <w:rFonts w:ascii="Microsoft YaHei" w:eastAsia="Microsoft YaHei" w:hAnsi="Microsoft YaHei" w:hint="eastAsia"/>
                <w:color w:val="2E2E2E"/>
                <w:sz w:val="23"/>
                <w:szCs w:val="23"/>
              </w:rPr>
              <w:t>挂载mtd分区</w:t>
            </w:r>
          </w:p>
        </w:tc>
      </w:tr>
      <w:tr w:rsidR="00C91AF2" w14:paraId="0093D965" w14:textId="77777777" w:rsidTr="00C91AF2">
        <w:trPr>
          <w:trHeight w:val="331"/>
        </w:trPr>
        <w:tc>
          <w:tcPr>
            <w:tcW w:w="0" w:type="auto"/>
            <w:tcBorders>
              <w:top w:val="nil"/>
              <w:left w:val="nil"/>
              <w:bottom w:val="nil"/>
              <w:right w:val="single" w:sz="6" w:space="0" w:color="E8E8E8"/>
            </w:tcBorders>
            <w:shd w:val="clear" w:color="auto" w:fill="FFFFFF"/>
            <w:tcMar>
              <w:top w:w="75" w:type="dxa"/>
              <w:left w:w="75" w:type="dxa"/>
              <w:bottom w:w="75" w:type="dxa"/>
              <w:right w:w="75" w:type="dxa"/>
            </w:tcMar>
            <w:vAlign w:val="center"/>
            <w:hideMark/>
          </w:tcPr>
          <w:p w14:paraId="60DBCF80" w14:textId="77777777" w:rsidR="00684F73" w:rsidRDefault="00684F73">
            <w:pPr>
              <w:spacing w:line="360" w:lineRule="atLeast"/>
              <w:jc w:val="center"/>
              <w:rPr>
                <w:rFonts w:ascii="Microsoft YaHei" w:eastAsia="Microsoft YaHei" w:hAnsi="Microsoft YaHei" w:hint="eastAsia"/>
                <w:color w:val="2E2E2E"/>
                <w:sz w:val="23"/>
                <w:szCs w:val="23"/>
              </w:rPr>
            </w:pPr>
            <w:r>
              <w:rPr>
                <w:rFonts w:ascii="Microsoft YaHei" w:eastAsia="Microsoft YaHei" w:hAnsi="Microsoft YaHei" w:hint="eastAsia"/>
                <w:color w:val="2E2E2E"/>
                <w:sz w:val="23"/>
                <w:szCs w:val="23"/>
              </w:rPr>
              <w:t>on post-fs</w:t>
            </w:r>
          </w:p>
        </w:tc>
        <w:tc>
          <w:tcPr>
            <w:tcW w:w="11514" w:type="dxa"/>
            <w:tcBorders>
              <w:top w:val="nil"/>
              <w:left w:val="nil"/>
              <w:bottom w:val="nil"/>
              <w:right w:val="single" w:sz="6" w:space="0" w:color="E8E8E8"/>
            </w:tcBorders>
            <w:shd w:val="clear" w:color="auto" w:fill="FFFFFF"/>
            <w:tcMar>
              <w:top w:w="75" w:type="dxa"/>
              <w:left w:w="75" w:type="dxa"/>
              <w:bottom w:w="75" w:type="dxa"/>
              <w:right w:w="75" w:type="dxa"/>
            </w:tcMar>
            <w:vAlign w:val="center"/>
            <w:hideMark/>
          </w:tcPr>
          <w:p w14:paraId="6BB457A9" w14:textId="77777777" w:rsidR="00684F73" w:rsidRDefault="00684F73">
            <w:pPr>
              <w:spacing w:line="360" w:lineRule="atLeast"/>
              <w:jc w:val="center"/>
              <w:rPr>
                <w:rFonts w:ascii="Microsoft YaHei" w:eastAsia="Microsoft YaHei" w:hAnsi="Microsoft YaHei" w:hint="eastAsia"/>
                <w:color w:val="2E2E2E"/>
                <w:sz w:val="23"/>
                <w:szCs w:val="23"/>
              </w:rPr>
            </w:pPr>
            <w:r>
              <w:rPr>
                <w:rFonts w:ascii="Microsoft YaHei" w:eastAsia="Microsoft YaHei" w:hAnsi="Microsoft YaHei" w:hint="eastAsia"/>
                <w:color w:val="2E2E2E"/>
                <w:sz w:val="23"/>
                <w:szCs w:val="23"/>
              </w:rPr>
              <w:t>改变系统目录的访问权限</w:t>
            </w:r>
          </w:p>
        </w:tc>
      </w:tr>
      <w:tr w:rsidR="00C91AF2" w14:paraId="1A36CEAC" w14:textId="77777777" w:rsidTr="00C91AF2">
        <w:trPr>
          <w:trHeight w:val="331"/>
        </w:trPr>
        <w:tc>
          <w:tcPr>
            <w:tcW w:w="0" w:type="auto"/>
            <w:tcBorders>
              <w:top w:val="nil"/>
              <w:left w:val="nil"/>
              <w:bottom w:val="nil"/>
              <w:right w:val="single" w:sz="6" w:space="0" w:color="E8E8E8"/>
            </w:tcBorders>
            <w:shd w:val="clear" w:color="auto" w:fill="FFFFFF"/>
            <w:tcMar>
              <w:top w:w="75" w:type="dxa"/>
              <w:left w:w="75" w:type="dxa"/>
              <w:bottom w:w="75" w:type="dxa"/>
              <w:right w:w="75" w:type="dxa"/>
            </w:tcMar>
            <w:vAlign w:val="center"/>
            <w:hideMark/>
          </w:tcPr>
          <w:p w14:paraId="4307B9DA" w14:textId="77777777" w:rsidR="00684F73" w:rsidRDefault="00684F73">
            <w:pPr>
              <w:spacing w:line="360" w:lineRule="atLeast"/>
              <w:jc w:val="center"/>
              <w:rPr>
                <w:rFonts w:ascii="Microsoft YaHei" w:eastAsia="Microsoft YaHei" w:hAnsi="Microsoft YaHei" w:hint="eastAsia"/>
                <w:color w:val="2E2E2E"/>
                <w:sz w:val="23"/>
                <w:szCs w:val="23"/>
              </w:rPr>
            </w:pPr>
            <w:r>
              <w:rPr>
                <w:rFonts w:ascii="Microsoft YaHei" w:eastAsia="Microsoft YaHei" w:hAnsi="Microsoft YaHei" w:hint="eastAsia"/>
                <w:color w:val="2E2E2E"/>
                <w:sz w:val="23"/>
                <w:szCs w:val="23"/>
              </w:rPr>
              <w:t>on post-fs-data</w:t>
            </w:r>
          </w:p>
        </w:tc>
        <w:tc>
          <w:tcPr>
            <w:tcW w:w="11514" w:type="dxa"/>
            <w:tcBorders>
              <w:top w:val="nil"/>
              <w:left w:val="nil"/>
              <w:bottom w:val="nil"/>
              <w:right w:val="single" w:sz="6" w:space="0" w:color="E8E8E8"/>
            </w:tcBorders>
            <w:shd w:val="clear" w:color="auto" w:fill="FFFFFF"/>
            <w:tcMar>
              <w:top w:w="75" w:type="dxa"/>
              <w:left w:w="75" w:type="dxa"/>
              <w:bottom w:w="75" w:type="dxa"/>
              <w:right w:w="75" w:type="dxa"/>
            </w:tcMar>
            <w:vAlign w:val="center"/>
            <w:hideMark/>
          </w:tcPr>
          <w:p w14:paraId="1A71C8F3" w14:textId="77777777" w:rsidR="00684F73" w:rsidRDefault="00684F73">
            <w:pPr>
              <w:spacing w:line="360" w:lineRule="atLeast"/>
              <w:jc w:val="center"/>
              <w:rPr>
                <w:rFonts w:ascii="Microsoft YaHei" w:eastAsia="Microsoft YaHei" w:hAnsi="Microsoft YaHei" w:hint="eastAsia"/>
                <w:color w:val="2E2E2E"/>
                <w:sz w:val="23"/>
                <w:szCs w:val="23"/>
              </w:rPr>
            </w:pPr>
            <w:r>
              <w:rPr>
                <w:rFonts w:ascii="Microsoft YaHei" w:eastAsia="Microsoft YaHei" w:hAnsi="Microsoft YaHei" w:hint="eastAsia"/>
                <w:color w:val="2E2E2E"/>
                <w:sz w:val="23"/>
                <w:szCs w:val="23"/>
              </w:rPr>
              <w:t>改变/data目录以及它的子目录的访问权限</w:t>
            </w:r>
          </w:p>
        </w:tc>
      </w:tr>
      <w:tr w:rsidR="00C91AF2" w14:paraId="364A2880" w14:textId="77777777" w:rsidTr="00C91AF2">
        <w:trPr>
          <w:trHeight w:val="331"/>
        </w:trPr>
        <w:tc>
          <w:tcPr>
            <w:tcW w:w="0" w:type="auto"/>
            <w:tcBorders>
              <w:top w:val="nil"/>
              <w:left w:val="nil"/>
              <w:bottom w:val="nil"/>
              <w:right w:val="single" w:sz="6" w:space="0" w:color="E8E8E8"/>
            </w:tcBorders>
            <w:shd w:val="clear" w:color="auto" w:fill="FFFFFF"/>
            <w:tcMar>
              <w:top w:w="75" w:type="dxa"/>
              <w:left w:w="75" w:type="dxa"/>
              <w:bottom w:w="75" w:type="dxa"/>
              <w:right w:w="75" w:type="dxa"/>
            </w:tcMar>
            <w:vAlign w:val="center"/>
            <w:hideMark/>
          </w:tcPr>
          <w:p w14:paraId="43A35F65" w14:textId="77777777" w:rsidR="00684F73" w:rsidRDefault="00684F73">
            <w:pPr>
              <w:spacing w:line="360" w:lineRule="atLeast"/>
              <w:jc w:val="center"/>
              <w:rPr>
                <w:rFonts w:ascii="Microsoft YaHei" w:eastAsia="Microsoft YaHei" w:hAnsi="Microsoft YaHei" w:hint="eastAsia"/>
                <w:color w:val="2E2E2E"/>
                <w:sz w:val="23"/>
                <w:szCs w:val="23"/>
              </w:rPr>
            </w:pPr>
            <w:r>
              <w:rPr>
                <w:rFonts w:ascii="Microsoft YaHei" w:eastAsia="Microsoft YaHei" w:hAnsi="Microsoft YaHei" w:hint="eastAsia"/>
                <w:color w:val="2E2E2E"/>
                <w:sz w:val="23"/>
                <w:szCs w:val="23"/>
              </w:rPr>
              <w:t>on boot</w:t>
            </w:r>
          </w:p>
        </w:tc>
        <w:tc>
          <w:tcPr>
            <w:tcW w:w="11514" w:type="dxa"/>
            <w:tcBorders>
              <w:top w:val="nil"/>
              <w:left w:val="nil"/>
              <w:bottom w:val="nil"/>
              <w:right w:val="single" w:sz="6" w:space="0" w:color="E8E8E8"/>
            </w:tcBorders>
            <w:shd w:val="clear" w:color="auto" w:fill="FFFFFF"/>
            <w:tcMar>
              <w:top w:w="75" w:type="dxa"/>
              <w:left w:w="75" w:type="dxa"/>
              <w:bottom w:w="75" w:type="dxa"/>
              <w:right w:w="75" w:type="dxa"/>
            </w:tcMar>
            <w:vAlign w:val="center"/>
            <w:hideMark/>
          </w:tcPr>
          <w:p w14:paraId="6D8F8765" w14:textId="77777777" w:rsidR="00684F73" w:rsidRDefault="00684F73">
            <w:pPr>
              <w:spacing w:line="360" w:lineRule="atLeast"/>
              <w:jc w:val="center"/>
              <w:rPr>
                <w:rFonts w:ascii="Microsoft YaHei" w:eastAsia="Microsoft YaHei" w:hAnsi="Microsoft YaHei" w:hint="eastAsia"/>
                <w:color w:val="2E2E2E"/>
                <w:sz w:val="23"/>
                <w:szCs w:val="23"/>
              </w:rPr>
            </w:pPr>
            <w:r>
              <w:rPr>
                <w:rFonts w:ascii="Microsoft YaHei" w:eastAsia="Microsoft YaHei" w:hAnsi="Microsoft YaHei" w:hint="eastAsia"/>
                <w:color w:val="2E2E2E"/>
                <w:sz w:val="23"/>
                <w:szCs w:val="23"/>
              </w:rPr>
              <w:t>基本网络的初始化，内存管理等等</w:t>
            </w:r>
          </w:p>
        </w:tc>
      </w:tr>
      <w:tr w:rsidR="00C91AF2" w14:paraId="6A09E45D" w14:textId="77777777" w:rsidTr="00C91AF2">
        <w:trPr>
          <w:trHeight w:val="667"/>
        </w:trPr>
        <w:tc>
          <w:tcPr>
            <w:tcW w:w="0" w:type="auto"/>
            <w:tcBorders>
              <w:top w:val="nil"/>
              <w:left w:val="nil"/>
              <w:bottom w:val="nil"/>
              <w:right w:val="single" w:sz="6" w:space="0" w:color="E8E8E8"/>
            </w:tcBorders>
            <w:shd w:val="clear" w:color="auto" w:fill="FFFFFF"/>
            <w:tcMar>
              <w:top w:w="75" w:type="dxa"/>
              <w:left w:w="75" w:type="dxa"/>
              <w:bottom w:w="75" w:type="dxa"/>
              <w:right w:w="75" w:type="dxa"/>
            </w:tcMar>
            <w:vAlign w:val="center"/>
            <w:hideMark/>
          </w:tcPr>
          <w:p w14:paraId="56008540" w14:textId="77777777" w:rsidR="00684F73" w:rsidRDefault="00684F73">
            <w:pPr>
              <w:spacing w:line="360" w:lineRule="atLeast"/>
              <w:jc w:val="center"/>
              <w:rPr>
                <w:rFonts w:ascii="Microsoft YaHei" w:eastAsia="Microsoft YaHei" w:hAnsi="Microsoft YaHei" w:hint="eastAsia"/>
                <w:color w:val="2E2E2E"/>
                <w:sz w:val="23"/>
                <w:szCs w:val="23"/>
              </w:rPr>
            </w:pPr>
            <w:r>
              <w:rPr>
                <w:rFonts w:ascii="Microsoft YaHei" w:eastAsia="Microsoft YaHei" w:hAnsi="Microsoft YaHei" w:hint="eastAsia"/>
                <w:color w:val="2E2E2E"/>
                <w:sz w:val="23"/>
                <w:szCs w:val="23"/>
              </w:rPr>
              <w:t>service servicemanager</w:t>
            </w:r>
          </w:p>
        </w:tc>
        <w:tc>
          <w:tcPr>
            <w:tcW w:w="11514" w:type="dxa"/>
            <w:tcBorders>
              <w:top w:val="nil"/>
              <w:left w:val="nil"/>
              <w:bottom w:val="nil"/>
              <w:right w:val="single" w:sz="6" w:space="0" w:color="E8E8E8"/>
            </w:tcBorders>
            <w:shd w:val="clear" w:color="auto" w:fill="FFFFFF"/>
            <w:tcMar>
              <w:top w:w="75" w:type="dxa"/>
              <w:left w:w="75" w:type="dxa"/>
              <w:bottom w:w="75" w:type="dxa"/>
              <w:right w:w="75" w:type="dxa"/>
            </w:tcMar>
            <w:vAlign w:val="center"/>
            <w:hideMark/>
          </w:tcPr>
          <w:p w14:paraId="6D04BE6A" w14:textId="77777777" w:rsidR="00684F73" w:rsidRDefault="00684F73">
            <w:pPr>
              <w:spacing w:line="360" w:lineRule="atLeast"/>
              <w:jc w:val="center"/>
              <w:rPr>
                <w:rFonts w:ascii="Microsoft YaHei" w:eastAsia="Microsoft YaHei" w:hAnsi="Microsoft YaHei" w:hint="eastAsia"/>
                <w:color w:val="2E2E2E"/>
                <w:sz w:val="23"/>
                <w:szCs w:val="23"/>
              </w:rPr>
            </w:pPr>
            <w:r>
              <w:rPr>
                <w:rFonts w:ascii="Microsoft YaHei" w:eastAsia="Microsoft YaHei" w:hAnsi="Microsoft YaHei" w:hint="eastAsia"/>
                <w:color w:val="2E2E2E"/>
                <w:sz w:val="23"/>
                <w:szCs w:val="23"/>
              </w:rPr>
              <w:t>启动系统管理器管理所有的本地服务，比如位置、音频、Shared preference等等…</w:t>
            </w:r>
          </w:p>
        </w:tc>
      </w:tr>
      <w:tr w:rsidR="00C91AF2" w14:paraId="2B2B3549" w14:textId="77777777" w:rsidTr="00C91AF2">
        <w:trPr>
          <w:trHeight w:val="331"/>
        </w:trPr>
        <w:tc>
          <w:tcPr>
            <w:tcW w:w="0" w:type="auto"/>
            <w:tcBorders>
              <w:top w:val="nil"/>
              <w:left w:val="nil"/>
              <w:bottom w:val="nil"/>
              <w:right w:val="single" w:sz="6" w:space="0" w:color="E8E8E8"/>
            </w:tcBorders>
            <w:shd w:val="clear" w:color="auto" w:fill="FFFFFF"/>
            <w:tcMar>
              <w:top w:w="75" w:type="dxa"/>
              <w:left w:w="75" w:type="dxa"/>
              <w:bottom w:w="75" w:type="dxa"/>
              <w:right w:w="75" w:type="dxa"/>
            </w:tcMar>
            <w:vAlign w:val="center"/>
            <w:hideMark/>
          </w:tcPr>
          <w:p w14:paraId="188AA75E" w14:textId="77777777" w:rsidR="00684F73" w:rsidRDefault="00684F73">
            <w:pPr>
              <w:spacing w:line="360" w:lineRule="atLeast"/>
              <w:jc w:val="center"/>
              <w:rPr>
                <w:rFonts w:ascii="Microsoft YaHei" w:eastAsia="Microsoft YaHei" w:hAnsi="Microsoft YaHei" w:hint="eastAsia"/>
                <w:color w:val="2E2E2E"/>
                <w:sz w:val="23"/>
                <w:szCs w:val="23"/>
              </w:rPr>
            </w:pPr>
            <w:r>
              <w:rPr>
                <w:rFonts w:ascii="Microsoft YaHei" w:eastAsia="Microsoft YaHei" w:hAnsi="Microsoft YaHei" w:hint="eastAsia"/>
                <w:color w:val="2E2E2E"/>
                <w:sz w:val="23"/>
                <w:szCs w:val="23"/>
              </w:rPr>
              <w:t>service zygote</w:t>
            </w:r>
          </w:p>
        </w:tc>
        <w:tc>
          <w:tcPr>
            <w:tcW w:w="11514" w:type="dxa"/>
            <w:tcBorders>
              <w:top w:val="nil"/>
              <w:left w:val="nil"/>
              <w:bottom w:val="nil"/>
              <w:right w:val="single" w:sz="6" w:space="0" w:color="E8E8E8"/>
            </w:tcBorders>
            <w:shd w:val="clear" w:color="auto" w:fill="FFFFFF"/>
            <w:tcMar>
              <w:top w:w="75" w:type="dxa"/>
              <w:left w:w="75" w:type="dxa"/>
              <w:bottom w:w="75" w:type="dxa"/>
              <w:right w:w="75" w:type="dxa"/>
            </w:tcMar>
            <w:vAlign w:val="center"/>
            <w:hideMark/>
          </w:tcPr>
          <w:p w14:paraId="1A4383FD" w14:textId="77777777" w:rsidR="00684F73" w:rsidRDefault="00684F73">
            <w:pPr>
              <w:spacing w:line="360" w:lineRule="atLeast"/>
              <w:jc w:val="center"/>
              <w:rPr>
                <w:rFonts w:ascii="Microsoft YaHei" w:eastAsia="Microsoft YaHei" w:hAnsi="Microsoft YaHei" w:hint="eastAsia"/>
                <w:color w:val="2E2E2E"/>
                <w:sz w:val="23"/>
                <w:szCs w:val="23"/>
              </w:rPr>
            </w:pPr>
            <w:r>
              <w:rPr>
                <w:rFonts w:ascii="Microsoft YaHei" w:eastAsia="Microsoft YaHei" w:hAnsi="Microsoft YaHei" w:hint="eastAsia"/>
                <w:color w:val="2E2E2E"/>
                <w:sz w:val="23"/>
                <w:szCs w:val="23"/>
              </w:rPr>
              <w:t>启动zygote作为应用进程</w:t>
            </w:r>
          </w:p>
        </w:tc>
      </w:tr>
    </w:tbl>
    <w:p w14:paraId="33A80A16" w14:textId="77777777" w:rsidR="00684F73" w:rsidRDefault="00684F73" w:rsidP="00684F73">
      <w:pPr>
        <w:pStyle w:val="a7"/>
        <w:shd w:val="clear" w:color="auto" w:fill="FFFFFF"/>
        <w:spacing w:before="0" w:beforeAutospacing="0" w:after="300" w:afterAutospacing="0" w:line="360" w:lineRule="atLeast"/>
        <w:rPr>
          <w:rFonts w:ascii="Microsoft YaHei" w:eastAsia="Microsoft YaHei" w:hAnsi="Microsoft YaHei" w:hint="eastAsia"/>
          <w:color w:val="2E2E2E"/>
          <w:sz w:val="23"/>
          <w:szCs w:val="23"/>
        </w:rPr>
      </w:pPr>
      <w:r>
        <w:rPr>
          <w:rFonts w:ascii="Microsoft YaHei" w:eastAsia="Microsoft YaHei" w:hAnsi="Microsoft YaHei" w:hint="eastAsia"/>
          <w:color w:val="2E2E2E"/>
          <w:sz w:val="23"/>
          <w:szCs w:val="23"/>
        </w:rPr>
        <w:t>在这个阶段你可以在设备的屏幕上看到“Android”logo了。</w:t>
      </w:r>
    </w:p>
    <w:p w14:paraId="5097BC4B" w14:textId="77777777" w:rsidR="00684F73" w:rsidRDefault="00684F73" w:rsidP="00684F73">
      <w:pPr>
        <w:pStyle w:val="3"/>
        <w:shd w:val="clear" w:color="auto" w:fill="FFFFFF"/>
        <w:spacing w:before="0" w:after="300" w:line="450" w:lineRule="atLeast"/>
        <w:rPr>
          <w:rFonts w:ascii="Microsoft YaHei" w:eastAsia="Microsoft YaHei" w:hAnsi="Microsoft YaHei" w:hint="eastAsia"/>
          <w:color w:val="2E2E2E"/>
          <w:sz w:val="30"/>
          <w:szCs w:val="30"/>
        </w:rPr>
      </w:pPr>
      <w:r>
        <w:rPr>
          <w:rFonts w:ascii="Microsoft YaHei" w:eastAsia="Microsoft YaHei" w:hAnsi="Microsoft YaHei" w:hint="eastAsia"/>
          <w:color w:val="2E2E2E"/>
          <w:sz w:val="30"/>
          <w:szCs w:val="30"/>
        </w:rPr>
        <w:t>第五步</w:t>
      </w:r>
    </w:p>
    <w:p w14:paraId="681F5BF7" w14:textId="77777777" w:rsidR="00684F73" w:rsidRDefault="00684F73" w:rsidP="00684F73">
      <w:pPr>
        <w:pStyle w:val="a7"/>
        <w:shd w:val="clear" w:color="auto" w:fill="FFFFFF"/>
        <w:spacing w:before="0" w:beforeAutospacing="0" w:after="300" w:afterAutospacing="0" w:line="360" w:lineRule="atLeast"/>
        <w:rPr>
          <w:rFonts w:ascii="Microsoft YaHei" w:eastAsia="Microsoft YaHei" w:hAnsi="Microsoft YaHei" w:hint="eastAsia"/>
          <w:color w:val="2E2E2E"/>
          <w:sz w:val="23"/>
          <w:szCs w:val="23"/>
        </w:rPr>
      </w:pPr>
      <w:r>
        <w:rPr>
          <w:rFonts w:ascii="Microsoft YaHei" w:eastAsia="Microsoft YaHei" w:hAnsi="Microsoft YaHei" w:hint="eastAsia"/>
          <w:color w:val="2E2E2E"/>
          <w:sz w:val="23"/>
          <w:szCs w:val="23"/>
        </w:rPr>
        <w:t>在Java中，我们知道不同的虚拟机实例会为不同的应用分配不同的内存。假如Android应用应该尽可能快地启动，但如果Android系统为每一个应用启动不同的Dalvik虚拟机实例，就会消耗大量的内存以及时间。因此，为了克服这个问题，Android系统创造了”Zygote”。Zygote让Dalvik虚拟机共享代码、低内存占用以及最小的启动时间成为可能。Zygote是一个虚拟器进程，正如我们在前一个步骤所说的在系统引导的时候启动。Zygote预加载以及初始化核心库类。通常，这些核心类一般是只读的，也是Android SDK或者核心框架的一部分。在Java虚拟机中，每一个实例都有它自己的核心库类文件和堆对象的拷贝。</w:t>
      </w:r>
    </w:p>
    <w:p w14:paraId="161800F4" w14:textId="77777777" w:rsidR="00684F73" w:rsidRDefault="00684F73" w:rsidP="00684F73">
      <w:pPr>
        <w:pStyle w:val="a7"/>
        <w:shd w:val="clear" w:color="auto" w:fill="FFFFFF"/>
        <w:spacing w:before="0" w:beforeAutospacing="0" w:after="300" w:afterAutospacing="0" w:line="360" w:lineRule="atLeast"/>
        <w:rPr>
          <w:rFonts w:ascii="Microsoft YaHei" w:eastAsia="Microsoft YaHei" w:hAnsi="Microsoft YaHei" w:hint="eastAsia"/>
          <w:color w:val="2E2E2E"/>
          <w:sz w:val="23"/>
          <w:szCs w:val="23"/>
        </w:rPr>
      </w:pPr>
      <w:r>
        <w:rPr>
          <w:rFonts w:ascii="Microsoft YaHei" w:eastAsia="Microsoft YaHei" w:hAnsi="Microsoft YaHei" w:hint="eastAsia"/>
          <w:color w:val="2E2E2E"/>
          <w:sz w:val="23"/>
          <w:szCs w:val="23"/>
        </w:rPr>
        <w:t>Zygote加载进程</w:t>
      </w:r>
    </w:p>
    <w:p w14:paraId="31E94B89" w14:textId="77777777" w:rsidR="00684F73" w:rsidRDefault="00684F73" w:rsidP="00684F73">
      <w:pPr>
        <w:numPr>
          <w:ilvl w:val="0"/>
          <w:numId w:val="36"/>
        </w:numPr>
        <w:shd w:val="clear" w:color="auto" w:fill="FFFFFF"/>
        <w:spacing w:line="360" w:lineRule="atLeast"/>
        <w:ind w:left="450"/>
        <w:rPr>
          <w:rFonts w:ascii="Microsoft YaHei" w:eastAsia="Microsoft YaHei" w:hAnsi="Microsoft YaHei" w:hint="eastAsia"/>
          <w:color w:val="2E2E2E"/>
          <w:sz w:val="23"/>
          <w:szCs w:val="23"/>
        </w:rPr>
      </w:pPr>
      <w:r>
        <w:rPr>
          <w:rFonts w:ascii="Microsoft YaHei" w:eastAsia="Microsoft YaHei" w:hAnsi="Microsoft YaHei" w:hint="eastAsia"/>
          <w:color w:val="2E2E2E"/>
          <w:sz w:val="23"/>
          <w:szCs w:val="23"/>
        </w:rPr>
        <w:t>加载</w:t>
      </w:r>
      <w:hyperlink r:id="rId31" w:history="1">
        <w:r>
          <w:rPr>
            <w:rStyle w:val="aa"/>
            <w:rFonts w:ascii="Microsoft YaHei" w:eastAsia="Microsoft YaHei" w:hAnsi="Microsoft YaHei" w:hint="eastAsia"/>
            <w:color w:val="0099CC"/>
            <w:sz w:val="23"/>
            <w:szCs w:val="23"/>
            <w:bdr w:val="none" w:sz="0" w:space="0" w:color="auto" w:frame="1"/>
          </w:rPr>
          <w:t>ZygoteInit</w:t>
        </w:r>
      </w:hyperlink>
      <w:r>
        <w:rPr>
          <w:rFonts w:ascii="Microsoft YaHei" w:eastAsia="Microsoft YaHei" w:hAnsi="Microsoft YaHei" w:hint="eastAsia"/>
          <w:color w:val="2E2E2E"/>
          <w:sz w:val="23"/>
          <w:szCs w:val="23"/>
        </w:rPr>
        <w:t>类，源代码：</w:t>
      </w:r>
      <w:r>
        <w:rPr>
          <w:rStyle w:val="HTML"/>
          <w:rFonts w:ascii="Monaco" w:hAnsi="Monaco"/>
          <w:color w:val="2E2E2E"/>
          <w:sz w:val="23"/>
          <w:szCs w:val="23"/>
          <w:bdr w:val="none" w:sz="0" w:space="0" w:color="auto" w:frame="1"/>
        </w:rPr>
        <w:t>/frameworks/base/core/java/com/android/internal/os/ZygoteInit.java</w:t>
      </w:r>
    </w:p>
    <w:p w14:paraId="5E0397C4" w14:textId="77777777" w:rsidR="00684F73" w:rsidRDefault="00684F73" w:rsidP="00684F73">
      <w:pPr>
        <w:numPr>
          <w:ilvl w:val="0"/>
          <w:numId w:val="36"/>
        </w:numPr>
        <w:shd w:val="clear" w:color="auto" w:fill="FFFFFF"/>
        <w:spacing w:after="75" w:line="360" w:lineRule="atLeast"/>
        <w:ind w:left="450"/>
        <w:rPr>
          <w:rFonts w:ascii="Microsoft YaHei" w:eastAsia="Microsoft YaHei" w:hAnsi="Microsoft YaHei" w:hint="eastAsia"/>
          <w:color w:val="2E2E2E"/>
          <w:sz w:val="23"/>
          <w:szCs w:val="23"/>
        </w:rPr>
      </w:pPr>
      <w:r>
        <w:rPr>
          <w:rFonts w:ascii="Microsoft YaHei" w:eastAsia="Microsoft YaHei" w:hAnsi="Microsoft YaHei" w:hint="eastAsia"/>
          <w:color w:val="2E2E2E"/>
          <w:sz w:val="23"/>
          <w:szCs w:val="23"/>
        </w:rPr>
        <w:t>registerZygoteSocket()为zygote命令连接注册一个服务器套接字。</w:t>
      </w:r>
    </w:p>
    <w:p w14:paraId="4AE2219B" w14:textId="77777777" w:rsidR="00684F73" w:rsidRDefault="00684F73" w:rsidP="00684F73">
      <w:pPr>
        <w:numPr>
          <w:ilvl w:val="0"/>
          <w:numId w:val="36"/>
        </w:numPr>
        <w:shd w:val="clear" w:color="auto" w:fill="FFFFFF"/>
        <w:spacing w:after="75" w:line="360" w:lineRule="atLeast"/>
        <w:ind w:left="450"/>
        <w:rPr>
          <w:rFonts w:ascii="Microsoft YaHei" w:eastAsia="Microsoft YaHei" w:hAnsi="Microsoft YaHei" w:hint="eastAsia"/>
          <w:color w:val="2E2E2E"/>
          <w:sz w:val="23"/>
          <w:szCs w:val="23"/>
        </w:rPr>
      </w:pPr>
      <w:r>
        <w:rPr>
          <w:rFonts w:ascii="Microsoft YaHei" w:eastAsia="Microsoft YaHei" w:hAnsi="Microsoft YaHei" w:hint="eastAsia"/>
          <w:color w:val="2E2E2E"/>
          <w:sz w:val="23"/>
          <w:szCs w:val="23"/>
        </w:rPr>
        <w:t>preloadClassed “preloaded-classes”是一个简单的包含一系列需要预加载类的文本文件，你可以在&lt;Android Source&gt;/frameworks/base找到“preloaded-classes”文件。</w:t>
      </w:r>
    </w:p>
    <w:p w14:paraId="60300442" w14:textId="77777777" w:rsidR="00684F73" w:rsidRDefault="00684F73" w:rsidP="00684F73">
      <w:pPr>
        <w:numPr>
          <w:ilvl w:val="0"/>
          <w:numId w:val="36"/>
        </w:numPr>
        <w:shd w:val="clear" w:color="auto" w:fill="FFFFFF"/>
        <w:spacing w:after="75" w:line="360" w:lineRule="atLeast"/>
        <w:ind w:left="450"/>
        <w:rPr>
          <w:rFonts w:ascii="Microsoft YaHei" w:eastAsia="Microsoft YaHei" w:hAnsi="Microsoft YaHei" w:hint="eastAsia"/>
          <w:color w:val="2E2E2E"/>
          <w:sz w:val="23"/>
          <w:szCs w:val="23"/>
        </w:rPr>
      </w:pPr>
      <w:r>
        <w:rPr>
          <w:rFonts w:ascii="Microsoft YaHei" w:eastAsia="Microsoft YaHei" w:hAnsi="Microsoft YaHei" w:hint="eastAsia"/>
          <w:color w:val="2E2E2E"/>
          <w:sz w:val="23"/>
          <w:szCs w:val="23"/>
        </w:rPr>
        <w:t>preloadResources() preloadResources也意味着本地主题、布局以及android.R文件中包含的所有东西都会用这个方法加载。</w:t>
      </w:r>
    </w:p>
    <w:p w14:paraId="2D2046B9" w14:textId="77777777" w:rsidR="00684F73" w:rsidRDefault="00684F73" w:rsidP="00684F73">
      <w:pPr>
        <w:pStyle w:val="a7"/>
        <w:shd w:val="clear" w:color="auto" w:fill="FFFFFF"/>
        <w:spacing w:before="0" w:beforeAutospacing="0" w:after="300" w:afterAutospacing="0" w:line="360" w:lineRule="atLeast"/>
        <w:rPr>
          <w:rFonts w:ascii="Microsoft YaHei" w:eastAsia="Microsoft YaHei" w:hAnsi="Microsoft YaHei" w:hint="eastAsia"/>
          <w:color w:val="2E2E2E"/>
          <w:sz w:val="23"/>
          <w:szCs w:val="23"/>
        </w:rPr>
      </w:pPr>
      <w:r>
        <w:rPr>
          <w:rFonts w:ascii="Microsoft YaHei" w:eastAsia="Microsoft YaHei" w:hAnsi="Microsoft YaHei" w:hint="eastAsia"/>
          <w:color w:val="2E2E2E"/>
          <w:sz w:val="23"/>
          <w:szCs w:val="23"/>
        </w:rPr>
        <w:t>在这个阶段，你可以看到启动动画。</w:t>
      </w:r>
    </w:p>
    <w:p w14:paraId="4A45EC84" w14:textId="77777777" w:rsidR="00684F73" w:rsidRDefault="00684F73" w:rsidP="00684F73">
      <w:pPr>
        <w:pStyle w:val="3"/>
        <w:shd w:val="clear" w:color="auto" w:fill="FFFFFF"/>
        <w:spacing w:before="0" w:after="300" w:line="450" w:lineRule="atLeast"/>
        <w:rPr>
          <w:rFonts w:ascii="Microsoft YaHei" w:eastAsia="Microsoft YaHei" w:hAnsi="Microsoft YaHei" w:hint="eastAsia"/>
          <w:color w:val="2E2E2E"/>
          <w:sz w:val="30"/>
          <w:szCs w:val="30"/>
        </w:rPr>
      </w:pPr>
      <w:r>
        <w:rPr>
          <w:rFonts w:ascii="Microsoft YaHei" w:eastAsia="Microsoft YaHei" w:hAnsi="Microsoft YaHei" w:hint="eastAsia"/>
          <w:color w:val="2E2E2E"/>
          <w:sz w:val="30"/>
          <w:szCs w:val="30"/>
        </w:rPr>
        <w:t>第六步：系统服务或服务</w:t>
      </w:r>
    </w:p>
    <w:p w14:paraId="778F5E77" w14:textId="77777777" w:rsidR="00684F73" w:rsidRDefault="00684F73" w:rsidP="00684F73">
      <w:pPr>
        <w:pStyle w:val="a7"/>
        <w:shd w:val="clear" w:color="auto" w:fill="FFFFFF"/>
        <w:spacing w:before="0" w:beforeAutospacing="0" w:after="300" w:afterAutospacing="0" w:line="360" w:lineRule="atLeast"/>
        <w:rPr>
          <w:rFonts w:ascii="Microsoft YaHei" w:eastAsia="Microsoft YaHei" w:hAnsi="Microsoft YaHei" w:hint="eastAsia"/>
          <w:color w:val="2E2E2E"/>
          <w:sz w:val="23"/>
          <w:szCs w:val="23"/>
        </w:rPr>
      </w:pPr>
      <w:r>
        <w:rPr>
          <w:rFonts w:ascii="Microsoft YaHei" w:eastAsia="Microsoft YaHei" w:hAnsi="Microsoft YaHei" w:hint="eastAsia"/>
          <w:color w:val="2E2E2E"/>
          <w:sz w:val="23"/>
          <w:szCs w:val="23"/>
        </w:rPr>
        <w:t>完成了上面几步之后，运行环境请求Zygote运行系统服务。系统服务同时使用native以及java编写，系统服务可以认为是一个进程。同一个系统服务在Android SDK可以以System Services形式获得。系统服务包含了所有的System Services。</w:t>
      </w:r>
    </w:p>
    <w:p w14:paraId="5227E541" w14:textId="77777777" w:rsidR="00684F73" w:rsidRDefault="00684F73" w:rsidP="00684F73">
      <w:pPr>
        <w:pStyle w:val="a7"/>
        <w:shd w:val="clear" w:color="auto" w:fill="FFFFFF"/>
        <w:spacing w:before="0" w:beforeAutospacing="0" w:after="300" w:afterAutospacing="0" w:line="360" w:lineRule="atLeast"/>
        <w:rPr>
          <w:rFonts w:ascii="Microsoft YaHei" w:eastAsia="Microsoft YaHei" w:hAnsi="Microsoft YaHei" w:hint="eastAsia"/>
          <w:color w:val="2E2E2E"/>
          <w:sz w:val="23"/>
          <w:szCs w:val="23"/>
        </w:rPr>
      </w:pPr>
      <w:r>
        <w:rPr>
          <w:rFonts w:ascii="Microsoft YaHei" w:eastAsia="Microsoft YaHei" w:hAnsi="Microsoft YaHei" w:hint="eastAsia"/>
          <w:color w:val="2E2E2E"/>
          <w:sz w:val="23"/>
          <w:szCs w:val="23"/>
        </w:rPr>
        <w:t>Zygote创建新的进程去启动系统服务。你可以在ZygoteInit类的”startSystemServer”方法中找到源代码。</w:t>
      </w:r>
    </w:p>
    <w:p w14:paraId="5F92C95A" w14:textId="77777777" w:rsidR="00684F73" w:rsidRDefault="00684F73" w:rsidP="00684F73">
      <w:pPr>
        <w:pStyle w:val="a7"/>
        <w:shd w:val="clear" w:color="auto" w:fill="FFFFFF"/>
        <w:spacing w:before="0" w:beforeAutospacing="0" w:after="300" w:afterAutospacing="0" w:line="360" w:lineRule="atLeast"/>
        <w:rPr>
          <w:rFonts w:ascii="Microsoft YaHei" w:eastAsia="Microsoft YaHei" w:hAnsi="Microsoft YaHei" w:hint="eastAsia"/>
          <w:color w:val="2E2E2E"/>
          <w:sz w:val="23"/>
          <w:szCs w:val="23"/>
        </w:rPr>
      </w:pPr>
      <w:r>
        <w:rPr>
          <w:rFonts w:ascii="Microsoft YaHei" w:eastAsia="Microsoft YaHei" w:hAnsi="Microsoft YaHei" w:hint="eastAsia"/>
          <w:color w:val="2E2E2E"/>
          <w:sz w:val="23"/>
          <w:szCs w:val="23"/>
        </w:rPr>
        <w:t>核心服务：</w:t>
      </w:r>
    </w:p>
    <w:p w14:paraId="1D435A43" w14:textId="77777777" w:rsidR="00684F73" w:rsidRDefault="00684F73" w:rsidP="00684F73">
      <w:pPr>
        <w:numPr>
          <w:ilvl w:val="0"/>
          <w:numId w:val="37"/>
        </w:numPr>
        <w:shd w:val="clear" w:color="auto" w:fill="FFFFFF"/>
        <w:spacing w:after="75" w:line="360" w:lineRule="atLeast"/>
        <w:ind w:left="450"/>
        <w:rPr>
          <w:rFonts w:ascii="Microsoft YaHei" w:eastAsia="Microsoft YaHei" w:hAnsi="Microsoft YaHei" w:hint="eastAsia"/>
          <w:color w:val="2E2E2E"/>
          <w:sz w:val="23"/>
          <w:szCs w:val="23"/>
        </w:rPr>
      </w:pPr>
      <w:r>
        <w:rPr>
          <w:rFonts w:ascii="Microsoft YaHei" w:eastAsia="Microsoft YaHei" w:hAnsi="Microsoft YaHei" w:hint="eastAsia"/>
          <w:color w:val="2E2E2E"/>
          <w:sz w:val="23"/>
          <w:szCs w:val="23"/>
        </w:rPr>
        <w:t>启动电源管理器；</w:t>
      </w:r>
    </w:p>
    <w:p w14:paraId="3BEA8AA4" w14:textId="77777777" w:rsidR="00684F73" w:rsidRDefault="00684F73" w:rsidP="00684F73">
      <w:pPr>
        <w:numPr>
          <w:ilvl w:val="0"/>
          <w:numId w:val="37"/>
        </w:numPr>
        <w:shd w:val="clear" w:color="auto" w:fill="FFFFFF"/>
        <w:spacing w:after="75" w:line="360" w:lineRule="atLeast"/>
        <w:ind w:left="450"/>
        <w:rPr>
          <w:rFonts w:ascii="Microsoft YaHei" w:eastAsia="Microsoft YaHei" w:hAnsi="Microsoft YaHei" w:hint="eastAsia"/>
          <w:color w:val="2E2E2E"/>
          <w:sz w:val="23"/>
          <w:szCs w:val="23"/>
        </w:rPr>
      </w:pPr>
      <w:r>
        <w:rPr>
          <w:rFonts w:ascii="Microsoft YaHei" w:eastAsia="Microsoft YaHei" w:hAnsi="Microsoft YaHei" w:hint="eastAsia"/>
          <w:color w:val="2E2E2E"/>
          <w:sz w:val="23"/>
          <w:szCs w:val="23"/>
        </w:rPr>
        <w:t>创建Activity管理器；</w:t>
      </w:r>
    </w:p>
    <w:p w14:paraId="2FD5884D" w14:textId="77777777" w:rsidR="00684F73" w:rsidRDefault="00684F73" w:rsidP="00684F73">
      <w:pPr>
        <w:numPr>
          <w:ilvl w:val="0"/>
          <w:numId w:val="37"/>
        </w:numPr>
        <w:shd w:val="clear" w:color="auto" w:fill="FFFFFF"/>
        <w:spacing w:after="75" w:line="360" w:lineRule="atLeast"/>
        <w:ind w:left="450"/>
        <w:rPr>
          <w:rFonts w:ascii="Microsoft YaHei" w:eastAsia="Microsoft YaHei" w:hAnsi="Microsoft YaHei" w:hint="eastAsia"/>
          <w:color w:val="2E2E2E"/>
          <w:sz w:val="23"/>
          <w:szCs w:val="23"/>
        </w:rPr>
      </w:pPr>
      <w:r>
        <w:rPr>
          <w:rFonts w:ascii="Microsoft YaHei" w:eastAsia="Microsoft YaHei" w:hAnsi="Microsoft YaHei" w:hint="eastAsia"/>
          <w:color w:val="2E2E2E"/>
          <w:sz w:val="23"/>
          <w:szCs w:val="23"/>
        </w:rPr>
        <w:t>启动电话注册；</w:t>
      </w:r>
    </w:p>
    <w:p w14:paraId="2DDAB9D5" w14:textId="77777777" w:rsidR="00684F73" w:rsidRDefault="00684F73" w:rsidP="00684F73">
      <w:pPr>
        <w:numPr>
          <w:ilvl w:val="0"/>
          <w:numId w:val="37"/>
        </w:numPr>
        <w:shd w:val="clear" w:color="auto" w:fill="FFFFFF"/>
        <w:spacing w:after="75" w:line="360" w:lineRule="atLeast"/>
        <w:ind w:left="450"/>
        <w:rPr>
          <w:rFonts w:ascii="Microsoft YaHei" w:eastAsia="Microsoft YaHei" w:hAnsi="Microsoft YaHei" w:hint="eastAsia"/>
          <w:color w:val="2E2E2E"/>
          <w:sz w:val="23"/>
          <w:szCs w:val="23"/>
        </w:rPr>
      </w:pPr>
      <w:r>
        <w:rPr>
          <w:rFonts w:ascii="Microsoft YaHei" w:eastAsia="Microsoft YaHei" w:hAnsi="Microsoft YaHei" w:hint="eastAsia"/>
          <w:color w:val="2E2E2E"/>
          <w:sz w:val="23"/>
          <w:szCs w:val="23"/>
        </w:rPr>
        <w:t>启动包管理器；</w:t>
      </w:r>
    </w:p>
    <w:p w14:paraId="3B17DB46" w14:textId="77777777" w:rsidR="00684F73" w:rsidRDefault="00684F73" w:rsidP="00684F73">
      <w:pPr>
        <w:numPr>
          <w:ilvl w:val="0"/>
          <w:numId w:val="37"/>
        </w:numPr>
        <w:shd w:val="clear" w:color="auto" w:fill="FFFFFF"/>
        <w:spacing w:after="75" w:line="360" w:lineRule="atLeast"/>
        <w:ind w:left="450"/>
        <w:rPr>
          <w:rFonts w:ascii="Microsoft YaHei" w:eastAsia="Microsoft YaHei" w:hAnsi="Microsoft YaHei" w:hint="eastAsia"/>
          <w:color w:val="2E2E2E"/>
          <w:sz w:val="23"/>
          <w:szCs w:val="23"/>
        </w:rPr>
      </w:pPr>
      <w:r>
        <w:rPr>
          <w:rFonts w:ascii="Microsoft YaHei" w:eastAsia="Microsoft YaHei" w:hAnsi="Microsoft YaHei" w:hint="eastAsia"/>
          <w:color w:val="2E2E2E"/>
          <w:sz w:val="23"/>
          <w:szCs w:val="23"/>
        </w:rPr>
        <w:t>设置Activity管理服务为系统进程；</w:t>
      </w:r>
    </w:p>
    <w:p w14:paraId="1D43DD6E" w14:textId="77777777" w:rsidR="00684F73" w:rsidRDefault="00684F73" w:rsidP="00684F73">
      <w:pPr>
        <w:numPr>
          <w:ilvl w:val="0"/>
          <w:numId w:val="37"/>
        </w:numPr>
        <w:shd w:val="clear" w:color="auto" w:fill="FFFFFF"/>
        <w:spacing w:after="75" w:line="360" w:lineRule="atLeast"/>
        <w:ind w:left="450"/>
        <w:rPr>
          <w:rFonts w:ascii="Microsoft YaHei" w:eastAsia="Microsoft YaHei" w:hAnsi="Microsoft YaHei" w:hint="eastAsia"/>
          <w:color w:val="2E2E2E"/>
          <w:sz w:val="23"/>
          <w:szCs w:val="23"/>
        </w:rPr>
      </w:pPr>
      <w:r>
        <w:rPr>
          <w:rFonts w:ascii="Microsoft YaHei" w:eastAsia="Microsoft YaHei" w:hAnsi="Microsoft YaHei" w:hint="eastAsia"/>
          <w:color w:val="2E2E2E"/>
          <w:sz w:val="23"/>
          <w:szCs w:val="23"/>
        </w:rPr>
        <w:t>启动上下文管理器；</w:t>
      </w:r>
    </w:p>
    <w:p w14:paraId="4F928600" w14:textId="77777777" w:rsidR="00684F73" w:rsidRDefault="00684F73" w:rsidP="00684F73">
      <w:pPr>
        <w:numPr>
          <w:ilvl w:val="0"/>
          <w:numId w:val="37"/>
        </w:numPr>
        <w:shd w:val="clear" w:color="auto" w:fill="FFFFFF"/>
        <w:spacing w:after="75" w:line="360" w:lineRule="atLeast"/>
        <w:ind w:left="450"/>
        <w:rPr>
          <w:rFonts w:ascii="Microsoft YaHei" w:eastAsia="Microsoft YaHei" w:hAnsi="Microsoft YaHei" w:hint="eastAsia"/>
          <w:color w:val="2E2E2E"/>
          <w:sz w:val="23"/>
          <w:szCs w:val="23"/>
        </w:rPr>
      </w:pPr>
      <w:r>
        <w:rPr>
          <w:rFonts w:ascii="Microsoft YaHei" w:eastAsia="Microsoft YaHei" w:hAnsi="Microsoft YaHei" w:hint="eastAsia"/>
          <w:color w:val="2E2E2E"/>
          <w:sz w:val="23"/>
          <w:szCs w:val="23"/>
        </w:rPr>
        <w:t>启动系统Context Providers；</w:t>
      </w:r>
    </w:p>
    <w:p w14:paraId="432B7AF4" w14:textId="77777777" w:rsidR="00684F73" w:rsidRDefault="00684F73" w:rsidP="00684F73">
      <w:pPr>
        <w:numPr>
          <w:ilvl w:val="0"/>
          <w:numId w:val="37"/>
        </w:numPr>
        <w:shd w:val="clear" w:color="auto" w:fill="FFFFFF"/>
        <w:spacing w:after="75" w:line="360" w:lineRule="atLeast"/>
        <w:ind w:left="450"/>
        <w:rPr>
          <w:rFonts w:ascii="Microsoft YaHei" w:eastAsia="Microsoft YaHei" w:hAnsi="Microsoft YaHei" w:hint="eastAsia"/>
          <w:color w:val="2E2E2E"/>
          <w:sz w:val="23"/>
          <w:szCs w:val="23"/>
        </w:rPr>
      </w:pPr>
      <w:r>
        <w:rPr>
          <w:rFonts w:ascii="Microsoft YaHei" w:eastAsia="Microsoft YaHei" w:hAnsi="Microsoft YaHei" w:hint="eastAsia"/>
          <w:color w:val="2E2E2E"/>
          <w:sz w:val="23"/>
          <w:szCs w:val="23"/>
        </w:rPr>
        <w:t>启动电池服务；</w:t>
      </w:r>
    </w:p>
    <w:p w14:paraId="7618AB05" w14:textId="77777777" w:rsidR="00684F73" w:rsidRDefault="00684F73" w:rsidP="00684F73">
      <w:pPr>
        <w:numPr>
          <w:ilvl w:val="0"/>
          <w:numId w:val="37"/>
        </w:numPr>
        <w:shd w:val="clear" w:color="auto" w:fill="FFFFFF"/>
        <w:spacing w:after="75" w:line="360" w:lineRule="atLeast"/>
        <w:ind w:left="450"/>
        <w:rPr>
          <w:rFonts w:ascii="Microsoft YaHei" w:eastAsia="Microsoft YaHei" w:hAnsi="Microsoft YaHei" w:hint="eastAsia"/>
          <w:color w:val="2E2E2E"/>
          <w:sz w:val="23"/>
          <w:szCs w:val="23"/>
        </w:rPr>
      </w:pPr>
      <w:r>
        <w:rPr>
          <w:rFonts w:ascii="Microsoft YaHei" w:eastAsia="Microsoft YaHei" w:hAnsi="Microsoft YaHei" w:hint="eastAsia"/>
          <w:color w:val="2E2E2E"/>
          <w:sz w:val="23"/>
          <w:szCs w:val="23"/>
        </w:rPr>
        <w:t>启动定时管理器；</w:t>
      </w:r>
    </w:p>
    <w:p w14:paraId="2B65CA7D" w14:textId="77777777" w:rsidR="00684F73" w:rsidRDefault="00684F73" w:rsidP="00684F73">
      <w:pPr>
        <w:numPr>
          <w:ilvl w:val="0"/>
          <w:numId w:val="37"/>
        </w:numPr>
        <w:shd w:val="clear" w:color="auto" w:fill="FFFFFF"/>
        <w:spacing w:after="75" w:line="360" w:lineRule="atLeast"/>
        <w:ind w:left="450"/>
        <w:rPr>
          <w:rFonts w:ascii="Microsoft YaHei" w:eastAsia="Microsoft YaHei" w:hAnsi="Microsoft YaHei" w:hint="eastAsia"/>
          <w:color w:val="2E2E2E"/>
          <w:sz w:val="23"/>
          <w:szCs w:val="23"/>
        </w:rPr>
      </w:pPr>
      <w:r>
        <w:rPr>
          <w:rFonts w:ascii="Microsoft YaHei" w:eastAsia="Microsoft YaHei" w:hAnsi="Microsoft YaHei" w:hint="eastAsia"/>
          <w:color w:val="2E2E2E"/>
          <w:sz w:val="23"/>
          <w:szCs w:val="23"/>
        </w:rPr>
        <w:t>启动传感服务；</w:t>
      </w:r>
    </w:p>
    <w:p w14:paraId="7B15F7FF" w14:textId="77777777" w:rsidR="00684F73" w:rsidRDefault="00684F73" w:rsidP="00684F73">
      <w:pPr>
        <w:numPr>
          <w:ilvl w:val="0"/>
          <w:numId w:val="37"/>
        </w:numPr>
        <w:shd w:val="clear" w:color="auto" w:fill="FFFFFF"/>
        <w:spacing w:after="75" w:line="360" w:lineRule="atLeast"/>
        <w:ind w:left="450"/>
        <w:rPr>
          <w:rFonts w:ascii="Microsoft YaHei" w:eastAsia="Microsoft YaHei" w:hAnsi="Microsoft YaHei" w:hint="eastAsia"/>
          <w:color w:val="2E2E2E"/>
          <w:sz w:val="23"/>
          <w:szCs w:val="23"/>
        </w:rPr>
      </w:pPr>
      <w:r>
        <w:rPr>
          <w:rFonts w:ascii="Microsoft YaHei" w:eastAsia="Microsoft YaHei" w:hAnsi="Microsoft YaHei" w:hint="eastAsia"/>
          <w:color w:val="2E2E2E"/>
          <w:sz w:val="23"/>
          <w:szCs w:val="23"/>
        </w:rPr>
        <w:t>启动窗口管理器；</w:t>
      </w:r>
    </w:p>
    <w:p w14:paraId="14D7E2A2" w14:textId="77777777" w:rsidR="00684F73" w:rsidRDefault="00684F73" w:rsidP="00684F73">
      <w:pPr>
        <w:numPr>
          <w:ilvl w:val="0"/>
          <w:numId w:val="37"/>
        </w:numPr>
        <w:shd w:val="clear" w:color="auto" w:fill="FFFFFF"/>
        <w:spacing w:after="75" w:line="360" w:lineRule="atLeast"/>
        <w:ind w:left="450"/>
        <w:rPr>
          <w:rFonts w:ascii="Microsoft YaHei" w:eastAsia="Microsoft YaHei" w:hAnsi="Microsoft YaHei" w:hint="eastAsia"/>
          <w:color w:val="2E2E2E"/>
          <w:sz w:val="23"/>
          <w:szCs w:val="23"/>
        </w:rPr>
      </w:pPr>
      <w:r>
        <w:rPr>
          <w:rFonts w:ascii="Microsoft YaHei" w:eastAsia="Microsoft YaHei" w:hAnsi="Microsoft YaHei" w:hint="eastAsia"/>
          <w:color w:val="2E2E2E"/>
          <w:sz w:val="23"/>
          <w:szCs w:val="23"/>
        </w:rPr>
        <w:t>启动蓝牙服务；</w:t>
      </w:r>
    </w:p>
    <w:p w14:paraId="391E1108" w14:textId="77777777" w:rsidR="00684F73" w:rsidRDefault="00684F73" w:rsidP="00684F73">
      <w:pPr>
        <w:numPr>
          <w:ilvl w:val="0"/>
          <w:numId w:val="37"/>
        </w:numPr>
        <w:shd w:val="clear" w:color="auto" w:fill="FFFFFF"/>
        <w:spacing w:after="75" w:line="360" w:lineRule="atLeast"/>
        <w:ind w:left="450"/>
        <w:rPr>
          <w:rFonts w:ascii="Microsoft YaHei" w:eastAsia="Microsoft YaHei" w:hAnsi="Microsoft YaHei" w:hint="eastAsia"/>
          <w:color w:val="2E2E2E"/>
          <w:sz w:val="23"/>
          <w:szCs w:val="23"/>
        </w:rPr>
      </w:pPr>
      <w:r>
        <w:rPr>
          <w:rFonts w:ascii="Microsoft YaHei" w:eastAsia="Microsoft YaHei" w:hAnsi="Microsoft YaHei" w:hint="eastAsia"/>
          <w:color w:val="2E2E2E"/>
          <w:sz w:val="23"/>
          <w:szCs w:val="23"/>
        </w:rPr>
        <w:t>启动挂载服务。</w:t>
      </w:r>
    </w:p>
    <w:p w14:paraId="518031E1" w14:textId="77777777" w:rsidR="00684F73" w:rsidRDefault="00684F73" w:rsidP="00684F73">
      <w:pPr>
        <w:pStyle w:val="a7"/>
        <w:shd w:val="clear" w:color="auto" w:fill="FFFFFF"/>
        <w:spacing w:before="0" w:beforeAutospacing="0" w:after="300" w:afterAutospacing="0" w:line="360" w:lineRule="atLeast"/>
        <w:rPr>
          <w:rFonts w:ascii="Microsoft YaHei" w:eastAsia="Microsoft YaHei" w:hAnsi="Microsoft YaHei" w:hint="eastAsia"/>
          <w:color w:val="2E2E2E"/>
          <w:sz w:val="23"/>
          <w:szCs w:val="23"/>
        </w:rPr>
      </w:pPr>
      <w:r>
        <w:rPr>
          <w:rFonts w:ascii="Microsoft YaHei" w:eastAsia="Microsoft YaHei" w:hAnsi="Microsoft YaHei" w:hint="eastAsia"/>
          <w:color w:val="2E2E2E"/>
          <w:sz w:val="23"/>
          <w:szCs w:val="23"/>
        </w:rPr>
        <w:t>其他服务：</w:t>
      </w:r>
    </w:p>
    <w:p w14:paraId="3E0653A3" w14:textId="77777777" w:rsidR="00684F73" w:rsidRDefault="00684F73" w:rsidP="00684F73">
      <w:pPr>
        <w:numPr>
          <w:ilvl w:val="0"/>
          <w:numId w:val="38"/>
        </w:numPr>
        <w:shd w:val="clear" w:color="auto" w:fill="FFFFFF"/>
        <w:spacing w:after="75" w:line="360" w:lineRule="atLeast"/>
        <w:ind w:left="450"/>
        <w:rPr>
          <w:rFonts w:ascii="Microsoft YaHei" w:eastAsia="Microsoft YaHei" w:hAnsi="Microsoft YaHei" w:hint="eastAsia"/>
          <w:color w:val="2E2E2E"/>
          <w:sz w:val="23"/>
          <w:szCs w:val="23"/>
        </w:rPr>
      </w:pPr>
      <w:r>
        <w:rPr>
          <w:rFonts w:ascii="Microsoft YaHei" w:eastAsia="Microsoft YaHei" w:hAnsi="Microsoft YaHei" w:hint="eastAsia"/>
          <w:color w:val="2E2E2E"/>
          <w:sz w:val="23"/>
          <w:szCs w:val="23"/>
        </w:rPr>
        <w:t>启动状态栏服务；</w:t>
      </w:r>
    </w:p>
    <w:p w14:paraId="13C37852" w14:textId="77777777" w:rsidR="00684F73" w:rsidRDefault="00684F73" w:rsidP="00684F73">
      <w:pPr>
        <w:numPr>
          <w:ilvl w:val="0"/>
          <w:numId w:val="38"/>
        </w:numPr>
        <w:shd w:val="clear" w:color="auto" w:fill="FFFFFF"/>
        <w:spacing w:after="75" w:line="360" w:lineRule="atLeast"/>
        <w:ind w:left="450"/>
        <w:rPr>
          <w:rFonts w:ascii="Microsoft YaHei" w:eastAsia="Microsoft YaHei" w:hAnsi="Microsoft YaHei" w:hint="eastAsia"/>
          <w:color w:val="2E2E2E"/>
          <w:sz w:val="23"/>
          <w:szCs w:val="23"/>
        </w:rPr>
      </w:pPr>
      <w:r>
        <w:rPr>
          <w:rFonts w:ascii="Microsoft YaHei" w:eastAsia="Microsoft YaHei" w:hAnsi="Microsoft YaHei" w:hint="eastAsia"/>
          <w:color w:val="2E2E2E"/>
          <w:sz w:val="23"/>
          <w:szCs w:val="23"/>
        </w:rPr>
        <w:t>启动硬件服务；</w:t>
      </w:r>
    </w:p>
    <w:p w14:paraId="4CEBAF0A" w14:textId="77777777" w:rsidR="00684F73" w:rsidRDefault="00684F73" w:rsidP="00684F73">
      <w:pPr>
        <w:numPr>
          <w:ilvl w:val="0"/>
          <w:numId w:val="38"/>
        </w:numPr>
        <w:shd w:val="clear" w:color="auto" w:fill="FFFFFF"/>
        <w:spacing w:after="75" w:line="360" w:lineRule="atLeast"/>
        <w:ind w:left="450"/>
        <w:rPr>
          <w:rFonts w:ascii="Microsoft YaHei" w:eastAsia="Microsoft YaHei" w:hAnsi="Microsoft YaHei" w:hint="eastAsia"/>
          <w:color w:val="2E2E2E"/>
          <w:sz w:val="23"/>
          <w:szCs w:val="23"/>
        </w:rPr>
      </w:pPr>
      <w:r>
        <w:rPr>
          <w:rFonts w:ascii="Microsoft YaHei" w:eastAsia="Microsoft YaHei" w:hAnsi="Microsoft YaHei" w:hint="eastAsia"/>
          <w:color w:val="2E2E2E"/>
          <w:sz w:val="23"/>
          <w:szCs w:val="23"/>
        </w:rPr>
        <w:t>启动网络状态服务；</w:t>
      </w:r>
    </w:p>
    <w:p w14:paraId="08A6F6E4" w14:textId="77777777" w:rsidR="00684F73" w:rsidRDefault="00684F73" w:rsidP="00684F73">
      <w:pPr>
        <w:numPr>
          <w:ilvl w:val="0"/>
          <w:numId w:val="38"/>
        </w:numPr>
        <w:shd w:val="clear" w:color="auto" w:fill="FFFFFF"/>
        <w:spacing w:after="75" w:line="360" w:lineRule="atLeast"/>
        <w:ind w:left="450"/>
        <w:rPr>
          <w:rFonts w:ascii="Microsoft YaHei" w:eastAsia="Microsoft YaHei" w:hAnsi="Microsoft YaHei" w:hint="eastAsia"/>
          <w:color w:val="2E2E2E"/>
          <w:sz w:val="23"/>
          <w:szCs w:val="23"/>
        </w:rPr>
      </w:pPr>
      <w:r>
        <w:rPr>
          <w:rFonts w:ascii="Microsoft YaHei" w:eastAsia="Microsoft YaHei" w:hAnsi="Microsoft YaHei" w:hint="eastAsia"/>
          <w:color w:val="2E2E2E"/>
          <w:sz w:val="23"/>
          <w:szCs w:val="23"/>
        </w:rPr>
        <w:t>启动网络连接服务；</w:t>
      </w:r>
    </w:p>
    <w:p w14:paraId="085A3DA8" w14:textId="77777777" w:rsidR="00684F73" w:rsidRDefault="00684F73" w:rsidP="00684F73">
      <w:pPr>
        <w:numPr>
          <w:ilvl w:val="0"/>
          <w:numId w:val="38"/>
        </w:numPr>
        <w:shd w:val="clear" w:color="auto" w:fill="FFFFFF"/>
        <w:spacing w:after="75" w:line="360" w:lineRule="atLeast"/>
        <w:ind w:left="450"/>
        <w:rPr>
          <w:rFonts w:ascii="Microsoft YaHei" w:eastAsia="Microsoft YaHei" w:hAnsi="Microsoft YaHei" w:hint="eastAsia"/>
          <w:color w:val="2E2E2E"/>
          <w:sz w:val="23"/>
          <w:szCs w:val="23"/>
        </w:rPr>
      </w:pPr>
      <w:r>
        <w:rPr>
          <w:rFonts w:ascii="Microsoft YaHei" w:eastAsia="Microsoft YaHei" w:hAnsi="Microsoft YaHei" w:hint="eastAsia"/>
          <w:color w:val="2E2E2E"/>
          <w:sz w:val="23"/>
          <w:szCs w:val="23"/>
        </w:rPr>
        <w:t>启动通知管理器；</w:t>
      </w:r>
    </w:p>
    <w:p w14:paraId="08FC0BAF" w14:textId="77777777" w:rsidR="00684F73" w:rsidRDefault="00684F73" w:rsidP="00684F73">
      <w:pPr>
        <w:numPr>
          <w:ilvl w:val="0"/>
          <w:numId w:val="38"/>
        </w:numPr>
        <w:shd w:val="clear" w:color="auto" w:fill="FFFFFF"/>
        <w:spacing w:after="75" w:line="360" w:lineRule="atLeast"/>
        <w:ind w:left="450"/>
        <w:rPr>
          <w:rFonts w:ascii="Microsoft YaHei" w:eastAsia="Microsoft YaHei" w:hAnsi="Microsoft YaHei" w:hint="eastAsia"/>
          <w:color w:val="2E2E2E"/>
          <w:sz w:val="23"/>
          <w:szCs w:val="23"/>
        </w:rPr>
      </w:pPr>
      <w:r>
        <w:rPr>
          <w:rFonts w:ascii="Microsoft YaHei" w:eastAsia="Microsoft YaHei" w:hAnsi="Microsoft YaHei" w:hint="eastAsia"/>
          <w:color w:val="2E2E2E"/>
          <w:sz w:val="23"/>
          <w:szCs w:val="23"/>
        </w:rPr>
        <w:t>启动设备存储监视服务；</w:t>
      </w:r>
    </w:p>
    <w:p w14:paraId="4858EE26" w14:textId="77777777" w:rsidR="00684F73" w:rsidRDefault="00684F73" w:rsidP="00684F73">
      <w:pPr>
        <w:numPr>
          <w:ilvl w:val="0"/>
          <w:numId w:val="38"/>
        </w:numPr>
        <w:shd w:val="clear" w:color="auto" w:fill="FFFFFF"/>
        <w:spacing w:after="75" w:line="360" w:lineRule="atLeast"/>
        <w:ind w:left="450"/>
        <w:rPr>
          <w:rFonts w:ascii="Microsoft YaHei" w:eastAsia="Microsoft YaHei" w:hAnsi="Microsoft YaHei" w:hint="eastAsia"/>
          <w:color w:val="2E2E2E"/>
          <w:sz w:val="23"/>
          <w:szCs w:val="23"/>
        </w:rPr>
      </w:pPr>
      <w:r>
        <w:rPr>
          <w:rFonts w:ascii="Microsoft YaHei" w:eastAsia="Microsoft YaHei" w:hAnsi="Microsoft YaHei" w:hint="eastAsia"/>
          <w:color w:val="2E2E2E"/>
          <w:sz w:val="23"/>
          <w:szCs w:val="23"/>
        </w:rPr>
        <w:t>启动定位管理器；</w:t>
      </w:r>
    </w:p>
    <w:p w14:paraId="16B4FCC7" w14:textId="77777777" w:rsidR="00684F73" w:rsidRDefault="00684F73" w:rsidP="00684F73">
      <w:pPr>
        <w:numPr>
          <w:ilvl w:val="0"/>
          <w:numId w:val="38"/>
        </w:numPr>
        <w:shd w:val="clear" w:color="auto" w:fill="FFFFFF"/>
        <w:spacing w:after="75" w:line="360" w:lineRule="atLeast"/>
        <w:ind w:left="450"/>
        <w:rPr>
          <w:rFonts w:ascii="Microsoft YaHei" w:eastAsia="Microsoft YaHei" w:hAnsi="Microsoft YaHei" w:hint="eastAsia"/>
          <w:color w:val="2E2E2E"/>
          <w:sz w:val="23"/>
          <w:szCs w:val="23"/>
        </w:rPr>
      </w:pPr>
      <w:r>
        <w:rPr>
          <w:rFonts w:ascii="Microsoft YaHei" w:eastAsia="Microsoft YaHei" w:hAnsi="Microsoft YaHei" w:hint="eastAsia"/>
          <w:color w:val="2E2E2E"/>
          <w:sz w:val="23"/>
          <w:szCs w:val="23"/>
        </w:rPr>
        <w:t>启动搜索服务；</w:t>
      </w:r>
    </w:p>
    <w:p w14:paraId="38521105" w14:textId="77777777" w:rsidR="00684F73" w:rsidRDefault="00684F73" w:rsidP="00684F73">
      <w:pPr>
        <w:numPr>
          <w:ilvl w:val="0"/>
          <w:numId w:val="38"/>
        </w:numPr>
        <w:shd w:val="clear" w:color="auto" w:fill="FFFFFF"/>
        <w:spacing w:after="75" w:line="360" w:lineRule="atLeast"/>
        <w:ind w:left="450"/>
        <w:rPr>
          <w:rFonts w:ascii="Microsoft YaHei" w:eastAsia="Microsoft YaHei" w:hAnsi="Microsoft YaHei" w:hint="eastAsia"/>
          <w:color w:val="2E2E2E"/>
          <w:sz w:val="23"/>
          <w:szCs w:val="23"/>
        </w:rPr>
      </w:pPr>
      <w:r>
        <w:rPr>
          <w:rFonts w:ascii="Microsoft YaHei" w:eastAsia="Microsoft YaHei" w:hAnsi="Microsoft YaHei" w:hint="eastAsia"/>
          <w:color w:val="2E2E2E"/>
          <w:sz w:val="23"/>
          <w:szCs w:val="23"/>
        </w:rPr>
        <w:t>启动剪切板服务；</w:t>
      </w:r>
    </w:p>
    <w:p w14:paraId="3F63C588" w14:textId="77777777" w:rsidR="00684F73" w:rsidRDefault="00684F73" w:rsidP="00684F73">
      <w:pPr>
        <w:numPr>
          <w:ilvl w:val="0"/>
          <w:numId w:val="38"/>
        </w:numPr>
        <w:shd w:val="clear" w:color="auto" w:fill="FFFFFF"/>
        <w:spacing w:after="75" w:line="360" w:lineRule="atLeast"/>
        <w:ind w:left="450"/>
        <w:rPr>
          <w:rFonts w:ascii="Microsoft YaHei" w:eastAsia="Microsoft YaHei" w:hAnsi="Microsoft YaHei" w:hint="eastAsia"/>
          <w:color w:val="2E2E2E"/>
          <w:sz w:val="23"/>
          <w:szCs w:val="23"/>
        </w:rPr>
      </w:pPr>
      <w:r>
        <w:rPr>
          <w:rFonts w:ascii="Microsoft YaHei" w:eastAsia="Microsoft YaHei" w:hAnsi="Microsoft YaHei" w:hint="eastAsia"/>
          <w:color w:val="2E2E2E"/>
          <w:sz w:val="23"/>
          <w:szCs w:val="23"/>
        </w:rPr>
        <w:t>启动登记服务；</w:t>
      </w:r>
    </w:p>
    <w:p w14:paraId="719DCEA4" w14:textId="77777777" w:rsidR="00684F73" w:rsidRDefault="00684F73" w:rsidP="00684F73">
      <w:pPr>
        <w:numPr>
          <w:ilvl w:val="0"/>
          <w:numId w:val="38"/>
        </w:numPr>
        <w:shd w:val="clear" w:color="auto" w:fill="FFFFFF"/>
        <w:spacing w:after="75" w:line="360" w:lineRule="atLeast"/>
        <w:ind w:left="450"/>
        <w:rPr>
          <w:rFonts w:ascii="Microsoft YaHei" w:eastAsia="Microsoft YaHei" w:hAnsi="Microsoft YaHei" w:hint="eastAsia"/>
          <w:color w:val="2E2E2E"/>
          <w:sz w:val="23"/>
          <w:szCs w:val="23"/>
        </w:rPr>
      </w:pPr>
      <w:r>
        <w:rPr>
          <w:rFonts w:ascii="Microsoft YaHei" w:eastAsia="Microsoft YaHei" w:hAnsi="Microsoft YaHei" w:hint="eastAsia"/>
          <w:color w:val="2E2E2E"/>
          <w:sz w:val="23"/>
          <w:szCs w:val="23"/>
        </w:rPr>
        <w:t>启动壁纸服务；</w:t>
      </w:r>
    </w:p>
    <w:p w14:paraId="4E0D5A6B" w14:textId="77777777" w:rsidR="00684F73" w:rsidRDefault="00684F73" w:rsidP="00684F73">
      <w:pPr>
        <w:numPr>
          <w:ilvl w:val="0"/>
          <w:numId w:val="38"/>
        </w:numPr>
        <w:shd w:val="clear" w:color="auto" w:fill="FFFFFF"/>
        <w:spacing w:after="75" w:line="360" w:lineRule="atLeast"/>
        <w:ind w:left="450"/>
        <w:rPr>
          <w:rFonts w:ascii="Microsoft YaHei" w:eastAsia="Microsoft YaHei" w:hAnsi="Microsoft YaHei" w:hint="eastAsia"/>
          <w:color w:val="2E2E2E"/>
          <w:sz w:val="23"/>
          <w:szCs w:val="23"/>
        </w:rPr>
      </w:pPr>
      <w:r>
        <w:rPr>
          <w:rFonts w:ascii="Microsoft YaHei" w:eastAsia="Microsoft YaHei" w:hAnsi="Microsoft YaHei" w:hint="eastAsia"/>
          <w:color w:val="2E2E2E"/>
          <w:sz w:val="23"/>
          <w:szCs w:val="23"/>
        </w:rPr>
        <w:t>启动音频服务；</w:t>
      </w:r>
    </w:p>
    <w:p w14:paraId="7152A9FD" w14:textId="77777777" w:rsidR="00684F73" w:rsidRDefault="00684F73" w:rsidP="00684F73">
      <w:pPr>
        <w:numPr>
          <w:ilvl w:val="0"/>
          <w:numId w:val="38"/>
        </w:numPr>
        <w:shd w:val="clear" w:color="auto" w:fill="FFFFFF"/>
        <w:spacing w:after="75" w:line="360" w:lineRule="atLeast"/>
        <w:ind w:left="450"/>
        <w:rPr>
          <w:rFonts w:ascii="Microsoft YaHei" w:eastAsia="Microsoft YaHei" w:hAnsi="Microsoft YaHei" w:hint="eastAsia"/>
          <w:color w:val="2E2E2E"/>
          <w:sz w:val="23"/>
          <w:szCs w:val="23"/>
        </w:rPr>
      </w:pPr>
      <w:r>
        <w:rPr>
          <w:rFonts w:ascii="Microsoft YaHei" w:eastAsia="Microsoft YaHei" w:hAnsi="Microsoft YaHei" w:hint="eastAsia"/>
          <w:color w:val="2E2E2E"/>
          <w:sz w:val="23"/>
          <w:szCs w:val="23"/>
        </w:rPr>
        <w:t>启动耳机监听；</w:t>
      </w:r>
    </w:p>
    <w:p w14:paraId="0B503710" w14:textId="77777777" w:rsidR="00684F73" w:rsidRDefault="00684F73" w:rsidP="00684F73">
      <w:pPr>
        <w:numPr>
          <w:ilvl w:val="0"/>
          <w:numId w:val="38"/>
        </w:numPr>
        <w:shd w:val="clear" w:color="auto" w:fill="FFFFFF"/>
        <w:spacing w:after="75" w:line="360" w:lineRule="atLeast"/>
        <w:ind w:left="450"/>
        <w:rPr>
          <w:rFonts w:ascii="Microsoft YaHei" w:eastAsia="Microsoft YaHei" w:hAnsi="Microsoft YaHei" w:hint="eastAsia"/>
          <w:color w:val="2E2E2E"/>
          <w:sz w:val="23"/>
          <w:szCs w:val="23"/>
        </w:rPr>
      </w:pPr>
      <w:r>
        <w:rPr>
          <w:rFonts w:ascii="Microsoft YaHei" w:eastAsia="Microsoft YaHei" w:hAnsi="Microsoft YaHei" w:hint="eastAsia"/>
          <w:color w:val="2E2E2E"/>
          <w:sz w:val="23"/>
          <w:szCs w:val="23"/>
        </w:rPr>
        <w:t>启动AdbSettingsObserver（处理adb命令）。</w:t>
      </w:r>
    </w:p>
    <w:p w14:paraId="1F5D26DF" w14:textId="77777777" w:rsidR="00684F73" w:rsidRDefault="00684F73" w:rsidP="00684F73">
      <w:pPr>
        <w:pStyle w:val="3"/>
        <w:shd w:val="clear" w:color="auto" w:fill="FFFFFF"/>
        <w:spacing w:before="0" w:after="300" w:line="450" w:lineRule="atLeast"/>
        <w:rPr>
          <w:rFonts w:ascii="Microsoft YaHei" w:eastAsia="Microsoft YaHei" w:hAnsi="Microsoft YaHei" w:hint="eastAsia"/>
          <w:color w:val="2E2E2E"/>
          <w:sz w:val="30"/>
          <w:szCs w:val="30"/>
        </w:rPr>
      </w:pPr>
      <w:r>
        <w:rPr>
          <w:rFonts w:ascii="Microsoft YaHei" w:eastAsia="Microsoft YaHei" w:hAnsi="Microsoft YaHei" w:hint="eastAsia"/>
          <w:color w:val="2E2E2E"/>
          <w:sz w:val="30"/>
          <w:szCs w:val="30"/>
        </w:rPr>
        <w:t>第七步：引导完成</w:t>
      </w:r>
    </w:p>
    <w:p w14:paraId="3CFE70E2" w14:textId="1750B1DD" w:rsidR="00684F73" w:rsidRPr="00684F73" w:rsidRDefault="00684F73" w:rsidP="00684F73">
      <w:pPr>
        <w:pStyle w:val="a7"/>
        <w:shd w:val="clear" w:color="auto" w:fill="FFFFFF"/>
        <w:spacing w:before="0" w:beforeAutospacing="0" w:after="300" w:afterAutospacing="0" w:line="360" w:lineRule="atLeast"/>
        <w:rPr>
          <w:rFonts w:ascii="Microsoft YaHei" w:eastAsia="Microsoft YaHei" w:hAnsi="Microsoft YaHei"/>
          <w:color w:val="2E2E2E"/>
          <w:sz w:val="23"/>
          <w:szCs w:val="23"/>
        </w:rPr>
      </w:pPr>
      <w:r>
        <w:rPr>
          <w:rFonts w:ascii="Microsoft YaHei" w:eastAsia="Microsoft YaHei" w:hAnsi="Microsoft YaHei" w:hint="eastAsia"/>
          <w:color w:val="2E2E2E"/>
          <w:sz w:val="23"/>
          <w:szCs w:val="23"/>
        </w:rPr>
        <w:t>一旦系统服务在内存中跑起来了，Android就完成了引导过程。在这个时候“ACTION_BOOT_COMPLETED”开机启动广播就会发出去。</w:t>
      </w:r>
    </w:p>
    <w:p w14:paraId="083D5510" w14:textId="77777777" w:rsidR="00684F73" w:rsidRPr="00544474" w:rsidRDefault="00684F73" w:rsidP="00B81DFC">
      <w:pPr>
        <w:rPr>
          <w:rFonts w:ascii="Songti SC" w:eastAsia="Songti SC" w:hAnsi="Songti SC" w:hint="eastAsia"/>
        </w:rPr>
      </w:pPr>
    </w:p>
    <w:sectPr w:rsidR="00684F73" w:rsidRPr="00544474" w:rsidSect="00BD7B97">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Songti SC">
    <w:panose1 w:val="02010600040101010101"/>
    <w:charset w:val="88"/>
    <w:family w:val="auto"/>
    <w:pitch w:val="variable"/>
    <w:sig w:usb0="00000287" w:usb1="080F0000" w:usb2="00000010" w:usb3="00000000" w:csb0="0014009F" w:csb1="00000000"/>
  </w:font>
  <w:font w:name="Calibri Light">
    <w:panose1 w:val="020F0302020204030204"/>
    <w:charset w:val="00"/>
    <w:family w:val="auto"/>
    <w:pitch w:val="variable"/>
    <w:sig w:usb0="A00002EF" w:usb1="4000207B" w:usb2="00000000" w:usb3="00000000" w:csb0="0000019F" w:csb1="00000000"/>
  </w:font>
  <w:font w:name="Helvetica">
    <w:panose1 w:val="00000000000000000000"/>
    <w:charset w:val="00"/>
    <w:family w:val="auto"/>
    <w:pitch w:val="variable"/>
    <w:sig w:usb0="E00002FF" w:usb1="5000785B" w:usb2="00000000" w:usb3="00000000" w:csb0="0000019F" w:csb1="00000000"/>
  </w:font>
  <w:font w:name="Menlo">
    <w:panose1 w:val="020B0609030804020204"/>
    <w:charset w:val="00"/>
    <w:family w:val="auto"/>
    <w:pitch w:val="variable"/>
    <w:sig w:usb0="E60022FF" w:usb1="D200F9FB" w:usb2="02000028" w:usb3="00000000" w:csb0="000001DF" w:csb1="00000000"/>
  </w:font>
  <w:font w:name="Consolas">
    <w:panose1 w:val="020B0609020204030204"/>
    <w:charset w:val="00"/>
    <w:family w:val="auto"/>
    <w:pitch w:val="variable"/>
    <w:sig w:usb0="E10002FF" w:usb1="4000FCFF" w:usb2="00000009" w:usb3="00000000" w:csb0="0000019F" w:csb1="00000000"/>
  </w:font>
  <w:font w:name="Source Code Pro">
    <w:panose1 w:val="020B0509030403020204"/>
    <w:charset w:val="00"/>
    <w:family w:val="auto"/>
    <w:pitch w:val="variable"/>
    <w:sig w:usb0="20000007" w:usb1="00000001" w:usb2="00000000" w:usb3="00000000" w:csb0="00000193" w:csb1="00000000"/>
  </w:font>
  <w:font w:name="MS Mincho">
    <w:panose1 w:val="02020609040205080304"/>
    <w:charset w:val="80"/>
    <w:family w:val="auto"/>
    <w:pitch w:val="variable"/>
    <w:sig w:usb0="E00002FF" w:usb1="6AC7FDFB" w:usb2="08000012" w:usb3="00000000" w:csb0="0002009F" w:csb1="00000000"/>
  </w:font>
  <w:font w:name="SimSun">
    <w:panose1 w:val="02010600030101010101"/>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Verdana">
    <w:panose1 w:val="020B0604030504040204"/>
    <w:charset w:val="00"/>
    <w:family w:val="auto"/>
    <w:pitch w:val="variable"/>
    <w:sig w:usb0="A10006FF" w:usb1="4000205B" w:usb2="00000010" w:usb3="00000000" w:csb0="0000019F" w:csb1="00000000"/>
  </w:font>
  <w:font w:name="inherit">
    <w:altName w:val="Athelas"/>
    <w:panose1 w:val="00000000000000000000"/>
    <w:charset w:val="00"/>
    <w:family w:val="roman"/>
    <w:notTrueType/>
    <w:pitch w:val="default"/>
  </w:font>
  <w:font w:name="Monaco">
    <w:panose1 w:val="02000500000000000000"/>
    <w:charset w:val="00"/>
    <w:family w:val="auto"/>
    <w:pitch w:val="variable"/>
    <w:sig w:usb0="00000003" w:usb1="00000000" w:usb2="00000000" w:usb3="00000000" w:csb0="00000001" w:csb1="00000000"/>
  </w:font>
  <w:font w:name="Microsoft YaHei">
    <w:panose1 w:val="020B0503020204020204"/>
    <w:charset w:val="88"/>
    <w:family w:val="auto"/>
    <w:pitch w:val="variable"/>
    <w:sig w:usb0="80000287" w:usb1="28CF3C52" w:usb2="00000016" w:usb3="00000000" w:csb0="0014001F" w:csb1="00000000"/>
  </w:font>
  <w:font w:name="Helvetica Neue">
    <w:panose1 w:val="02000503000000020004"/>
    <w:charset w:val="00"/>
    <w:family w:val="auto"/>
    <w:pitch w:val="variable"/>
    <w:sig w:usb0="E50002FF" w:usb1="500079DB" w:usb2="0000001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0005"/>
    <w:multiLevelType w:val="hybridMultilevel"/>
    <w:tmpl w:val="00000005"/>
    <w:lvl w:ilvl="0" w:tplc="0000019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00000006"/>
    <w:multiLevelType w:val="hybridMultilevel"/>
    <w:tmpl w:val="00000006"/>
    <w:lvl w:ilvl="0" w:tplc="000001F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00000007"/>
    <w:multiLevelType w:val="hybridMultilevel"/>
    <w:tmpl w:val="00000007"/>
    <w:lvl w:ilvl="0" w:tplc="00000259">
      <w:start w:val="5"/>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nsid w:val="00000008"/>
    <w:multiLevelType w:val="hybridMultilevel"/>
    <w:tmpl w:val="00000008"/>
    <w:lvl w:ilvl="0" w:tplc="000002B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nsid w:val="00000009"/>
    <w:multiLevelType w:val="hybridMultilevel"/>
    <w:tmpl w:val="00000009"/>
    <w:lvl w:ilvl="0" w:tplc="0000032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nsid w:val="0000000A"/>
    <w:multiLevelType w:val="hybridMultilevel"/>
    <w:tmpl w:val="0000000A"/>
    <w:lvl w:ilvl="0" w:tplc="00000385">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nsid w:val="0000000B"/>
    <w:multiLevelType w:val="hybridMultilevel"/>
    <w:tmpl w:val="0000000B"/>
    <w:lvl w:ilvl="0" w:tplc="000003E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nsid w:val="0000000C"/>
    <w:multiLevelType w:val="hybridMultilevel"/>
    <w:tmpl w:val="0000000C"/>
    <w:lvl w:ilvl="0" w:tplc="0000044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nsid w:val="0000000D"/>
    <w:multiLevelType w:val="hybridMultilevel"/>
    <w:tmpl w:val="0000000D"/>
    <w:lvl w:ilvl="0" w:tplc="000004B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nsid w:val="0158436E"/>
    <w:multiLevelType w:val="multilevel"/>
    <w:tmpl w:val="1F9E3C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021C1BD5"/>
    <w:multiLevelType w:val="multilevel"/>
    <w:tmpl w:val="07EC48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07B9755F"/>
    <w:multiLevelType w:val="multilevel"/>
    <w:tmpl w:val="FDE012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1112221C"/>
    <w:multiLevelType w:val="multilevel"/>
    <w:tmpl w:val="84DA0E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179328AD"/>
    <w:multiLevelType w:val="multilevel"/>
    <w:tmpl w:val="841A50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1BB51568"/>
    <w:multiLevelType w:val="hybridMultilevel"/>
    <w:tmpl w:val="D45097D0"/>
    <w:lvl w:ilvl="0" w:tplc="AC1649F0">
      <w:start w:val="1"/>
      <w:numFmt w:val="decimal"/>
      <w:lvlText w:val="(%1)"/>
      <w:lvlJc w:val="left"/>
      <w:pPr>
        <w:ind w:left="502" w:hanging="360"/>
      </w:pPr>
      <w:rPr>
        <w:rFonts w:hint="default"/>
      </w:rPr>
    </w:lvl>
    <w:lvl w:ilvl="1" w:tplc="04090019" w:tentative="1">
      <w:start w:val="1"/>
      <w:numFmt w:val="lowerLetter"/>
      <w:lvlText w:val="%2)"/>
      <w:lvlJc w:val="left"/>
      <w:pPr>
        <w:ind w:left="1102" w:hanging="480"/>
      </w:pPr>
    </w:lvl>
    <w:lvl w:ilvl="2" w:tplc="0409001B" w:tentative="1">
      <w:start w:val="1"/>
      <w:numFmt w:val="lowerRoman"/>
      <w:lvlText w:val="%3."/>
      <w:lvlJc w:val="right"/>
      <w:pPr>
        <w:ind w:left="1582" w:hanging="480"/>
      </w:pPr>
    </w:lvl>
    <w:lvl w:ilvl="3" w:tplc="0409000F" w:tentative="1">
      <w:start w:val="1"/>
      <w:numFmt w:val="decimal"/>
      <w:lvlText w:val="%4."/>
      <w:lvlJc w:val="left"/>
      <w:pPr>
        <w:ind w:left="2062" w:hanging="480"/>
      </w:pPr>
    </w:lvl>
    <w:lvl w:ilvl="4" w:tplc="04090019" w:tentative="1">
      <w:start w:val="1"/>
      <w:numFmt w:val="lowerLetter"/>
      <w:lvlText w:val="%5)"/>
      <w:lvlJc w:val="left"/>
      <w:pPr>
        <w:ind w:left="2542" w:hanging="480"/>
      </w:pPr>
    </w:lvl>
    <w:lvl w:ilvl="5" w:tplc="0409001B" w:tentative="1">
      <w:start w:val="1"/>
      <w:numFmt w:val="lowerRoman"/>
      <w:lvlText w:val="%6."/>
      <w:lvlJc w:val="right"/>
      <w:pPr>
        <w:ind w:left="3022" w:hanging="480"/>
      </w:pPr>
    </w:lvl>
    <w:lvl w:ilvl="6" w:tplc="0409000F" w:tentative="1">
      <w:start w:val="1"/>
      <w:numFmt w:val="decimal"/>
      <w:lvlText w:val="%7."/>
      <w:lvlJc w:val="left"/>
      <w:pPr>
        <w:ind w:left="3502" w:hanging="480"/>
      </w:pPr>
    </w:lvl>
    <w:lvl w:ilvl="7" w:tplc="04090019" w:tentative="1">
      <w:start w:val="1"/>
      <w:numFmt w:val="lowerLetter"/>
      <w:lvlText w:val="%8)"/>
      <w:lvlJc w:val="left"/>
      <w:pPr>
        <w:ind w:left="3982" w:hanging="480"/>
      </w:pPr>
    </w:lvl>
    <w:lvl w:ilvl="8" w:tplc="0409001B" w:tentative="1">
      <w:start w:val="1"/>
      <w:numFmt w:val="lowerRoman"/>
      <w:lvlText w:val="%9."/>
      <w:lvlJc w:val="right"/>
      <w:pPr>
        <w:ind w:left="4462" w:hanging="480"/>
      </w:pPr>
    </w:lvl>
  </w:abstractNum>
  <w:abstractNum w:abstractNumId="19">
    <w:nsid w:val="2EE07B89"/>
    <w:multiLevelType w:val="hybridMultilevel"/>
    <w:tmpl w:val="7F729E14"/>
    <w:lvl w:ilvl="0" w:tplc="4EDA7420">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0">
    <w:nsid w:val="30D762B0"/>
    <w:multiLevelType w:val="multilevel"/>
    <w:tmpl w:val="81E223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32A10649"/>
    <w:multiLevelType w:val="multilevel"/>
    <w:tmpl w:val="79A42D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3ED06CEB"/>
    <w:multiLevelType w:val="multilevel"/>
    <w:tmpl w:val="7F2C2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5B43EC3"/>
    <w:multiLevelType w:val="multilevel"/>
    <w:tmpl w:val="11A2B1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48BF7EBE"/>
    <w:multiLevelType w:val="multilevel"/>
    <w:tmpl w:val="338276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4BE55055"/>
    <w:multiLevelType w:val="multilevel"/>
    <w:tmpl w:val="4BCE70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4CCD0E9D"/>
    <w:multiLevelType w:val="multilevel"/>
    <w:tmpl w:val="B0C885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4E183901"/>
    <w:multiLevelType w:val="multilevel"/>
    <w:tmpl w:val="487665E8"/>
    <w:lvl w:ilvl="0">
      <w:start w:val="1"/>
      <w:numFmt w:val="decimal"/>
      <w:pStyle w:val="1"/>
      <w:lvlText w:val="%1"/>
      <w:lvlJc w:val="left"/>
      <w:pPr>
        <w:ind w:left="780" w:hanging="780"/>
      </w:pPr>
      <w:rPr>
        <w:rFonts w:hint="default"/>
      </w:rPr>
    </w:lvl>
    <w:lvl w:ilvl="1">
      <w:start w:val="1"/>
      <w:numFmt w:val="decimal"/>
      <w:lvlText w:val="%1.%2"/>
      <w:lvlJc w:val="left"/>
      <w:pPr>
        <w:ind w:left="780" w:hanging="78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2160" w:hanging="2160"/>
      </w:pPr>
      <w:rPr>
        <w:rFonts w:hint="default"/>
      </w:rPr>
    </w:lvl>
    <w:lvl w:ilvl="5">
      <w:start w:val="1"/>
      <w:numFmt w:val="decimal"/>
      <w:lvlText w:val="%1.%2.%3.%4.%5.%6"/>
      <w:lvlJc w:val="left"/>
      <w:pPr>
        <w:ind w:left="2520" w:hanging="2520"/>
      </w:pPr>
      <w:rPr>
        <w:rFonts w:hint="default"/>
      </w:rPr>
    </w:lvl>
    <w:lvl w:ilvl="6">
      <w:start w:val="1"/>
      <w:numFmt w:val="decimal"/>
      <w:lvlText w:val="%1.%2.%3.%4.%5.%6.%7"/>
      <w:lvlJc w:val="left"/>
      <w:pPr>
        <w:ind w:left="2880" w:hanging="2880"/>
      </w:pPr>
      <w:rPr>
        <w:rFonts w:hint="default"/>
      </w:rPr>
    </w:lvl>
    <w:lvl w:ilvl="7">
      <w:start w:val="1"/>
      <w:numFmt w:val="decimal"/>
      <w:lvlText w:val="%1.%2.%3.%4.%5.%6.%7.%8"/>
      <w:lvlJc w:val="left"/>
      <w:pPr>
        <w:ind w:left="3240" w:hanging="3240"/>
      </w:pPr>
      <w:rPr>
        <w:rFonts w:hint="default"/>
      </w:rPr>
    </w:lvl>
    <w:lvl w:ilvl="8">
      <w:start w:val="1"/>
      <w:numFmt w:val="decimal"/>
      <w:lvlText w:val="%1.%2.%3.%4.%5.%6.%7.%8.%9"/>
      <w:lvlJc w:val="left"/>
      <w:pPr>
        <w:ind w:left="3600" w:hanging="3600"/>
      </w:pPr>
      <w:rPr>
        <w:rFonts w:hint="default"/>
      </w:rPr>
    </w:lvl>
  </w:abstractNum>
  <w:abstractNum w:abstractNumId="28">
    <w:nsid w:val="54131A9F"/>
    <w:multiLevelType w:val="multilevel"/>
    <w:tmpl w:val="FC0A9E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56861E2B"/>
    <w:multiLevelType w:val="hybridMultilevel"/>
    <w:tmpl w:val="9B467010"/>
    <w:lvl w:ilvl="0" w:tplc="5D88A8C2">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0">
    <w:nsid w:val="585030AE"/>
    <w:multiLevelType w:val="multilevel"/>
    <w:tmpl w:val="839A4B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58AC76C2"/>
    <w:multiLevelType w:val="multilevel"/>
    <w:tmpl w:val="940294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5D5B3A68"/>
    <w:multiLevelType w:val="multilevel"/>
    <w:tmpl w:val="E8602D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60211F29"/>
    <w:multiLevelType w:val="multilevel"/>
    <w:tmpl w:val="21BA25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71081887"/>
    <w:multiLevelType w:val="multilevel"/>
    <w:tmpl w:val="49BAB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nsid w:val="71E246F9"/>
    <w:multiLevelType w:val="multilevel"/>
    <w:tmpl w:val="E04441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73E72EE2"/>
    <w:multiLevelType w:val="hybridMultilevel"/>
    <w:tmpl w:val="D22EBE0C"/>
    <w:lvl w:ilvl="0" w:tplc="8F763328">
      <w:start w:val="1"/>
      <w:numFmt w:val="decimal"/>
      <w:lvlText w:val="（%1）"/>
      <w:lvlJc w:val="left"/>
      <w:pPr>
        <w:ind w:left="720" w:hanging="72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7">
    <w:nsid w:val="73F96C44"/>
    <w:multiLevelType w:val="multilevel"/>
    <w:tmpl w:val="74DEFF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27"/>
  </w:num>
  <w:num w:numId="15">
    <w:abstractNumId w:val="32"/>
  </w:num>
  <w:num w:numId="16">
    <w:abstractNumId w:val="36"/>
  </w:num>
  <w:num w:numId="17">
    <w:abstractNumId w:val="18"/>
  </w:num>
  <w:num w:numId="18">
    <w:abstractNumId w:val="35"/>
  </w:num>
  <w:num w:numId="19">
    <w:abstractNumId w:val="16"/>
  </w:num>
  <w:num w:numId="20">
    <w:abstractNumId w:val="13"/>
  </w:num>
  <w:num w:numId="21">
    <w:abstractNumId w:val="20"/>
  </w:num>
  <w:num w:numId="22">
    <w:abstractNumId w:val="26"/>
  </w:num>
  <w:num w:numId="23">
    <w:abstractNumId w:val="25"/>
  </w:num>
  <w:num w:numId="24">
    <w:abstractNumId w:val="22"/>
  </w:num>
  <w:num w:numId="25">
    <w:abstractNumId w:val="29"/>
  </w:num>
  <w:num w:numId="26">
    <w:abstractNumId w:val="37"/>
  </w:num>
  <w:num w:numId="27">
    <w:abstractNumId w:val="33"/>
  </w:num>
  <w:num w:numId="28">
    <w:abstractNumId w:val="31"/>
  </w:num>
  <w:num w:numId="29">
    <w:abstractNumId w:val="28"/>
  </w:num>
  <w:num w:numId="30">
    <w:abstractNumId w:val="15"/>
  </w:num>
  <w:num w:numId="31">
    <w:abstractNumId w:val="30"/>
  </w:num>
  <w:num w:numId="32">
    <w:abstractNumId w:val="14"/>
  </w:num>
  <w:num w:numId="33">
    <w:abstractNumId w:val="19"/>
  </w:num>
  <w:num w:numId="34">
    <w:abstractNumId w:val="17"/>
  </w:num>
  <w:num w:numId="35">
    <w:abstractNumId w:val="34"/>
  </w:num>
  <w:num w:numId="36">
    <w:abstractNumId w:val="24"/>
  </w:num>
  <w:num w:numId="37">
    <w:abstractNumId w:val="21"/>
  </w:num>
  <w:num w:numId="38">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bordersDoNotSurroundHeader/>
  <w:bordersDoNotSurroundFooter/>
  <w:hideSpellingErrors/>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4C40"/>
    <w:rsid w:val="0000422E"/>
    <w:rsid w:val="00013BC7"/>
    <w:rsid w:val="000178F8"/>
    <w:rsid w:val="0002126C"/>
    <w:rsid w:val="00023F64"/>
    <w:rsid w:val="00026E0D"/>
    <w:rsid w:val="00030A5E"/>
    <w:rsid w:val="00036F73"/>
    <w:rsid w:val="00042650"/>
    <w:rsid w:val="00047134"/>
    <w:rsid w:val="00050D0C"/>
    <w:rsid w:val="00056209"/>
    <w:rsid w:val="000607EE"/>
    <w:rsid w:val="00067722"/>
    <w:rsid w:val="00084089"/>
    <w:rsid w:val="000927A7"/>
    <w:rsid w:val="000A1DB9"/>
    <w:rsid w:val="000A3060"/>
    <w:rsid w:val="000B3C6A"/>
    <w:rsid w:val="000C061B"/>
    <w:rsid w:val="000D3644"/>
    <w:rsid w:val="000D36B1"/>
    <w:rsid w:val="000D6149"/>
    <w:rsid w:val="000F60E2"/>
    <w:rsid w:val="000F6B39"/>
    <w:rsid w:val="000F7E4B"/>
    <w:rsid w:val="0010148A"/>
    <w:rsid w:val="00101D21"/>
    <w:rsid w:val="0010422B"/>
    <w:rsid w:val="001063B6"/>
    <w:rsid w:val="00110E49"/>
    <w:rsid w:val="0012126B"/>
    <w:rsid w:val="00135893"/>
    <w:rsid w:val="00136E9D"/>
    <w:rsid w:val="00137CD1"/>
    <w:rsid w:val="00140096"/>
    <w:rsid w:val="0014120C"/>
    <w:rsid w:val="00141500"/>
    <w:rsid w:val="00146365"/>
    <w:rsid w:val="00155222"/>
    <w:rsid w:val="00155527"/>
    <w:rsid w:val="00155CE3"/>
    <w:rsid w:val="001563E0"/>
    <w:rsid w:val="00157BC5"/>
    <w:rsid w:val="0016090E"/>
    <w:rsid w:val="0016209F"/>
    <w:rsid w:val="0016260D"/>
    <w:rsid w:val="00167773"/>
    <w:rsid w:val="00174492"/>
    <w:rsid w:val="00175587"/>
    <w:rsid w:val="00180593"/>
    <w:rsid w:val="00194F97"/>
    <w:rsid w:val="0019626C"/>
    <w:rsid w:val="00197E00"/>
    <w:rsid w:val="001A4E2C"/>
    <w:rsid w:val="001A618D"/>
    <w:rsid w:val="001A6FD9"/>
    <w:rsid w:val="001B0B46"/>
    <w:rsid w:val="001B4B6D"/>
    <w:rsid w:val="001B65BC"/>
    <w:rsid w:val="001C2B7F"/>
    <w:rsid w:val="001C3D58"/>
    <w:rsid w:val="001C627D"/>
    <w:rsid w:val="001C77E2"/>
    <w:rsid w:val="001D6D8F"/>
    <w:rsid w:val="001E2F54"/>
    <w:rsid w:val="001E69A1"/>
    <w:rsid w:val="001F240E"/>
    <w:rsid w:val="001F36E5"/>
    <w:rsid w:val="001F5F99"/>
    <w:rsid w:val="001F6EB5"/>
    <w:rsid w:val="00203A89"/>
    <w:rsid w:val="002056E1"/>
    <w:rsid w:val="00205A80"/>
    <w:rsid w:val="00210BE2"/>
    <w:rsid w:val="00214FC4"/>
    <w:rsid w:val="002156BA"/>
    <w:rsid w:val="00225C6D"/>
    <w:rsid w:val="00233727"/>
    <w:rsid w:val="00253360"/>
    <w:rsid w:val="00257589"/>
    <w:rsid w:val="0026058B"/>
    <w:rsid w:val="002612DA"/>
    <w:rsid w:val="00264A1A"/>
    <w:rsid w:val="0026548A"/>
    <w:rsid w:val="00274243"/>
    <w:rsid w:val="00275745"/>
    <w:rsid w:val="0028708A"/>
    <w:rsid w:val="0029433B"/>
    <w:rsid w:val="00295413"/>
    <w:rsid w:val="002960F8"/>
    <w:rsid w:val="0029667A"/>
    <w:rsid w:val="002972DE"/>
    <w:rsid w:val="002A0339"/>
    <w:rsid w:val="002A315B"/>
    <w:rsid w:val="002A462A"/>
    <w:rsid w:val="002A5109"/>
    <w:rsid w:val="002B0167"/>
    <w:rsid w:val="002B07AC"/>
    <w:rsid w:val="002C29EB"/>
    <w:rsid w:val="002D2141"/>
    <w:rsid w:val="002E0882"/>
    <w:rsid w:val="002E25C8"/>
    <w:rsid w:val="002E58D1"/>
    <w:rsid w:val="002F211A"/>
    <w:rsid w:val="002F2355"/>
    <w:rsid w:val="003003D9"/>
    <w:rsid w:val="00301668"/>
    <w:rsid w:val="003025C0"/>
    <w:rsid w:val="00304557"/>
    <w:rsid w:val="0030743A"/>
    <w:rsid w:val="00311FFA"/>
    <w:rsid w:val="003136EA"/>
    <w:rsid w:val="003164FC"/>
    <w:rsid w:val="0031781E"/>
    <w:rsid w:val="00321E81"/>
    <w:rsid w:val="003253F9"/>
    <w:rsid w:val="00327795"/>
    <w:rsid w:val="00347D53"/>
    <w:rsid w:val="00352E55"/>
    <w:rsid w:val="00353124"/>
    <w:rsid w:val="00365144"/>
    <w:rsid w:val="00366F7D"/>
    <w:rsid w:val="003716B9"/>
    <w:rsid w:val="00372A58"/>
    <w:rsid w:val="0037320A"/>
    <w:rsid w:val="00376C55"/>
    <w:rsid w:val="00380028"/>
    <w:rsid w:val="0039285C"/>
    <w:rsid w:val="003A6082"/>
    <w:rsid w:val="003B09BD"/>
    <w:rsid w:val="003B2168"/>
    <w:rsid w:val="003B3D65"/>
    <w:rsid w:val="003B769E"/>
    <w:rsid w:val="003C0CA4"/>
    <w:rsid w:val="003C528B"/>
    <w:rsid w:val="003C6A1C"/>
    <w:rsid w:val="003D4117"/>
    <w:rsid w:val="003D738A"/>
    <w:rsid w:val="003E10D6"/>
    <w:rsid w:val="003E2D8D"/>
    <w:rsid w:val="003E4952"/>
    <w:rsid w:val="003E57A4"/>
    <w:rsid w:val="0040184C"/>
    <w:rsid w:val="0040461D"/>
    <w:rsid w:val="0040634E"/>
    <w:rsid w:val="00406E2C"/>
    <w:rsid w:val="004107FD"/>
    <w:rsid w:val="00410973"/>
    <w:rsid w:val="004159DC"/>
    <w:rsid w:val="00420A62"/>
    <w:rsid w:val="0042145C"/>
    <w:rsid w:val="00421A39"/>
    <w:rsid w:val="004311BA"/>
    <w:rsid w:val="0043688D"/>
    <w:rsid w:val="00440561"/>
    <w:rsid w:val="00441BBD"/>
    <w:rsid w:val="00443D24"/>
    <w:rsid w:val="00446F14"/>
    <w:rsid w:val="0045242D"/>
    <w:rsid w:val="0045533E"/>
    <w:rsid w:val="004658AB"/>
    <w:rsid w:val="00467CB1"/>
    <w:rsid w:val="00480A28"/>
    <w:rsid w:val="00481931"/>
    <w:rsid w:val="00486D3D"/>
    <w:rsid w:val="0049019B"/>
    <w:rsid w:val="00490672"/>
    <w:rsid w:val="00496C34"/>
    <w:rsid w:val="00497659"/>
    <w:rsid w:val="004B3074"/>
    <w:rsid w:val="004C015E"/>
    <w:rsid w:val="004C05C2"/>
    <w:rsid w:val="004D1AFE"/>
    <w:rsid w:val="004E4152"/>
    <w:rsid w:val="004F1404"/>
    <w:rsid w:val="004F1412"/>
    <w:rsid w:val="004F6CC5"/>
    <w:rsid w:val="00502271"/>
    <w:rsid w:val="005051DB"/>
    <w:rsid w:val="00510A3A"/>
    <w:rsid w:val="00514A74"/>
    <w:rsid w:val="00521288"/>
    <w:rsid w:val="00522C75"/>
    <w:rsid w:val="00525913"/>
    <w:rsid w:val="00530411"/>
    <w:rsid w:val="00533E24"/>
    <w:rsid w:val="00541291"/>
    <w:rsid w:val="005413D5"/>
    <w:rsid w:val="00544474"/>
    <w:rsid w:val="00546DC2"/>
    <w:rsid w:val="005563FE"/>
    <w:rsid w:val="00560576"/>
    <w:rsid w:val="00563C9A"/>
    <w:rsid w:val="005A403D"/>
    <w:rsid w:val="005A4045"/>
    <w:rsid w:val="005A59AD"/>
    <w:rsid w:val="005B1B56"/>
    <w:rsid w:val="005D048F"/>
    <w:rsid w:val="005D3112"/>
    <w:rsid w:val="005D5330"/>
    <w:rsid w:val="005D759E"/>
    <w:rsid w:val="005D7A5B"/>
    <w:rsid w:val="005E58DE"/>
    <w:rsid w:val="005E5A99"/>
    <w:rsid w:val="005F0623"/>
    <w:rsid w:val="005F13DF"/>
    <w:rsid w:val="005F4341"/>
    <w:rsid w:val="005F48DA"/>
    <w:rsid w:val="005F65B7"/>
    <w:rsid w:val="006017CF"/>
    <w:rsid w:val="00606A2D"/>
    <w:rsid w:val="00607F94"/>
    <w:rsid w:val="006157C0"/>
    <w:rsid w:val="00617F2C"/>
    <w:rsid w:val="006331E0"/>
    <w:rsid w:val="00644D73"/>
    <w:rsid w:val="006501D3"/>
    <w:rsid w:val="00652452"/>
    <w:rsid w:val="00670AFA"/>
    <w:rsid w:val="00672B57"/>
    <w:rsid w:val="006800E3"/>
    <w:rsid w:val="00684F73"/>
    <w:rsid w:val="00693C39"/>
    <w:rsid w:val="00694389"/>
    <w:rsid w:val="006A32AA"/>
    <w:rsid w:val="006B470E"/>
    <w:rsid w:val="006B77BF"/>
    <w:rsid w:val="006C18AB"/>
    <w:rsid w:val="006C46A2"/>
    <w:rsid w:val="006C4BAF"/>
    <w:rsid w:val="006C791A"/>
    <w:rsid w:val="006D0689"/>
    <w:rsid w:val="006D0F4E"/>
    <w:rsid w:val="006D127B"/>
    <w:rsid w:val="006E3145"/>
    <w:rsid w:val="006F02B1"/>
    <w:rsid w:val="006F379C"/>
    <w:rsid w:val="00713FA3"/>
    <w:rsid w:val="00714FC2"/>
    <w:rsid w:val="007154CC"/>
    <w:rsid w:val="00716FCB"/>
    <w:rsid w:val="00717391"/>
    <w:rsid w:val="00722EF3"/>
    <w:rsid w:val="00726738"/>
    <w:rsid w:val="007359A8"/>
    <w:rsid w:val="00741AFA"/>
    <w:rsid w:val="007624FC"/>
    <w:rsid w:val="00766472"/>
    <w:rsid w:val="00770AC6"/>
    <w:rsid w:val="00777E37"/>
    <w:rsid w:val="00784186"/>
    <w:rsid w:val="00785C2D"/>
    <w:rsid w:val="00786A63"/>
    <w:rsid w:val="00786AA0"/>
    <w:rsid w:val="0078764C"/>
    <w:rsid w:val="007934D9"/>
    <w:rsid w:val="007A1691"/>
    <w:rsid w:val="007A1BEC"/>
    <w:rsid w:val="007A5289"/>
    <w:rsid w:val="007A72E8"/>
    <w:rsid w:val="007B3284"/>
    <w:rsid w:val="007C04A9"/>
    <w:rsid w:val="007C0627"/>
    <w:rsid w:val="007C18A6"/>
    <w:rsid w:val="007D0CA8"/>
    <w:rsid w:val="007D695F"/>
    <w:rsid w:val="007E0006"/>
    <w:rsid w:val="007E030D"/>
    <w:rsid w:val="007E20DC"/>
    <w:rsid w:val="007F128F"/>
    <w:rsid w:val="008023D4"/>
    <w:rsid w:val="00803B12"/>
    <w:rsid w:val="0080694A"/>
    <w:rsid w:val="008072B8"/>
    <w:rsid w:val="008131FF"/>
    <w:rsid w:val="008159C1"/>
    <w:rsid w:val="00820E63"/>
    <w:rsid w:val="00821EF2"/>
    <w:rsid w:val="0082461D"/>
    <w:rsid w:val="00841873"/>
    <w:rsid w:val="008576F5"/>
    <w:rsid w:val="008759D9"/>
    <w:rsid w:val="008831A0"/>
    <w:rsid w:val="008900BE"/>
    <w:rsid w:val="00895576"/>
    <w:rsid w:val="008967BA"/>
    <w:rsid w:val="008977A1"/>
    <w:rsid w:val="008A1BF4"/>
    <w:rsid w:val="008A3C8C"/>
    <w:rsid w:val="008A55EE"/>
    <w:rsid w:val="008A6909"/>
    <w:rsid w:val="008B4B7F"/>
    <w:rsid w:val="008C2250"/>
    <w:rsid w:val="008D0E25"/>
    <w:rsid w:val="008E0D9E"/>
    <w:rsid w:val="008E38F6"/>
    <w:rsid w:val="008E40A9"/>
    <w:rsid w:val="008F33C3"/>
    <w:rsid w:val="008F5062"/>
    <w:rsid w:val="008F5D66"/>
    <w:rsid w:val="008F5F9E"/>
    <w:rsid w:val="00901BDF"/>
    <w:rsid w:val="00920B0C"/>
    <w:rsid w:val="00922714"/>
    <w:rsid w:val="0092290A"/>
    <w:rsid w:val="00930C20"/>
    <w:rsid w:val="00934EE7"/>
    <w:rsid w:val="00935A6B"/>
    <w:rsid w:val="009365E1"/>
    <w:rsid w:val="009415BD"/>
    <w:rsid w:val="00945BDC"/>
    <w:rsid w:val="009516FD"/>
    <w:rsid w:val="009565C0"/>
    <w:rsid w:val="00956896"/>
    <w:rsid w:val="009662E0"/>
    <w:rsid w:val="009772F0"/>
    <w:rsid w:val="00981D3A"/>
    <w:rsid w:val="0098483E"/>
    <w:rsid w:val="00985BED"/>
    <w:rsid w:val="0098798F"/>
    <w:rsid w:val="0099774D"/>
    <w:rsid w:val="009A2071"/>
    <w:rsid w:val="009A5161"/>
    <w:rsid w:val="009B1574"/>
    <w:rsid w:val="009B3611"/>
    <w:rsid w:val="009C0988"/>
    <w:rsid w:val="009C7007"/>
    <w:rsid w:val="009D5308"/>
    <w:rsid w:val="009E0124"/>
    <w:rsid w:val="009E34A9"/>
    <w:rsid w:val="00A05091"/>
    <w:rsid w:val="00A1298B"/>
    <w:rsid w:val="00A21566"/>
    <w:rsid w:val="00A26217"/>
    <w:rsid w:val="00A34287"/>
    <w:rsid w:val="00A36195"/>
    <w:rsid w:val="00A40BB3"/>
    <w:rsid w:val="00A501CB"/>
    <w:rsid w:val="00A53A73"/>
    <w:rsid w:val="00A62765"/>
    <w:rsid w:val="00A637AD"/>
    <w:rsid w:val="00A65750"/>
    <w:rsid w:val="00A727B2"/>
    <w:rsid w:val="00A762BE"/>
    <w:rsid w:val="00A77708"/>
    <w:rsid w:val="00A825A7"/>
    <w:rsid w:val="00A911A0"/>
    <w:rsid w:val="00AA1901"/>
    <w:rsid w:val="00AB38D2"/>
    <w:rsid w:val="00AB63CF"/>
    <w:rsid w:val="00AB676B"/>
    <w:rsid w:val="00AC0B13"/>
    <w:rsid w:val="00AC2DAC"/>
    <w:rsid w:val="00AC7A7E"/>
    <w:rsid w:val="00AC7CD1"/>
    <w:rsid w:val="00AD2FE2"/>
    <w:rsid w:val="00AD6F6C"/>
    <w:rsid w:val="00AE4012"/>
    <w:rsid w:val="00AE6CF0"/>
    <w:rsid w:val="00AF1176"/>
    <w:rsid w:val="00AF4E00"/>
    <w:rsid w:val="00B01794"/>
    <w:rsid w:val="00B04EB7"/>
    <w:rsid w:val="00B17385"/>
    <w:rsid w:val="00B21FFF"/>
    <w:rsid w:val="00B23772"/>
    <w:rsid w:val="00B345A8"/>
    <w:rsid w:val="00B354A8"/>
    <w:rsid w:val="00B422D9"/>
    <w:rsid w:val="00B55272"/>
    <w:rsid w:val="00B55F36"/>
    <w:rsid w:val="00B56B20"/>
    <w:rsid w:val="00B63AB5"/>
    <w:rsid w:val="00B672AA"/>
    <w:rsid w:val="00B720C7"/>
    <w:rsid w:val="00B76BA9"/>
    <w:rsid w:val="00B77AF3"/>
    <w:rsid w:val="00B814F7"/>
    <w:rsid w:val="00B81DFC"/>
    <w:rsid w:val="00B82BAB"/>
    <w:rsid w:val="00B91577"/>
    <w:rsid w:val="00B94C40"/>
    <w:rsid w:val="00BA3E2C"/>
    <w:rsid w:val="00BB09E6"/>
    <w:rsid w:val="00BB192C"/>
    <w:rsid w:val="00BB585D"/>
    <w:rsid w:val="00BC032E"/>
    <w:rsid w:val="00BD05C5"/>
    <w:rsid w:val="00BD6968"/>
    <w:rsid w:val="00BD7B97"/>
    <w:rsid w:val="00BE10AF"/>
    <w:rsid w:val="00BE5393"/>
    <w:rsid w:val="00C01333"/>
    <w:rsid w:val="00C02E50"/>
    <w:rsid w:val="00C0370B"/>
    <w:rsid w:val="00C04E09"/>
    <w:rsid w:val="00C07BF4"/>
    <w:rsid w:val="00C11050"/>
    <w:rsid w:val="00C11952"/>
    <w:rsid w:val="00C135BA"/>
    <w:rsid w:val="00C22380"/>
    <w:rsid w:val="00C23C11"/>
    <w:rsid w:val="00C245A0"/>
    <w:rsid w:val="00C26C6A"/>
    <w:rsid w:val="00C31C5A"/>
    <w:rsid w:val="00C3278E"/>
    <w:rsid w:val="00C32B78"/>
    <w:rsid w:val="00C43B31"/>
    <w:rsid w:val="00C53628"/>
    <w:rsid w:val="00C55CF4"/>
    <w:rsid w:val="00C64634"/>
    <w:rsid w:val="00C654AB"/>
    <w:rsid w:val="00C73A1F"/>
    <w:rsid w:val="00C74F87"/>
    <w:rsid w:val="00C80B67"/>
    <w:rsid w:val="00C8223A"/>
    <w:rsid w:val="00C91AF2"/>
    <w:rsid w:val="00C9437D"/>
    <w:rsid w:val="00C96DE5"/>
    <w:rsid w:val="00CA06DA"/>
    <w:rsid w:val="00CA19E6"/>
    <w:rsid w:val="00CA31BE"/>
    <w:rsid w:val="00CA4721"/>
    <w:rsid w:val="00CA5356"/>
    <w:rsid w:val="00CA621B"/>
    <w:rsid w:val="00CC1203"/>
    <w:rsid w:val="00CD57BA"/>
    <w:rsid w:val="00CE466D"/>
    <w:rsid w:val="00CF13AB"/>
    <w:rsid w:val="00D03D76"/>
    <w:rsid w:val="00D0485B"/>
    <w:rsid w:val="00D04E14"/>
    <w:rsid w:val="00D0688C"/>
    <w:rsid w:val="00D1363D"/>
    <w:rsid w:val="00D236C4"/>
    <w:rsid w:val="00D26E7D"/>
    <w:rsid w:val="00D3328A"/>
    <w:rsid w:val="00D34DF8"/>
    <w:rsid w:val="00D36A0E"/>
    <w:rsid w:val="00D41871"/>
    <w:rsid w:val="00D41BE7"/>
    <w:rsid w:val="00D4238E"/>
    <w:rsid w:val="00D4426F"/>
    <w:rsid w:val="00D44556"/>
    <w:rsid w:val="00D4623B"/>
    <w:rsid w:val="00D53594"/>
    <w:rsid w:val="00D55EF9"/>
    <w:rsid w:val="00D634CB"/>
    <w:rsid w:val="00D65D0A"/>
    <w:rsid w:val="00D66F68"/>
    <w:rsid w:val="00D67108"/>
    <w:rsid w:val="00D75110"/>
    <w:rsid w:val="00D7585F"/>
    <w:rsid w:val="00D80F13"/>
    <w:rsid w:val="00D91677"/>
    <w:rsid w:val="00DA4208"/>
    <w:rsid w:val="00DA5E74"/>
    <w:rsid w:val="00DB3DC8"/>
    <w:rsid w:val="00DC1706"/>
    <w:rsid w:val="00DC569F"/>
    <w:rsid w:val="00DD0679"/>
    <w:rsid w:val="00DD1554"/>
    <w:rsid w:val="00DE2E1F"/>
    <w:rsid w:val="00DE5B85"/>
    <w:rsid w:val="00DF043C"/>
    <w:rsid w:val="00DF1113"/>
    <w:rsid w:val="00DF22BF"/>
    <w:rsid w:val="00DF75DE"/>
    <w:rsid w:val="00DF7DB6"/>
    <w:rsid w:val="00E012A0"/>
    <w:rsid w:val="00E0264E"/>
    <w:rsid w:val="00E0417D"/>
    <w:rsid w:val="00E10A8F"/>
    <w:rsid w:val="00E11D53"/>
    <w:rsid w:val="00E170DA"/>
    <w:rsid w:val="00E20951"/>
    <w:rsid w:val="00E265B7"/>
    <w:rsid w:val="00E3251C"/>
    <w:rsid w:val="00E357FF"/>
    <w:rsid w:val="00E4061C"/>
    <w:rsid w:val="00E40F46"/>
    <w:rsid w:val="00E4128A"/>
    <w:rsid w:val="00E41EA8"/>
    <w:rsid w:val="00E43292"/>
    <w:rsid w:val="00E576F5"/>
    <w:rsid w:val="00E613A5"/>
    <w:rsid w:val="00E61936"/>
    <w:rsid w:val="00E670A4"/>
    <w:rsid w:val="00E86299"/>
    <w:rsid w:val="00E93627"/>
    <w:rsid w:val="00E95C8D"/>
    <w:rsid w:val="00E96B63"/>
    <w:rsid w:val="00EA1BBC"/>
    <w:rsid w:val="00EA2E5A"/>
    <w:rsid w:val="00EA6DFA"/>
    <w:rsid w:val="00EB47F1"/>
    <w:rsid w:val="00EC22BA"/>
    <w:rsid w:val="00ED7982"/>
    <w:rsid w:val="00ED7A78"/>
    <w:rsid w:val="00EE07DF"/>
    <w:rsid w:val="00EE5E0F"/>
    <w:rsid w:val="00EF039F"/>
    <w:rsid w:val="00EF265B"/>
    <w:rsid w:val="00EF3398"/>
    <w:rsid w:val="00F0184E"/>
    <w:rsid w:val="00F01FA5"/>
    <w:rsid w:val="00F03858"/>
    <w:rsid w:val="00F059C5"/>
    <w:rsid w:val="00F07FE3"/>
    <w:rsid w:val="00F148D5"/>
    <w:rsid w:val="00F16549"/>
    <w:rsid w:val="00F17830"/>
    <w:rsid w:val="00F266C0"/>
    <w:rsid w:val="00F26A5E"/>
    <w:rsid w:val="00F27F06"/>
    <w:rsid w:val="00F30439"/>
    <w:rsid w:val="00F30AE3"/>
    <w:rsid w:val="00F3546C"/>
    <w:rsid w:val="00F3748A"/>
    <w:rsid w:val="00F436BB"/>
    <w:rsid w:val="00F45AC9"/>
    <w:rsid w:val="00F53DCF"/>
    <w:rsid w:val="00F56E75"/>
    <w:rsid w:val="00F57B8A"/>
    <w:rsid w:val="00F61736"/>
    <w:rsid w:val="00F67D50"/>
    <w:rsid w:val="00F72021"/>
    <w:rsid w:val="00F73CC8"/>
    <w:rsid w:val="00F74EDE"/>
    <w:rsid w:val="00F81793"/>
    <w:rsid w:val="00F83622"/>
    <w:rsid w:val="00F861E6"/>
    <w:rsid w:val="00F96D5F"/>
    <w:rsid w:val="00FA2A20"/>
    <w:rsid w:val="00FA5289"/>
    <w:rsid w:val="00FA5718"/>
    <w:rsid w:val="00FA6CE9"/>
    <w:rsid w:val="00FB40B3"/>
    <w:rsid w:val="00FB51A5"/>
    <w:rsid w:val="00FC3E72"/>
    <w:rsid w:val="00FC5364"/>
    <w:rsid w:val="00FC6CEA"/>
    <w:rsid w:val="00FC6D31"/>
    <w:rsid w:val="00FD6420"/>
    <w:rsid w:val="00FD6DD0"/>
    <w:rsid w:val="00FE0CC4"/>
    <w:rsid w:val="00FE412B"/>
    <w:rsid w:val="00FE47EA"/>
    <w:rsid w:val="00FE5C20"/>
    <w:rsid w:val="00FF3C02"/>
    <w:rsid w:val="00FF48A5"/>
    <w:rsid w:val="00FF6199"/>
    <w:rsid w:val="00FF6E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0D900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D1AFE"/>
    <w:rPr>
      <w:rFonts w:ascii="Times New Roman" w:hAnsi="Times New Roman" w:cs="Times New Roman"/>
      <w:kern w:val="0"/>
    </w:rPr>
  </w:style>
  <w:style w:type="paragraph" w:styleId="1">
    <w:name w:val="heading 1"/>
    <w:basedOn w:val="a"/>
    <w:next w:val="a"/>
    <w:link w:val="10"/>
    <w:uiPriority w:val="9"/>
    <w:qFormat/>
    <w:rsid w:val="00DF75DE"/>
    <w:pPr>
      <w:keepNext/>
      <w:keepLines/>
      <w:numPr>
        <w:numId w:val="14"/>
      </w:numPr>
      <w:spacing w:before="340" w:after="330" w:line="578" w:lineRule="auto"/>
      <w:outlineLvl w:val="0"/>
    </w:pPr>
    <w:rPr>
      <w:rFonts w:ascii="Songti SC" w:eastAsia="Songti SC" w:hAnsi="Songti SC"/>
      <w:b/>
      <w:bCs/>
      <w:kern w:val="44"/>
      <w:sz w:val="52"/>
      <w:szCs w:val="52"/>
    </w:rPr>
  </w:style>
  <w:style w:type="paragraph" w:styleId="2">
    <w:name w:val="heading 2"/>
    <w:basedOn w:val="a"/>
    <w:next w:val="a"/>
    <w:link w:val="20"/>
    <w:uiPriority w:val="9"/>
    <w:unhideWhenUsed/>
    <w:qFormat/>
    <w:rsid w:val="00B56B2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FA2A20"/>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985BED"/>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
    <w:rsid w:val="00DF75DE"/>
    <w:rPr>
      <w:rFonts w:ascii="Songti SC" w:eastAsia="Songti SC" w:hAnsi="Songti SC"/>
      <w:b/>
      <w:bCs/>
      <w:kern w:val="44"/>
      <w:sz w:val="52"/>
      <w:szCs w:val="52"/>
    </w:rPr>
  </w:style>
  <w:style w:type="paragraph" w:styleId="a3">
    <w:name w:val="Document Map"/>
    <w:basedOn w:val="a"/>
    <w:link w:val="a4"/>
    <w:uiPriority w:val="99"/>
    <w:semiHidden/>
    <w:unhideWhenUsed/>
    <w:rsid w:val="00B94C40"/>
    <w:rPr>
      <w:rFonts w:ascii="Helvetica" w:hAnsi="Helvetica"/>
    </w:rPr>
  </w:style>
  <w:style w:type="character" w:customStyle="1" w:styleId="a4">
    <w:name w:val="文档结构图字符"/>
    <w:basedOn w:val="a0"/>
    <w:link w:val="a3"/>
    <w:uiPriority w:val="99"/>
    <w:semiHidden/>
    <w:rsid w:val="00B94C40"/>
    <w:rPr>
      <w:rFonts w:ascii="Helvetica" w:hAnsi="Helvetica"/>
    </w:rPr>
  </w:style>
  <w:style w:type="paragraph" w:styleId="a5">
    <w:name w:val="List Paragraph"/>
    <w:basedOn w:val="a"/>
    <w:uiPriority w:val="34"/>
    <w:qFormat/>
    <w:rsid w:val="00C04E09"/>
    <w:pPr>
      <w:ind w:firstLineChars="200" w:firstLine="420"/>
    </w:pPr>
  </w:style>
  <w:style w:type="character" w:styleId="a6">
    <w:name w:val="Strong"/>
    <w:basedOn w:val="a0"/>
    <w:uiPriority w:val="22"/>
    <w:qFormat/>
    <w:rsid w:val="00E95C8D"/>
    <w:rPr>
      <w:b/>
      <w:bCs/>
    </w:rPr>
  </w:style>
  <w:style w:type="character" w:customStyle="1" w:styleId="40">
    <w:name w:val="标题 4字符"/>
    <w:basedOn w:val="a0"/>
    <w:link w:val="4"/>
    <w:uiPriority w:val="9"/>
    <w:semiHidden/>
    <w:rsid w:val="00985BED"/>
    <w:rPr>
      <w:rFonts w:asciiTheme="majorHAnsi" w:eastAsiaTheme="majorEastAsia" w:hAnsiTheme="majorHAnsi" w:cstheme="majorBidi"/>
      <w:b/>
      <w:bCs/>
      <w:sz w:val="28"/>
      <w:szCs w:val="28"/>
    </w:rPr>
  </w:style>
  <w:style w:type="paragraph" w:styleId="a7">
    <w:name w:val="Normal (Web)"/>
    <w:basedOn w:val="a"/>
    <w:uiPriority w:val="99"/>
    <w:unhideWhenUsed/>
    <w:rsid w:val="00A65750"/>
    <w:pPr>
      <w:spacing w:before="100" w:beforeAutospacing="1" w:after="100" w:afterAutospacing="1"/>
    </w:pPr>
  </w:style>
  <w:style w:type="paragraph" w:styleId="a8">
    <w:name w:val="Date"/>
    <w:basedOn w:val="a"/>
    <w:next w:val="a"/>
    <w:link w:val="a9"/>
    <w:uiPriority w:val="99"/>
    <w:semiHidden/>
    <w:unhideWhenUsed/>
    <w:rsid w:val="00A65750"/>
    <w:pPr>
      <w:ind w:leftChars="2500" w:left="100"/>
    </w:pPr>
  </w:style>
  <w:style w:type="character" w:customStyle="1" w:styleId="a9">
    <w:name w:val="日期字符"/>
    <w:basedOn w:val="a0"/>
    <w:link w:val="a8"/>
    <w:uiPriority w:val="99"/>
    <w:semiHidden/>
    <w:rsid w:val="00A65750"/>
  </w:style>
  <w:style w:type="character" w:customStyle="1" w:styleId="30">
    <w:name w:val="标题 3字符"/>
    <w:basedOn w:val="a0"/>
    <w:link w:val="3"/>
    <w:uiPriority w:val="9"/>
    <w:rsid w:val="00FA2A20"/>
    <w:rPr>
      <w:b/>
      <w:bCs/>
      <w:sz w:val="32"/>
      <w:szCs w:val="32"/>
    </w:rPr>
  </w:style>
  <w:style w:type="character" w:customStyle="1" w:styleId="keyword">
    <w:name w:val="keyword"/>
    <w:basedOn w:val="a0"/>
    <w:rsid w:val="007154CC"/>
  </w:style>
  <w:style w:type="character" w:customStyle="1" w:styleId="crayon-m">
    <w:name w:val="crayon-m"/>
    <w:basedOn w:val="a0"/>
    <w:rsid w:val="00BD7B97"/>
  </w:style>
  <w:style w:type="character" w:customStyle="1" w:styleId="crayon-h">
    <w:name w:val="crayon-h"/>
    <w:basedOn w:val="a0"/>
    <w:rsid w:val="00BD7B97"/>
  </w:style>
  <w:style w:type="character" w:customStyle="1" w:styleId="crayon-e">
    <w:name w:val="crayon-e"/>
    <w:basedOn w:val="a0"/>
    <w:rsid w:val="00BD7B97"/>
  </w:style>
  <w:style w:type="character" w:customStyle="1" w:styleId="crayon-sy">
    <w:name w:val="crayon-sy"/>
    <w:basedOn w:val="a0"/>
    <w:rsid w:val="00BD7B97"/>
  </w:style>
  <w:style w:type="character" w:customStyle="1" w:styleId="crayon-t">
    <w:name w:val="crayon-t"/>
    <w:basedOn w:val="a0"/>
    <w:rsid w:val="00BD7B97"/>
  </w:style>
  <w:style w:type="character" w:customStyle="1" w:styleId="crayon-v">
    <w:name w:val="crayon-v"/>
    <w:basedOn w:val="a0"/>
    <w:rsid w:val="00BD7B97"/>
  </w:style>
  <w:style w:type="character" w:customStyle="1" w:styleId="crayon-o">
    <w:name w:val="crayon-o"/>
    <w:basedOn w:val="a0"/>
    <w:rsid w:val="008F5D66"/>
  </w:style>
  <w:style w:type="character" w:customStyle="1" w:styleId="crayon-cn">
    <w:name w:val="crayon-cn"/>
    <w:basedOn w:val="a0"/>
    <w:rsid w:val="008F5D66"/>
  </w:style>
  <w:style w:type="character" w:styleId="aa">
    <w:name w:val="Hyperlink"/>
    <w:basedOn w:val="a0"/>
    <w:uiPriority w:val="99"/>
    <w:unhideWhenUsed/>
    <w:rsid w:val="00FC6CEA"/>
    <w:rPr>
      <w:color w:val="0563C1" w:themeColor="hyperlink"/>
      <w:u w:val="single"/>
    </w:rPr>
  </w:style>
  <w:style w:type="character" w:customStyle="1" w:styleId="comment">
    <w:name w:val="comment"/>
    <w:basedOn w:val="a0"/>
    <w:rsid w:val="00E613A5"/>
  </w:style>
  <w:style w:type="character" w:customStyle="1" w:styleId="annotation">
    <w:name w:val="annotation"/>
    <w:basedOn w:val="a0"/>
    <w:rsid w:val="00920B0C"/>
  </w:style>
  <w:style w:type="character" w:customStyle="1" w:styleId="string">
    <w:name w:val="string"/>
    <w:basedOn w:val="a0"/>
    <w:rsid w:val="00920B0C"/>
  </w:style>
  <w:style w:type="character" w:customStyle="1" w:styleId="20">
    <w:name w:val="标题 2字符"/>
    <w:basedOn w:val="a0"/>
    <w:link w:val="2"/>
    <w:uiPriority w:val="9"/>
    <w:rsid w:val="00B56B20"/>
    <w:rPr>
      <w:rFonts w:asciiTheme="majorHAnsi" w:eastAsiaTheme="majorEastAsia" w:hAnsiTheme="majorHAnsi" w:cstheme="majorBidi"/>
      <w:b/>
      <w:bCs/>
      <w:sz w:val="32"/>
      <w:szCs w:val="32"/>
    </w:rPr>
  </w:style>
  <w:style w:type="paragraph" w:styleId="11">
    <w:name w:val="toc 1"/>
    <w:basedOn w:val="a"/>
    <w:next w:val="a"/>
    <w:autoRedefine/>
    <w:uiPriority w:val="39"/>
    <w:unhideWhenUsed/>
    <w:rsid w:val="009E34A9"/>
    <w:pPr>
      <w:spacing w:before="240" w:after="120"/>
    </w:pPr>
    <w:rPr>
      <w:b/>
      <w:caps/>
      <w:sz w:val="22"/>
      <w:szCs w:val="22"/>
      <w:u w:val="single"/>
    </w:rPr>
  </w:style>
  <w:style w:type="paragraph" w:styleId="21">
    <w:name w:val="toc 2"/>
    <w:basedOn w:val="a"/>
    <w:next w:val="a"/>
    <w:autoRedefine/>
    <w:uiPriority w:val="39"/>
    <w:unhideWhenUsed/>
    <w:rsid w:val="009E34A9"/>
    <w:rPr>
      <w:b/>
      <w:smallCaps/>
      <w:sz w:val="22"/>
      <w:szCs w:val="22"/>
    </w:rPr>
  </w:style>
  <w:style w:type="paragraph" w:styleId="31">
    <w:name w:val="toc 3"/>
    <w:basedOn w:val="a"/>
    <w:next w:val="a"/>
    <w:autoRedefine/>
    <w:uiPriority w:val="39"/>
    <w:unhideWhenUsed/>
    <w:rsid w:val="009E34A9"/>
    <w:rPr>
      <w:smallCaps/>
      <w:sz w:val="22"/>
      <w:szCs w:val="22"/>
    </w:rPr>
  </w:style>
  <w:style w:type="paragraph" w:styleId="41">
    <w:name w:val="toc 4"/>
    <w:basedOn w:val="a"/>
    <w:next w:val="a"/>
    <w:autoRedefine/>
    <w:uiPriority w:val="39"/>
    <w:unhideWhenUsed/>
    <w:rsid w:val="009E34A9"/>
    <w:rPr>
      <w:sz w:val="22"/>
      <w:szCs w:val="22"/>
    </w:rPr>
  </w:style>
  <w:style w:type="paragraph" w:styleId="5">
    <w:name w:val="toc 5"/>
    <w:basedOn w:val="a"/>
    <w:next w:val="a"/>
    <w:autoRedefine/>
    <w:uiPriority w:val="39"/>
    <w:unhideWhenUsed/>
    <w:rsid w:val="009E34A9"/>
    <w:rPr>
      <w:sz w:val="22"/>
      <w:szCs w:val="22"/>
    </w:rPr>
  </w:style>
  <w:style w:type="paragraph" w:styleId="6">
    <w:name w:val="toc 6"/>
    <w:basedOn w:val="a"/>
    <w:next w:val="a"/>
    <w:autoRedefine/>
    <w:uiPriority w:val="39"/>
    <w:unhideWhenUsed/>
    <w:rsid w:val="009E34A9"/>
    <w:rPr>
      <w:sz w:val="22"/>
      <w:szCs w:val="22"/>
    </w:rPr>
  </w:style>
  <w:style w:type="paragraph" w:styleId="7">
    <w:name w:val="toc 7"/>
    <w:basedOn w:val="a"/>
    <w:next w:val="a"/>
    <w:autoRedefine/>
    <w:uiPriority w:val="39"/>
    <w:unhideWhenUsed/>
    <w:rsid w:val="009E34A9"/>
    <w:rPr>
      <w:sz w:val="22"/>
      <w:szCs w:val="22"/>
    </w:rPr>
  </w:style>
  <w:style w:type="paragraph" w:styleId="8">
    <w:name w:val="toc 8"/>
    <w:basedOn w:val="a"/>
    <w:next w:val="a"/>
    <w:autoRedefine/>
    <w:uiPriority w:val="39"/>
    <w:unhideWhenUsed/>
    <w:rsid w:val="009E34A9"/>
    <w:rPr>
      <w:sz w:val="22"/>
      <w:szCs w:val="22"/>
    </w:rPr>
  </w:style>
  <w:style w:type="paragraph" w:styleId="9">
    <w:name w:val="toc 9"/>
    <w:basedOn w:val="a"/>
    <w:next w:val="a"/>
    <w:autoRedefine/>
    <w:uiPriority w:val="39"/>
    <w:unhideWhenUsed/>
    <w:rsid w:val="009E34A9"/>
    <w:rPr>
      <w:sz w:val="22"/>
      <w:szCs w:val="22"/>
    </w:rPr>
  </w:style>
  <w:style w:type="character" w:styleId="HTML">
    <w:name w:val="HTML Code"/>
    <w:basedOn w:val="a0"/>
    <w:uiPriority w:val="99"/>
    <w:semiHidden/>
    <w:unhideWhenUsed/>
    <w:rsid w:val="002A0339"/>
    <w:rPr>
      <w:rFonts w:ascii="Courier New" w:eastAsiaTheme="minorEastAsia" w:hAnsi="Courier New" w:cs="Courier New"/>
      <w:sz w:val="20"/>
      <w:szCs w:val="20"/>
    </w:rPr>
  </w:style>
  <w:style w:type="character" w:styleId="ab">
    <w:name w:val="Emphasis"/>
    <w:basedOn w:val="a0"/>
    <w:uiPriority w:val="20"/>
    <w:qFormat/>
    <w:rsid w:val="002A0339"/>
    <w:rPr>
      <w:i/>
      <w:iCs/>
    </w:rPr>
  </w:style>
  <w:style w:type="paragraph" w:styleId="HTML0">
    <w:name w:val="HTML Preformatted"/>
    <w:basedOn w:val="a"/>
    <w:link w:val="HTML1"/>
    <w:uiPriority w:val="99"/>
    <w:unhideWhenUsed/>
    <w:rsid w:val="002A0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1">
    <w:name w:val="HTML 预设格式字符"/>
    <w:basedOn w:val="a0"/>
    <w:link w:val="HTML0"/>
    <w:uiPriority w:val="99"/>
    <w:rsid w:val="002A0339"/>
    <w:rPr>
      <w:rFonts w:ascii="Courier New" w:hAnsi="Courier New" w:cs="Courier New"/>
      <w:kern w:val="0"/>
      <w:sz w:val="20"/>
      <w:szCs w:val="20"/>
    </w:rPr>
  </w:style>
  <w:style w:type="character" w:customStyle="1" w:styleId="request">
    <w:name w:val="request"/>
    <w:basedOn w:val="a0"/>
    <w:rsid w:val="002A0339"/>
  </w:style>
  <w:style w:type="character" w:customStyle="1" w:styleId="attribute">
    <w:name w:val="attribute"/>
    <w:basedOn w:val="a0"/>
    <w:rsid w:val="002A0339"/>
  </w:style>
  <w:style w:type="character" w:customStyle="1" w:styleId="http">
    <w:name w:val="http"/>
    <w:basedOn w:val="a0"/>
    <w:rsid w:val="002A0339"/>
  </w:style>
  <w:style w:type="character" w:customStyle="1" w:styleId="status">
    <w:name w:val="status"/>
    <w:basedOn w:val="a0"/>
    <w:rsid w:val="002A0339"/>
  </w:style>
  <w:style w:type="character" w:customStyle="1" w:styleId="number">
    <w:name w:val="number"/>
    <w:basedOn w:val="a0"/>
    <w:rsid w:val="002A0339"/>
  </w:style>
  <w:style w:type="character" w:customStyle="1" w:styleId="collection">
    <w:name w:val="collection"/>
    <w:basedOn w:val="a0"/>
    <w:rsid w:val="002A0339"/>
  </w:style>
  <w:style w:type="character" w:customStyle="1" w:styleId="groovy">
    <w:name w:val="groovy"/>
    <w:basedOn w:val="a0"/>
    <w:rsid w:val="002A0339"/>
  </w:style>
  <w:style w:type="character" w:customStyle="1" w:styleId="builtin">
    <w:name w:val="built_in"/>
    <w:basedOn w:val="a0"/>
    <w:rsid w:val="002A0339"/>
  </w:style>
  <w:style w:type="character" w:customStyle="1" w:styleId="crayon-language">
    <w:name w:val="crayon-language"/>
    <w:basedOn w:val="a0"/>
    <w:rsid w:val="005B1B56"/>
  </w:style>
  <w:style w:type="character" w:customStyle="1" w:styleId="crayon-r">
    <w:name w:val="crayon-r"/>
    <w:basedOn w:val="a0"/>
    <w:rsid w:val="005B1B56"/>
  </w:style>
  <w:style w:type="character" w:customStyle="1" w:styleId="crayon-n">
    <w:name w:val="crayon-n"/>
    <w:basedOn w:val="a0"/>
    <w:rsid w:val="005B1B56"/>
  </w:style>
  <w:style w:type="character" w:customStyle="1" w:styleId="crayon-c">
    <w:name w:val="crayon-c"/>
    <w:basedOn w:val="a0"/>
    <w:rsid w:val="005B1B56"/>
  </w:style>
  <w:style w:type="character" w:customStyle="1" w:styleId="crayon-i">
    <w:name w:val="crayon-i"/>
    <w:basedOn w:val="a0"/>
    <w:rsid w:val="005B1B56"/>
  </w:style>
  <w:style w:type="character" w:customStyle="1" w:styleId="crayon-st">
    <w:name w:val="crayon-st"/>
    <w:basedOn w:val="a0"/>
    <w:rsid w:val="005B1B56"/>
  </w:style>
  <w:style w:type="character" w:customStyle="1" w:styleId="crayon-s">
    <w:name w:val="crayon-s"/>
    <w:basedOn w:val="a0"/>
    <w:rsid w:val="005B1B56"/>
  </w:style>
  <w:style w:type="character" w:customStyle="1" w:styleId="hljs-annotation">
    <w:name w:val="hljs-annotation"/>
    <w:basedOn w:val="a0"/>
    <w:rsid w:val="007D695F"/>
  </w:style>
  <w:style w:type="character" w:customStyle="1" w:styleId="hljs-keyword">
    <w:name w:val="hljs-keyword"/>
    <w:basedOn w:val="a0"/>
    <w:rsid w:val="007D695F"/>
  </w:style>
  <w:style w:type="character" w:customStyle="1" w:styleId="hljs-title">
    <w:name w:val="hljs-title"/>
    <w:basedOn w:val="a0"/>
    <w:rsid w:val="007D695F"/>
  </w:style>
  <w:style w:type="character" w:customStyle="1" w:styleId="hljs-comment">
    <w:name w:val="hljs-comment"/>
    <w:basedOn w:val="a0"/>
    <w:rsid w:val="007D695F"/>
  </w:style>
  <w:style w:type="character" w:customStyle="1" w:styleId="hljs-number">
    <w:name w:val="hljs-number"/>
    <w:basedOn w:val="a0"/>
    <w:rsid w:val="007D695F"/>
  </w:style>
  <w:style w:type="character" w:customStyle="1" w:styleId="apple-converted-space">
    <w:name w:val="apple-converted-space"/>
    <w:basedOn w:val="a0"/>
    <w:rsid w:val="004C05C2"/>
  </w:style>
  <w:style w:type="character" w:customStyle="1" w:styleId="tag">
    <w:name w:val="tag"/>
    <w:basedOn w:val="a0"/>
    <w:rsid w:val="003716B9"/>
  </w:style>
  <w:style w:type="character" w:customStyle="1" w:styleId="tag-name">
    <w:name w:val="tag-name"/>
    <w:basedOn w:val="a0"/>
    <w:rsid w:val="003716B9"/>
  </w:style>
  <w:style w:type="character" w:customStyle="1" w:styleId="attribute-value">
    <w:name w:val="attribute-value"/>
    <w:basedOn w:val="a0"/>
    <w:rsid w:val="003716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12307">
      <w:bodyDiv w:val="1"/>
      <w:marLeft w:val="0"/>
      <w:marRight w:val="0"/>
      <w:marTop w:val="0"/>
      <w:marBottom w:val="0"/>
      <w:divBdr>
        <w:top w:val="none" w:sz="0" w:space="0" w:color="auto"/>
        <w:left w:val="none" w:sz="0" w:space="0" w:color="auto"/>
        <w:bottom w:val="none" w:sz="0" w:space="0" w:color="auto"/>
        <w:right w:val="none" w:sz="0" w:space="0" w:color="auto"/>
      </w:divBdr>
    </w:div>
    <w:div w:id="5208259">
      <w:bodyDiv w:val="1"/>
      <w:marLeft w:val="0"/>
      <w:marRight w:val="0"/>
      <w:marTop w:val="0"/>
      <w:marBottom w:val="0"/>
      <w:divBdr>
        <w:top w:val="none" w:sz="0" w:space="0" w:color="auto"/>
        <w:left w:val="none" w:sz="0" w:space="0" w:color="auto"/>
        <w:bottom w:val="none" w:sz="0" w:space="0" w:color="auto"/>
        <w:right w:val="none" w:sz="0" w:space="0" w:color="auto"/>
      </w:divBdr>
    </w:div>
    <w:div w:id="5375629">
      <w:bodyDiv w:val="1"/>
      <w:marLeft w:val="0"/>
      <w:marRight w:val="0"/>
      <w:marTop w:val="0"/>
      <w:marBottom w:val="0"/>
      <w:divBdr>
        <w:top w:val="none" w:sz="0" w:space="0" w:color="auto"/>
        <w:left w:val="none" w:sz="0" w:space="0" w:color="auto"/>
        <w:bottom w:val="none" w:sz="0" w:space="0" w:color="auto"/>
        <w:right w:val="none" w:sz="0" w:space="0" w:color="auto"/>
      </w:divBdr>
    </w:div>
    <w:div w:id="14961543">
      <w:bodyDiv w:val="1"/>
      <w:marLeft w:val="0"/>
      <w:marRight w:val="0"/>
      <w:marTop w:val="0"/>
      <w:marBottom w:val="0"/>
      <w:divBdr>
        <w:top w:val="none" w:sz="0" w:space="0" w:color="auto"/>
        <w:left w:val="none" w:sz="0" w:space="0" w:color="auto"/>
        <w:bottom w:val="none" w:sz="0" w:space="0" w:color="auto"/>
        <w:right w:val="none" w:sz="0" w:space="0" w:color="auto"/>
      </w:divBdr>
    </w:div>
    <w:div w:id="17238774">
      <w:bodyDiv w:val="1"/>
      <w:marLeft w:val="0"/>
      <w:marRight w:val="0"/>
      <w:marTop w:val="0"/>
      <w:marBottom w:val="0"/>
      <w:divBdr>
        <w:top w:val="none" w:sz="0" w:space="0" w:color="auto"/>
        <w:left w:val="none" w:sz="0" w:space="0" w:color="auto"/>
        <w:bottom w:val="none" w:sz="0" w:space="0" w:color="auto"/>
        <w:right w:val="none" w:sz="0" w:space="0" w:color="auto"/>
      </w:divBdr>
    </w:div>
    <w:div w:id="32921496">
      <w:bodyDiv w:val="1"/>
      <w:marLeft w:val="0"/>
      <w:marRight w:val="0"/>
      <w:marTop w:val="0"/>
      <w:marBottom w:val="0"/>
      <w:divBdr>
        <w:top w:val="none" w:sz="0" w:space="0" w:color="auto"/>
        <w:left w:val="none" w:sz="0" w:space="0" w:color="auto"/>
        <w:bottom w:val="none" w:sz="0" w:space="0" w:color="auto"/>
        <w:right w:val="none" w:sz="0" w:space="0" w:color="auto"/>
      </w:divBdr>
    </w:div>
    <w:div w:id="41439745">
      <w:bodyDiv w:val="1"/>
      <w:marLeft w:val="0"/>
      <w:marRight w:val="0"/>
      <w:marTop w:val="0"/>
      <w:marBottom w:val="0"/>
      <w:divBdr>
        <w:top w:val="none" w:sz="0" w:space="0" w:color="auto"/>
        <w:left w:val="none" w:sz="0" w:space="0" w:color="auto"/>
        <w:bottom w:val="none" w:sz="0" w:space="0" w:color="auto"/>
        <w:right w:val="none" w:sz="0" w:space="0" w:color="auto"/>
      </w:divBdr>
    </w:div>
    <w:div w:id="54209199">
      <w:bodyDiv w:val="1"/>
      <w:marLeft w:val="0"/>
      <w:marRight w:val="0"/>
      <w:marTop w:val="0"/>
      <w:marBottom w:val="0"/>
      <w:divBdr>
        <w:top w:val="none" w:sz="0" w:space="0" w:color="auto"/>
        <w:left w:val="none" w:sz="0" w:space="0" w:color="auto"/>
        <w:bottom w:val="none" w:sz="0" w:space="0" w:color="auto"/>
        <w:right w:val="none" w:sz="0" w:space="0" w:color="auto"/>
      </w:divBdr>
    </w:div>
    <w:div w:id="56905695">
      <w:bodyDiv w:val="1"/>
      <w:marLeft w:val="0"/>
      <w:marRight w:val="0"/>
      <w:marTop w:val="0"/>
      <w:marBottom w:val="0"/>
      <w:divBdr>
        <w:top w:val="none" w:sz="0" w:space="0" w:color="auto"/>
        <w:left w:val="none" w:sz="0" w:space="0" w:color="auto"/>
        <w:bottom w:val="none" w:sz="0" w:space="0" w:color="auto"/>
        <w:right w:val="none" w:sz="0" w:space="0" w:color="auto"/>
      </w:divBdr>
      <w:divsChild>
        <w:div w:id="351035592">
          <w:marLeft w:val="0"/>
          <w:marRight w:val="0"/>
          <w:marTop w:val="75"/>
          <w:marBottom w:val="0"/>
          <w:divBdr>
            <w:top w:val="none" w:sz="0" w:space="0" w:color="auto"/>
            <w:left w:val="none" w:sz="0" w:space="0" w:color="auto"/>
            <w:bottom w:val="none" w:sz="0" w:space="0" w:color="auto"/>
            <w:right w:val="none" w:sz="0" w:space="0" w:color="auto"/>
          </w:divBdr>
          <w:divsChild>
            <w:div w:id="161773640">
              <w:marLeft w:val="75"/>
              <w:marRight w:val="0"/>
              <w:marTop w:val="45"/>
              <w:marBottom w:val="0"/>
              <w:divBdr>
                <w:top w:val="single" w:sz="6" w:space="4" w:color="108AC6"/>
                <w:left w:val="single" w:sz="6" w:space="9" w:color="108AC6"/>
                <w:bottom w:val="single" w:sz="6" w:space="4" w:color="108AC6"/>
                <w:right w:val="single" w:sz="6" w:space="9" w:color="108AC6"/>
              </w:divBdr>
              <w:divsChild>
                <w:div w:id="1719475786">
                  <w:marLeft w:val="0"/>
                  <w:marRight w:val="0"/>
                  <w:marTop w:val="100"/>
                  <w:marBottom w:val="150"/>
                  <w:divBdr>
                    <w:top w:val="none" w:sz="0" w:space="8" w:color="108AC6"/>
                    <w:left w:val="none" w:sz="0" w:space="8" w:color="108AC6"/>
                    <w:bottom w:val="dotted" w:sz="6" w:space="11" w:color="108AC6"/>
                    <w:right w:val="none" w:sz="0" w:space="8" w:color="108AC6"/>
                  </w:divBdr>
                  <w:divsChild>
                    <w:div w:id="170074064">
                      <w:marLeft w:val="0"/>
                      <w:marRight w:val="0"/>
                      <w:marTop w:val="0"/>
                      <w:marBottom w:val="0"/>
                      <w:divBdr>
                        <w:top w:val="none" w:sz="0" w:space="0" w:color="auto"/>
                        <w:left w:val="none" w:sz="0" w:space="0" w:color="auto"/>
                        <w:bottom w:val="none" w:sz="0" w:space="0" w:color="auto"/>
                        <w:right w:val="none" w:sz="0" w:space="0" w:color="auto"/>
                      </w:divBdr>
                    </w:div>
                    <w:div w:id="192304187">
                      <w:marLeft w:val="0"/>
                      <w:marRight w:val="0"/>
                      <w:marTop w:val="0"/>
                      <w:marBottom w:val="225"/>
                      <w:divBdr>
                        <w:top w:val="none" w:sz="0" w:space="0" w:color="auto"/>
                        <w:left w:val="none" w:sz="0" w:space="0" w:color="auto"/>
                        <w:bottom w:val="none" w:sz="0" w:space="0" w:color="auto"/>
                        <w:right w:val="none" w:sz="0" w:space="0" w:color="auto"/>
                      </w:divBdr>
                    </w:div>
                    <w:div w:id="338851859">
                      <w:marLeft w:val="0"/>
                      <w:marRight w:val="0"/>
                      <w:marTop w:val="0"/>
                      <w:marBottom w:val="0"/>
                      <w:divBdr>
                        <w:top w:val="none" w:sz="0" w:space="0" w:color="auto"/>
                        <w:left w:val="none" w:sz="0" w:space="0" w:color="auto"/>
                        <w:bottom w:val="none" w:sz="0" w:space="0" w:color="auto"/>
                        <w:right w:val="none" w:sz="0" w:space="0" w:color="auto"/>
                      </w:divBdr>
                    </w:div>
                    <w:div w:id="402602793">
                      <w:marLeft w:val="0"/>
                      <w:marRight w:val="0"/>
                      <w:marTop w:val="225"/>
                      <w:marBottom w:val="0"/>
                      <w:divBdr>
                        <w:top w:val="single" w:sz="6" w:space="11" w:color="108AC6"/>
                        <w:left w:val="none" w:sz="0" w:space="0" w:color="auto"/>
                        <w:bottom w:val="none" w:sz="0" w:space="0" w:color="auto"/>
                        <w:right w:val="none" w:sz="0" w:space="0" w:color="auto"/>
                      </w:divBdr>
                    </w:div>
                    <w:div w:id="525826796">
                      <w:marLeft w:val="0"/>
                      <w:marRight w:val="0"/>
                      <w:marTop w:val="225"/>
                      <w:marBottom w:val="0"/>
                      <w:divBdr>
                        <w:top w:val="single" w:sz="6" w:space="11" w:color="108AC6"/>
                        <w:left w:val="none" w:sz="0" w:space="0" w:color="auto"/>
                        <w:bottom w:val="none" w:sz="0" w:space="0" w:color="auto"/>
                        <w:right w:val="none" w:sz="0" w:space="0" w:color="auto"/>
                      </w:divBdr>
                    </w:div>
                    <w:div w:id="953245529">
                      <w:marLeft w:val="0"/>
                      <w:marRight w:val="0"/>
                      <w:marTop w:val="0"/>
                      <w:marBottom w:val="0"/>
                      <w:divBdr>
                        <w:top w:val="none" w:sz="0" w:space="0" w:color="auto"/>
                        <w:left w:val="none" w:sz="0" w:space="0" w:color="auto"/>
                        <w:bottom w:val="none" w:sz="0" w:space="0" w:color="auto"/>
                        <w:right w:val="none" w:sz="0" w:space="0" w:color="auto"/>
                      </w:divBdr>
                      <w:divsChild>
                        <w:div w:id="1993829665">
                          <w:marLeft w:val="0"/>
                          <w:marRight w:val="0"/>
                          <w:marTop w:val="0"/>
                          <w:marBottom w:val="0"/>
                          <w:divBdr>
                            <w:top w:val="none" w:sz="0" w:space="0" w:color="auto"/>
                            <w:left w:val="none" w:sz="0" w:space="0" w:color="auto"/>
                            <w:bottom w:val="none" w:sz="0" w:space="0" w:color="auto"/>
                            <w:right w:val="none" w:sz="0" w:space="0" w:color="auto"/>
                          </w:divBdr>
                          <w:divsChild>
                            <w:div w:id="1638991272">
                              <w:marLeft w:val="0"/>
                              <w:marRight w:val="0"/>
                              <w:marTop w:val="0"/>
                              <w:marBottom w:val="0"/>
                              <w:divBdr>
                                <w:top w:val="none" w:sz="0" w:space="0" w:color="auto"/>
                                <w:left w:val="none" w:sz="0" w:space="0" w:color="auto"/>
                                <w:bottom w:val="none" w:sz="0" w:space="0" w:color="auto"/>
                                <w:right w:val="none" w:sz="0" w:space="0" w:color="auto"/>
                              </w:divBdr>
                              <w:divsChild>
                                <w:div w:id="1032152751">
                                  <w:marLeft w:val="135"/>
                                  <w:marRight w:val="0"/>
                                  <w:marTop w:val="0"/>
                                  <w:marBottom w:val="0"/>
                                  <w:divBdr>
                                    <w:top w:val="none" w:sz="0" w:space="0" w:color="auto"/>
                                    <w:left w:val="none" w:sz="0" w:space="0" w:color="auto"/>
                                    <w:bottom w:val="none" w:sz="0" w:space="0" w:color="auto"/>
                                    <w:right w:val="none" w:sz="0" w:space="0" w:color="auto"/>
                                  </w:divBdr>
                                  <w:divsChild>
                                    <w:div w:id="1083533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254077">
                              <w:marLeft w:val="0"/>
                              <w:marRight w:val="0"/>
                              <w:marTop w:val="0"/>
                              <w:marBottom w:val="0"/>
                              <w:divBdr>
                                <w:top w:val="none" w:sz="0" w:space="0" w:color="auto"/>
                                <w:left w:val="none" w:sz="0" w:space="0" w:color="auto"/>
                                <w:bottom w:val="none" w:sz="0" w:space="0" w:color="auto"/>
                                <w:right w:val="none" w:sz="0" w:space="0" w:color="auto"/>
                              </w:divBdr>
                              <w:divsChild>
                                <w:div w:id="195196462">
                                  <w:marLeft w:val="135"/>
                                  <w:marRight w:val="0"/>
                                  <w:marTop w:val="0"/>
                                  <w:marBottom w:val="0"/>
                                  <w:divBdr>
                                    <w:top w:val="none" w:sz="0" w:space="0" w:color="auto"/>
                                    <w:left w:val="none" w:sz="0" w:space="0" w:color="auto"/>
                                    <w:bottom w:val="none" w:sz="0" w:space="0" w:color="auto"/>
                                    <w:right w:val="none" w:sz="0" w:space="0" w:color="auto"/>
                                  </w:divBdr>
                                  <w:divsChild>
                                    <w:div w:id="1786070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74391480">
              <w:marLeft w:val="0"/>
              <w:marRight w:val="45"/>
              <w:marTop w:val="45"/>
              <w:marBottom w:val="0"/>
              <w:divBdr>
                <w:top w:val="single" w:sz="6" w:space="8" w:color="108AC6"/>
                <w:left w:val="single" w:sz="6" w:space="2" w:color="108AC6"/>
                <w:bottom w:val="single" w:sz="6" w:space="0" w:color="108AC6"/>
                <w:right w:val="single" w:sz="6" w:space="2" w:color="108AC6"/>
              </w:divBdr>
              <w:divsChild>
                <w:div w:id="152719922">
                  <w:marLeft w:val="0"/>
                  <w:marRight w:val="0"/>
                  <w:marTop w:val="0"/>
                  <w:marBottom w:val="0"/>
                  <w:divBdr>
                    <w:top w:val="none" w:sz="0" w:space="0" w:color="auto"/>
                    <w:left w:val="none" w:sz="0" w:space="0" w:color="auto"/>
                    <w:bottom w:val="none" w:sz="0" w:space="0" w:color="auto"/>
                    <w:right w:val="none" w:sz="0" w:space="0" w:color="auto"/>
                  </w:divBdr>
                </w:div>
                <w:div w:id="313722590">
                  <w:marLeft w:val="0"/>
                  <w:marRight w:val="0"/>
                  <w:marTop w:val="0"/>
                  <w:marBottom w:val="0"/>
                  <w:divBdr>
                    <w:top w:val="none" w:sz="0" w:space="0" w:color="auto"/>
                    <w:left w:val="none" w:sz="0" w:space="0" w:color="auto"/>
                    <w:bottom w:val="none" w:sz="0" w:space="0" w:color="auto"/>
                    <w:right w:val="none" w:sz="0" w:space="0" w:color="auto"/>
                  </w:divBdr>
                </w:div>
                <w:div w:id="847600155">
                  <w:marLeft w:val="0"/>
                  <w:marRight w:val="0"/>
                  <w:marTop w:val="0"/>
                  <w:marBottom w:val="0"/>
                  <w:divBdr>
                    <w:top w:val="none" w:sz="0" w:space="0" w:color="auto"/>
                    <w:left w:val="none" w:sz="0" w:space="0" w:color="auto"/>
                    <w:bottom w:val="none" w:sz="0" w:space="0" w:color="auto"/>
                    <w:right w:val="none" w:sz="0" w:space="0" w:color="auto"/>
                  </w:divBdr>
                </w:div>
                <w:div w:id="1223716904">
                  <w:marLeft w:val="0"/>
                  <w:marRight w:val="0"/>
                  <w:marTop w:val="0"/>
                  <w:marBottom w:val="300"/>
                  <w:divBdr>
                    <w:top w:val="none" w:sz="0" w:space="0" w:color="auto"/>
                    <w:left w:val="none" w:sz="0" w:space="0" w:color="auto"/>
                    <w:bottom w:val="none" w:sz="0" w:space="0" w:color="auto"/>
                    <w:right w:val="none" w:sz="0" w:space="0" w:color="auto"/>
                  </w:divBdr>
                  <w:divsChild>
                    <w:div w:id="756023438">
                      <w:marLeft w:val="75"/>
                      <w:marRight w:val="0"/>
                      <w:marTop w:val="150"/>
                      <w:marBottom w:val="0"/>
                      <w:divBdr>
                        <w:top w:val="none" w:sz="0" w:space="0" w:color="auto"/>
                        <w:left w:val="none" w:sz="0" w:space="0" w:color="auto"/>
                        <w:bottom w:val="none" w:sz="0" w:space="0" w:color="auto"/>
                        <w:right w:val="none" w:sz="0" w:space="0" w:color="auto"/>
                      </w:divBdr>
                      <w:divsChild>
                        <w:div w:id="417755986">
                          <w:marLeft w:val="0"/>
                          <w:marRight w:val="0"/>
                          <w:marTop w:val="0"/>
                          <w:marBottom w:val="0"/>
                          <w:divBdr>
                            <w:top w:val="none" w:sz="0" w:space="0" w:color="auto"/>
                            <w:left w:val="none" w:sz="0" w:space="0" w:color="auto"/>
                            <w:bottom w:val="none" w:sz="0" w:space="0" w:color="auto"/>
                            <w:right w:val="none" w:sz="0" w:space="0" w:color="auto"/>
                          </w:divBdr>
                        </w:div>
                        <w:div w:id="1009454535">
                          <w:marLeft w:val="0"/>
                          <w:marRight w:val="0"/>
                          <w:marTop w:val="0"/>
                          <w:marBottom w:val="0"/>
                          <w:divBdr>
                            <w:top w:val="none" w:sz="0" w:space="0" w:color="auto"/>
                            <w:left w:val="none" w:sz="0" w:space="0" w:color="auto"/>
                            <w:bottom w:val="none" w:sz="0" w:space="0" w:color="auto"/>
                            <w:right w:val="none" w:sz="0" w:space="0" w:color="auto"/>
                          </w:divBdr>
                        </w:div>
                      </w:divsChild>
                    </w:div>
                    <w:div w:id="867838227">
                      <w:marLeft w:val="75"/>
                      <w:marRight w:val="0"/>
                      <w:marTop w:val="150"/>
                      <w:marBottom w:val="0"/>
                      <w:divBdr>
                        <w:top w:val="none" w:sz="0" w:space="0" w:color="auto"/>
                        <w:left w:val="none" w:sz="0" w:space="0" w:color="auto"/>
                        <w:bottom w:val="none" w:sz="0" w:space="0" w:color="auto"/>
                        <w:right w:val="none" w:sz="0" w:space="0" w:color="auto"/>
                      </w:divBdr>
                      <w:divsChild>
                        <w:div w:id="1008487902">
                          <w:marLeft w:val="0"/>
                          <w:marRight w:val="0"/>
                          <w:marTop w:val="0"/>
                          <w:marBottom w:val="0"/>
                          <w:divBdr>
                            <w:top w:val="none" w:sz="0" w:space="0" w:color="auto"/>
                            <w:left w:val="none" w:sz="0" w:space="0" w:color="auto"/>
                            <w:bottom w:val="none" w:sz="0" w:space="0" w:color="auto"/>
                            <w:right w:val="none" w:sz="0" w:space="0" w:color="auto"/>
                          </w:divBdr>
                        </w:div>
                        <w:div w:id="1329596608">
                          <w:marLeft w:val="0"/>
                          <w:marRight w:val="0"/>
                          <w:marTop w:val="0"/>
                          <w:marBottom w:val="0"/>
                          <w:divBdr>
                            <w:top w:val="none" w:sz="0" w:space="0" w:color="auto"/>
                            <w:left w:val="none" w:sz="0" w:space="0" w:color="auto"/>
                            <w:bottom w:val="none" w:sz="0" w:space="0" w:color="auto"/>
                            <w:right w:val="none" w:sz="0" w:space="0" w:color="auto"/>
                          </w:divBdr>
                        </w:div>
                      </w:divsChild>
                    </w:div>
                    <w:div w:id="1080366203">
                      <w:marLeft w:val="75"/>
                      <w:marRight w:val="0"/>
                      <w:marTop w:val="150"/>
                      <w:marBottom w:val="0"/>
                      <w:divBdr>
                        <w:top w:val="none" w:sz="0" w:space="0" w:color="auto"/>
                        <w:left w:val="none" w:sz="0" w:space="0" w:color="auto"/>
                        <w:bottom w:val="none" w:sz="0" w:space="0" w:color="auto"/>
                        <w:right w:val="none" w:sz="0" w:space="0" w:color="auto"/>
                      </w:divBdr>
                      <w:divsChild>
                        <w:div w:id="230193776">
                          <w:marLeft w:val="0"/>
                          <w:marRight w:val="0"/>
                          <w:marTop w:val="0"/>
                          <w:marBottom w:val="0"/>
                          <w:divBdr>
                            <w:top w:val="none" w:sz="0" w:space="0" w:color="auto"/>
                            <w:left w:val="none" w:sz="0" w:space="0" w:color="auto"/>
                            <w:bottom w:val="none" w:sz="0" w:space="0" w:color="auto"/>
                            <w:right w:val="none" w:sz="0" w:space="0" w:color="auto"/>
                          </w:divBdr>
                        </w:div>
                        <w:div w:id="926038849">
                          <w:marLeft w:val="0"/>
                          <w:marRight w:val="0"/>
                          <w:marTop w:val="0"/>
                          <w:marBottom w:val="0"/>
                          <w:divBdr>
                            <w:top w:val="none" w:sz="0" w:space="0" w:color="auto"/>
                            <w:left w:val="none" w:sz="0" w:space="0" w:color="auto"/>
                            <w:bottom w:val="none" w:sz="0" w:space="0" w:color="auto"/>
                            <w:right w:val="none" w:sz="0" w:space="0" w:color="auto"/>
                          </w:divBdr>
                        </w:div>
                      </w:divsChild>
                    </w:div>
                    <w:div w:id="1980305884">
                      <w:marLeft w:val="75"/>
                      <w:marRight w:val="0"/>
                      <w:marTop w:val="150"/>
                      <w:marBottom w:val="0"/>
                      <w:divBdr>
                        <w:top w:val="none" w:sz="0" w:space="0" w:color="auto"/>
                        <w:left w:val="none" w:sz="0" w:space="0" w:color="auto"/>
                        <w:bottom w:val="none" w:sz="0" w:space="0" w:color="auto"/>
                        <w:right w:val="none" w:sz="0" w:space="0" w:color="auto"/>
                      </w:divBdr>
                      <w:divsChild>
                        <w:div w:id="520896623">
                          <w:marLeft w:val="0"/>
                          <w:marRight w:val="0"/>
                          <w:marTop w:val="0"/>
                          <w:marBottom w:val="0"/>
                          <w:divBdr>
                            <w:top w:val="none" w:sz="0" w:space="0" w:color="auto"/>
                            <w:left w:val="none" w:sz="0" w:space="0" w:color="auto"/>
                            <w:bottom w:val="none" w:sz="0" w:space="0" w:color="auto"/>
                            <w:right w:val="none" w:sz="0" w:space="0" w:color="auto"/>
                          </w:divBdr>
                        </w:div>
                        <w:div w:id="1501116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952396">
                  <w:marLeft w:val="0"/>
                  <w:marRight w:val="0"/>
                  <w:marTop w:val="0"/>
                  <w:marBottom w:val="300"/>
                  <w:divBdr>
                    <w:top w:val="none" w:sz="0" w:space="0" w:color="auto"/>
                    <w:left w:val="none" w:sz="0" w:space="0" w:color="auto"/>
                    <w:bottom w:val="none" w:sz="0" w:space="0" w:color="auto"/>
                    <w:right w:val="none" w:sz="0" w:space="0" w:color="auto"/>
                  </w:divBdr>
                </w:div>
                <w:div w:id="2019573738">
                  <w:marLeft w:val="0"/>
                  <w:marRight w:val="0"/>
                  <w:marTop w:val="0"/>
                  <w:marBottom w:val="0"/>
                  <w:divBdr>
                    <w:top w:val="none" w:sz="0" w:space="0" w:color="auto"/>
                    <w:left w:val="none" w:sz="0" w:space="0" w:color="auto"/>
                    <w:bottom w:val="none" w:sz="0" w:space="0" w:color="auto"/>
                    <w:right w:val="none" w:sz="0" w:space="0" w:color="auto"/>
                  </w:divBdr>
                </w:div>
                <w:div w:id="2065444343">
                  <w:marLeft w:val="0"/>
                  <w:marRight w:val="0"/>
                  <w:marTop w:val="0"/>
                  <w:marBottom w:val="0"/>
                  <w:divBdr>
                    <w:top w:val="single" w:sz="6" w:space="8" w:color="CCCCCC"/>
                    <w:left w:val="single" w:sz="6" w:space="8" w:color="CCCCCC"/>
                    <w:bottom w:val="single" w:sz="6" w:space="8" w:color="CCCCCC"/>
                    <w:right w:val="single" w:sz="6" w:space="8" w:color="CCCCCC"/>
                  </w:divBdr>
                </w:div>
                <w:div w:id="2079938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533597">
          <w:marLeft w:val="0"/>
          <w:marRight w:val="0"/>
          <w:marTop w:val="0"/>
          <w:marBottom w:val="0"/>
          <w:divBdr>
            <w:top w:val="none" w:sz="0" w:space="0" w:color="auto"/>
            <w:left w:val="none" w:sz="0" w:space="0" w:color="auto"/>
            <w:bottom w:val="none" w:sz="0" w:space="0" w:color="auto"/>
            <w:right w:val="none" w:sz="0" w:space="0" w:color="auto"/>
          </w:divBdr>
          <w:divsChild>
            <w:div w:id="1863854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19954">
      <w:bodyDiv w:val="1"/>
      <w:marLeft w:val="0"/>
      <w:marRight w:val="0"/>
      <w:marTop w:val="0"/>
      <w:marBottom w:val="0"/>
      <w:divBdr>
        <w:top w:val="none" w:sz="0" w:space="0" w:color="auto"/>
        <w:left w:val="none" w:sz="0" w:space="0" w:color="auto"/>
        <w:bottom w:val="none" w:sz="0" w:space="0" w:color="auto"/>
        <w:right w:val="none" w:sz="0" w:space="0" w:color="auto"/>
      </w:divBdr>
    </w:div>
    <w:div w:id="70659808">
      <w:bodyDiv w:val="1"/>
      <w:marLeft w:val="0"/>
      <w:marRight w:val="0"/>
      <w:marTop w:val="0"/>
      <w:marBottom w:val="0"/>
      <w:divBdr>
        <w:top w:val="none" w:sz="0" w:space="0" w:color="auto"/>
        <w:left w:val="none" w:sz="0" w:space="0" w:color="auto"/>
        <w:bottom w:val="none" w:sz="0" w:space="0" w:color="auto"/>
        <w:right w:val="none" w:sz="0" w:space="0" w:color="auto"/>
      </w:divBdr>
    </w:div>
    <w:div w:id="70664111">
      <w:bodyDiv w:val="1"/>
      <w:marLeft w:val="0"/>
      <w:marRight w:val="0"/>
      <w:marTop w:val="0"/>
      <w:marBottom w:val="0"/>
      <w:divBdr>
        <w:top w:val="none" w:sz="0" w:space="0" w:color="auto"/>
        <w:left w:val="none" w:sz="0" w:space="0" w:color="auto"/>
        <w:bottom w:val="none" w:sz="0" w:space="0" w:color="auto"/>
        <w:right w:val="none" w:sz="0" w:space="0" w:color="auto"/>
      </w:divBdr>
    </w:div>
    <w:div w:id="90441058">
      <w:bodyDiv w:val="1"/>
      <w:marLeft w:val="0"/>
      <w:marRight w:val="0"/>
      <w:marTop w:val="0"/>
      <w:marBottom w:val="0"/>
      <w:divBdr>
        <w:top w:val="none" w:sz="0" w:space="0" w:color="auto"/>
        <w:left w:val="none" w:sz="0" w:space="0" w:color="auto"/>
        <w:bottom w:val="none" w:sz="0" w:space="0" w:color="auto"/>
        <w:right w:val="none" w:sz="0" w:space="0" w:color="auto"/>
      </w:divBdr>
    </w:div>
    <w:div w:id="91240727">
      <w:bodyDiv w:val="1"/>
      <w:marLeft w:val="0"/>
      <w:marRight w:val="0"/>
      <w:marTop w:val="0"/>
      <w:marBottom w:val="0"/>
      <w:divBdr>
        <w:top w:val="none" w:sz="0" w:space="0" w:color="auto"/>
        <w:left w:val="none" w:sz="0" w:space="0" w:color="auto"/>
        <w:bottom w:val="none" w:sz="0" w:space="0" w:color="auto"/>
        <w:right w:val="none" w:sz="0" w:space="0" w:color="auto"/>
      </w:divBdr>
      <w:divsChild>
        <w:div w:id="1500198459">
          <w:marLeft w:val="0"/>
          <w:marRight w:val="0"/>
          <w:marTop w:val="0"/>
          <w:marBottom w:val="0"/>
          <w:divBdr>
            <w:top w:val="none" w:sz="0" w:space="0" w:color="auto"/>
            <w:left w:val="none" w:sz="0" w:space="0" w:color="auto"/>
            <w:bottom w:val="none" w:sz="0" w:space="0" w:color="auto"/>
            <w:right w:val="none" w:sz="0" w:space="0" w:color="auto"/>
          </w:divBdr>
          <w:divsChild>
            <w:div w:id="17390181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2360125">
      <w:bodyDiv w:val="1"/>
      <w:marLeft w:val="0"/>
      <w:marRight w:val="0"/>
      <w:marTop w:val="0"/>
      <w:marBottom w:val="0"/>
      <w:divBdr>
        <w:top w:val="none" w:sz="0" w:space="0" w:color="auto"/>
        <w:left w:val="none" w:sz="0" w:space="0" w:color="auto"/>
        <w:bottom w:val="none" w:sz="0" w:space="0" w:color="auto"/>
        <w:right w:val="none" w:sz="0" w:space="0" w:color="auto"/>
      </w:divBdr>
    </w:div>
    <w:div w:id="108278740">
      <w:bodyDiv w:val="1"/>
      <w:marLeft w:val="0"/>
      <w:marRight w:val="0"/>
      <w:marTop w:val="0"/>
      <w:marBottom w:val="0"/>
      <w:divBdr>
        <w:top w:val="none" w:sz="0" w:space="0" w:color="auto"/>
        <w:left w:val="none" w:sz="0" w:space="0" w:color="auto"/>
        <w:bottom w:val="none" w:sz="0" w:space="0" w:color="auto"/>
        <w:right w:val="none" w:sz="0" w:space="0" w:color="auto"/>
      </w:divBdr>
    </w:div>
    <w:div w:id="112360585">
      <w:bodyDiv w:val="1"/>
      <w:marLeft w:val="0"/>
      <w:marRight w:val="0"/>
      <w:marTop w:val="0"/>
      <w:marBottom w:val="0"/>
      <w:divBdr>
        <w:top w:val="none" w:sz="0" w:space="0" w:color="auto"/>
        <w:left w:val="none" w:sz="0" w:space="0" w:color="auto"/>
        <w:bottom w:val="none" w:sz="0" w:space="0" w:color="auto"/>
        <w:right w:val="none" w:sz="0" w:space="0" w:color="auto"/>
      </w:divBdr>
    </w:div>
    <w:div w:id="113526333">
      <w:bodyDiv w:val="1"/>
      <w:marLeft w:val="0"/>
      <w:marRight w:val="0"/>
      <w:marTop w:val="0"/>
      <w:marBottom w:val="0"/>
      <w:divBdr>
        <w:top w:val="none" w:sz="0" w:space="0" w:color="auto"/>
        <w:left w:val="none" w:sz="0" w:space="0" w:color="auto"/>
        <w:bottom w:val="none" w:sz="0" w:space="0" w:color="auto"/>
        <w:right w:val="none" w:sz="0" w:space="0" w:color="auto"/>
      </w:divBdr>
    </w:div>
    <w:div w:id="117796843">
      <w:bodyDiv w:val="1"/>
      <w:marLeft w:val="0"/>
      <w:marRight w:val="0"/>
      <w:marTop w:val="0"/>
      <w:marBottom w:val="0"/>
      <w:divBdr>
        <w:top w:val="none" w:sz="0" w:space="0" w:color="auto"/>
        <w:left w:val="none" w:sz="0" w:space="0" w:color="auto"/>
        <w:bottom w:val="none" w:sz="0" w:space="0" w:color="auto"/>
        <w:right w:val="none" w:sz="0" w:space="0" w:color="auto"/>
      </w:divBdr>
    </w:div>
    <w:div w:id="118769428">
      <w:bodyDiv w:val="1"/>
      <w:marLeft w:val="0"/>
      <w:marRight w:val="0"/>
      <w:marTop w:val="0"/>
      <w:marBottom w:val="0"/>
      <w:divBdr>
        <w:top w:val="none" w:sz="0" w:space="0" w:color="auto"/>
        <w:left w:val="none" w:sz="0" w:space="0" w:color="auto"/>
        <w:bottom w:val="none" w:sz="0" w:space="0" w:color="auto"/>
        <w:right w:val="none" w:sz="0" w:space="0" w:color="auto"/>
      </w:divBdr>
    </w:div>
    <w:div w:id="119345471">
      <w:bodyDiv w:val="1"/>
      <w:marLeft w:val="0"/>
      <w:marRight w:val="0"/>
      <w:marTop w:val="0"/>
      <w:marBottom w:val="0"/>
      <w:divBdr>
        <w:top w:val="none" w:sz="0" w:space="0" w:color="auto"/>
        <w:left w:val="none" w:sz="0" w:space="0" w:color="auto"/>
        <w:bottom w:val="none" w:sz="0" w:space="0" w:color="auto"/>
        <w:right w:val="none" w:sz="0" w:space="0" w:color="auto"/>
      </w:divBdr>
    </w:div>
    <w:div w:id="121845211">
      <w:bodyDiv w:val="1"/>
      <w:marLeft w:val="0"/>
      <w:marRight w:val="0"/>
      <w:marTop w:val="0"/>
      <w:marBottom w:val="0"/>
      <w:divBdr>
        <w:top w:val="none" w:sz="0" w:space="0" w:color="auto"/>
        <w:left w:val="none" w:sz="0" w:space="0" w:color="auto"/>
        <w:bottom w:val="none" w:sz="0" w:space="0" w:color="auto"/>
        <w:right w:val="none" w:sz="0" w:space="0" w:color="auto"/>
      </w:divBdr>
    </w:div>
    <w:div w:id="124131204">
      <w:bodyDiv w:val="1"/>
      <w:marLeft w:val="0"/>
      <w:marRight w:val="0"/>
      <w:marTop w:val="0"/>
      <w:marBottom w:val="0"/>
      <w:divBdr>
        <w:top w:val="none" w:sz="0" w:space="0" w:color="auto"/>
        <w:left w:val="none" w:sz="0" w:space="0" w:color="auto"/>
        <w:bottom w:val="none" w:sz="0" w:space="0" w:color="auto"/>
        <w:right w:val="none" w:sz="0" w:space="0" w:color="auto"/>
      </w:divBdr>
    </w:div>
    <w:div w:id="125242283">
      <w:bodyDiv w:val="1"/>
      <w:marLeft w:val="0"/>
      <w:marRight w:val="0"/>
      <w:marTop w:val="0"/>
      <w:marBottom w:val="0"/>
      <w:divBdr>
        <w:top w:val="none" w:sz="0" w:space="0" w:color="auto"/>
        <w:left w:val="none" w:sz="0" w:space="0" w:color="auto"/>
        <w:bottom w:val="none" w:sz="0" w:space="0" w:color="auto"/>
        <w:right w:val="none" w:sz="0" w:space="0" w:color="auto"/>
      </w:divBdr>
    </w:div>
    <w:div w:id="128210495">
      <w:bodyDiv w:val="1"/>
      <w:marLeft w:val="0"/>
      <w:marRight w:val="0"/>
      <w:marTop w:val="0"/>
      <w:marBottom w:val="0"/>
      <w:divBdr>
        <w:top w:val="none" w:sz="0" w:space="0" w:color="auto"/>
        <w:left w:val="none" w:sz="0" w:space="0" w:color="auto"/>
        <w:bottom w:val="none" w:sz="0" w:space="0" w:color="auto"/>
        <w:right w:val="none" w:sz="0" w:space="0" w:color="auto"/>
      </w:divBdr>
    </w:div>
    <w:div w:id="128280658">
      <w:bodyDiv w:val="1"/>
      <w:marLeft w:val="0"/>
      <w:marRight w:val="0"/>
      <w:marTop w:val="0"/>
      <w:marBottom w:val="0"/>
      <w:divBdr>
        <w:top w:val="none" w:sz="0" w:space="0" w:color="auto"/>
        <w:left w:val="none" w:sz="0" w:space="0" w:color="auto"/>
        <w:bottom w:val="none" w:sz="0" w:space="0" w:color="auto"/>
        <w:right w:val="none" w:sz="0" w:space="0" w:color="auto"/>
      </w:divBdr>
    </w:div>
    <w:div w:id="128286349">
      <w:bodyDiv w:val="1"/>
      <w:marLeft w:val="0"/>
      <w:marRight w:val="0"/>
      <w:marTop w:val="0"/>
      <w:marBottom w:val="0"/>
      <w:divBdr>
        <w:top w:val="none" w:sz="0" w:space="0" w:color="auto"/>
        <w:left w:val="none" w:sz="0" w:space="0" w:color="auto"/>
        <w:bottom w:val="none" w:sz="0" w:space="0" w:color="auto"/>
        <w:right w:val="none" w:sz="0" w:space="0" w:color="auto"/>
      </w:divBdr>
    </w:div>
    <w:div w:id="138615774">
      <w:bodyDiv w:val="1"/>
      <w:marLeft w:val="0"/>
      <w:marRight w:val="0"/>
      <w:marTop w:val="0"/>
      <w:marBottom w:val="0"/>
      <w:divBdr>
        <w:top w:val="none" w:sz="0" w:space="0" w:color="auto"/>
        <w:left w:val="none" w:sz="0" w:space="0" w:color="auto"/>
        <w:bottom w:val="none" w:sz="0" w:space="0" w:color="auto"/>
        <w:right w:val="none" w:sz="0" w:space="0" w:color="auto"/>
      </w:divBdr>
    </w:div>
    <w:div w:id="144781716">
      <w:bodyDiv w:val="1"/>
      <w:marLeft w:val="0"/>
      <w:marRight w:val="0"/>
      <w:marTop w:val="0"/>
      <w:marBottom w:val="0"/>
      <w:divBdr>
        <w:top w:val="none" w:sz="0" w:space="0" w:color="auto"/>
        <w:left w:val="none" w:sz="0" w:space="0" w:color="auto"/>
        <w:bottom w:val="none" w:sz="0" w:space="0" w:color="auto"/>
        <w:right w:val="none" w:sz="0" w:space="0" w:color="auto"/>
      </w:divBdr>
    </w:div>
    <w:div w:id="158540267">
      <w:bodyDiv w:val="1"/>
      <w:marLeft w:val="0"/>
      <w:marRight w:val="0"/>
      <w:marTop w:val="0"/>
      <w:marBottom w:val="0"/>
      <w:divBdr>
        <w:top w:val="none" w:sz="0" w:space="0" w:color="auto"/>
        <w:left w:val="none" w:sz="0" w:space="0" w:color="auto"/>
        <w:bottom w:val="none" w:sz="0" w:space="0" w:color="auto"/>
        <w:right w:val="none" w:sz="0" w:space="0" w:color="auto"/>
      </w:divBdr>
    </w:div>
    <w:div w:id="163404424">
      <w:bodyDiv w:val="1"/>
      <w:marLeft w:val="0"/>
      <w:marRight w:val="0"/>
      <w:marTop w:val="0"/>
      <w:marBottom w:val="0"/>
      <w:divBdr>
        <w:top w:val="none" w:sz="0" w:space="0" w:color="auto"/>
        <w:left w:val="none" w:sz="0" w:space="0" w:color="auto"/>
        <w:bottom w:val="none" w:sz="0" w:space="0" w:color="auto"/>
        <w:right w:val="none" w:sz="0" w:space="0" w:color="auto"/>
      </w:divBdr>
    </w:div>
    <w:div w:id="166559079">
      <w:bodyDiv w:val="1"/>
      <w:marLeft w:val="0"/>
      <w:marRight w:val="0"/>
      <w:marTop w:val="0"/>
      <w:marBottom w:val="0"/>
      <w:divBdr>
        <w:top w:val="none" w:sz="0" w:space="0" w:color="auto"/>
        <w:left w:val="none" w:sz="0" w:space="0" w:color="auto"/>
        <w:bottom w:val="none" w:sz="0" w:space="0" w:color="auto"/>
        <w:right w:val="none" w:sz="0" w:space="0" w:color="auto"/>
      </w:divBdr>
    </w:div>
    <w:div w:id="176308937">
      <w:bodyDiv w:val="1"/>
      <w:marLeft w:val="0"/>
      <w:marRight w:val="0"/>
      <w:marTop w:val="0"/>
      <w:marBottom w:val="0"/>
      <w:divBdr>
        <w:top w:val="none" w:sz="0" w:space="0" w:color="auto"/>
        <w:left w:val="none" w:sz="0" w:space="0" w:color="auto"/>
        <w:bottom w:val="none" w:sz="0" w:space="0" w:color="auto"/>
        <w:right w:val="none" w:sz="0" w:space="0" w:color="auto"/>
      </w:divBdr>
    </w:div>
    <w:div w:id="178783130">
      <w:bodyDiv w:val="1"/>
      <w:marLeft w:val="0"/>
      <w:marRight w:val="0"/>
      <w:marTop w:val="0"/>
      <w:marBottom w:val="0"/>
      <w:divBdr>
        <w:top w:val="none" w:sz="0" w:space="0" w:color="auto"/>
        <w:left w:val="none" w:sz="0" w:space="0" w:color="auto"/>
        <w:bottom w:val="none" w:sz="0" w:space="0" w:color="auto"/>
        <w:right w:val="none" w:sz="0" w:space="0" w:color="auto"/>
      </w:divBdr>
      <w:divsChild>
        <w:div w:id="2074695549">
          <w:marLeft w:val="0"/>
          <w:marRight w:val="0"/>
          <w:marTop w:val="300"/>
          <w:marBottom w:val="0"/>
          <w:divBdr>
            <w:top w:val="none" w:sz="0" w:space="0" w:color="auto"/>
            <w:left w:val="none" w:sz="0" w:space="0" w:color="auto"/>
            <w:bottom w:val="none" w:sz="0" w:space="0" w:color="auto"/>
            <w:right w:val="none" w:sz="0" w:space="0" w:color="auto"/>
          </w:divBdr>
          <w:divsChild>
            <w:div w:id="199904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27860">
      <w:bodyDiv w:val="1"/>
      <w:marLeft w:val="0"/>
      <w:marRight w:val="0"/>
      <w:marTop w:val="0"/>
      <w:marBottom w:val="0"/>
      <w:divBdr>
        <w:top w:val="none" w:sz="0" w:space="0" w:color="auto"/>
        <w:left w:val="none" w:sz="0" w:space="0" w:color="auto"/>
        <w:bottom w:val="none" w:sz="0" w:space="0" w:color="auto"/>
        <w:right w:val="none" w:sz="0" w:space="0" w:color="auto"/>
      </w:divBdr>
      <w:divsChild>
        <w:div w:id="1410082751">
          <w:marLeft w:val="0"/>
          <w:marRight w:val="0"/>
          <w:marTop w:val="0"/>
          <w:marBottom w:val="0"/>
          <w:divBdr>
            <w:top w:val="single" w:sz="8" w:space="1" w:color="auto"/>
            <w:left w:val="single" w:sz="8" w:space="4" w:color="auto"/>
            <w:bottom w:val="single" w:sz="8" w:space="1" w:color="auto"/>
            <w:right w:val="single" w:sz="8" w:space="4" w:color="auto"/>
          </w:divBdr>
        </w:div>
        <w:div w:id="1752004393">
          <w:marLeft w:val="0"/>
          <w:marRight w:val="0"/>
          <w:marTop w:val="0"/>
          <w:marBottom w:val="0"/>
          <w:divBdr>
            <w:top w:val="single" w:sz="8" w:space="1" w:color="auto"/>
            <w:left w:val="single" w:sz="8" w:space="4" w:color="auto"/>
            <w:bottom w:val="single" w:sz="8" w:space="1" w:color="auto"/>
            <w:right w:val="single" w:sz="8" w:space="4" w:color="auto"/>
          </w:divBdr>
        </w:div>
        <w:div w:id="1789936346">
          <w:marLeft w:val="0"/>
          <w:marRight w:val="0"/>
          <w:marTop w:val="0"/>
          <w:marBottom w:val="0"/>
          <w:divBdr>
            <w:top w:val="single" w:sz="8" w:space="1" w:color="auto"/>
            <w:left w:val="single" w:sz="8" w:space="4" w:color="auto"/>
            <w:bottom w:val="single" w:sz="8" w:space="1" w:color="auto"/>
            <w:right w:val="single" w:sz="8" w:space="4" w:color="auto"/>
          </w:divBdr>
        </w:div>
      </w:divsChild>
    </w:div>
    <w:div w:id="196896891">
      <w:bodyDiv w:val="1"/>
      <w:marLeft w:val="0"/>
      <w:marRight w:val="0"/>
      <w:marTop w:val="0"/>
      <w:marBottom w:val="0"/>
      <w:divBdr>
        <w:top w:val="none" w:sz="0" w:space="0" w:color="auto"/>
        <w:left w:val="none" w:sz="0" w:space="0" w:color="auto"/>
        <w:bottom w:val="none" w:sz="0" w:space="0" w:color="auto"/>
        <w:right w:val="none" w:sz="0" w:space="0" w:color="auto"/>
      </w:divBdr>
    </w:div>
    <w:div w:id="198006983">
      <w:bodyDiv w:val="1"/>
      <w:marLeft w:val="0"/>
      <w:marRight w:val="0"/>
      <w:marTop w:val="0"/>
      <w:marBottom w:val="0"/>
      <w:divBdr>
        <w:top w:val="none" w:sz="0" w:space="0" w:color="auto"/>
        <w:left w:val="none" w:sz="0" w:space="0" w:color="auto"/>
        <w:bottom w:val="none" w:sz="0" w:space="0" w:color="auto"/>
        <w:right w:val="none" w:sz="0" w:space="0" w:color="auto"/>
      </w:divBdr>
    </w:div>
    <w:div w:id="199706664">
      <w:bodyDiv w:val="1"/>
      <w:marLeft w:val="0"/>
      <w:marRight w:val="0"/>
      <w:marTop w:val="0"/>
      <w:marBottom w:val="0"/>
      <w:divBdr>
        <w:top w:val="none" w:sz="0" w:space="0" w:color="auto"/>
        <w:left w:val="none" w:sz="0" w:space="0" w:color="auto"/>
        <w:bottom w:val="none" w:sz="0" w:space="0" w:color="auto"/>
        <w:right w:val="none" w:sz="0" w:space="0" w:color="auto"/>
      </w:divBdr>
    </w:div>
    <w:div w:id="218784237">
      <w:bodyDiv w:val="1"/>
      <w:marLeft w:val="0"/>
      <w:marRight w:val="0"/>
      <w:marTop w:val="0"/>
      <w:marBottom w:val="0"/>
      <w:divBdr>
        <w:top w:val="none" w:sz="0" w:space="0" w:color="auto"/>
        <w:left w:val="none" w:sz="0" w:space="0" w:color="auto"/>
        <w:bottom w:val="none" w:sz="0" w:space="0" w:color="auto"/>
        <w:right w:val="none" w:sz="0" w:space="0" w:color="auto"/>
      </w:divBdr>
    </w:div>
    <w:div w:id="224728132">
      <w:bodyDiv w:val="1"/>
      <w:marLeft w:val="0"/>
      <w:marRight w:val="0"/>
      <w:marTop w:val="0"/>
      <w:marBottom w:val="0"/>
      <w:divBdr>
        <w:top w:val="none" w:sz="0" w:space="0" w:color="auto"/>
        <w:left w:val="none" w:sz="0" w:space="0" w:color="auto"/>
        <w:bottom w:val="none" w:sz="0" w:space="0" w:color="auto"/>
        <w:right w:val="none" w:sz="0" w:space="0" w:color="auto"/>
      </w:divBdr>
      <w:divsChild>
        <w:div w:id="33963046">
          <w:marLeft w:val="0"/>
          <w:marRight w:val="0"/>
          <w:marTop w:val="300"/>
          <w:marBottom w:val="0"/>
          <w:divBdr>
            <w:top w:val="none" w:sz="0" w:space="0" w:color="auto"/>
            <w:left w:val="none" w:sz="0" w:space="0" w:color="auto"/>
            <w:bottom w:val="none" w:sz="0" w:space="0" w:color="auto"/>
            <w:right w:val="none" w:sz="0" w:space="0" w:color="auto"/>
          </w:divBdr>
          <w:divsChild>
            <w:div w:id="1044788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876743">
      <w:bodyDiv w:val="1"/>
      <w:marLeft w:val="0"/>
      <w:marRight w:val="0"/>
      <w:marTop w:val="0"/>
      <w:marBottom w:val="0"/>
      <w:divBdr>
        <w:top w:val="none" w:sz="0" w:space="0" w:color="auto"/>
        <w:left w:val="none" w:sz="0" w:space="0" w:color="auto"/>
        <w:bottom w:val="none" w:sz="0" w:space="0" w:color="auto"/>
        <w:right w:val="none" w:sz="0" w:space="0" w:color="auto"/>
      </w:divBdr>
    </w:div>
    <w:div w:id="229313213">
      <w:bodyDiv w:val="1"/>
      <w:marLeft w:val="0"/>
      <w:marRight w:val="0"/>
      <w:marTop w:val="0"/>
      <w:marBottom w:val="0"/>
      <w:divBdr>
        <w:top w:val="none" w:sz="0" w:space="0" w:color="auto"/>
        <w:left w:val="none" w:sz="0" w:space="0" w:color="auto"/>
        <w:bottom w:val="none" w:sz="0" w:space="0" w:color="auto"/>
        <w:right w:val="none" w:sz="0" w:space="0" w:color="auto"/>
      </w:divBdr>
    </w:div>
    <w:div w:id="236329773">
      <w:bodyDiv w:val="1"/>
      <w:marLeft w:val="0"/>
      <w:marRight w:val="0"/>
      <w:marTop w:val="0"/>
      <w:marBottom w:val="0"/>
      <w:divBdr>
        <w:top w:val="none" w:sz="0" w:space="0" w:color="auto"/>
        <w:left w:val="none" w:sz="0" w:space="0" w:color="auto"/>
        <w:bottom w:val="none" w:sz="0" w:space="0" w:color="auto"/>
        <w:right w:val="none" w:sz="0" w:space="0" w:color="auto"/>
      </w:divBdr>
    </w:div>
    <w:div w:id="237248208">
      <w:bodyDiv w:val="1"/>
      <w:marLeft w:val="0"/>
      <w:marRight w:val="0"/>
      <w:marTop w:val="0"/>
      <w:marBottom w:val="0"/>
      <w:divBdr>
        <w:top w:val="none" w:sz="0" w:space="0" w:color="auto"/>
        <w:left w:val="none" w:sz="0" w:space="0" w:color="auto"/>
        <w:bottom w:val="none" w:sz="0" w:space="0" w:color="auto"/>
        <w:right w:val="none" w:sz="0" w:space="0" w:color="auto"/>
      </w:divBdr>
    </w:div>
    <w:div w:id="251165881">
      <w:bodyDiv w:val="1"/>
      <w:marLeft w:val="0"/>
      <w:marRight w:val="0"/>
      <w:marTop w:val="0"/>
      <w:marBottom w:val="0"/>
      <w:divBdr>
        <w:top w:val="none" w:sz="0" w:space="0" w:color="auto"/>
        <w:left w:val="none" w:sz="0" w:space="0" w:color="auto"/>
        <w:bottom w:val="none" w:sz="0" w:space="0" w:color="auto"/>
        <w:right w:val="none" w:sz="0" w:space="0" w:color="auto"/>
      </w:divBdr>
    </w:div>
    <w:div w:id="251477828">
      <w:bodyDiv w:val="1"/>
      <w:marLeft w:val="0"/>
      <w:marRight w:val="0"/>
      <w:marTop w:val="0"/>
      <w:marBottom w:val="0"/>
      <w:divBdr>
        <w:top w:val="none" w:sz="0" w:space="0" w:color="auto"/>
        <w:left w:val="none" w:sz="0" w:space="0" w:color="auto"/>
        <w:bottom w:val="none" w:sz="0" w:space="0" w:color="auto"/>
        <w:right w:val="none" w:sz="0" w:space="0" w:color="auto"/>
      </w:divBdr>
    </w:div>
    <w:div w:id="252007987">
      <w:bodyDiv w:val="1"/>
      <w:marLeft w:val="0"/>
      <w:marRight w:val="0"/>
      <w:marTop w:val="0"/>
      <w:marBottom w:val="0"/>
      <w:divBdr>
        <w:top w:val="none" w:sz="0" w:space="0" w:color="auto"/>
        <w:left w:val="none" w:sz="0" w:space="0" w:color="auto"/>
        <w:bottom w:val="none" w:sz="0" w:space="0" w:color="auto"/>
        <w:right w:val="none" w:sz="0" w:space="0" w:color="auto"/>
      </w:divBdr>
    </w:div>
    <w:div w:id="279605233">
      <w:bodyDiv w:val="1"/>
      <w:marLeft w:val="0"/>
      <w:marRight w:val="0"/>
      <w:marTop w:val="0"/>
      <w:marBottom w:val="0"/>
      <w:divBdr>
        <w:top w:val="none" w:sz="0" w:space="0" w:color="auto"/>
        <w:left w:val="none" w:sz="0" w:space="0" w:color="auto"/>
        <w:bottom w:val="none" w:sz="0" w:space="0" w:color="auto"/>
        <w:right w:val="none" w:sz="0" w:space="0" w:color="auto"/>
      </w:divBdr>
    </w:div>
    <w:div w:id="282927222">
      <w:bodyDiv w:val="1"/>
      <w:marLeft w:val="0"/>
      <w:marRight w:val="0"/>
      <w:marTop w:val="0"/>
      <w:marBottom w:val="0"/>
      <w:divBdr>
        <w:top w:val="none" w:sz="0" w:space="0" w:color="auto"/>
        <w:left w:val="none" w:sz="0" w:space="0" w:color="auto"/>
        <w:bottom w:val="none" w:sz="0" w:space="0" w:color="auto"/>
        <w:right w:val="none" w:sz="0" w:space="0" w:color="auto"/>
      </w:divBdr>
      <w:divsChild>
        <w:div w:id="2012564622">
          <w:blockQuote w:val="1"/>
          <w:marLeft w:val="0"/>
          <w:marRight w:val="0"/>
          <w:marTop w:val="0"/>
          <w:marBottom w:val="150"/>
          <w:divBdr>
            <w:top w:val="none" w:sz="0" w:space="8" w:color="auto"/>
            <w:left w:val="single" w:sz="36" w:space="15" w:color="EEEEEE"/>
            <w:bottom w:val="none" w:sz="0" w:space="8" w:color="auto"/>
            <w:right w:val="none" w:sz="0" w:space="15" w:color="auto"/>
          </w:divBdr>
        </w:div>
      </w:divsChild>
    </w:div>
    <w:div w:id="291523398">
      <w:bodyDiv w:val="1"/>
      <w:marLeft w:val="0"/>
      <w:marRight w:val="0"/>
      <w:marTop w:val="0"/>
      <w:marBottom w:val="0"/>
      <w:divBdr>
        <w:top w:val="none" w:sz="0" w:space="0" w:color="auto"/>
        <w:left w:val="none" w:sz="0" w:space="0" w:color="auto"/>
        <w:bottom w:val="none" w:sz="0" w:space="0" w:color="auto"/>
        <w:right w:val="none" w:sz="0" w:space="0" w:color="auto"/>
      </w:divBdr>
      <w:divsChild>
        <w:div w:id="443505570">
          <w:blockQuote w:val="1"/>
          <w:marLeft w:val="720"/>
          <w:marRight w:val="720"/>
          <w:marTop w:val="100"/>
          <w:marBottom w:val="100"/>
          <w:divBdr>
            <w:top w:val="none" w:sz="0" w:space="0" w:color="auto"/>
            <w:left w:val="none" w:sz="0" w:space="0" w:color="auto"/>
            <w:bottom w:val="none" w:sz="0" w:space="0" w:color="auto"/>
            <w:right w:val="none" w:sz="0" w:space="0" w:color="auto"/>
          </w:divBdr>
        </w:div>
        <w:div w:id="459807282">
          <w:marLeft w:val="0"/>
          <w:marRight w:val="0"/>
          <w:marTop w:val="0"/>
          <w:marBottom w:val="0"/>
          <w:divBdr>
            <w:top w:val="none" w:sz="0" w:space="0" w:color="auto"/>
            <w:left w:val="none" w:sz="0" w:space="0" w:color="auto"/>
            <w:bottom w:val="none" w:sz="0" w:space="0" w:color="auto"/>
            <w:right w:val="none" w:sz="0" w:space="0" w:color="auto"/>
          </w:divBdr>
        </w:div>
        <w:div w:id="751896281">
          <w:blockQuote w:val="1"/>
          <w:marLeft w:val="720"/>
          <w:marRight w:val="720"/>
          <w:marTop w:val="100"/>
          <w:marBottom w:val="100"/>
          <w:divBdr>
            <w:top w:val="none" w:sz="0" w:space="0" w:color="auto"/>
            <w:left w:val="none" w:sz="0" w:space="0" w:color="auto"/>
            <w:bottom w:val="none" w:sz="0" w:space="0" w:color="auto"/>
            <w:right w:val="none" w:sz="0" w:space="0" w:color="auto"/>
          </w:divBdr>
        </w:div>
        <w:div w:id="1730152297">
          <w:blockQuote w:val="1"/>
          <w:marLeft w:val="720"/>
          <w:marRight w:val="720"/>
          <w:marTop w:val="100"/>
          <w:marBottom w:val="100"/>
          <w:divBdr>
            <w:top w:val="none" w:sz="0" w:space="0" w:color="auto"/>
            <w:left w:val="none" w:sz="0" w:space="0" w:color="auto"/>
            <w:bottom w:val="none" w:sz="0" w:space="0" w:color="auto"/>
            <w:right w:val="none" w:sz="0" w:space="0" w:color="auto"/>
          </w:divBdr>
        </w:div>
        <w:div w:id="19746040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7884389">
      <w:bodyDiv w:val="1"/>
      <w:marLeft w:val="0"/>
      <w:marRight w:val="0"/>
      <w:marTop w:val="0"/>
      <w:marBottom w:val="0"/>
      <w:divBdr>
        <w:top w:val="none" w:sz="0" w:space="0" w:color="auto"/>
        <w:left w:val="none" w:sz="0" w:space="0" w:color="auto"/>
        <w:bottom w:val="none" w:sz="0" w:space="0" w:color="auto"/>
        <w:right w:val="none" w:sz="0" w:space="0" w:color="auto"/>
      </w:divBdr>
    </w:div>
    <w:div w:id="308246934">
      <w:bodyDiv w:val="1"/>
      <w:marLeft w:val="0"/>
      <w:marRight w:val="0"/>
      <w:marTop w:val="0"/>
      <w:marBottom w:val="0"/>
      <w:divBdr>
        <w:top w:val="none" w:sz="0" w:space="0" w:color="auto"/>
        <w:left w:val="none" w:sz="0" w:space="0" w:color="auto"/>
        <w:bottom w:val="none" w:sz="0" w:space="0" w:color="auto"/>
        <w:right w:val="none" w:sz="0" w:space="0" w:color="auto"/>
      </w:divBdr>
    </w:div>
    <w:div w:id="310990798">
      <w:bodyDiv w:val="1"/>
      <w:marLeft w:val="0"/>
      <w:marRight w:val="0"/>
      <w:marTop w:val="0"/>
      <w:marBottom w:val="0"/>
      <w:divBdr>
        <w:top w:val="none" w:sz="0" w:space="0" w:color="auto"/>
        <w:left w:val="none" w:sz="0" w:space="0" w:color="auto"/>
        <w:bottom w:val="none" w:sz="0" w:space="0" w:color="auto"/>
        <w:right w:val="none" w:sz="0" w:space="0" w:color="auto"/>
      </w:divBdr>
    </w:div>
    <w:div w:id="311720766">
      <w:bodyDiv w:val="1"/>
      <w:marLeft w:val="0"/>
      <w:marRight w:val="0"/>
      <w:marTop w:val="0"/>
      <w:marBottom w:val="0"/>
      <w:divBdr>
        <w:top w:val="none" w:sz="0" w:space="0" w:color="auto"/>
        <w:left w:val="none" w:sz="0" w:space="0" w:color="auto"/>
        <w:bottom w:val="none" w:sz="0" w:space="0" w:color="auto"/>
        <w:right w:val="none" w:sz="0" w:space="0" w:color="auto"/>
      </w:divBdr>
    </w:div>
    <w:div w:id="318770433">
      <w:bodyDiv w:val="1"/>
      <w:marLeft w:val="0"/>
      <w:marRight w:val="0"/>
      <w:marTop w:val="0"/>
      <w:marBottom w:val="0"/>
      <w:divBdr>
        <w:top w:val="none" w:sz="0" w:space="0" w:color="auto"/>
        <w:left w:val="none" w:sz="0" w:space="0" w:color="auto"/>
        <w:bottom w:val="none" w:sz="0" w:space="0" w:color="auto"/>
        <w:right w:val="none" w:sz="0" w:space="0" w:color="auto"/>
      </w:divBdr>
    </w:div>
    <w:div w:id="325863867">
      <w:bodyDiv w:val="1"/>
      <w:marLeft w:val="0"/>
      <w:marRight w:val="0"/>
      <w:marTop w:val="0"/>
      <w:marBottom w:val="0"/>
      <w:divBdr>
        <w:top w:val="none" w:sz="0" w:space="0" w:color="auto"/>
        <w:left w:val="none" w:sz="0" w:space="0" w:color="auto"/>
        <w:bottom w:val="none" w:sz="0" w:space="0" w:color="auto"/>
        <w:right w:val="none" w:sz="0" w:space="0" w:color="auto"/>
      </w:divBdr>
    </w:div>
    <w:div w:id="329454365">
      <w:bodyDiv w:val="1"/>
      <w:marLeft w:val="0"/>
      <w:marRight w:val="0"/>
      <w:marTop w:val="0"/>
      <w:marBottom w:val="0"/>
      <w:divBdr>
        <w:top w:val="none" w:sz="0" w:space="0" w:color="auto"/>
        <w:left w:val="none" w:sz="0" w:space="0" w:color="auto"/>
        <w:bottom w:val="none" w:sz="0" w:space="0" w:color="auto"/>
        <w:right w:val="none" w:sz="0" w:space="0" w:color="auto"/>
      </w:divBdr>
    </w:div>
    <w:div w:id="332339558">
      <w:bodyDiv w:val="1"/>
      <w:marLeft w:val="0"/>
      <w:marRight w:val="0"/>
      <w:marTop w:val="0"/>
      <w:marBottom w:val="0"/>
      <w:divBdr>
        <w:top w:val="none" w:sz="0" w:space="0" w:color="auto"/>
        <w:left w:val="none" w:sz="0" w:space="0" w:color="auto"/>
        <w:bottom w:val="none" w:sz="0" w:space="0" w:color="auto"/>
        <w:right w:val="none" w:sz="0" w:space="0" w:color="auto"/>
      </w:divBdr>
    </w:div>
    <w:div w:id="338167157">
      <w:bodyDiv w:val="1"/>
      <w:marLeft w:val="0"/>
      <w:marRight w:val="0"/>
      <w:marTop w:val="0"/>
      <w:marBottom w:val="0"/>
      <w:divBdr>
        <w:top w:val="none" w:sz="0" w:space="0" w:color="auto"/>
        <w:left w:val="none" w:sz="0" w:space="0" w:color="auto"/>
        <w:bottom w:val="none" w:sz="0" w:space="0" w:color="auto"/>
        <w:right w:val="none" w:sz="0" w:space="0" w:color="auto"/>
      </w:divBdr>
    </w:div>
    <w:div w:id="339739968">
      <w:bodyDiv w:val="1"/>
      <w:marLeft w:val="0"/>
      <w:marRight w:val="0"/>
      <w:marTop w:val="0"/>
      <w:marBottom w:val="0"/>
      <w:divBdr>
        <w:top w:val="none" w:sz="0" w:space="0" w:color="auto"/>
        <w:left w:val="none" w:sz="0" w:space="0" w:color="auto"/>
        <w:bottom w:val="none" w:sz="0" w:space="0" w:color="auto"/>
        <w:right w:val="none" w:sz="0" w:space="0" w:color="auto"/>
      </w:divBdr>
    </w:div>
    <w:div w:id="344981891">
      <w:bodyDiv w:val="1"/>
      <w:marLeft w:val="0"/>
      <w:marRight w:val="0"/>
      <w:marTop w:val="0"/>
      <w:marBottom w:val="0"/>
      <w:divBdr>
        <w:top w:val="none" w:sz="0" w:space="0" w:color="auto"/>
        <w:left w:val="none" w:sz="0" w:space="0" w:color="auto"/>
        <w:bottom w:val="none" w:sz="0" w:space="0" w:color="auto"/>
        <w:right w:val="none" w:sz="0" w:space="0" w:color="auto"/>
      </w:divBdr>
    </w:div>
    <w:div w:id="346181714">
      <w:bodyDiv w:val="1"/>
      <w:marLeft w:val="0"/>
      <w:marRight w:val="0"/>
      <w:marTop w:val="0"/>
      <w:marBottom w:val="0"/>
      <w:divBdr>
        <w:top w:val="none" w:sz="0" w:space="0" w:color="auto"/>
        <w:left w:val="none" w:sz="0" w:space="0" w:color="auto"/>
        <w:bottom w:val="none" w:sz="0" w:space="0" w:color="auto"/>
        <w:right w:val="none" w:sz="0" w:space="0" w:color="auto"/>
      </w:divBdr>
    </w:div>
    <w:div w:id="362485650">
      <w:bodyDiv w:val="1"/>
      <w:marLeft w:val="0"/>
      <w:marRight w:val="0"/>
      <w:marTop w:val="0"/>
      <w:marBottom w:val="0"/>
      <w:divBdr>
        <w:top w:val="none" w:sz="0" w:space="0" w:color="auto"/>
        <w:left w:val="none" w:sz="0" w:space="0" w:color="auto"/>
        <w:bottom w:val="none" w:sz="0" w:space="0" w:color="auto"/>
        <w:right w:val="none" w:sz="0" w:space="0" w:color="auto"/>
      </w:divBdr>
    </w:div>
    <w:div w:id="363402824">
      <w:bodyDiv w:val="1"/>
      <w:marLeft w:val="0"/>
      <w:marRight w:val="0"/>
      <w:marTop w:val="0"/>
      <w:marBottom w:val="0"/>
      <w:divBdr>
        <w:top w:val="none" w:sz="0" w:space="0" w:color="auto"/>
        <w:left w:val="none" w:sz="0" w:space="0" w:color="auto"/>
        <w:bottom w:val="none" w:sz="0" w:space="0" w:color="auto"/>
        <w:right w:val="none" w:sz="0" w:space="0" w:color="auto"/>
      </w:divBdr>
    </w:div>
    <w:div w:id="375130617">
      <w:bodyDiv w:val="1"/>
      <w:marLeft w:val="0"/>
      <w:marRight w:val="0"/>
      <w:marTop w:val="0"/>
      <w:marBottom w:val="0"/>
      <w:divBdr>
        <w:top w:val="none" w:sz="0" w:space="0" w:color="auto"/>
        <w:left w:val="none" w:sz="0" w:space="0" w:color="auto"/>
        <w:bottom w:val="none" w:sz="0" w:space="0" w:color="auto"/>
        <w:right w:val="none" w:sz="0" w:space="0" w:color="auto"/>
      </w:divBdr>
    </w:div>
    <w:div w:id="377708496">
      <w:bodyDiv w:val="1"/>
      <w:marLeft w:val="0"/>
      <w:marRight w:val="0"/>
      <w:marTop w:val="0"/>
      <w:marBottom w:val="0"/>
      <w:divBdr>
        <w:top w:val="none" w:sz="0" w:space="0" w:color="auto"/>
        <w:left w:val="none" w:sz="0" w:space="0" w:color="auto"/>
        <w:bottom w:val="none" w:sz="0" w:space="0" w:color="auto"/>
        <w:right w:val="none" w:sz="0" w:space="0" w:color="auto"/>
      </w:divBdr>
    </w:div>
    <w:div w:id="378285303">
      <w:bodyDiv w:val="1"/>
      <w:marLeft w:val="0"/>
      <w:marRight w:val="0"/>
      <w:marTop w:val="0"/>
      <w:marBottom w:val="0"/>
      <w:divBdr>
        <w:top w:val="none" w:sz="0" w:space="0" w:color="auto"/>
        <w:left w:val="none" w:sz="0" w:space="0" w:color="auto"/>
        <w:bottom w:val="none" w:sz="0" w:space="0" w:color="auto"/>
        <w:right w:val="none" w:sz="0" w:space="0" w:color="auto"/>
      </w:divBdr>
    </w:div>
    <w:div w:id="379597162">
      <w:bodyDiv w:val="1"/>
      <w:marLeft w:val="0"/>
      <w:marRight w:val="0"/>
      <w:marTop w:val="0"/>
      <w:marBottom w:val="0"/>
      <w:divBdr>
        <w:top w:val="none" w:sz="0" w:space="0" w:color="auto"/>
        <w:left w:val="none" w:sz="0" w:space="0" w:color="auto"/>
        <w:bottom w:val="none" w:sz="0" w:space="0" w:color="auto"/>
        <w:right w:val="none" w:sz="0" w:space="0" w:color="auto"/>
      </w:divBdr>
    </w:div>
    <w:div w:id="387147697">
      <w:bodyDiv w:val="1"/>
      <w:marLeft w:val="0"/>
      <w:marRight w:val="0"/>
      <w:marTop w:val="0"/>
      <w:marBottom w:val="0"/>
      <w:divBdr>
        <w:top w:val="none" w:sz="0" w:space="0" w:color="auto"/>
        <w:left w:val="none" w:sz="0" w:space="0" w:color="auto"/>
        <w:bottom w:val="none" w:sz="0" w:space="0" w:color="auto"/>
        <w:right w:val="none" w:sz="0" w:space="0" w:color="auto"/>
      </w:divBdr>
      <w:divsChild>
        <w:div w:id="931088106">
          <w:marLeft w:val="0"/>
          <w:marRight w:val="0"/>
          <w:marTop w:val="0"/>
          <w:marBottom w:val="0"/>
          <w:divBdr>
            <w:top w:val="none" w:sz="0" w:space="0" w:color="auto"/>
            <w:left w:val="none" w:sz="0" w:space="0" w:color="auto"/>
            <w:bottom w:val="none" w:sz="0" w:space="0" w:color="auto"/>
            <w:right w:val="none" w:sz="0" w:space="0" w:color="auto"/>
          </w:divBdr>
        </w:div>
      </w:divsChild>
    </w:div>
    <w:div w:id="393896591">
      <w:bodyDiv w:val="1"/>
      <w:marLeft w:val="0"/>
      <w:marRight w:val="0"/>
      <w:marTop w:val="0"/>
      <w:marBottom w:val="0"/>
      <w:divBdr>
        <w:top w:val="none" w:sz="0" w:space="0" w:color="auto"/>
        <w:left w:val="none" w:sz="0" w:space="0" w:color="auto"/>
        <w:bottom w:val="none" w:sz="0" w:space="0" w:color="auto"/>
        <w:right w:val="none" w:sz="0" w:space="0" w:color="auto"/>
      </w:divBdr>
      <w:divsChild>
        <w:div w:id="1685790903">
          <w:marLeft w:val="0"/>
          <w:marRight w:val="0"/>
          <w:marTop w:val="0"/>
          <w:marBottom w:val="0"/>
          <w:divBdr>
            <w:top w:val="none" w:sz="0" w:space="0" w:color="auto"/>
            <w:left w:val="none" w:sz="0" w:space="0" w:color="auto"/>
            <w:bottom w:val="none" w:sz="0" w:space="0" w:color="auto"/>
            <w:right w:val="none" w:sz="0" w:space="0" w:color="auto"/>
          </w:divBdr>
        </w:div>
      </w:divsChild>
    </w:div>
    <w:div w:id="405612773">
      <w:bodyDiv w:val="1"/>
      <w:marLeft w:val="0"/>
      <w:marRight w:val="0"/>
      <w:marTop w:val="0"/>
      <w:marBottom w:val="0"/>
      <w:divBdr>
        <w:top w:val="none" w:sz="0" w:space="0" w:color="auto"/>
        <w:left w:val="none" w:sz="0" w:space="0" w:color="auto"/>
        <w:bottom w:val="none" w:sz="0" w:space="0" w:color="auto"/>
        <w:right w:val="none" w:sz="0" w:space="0" w:color="auto"/>
      </w:divBdr>
    </w:div>
    <w:div w:id="417488298">
      <w:bodyDiv w:val="1"/>
      <w:marLeft w:val="0"/>
      <w:marRight w:val="0"/>
      <w:marTop w:val="0"/>
      <w:marBottom w:val="0"/>
      <w:divBdr>
        <w:top w:val="none" w:sz="0" w:space="0" w:color="auto"/>
        <w:left w:val="none" w:sz="0" w:space="0" w:color="auto"/>
        <w:bottom w:val="none" w:sz="0" w:space="0" w:color="auto"/>
        <w:right w:val="none" w:sz="0" w:space="0" w:color="auto"/>
      </w:divBdr>
    </w:div>
    <w:div w:id="422606905">
      <w:bodyDiv w:val="1"/>
      <w:marLeft w:val="0"/>
      <w:marRight w:val="0"/>
      <w:marTop w:val="0"/>
      <w:marBottom w:val="0"/>
      <w:divBdr>
        <w:top w:val="none" w:sz="0" w:space="0" w:color="auto"/>
        <w:left w:val="none" w:sz="0" w:space="0" w:color="auto"/>
        <w:bottom w:val="none" w:sz="0" w:space="0" w:color="auto"/>
        <w:right w:val="none" w:sz="0" w:space="0" w:color="auto"/>
      </w:divBdr>
    </w:div>
    <w:div w:id="426464397">
      <w:bodyDiv w:val="1"/>
      <w:marLeft w:val="0"/>
      <w:marRight w:val="0"/>
      <w:marTop w:val="0"/>
      <w:marBottom w:val="0"/>
      <w:divBdr>
        <w:top w:val="none" w:sz="0" w:space="0" w:color="auto"/>
        <w:left w:val="none" w:sz="0" w:space="0" w:color="auto"/>
        <w:bottom w:val="none" w:sz="0" w:space="0" w:color="auto"/>
        <w:right w:val="none" w:sz="0" w:space="0" w:color="auto"/>
      </w:divBdr>
    </w:div>
    <w:div w:id="428938064">
      <w:bodyDiv w:val="1"/>
      <w:marLeft w:val="0"/>
      <w:marRight w:val="0"/>
      <w:marTop w:val="0"/>
      <w:marBottom w:val="0"/>
      <w:divBdr>
        <w:top w:val="none" w:sz="0" w:space="0" w:color="auto"/>
        <w:left w:val="none" w:sz="0" w:space="0" w:color="auto"/>
        <w:bottom w:val="none" w:sz="0" w:space="0" w:color="auto"/>
        <w:right w:val="none" w:sz="0" w:space="0" w:color="auto"/>
      </w:divBdr>
    </w:div>
    <w:div w:id="445194443">
      <w:bodyDiv w:val="1"/>
      <w:marLeft w:val="0"/>
      <w:marRight w:val="0"/>
      <w:marTop w:val="0"/>
      <w:marBottom w:val="0"/>
      <w:divBdr>
        <w:top w:val="none" w:sz="0" w:space="0" w:color="auto"/>
        <w:left w:val="none" w:sz="0" w:space="0" w:color="auto"/>
        <w:bottom w:val="none" w:sz="0" w:space="0" w:color="auto"/>
        <w:right w:val="none" w:sz="0" w:space="0" w:color="auto"/>
      </w:divBdr>
    </w:div>
    <w:div w:id="454253808">
      <w:bodyDiv w:val="1"/>
      <w:marLeft w:val="0"/>
      <w:marRight w:val="0"/>
      <w:marTop w:val="0"/>
      <w:marBottom w:val="0"/>
      <w:divBdr>
        <w:top w:val="none" w:sz="0" w:space="0" w:color="auto"/>
        <w:left w:val="none" w:sz="0" w:space="0" w:color="auto"/>
        <w:bottom w:val="none" w:sz="0" w:space="0" w:color="auto"/>
        <w:right w:val="none" w:sz="0" w:space="0" w:color="auto"/>
      </w:divBdr>
    </w:div>
    <w:div w:id="466557246">
      <w:bodyDiv w:val="1"/>
      <w:marLeft w:val="0"/>
      <w:marRight w:val="0"/>
      <w:marTop w:val="0"/>
      <w:marBottom w:val="0"/>
      <w:divBdr>
        <w:top w:val="none" w:sz="0" w:space="0" w:color="auto"/>
        <w:left w:val="none" w:sz="0" w:space="0" w:color="auto"/>
        <w:bottom w:val="none" w:sz="0" w:space="0" w:color="auto"/>
        <w:right w:val="none" w:sz="0" w:space="0" w:color="auto"/>
      </w:divBdr>
    </w:div>
    <w:div w:id="467474980">
      <w:bodyDiv w:val="1"/>
      <w:marLeft w:val="0"/>
      <w:marRight w:val="0"/>
      <w:marTop w:val="0"/>
      <w:marBottom w:val="0"/>
      <w:divBdr>
        <w:top w:val="none" w:sz="0" w:space="0" w:color="auto"/>
        <w:left w:val="none" w:sz="0" w:space="0" w:color="auto"/>
        <w:bottom w:val="none" w:sz="0" w:space="0" w:color="auto"/>
        <w:right w:val="none" w:sz="0" w:space="0" w:color="auto"/>
      </w:divBdr>
    </w:div>
    <w:div w:id="469977322">
      <w:bodyDiv w:val="1"/>
      <w:marLeft w:val="0"/>
      <w:marRight w:val="0"/>
      <w:marTop w:val="0"/>
      <w:marBottom w:val="0"/>
      <w:divBdr>
        <w:top w:val="none" w:sz="0" w:space="0" w:color="auto"/>
        <w:left w:val="none" w:sz="0" w:space="0" w:color="auto"/>
        <w:bottom w:val="none" w:sz="0" w:space="0" w:color="auto"/>
        <w:right w:val="none" w:sz="0" w:space="0" w:color="auto"/>
      </w:divBdr>
    </w:div>
    <w:div w:id="470486309">
      <w:bodyDiv w:val="1"/>
      <w:marLeft w:val="0"/>
      <w:marRight w:val="0"/>
      <w:marTop w:val="0"/>
      <w:marBottom w:val="0"/>
      <w:divBdr>
        <w:top w:val="none" w:sz="0" w:space="0" w:color="auto"/>
        <w:left w:val="none" w:sz="0" w:space="0" w:color="auto"/>
        <w:bottom w:val="none" w:sz="0" w:space="0" w:color="auto"/>
        <w:right w:val="none" w:sz="0" w:space="0" w:color="auto"/>
      </w:divBdr>
    </w:div>
    <w:div w:id="471168787">
      <w:bodyDiv w:val="1"/>
      <w:marLeft w:val="0"/>
      <w:marRight w:val="0"/>
      <w:marTop w:val="0"/>
      <w:marBottom w:val="0"/>
      <w:divBdr>
        <w:top w:val="none" w:sz="0" w:space="0" w:color="auto"/>
        <w:left w:val="none" w:sz="0" w:space="0" w:color="auto"/>
        <w:bottom w:val="none" w:sz="0" w:space="0" w:color="auto"/>
        <w:right w:val="none" w:sz="0" w:space="0" w:color="auto"/>
      </w:divBdr>
      <w:divsChild>
        <w:div w:id="71390654">
          <w:marLeft w:val="0"/>
          <w:marRight w:val="0"/>
          <w:marTop w:val="0"/>
          <w:marBottom w:val="0"/>
          <w:divBdr>
            <w:top w:val="none" w:sz="0" w:space="0" w:color="auto"/>
            <w:left w:val="none" w:sz="0" w:space="0" w:color="auto"/>
            <w:bottom w:val="none" w:sz="0" w:space="0" w:color="auto"/>
            <w:right w:val="none" w:sz="0" w:space="0" w:color="auto"/>
          </w:divBdr>
          <w:divsChild>
            <w:div w:id="1730834540">
              <w:marLeft w:val="0"/>
              <w:marRight w:val="0"/>
              <w:marTop w:val="0"/>
              <w:marBottom w:val="0"/>
              <w:divBdr>
                <w:top w:val="none" w:sz="0" w:space="0" w:color="auto"/>
                <w:left w:val="none" w:sz="0" w:space="0" w:color="auto"/>
                <w:bottom w:val="none" w:sz="0" w:space="0" w:color="auto"/>
                <w:right w:val="none" w:sz="0" w:space="0" w:color="auto"/>
              </w:divBdr>
            </w:div>
          </w:divsChild>
        </w:div>
        <w:div w:id="109980234">
          <w:marLeft w:val="0"/>
          <w:marRight w:val="0"/>
          <w:marTop w:val="0"/>
          <w:marBottom w:val="0"/>
          <w:divBdr>
            <w:top w:val="none" w:sz="0" w:space="0" w:color="auto"/>
            <w:left w:val="none" w:sz="0" w:space="0" w:color="auto"/>
            <w:bottom w:val="none" w:sz="0" w:space="0" w:color="auto"/>
            <w:right w:val="none" w:sz="0" w:space="0" w:color="auto"/>
          </w:divBdr>
          <w:divsChild>
            <w:div w:id="332805744">
              <w:marLeft w:val="0"/>
              <w:marRight w:val="0"/>
              <w:marTop w:val="0"/>
              <w:marBottom w:val="0"/>
              <w:divBdr>
                <w:top w:val="none" w:sz="0" w:space="0" w:color="auto"/>
                <w:left w:val="none" w:sz="0" w:space="0" w:color="auto"/>
                <w:bottom w:val="none" w:sz="0" w:space="0" w:color="auto"/>
                <w:right w:val="none" w:sz="0" w:space="0" w:color="auto"/>
              </w:divBdr>
            </w:div>
          </w:divsChild>
        </w:div>
        <w:div w:id="125124810">
          <w:marLeft w:val="0"/>
          <w:marRight w:val="0"/>
          <w:marTop w:val="0"/>
          <w:marBottom w:val="0"/>
          <w:divBdr>
            <w:top w:val="none" w:sz="0" w:space="0" w:color="auto"/>
            <w:left w:val="none" w:sz="0" w:space="0" w:color="auto"/>
            <w:bottom w:val="none" w:sz="0" w:space="0" w:color="auto"/>
            <w:right w:val="none" w:sz="0" w:space="0" w:color="auto"/>
          </w:divBdr>
          <w:divsChild>
            <w:div w:id="46031268">
              <w:marLeft w:val="0"/>
              <w:marRight w:val="0"/>
              <w:marTop w:val="0"/>
              <w:marBottom w:val="0"/>
              <w:divBdr>
                <w:top w:val="none" w:sz="0" w:space="0" w:color="auto"/>
                <w:left w:val="none" w:sz="0" w:space="0" w:color="auto"/>
                <w:bottom w:val="none" w:sz="0" w:space="0" w:color="auto"/>
                <w:right w:val="none" w:sz="0" w:space="0" w:color="auto"/>
              </w:divBdr>
            </w:div>
          </w:divsChild>
        </w:div>
        <w:div w:id="305864304">
          <w:marLeft w:val="0"/>
          <w:marRight w:val="0"/>
          <w:marTop w:val="0"/>
          <w:marBottom w:val="0"/>
          <w:divBdr>
            <w:top w:val="none" w:sz="0" w:space="0" w:color="auto"/>
            <w:left w:val="none" w:sz="0" w:space="0" w:color="auto"/>
            <w:bottom w:val="none" w:sz="0" w:space="0" w:color="auto"/>
            <w:right w:val="none" w:sz="0" w:space="0" w:color="auto"/>
          </w:divBdr>
          <w:divsChild>
            <w:div w:id="2102289782">
              <w:marLeft w:val="0"/>
              <w:marRight w:val="0"/>
              <w:marTop w:val="0"/>
              <w:marBottom w:val="0"/>
              <w:divBdr>
                <w:top w:val="none" w:sz="0" w:space="0" w:color="auto"/>
                <w:left w:val="none" w:sz="0" w:space="0" w:color="auto"/>
                <w:bottom w:val="none" w:sz="0" w:space="0" w:color="auto"/>
                <w:right w:val="none" w:sz="0" w:space="0" w:color="auto"/>
              </w:divBdr>
            </w:div>
          </w:divsChild>
        </w:div>
        <w:div w:id="489564229">
          <w:marLeft w:val="0"/>
          <w:marRight w:val="0"/>
          <w:marTop w:val="0"/>
          <w:marBottom w:val="0"/>
          <w:divBdr>
            <w:top w:val="none" w:sz="0" w:space="0" w:color="auto"/>
            <w:left w:val="none" w:sz="0" w:space="0" w:color="auto"/>
            <w:bottom w:val="none" w:sz="0" w:space="0" w:color="auto"/>
            <w:right w:val="none" w:sz="0" w:space="0" w:color="auto"/>
          </w:divBdr>
          <w:divsChild>
            <w:div w:id="1206681449">
              <w:marLeft w:val="0"/>
              <w:marRight w:val="0"/>
              <w:marTop w:val="0"/>
              <w:marBottom w:val="0"/>
              <w:divBdr>
                <w:top w:val="none" w:sz="0" w:space="0" w:color="auto"/>
                <w:left w:val="none" w:sz="0" w:space="0" w:color="auto"/>
                <w:bottom w:val="none" w:sz="0" w:space="0" w:color="auto"/>
                <w:right w:val="none" w:sz="0" w:space="0" w:color="auto"/>
              </w:divBdr>
            </w:div>
          </w:divsChild>
        </w:div>
        <w:div w:id="567110020">
          <w:marLeft w:val="0"/>
          <w:marRight w:val="0"/>
          <w:marTop w:val="0"/>
          <w:marBottom w:val="0"/>
          <w:divBdr>
            <w:top w:val="none" w:sz="0" w:space="0" w:color="auto"/>
            <w:left w:val="none" w:sz="0" w:space="0" w:color="auto"/>
            <w:bottom w:val="none" w:sz="0" w:space="0" w:color="auto"/>
            <w:right w:val="none" w:sz="0" w:space="0" w:color="auto"/>
          </w:divBdr>
          <w:divsChild>
            <w:div w:id="313603657">
              <w:marLeft w:val="0"/>
              <w:marRight w:val="0"/>
              <w:marTop w:val="0"/>
              <w:marBottom w:val="0"/>
              <w:divBdr>
                <w:top w:val="none" w:sz="0" w:space="0" w:color="auto"/>
                <w:left w:val="none" w:sz="0" w:space="0" w:color="auto"/>
                <w:bottom w:val="none" w:sz="0" w:space="0" w:color="auto"/>
                <w:right w:val="none" w:sz="0" w:space="0" w:color="auto"/>
              </w:divBdr>
            </w:div>
          </w:divsChild>
        </w:div>
        <w:div w:id="591596444">
          <w:marLeft w:val="0"/>
          <w:marRight w:val="0"/>
          <w:marTop w:val="0"/>
          <w:marBottom w:val="0"/>
          <w:divBdr>
            <w:top w:val="none" w:sz="0" w:space="0" w:color="auto"/>
            <w:left w:val="none" w:sz="0" w:space="0" w:color="auto"/>
            <w:bottom w:val="none" w:sz="0" w:space="0" w:color="auto"/>
            <w:right w:val="none" w:sz="0" w:space="0" w:color="auto"/>
          </w:divBdr>
          <w:divsChild>
            <w:div w:id="1205406922">
              <w:marLeft w:val="0"/>
              <w:marRight w:val="0"/>
              <w:marTop w:val="0"/>
              <w:marBottom w:val="0"/>
              <w:divBdr>
                <w:top w:val="none" w:sz="0" w:space="0" w:color="auto"/>
                <w:left w:val="none" w:sz="0" w:space="0" w:color="auto"/>
                <w:bottom w:val="none" w:sz="0" w:space="0" w:color="auto"/>
                <w:right w:val="none" w:sz="0" w:space="0" w:color="auto"/>
              </w:divBdr>
            </w:div>
          </w:divsChild>
        </w:div>
        <w:div w:id="1546018446">
          <w:marLeft w:val="0"/>
          <w:marRight w:val="0"/>
          <w:marTop w:val="0"/>
          <w:marBottom w:val="0"/>
          <w:divBdr>
            <w:top w:val="none" w:sz="0" w:space="0" w:color="auto"/>
            <w:left w:val="none" w:sz="0" w:space="0" w:color="auto"/>
            <w:bottom w:val="none" w:sz="0" w:space="0" w:color="auto"/>
            <w:right w:val="none" w:sz="0" w:space="0" w:color="auto"/>
          </w:divBdr>
          <w:divsChild>
            <w:div w:id="170800941">
              <w:marLeft w:val="0"/>
              <w:marRight w:val="0"/>
              <w:marTop w:val="0"/>
              <w:marBottom w:val="0"/>
              <w:divBdr>
                <w:top w:val="none" w:sz="0" w:space="0" w:color="auto"/>
                <w:left w:val="none" w:sz="0" w:space="0" w:color="auto"/>
                <w:bottom w:val="none" w:sz="0" w:space="0" w:color="auto"/>
                <w:right w:val="none" w:sz="0" w:space="0" w:color="auto"/>
              </w:divBdr>
            </w:div>
          </w:divsChild>
        </w:div>
        <w:div w:id="1589584426">
          <w:marLeft w:val="0"/>
          <w:marRight w:val="0"/>
          <w:marTop w:val="0"/>
          <w:marBottom w:val="0"/>
          <w:divBdr>
            <w:top w:val="none" w:sz="0" w:space="0" w:color="auto"/>
            <w:left w:val="none" w:sz="0" w:space="0" w:color="auto"/>
            <w:bottom w:val="none" w:sz="0" w:space="0" w:color="auto"/>
            <w:right w:val="none" w:sz="0" w:space="0" w:color="auto"/>
          </w:divBdr>
          <w:divsChild>
            <w:div w:id="1979341626">
              <w:marLeft w:val="0"/>
              <w:marRight w:val="0"/>
              <w:marTop w:val="0"/>
              <w:marBottom w:val="0"/>
              <w:divBdr>
                <w:top w:val="none" w:sz="0" w:space="0" w:color="auto"/>
                <w:left w:val="none" w:sz="0" w:space="0" w:color="auto"/>
                <w:bottom w:val="none" w:sz="0" w:space="0" w:color="auto"/>
                <w:right w:val="none" w:sz="0" w:space="0" w:color="auto"/>
              </w:divBdr>
            </w:div>
          </w:divsChild>
        </w:div>
        <w:div w:id="1763791983">
          <w:marLeft w:val="0"/>
          <w:marRight w:val="0"/>
          <w:marTop w:val="0"/>
          <w:marBottom w:val="0"/>
          <w:divBdr>
            <w:top w:val="none" w:sz="0" w:space="0" w:color="auto"/>
            <w:left w:val="none" w:sz="0" w:space="0" w:color="auto"/>
            <w:bottom w:val="none" w:sz="0" w:space="0" w:color="auto"/>
            <w:right w:val="none" w:sz="0" w:space="0" w:color="auto"/>
          </w:divBdr>
          <w:divsChild>
            <w:div w:id="1137525657">
              <w:marLeft w:val="0"/>
              <w:marRight w:val="0"/>
              <w:marTop w:val="0"/>
              <w:marBottom w:val="0"/>
              <w:divBdr>
                <w:top w:val="none" w:sz="0" w:space="0" w:color="auto"/>
                <w:left w:val="none" w:sz="0" w:space="0" w:color="auto"/>
                <w:bottom w:val="none" w:sz="0" w:space="0" w:color="auto"/>
                <w:right w:val="none" w:sz="0" w:space="0" w:color="auto"/>
              </w:divBdr>
            </w:div>
          </w:divsChild>
        </w:div>
        <w:div w:id="1871602829">
          <w:marLeft w:val="0"/>
          <w:marRight w:val="0"/>
          <w:marTop w:val="0"/>
          <w:marBottom w:val="0"/>
          <w:divBdr>
            <w:top w:val="none" w:sz="0" w:space="0" w:color="auto"/>
            <w:left w:val="none" w:sz="0" w:space="0" w:color="auto"/>
            <w:bottom w:val="none" w:sz="0" w:space="0" w:color="auto"/>
            <w:right w:val="none" w:sz="0" w:space="0" w:color="auto"/>
          </w:divBdr>
          <w:divsChild>
            <w:div w:id="1843813599">
              <w:marLeft w:val="0"/>
              <w:marRight w:val="0"/>
              <w:marTop w:val="0"/>
              <w:marBottom w:val="0"/>
              <w:divBdr>
                <w:top w:val="none" w:sz="0" w:space="0" w:color="auto"/>
                <w:left w:val="none" w:sz="0" w:space="0" w:color="auto"/>
                <w:bottom w:val="none" w:sz="0" w:space="0" w:color="auto"/>
                <w:right w:val="none" w:sz="0" w:space="0" w:color="auto"/>
              </w:divBdr>
            </w:div>
          </w:divsChild>
        </w:div>
        <w:div w:id="2018263614">
          <w:marLeft w:val="0"/>
          <w:marRight w:val="0"/>
          <w:marTop w:val="0"/>
          <w:marBottom w:val="0"/>
          <w:divBdr>
            <w:top w:val="none" w:sz="0" w:space="0" w:color="auto"/>
            <w:left w:val="none" w:sz="0" w:space="0" w:color="auto"/>
            <w:bottom w:val="none" w:sz="0" w:space="0" w:color="auto"/>
            <w:right w:val="none" w:sz="0" w:space="0" w:color="auto"/>
          </w:divBdr>
          <w:divsChild>
            <w:div w:id="49424683">
              <w:marLeft w:val="0"/>
              <w:marRight w:val="0"/>
              <w:marTop w:val="0"/>
              <w:marBottom w:val="0"/>
              <w:divBdr>
                <w:top w:val="none" w:sz="0" w:space="0" w:color="auto"/>
                <w:left w:val="none" w:sz="0" w:space="0" w:color="auto"/>
                <w:bottom w:val="none" w:sz="0" w:space="0" w:color="auto"/>
                <w:right w:val="none" w:sz="0" w:space="0" w:color="auto"/>
              </w:divBdr>
            </w:div>
          </w:divsChild>
        </w:div>
        <w:div w:id="2045252255">
          <w:marLeft w:val="0"/>
          <w:marRight w:val="0"/>
          <w:marTop w:val="0"/>
          <w:marBottom w:val="0"/>
          <w:divBdr>
            <w:top w:val="none" w:sz="0" w:space="0" w:color="auto"/>
            <w:left w:val="none" w:sz="0" w:space="0" w:color="auto"/>
            <w:bottom w:val="none" w:sz="0" w:space="0" w:color="auto"/>
            <w:right w:val="none" w:sz="0" w:space="0" w:color="auto"/>
          </w:divBdr>
          <w:divsChild>
            <w:div w:id="1035229827">
              <w:marLeft w:val="0"/>
              <w:marRight w:val="0"/>
              <w:marTop w:val="0"/>
              <w:marBottom w:val="0"/>
              <w:divBdr>
                <w:top w:val="none" w:sz="0" w:space="0" w:color="auto"/>
                <w:left w:val="none" w:sz="0" w:space="0" w:color="auto"/>
                <w:bottom w:val="none" w:sz="0" w:space="0" w:color="auto"/>
                <w:right w:val="none" w:sz="0" w:space="0" w:color="auto"/>
              </w:divBdr>
            </w:div>
          </w:divsChild>
        </w:div>
        <w:div w:id="2101103468">
          <w:marLeft w:val="0"/>
          <w:marRight w:val="0"/>
          <w:marTop w:val="0"/>
          <w:marBottom w:val="0"/>
          <w:divBdr>
            <w:top w:val="none" w:sz="0" w:space="0" w:color="auto"/>
            <w:left w:val="none" w:sz="0" w:space="0" w:color="auto"/>
            <w:bottom w:val="none" w:sz="0" w:space="0" w:color="auto"/>
            <w:right w:val="none" w:sz="0" w:space="0" w:color="auto"/>
          </w:divBdr>
          <w:divsChild>
            <w:div w:id="1815028972">
              <w:marLeft w:val="0"/>
              <w:marRight w:val="0"/>
              <w:marTop w:val="0"/>
              <w:marBottom w:val="0"/>
              <w:divBdr>
                <w:top w:val="none" w:sz="0" w:space="0" w:color="auto"/>
                <w:left w:val="none" w:sz="0" w:space="0" w:color="auto"/>
                <w:bottom w:val="none" w:sz="0" w:space="0" w:color="auto"/>
                <w:right w:val="none" w:sz="0" w:space="0" w:color="auto"/>
              </w:divBdr>
            </w:div>
          </w:divsChild>
        </w:div>
        <w:div w:id="2121022990">
          <w:marLeft w:val="0"/>
          <w:marRight w:val="0"/>
          <w:marTop w:val="0"/>
          <w:marBottom w:val="0"/>
          <w:divBdr>
            <w:top w:val="none" w:sz="0" w:space="0" w:color="auto"/>
            <w:left w:val="none" w:sz="0" w:space="0" w:color="auto"/>
            <w:bottom w:val="none" w:sz="0" w:space="0" w:color="auto"/>
            <w:right w:val="none" w:sz="0" w:space="0" w:color="auto"/>
          </w:divBdr>
          <w:divsChild>
            <w:div w:id="1659579241">
              <w:marLeft w:val="0"/>
              <w:marRight w:val="0"/>
              <w:marTop w:val="0"/>
              <w:marBottom w:val="0"/>
              <w:divBdr>
                <w:top w:val="none" w:sz="0" w:space="0" w:color="auto"/>
                <w:left w:val="none" w:sz="0" w:space="0" w:color="auto"/>
                <w:bottom w:val="none" w:sz="0" w:space="0" w:color="auto"/>
                <w:right w:val="none" w:sz="0" w:space="0" w:color="auto"/>
              </w:divBdr>
            </w:div>
          </w:divsChild>
        </w:div>
        <w:div w:id="2125420874">
          <w:marLeft w:val="0"/>
          <w:marRight w:val="0"/>
          <w:marTop w:val="0"/>
          <w:marBottom w:val="0"/>
          <w:divBdr>
            <w:top w:val="none" w:sz="0" w:space="0" w:color="auto"/>
            <w:left w:val="none" w:sz="0" w:space="0" w:color="auto"/>
            <w:bottom w:val="none" w:sz="0" w:space="0" w:color="auto"/>
            <w:right w:val="none" w:sz="0" w:space="0" w:color="auto"/>
          </w:divBdr>
          <w:divsChild>
            <w:div w:id="2092506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873401">
      <w:bodyDiv w:val="1"/>
      <w:marLeft w:val="0"/>
      <w:marRight w:val="0"/>
      <w:marTop w:val="0"/>
      <w:marBottom w:val="0"/>
      <w:divBdr>
        <w:top w:val="none" w:sz="0" w:space="0" w:color="auto"/>
        <w:left w:val="none" w:sz="0" w:space="0" w:color="auto"/>
        <w:bottom w:val="none" w:sz="0" w:space="0" w:color="auto"/>
        <w:right w:val="none" w:sz="0" w:space="0" w:color="auto"/>
      </w:divBdr>
    </w:div>
    <w:div w:id="488981878">
      <w:bodyDiv w:val="1"/>
      <w:marLeft w:val="0"/>
      <w:marRight w:val="0"/>
      <w:marTop w:val="0"/>
      <w:marBottom w:val="0"/>
      <w:divBdr>
        <w:top w:val="none" w:sz="0" w:space="0" w:color="auto"/>
        <w:left w:val="none" w:sz="0" w:space="0" w:color="auto"/>
        <w:bottom w:val="none" w:sz="0" w:space="0" w:color="auto"/>
        <w:right w:val="none" w:sz="0" w:space="0" w:color="auto"/>
      </w:divBdr>
    </w:div>
    <w:div w:id="489639474">
      <w:bodyDiv w:val="1"/>
      <w:marLeft w:val="0"/>
      <w:marRight w:val="0"/>
      <w:marTop w:val="0"/>
      <w:marBottom w:val="0"/>
      <w:divBdr>
        <w:top w:val="none" w:sz="0" w:space="0" w:color="auto"/>
        <w:left w:val="none" w:sz="0" w:space="0" w:color="auto"/>
        <w:bottom w:val="none" w:sz="0" w:space="0" w:color="auto"/>
        <w:right w:val="none" w:sz="0" w:space="0" w:color="auto"/>
      </w:divBdr>
    </w:div>
    <w:div w:id="493451110">
      <w:bodyDiv w:val="1"/>
      <w:marLeft w:val="0"/>
      <w:marRight w:val="0"/>
      <w:marTop w:val="0"/>
      <w:marBottom w:val="0"/>
      <w:divBdr>
        <w:top w:val="none" w:sz="0" w:space="0" w:color="auto"/>
        <w:left w:val="none" w:sz="0" w:space="0" w:color="auto"/>
        <w:bottom w:val="none" w:sz="0" w:space="0" w:color="auto"/>
        <w:right w:val="none" w:sz="0" w:space="0" w:color="auto"/>
      </w:divBdr>
      <w:divsChild>
        <w:div w:id="502015364">
          <w:blockQuote w:val="1"/>
          <w:marLeft w:val="720"/>
          <w:marRight w:val="720"/>
          <w:marTop w:val="100"/>
          <w:marBottom w:val="100"/>
          <w:divBdr>
            <w:top w:val="none" w:sz="0" w:space="0" w:color="auto"/>
            <w:left w:val="none" w:sz="0" w:space="0" w:color="auto"/>
            <w:bottom w:val="none" w:sz="0" w:space="0" w:color="auto"/>
            <w:right w:val="none" w:sz="0" w:space="0" w:color="auto"/>
          </w:divBdr>
        </w:div>
        <w:div w:id="784081996">
          <w:marLeft w:val="0"/>
          <w:marRight w:val="0"/>
          <w:marTop w:val="0"/>
          <w:marBottom w:val="0"/>
          <w:divBdr>
            <w:top w:val="none" w:sz="0" w:space="0" w:color="auto"/>
            <w:left w:val="none" w:sz="0" w:space="0" w:color="auto"/>
            <w:bottom w:val="none" w:sz="0" w:space="0" w:color="auto"/>
            <w:right w:val="none" w:sz="0" w:space="0" w:color="auto"/>
          </w:divBdr>
        </w:div>
        <w:div w:id="14927934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7717272">
      <w:bodyDiv w:val="1"/>
      <w:marLeft w:val="0"/>
      <w:marRight w:val="0"/>
      <w:marTop w:val="0"/>
      <w:marBottom w:val="0"/>
      <w:divBdr>
        <w:top w:val="none" w:sz="0" w:space="0" w:color="auto"/>
        <w:left w:val="none" w:sz="0" w:space="0" w:color="auto"/>
        <w:bottom w:val="none" w:sz="0" w:space="0" w:color="auto"/>
        <w:right w:val="none" w:sz="0" w:space="0" w:color="auto"/>
      </w:divBdr>
    </w:div>
    <w:div w:id="512039412">
      <w:bodyDiv w:val="1"/>
      <w:marLeft w:val="0"/>
      <w:marRight w:val="0"/>
      <w:marTop w:val="0"/>
      <w:marBottom w:val="0"/>
      <w:divBdr>
        <w:top w:val="none" w:sz="0" w:space="0" w:color="auto"/>
        <w:left w:val="none" w:sz="0" w:space="0" w:color="auto"/>
        <w:bottom w:val="none" w:sz="0" w:space="0" w:color="auto"/>
        <w:right w:val="none" w:sz="0" w:space="0" w:color="auto"/>
      </w:divBdr>
      <w:divsChild>
        <w:div w:id="177429641">
          <w:marLeft w:val="0"/>
          <w:marRight w:val="0"/>
          <w:marTop w:val="75"/>
          <w:marBottom w:val="75"/>
          <w:divBdr>
            <w:top w:val="single" w:sz="6" w:space="4" w:color="CCCCCC"/>
            <w:left w:val="single" w:sz="6" w:space="4" w:color="CCCCCC"/>
            <w:bottom w:val="single" w:sz="6" w:space="4" w:color="CCCCCC"/>
            <w:right w:val="single" w:sz="6" w:space="4" w:color="CCCCCC"/>
          </w:divBdr>
        </w:div>
      </w:divsChild>
    </w:div>
    <w:div w:id="523976923">
      <w:bodyDiv w:val="1"/>
      <w:marLeft w:val="0"/>
      <w:marRight w:val="0"/>
      <w:marTop w:val="0"/>
      <w:marBottom w:val="0"/>
      <w:divBdr>
        <w:top w:val="none" w:sz="0" w:space="0" w:color="auto"/>
        <w:left w:val="none" w:sz="0" w:space="0" w:color="auto"/>
        <w:bottom w:val="none" w:sz="0" w:space="0" w:color="auto"/>
        <w:right w:val="none" w:sz="0" w:space="0" w:color="auto"/>
      </w:divBdr>
    </w:div>
    <w:div w:id="526215867">
      <w:bodyDiv w:val="1"/>
      <w:marLeft w:val="0"/>
      <w:marRight w:val="0"/>
      <w:marTop w:val="0"/>
      <w:marBottom w:val="0"/>
      <w:divBdr>
        <w:top w:val="none" w:sz="0" w:space="0" w:color="auto"/>
        <w:left w:val="none" w:sz="0" w:space="0" w:color="auto"/>
        <w:bottom w:val="none" w:sz="0" w:space="0" w:color="auto"/>
        <w:right w:val="none" w:sz="0" w:space="0" w:color="auto"/>
      </w:divBdr>
    </w:div>
    <w:div w:id="531773530">
      <w:bodyDiv w:val="1"/>
      <w:marLeft w:val="0"/>
      <w:marRight w:val="0"/>
      <w:marTop w:val="0"/>
      <w:marBottom w:val="0"/>
      <w:divBdr>
        <w:top w:val="none" w:sz="0" w:space="0" w:color="auto"/>
        <w:left w:val="none" w:sz="0" w:space="0" w:color="auto"/>
        <w:bottom w:val="none" w:sz="0" w:space="0" w:color="auto"/>
        <w:right w:val="none" w:sz="0" w:space="0" w:color="auto"/>
      </w:divBdr>
    </w:div>
    <w:div w:id="536309529">
      <w:bodyDiv w:val="1"/>
      <w:marLeft w:val="0"/>
      <w:marRight w:val="0"/>
      <w:marTop w:val="0"/>
      <w:marBottom w:val="0"/>
      <w:divBdr>
        <w:top w:val="none" w:sz="0" w:space="0" w:color="auto"/>
        <w:left w:val="none" w:sz="0" w:space="0" w:color="auto"/>
        <w:bottom w:val="none" w:sz="0" w:space="0" w:color="auto"/>
        <w:right w:val="none" w:sz="0" w:space="0" w:color="auto"/>
      </w:divBdr>
    </w:div>
    <w:div w:id="541408058">
      <w:bodyDiv w:val="1"/>
      <w:marLeft w:val="0"/>
      <w:marRight w:val="0"/>
      <w:marTop w:val="0"/>
      <w:marBottom w:val="0"/>
      <w:divBdr>
        <w:top w:val="none" w:sz="0" w:space="0" w:color="auto"/>
        <w:left w:val="none" w:sz="0" w:space="0" w:color="auto"/>
        <w:bottom w:val="none" w:sz="0" w:space="0" w:color="auto"/>
        <w:right w:val="none" w:sz="0" w:space="0" w:color="auto"/>
      </w:divBdr>
    </w:div>
    <w:div w:id="545023465">
      <w:bodyDiv w:val="1"/>
      <w:marLeft w:val="0"/>
      <w:marRight w:val="0"/>
      <w:marTop w:val="0"/>
      <w:marBottom w:val="0"/>
      <w:divBdr>
        <w:top w:val="none" w:sz="0" w:space="0" w:color="auto"/>
        <w:left w:val="none" w:sz="0" w:space="0" w:color="auto"/>
        <w:bottom w:val="none" w:sz="0" w:space="0" w:color="auto"/>
        <w:right w:val="none" w:sz="0" w:space="0" w:color="auto"/>
      </w:divBdr>
    </w:div>
    <w:div w:id="546648124">
      <w:bodyDiv w:val="1"/>
      <w:marLeft w:val="0"/>
      <w:marRight w:val="0"/>
      <w:marTop w:val="0"/>
      <w:marBottom w:val="0"/>
      <w:divBdr>
        <w:top w:val="none" w:sz="0" w:space="0" w:color="auto"/>
        <w:left w:val="none" w:sz="0" w:space="0" w:color="auto"/>
        <w:bottom w:val="none" w:sz="0" w:space="0" w:color="auto"/>
        <w:right w:val="none" w:sz="0" w:space="0" w:color="auto"/>
      </w:divBdr>
    </w:div>
    <w:div w:id="551041455">
      <w:bodyDiv w:val="1"/>
      <w:marLeft w:val="0"/>
      <w:marRight w:val="0"/>
      <w:marTop w:val="0"/>
      <w:marBottom w:val="0"/>
      <w:divBdr>
        <w:top w:val="none" w:sz="0" w:space="0" w:color="auto"/>
        <w:left w:val="none" w:sz="0" w:space="0" w:color="auto"/>
        <w:bottom w:val="none" w:sz="0" w:space="0" w:color="auto"/>
        <w:right w:val="none" w:sz="0" w:space="0" w:color="auto"/>
      </w:divBdr>
    </w:div>
    <w:div w:id="552929518">
      <w:bodyDiv w:val="1"/>
      <w:marLeft w:val="0"/>
      <w:marRight w:val="0"/>
      <w:marTop w:val="0"/>
      <w:marBottom w:val="0"/>
      <w:divBdr>
        <w:top w:val="none" w:sz="0" w:space="0" w:color="auto"/>
        <w:left w:val="none" w:sz="0" w:space="0" w:color="auto"/>
        <w:bottom w:val="none" w:sz="0" w:space="0" w:color="auto"/>
        <w:right w:val="none" w:sz="0" w:space="0" w:color="auto"/>
      </w:divBdr>
    </w:div>
    <w:div w:id="554395581">
      <w:bodyDiv w:val="1"/>
      <w:marLeft w:val="0"/>
      <w:marRight w:val="0"/>
      <w:marTop w:val="0"/>
      <w:marBottom w:val="0"/>
      <w:divBdr>
        <w:top w:val="none" w:sz="0" w:space="0" w:color="auto"/>
        <w:left w:val="none" w:sz="0" w:space="0" w:color="auto"/>
        <w:bottom w:val="none" w:sz="0" w:space="0" w:color="auto"/>
        <w:right w:val="none" w:sz="0" w:space="0" w:color="auto"/>
      </w:divBdr>
    </w:div>
    <w:div w:id="557596052">
      <w:bodyDiv w:val="1"/>
      <w:marLeft w:val="0"/>
      <w:marRight w:val="0"/>
      <w:marTop w:val="0"/>
      <w:marBottom w:val="0"/>
      <w:divBdr>
        <w:top w:val="none" w:sz="0" w:space="0" w:color="auto"/>
        <w:left w:val="none" w:sz="0" w:space="0" w:color="auto"/>
        <w:bottom w:val="none" w:sz="0" w:space="0" w:color="auto"/>
        <w:right w:val="none" w:sz="0" w:space="0" w:color="auto"/>
      </w:divBdr>
      <w:divsChild>
        <w:div w:id="1112285227">
          <w:marLeft w:val="0"/>
          <w:marRight w:val="0"/>
          <w:marTop w:val="0"/>
          <w:marBottom w:val="0"/>
          <w:divBdr>
            <w:top w:val="none" w:sz="0" w:space="0" w:color="auto"/>
            <w:left w:val="none" w:sz="0" w:space="0" w:color="auto"/>
            <w:bottom w:val="none" w:sz="0" w:space="0" w:color="auto"/>
            <w:right w:val="none" w:sz="0" w:space="0" w:color="auto"/>
          </w:divBdr>
        </w:div>
      </w:divsChild>
    </w:div>
    <w:div w:id="560991204">
      <w:bodyDiv w:val="1"/>
      <w:marLeft w:val="0"/>
      <w:marRight w:val="0"/>
      <w:marTop w:val="0"/>
      <w:marBottom w:val="0"/>
      <w:divBdr>
        <w:top w:val="none" w:sz="0" w:space="0" w:color="auto"/>
        <w:left w:val="none" w:sz="0" w:space="0" w:color="auto"/>
        <w:bottom w:val="none" w:sz="0" w:space="0" w:color="auto"/>
        <w:right w:val="none" w:sz="0" w:space="0" w:color="auto"/>
      </w:divBdr>
    </w:div>
    <w:div w:id="563686604">
      <w:bodyDiv w:val="1"/>
      <w:marLeft w:val="0"/>
      <w:marRight w:val="0"/>
      <w:marTop w:val="0"/>
      <w:marBottom w:val="0"/>
      <w:divBdr>
        <w:top w:val="none" w:sz="0" w:space="0" w:color="auto"/>
        <w:left w:val="none" w:sz="0" w:space="0" w:color="auto"/>
        <w:bottom w:val="none" w:sz="0" w:space="0" w:color="auto"/>
        <w:right w:val="none" w:sz="0" w:space="0" w:color="auto"/>
      </w:divBdr>
    </w:div>
    <w:div w:id="564608419">
      <w:bodyDiv w:val="1"/>
      <w:marLeft w:val="0"/>
      <w:marRight w:val="0"/>
      <w:marTop w:val="0"/>
      <w:marBottom w:val="0"/>
      <w:divBdr>
        <w:top w:val="none" w:sz="0" w:space="0" w:color="auto"/>
        <w:left w:val="none" w:sz="0" w:space="0" w:color="auto"/>
        <w:bottom w:val="none" w:sz="0" w:space="0" w:color="auto"/>
        <w:right w:val="none" w:sz="0" w:space="0" w:color="auto"/>
      </w:divBdr>
      <w:divsChild>
        <w:div w:id="648482761">
          <w:marLeft w:val="0"/>
          <w:marRight w:val="0"/>
          <w:marTop w:val="0"/>
          <w:marBottom w:val="0"/>
          <w:divBdr>
            <w:top w:val="none" w:sz="0" w:space="0" w:color="auto"/>
            <w:left w:val="none" w:sz="0" w:space="0" w:color="auto"/>
            <w:bottom w:val="none" w:sz="0" w:space="0" w:color="auto"/>
            <w:right w:val="none" w:sz="0" w:space="0" w:color="auto"/>
          </w:divBdr>
        </w:div>
      </w:divsChild>
    </w:div>
    <w:div w:id="572279235">
      <w:bodyDiv w:val="1"/>
      <w:marLeft w:val="0"/>
      <w:marRight w:val="0"/>
      <w:marTop w:val="0"/>
      <w:marBottom w:val="0"/>
      <w:divBdr>
        <w:top w:val="none" w:sz="0" w:space="0" w:color="auto"/>
        <w:left w:val="none" w:sz="0" w:space="0" w:color="auto"/>
        <w:bottom w:val="none" w:sz="0" w:space="0" w:color="auto"/>
        <w:right w:val="none" w:sz="0" w:space="0" w:color="auto"/>
      </w:divBdr>
    </w:div>
    <w:div w:id="573244263">
      <w:bodyDiv w:val="1"/>
      <w:marLeft w:val="0"/>
      <w:marRight w:val="0"/>
      <w:marTop w:val="0"/>
      <w:marBottom w:val="0"/>
      <w:divBdr>
        <w:top w:val="none" w:sz="0" w:space="0" w:color="auto"/>
        <w:left w:val="none" w:sz="0" w:space="0" w:color="auto"/>
        <w:bottom w:val="none" w:sz="0" w:space="0" w:color="auto"/>
        <w:right w:val="none" w:sz="0" w:space="0" w:color="auto"/>
      </w:divBdr>
    </w:div>
    <w:div w:id="576597684">
      <w:bodyDiv w:val="1"/>
      <w:marLeft w:val="0"/>
      <w:marRight w:val="0"/>
      <w:marTop w:val="0"/>
      <w:marBottom w:val="0"/>
      <w:divBdr>
        <w:top w:val="none" w:sz="0" w:space="0" w:color="auto"/>
        <w:left w:val="none" w:sz="0" w:space="0" w:color="auto"/>
        <w:bottom w:val="none" w:sz="0" w:space="0" w:color="auto"/>
        <w:right w:val="none" w:sz="0" w:space="0" w:color="auto"/>
      </w:divBdr>
    </w:div>
    <w:div w:id="582029801">
      <w:bodyDiv w:val="1"/>
      <w:marLeft w:val="0"/>
      <w:marRight w:val="0"/>
      <w:marTop w:val="0"/>
      <w:marBottom w:val="0"/>
      <w:divBdr>
        <w:top w:val="none" w:sz="0" w:space="0" w:color="auto"/>
        <w:left w:val="none" w:sz="0" w:space="0" w:color="auto"/>
        <w:bottom w:val="none" w:sz="0" w:space="0" w:color="auto"/>
        <w:right w:val="none" w:sz="0" w:space="0" w:color="auto"/>
      </w:divBdr>
    </w:div>
    <w:div w:id="582759866">
      <w:bodyDiv w:val="1"/>
      <w:marLeft w:val="0"/>
      <w:marRight w:val="0"/>
      <w:marTop w:val="0"/>
      <w:marBottom w:val="0"/>
      <w:divBdr>
        <w:top w:val="none" w:sz="0" w:space="0" w:color="auto"/>
        <w:left w:val="none" w:sz="0" w:space="0" w:color="auto"/>
        <w:bottom w:val="none" w:sz="0" w:space="0" w:color="auto"/>
        <w:right w:val="none" w:sz="0" w:space="0" w:color="auto"/>
      </w:divBdr>
      <w:divsChild>
        <w:div w:id="1614480188">
          <w:marLeft w:val="0"/>
          <w:marRight w:val="0"/>
          <w:marTop w:val="0"/>
          <w:marBottom w:val="0"/>
          <w:divBdr>
            <w:top w:val="none" w:sz="0" w:space="0" w:color="auto"/>
            <w:left w:val="none" w:sz="0" w:space="0" w:color="auto"/>
            <w:bottom w:val="none" w:sz="0" w:space="0" w:color="auto"/>
            <w:right w:val="none" w:sz="0" w:space="0" w:color="auto"/>
          </w:divBdr>
        </w:div>
      </w:divsChild>
    </w:div>
    <w:div w:id="585696511">
      <w:bodyDiv w:val="1"/>
      <w:marLeft w:val="0"/>
      <w:marRight w:val="0"/>
      <w:marTop w:val="0"/>
      <w:marBottom w:val="0"/>
      <w:divBdr>
        <w:top w:val="none" w:sz="0" w:space="0" w:color="auto"/>
        <w:left w:val="none" w:sz="0" w:space="0" w:color="auto"/>
        <w:bottom w:val="none" w:sz="0" w:space="0" w:color="auto"/>
        <w:right w:val="none" w:sz="0" w:space="0" w:color="auto"/>
      </w:divBdr>
    </w:div>
    <w:div w:id="588732528">
      <w:bodyDiv w:val="1"/>
      <w:marLeft w:val="0"/>
      <w:marRight w:val="0"/>
      <w:marTop w:val="0"/>
      <w:marBottom w:val="0"/>
      <w:divBdr>
        <w:top w:val="none" w:sz="0" w:space="0" w:color="auto"/>
        <w:left w:val="none" w:sz="0" w:space="0" w:color="auto"/>
        <w:bottom w:val="none" w:sz="0" w:space="0" w:color="auto"/>
        <w:right w:val="none" w:sz="0" w:space="0" w:color="auto"/>
      </w:divBdr>
    </w:div>
    <w:div w:id="595793329">
      <w:bodyDiv w:val="1"/>
      <w:marLeft w:val="0"/>
      <w:marRight w:val="0"/>
      <w:marTop w:val="0"/>
      <w:marBottom w:val="0"/>
      <w:divBdr>
        <w:top w:val="none" w:sz="0" w:space="0" w:color="auto"/>
        <w:left w:val="none" w:sz="0" w:space="0" w:color="auto"/>
        <w:bottom w:val="none" w:sz="0" w:space="0" w:color="auto"/>
        <w:right w:val="none" w:sz="0" w:space="0" w:color="auto"/>
      </w:divBdr>
      <w:divsChild>
        <w:div w:id="23093021">
          <w:blockQuote w:val="1"/>
          <w:marLeft w:val="720"/>
          <w:marRight w:val="720"/>
          <w:marTop w:val="100"/>
          <w:marBottom w:val="100"/>
          <w:divBdr>
            <w:top w:val="none" w:sz="0" w:space="0" w:color="auto"/>
            <w:left w:val="none" w:sz="0" w:space="0" w:color="auto"/>
            <w:bottom w:val="none" w:sz="0" w:space="0" w:color="auto"/>
            <w:right w:val="none" w:sz="0" w:space="0" w:color="auto"/>
          </w:divBdr>
        </w:div>
        <w:div w:id="33624511">
          <w:blockQuote w:val="1"/>
          <w:marLeft w:val="720"/>
          <w:marRight w:val="720"/>
          <w:marTop w:val="100"/>
          <w:marBottom w:val="100"/>
          <w:divBdr>
            <w:top w:val="none" w:sz="0" w:space="0" w:color="auto"/>
            <w:left w:val="none" w:sz="0" w:space="0" w:color="auto"/>
            <w:bottom w:val="none" w:sz="0" w:space="0" w:color="auto"/>
            <w:right w:val="none" w:sz="0" w:space="0" w:color="auto"/>
          </w:divBdr>
        </w:div>
        <w:div w:id="707415303">
          <w:blockQuote w:val="1"/>
          <w:marLeft w:val="720"/>
          <w:marRight w:val="720"/>
          <w:marTop w:val="100"/>
          <w:marBottom w:val="100"/>
          <w:divBdr>
            <w:top w:val="none" w:sz="0" w:space="0" w:color="auto"/>
            <w:left w:val="none" w:sz="0" w:space="0" w:color="auto"/>
            <w:bottom w:val="none" w:sz="0" w:space="0" w:color="auto"/>
            <w:right w:val="none" w:sz="0" w:space="0" w:color="auto"/>
          </w:divBdr>
        </w:div>
        <w:div w:id="1579514909">
          <w:marLeft w:val="0"/>
          <w:marRight w:val="0"/>
          <w:marTop w:val="0"/>
          <w:marBottom w:val="0"/>
          <w:divBdr>
            <w:top w:val="none" w:sz="0" w:space="0" w:color="auto"/>
            <w:left w:val="none" w:sz="0" w:space="0" w:color="auto"/>
            <w:bottom w:val="none" w:sz="0" w:space="0" w:color="auto"/>
            <w:right w:val="none" w:sz="0" w:space="0" w:color="auto"/>
          </w:divBdr>
        </w:div>
        <w:div w:id="16990452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5622562">
      <w:bodyDiv w:val="1"/>
      <w:marLeft w:val="0"/>
      <w:marRight w:val="0"/>
      <w:marTop w:val="0"/>
      <w:marBottom w:val="0"/>
      <w:divBdr>
        <w:top w:val="none" w:sz="0" w:space="0" w:color="auto"/>
        <w:left w:val="none" w:sz="0" w:space="0" w:color="auto"/>
        <w:bottom w:val="none" w:sz="0" w:space="0" w:color="auto"/>
        <w:right w:val="none" w:sz="0" w:space="0" w:color="auto"/>
      </w:divBdr>
    </w:div>
    <w:div w:id="607665847">
      <w:bodyDiv w:val="1"/>
      <w:marLeft w:val="0"/>
      <w:marRight w:val="0"/>
      <w:marTop w:val="0"/>
      <w:marBottom w:val="0"/>
      <w:divBdr>
        <w:top w:val="none" w:sz="0" w:space="0" w:color="auto"/>
        <w:left w:val="none" w:sz="0" w:space="0" w:color="auto"/>
        <w:bottom w:val="none" w:sz="0" w:space="0" w:color="auto"/>
        <w:right w:val="none" w:sz="0" w:space="0" w:color="auto"/>
      </w:divBdr>
    </w:div>
    <w:div w:id="608659780">
      <w:bodyDiv w:val="1"/>
      <w:marLeft w:val="0"/>
      <w:marRight w:val="0"/>
      <w:marTop w:val="0"/>
      <w:marBottom w:val="0"/>
      <w:divBdr>
        <w:top w:val="none" w:sz="0" w:space="0" w:color="auto"/>
        <w:left w:val="none" w:sz="0" w:space="0" w:color="auto"/>
        <w:bottom w:val="none" w:sz="0" w:space="0" w:color="auto"/>
        <w:right w:val="none" w:sz="0" w:space="0" w:color="auto"/>
      </w:divBdr>
    </w:div>
    <w:div w:id="615602808">
      <w:bodyDiv w:val="1"/>
      <w:marLeft w:val="0"/>
      <w:marRight w:val="0"/>
      <w:marTop w:val="0"/>
      <w:marBottom w:val="0"/>
      <w:divBdr>
        <w:top w:val="none" w:sz="0" w:space="0" w:color="auto"/>
        <w:left w:val="none" w:sz="0" w:space="0" w:color="auto"/>
        <w:bottom w:val="none" w:sz="0" w:space="0" w:color="auto"/>
        <w:right w:val="none" w:sz="0" w:space="0" w:color="auto"/>
      </w:divBdr>
    </w:div>
    <w:div w:id="620569645">
      <w:bodyDiv w:val="1"/>
      <w:marLeft w:val="0"/>
      <w:marRight w:val="0"/>
      <w:marTop w:val="0"/>
      <w:marBottom w:val="0"/>
      <w:divBdr>
        <w:top w:val="none" w:sz="0" w:space="0" w:color="auto"/>
        <w:left w:val="none" w:sz="0" w:space="0" w:color="auto"/>
        <w:bottom w:val="none" w:sz="0" w:space="0" w:color="auto"/>
        <w:right w:val="none" w:sz="0" w:space="0" w:color="auto"/>
      </w:divBdr>
      <w:divsChild>
        <w:div w:id="725497374">
          <w:marLeft w:val="0"/>
          <w:marRight w:val="0"/>
          <w:marTop w:val="300"/>
          <w:marBottom w:val="0"/>
          <w:divBdr>
            <w:top w:val="none" w:sz="0" w:space="0" w:color="auto"/>
            <w:left w:val="none" w:sz="0" w:space="0" w:color="auto"/>
            <w:bottom w:val="none" w:sz="0" w:space="0" w:color="auto"/>
            <w:right w:val="none" w:sz="0" w:space="0" w:color="auto"/>
          </w:divBdr>
        </w:div>
      </w:divsChild>
    </w:div>
    <w:div w:id="622660130">
      <w:bodyDiv w:val="1"/>
      <w:marLeft w:val="0"/>
      <w:marRight w:val="0"/>
      <w:marTop w:val="0"/>
      <w:marBottom w:val="0"/>
      <w:divBdr>
        <w:top w:val="none" w:sz="0" w:space="0" w:color="auto"/>
        <w:left w:val="none" w:sz="0" w:space="0" w:color="auto"/>
        <w:bottom w:val="none" w:sz="0" w:space="0" w:color="auto"/>
        <w:right w:val="none" w:sz="0" w:space="0" w:color="auto"/>
      </w:divBdr>
      <w:divsChild>
        <w:div w:id="243538223">
          <w:marLeft w:val="0"/>
          <w:marRight w:val="0"/>
          <w:marTop w:val="0"/>
          <w:marBottom w:val="0"/>
          <w:divBdr>
            <w:top w:val="none" w:sz="0" w:space="0" w:color="auto"/>
            <w:left w:val="none" w:sz="0" w:space="0" w:color="auto"/>
            <w:bottom w:val="none" w:sz="0" w:space="0" w:color="auto"/>
            <w:right w:val="none" w:sz="0" w:space="0" w:color="auto"/>
          </w:divBdr>
        </w:div>
      </w:divsChild>
    </w:div>
    <w:div w:id="623581734">
      <w:bodyDiv w:val="1"/>
      <w:marLeft w:val="0"/>
      <w:marRight w:val="0"/>
      <w:marTop w:val="0"/>
      <w:marBottom w:val="0"/>
      <w:divBdr>
        <w:top w:val="none" w:sz="0" w:space="0" w:color="auto"/>
        <w:left w:val="none" w:sz="0" w:space="0" w:color="auto"/>
        <w:bottom w:val="none" w:sz="0" w:space="0" w:color="auto"/>
        <w:right w:val="none" w:sz="0" w:space="0" w:color="auto"/>
      </w:divBdr>
    </w:div>
    <w:div w:id="624970638">
      <w:bodyDiv w:val="1"/>
      <w:marLeft w:val="0"/>
      <w:marRight w:val="0"/>
      <w:marTop w:val="0"/>
      <w:marBottom w:val="0"/>
      <w:divBdr>
        <w:top w:val="none" w:sz="0" w:space="0" w:color="auto"/>
        <w:left w:val="none" w:sz="0" w:space="0" w:color="auto"/>
        <w:bottom w:val="none" w:sz="0" w:space="0" w:color="auto"/>
        <w:right w:val="none" w:sz="0" w:space="0" w:color="auto"/>
      </w:divBdr>
    </w:div>
    <w:div w:id="625236162">
      <w:bodyDiv w:val="1"/>
      <w:marLeft w:val="0"/>
      <w:marRight w:val="0"/>
      <w:marTop w:val="0"/>
      <w:marBottom w:val="0"/>
      <w:divBdr>
        <w:top w:val="none" w:sz="0" w:space="0" w:color="auto"/>
        <w:left w:val="none" w:sz="0" w:space="0" w:color="auto"/>
        <w:bottom w:val="none" w:sz="0" w:space="0" w:color="auto"/>
        <w:right w:val="none" w:sz="0" w:space="0" w:color="auto"/>
      </w:divBdr>
    </w:div>
    <w:div w:id="628635603">
      <w:bodyDiv w:val="1"/>
      <w:marLeft w:val="0"/>
      <w:marRight w:val="0"/>
      <w:marTop w:val="0"/>
      <w:marBottom w:val="0"/>
      <w:divBdr>
        <w:top w:val="none" w:sz="0" w:space="0" w:color="auto"/>
        <w:left w:val="none" w:sz="0" w:space="0" w:color="auto"/>
        <w:bottom w:val="none" w:sz="0" w:space="0" w:color="auto"/>
        <w:right w:val="none" w:sz="0" w:space="0" w:color="auto"/>
      </w:divBdr>
    </w:div>
    <w:div w:id="630786715">
      <w:bodyDiv w:val="1"/>
      <w:marLeft w:val="0"/>
      <w:marRight w:val="0"/>
      <w:marTop w:val="0"/>
      <w:marBottom w:val="0"/>
      <w:divBdr>
        <w:top w:val="none" w:sz="0" w:space="0" w:color="auto"/>
        <w:left w:val="none" w:sz="0" w:space="0" w:color="auto"/>
        <w:bottom w:val="none" w:sz="0" w:space="0" w:color="auto"/>
        <w:right w:val="none" w:sz="0" w:space="0" w:color="auto"/>
      </w:divBdr>
    </w:div>
    <w:div w:id="645085572">
      <w:bodyDiv w:val="1"/>
      <w:marLeft w:val="0"/>
      <w:marRight w:val="0"/>
      <w:marTop w:val="0"/>
      <w:marBottom w:val="0"/>
      <w:divBdr>
        <w:top w:val="none" w:sz="0" w:space="0" w:color="auto"/>
        <w:left w:val="none" w:sz="0" w:space="0" w:color="auto"/>
        <w:bottom w:val="none" w:sz="0" w:space="0" w:color="auto"/>
        <w:right w:val="none" w:sz="0" w:space="0" w:color="auto"/>
      </w:divBdr>
    </w:div>
    <w:div w:id="646667068">
      <w:bodyDiv w:val="1"/>
      <w:marLeft w:val="0"/>
      <w:marRight w:val="0"/>
      <w:marTop w:val="0"/>
      <w:marBottom w:val="0"/>
      <w:divBdr>
        <w:top w:val="none" w:sz="0" w:space="0" w:color="auto"/>
        <w:left w:val="none" w:sz="0" w:space="0" w:color="auto"/>
        <w:bottom w:val="none" w:sz="0" w:space="0" w:color="auto"/>
        <w:right w:val="none" w:sz="0" w:space="0" w:color="auto"/>
      </w:divBdr>
    </w:div>
    <w:div w:id="658997014">
      <w:bodyDiv w:val="1"/>
      <w:marLeft w:val="0"/>
      <w:marRight w:val="0"/>
      <w:marTop w:val="0"/>
      <w:marBottom w:val="0"/>
      <w:divBdr>
        <w:top w:val="none" w:sz="0" w:space="0" w:color="auto"/>
        <w:left w:val="none" w:sz="0" w:space="0" w:color="auto"/>
        <w:bottom w:val="none" w:sz="0" w:space="0" w:color="auto"/>
        <w:right w:val="none" w:sz="0" w:space="0" w:color="auto"/>
      </w:divBdr>
    </w:div>
    <w:div w:id="663356511">
      <w:bodyDiv w:val="1"/>
      <w:marLeft w:val="0"/>
      <w:marRight w:val="0"/>
      <w:marTop w:val="0"/>
      <w:marBottom w:val="0"/>
      <w:divBdr>
        <w:top w:val="none" w:sz="0" w:space="0" w:color="auto"/>
        <w:left w:val="none" w:sz="0" w:space="0" w:color="auto"/>
        <w:bottom w:val="none" w:sz="0" w:space="0" w:color="auto"/>
        <w:right w:val="none" w:sz="0" w:space="0" w:color="auto"/>
      </w:divBdr>
    </w:div>
    <w:div w:id="664163130">
      <w:bodyDiv w:val="1"/>
      <w:marLeft w:val="0"/>
      <w:marRight w:val="0"/>
      <w:marTop w:val="0"/>
      <w:marBottom w:val="0"/>
      <w:divBdr>
        <w:top w:val="none" w:sz="0" w:space="0" w:color="auto"/>
        <w:left w:val="none" w:sz="0" w:space="0" w:color="auto"/>
        <w:bottom w:val="none" w:sz="0" w:space="0" w:color="auto"/>
        <w:right w:val="none" w:sz="0" w:space="0" w:color="auto"/>
      </w:divBdr>
      <w:divsChild>
        <w:div w:id="353389191">
          <w:marLeft w:val="0"/>
          <w:marRight w:val="0"/>
          <w:marTop w:val="0"/>
          <w:marBottom w:val="0"/>
          <w:divBdr>
            <w:top w:val="single" w:sz="8" w:space="1" w:color="auto"/>
            <w:left w:val="single" w:sz="8" w:space="4" w:color="auto"/>
            <w:bottom w:val="single" w:sz="8" w:space="1" w:color="auto"/>
            <w:right w:val="single" w:sz="8" w:space="4" w:color="auto"/>
          </w:divBdr>
        </w:div>
        <w:div w:id="1199317946">
          <w:marLeft w:val="0"/>
          <w:marRight w:val="0"/>
          <w:marTop w:val="0"/>
          <w:marBottom w:val="0"/>
          <w:divBdr>
            <w:top w:val="single" w:sz="8" w:space="1" w:color="auto"/>
            <w:left w:val="single" w:sz="8" w:space="4" w:color="auto"/>
            <w:bottom w:val="single" w:sz="8" w:space="1" w:color="auto"/>
            <w:right w:val="single" w:sz="8" w:space="4" w:color="auto"/>
          </w:divBdr>
        </w:div>
      </w:divsChild>
    </w:div>
    <w:div w:id="672952683">
      <w:bodyDiv w:val="1"/>
      <w:marLeft w:val="0"/>
      <w:marRight w:val="0"/>
      <w:marTop w:val="0"/>
      <w:marBottom w:val="0"/>
      <w:divBdr>
        <w:top w:val="none" w:sz="0" w:space="0" w:color="auto"/>
        <w:left w:val="none" w:sz="0" w:space="0" w:color="auto"/>
        <w:bottom w:val="none" w:sz="0" w:space="0" w:color="auto"/>
        <w:right w:val="none" w:sz="0" w:space="0" w:color="auto"/>
      </w:divBdr>
    </w:div>
    <w:div w:id="682709964">
      <w:bodyDiv w:val="1"/>
      <w:marLeft w:val="0"/>
      <w:marRight w:val="0"/>
      <w:marTop w:val="0"/>
      <w:marBottom w:val="0"/>
      <w:divBdr>
        <w:top w:val="none" w:sz="0" w:space="0" w:color="auto"/>
        <w:left w:val="none" w:sz="0" w:space="0" w:color="auto"/>
        <w:bottom w:val="none" w:sz="0" w:space="0" w:color="auto"/>
        <w:right w:val="none" w:sz="0" w:space="0" w:color="auto"/>
      </w:divBdr>
    </w:div>
    <w:div w:id="685331177">
      <w:bodyDiv w:val="1"/>
      <w:marLeft w:val="0"/>
      <w:marRight w:val="0"/>
      <w:marTop w:val="0"/>
      <w:marBottom w:val="0"/>
      <w:divBdr>
        <w:top w:val="none" w:sz="0" w:space="0" w:color="auto"/>
        <w:left w:val="none" w:sz="0" w:space="0" w:color="auto"/>
        <w:bottom w:val="none" w:sz="0" w:space="0" w:color="auto"/>
        <w:right w:val="none" w:sz="0" w:space="0" w:color="auto"/>
      </w:divBdr>
    </w:div>
    <w:div w:id="689768553">
      <w:bodyDiv w:val="1"/>
      <w:marLeft w:val="0"/>
      <w:marRight w:val="0"/>
      <w:marTop w:val="0"/>
      <w:marBottom w:val="0"/>
      <w:divBdr>
        <w:top w:val="none" w:sz="0" w:space="0" w:color="auto"/>
        <w:left w:val="none" w:sz="0" w:space="0" w:color="auto"/>
        <w:bottom w:val="none" w:sz="0" w:space="0" w:color="auto"/>
        <w:right w:val="none" w:sz="0" w:space="0" w:color="auto"/>
      </w:divBdr>
    </w:div>
    <w:div w:id="697706599">
      <w:bodyDiv w:val="1"/>
      <w:marLeft w:val="0"/>
      <w:marRight w:val="0"/>
      <w:marTop w:val="0"/>
      <w:marBottom w:val="0"/>
      <w:divBdr>
        <w:top w:val="none" w:sz="0" w:space="0" w:color="auto"/>
        <w:left w:val="none" w:sz="0" w:space="0" w:color="auto"/>
        <w:bottom w:val="none" w:sz="0" w:space="0" w:color="auto"/>
        <w:right w:val="none" w:sz="0" w:space="0" w:color="auto"/>
      </w:divBdr>
    </w:div>
    <w:div w:id="698772814">
      <w:bodyDiv w:val="1"/>
      <w:marLeft w:val="0"/>
      <w:marRight w:val="0"/>
      <w:marTop w:val="0"/>
      <w:marBottom w:val="0"/>
      <w:divBdr>
        <w:top w:val="none" w:sz="0" w:space="0" w:color="auto"/>
        <w:left w:val="none" w:sz="0" w:space="0" w:color="auto"/>
        <w:bottom w:val="none" w:sz="0" w:space="0" w:color="auto"/>
        <w:right w:val="none" w:sz="0" w:space="0" w:color="auto"/>
      </w:divBdr>
    </w:div>
    <w:div w:id="700127309">
      <w:bodyDiv w:val="1"/>
      <w:marLeft w:val="0"/>
      <w:marRight w:val="0"/>
      <w:marTop w:val="0"/>
      <w:marBottom w:val="0"/>
      <w:divBdr>
        <w:top w:val="none" w:sz="0" w:space="0" w:color="auto"/>
        <w:left w:val="none" w:sz="0" w:space="0" w:color="auto"/>
        <w:bottom w:val="none" w:sz="0" w:space="0" w:color="auto"/>
        <w:right w:val="none" w:sz="0" w:space="0" w:color="auto"/>
      </w:divBdr>
      <w:divsChild>
        <w:div w:id="1228108412">
          <w:marLeft w:val="0"/>
          <w:marRight w:val="0"/>
          <w:marTop w:val="0"/>
          <w:marBottom w:val="0"/>
          <w:divBdr>
            <w:top w:val="none" w:sz="0" w:space="0" w:color="auto"/>
            <w:left w:val="none" w:sz="0" w:space="0" w:color="auto"/>
            <w:bottom w:val="none" w:sz="0" w:space="0" w:color="auto"/>
            <w:right w:val="none" w:sz="0" w:space="0" w:color="auto"/>
          </w:divBdr>
        </w:div>
        <w:div w:id="14732498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6292224">
      <w:bodyDiv w:val="1"/>
      <w:marLeft w:val="0"/>
      <w:marRight w:val="0"/>
      <w:marTop w:val="0"/>
      <w:marBottom w:val="0"/>
      <w:divBdr>
        <w:top w:val="none" w:sz="0" w:space="0" w:color="auto"/>
        <w:left w:val="none" w:sz="0" w:space="0" w:color="auto"/>
        <w:bottom w:val="none" w:sz="0" w:space="0" w:color="auto"/>
        <w:right w:val="none" w:sz="0" w:space="0" w:color="auto"/>
      </w:divBdr>
    </w:div>
    <w:div w:id="709722059">
      <w:bodyDiv w:val="1"/>
      <w:marLeft w:val="0"/>
      <w:marRight w:val="0"/>
      <w:marTop w:val="0"/>
      <w:marBottom w:val="0"/>
      <w:divBdr>
        <w:top w:val="none" w:sz="0" w:space="0" w:color="auto"/>
        <w:left w:val="none" w:sz="0" w:space="0" w:color="auto"/>
        <w:bottom w:val="none" w:sz="0" w:space="0" w:color="auto"/>
        <w:right w:val="none" w:sz="0" w:space="0" w:color="auto"/>
      </w:divBdr>
    </w:div>
    <w:div w:id="734399667">
      <w:bodyDiv w:val="1"/>
      <w:marLeft w:val="0"/>
      <w:marRight w:val="0"/>
      <w:marTop w:val="0"/>
      <w:marBottom w:val="0"/>
      <w:divBdr>
        <w:top w:val="none" w:sz="0" w:space="0" w:color="auto"/>
        <w:left w:val="none" w:sz="0" w:space="0" w:color="auto"/>
        <w:bottom w:val="none" w:sz="0" w:space="0" w:color="auto"/>
        <w:right w:val="none" w:sz="0" w:space="0" w:color="auto"/>
      </w:divBdr>
      <w:divsChild>
        <w:div w:id="824709155">
          <w:marLeft w:val="0"/>
          <w:marRight w:val="0"/>
          <w:marTop w:val="0"/>
          <w:marBottom w:val="0"/>
          <w:divBdr>
            <w:top w:val="none" w:sz="0" w:space="0" w:color="auto"/>
            <w:left w:val="none" w:sz="0" w:space="0" w:color="auto"/>
            <w:bottom w:val="none" w:sz="0" w:space="0" w:color="auto"/>
            <w:right w:val="none" w:sz="0" w:space="0" w:color="auto"/>
          </w:divBdr>
        </w:div>
      </w:divsChild>
    </w:div>
    <w:div w:id="739597565">
      <w:bodyDiv w:val="1"/>
      <w:marLeft w:val="0"/>
      <w:marRight w:val="0"/>
      <w:marTop w:val="0"/>
      <w:marBottom w:val="0"/>
      <w:divBdr>
        <w:top w:val="none" w:sz="0" w:space="0" w:color="auto"/>
        <w:left w:val="none" w:sz="0" w:space="0" w:color="auto"/>
        <w:bottom w:val="none" w:sz="0" w:space="0" w:color="auto"/>
        <w:right w:val="none" w:sz="0" w:space="0" w:color="auto"/>
      </w:divBdr>
    </w:div>
    <w:div w:id="742605730">
      <w:bodyDiv w:val="1"/>
      <w:marLeft w:val="0"/>
      <w:marRight w:val="0"/>
      <w:marTop w:val="0"/>
      <w:marBottom w:val="0"/>
      <w:divBdr>
        <w:top w:val="none" w:sz="0" w:space="0" w:color="auto"/>
        <w:left w:val="none" w:sz="0" w:space="0" w:color="auto"/>
        <w:bottom w:val="none" w:sz="0" w:space="0" w:color="auto"/>
        <w:right w:val="none" w:sz="0" w:space="0" w:color="auto"/>
      </w:divBdr>
    </w:div>
    <w:div w:id="746804341">
      <w:bodyDiv w:val="1"/>
      <w:marLeft w:val="0"/>
      <w:marRight w:val="0"/>
      <w:marTop w:val="0"/>
      <w:marBottom w:val="0"/>
      <w:divBdr>
        <w:top w:val="none" w:sz="0" w:space="0" w:color="auto"/>
        <w:left w:val="none" w:sz="0" w:space="0" w:color="auto"/>
        <w:bottom w:val="none" w:sz="0" w:space="0" w:color="auto"/>
        <w:right w:val="none" w:sz="0" w:space="0" w:color="auto"/>
      </w:divBdr>
    </w:div>
    <w:div w:id="756098251">
      <w:bodyDiv w:val="1"/>
      <w:marLeft w:val="0"/>
      <w:marRight w:val="0"/>
      <w:marTop w:val="0"/>
      <w:marBottom w:val="0"/>
      <w:divBdr>
        <w:top w:val="none" w:sz="0" w:space="0" w:color="auto"/>
        <w:left w:val="none" w:sz="0" w:space="0" w:color="auto"/>
        <w:bottom w:val="none" w:sz="0" w:space="0" w:color="auto"/>
        <w:right w:val="none" w:sz="0" w:space="0" w:color="auto"/>
      </w:divBdr>
    </w:div>
    <w:div w:id="757291084">
      <w:bodyDiv w:val="1"/>
      <w:marLeft w:val="0"/>
      <w:marRight w:val="0"/>
      <w:marTop w:val="0"/>
      <w:marBottom w:val="0"/>
      <w:divBdr>
        <w:top w:val="none" w:sz="0" w:space="0" w:color="auto"/>
        <w:left w:val="none" w:sz="0" w:space="0" w:color="auto"/>
        <w:bottom w:val="none" w:sz="0" w:space="0" w:color="auto"/>
        <w:right w:val="none" w:sz="0" w:space="0" w:color="auto"/>
      </w:divBdr>
    </w:div>
    <w:div w:id="759721600">
      <w:bodyDiv w:val="1"/>
      <w:marLeft w:val="0"/>
      <w:marRight w:val="0"/>
      <w:marTop w:val="0"/>
      <w:marBottom w:val="0"/>
      <w:divBdr>
        <w:top w:val="none" w:sz="0" w:space="0" w:color="auto"/>
        <w:left w:val="none" w:sz="0" w:space="0" w:color="auto"/>
        <w:bottom w:val="none" w:sz="0" w:space="0" w:color="auto"/>
        <w:right w:val="none" w:sz="0" w:space="0" w:color="auto"/>
      </w:divBdr>
    </w:div>
    <w:div w:id="764883720">
      <w:bodyDiv w:val="1"/>
      <w:marLeft w:val="0"/>
      <w:marRight w:val="0"/>
      <w:marTop w:val="0"/>
      <w:marBottom w:val="0"/>
      <w:divBdr>
        <w:top w:val="none" w:sz="0" w:space="0" w:color="auto"/>
        <w:left w:val="none" w:sz="0" w:space="0" w:color="auto"/>
        <w:bottom w:val="none" w:sz="0" w:space="0" w:color="auto"/>
        <w:right w:val="none" w:sz="0" w:space="0" w:color="auto"/>
      </w:divBdr>
    </w:div>
    <w:div w:id="768432049">
      <w:bodyDiv w:val="1"/>
      <w:marLeft w:val="0"/>
      <w:marRight w:val="0"/>
      <w:marTop w:val="0"/>
      <w:marBottom w:val="0"/>
      <w:divBdr>
        <w:top w:val="none" w:sz="0" w:space="0" w:color="auto"/>
        <w:left w:val="none" w:sz="0" w:space="0" w:color="auto"/>
        <w:bottom w:val="none" w:sz="0" w:space="0" w:color="auto"/>
        <w:right w:val="none" w:sz="0" w:space="0" w:color="auto"/>
      </w:divBdr>
      <w:divsChild>
        <w:div w:id="123235390">
          <w:marLeft w:val="0"/>
          <w:marRight w:val="0"/>
          <w:marTop w:val="0"/>
          <w:marBottom w:val="0"/>
          <w:divBdr>
            <w:top w:val="none" w:sz="0" w:space="0" w:color="auto"/>
            <w:left w:val="none" w:sz="0" w:space="0" w:color="auto"/>
            <w:bottom w:val="none" w:sz="0" w:space="0" w:color="auto"/>
            <w:right w:val="none" w:sz="0" w:space="0" w:color="auto"/>
          </w:divBdr>
        </w:div>
      </w:divsChild>
    </w:div>
    <w:div w:id="774788640">
      <w:bodyDiv w:val="1"/>
      <w:marLeft w:val="0"/>
      <w:marRight w:val="0"/>
      <w:marTop w:val="0"/>
      <w:marBottom w:val="0"/>
      <w:divBdr>
        <w:top w:val="none" w:sz="0" w:space="0" w:color="auto"/>
        <w:left w:val="none" w:sz="0" w:space="0" w:color="auto"/>
        <w:bottom w:val="none" w:sz="0" w:space="0" w:color="auto"/>
        <w:right w:val="none" w:sz="0" w:space="0" w:color="auto"/>
      </w:divBdr>
    </w:div>
    <w:div w:id="780606340">
      <w:bodyDiv w:val="1"/>
      <w:marLeft w:val="0"/>
      <w:marRight w:val="0"/>
      <w:marTop w:val="0"/>
      <w:marBottom w:val="0"/>
      <w:divBdr>
        <w:top w:val="none" w:sz="0" w:space="0" w:color="auto"/>
        <w:left w:val="none" w:sz="0" w:space="0" w:color="auto"/>
        <w:bottom w:val="none" w:sz="0" w:space="0" w:color="auto"/>
        <w:right w:val="none" w:sz="0" w:space="0" w:color="auto"/>
      </w:divBdr>
    </w:div>
    <w:div w:id="783228703">
      <w:bodyDiv w:val="1"/>
      <w:marLeft w:val="0"/>
      <w:marRight w:val="0"/>
      <w:marTop w:val="0"/>
      <w:marBottom w:val="0"/>
      <w:divBdr>
        <w:top w:val="none" w:sz="0" w:space="0" w:color="auto"/>
        <w:left w:val="none" w:sz="0" w:space="0" w:color="auto"/>
        <w:bottom w:val="none" w:sz="0" w:space="0" w:color="auto"/>
        <w:right w:val="none" w:sz="0" w:space="0" w:color="auto"/>
      </w:divBdr>
    </w:div>
    <w:div w:id="799693280">
      <w:bodyDiv w:val="1"/>
      <w:marLeft w:val="0"/>
      <w:marRight w:val="0"/>
      <w:marTop w:val="0"/>
      <w:marBottom w:val="0"/>
      <w:divBdr>
        <w:top w:val="none" w:sz="0" w:space="0" w:color="auto"/>
        <w:left w:val="none" w:sz="0" w:space="0" w:color="auto"/>
        <w:bottom w:val="none" w:sz="0" w:space="0" w:color="auto"/>
        <w:right w:val="none" w:sz="0" w:space="0" w:color="auto"/>
      </w:divBdr>
    </w:div>
    <w:div w:id="801581814">
      <w:bodyDiv w:val="1"/>
      <w:marLeft w:val="0"/>
      <w:marRight w:val="0"/>
      <w:marTop w:val="0"/>
      <w:marBottom w:val="0"/>
      <w:divBdr>
        <w:top w:val="none" w:sz="0" w:space="0" w:color="auto"/>
        <w:left w:val="none" w:sz="0" w:space="0" w:color="auto"/>
        <w:bottom w:val="none" w:sz="0" w:space="0" w:color="auto"/>
        <w:right w:val="none" w:sz="0" w:space="0" w:color="auto"/>
      </w:divBdr>
    </w:div>
    <w:div w:id="802113361">
      <w:bodyDiv w:val="1"/>
      <w:marLeft w:val="0"/>
      <w:marRight w:val="0"/>
      <w:marTop w:val="0"/>
      <w:marBottom w:val="0"/>
      <w:divBdr>
        <w:top w:val="none" w:sz="0" w:space="0" w:color="auto"/>
        <w:left w:val="none" w:sz="0" w:space="0" w:color="auto"/>
        <w:bottom w:val="none" w:sz="0" w:space="0" w:color="auto"/>
        <w:right w:val="none" w:sz="0" w:space="0" w:color="auto"/>
      </w:divBdr>
    </w:div>
    <w:div w:id="816798851">
      <w:bodyDiv w:val="1"/>
      <w:marLeft w:val="0"/>
      <w:marRight w:val="0"/>
      <w:marTop w:val="0"/>
      <w:marBottom w:val="0"/>
      <w:divBdr>
        <w:top w:val="none" w:sz="0" w:space="0" w:color="auto"/>
        <w:left w:val="none" w:sz="0" w:space="0" w:color="auto"/>
        <w:bottom w:val="none" w:sz="0" w:space="0" w:color="auto"/>
        <w:right w:val="none" w:sz="0" w:space="0" w:color="auto"/>
      </w:divBdr>
    </w:div>
    <w:div w:id="817453722">
      <w:bodyDiv w:val="1"/>
      <w:marLeft w:val="0"/>
      <w:marRight w:val="0"/>
      <w:marTop w:val="0"/>
      <w:marBottom w:val="0"/>
      <w:divBdr>
        <w:top w:val="none" w:sz="0" w:space="0" w:color="auto"/>
        <w:left w:val="none" w:sz="0" w:space="0" w:color="auto"/>
        <w:bottom w:val="none" w:sz="0" w:space="0" w:color="auto"/>
        <w:right w:val="none" w:sz="0" w:space="0" w:color="auto"/>
      </w:divBdr>
    </w:div>
    <w:div w:id="817769765">
      <w:bodyDiv w:val="1"/>
      <w:marLeft w:val="0"/>
      <w:marRight w:val="0"/>
      <w:marTop w:val="0"/>
      <w:marBottom w:val="0"/>
      <w:divBdr>
        <w:top w:val="none" w:sz="0" w:space="0" w:color="auto"/>
        <w:left w:val="none" w:sz="0" w:space="0" w:color="auto"/>
        <w:bottom w:val="none" w:sz="0" w:space="0" w:color="auto"/>
        <w:right w:val="none" w:sz="0" w:space="0" w:color="auto"/>
      </w:divBdr>
    </w:div>
    <w:div w:id="822893138">
      <w:bodyDiv w:val="1"/>
      <w:marLeft w:val="0"/>
      <w:marRight w:val="0"/>
      <w:marTop w:val="0"/>
      <w:marBottom w:val="0"/>
      <w:divBdr>
        <w:top w:val="none" w:sz="0" w:space="0" w:color="auto"/>
        <w:left w:val="none" w:sz="0" w:space="0" w:color="auto"/>
        <w:bottom w:val="none" w:sz="0" w:space="0" w:color="auto"/>
        <w:right w:val="none" w:sz="0" w:space="0" w:color="auto"/>
      </w:divBdr>
      <w:divsChild>
        <w:div w:id="315956749">
          <w:marLeft w:val="0"/>
          <w:marRight w:val="0"/>
          <w:marTop w:val="0"/>
          <w:marBottom w:val="0"/>
          <w:divBdr>
            <w:top w:val="single" w:sz="8" w:space="1" w:color="auto"/>
            <w:left w:val="single" w:sz="8" w:space="4" w:color="auto"/>
            <w:bottom w:val="single" w:sz="8" w:space="1" w:color="auto"/>
            <w:right w:val="single" w:sz="8" w:space="4" w:color="auto"/>
          </w:divBdr>
        </w:div>
        <w:div w:id="1542399640">
          <w:marLeft w:val="0"/>
          <w:marRight w:val="0"/>
          <w:marTop w:val="0"/>
          <w:marBottom w:val="0"/>
          <w:divBdr>
            <w:top w:val="single" w:sz="8" w:space="1" w:color="auto"/>
            <w:left w:val="single" w:sz="8" w:space="4" w:color="auto"/>
            <w:bottom w:val="single" w:sz="8" w:space="1" w:color="auto"/>
            <w:right w:val="single" w:sz="8" w:space="4" w:color="auto"/>
          </w:divBdr>
        </w:div>
      </w:divsChild>
    </w:div>
    <w:div w:id="823425400">
      <w:bodyDiv w:val="1"/>
      <w:marLeft w:val="0"/>
      <w:marRight w:val="0"/>
      <w:marTop w:val="0"/>
      <w:marBottom w:val="0"/>
      <w:divBdr>
        <w:top w:val="none" w:sz="0" w:space="0" w:color="auto"/>
        <w:left w:val="none" w:sz="0" w:space="0" w:color="auto"/>
        <w:bottom w:val="none" w:sz="0" w:space="0" w:color="auto"/>
        <w:right w:val="none" w:sz="0" w:space="0" w:color="auto"/>
      </w:divBdr>
    </w:div>
    <w:div w:id="824391908">
      <w:bodyDiv w:val="1"/>
      <w:marLeft w:val="0"/>
      <w:marRight w:val="0"/>
      <w:marTop w:val="0"/>
      <w:marBottom w:val="0"/>
      <w:divBdr>
        <w:top w:val="none" w:sz="0" w:space="0" w:color="auto"/>
        <w:left w:val="none" w:sz="0" w:space="0" w:color="auto"/>
        <w:bottom w:val="none" w:sz="0" w:space="0" w:color="auto"/>
        <w:right w:val="none" w:sz="0" w:space="0" w:color="auto"/>
      </w:divBdr>
    </w:div>
    <w:div w:id="832570539">
      <w:bodyDiv w:val="1"/>
      <w:marLeft w:val="0"/>
      <w:marRight w:val="0"/>
      <w:marTop w:val="0"/>
      <w:marBottom w:val="0"/>
      <w:divBdr>
        <w:top w:val="none" w:sz="0" w:space="0" w:color="auto"/>
        <w:left w:val="none" w:sz="0" w:space="0" w:color="auto"/>
        <w:bottom w:val="none" w:sz="0" w:space="0" w:color="auto"/>
        <w:right w:val="none" w:sz="0" w:space="0" w:color="auto"/>
      </w:divBdr>
    </w:div>
    <w:div w:id="836310465">
      <w:bodyDiv w:val="1"/>
      <w:marLeft w:val="0"/>
      <w:marRight w:val="0"/>
      <w:marTop w:val="0"/>
      <w:marBottom w:val="0"/>
      <w:divBdr>
        <w:top w:val="none" w:sz="0" w:space="0" w:color="auto"/>
        <w:left w:val="none" w:sz="0" w:space="0" w:color="auto"/>
        <w:bottom w:val="none" w:sz="0" w:space="0" w:color="auto"/>
        <w:right w:val="none" w:sz="0" w:space="0" w:color="auto"/>
      </w:divBdr>
    </w:div>
    <w:div w:id="838814479">
      <w:bodyDiv w:val="1"/>
      <w:marLeft w:val="0"/>
      <w:marRight w:val="0"/>
      <w:marTop w:val="0"/>
      <w:marBottom w:val="0"/>
      <w:divBdr>
        <w:top w:val="none" w:sz="0" w:space="0" w:color="auto"/>
        <w:left w:val="none" w:sz="0" w:space="0" w:color="auto"/>
        <w:bottom w:val="none" w:sz="0" w:space="0" w:color="auto"/>
        <w:right w:val="none" w:sz="0" w:space="0" w:color="auto"/>
      </w:divBdr>
    </w:div>
    <w:div w:id="854805144">
      <w:bodyDiv w:val="1"/>
      <w:marLeft w:val="0"/>
      <w:marRight w:val="0"/>
      <w:marTop w:val="0"/>
      <w:marBottom w:val="0"/>
      <w:divBdr>
        <w:top w:val="none" w:sz="0" w:space="0" w:color="auto"/>
        <w:left w:val="none" w:sz="0" w:space="0" w:color="auto"/>
        <w:bottom w:val="none" w:sz="0" w:space="0" w:color="auto"/>
        <w:right w:val="none" w:sz="0" w:space="0" w:color="auto"/>
      </w:divBdr>
    </w:div>
    <w:div w:id="855122460">
      <w:bodyDiv w:val="1"/>
      <w:marLeft w:val="0"/>
      <w:marRight w:val="0"/>
      <w:marTop w:val="0"/>
      <w:marBottom w:val="0"/>
      <w:divBdr>
        <w:top w:val="none" w:sz="0" w:space="0" w:color="auto"/>
        <w:left w:val="none" w:sz="0" w:space="0" w:color="auto"/>
        <w:bottom w:val="none" w:sz="0" w:space="0" w:color="auto"/>
        <w:right w:val="none" w:sz="0" w:space="0" w:color="auto"/>
      </w:divBdr>
    </w:div>
    <w:div w:id="865220255">
      <w:bodyDiv w:val="1"/>
      <w:marLeft w:val="0"/>
      <w:marRight w:val="0"/>
      <w:marTop w:val="0"/>
      <w:marBottom w:val="0"/>
      <w:divBdr>
        <w:top w:val="none" w:sz="0" w:space="0" w:color="auto"/>
        <w:left w:val="none" w:sz="0" w:space="0" w:color="auto"/>
        <w:bottom w:val="none" w:sz="0" w:space="0" w:color="auto"/>
        <w:right w:val="none" w:sz="0" w:space="0" w:color="auto"/>
      </w:divBdr>
      <w:divsChild>
        <w:div w:id="34163172">
          <w:marLeft w:val="0"/>
          <w:marRight w:val="0"/>
          <w:marTop w:val="0"/>
          <w:marBottom w:val="0"/>
          <w:divBdr>
            <w:top w:val="none" w:sz="0" w:space="0" w:color="auto"/>
            <w:left w:val="none" w:sz="0" w:space="0" w:color="auto"/>
            <w:bottom w:val="none" w:sz="0" w:space="0" w:color="auto"/>
            <w:right w:val="none" w:sz="0" w:space="0" w:color="auto"/>
          </w:divBdr>
          <w:divsChild>
            <w:div w:id="1552499770">
              <w:marLeft w:val="0"/>
              <w:marRight w:val="0"/>
              <w:marTop w:val="0"/>
              <w:marBottom w:val="0"/>
              <w:divBdr>
                <w:top w:val="none" w:sz="0" w:space="0" w:color="auto"/>
                <w:left w:val="none" w:sz="0" w:space="0" w:color="auto"/>
                <w:bottom w:val="none" w:sz="0" w:space="0" w:color="auto"/>
                <w:right w:val="none" w:sz="0" w:space="0" w:color="auto"/>
              </w:divBdr>
            </w:div>
          </w:divsChild>
        </w:div>
        <w:div w:id="299849863">
          <w:marLeft w:val="0"/>
          <w:marRight w:val="0"/>
          <w:marTop w:val="0"/>
          <w:marBottom w:val="0"/>
          <w:divBdr>
            <w:top w:val="none" w:sz="0" w:space="0" w:color="auto"/>
            <w:left w:val="none" w:sz="0" w:space="0" w:color="auto"/>
            <w:bottom w:val="none" w:sz="0" w:space="0" w:color="auto"/>
            <w:right w:val="none" w:sz="0" w:space="0" w:color="auto"/>
          </w:divBdr>
          <w:divsChild>
            <w:div w:id="1051539210">
              <w:marLeft w:val="0"/>
              <w:marRight w:val="0"/>
              <w:marTop w:val="0"/>
              <w:marBottom w:val="0"/>
              <w:divBdr>
                <w:top w:val="none" w:sz="0" w:space="0" w:color="auto"/>
                <w:left w:val="none" w:sz="0" w:space="0" w:color="auto"/>
                <w:bottom w:val="none" w:sz="0" w:space="0" w:color="auto"/>
                <w:right w:val="none" w:sz="0" w:space="0" w:color="auto"/>
              </w:divBdr>
            </w:div>
          </w:divsChild>
        </w:div>
        <w:div w:id="408160366">
          <w:marLeft w:val="0"/>
          <w:marRight w:val="0"/>
          <w:marTop w:val="0"/>
          <w:marBottom w:val="0"/>
          <w:divBdr>
            <w:top w:val="none" w:sz="0" w:space="0" w:color="auto"/>
            <w:left w:val="none" w:sz="0" w:space="0" w:color="auto"/>
            <w:bottom w:val="none" w:sz="0" w:space="0" w:color="auto"/>
            <w:right w:val="none" w:sz="0" w:space="0" w:color="auto"/>
          </w:divBdr>
          <w:divsChild>
            <w:div w:id="1412047628">
              <w:marLeft w:val="0"/>
              <w:marRight w:val="0"/>
              <w:marTop w:val="0"/>
              <w:marBottom w:val="0"/>
              <w:divBdr>
                <w:top w:val="none" w:sz="0" w:space="0" w:color="auto"/>
                <w:left w:val="none" w:sz="0" w:space="0" w:color="auto"/>
                <w:bottom w:val="none" w:sz="0" w:space="0" w:color="auto"/>
                <w:right w:val="none" w:sz="0" w:space="0" w:color="auto"/>
              </w:divBdr>
            </w:div>
          </w:divsChild>
        </w:div>
        <w:div w:id="462162100">
          <w:marLeft w:val="0"/>
          <w:marRight w:val="0"/>
          <w:marTop w:val="0"/>
          <w:marBottom w:val="0"/>
          <w:divBdr>
            <w:top w:val="none" w:sz="0" w:space="0" w:color="auto"/>
            <w:left w:val="none" w:sz="0" w:space="0" w:color="auto"/>
            <w:bottom w:val="none" w:sz="0" w:space="0" w:color="auto"/>
            <w:right w:val="none" w:sz="0" w:space="0" w:color="auto"/>
          </w:divBdr>
          <w:divsChild>
            <w:div w:id="1087339983">
              <w:marLeft w:val="0"/>
              <w:marRight w:val="0"/>
              <w:marTop w:val="0"/>
              <w:marBottom w:val="0"/>
              <w:divBdr>
                <w:top w:val="none" w:sz="0" w:space="0" w:color="auto"/>
                <w:left w:val="none" w:sz="0" w:space="0" w:color="auto"/>
                <w:bottom w:val="none" w:sz="0" w:space="0" w:color="auto"/>
                <w:right w:val="none" w:sz="0" w:space="0" w:color="auto"/>
              </w:divBdr>
            </w:div>
          </w:divsChild>
        </w:div>
        <w:div w:id="537395338">
          <w:marLeft w:val="0"/>
          <w:marRight w:val="0"/>
          <w:marTop w:val="0"/>
          <w:marBottom w:val="0"/>
          <w:divBdr>
            <w:top w:val="none" w:sz="0" w:space="0" w:color="auto"/>
            <w:left w:val="none" w:sz="0" w:space="0" w:color="auto"/>
            <w:bottom w:val="none" w:sz="0" w:space="0" w:color="auto"/>
            <w:right w:val="none" w:sz="0" w:space="0" w:color="auto"/>
          </w:divBdr>
          <w:divsChild>
            <w:div w:id="307975935">
              <w:marLeft w:val="0"/>
              <w:marRight w:val="0"/>
              <w:marTop w:val="0"/>
              <w:marBottom w:val="0"/>
              <w:divBdr>
                <w:top w:val="none" w:sz="0" w:space="0" w:color="auto"/>
                <w:left w:val="none" w:sz="0" w:space="0" w:color="auto"/>
                <w:bottom w:val="none" w:sz="0" w:space="0" w:color="auto"/>
                <w:right w:val="none" w:sz="0" w:space="0" w:color="auto"/>
              </w:divBdr>
            </w:div>
          </w:divsChild>
        </w:div>
        <w:div w:id="773474445">
          <w:marLeft w:val="0"/>
          <w:marRight w:val="0"/>
          <w:marTop w:val="0"/>
          <w:marBottom w:val="0"/>
          <w:divBdr>
            <w:top w:val="none" w:sz="0" w:space="0" w:color="auto"/>
            <w:left w:val="none" w:sz="0" w:space="0" w:color="auto"/>
            <w:bottom w:val="none" w:sz="0" w:space="0" w:color="auto"/>
            <w:right w:val="none" w:sz="0" w:space="0" w:color="auto"/>
          </w:divBdr>
          <w:divsChild>
            <w:div w:id="1968967952">
              <w:marLeft w:val="0"/>
              <w:marRight w:val="0"/>
              <w:marTop w:val="0"/>
              <w:marBottom w:val="0"/>
              <w:divBdr>
                <w:top w:val="none" w:sz="0" w:space="0" w:color="auto"/>
                <w:left w:val="none" w:sz="0" w:space="0" w:color="auto"/>
                <w:bottom w:val="none" w:sz="0" w:space="0" w:color="auto"/>
                <w:right w:val="none" w:sz="0" w:space="0" w:color="auto"/>
              </w:divBdr>
            </w:div>
          </w:divsChild>
        </w:div>
        <w:div w:id="952253422">
          <w:marLeft w:val="0"/>
          <w:marRight w:val="0"/>
          <w:marTop w:val="0"/>
          <w:marBottom w:val="0"/>
          <w:divBdr>
            <w:top w:val="none" w:sz="0" w:space="0" w:color="auto"/>
            <w:left w:val="none" w:sz="0" w:space="0" w:color="auto"/>
            <w:bottom w:val="none" w:sz="0" w:space="0" w:color="auto"/>
            <w:right w:val="none" w:sz="0" w:space="0" w:color="auto"/>
          </w:divBdr>
          <w:divsChild>
            <w:div w:id="1852715680">
              <w:marLeft w:val="0"/>
              <w:marRight w:val="0"/>
              <w:marTop w:val="0"/>
              <w:marBottom w:val="0"/>
              <w:divBdr>
                <w:top w:val="none" w:sz="0" w:space="0" w:color="auto"/>
                <w:left w:val="none" w:sz="0" w:space="0" w:color="auto"/>
                <w:bottom w:val="none" w:sz="0" w:space="0" w:color="auto"/>
                <w:right w:val="none" w:sz="0" w:space="0" w:color="auto"/>
              </w:divBdr>
            </w:div>
          </w:divsChild>
        </w:div>
        <w:div w:id="970861393">
          <w:marLeft w:val="0"/>
          <w:marRight w:val="0"/>
          <w:marTop w:val="0"/>
          <w:marBottom w:val="0"/>
          <w:divBdr>
            <w:top w:val="none" w:sz="0" w:space="0" w:color="auto"/>
            <w:left w:val="none" w:sz="0" w:space="0" w:color="auto"/>
            <w:bottom w:val="none" w:sz="0" w:space="0" w:color="auto"/>
            <w:right w:val="none" w:sz="0" w:space="0" w:color="auto"/>
          </w:divBdr>
          <w:divsChild>
            <w:div w:id="1499465053">
              <w:marLeft w:val="0"/>
              <w:marRight w:val="0"/>
              <w:marTop w:val="0"/>
              <w:marBottom w:val="0"/>
              <w:divBdr>
                <w:top w:val="none" w:sz="0" w:space="0" w:color="auto"/>
                <w:left w:val="none" w:sz="0" w:space="0" w:color="auto"/>
                <w:bottom w:val="none" w:sz="0" w:space="0" w:color="auto"/>
                <w:right w:val="none" w:sz="0" w:space="0" w:color="auto"/>
              </w:divBdr>
            </w:div>
          </w:divsChild>
        </w:div>
        <w:div w:id="1336305180">
          <w:marLeft w:val="0"/>
          <w:marRight w:val="0"/>
          <w:marTop w:val="0"/>
          <w:marBottom w:val="0"/>
          <w:divBdr>
            <w:top w:val="none" w:sz="0" w:space="0" w:color="auto"/>
            <w:left w:val="none" w:sz="0" w:space="0" w:color="auto"/>
            <w:bottom w:val="none" w:sz="0" w:space="0" w:color="auto"/>
            <w:right w:val="none" w:sz="0" w:space="0" w:color="auto"/>
          </w:divBdr>
          <w:divsChild>
            <w:div w:id="1006245962">
              <w:marLeft w:val="0"/>
              <w:marRight w:val="0"/>
              <w:marTop w:val="0"/>
              <w:marBottom w:val="0"/>
              <w:divBdr>
                <w:top w:val="none" w:sz="0" w:space="0" w:color="auto"/>
                <w:left w:val="none" w:sz="0" w:space="0" w:color="auto"/>
                <w:bottom w:val="none" w:sz="0" w:space="0" w:color="auto"/>
                <w:right w:val="none" w:sz="0" w:space="0" w:color="auto"/>
              </w:divBdr>
            </w:div>
          </w:divsChild>
        </w:div>
        <w:div w:id="1572546364">
          <w:marLeft w:val="0"/>
          <w:marRight w:val="0"/>
          <w:marTop w:val="0"/>
          <w:marBottom w:val="0"/>
          <w:divBdr>
            <w:top w:val="none" w:sz="0" w:space="0" w:color="auto"/>
            <w:left w:val="none" w:sz="0" w:space="0" w:color="auto"/>
            <w:bottom w:val="none" w:sz="0" w:space="0" w:color="auto"/>
            <w:right w:val="none" w:sz="0" w:space="0" w:color="auto"/>
          </w:divBdr>
          <w:divsChild>
            <w:div w:id="1631477876">
              <w:marLeft w:val="0"/>
              <w:marRight w:val="0"/>
              <w:marTop w:val="0"/>
              <w:marBottom w:val="0"/>
              <w:divBdr>
                <w:top w:val="none" w:sz="0" w:space="0" w:color="auto"/>
                <w:left w:val="none" w:sz="0" w:space="0" w:color="auto"/>
                <w:bottom w:val="none" w:sz="0" w:space="0" w:color="auto"/>
                <w:right w:val="none" w:sz="0" w:space="0" w:color="auto"/>
              </w:divBdr>
            </w:div>
          </w:divsChild>
        </w:div>
        <w:div w:id="1706516575">
          <w:marLeft w:val="0"/>
          <w:marRight w:val="0"/>
          <w:marTop w:val="0"/>
          <w:marBottom w:val="0"/>
          <w:divBdr>
            <w:top w:val="none" w:sz="0" w:space="0" w:color="auto"/>
            <w:left w:val="none" w:sz="0" w:space="0" w:color="auto"/>
            <w:bottom w:val="none" w:sz="0" w:space="0" w:color="auto"/>
            <w:right w:val="none" w:sz="0" w:space="0" w:color="auto"/>
          </w:divBdr>
          <w:divsChild>
            <w:div w:id="500463547">
              <w:marLeft w:val="0"/>
              <w:marRight w:val="0"/>
              <w:marTop w:val="0"/>
              <w:marBottom w:val="0"/>
              <w:divBdr>
                <w:top w:val="none" w:sz="0" w:space="0" w:color="auto"/>
                <w:left w:val="none" w:sz="0" w:space="0" w:color="auto"/>
                <w:bottom w:val="none" w:sz="0" w:space="0" w:color="auto"/>
                <w:right w:val="none" w:sz="0" w:space="0" w:color="auto"/>
              </w:divBdr>
            </w:div>
          </w:divsChild>
        </w:div>
        <w:div w:id="1716154940">
          <w:marLeft w:val="0"/>
          <w:marRight w:val="0"/>
          <w:marTop w:val="0"/>
          <w:marBottom w:val="0"/>
          <w:divBdr>
            <w:top w:val="none" w:sz="0" w:space="0" w:color="auto"/>
            <w:left w:val="none" w:sz="0" w:space="0" w:color="auto"/>
            <w:bottom w:val="none" w:sz="0" w:space="0" w:color="auto"/>
            <w:right w:val="none" w:sz="0" w:space="0" w:color="auto"/>
          </w:divBdr>
          <w:divsChild>
            <w:div w:id="1656642322">
              <w:marLeft w:val="0"/>
              <w:marRight w:val="0"/>
              <w:marTop w:val="0"/>
              <w:marBottom w:val="0"/>
              <w:divBdr>
                <w:top w:val="none" w:sz="0" w:space="0" w:color="auto"/>
                <w:left w:val="none" w:sz="0" w:space="0" w:color="auto"/>
                <w:bottom w:val="none" w:sz="0" w:space="0" w:color="auto"/>
                <w:right w:val="none" w:sz="0" w:space="0" w:color="auto"/>
              </w:divBdr>
            </w:div>
          </w:divsChild>
        </w:div>
        <w:div w:id="1742019800">
          <w:marLeft w:val="0"/>
          <w:marRight w:val="0"/>
          <w:marTop w:val="0"/>
          <w:marBottom w:val="0"/>
          <w:divBdr>
            <w:top w:val="none" w:sz="0" w:space="0" w:color="auto"/>
            <w:left w:val="none" w:sz="0" w:space="0" w:color="auto"/>
            <w:bottom w:val="none" w:sz="0" w:space="0" w:color="auto"/>
            <w:right w:val="none" w:sz="0" w:space="0" w:color="auto"/>
          </w:divBdr>
          <w:divsChild>
            <w:div w:id="1309356705">
              <w:marLeft w:val="0"/>
              <w:marRight w:val="0"/>
              <w:marTop w:val="0"/>
              <w:marBottom w:val="0"/>
              <w:divBdr>
                <w:top w:val="none" w:sz="0" w:space="0" w:color="auto"/>
                <w:left w:val="none" w:sz="0" w:space="0" w:color="auto"/>
                <w:bottom w:val="none" w:sz="0" w:space="0" w:color="auto"/>
                <w:right w:val="none" w:sz="0" w:space="0" w:color="auto"/>
              </w:divBdr>
            </w:div>
          </w:divsChild>
        </w:div>
        <w:div w:id="1785271953">
          <w:marLeft w:val="0"/>
          <w:marRight w:val="0"/>
          <w:marTop w:val="0"/>
          <w:marBottom w:val="0"/>
          <w:divBdr>
            <w:top w:val="none" w:sz="0" w:space="0" w:color="auto"/>
            <w:left w:val="none" w:sz="0" w:space="0" w:color="auto"/>
            <w:bottom w:val="none" w:sz="0" w:space="0" w:color="auto"/>
            <w:right w:val="none" w:sz="0" w:space="0" w:color="auto"/>
          </w:divBdr>
          <w:divsChild>
            <w:div w:id="1524781048">
              <w:marLeft w:val="0"/>
              <w:marRight w:val="0"/>
              <w:marTop w:val="0"/>
              <w:marBottom w:val="0"/>
              <w:divBdr>
                <w:top w:val="none" w:sz="0" w:space="0" w:color="auto"/>
                <w:left w:val="none" w:sz="0" w:space="0" w:color="auto"/>
                <w:bottom w:val="none" w:sz="0" w:space="0" w:color="auto"/>
                <w:right w:val="none" w:sz="0" w:space="0" w:color="auto"/>
              </w:divBdr>
            </w:div>
          </w:divsChild>
        </w:div>
        <w:div w:id="1894807749">
          <w:marLeft w:val="0"/>
          <w:marRight w:val="0"/>
          <w:marTop w:val="0"/>
          <w:marBottom w:val="0"/>
          <w:divBdr>
            <w:top w:val="none" w:sz="0" w:space="0" w:color="auto"/>
            <w:left w:val="none" w:sz="0" w:space="0" w:color="auto"/>
            <w:bottom w:val="none" w:sz="0" w:space="0" w:color="auto"/>
            <w:right w:val="none" w:sz="0" w:space="0" w:color="auto"/>
          </w:divBdr>
          <w:divsChild>
            <w:div w:id="1042748183">
              <w:marLeft w:val="0"/>
              <w:marRight w:val="0"/>
              <w:marTop w:val="0"/>
              <w:marBottom w:val="0"/>
              <w:divBdr>
                <w:top w:val="none" w:sz="0" w:space="0" w:color="auto"/>
                <w:left w:val="none" w:sz="0" w:space="0" w:color="auto"/>
                <w:bottom w:val="none" w:sz="0" w:space="0" w:color="auto"/>
                <w:right w:val="none" w:sz="0" w:space="0" w:color="auto"/>
              </w:divBdr>
            </w:div>
          </w:divsChild>
        </w:div>
        <w:div w:id="2034305734">
          <w:marLeft w:val="0"/>
          <w:marRight w:val="0"/>
          <w:marTop w:val="0"/>
          <w:marBottom w:val="0"/>
          <w:divBdr>
            <w:top w:val="none" w:sz="0" w:space="0" w:color="auto"/>
            <w:left w:val="none" w:sz="0" w:space="0" w:color="auto"/>
            <w:bottom w:val="none" w:sz="0" w:space="0" w:color="auto"/>
            <w:right w:val="none" w:sz="0" w:space="0" w:color="auto"/>
          </w:divBdr>
          <w:divsChild>
            <w:div w:id="1423406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631577">
      <w:bodyDiv w:val="1"/>
      <w:marLeft w:val="0"/>
      <w:marRight w:val="0"/>
      <w:marTop w:val="0"/>
      <w:marBottom w:val="0"/>
      <w:divBdr>
        <w:top w:val="none" w:sz="0" w:space="0" w:color="auto"/>
        <w:left w:val="none" w:sz="0" w:space="0" w:color="auto"/>
        <w:bottom w:val="none" w:sz="0" w:space="0" w:color="auto"/>
        <w:right w:val="none" w:sz="0" w:space="0" w:color="auto"/>
      </w:divBdr>
    </w:div>
    <w:div w:id="902836407">
      <w:bodyDiv w:val="1"/>
      <w:marLeft w:val="0"/>
      <w:marRight w:val="0"/>
      <w:marTop w:val="0"/>
      <w:marBottom w:val="0"/>
      <w:divBdr>
        <w:top w:val="none" w:sz="0" w:space="0" w:color="auto"/>
        <w:left w:val="none" w:sz="0" w:space="0" w:color="auto"/>
        <w:bottom w:val="none" w:sz="0" w:space="0" w:color="auto"/>
        <w:right w:val="none" w:sz="0" w:space="0" w:color="auto"/>
      </w:divBdr>
    </w:div>
    <w:div w:id="908425893">
      <w:bodyDiv w:val="1"/>
      <w:marLeft w:val="0"/>
      <w:marRight w:val="0"/>
      <w:marTop w:val="0"/>
      <w:marBottom w:val="0"/>
      <w:divBdr>
        <w:top w:val="none" w:sz="0" w:space="0" w:color="auto"/>
        <w:left w:val="none" w:sz="0" w:space="0" w:color="auto"/>
        <w:bottom w:val="none" w:sz="0" w:space="0" w:color="auto"/>
        <w:right w:val="none" w:sz="0" w:space="0" w:color="auto"/>
      </w:divBdr>
    </w:div>
    <w:div w:id="908921924">
      <w:bodyDiv w:val="1"/>
      <w:marLeft w:val="0"/>
      <w:marRight w:val="0"/>
      <w:marTop w:val="0"/>
      <w:marBottom w:val="0"/>
      <w:divBdr>
        <w:top w:val="none" w:sz="0" w:space="0" w:color="auto"/>
        <w:left w:val="none" w:sz="0" w:space="0" w:color="auto"/>
        <w:bottom w:val="none" w:sz="0" w:space="0" w:color="auto"/>
        <w:right w:val="none" w:sz="0" w:space="0" w:color="auto"/>
      </w:divBdr>
    </w:div>
    <w:div w:id="918976797">
      <w:bodyDiv w:val="1"/>
      <w:marLeft w:val="0"/>
      <w:marRight w:val="0"/>
      <w:marTop w:val="0"/>
      <w:marBottom w:val="0"/>
      <w:divBdr>
        <w:top w:val="none" w:sz="0" w:space="0" w:color="auto"/>
        <w:left w:val="none" w:sz="0" w:space="0" w:color="auto"/>
        <w:bottom w:val="none" w:sz="0" w:space="0" w:color="auto"/>
        <w:right w:val="none" w:sz="0" w:space="0" w:color="auto"/>
      </w:divBdr>
    </w:div>
    <w:div w:id="921454358">
      <w:bodyDiv w:val="1"/>
      <w:marLeft w:val="0"/>
      <w:marRight w:val="0"/>
      <w:marTop w:val="0"/>
      <w:marBottom w:val="0"/>
      <w:divBdr>
        <w:top w:val="none" w:sz="0" w:space="0" w:color="auto"/>
        <w:left w:val="none" w:sz="0" w:space="0" w:color="auto"/>
        <w:bottom w:val="none" w:sz="0" w:space="0" w:color="auto"/>
        <w:right w:val="none" w:sz="0" w:space="0" w:color="auto"/>
      </w:divBdr>
    </w:div>
    <w:div w:id="926310037">
      <w:bodyDiv w:val="1"/>
      <w:marLeft w:val="0"/>
      <w:marRight w:val="0"/>
      <w:marTop w:val="0"/>
      <w:marBottom w:val="0"/>
      <w:divBdr>
        <w:top w:val="none" w:sz="0" w:space="0" w:color="auto"/>
        <w:left w:val="none" w:sz="0" w:space="0" w:color="auto"/>
        <w:bottom w:val="none" w:sz="0" w:space="0" w:color="auto"/>
        <w:right w:val="none" w:sz="0" w:space="0" w:color="auto"/>
      </w:divBdr>
    </w:div>
    <w:div w:id="928276274">
      <w:bodyDiv w:val="1"/>
      <w:marLeft w:val="0"/>
      <w:marRight w:val="0"/>
      <w:marTop w:val="0"/>
      <w:marBottom w:val="0"/>
      <w:divBdr>
        <w:top w:val="none" w:sz="0" w:space="0" w:color="auto"/>
        <w:left w:val="none" w:sz="0" w:space="0" w:color="auto"/>
        <w:bottom w:val="none" w:sz="0" w:space="0" w:color="auto"/>
        <w:right w:val="none" w:sz="0" w:space="0" w:color="auto"/>
      </w:divBdr>
      <w:divsChild>
        <w:div w:id="207304054">
          <w:marLeft w:val="0"/>
          <w:marRight w:val="0"/>
          <w:marTop w:val="0"/>
          <w:marBottom w:val="0"/>
          <w:divBdr>
            <w:top w:val="none" w:sz="0" w:space="0" w:color="auto"/>
            <w:left w:val="none" w:sz="0" w:space="0" w:color="auto"/>
            <w:bottom w:val="none" w:sz="0" w:space="0" w:color="auto"/>
            <w:right w:val="none" w:sz="0" w:space="0" w:color="auto"/>
          </w:divBdr>
          <w:divsChild>
            <w:div w:id="1024670988">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932395906">
      <w:bodyDiv w:val="1"/>
      <w:marLeft w:val="0"/>
      <w:marRight w:val="0"/>
      <w:marTop w:val="0"/>
      <w:marBottom w:val="0"/>
      <w:divBdr>
        <w:top w:val="none" w:sz="0" w:space="0" w:color="auto"/>
        <w:left w:val="none" w:sz="0" w:space="0" w:color="auto"/>
        <w:bottom w:val="none" w:sz="0" w:space="0" w:color="auto"/>
        <w:right w:val="none" w:sz="0" w:space="0" w:color="auto"/>
      </w:divBdr>
    </w:div>
    <w:div w:id="933560341">
      <w:bodyDiv w:val="1"/>
      <w:marLeft w:val="0"/>
      <w:marRight w:val="0"/>
      <w:marTop w:val="0"/>
      <w:marBottom w:val="0"/>
      <w:divBdr>
        <w:top w:val="none" w:sz="0" w:space="0" w:color="auto"/>
        <w:left w:val="none" w:sz="0" w:space="0" w:color="auto"/>
        <w:bottom w:val="none" w:sz="0" w:space="0" w:color="auto"/>
        <w:right w:val="none" w:sz="0" w:space="0" w:color="auto"/>
      </w:divBdr>
      <w:divsChild>
        <w:div w:id="710417308">
          <w:marLeft w:val="0"/>
          <w:marRight w:val="0"/>
          <w:marTop w:val="0"/>
          <w:marBottom w:val="0"/>
          <w:divBdr>
            <w:top w:val="none" w:sz="0" w:space="0" w:color="auto"/>
            <w:left w:val="none" w:sz="0" w:space="0" w:color="auto"/>
            <w:bottom w:val="none" w:sz="0" w:space="0" w:color="auto"/>
            <w:right w:val="none" w:sz="0" w:space="0" w:color="auto"/>
          </w:divBdr>
          <w:divsChild>
            <w:div w:id="1061054756">
              <w:marLeft w:val="0"/>
              <w:marRight w:val="0"/>
              <w:marTop w:val="0"/>
              <w:marBottom w:val="0"/>
              <w:divBdr>
                <w:top w:val="none" w:sz="0" w:space="0" w:color="auto"/>
                <w:left w:val="none" w:sz="0" w:space="0" w:color="auto"/>
                <w:bottom w:val="none" w:sz="0" w:space="0" w:color="auto"/>
                <w:right w:val="none" w:sz="0" w:space="0" w:color="auto"/>
              </w:divBdr>
            </w:div>
          </w:divsChild>
        </w:div>
        <w:div w:id="2002192283">
          <w:marLeft w:val="0"/>
          <w:marRight w:val="0"/>
          <w:marTop w:val="75"/>
          <w:marBottom w:val="0"/>
          <w:divBdr>
            <w:top w:val="none" w:sz="0" w:space="0" w:color="auto"/>
            <w:left w:val="none" w:sz="0" w:space="0" w:color="auto"/>
            <w:bottom w:val="none" w:sz="0" w:space="0" w:color="auto"/>
            <w:right w:val="none" w:sz="0" w:space="0" w:color="auto"/>
          </w:divBdr>
          <w:divsChild>
            <w:div w:id="1044520224">
              <w:marLeft w:val="75"/>
              <w:marRight w:val="0"/>
              <w:marTop w:val="45"/>
              <w:marBottom w:val="0"/>
              <w:divBdr>
                <w:top w:val="single" w:sz="6" w:space="4" w:color="108AC6"/>
                <w:left w:val="single" w:sz="6" w:space="9" w:color="108AC6"/>
                <w:bottom w:val="single" w:sz="6" w:space="4" w:color="108AC6"/>
                <w:right w:val="single" w:sz="6" w:space="9" w:color="108AC6"/>
              </w:divBdr>
              <w:divsChild>
                <w:div w:id="1895316759">
                  <w:marLeft w:val="0"/>
                  <w:marRight w:val="0"/>
                  <w:marTop w:val="100"/>
                  <w:marBottom w:val="150"/>
                  <w:divBdr>
                    <w:top w:val="none" w:sz="0" w:space="8" w:color="108AC6"/>
                    <w:left w:val="none" w:sz="0" w:space="8" w:color="108AC6"/>
                    <w:bottom w:val="dotted" w:sz="6" w:space="11" w:color="108AC6"/>
                    <w:right w:val="none" w:sz="0" w:space="8" w:color="108AC6"/>
                  </w:divBdr>
                  <w:divsChild>
                    <w:div w:id="42871443">
                      <w:marLeft w:val="0"/>
                      <w:marRight w:val="0"/>
                      <w:marTop w:val="0"/>
                      <w:marBottom w:val="0"/>
                      <w:divBdr>
                        <w:top w:val="none" w:sz="0" w:space="0" w:color="auto"/>
                        <w:left w:val="none" w:sz="0" w:space="0" w:color="auto"/>
                        <w:bottom w:val="none" w:sz="0" w:space="0" w:color="auto"/>
                        <w:right w:val="none" w:sz="0" w:space="0" w:color="auto"/>
                      </w:divBdr>
                      <w:divsChild>
                        <w:div w:id="1227911076">
                          <w:marLeft w:val="0"/>
                          <w:marRight w:val="0"/>
                          <w:marTop w:val="0"/>
                          <w:marBottom w:val="0"/>
                          <w:divBdr>
                            <w:top w:val="none" w:sz="0" w:space="0" w:color="auto"/>
                            <w:left w:val="none" w:sz="0" w:space="0" w:color="auto"/>
                            <w:bottom w:val="none" w:sz="0" w:space="0" w:color="auto"/>
                            <w:right w:val="none" w:sz="0" w:space="0" w:color="auto"/>
                          </w:divBdr>
                          <w:divsChild>
                            <w:div w:id="642276890">
                              <w:marLeft w:val="0"/>
                              <w:marRight w:val="0"/>
                              <w:marTop w:val="0"/>
                              <w:marBottom w:val="0"/>
                              <w:divBdr>
                                <w:top w:val="none" w:sz="0" w:space="0" w:color="auto"/>
                                <w:left w:val="none" w:sz="0" w:space="0" w:color="auto"/>
                                <w:bottom w:val="none" w:sz="0" w:space="0" w:color="auto"/>
                                <w:right w:val="none" w:sz="0" w:space="0" w:color="auto"/>
                              </w:divBdr>
                              <w:divsChild>
                                <w:div w:id="6835607">
                                  <w:marLeft w:val="135"/>
                                  <w:marRight w:val="0"/>
                                  <w:marTop w:val="0"/>
                                  <w:marBottom w:val="0"/>
                                  <w:divBdr>
                                    <w:top w:val="none" w:sz="0" w:space="0" w:color="auto"/>
                                    <w:left w:val="none" w:sz="0" w:space="0" w:color="auto"/>
                                    <w:bottom w:val="none" w:sz="0" w:space="0" w:color="auto"/>
                                    <w:right w:val="none" w:sz="0" w:space="0" w:color="auto"/>
                                  </w:divBdr>
                                  <w:divsChild>
                                    <w:div w:id="348652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511499">
                              <w:marLeft w:val="0"/>
                              <w:marRight w:val="0"/>
                              <w:marTop w:val="0"/>
                              <w:marBottom w:val="0"/>
                              <w:divBdr>
                                <w:top w:val="none" w:sz="0" w:space="0" w:color="auto"/>
                                <w:left w:val="none" w:sz="0" w:space="0" w:color="auto"/>
                                <w:bottom w:val="none" w:sz="0" w:space="0" w:color="auto"/>
                                <w:right w:val="none" w:sz="0" w:space="0" w:color="auto"/>
                              </w:divBdr>
                              <w:divsChild>
                                <w:div w:id="1499692013">
                                  <w:marLeft w:val="135"/>
                                  <w:marRight w:val="0"/>
                                  <w:marTop w:val="0"/>
                                  <w:marBottom w:val="0"/>
                                  <w:divBdr>
                                    <w:top w:val="none" w:sz="0" w:space="0" w:color="auto"/>
                                    <w:left w:val="none" w:sz="0" w:space="0" w:color="auto"/>
                                    <w:bottom w:val="none" w:sz="0" w:space="0" w:color="auto"/>
                                    <w:right w:val="none" w:sz="0" w:space="0" w:color="auto"/>
                                  </w:divBdr>
                                  <w:divsChild>
                                    <w:div w:id="1042051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9292114">
                      <w:marLeft w:val="0"/>
                      <w:marRight w:val="0"/>
                      <w:marTop w:val="0"/>
                      <w:marBottom w:val="0"/>
                      <w:divBdr>
                        <w:top w:val="none" w:sz="0" w:space="0" w:color="auto"/>
                        <w:left w:val="none" w:sz="0" w:space="0" w:color="auto"/>
                        <w:bottom w:val="none" w:sz="0" w:space="0" w:color="auto"/>
                        <w:right w:val="none" w:sz="0" w:space="0" w:color="auto"/>
                      </w:divBdr>
                    </w:div>
                    <w:div w:id="1090471765">
                      <w:marLeft w:val="0"/>
                      <w:marRight w:val="0"/>
                      <w:marTop w:val="0"/>
                      <w:marBottom w:val="225"/>
                      <w:divBdr>
                        <w:top w:val="none" w:sz="0" w:space="0" w:color="auto"/>
                        <w:left w:val="none" w:sz="0" w:space="0" w:color="auto"/>
                        <w:bottom w:val="none" w:sz="0" w:space="0" w:color="auto"/>
                        <w:right w:val="none" w:sz="0" w:space="0" w:color="auto"/>
                      </w:divBdr>
                    </w:div>
                    <w:div w:id="1764837681">
                      <w:marLeft w:val="0"/>
                      <w:marRight w:val="0"/>
                      <w:marTop w:val="225"/>
                      <w:marBottom w:val="0"/>
                      <w:divBdr>
                        <w:top w:val="single" w:sz="6" w:space="11" w:color="108AC6"/>
                        <w:left w:val="none" w:sz="0" w:space="0" w:color="auto"/>
                        <w:bottom w:val="none" w:sz="0" w:space="0" w:color="auto"/>
                        <w:right w:val="none" w:sz="0" w:space="0" w:color="auto"/>
                      </w:divBdr>
                    </w:div>
                    <w:div w:id="1878273642">
                      <w:marLeft w:val="0"/>
                      <w:marRight w:val="0"/>
                      <w:marTop w:val="0"/>
                      <w:marBottom w:val="0"/>
                      <w:divBdr>
                        <w:top w:val="none" w:sz="0" w:space="0" w:color="auto"/>
                        <w:left w:val="none" w:sz="0" w:space="0" w:color="auto"/>
                        <w:bottom w:val="none" w:sz="0" w:space="0" w:color="auto"/>
                        <w:right w:val="none" w:sz="0" w:space="0" w:color="auto"/>
                      </w:divBdr>
                    </w:div>
                    <w:div w:id="2107340888">
                      <w:marLeft w:val="0"/>
                      <w:marRight w:val="0"/>
                      <w:marTop w:val="225"/>
                      <w:marBottom w:val="0"/>
                      <w:divBdr>
                        <w:top w:val="single" w:sz="6" w:space="11" w:color="108AC6"/>
                        <w:left w:val="none" w:sz="0" w:space="0" w:color="auto"/>
                        <w:bottom w:val="none" w:sz="0" w:space="0" w:color="auto"/>
                        <w:right w:val="none" w:sz="0" w:space="0" w:color="auto"/>
                      </w:divBdr>
                    </w:div>
                  </w:divsChild>
                </w:div>
              </w:divsChild>
            </w:div>
            <w:div w:id="1764303043">
              <w:marLeft w:val="0"/>
              <w:marRight w:val="45"/>
              <w:marTop w:val="45"/>
              <w:marBottom w:val="0"/>
              <w:divBdr>
                <w:top w:val="single" w:sz="6" w:space="8" w:color="108AC6"/>
                <w:left w:val="single" w:sz="6" w:space="2" w:color="108AC6"/>
                <w:bottom w:val="single" w:sz="6" w:space="0" w:color="108AC6"/>
                <w:right w:val="single" w:sz="6" w:space="2" w:color="108AC6"/>
              </w:divBdr>
              <w:divsChild>
                <w:div w:id="160439165">
                  <w:marLeft w:val="0"/>
                  <w:marRight w:val="0"/>
                  <w:marTop w:val="0"/>
                  <w:marBottom w:val="300"/>
                  <w:divBdr>
                    <w:top w:val="none" w:sz="0" w:space="0" w:color="auto"/>
                    <w:left w:val="none" w:sz="0" w:space="0" w:color="auto"/>
                    <w:bottom w:val="none" w:sz="0" w:space="0" w:color="auto"/>
                    <w:right w:val="none" w:sz="0" w:space="0" w:color="auto"/>
                  </w:divBdr>
                  <w:divsChild>
                    <w:div w:id="537208013">
                      <w:marLeft w:val="75"/>
                      <w:marRight w:val="0"/>
                      <w:marTop w:val="150"/>
                      <w:marBottom w:val="0"/>
                      <w:divBdr>
                        <w:top w:val="none" w:sz="0" w:space="0" w:color="auto"/>
                        <w:left w:val="none" w:sz="0" w:space="0" w:color="auto"/>
                        <w:bottom w:val="none" w:sz="0" w:space="0" w:color="auto"/>
                        <w:right w:val="none" w:sz="0" w:space="0" w:color="auto"/>
                      </w:divBdr>
                      <w:divsChild>
                        <w:div w:id="1312908412">
                          <w:marLeft w:val="0"/>
                          <w:marRight w:val="0"/>
                          <w:marTop w:val="0"/>
                          <w:marBottom w:val="0"/>
                          <w:divBdr>
                            <w:top w:val="none" w:sz="0" w:space="0" w:color="auto"/>
                            <w:left w:val="none" w:sz="0" w:space="0" w:color="auto"/>
                            <w:bottom w:val="none" w:sz="0" w:space="0" w:color="auto"/>
                            <w:right w:val="none" w:sz="0" w:space="0" w:color="auto"/>
                          </w:divBdr>
                        </w:div>
                        <w:div w:id="1648708982">
                          <w:marLeft w:val="0"/>
                          <w:marRight w:val="0"/>
                          <w:marTop w:val="0"/>
                          <w:marBottom w:val="0"/>
                          <w:divBdr>
                            <w:top w:val="none" w:sz="0" w:space="0" w:color="auto"/>
                            <w:left w:val="none" w:sz="0" w:space="0" w:color="auto"/>
                            <w:bottom w:val="none" w:sz="0" w:space="0" w:color="auto"/>
                            <w:right w:val="none" w:sz="0" w:space="0" w:color="auto"/>
                          </w:divBdr>
                        </w:div>
                      </w:divsChild>
                    </w:div>
                    <w:div w:id="1011643956">
                      <w:marLeft w:val="75"/>
                      <w:marRight w:val="0"/>
                      <w:marTop w:val="150"/>
                      <w:marBottom w:val="0"/>
                      <w:divBdr>
                        <w:top w:val="none" w:sz="0" w:space="0" w:color="auto"/>
                        <w:left w:val="none" w:sz="0" w:space="0" w:color="auto"/>
                        <w:bottom w:val="none" w:sz="0" w:space="0" w:color="auto"/>
                        <w:right w:val="none" w:sz="0" w:space="0" w:color="auto"/>
                      </w:divBdr>
                      <w:divsChild>
                        <w:div w:id="1167599997">
                          <w:marLeft w:val="0"/>
                          <w:marRight w:val="0"/>
                          <w:marTop w:val="0"/>
                          <w:marBottom w:val="0"/>
                          <w:divBdr>
                            <w:top w:val="none" w:sz="0" w:space="0" w:color="auto"/>
                            <w:left w:val="none" w:sz="0" w:space="0" w:color="auto"/>
                            <w:bottom w:val="none" w:sz="0" w:space="0" w:color="auto"/>
                            <w:right w:val="none" w:sz="0" w:space="0" w:color="auto"/>
                          </w:divBdr>
                        </w:div>
                        <w:div w:id="1299143955">
                          <w:marLeft w:val="0"/>
                          <w:marRight w:val="0"/>
                          <w:marTop w:val="0"/>
                          <w:marBottom w:val="0"/>
                          <w:divBdr>
                            <w:top w:val="none" w:sz="0" w:space="0" w:color="auto"/>
                            <w:left w:val="none" w:sz="0" w:space="0" w:color="auto"/>
                            <w:bottom w:val="none" w:sz="0" w:space="0" w:color="auto"/>
                            <w:right w:val="none" w:sz="0" w:space="0" w:color="auto"/>
                          </w:divBdr>
                        </w:div>
                      </w:divsChild>
                    </w:div>
                    <w:div w:id="1015620576">
                      <w:marLeft w:val="75"/>
                      <w:marRight w:val="0"/>
                      <w:marTop w:val="150"/>
                      <w:marBottom w:val="0"/>
                      <w:divBdr>
                        <w:top w:val="none" w:sz="0" w:space="0" w:color="auto"/>
                        <w:left w:val="none" w:sz="0" w:space="0" w:color="auto"/>
                        <w:bottom w:val="none" w:sz="0" w:space="0" w:color="auto"/>
                        <w:right w:val="none" w:sz="0" w:space="0" w:color="auto"/>
                      </w:divBdr>
                      <w:divsChild>
                        <w:div w:id="1734355450">
                          <w:marLeft w:val="0"/>
                          <w:marRight w:val="0"/>
                          <w:marTop w:val="0"/>
                          <w:marBottom w:val="0"/>
                          <w:divBdr>
                            <w:top w:val="none" w:sz="0" w:space="0" w:color="auto"/>
                            <w:left w:val="none" w:sz="0" w:space="0" w:color="auto"/>
                            <w:bottom w:val="none" w:sz="0" w:space="0" w:color="auto"/>
                            <w:right w:val="none" w:sz="0" w:space="0" w:color="auto"/>
                          </w:divBdr>
                        </w:div>
                        <w:div w:id="2035884026">
                          <w:marLeft w:val="0"/>
                          <w:marRight w:val="0"/>
                          <w:marTop w:val="0"/>
                          <w:marBottom w:val="0"/>
                          <w:divBdr>
                            <w:top w:val="none" w:sz="0" w:space="0" w:color="auto"/>
                            <w:left w:val="none" w:sz="0" w:space="0" w:color="auto"/>
                            <w:bottom w:val="none" w:sz="0" w:space="0" w:color="auto"/>
                            <w:right w:val="none" w:sz="0" w:space="0" w:color="auto"/>
                          </w:divBdr>
                        </w:div>
                      </w:divsChild>
                    </w:div>
                    <w:div w:id="1957103186">
                      <w:marLeft w:val="75"/>
                      <w:marRight w:val="0"/>
                      <w:marTop w:val="150"/>
                      <w:marBottom w:val="0"/>
                      <w:divBdr>
                        <w:top w:val="none" w:sz="0" w:space="0" w:color="auto"/>
                        <w:left w:val="none" w:sz="0" w:space="0" w:color="auto"/>
                        <w:bottom w:val="none" w:sz="0" w:space="0" w:color="auto"/>
                        <w:right w:val="none" w:sz="0" w:space="0" w:color="auto"/>
                      </w:divBdr>
                      <w:divsChild>
                        <w:div w:id="700982214">
                          <w:marLeft w:val="0"/>
                          <w:marRight w:val="0"/>
                          <w:marTop w:val="0"/>
                          <w:marBottom w:val="0"/>
                          <w:divBdr>
                            <w:top w:val="none" w:sz="0" w:space="0" w:color="auto"/>
                            <w:left w:val="none" w:sz="0" w:space="0" w:color="auto"/>
                            <w:bottom w:val="none" w:sz="0" w:space="0" w:color="auto"/>
                            <w:right w:val="none" w:sz="0" w:space="0" w:color="auto"/>
                          </w:divBdr>
                        </w:div>
                        <w:div w:id="1374308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101179">
                  <w:marLeft w:val="0"/>
                  <w:marRight w:val="0"/>
                  <w:marTop w:val="0"/>
                  <w:marBottom w:val="0"/>
                  <w:divBdr>
                    <w:top w:val="none" w:sz="0" w:space="0" w:color="auto"/>
                    <w:left w:val="none" w:sz="0" w:space="0" w:color="auto"/>
                    <w:bottom w:val="none" w:sz="0" w:space="0" w:color="auto"/>
                    <w:right w:val="none" w:sz="0" w:space="0" w:color="auto"/>
                  </w:divBdr>
                </w:div>
                <w:div w:id="572206906">
                  <w:marLeft w:val="0"/>
                  <w:marRight w:val="0"/>
                  <w:marTop w:val="0"/>
                  <w:marBottom w:val="0"/>
                  <w:divBdr>
                    <w:top w:val="none" w:sz="0" w:space="0" w:color="auto"/>
                    <w:left w:val="none" w:sz="0" w:space="0" w:color="auto"/>
                    <w:bottom w:val="none" w:sz="0" w:space="0" w:color="auto"/>
                    <w:right w:val="none" w:sz="0" w:space="0" w:color="auto"/>
                  </w:divBdr>
                </w:div>
                <w:div w:id="1069772457">
                  <w:marLeft w:val="0"/>
                  <w:marRight w:val="0"/>
                  <w:marTop w:val="0"/>
                  <w:marBottom w:val="300"/>
                  <w:divBdr>
                    <w:top w:val="none" w:sz="0" w:space="0" w:color="auto"/>
                    <w:left w:val="none" w:sz="0" w:space="0" w:color="auto"/>
                    <w:bottom w:val="none" w:sz="0" w:space="0" w:color="auto"/>
                    <w:right w:val="none" w:sz="0" w:space="0" w:color="auto"/>
                  </w:divBdr>
                </w:div>
                <w:div w:id="1544055406">
                  <w:marLeft w:val="0"/>
                  <w:marRight w:val="0"/>
                  <w:marTop w:val="0"/>
                  <w:marBottom w:val="0"/>
                  <w:divBdr>
                    <w:top w:val="none" w:sz="0" w:space="0" w:color="auto"/>
                    <w:left w:val="none" w:sz="0" w:space="0" w:color="auto"/>
                    <w:bottom w:val="none" w:sz="0" w:space="0" w:color="auto"/>
                    <w:right w:val="none" w:sz="0" w:space="0" w:color="auto"/>
                  </w:divBdr>
                </w:div>
                <w:div w:id="1569850341">
                  <w:marLeft w:val="0"/>
                  <w:marRight w:val="0"/>
                  <w:marTop w:val="0"/>
                  <w:marBottom w:val="0"/>
                  <w:divBdr>
                    <w:top w:val="single" w:sz="6" w:space="8" w:color="CCCCCC"/>
                    <w:left w:val="single" w:sz="6" w:space="8" w:color="CCCCCC"/>
                    <w:bottom w:val="single" w:sz="6" w:space="8" w:color="CCCCCC"/>
                    <w:right w:val="single" w:sz="6" w:space="8" w:color="CCCCCC"/>
                  </w:divBdr>
                </w:div>
                <w:div w:id="1960378496">
                  <w:marLeft w:val="0"/>
                  <w:marRight w:val="0"/>
                  <w:marTop w:val="0"/>
                  <w:marBottom w:val="0"/>
                  <w:divBdr>
                    <w:top w:val="none" w:sz="0" w:space="0" w:color="auto"/>
                    <w:left w:val="none" w:sz="0" w:space="0" w:color="auto"/>
                    <w:bottom w:val="none" w:sz="0" w:space="0" w:color="auto"/>
                    <w:right w:val="none" w:sz="0" w:space="0" w:color="auto"/>
                  </w:divBdr>
                </w:div>
                <w:div w:id="2057385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3147395">
      <w:bodyDiv w:val="1"/>
      <w:marLeft w:val="0"/>
      <w:marRight w:val="0"/>
      <w:marTop w:val="0"/>
      <w:marBottom w:val="0"/>
      <w:divBdr>
        <w:top w:val="none" w:sz="0" w:space="0" w:color="auto"/>
        <w:left w:val="none" w:sz="0" w:space="0" w:color="auto"/>
        <w:bottom w:val="none" w:sz="0" w:space="0" w:color="auto"/>
        <w:right w:val="none" w:sz="0" w:space="0" w:color="auto"/>
      </w:divBdr>
    </w:div>
    <w:div w:id="944508333">
      <w:bodyDiv w:val="1"/>
      <w:marLeft w:val="0"/>
      <w:marRight w:val="0"/>
      <w:marTop w:val="0"/>
      <w:marBottom w:val="0"/>
      <w:divBdr>
        <w:top w:val="none" w:sz="0" w:space="0" w:color="auto"/>
        <w:left w:val="none" w:sz="0" w:space="0" w:color="auto"/>
        <w:bottom w:val="none" w:sz="0" w:space="0" w:color="auto"/>
        <w:right w:val="none" w:sz="0" w:space="0" w:color="auto"/>
      </w:divBdr>
    </w:div>
    <w:div w:id="955526477">
      <w:bodyDiv w:val="1"/>
      <w:marLeft w:val="0"/>
      <w:marRight w:val="0"/>
      <w:marTop w:val="0"/>
      <w:marBottom w:val="0"/>
      <w:divBdr>
        <w:top w:val="none" w:sz="0" w:space="0" w:color="auto"/>
        <w:left w:val="none" w:sz="0" w:space="0" w:color="auto"/>
        <w:bottom w:val="none" w:sz="0" w:space="0" w:color="auto"/>
        <w:right w:val="none" w:sz="0" w:space="0" w:color="auto"/>
      </w:divBdr>
      <w:divsChild>
        <w:div w:id="222451834">
          <w:marLeft w:val="0"/>
          <w:marRight w:val="0"/>
          <w:marTop w:val="0"/>
          <w:marBottom w:val="0"/>
          <w:divBdr>
            <w:top w:val="none" w:sz="0" w:space="0" w:color="auto"/>
            <w:left w:val="none" w:sz="0" w:space="0" w:color="auto"/>
            <w:bottom w:val="none" w:sz="0" w:space="0" w:color="auto"/>
            <w:right w:val="none" w:sz="0" w:space="0" w:color="auto"/>
          </w:divBdr>
          <w:divsChild>
            <w:div w:id="744374053">
              <w:marLeft w:val="0"/>
              <w:marRight w:val="0"/>
              <w:marTop w:val="0"/>
              <w:marBottom w:val="0"/>
              <w:divBdr>
                <w:top w:val="none" w:sz="0" w:space="0" w:color="auto"/>
                <w:left w:val="none" w:sz="0" w:space="0" w:color="auto"/>
                <w:bottom w:val="none" w:sz="0" w:space="0" w:color="auto"/>
                <w:right w:val="none" w:sz="0" w:space="0" w:color="auto"/>
              </w:divBdr>
            </w:div>
          </w:divsChild>
        </w:div>
        <w:div w:id="1334793569">
          <w:marLeft w:val="0"/>
          <w:marRight w:val="0"/>
          <w:marTop w:val="0"/>
          <w:marBottom w:val="0"/>
          <w:divBdr>
            <w:top w:val="none" w:sz="0" w:space="0" w:color="auto"/>
            <w:left w:val="none" w:sz="0" w:space="0" w:color="auto"/>
            <w:bottom w:val="none" w:sz="0" w:space="0" w:color="auto"/>
            <w:right w:val="none" w:sz="0" w:space="0" w:color="auto"/>
          </w:divBdr>
          <w:divsChild>
            <w:div w:id="906722088">
              <w:marLeft w:val="0"/>
              <w:marRight w:val="0"/>
              <w:marTop w:val="0"/>
              <w:marBottom w:val="0"/>
              <w:divBdr>
                <w:top w:val="none" w:sz="0" w:space="0" w:color="auto"/>
                <w:left w:val="none" w:sz="0" w:space="0" w:color="auto"/>
                <w:bottom w:val="none" w:sz="0" w:space="0" w:color="auto"/>
                <w:right w:val="none" w:sz="0" w:space="0" w:color="auto"/>
              </w:divBdr>
            </w:div>
          </w:divsChild>
        </w:div>
        <w:div w:id="1915625769">
          <w:marLeft w:val="0"/>
          <w:marRight w:val="0"/>
          <w:marTop w:val="0"/>
          <w:marBottom w:val="0"/>
          <w:divBdr>
            <w:top w:val="none" w:sz="0" w:space="0" w:color="auto"/>
            <w:left w:val="none" w:sz="0" w:space="0" w:color="auto"/>
            <w:bottom w:val="none" w:sz="0" w:space="0" w:color="auto"/>
            <w:right w:val="none" w:sz="0" w:space="0" w:color="auto"/>
          </w:divBdr>
          <w:divsChild>
            <w:div w:id="1560897116">
              <w:marLeft w:val="0"/>
              <w:marRight w:val="0"/>
              <w:marTop w:val="0"/>
              <w:marBottom w:val="0"/>
              <w:divBdr>
                <w:top w:val="none" w:sz="0" w:space="0" w:color="auto"/>
                <w:left w:val="none" w:sz="0" w:space="0" w:color="auto"/>
                <w:bottom w:val="none" w:sz="0" w:space="0" w:color="auto"/>
                <w:right w:val="none" w:sz="0" w:space="0" w:color="auto"/>
              </w:divBdr>
            </w:div>
          </w:divsChild>
        </w:div>
        <w:div w:id="2021620172">
          <w:marLeft w:val="0"/>
          <w:marRight w:val="0"/>
          <w:marTop w:val="0"/>
          <w:marBottom w:val="0"/>
          <w:divBdr>
            <w:top w:val="none" w:sz="0" w:space="0" w:color="auto"/>
            <w:left w:val="none" w:sz="0" w:space="0" w:color="auto"/>
            <w:bottom w:val="none" w:sz="0" w:space="0" w:color="auto"/>
            <w:right w:val="none" w:sz="0" w:space="0" w:color="auto"/>
          </w:divBdr>
          <w:divsChild>
            <w:div w:id="470757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420054">
      <w:bodyDiv w:val="1"/>
      <w:marLeft w:val="0"/>
      <w:marRight w:val="0"/>
      <w:marTop w:val="0"/>
      <w:marBottom w:val="0"/>
      <w:divBdr>
        <w:top w:val="none" w:sz="0" w:space="0" w:color="auto"/>
        <w:left w:val="none" w:sz="0" w:space="0" w:color="auto"/>
        <w:bottom w:val="none" w:sz="0" w:space="0" w:color="auto"/>
        <w:right w:val="none" w:sz="0" w:space="0" w:color="auto"/>
      </w:divBdr>
    </w:div>
    <w:div w:id="958996221">
      <w:bodyDiv w:val="1"/>
      <w:marLeft w:val="0"/>
      <w:marRight w:val="0"/>
      <w:marTop w:val="0"/>
      <w:marBottom w:val="0"/>
      <w:divBdr>
        <w:top w:val="none" w:sz="0" w:space="0" w:color="auto"/>
        <w:left w:val="none" w:sz="0" w:space="0" w:color="auto"/>
        <w:bottom w:val="none" w:sz="0" w:space="0" w:color="auto"/>
        <w:right w:val="none" w:sz="0" w:space="0" w:color="auto"/>
      </w:divBdr>
    </w:div>
    <w:div w:id="964844735">
      <w:bodyDiv w:val="1"/>
      <w:marLeft w:val="0"/>
      <w:marRight w:val="0"/>
      <w:marTop w:val="0"/>
      <w:marBottom w:val="0"/>
      <w:divBdr>
        <w:top w:val="none" w:sz="0" w:space="0" w:color="auto"/>
        <w:left w:val="none" w:sz="0" w:space="0" w:color="auto"/>
        <w:bottom w:val="none" w:sz="0" w:space="0" w:color="auto"/>
        <w:right w:val="none" w:sz="0" w:space="0" w:color="auto"/>
      </w:divBdr>
    </w:div>
    <w:div w:id="966934872">
      <w:bodyDiv w:val="1"/>
      <w:marLeft w:val="0"/>
      <w:marRight w:val="0"/>
      <w:marTop w:val="0"/>
      <w:marBottom w:val="0"/>
      <w:divBdr>
        <w:top w:val="none" w:sz="0" w:space="0" w:color="auto"/>
        <w:left w:val="none" w:sz="0" w:space="0" w:color="auto"/>
        <w:bottom w:val="none" w:sz="0" w:space="0" w:color="auto"/>
        <w:right w:val="none" w:sz="0" w:space="0" w:color="auto"/>
      </w:divBdr>
    </w:div>
    <w:div w:id="972638650">
      <w:bodyDiv w:val="1"/>
      <w:marLeft w:val="0"/>
      <w:marRight w:val="0"/>
      <w:marTop w:val="0"/>
      <w:marBottom w:val="0"/>
      <w:divBdr>
        <w:top w:val="none" w:sz="0" w:space="0" w:color="auto"/>
        <w:left w:val="none" w:sz="0" w:space="0" w:color="auto"/>
        <w:bottom w:val="none" w:sz="0" w:space="0" w:color="auto"/>
        <w:right w:val="none" w:sz="0" w:space="0" w:color="auto"/>
      </w:divBdr>
    </w:div>
    <w:div w:id="977683443">
      <w:bodyDiv w:val="1"/>
      <w:marLeft w:val="0"/>
      <w:marRight w:val="0"/>
      <w:marTop w:val="0"/>
      <w:marBottom w:val="0"/>
      <w:divBdr>
        <w:top w:val="none" w:sz="0" w:space="0" w:color="auto"/>
        <w:left w:val="none" w:sz="0" w:space="0" w:color="auto"/>
        <w:bottom w:val="none" w:sz="0" w:space="0" w:color="auto"/>
        <w:right w:val="none" w:sz="0" w:space="0" w:color="auto"/>
      </w:divBdr>
    </w:div>
    <w:div w:id="981926285">
      <w:bodyDiv w:val="1"/>
      <w:marLeft w:val="0"/>
      <w:marRight w:val="0"/>
      <w:marTop w:val="0"/>
      <w:marBottom w:val="0"/>
      <w:divBdr>
        <w:top w:val="none" w:sz="0" w:space="0" w:color="auto"/>
        <w:left w:val="none" w:sz="0" w:space="0" w:color="auto"/>
        <w:bottom w:val="none" w:sz="0" w:space="0" w:color="auto"/>
        <w:right w:val="none" w:sz="0" w:space="0" w:color="auto"/>
      </w:divBdr>
    </w:div>
    <w:div w:id="990981715">
      <w:bodyDiv w:val="1"/>
      <w:marLeft w:val="0"/>
      <w:marRight w:val="0"/>
      <w:marTop w:val="0"/>
      <w:marBottom w:val="0"/>
      <w:divBdr>
        <w:top w:val="none" w:sz="0" w:space="0" w:color="auto"/>
        <w:left w:val="none" w:sz="0" w:space="0" w:color="auto"/>
        <w:bottom w:val="none" w:sz="0" w:space="0" w:color="auto"/>
        <w:right w:val="none" w:sz="0" w:space="0" w:color="auto"/>
      </w:divBdr>
    </w:div>
    <w:div w:id="996423496">
      <w:bodyDiv w:val="1"/>
      <w:marLeft w:val="0"/>
      <w:marRight w:val="0"/>
      <w:marTop w:val="0"/>
      <w:marBottom w:val="0"/>
      <w:divBdr>
        <w:top w:val="none" w:sz="0" w:space="0" w:color="auto"/>
        <w:left w:val="none" w:sz="0" w:space="0" w:color="auto"/>
        <w:bottom w:val="none" w:sz="0" w:space="0" w:color="auto"/>
        <w:right w:val="none" w:sz="0" w:space="0" w:color="auto"/>
      </w:divBdr>
      <w:divsChild>
        <w:div w:id="442001754">
          <w:marLeft w:val="0"/>
          <w:marRight w:val="0"/>
          <w:marTop w:val="180"/>
          <w:marBottom w:val="180"/>
          <w:divBdr>
            <w:top w:val="none" w:sz="0" w:space="0" w:color="auto"/>
            <w:left w:val="none" w:sz="0" w:space="0" w:color="auto"/>
            <w:bottom w:val="none" w:sz="0" w:space="0" w:color="auto"/>
            <w:right w:val="none" w:sz="0" w:space="0" w:color="auto"/>
          </w:divBdr>
        </w:div>
        <w:div w:id="469247437">
          <w:marLeft w:val="0"/>
          <w:marRight w:val="0"/>
          <w:marTop w:val="180"/>
          <w:marBottom w:val="180"/>
          <w:divBdr>
            <w:top w:val="none" w:sz="0" w:space="0" w:color="auto"/>
            <w:left w:val="none" w:sz="0" w:space="0" w:color="auto"/>
            <w:bottom w:val="none" w:sz="0" w:space="0" w:color="auto"/>
            <w:right w:val="none" w:sz="0" w:space="0" w:color="auto"/>
          </w:divBdr>
        </w:div>
        <w:div w:id="1131484457">
          <w:marLeft w:val="0"/>
          <w:marRight w:val="0"/>
          <w:marTop w:val="180"/>
          <w:marBottom w:val="180"/>
          <w:divBdr>
            <w:top w:val="none" w:sz="0" w:space="0" w:color="auto"/>
            <w:left w:val="none" w:sz="0" w:space="0" w:color="auto"/>
            <w:bottom w:val="none" w:sz="0" w:space="0" w:color="auto"/>
            <w:right w:val="none" w:sz="0" w:space="0" w:color="auto"/>
          </w:divBdr>
        </w:div>
      </w:divsChild>
    </w:div>
    <w:div w:id="1001934370">
      <w:bodyDiv w:val="1"/>
      <w:marLeft w:val="0"/>
      <w:marRight w:val="0"/>
      <w:marTop w:val="0"/>
      <w:marBottom w:val="0"/>
      <w:divBdr>
        <w:top w:val="none" w:sz="0" w:space="0" w:color="auto"/>
        <w:left w:val="none" w:sz="0" w:space="0" w:color="auto"/>
        <w:bottom w:val="none" w:sz="0" w:space="0" w:color="auto"/>
        <w:right w:val="none" w:sz="0" w:space="0" w:color="auto"/>
      </w:divBdr>
    </w:div>
    <w:div w:id="1004363120">
      <w:bodyDiv w:val="1"/>
      <w:marLeft w:val="0"/>
      <w:marRight w:val="0"/>
      <w:marTop w:val="0"/>
      <w:marBottom w:val="0"/>
      <w:divBdr>
        <w:top w:val="none" w:sz="0" w:space="0" w:color="auto"/>
        <w:left w:val="none" w:sz="0" w:space="0" w:color="auto"/>
        <w:bottom w:val="none" w:sz="0" w:space="0" w:color="auto"/>
        <w:right w:val="none" w:sz="0" w:space="0" w:color="auto"/>
      </w:divBdr>
    </w:div>
    <w:div w:id="1008141521">
      <w:bodyDiv w:val="1"/>
      <w:marLeft w:val="0"/>
      <w:marRight w:val="0"/>
      <w:marTop w:val="0"/>
      <w:marBottom w:val="0"/>
      <w:divBdr>
        <w:top w:val="none" w:sz="0" w:space="0" w:color="auto"/>
        <w:left w:val="none" w:sz="0" w:space="0" w:color="auto"/>
        <w:bottom w:val="none" w:sz="0" w:space="0" w:color="auto"/>
        <w:right w:val="none" w:sz="0" w:space="0" w:color="auto"/>
      </w:divBdr>
      <w:divsChild>
        <w:div w:id="824132097">
          <w:marLeft w:val="0"/>
          <w:marRight w:val="0"/>
          <w:marTop w:val="0"/>
          <w:marBottom w:val="0"/>
          <w:divBdr>
            <w:top w:val="none" w:sz="0" w:space="0" w:color="auto"/>
            <w:left w:val="none" w:sz="0" w:space="0" w:color="auto"/>
            <w:bottom w:val="none" w:sz="0" w:space="0" w:color="auto"/>
            <w:right w:val="none" w:sz="0" w:space="0" w:color="auto"/>
          </w:divBdr>
        </w:div>
      </w:divsChild>
    </w:div>
    <w:div w:id="1014307384">
      <w:bodyDiv w:val="1"/>
      <w:marLeft w:val="0"/>
      <w:marRight w:val="0"/>
      <w:marTop w:val="0"/>
      <w:marBottom w:val="0"/>
      <w:divBdr>
        <w:top w:val="none" w:sz="0" w:space="0" w:color="auto"/>
        <w:left w:val="none" w:sz="0" w:space="0" w:color="auto"/>
        <w:bottom w:val="none" w:sz="0" w:space="0" w:color="auto"/>
        <w:right w:val="none" w:sz="0" w:space="0" w:color="auto"/>
      </w:divBdr>
    </w:div>
    <w:div w:id="1018893564">
      <w:bodyDiv w:val="1"/>
      <w:marLeft w:val="0"/>
      <w:marRight w:val="0"/>
      <w:marTop w:val="0"/>
      <w:marBottom w:val="0"/>
      <w:divBdr>
        <w:top w:val="none" w:sz="0" w:space="0" w:color="auto"/>
        <w:left w:val="none" w:sz="0" w:space="0" w:color="auto"/>
        <w:bottom w:val="none" w:sz="0" w:space="0" w:color="auto"/>
        <w:right w:val="none" w:sz="0" w:space="0" w:color="auto"/>
      </w:divBdr>
    </w:div>
    <w:div w:id="1021786678">
      <w:bodyDiv w:val="1"/>
      <w:marLeft w:val="0"/>
      <w:marRight w:val="0"/>
      <w:marTop w:val="0"/>
      <w:marBottom w:val="0"/>
      <w:divBdr>
        <w:top w:val="none" w:sz="0" w:space="0" w:color="auto"/>
        <w:left w:val="none" w:sz="0" w:space="0" w:color="auto"/>
        <w:bottom w:val="none" w:sz="0" w:space="0" w:color="auto"/>
        <w:right w:val="none" w:sz="0" w:space="0" w:color="auto"/>
      </w:divBdr>
      <w:divsChild>
        <w:div w:id="1751538169">
          <w:marLeft w:val="0"/>
          <w:marRight w:val="0"/>
          <w:marTop w:val="0"/>
          <w:marBottom w:val="0"/>
          <w:divBdr>
            <w:top w:val="none" w:sz="0" w:space="0" w:color="auto"/>
            <w:left w:val="none" w:sz="0" w:space="0" w:color="auto"/>
            <w:bottom w:val="none" w:sz="0" w:space="0" w:color="auto"/>
            <w:right w:val="none" w:sz="0" w:space="0" w:color="auto"/>
          </w:divBdr>
        </w:div>
      </w:divsChild>
    </w:div>
    <w:div w:id="1021857113">
      <w:bodyDiv w:val="1"/>
      <w:marLeft w:val="0"/>
      <w:marRight w:val="0"/>
      <w:marTop w:val="0"/>
      <w:marBottom w:val="0"/>
      <w:divBdr>
        <w:top w:val="none" w:sz="0" w:space="0" w:color="auto"/>
        <w:left w:val="none" w:sz="0" w:space="0" w:color="auto"/>
        <w:bottom w:val="none" w:sz="0" w:space="0" w:color="auto"/>
        <w:right w:val="none" w:sz="0" w:space="0" w:color="auto"/>
      </w:divBdr>
      <w:divsChild>
        <w:div w:id="195850106">
          <w:marLeft w:val="0"/>
          <w:marRight w:val="0"/>
          <w:marTop w:val="0"/>
          <w:marBottom w:val="0"/>
          <w:divBdr>
            <w:top w:val="none" w:sz="0" w:space="0" w:color="auto"/>
            <w:left w:val="none" w:sz="0" w:space="0" w:color="auto"/>
            <w:bottom w:val="none" w:sz="0" w:space="0" w:color="auto"/>
            <w:right w:val="none" w:sz="0" w:space="0" w:color="auto"/>
          </w:divBdr>
        </w:div>
        <w:div w:id="267661376">
          <w:blockQuote w:val="1"/>
          <w:marLeft w:val="720"/>
          <w:marRight w:val="720"/>
          <w:marTop w:val="100"/>
          <w:marBottom w:val="100"/>
          <w:divBdr>
            <w:top w:val="none" w:sz="0" w:space="0" w:color="auto"/>
            <w:left w:val="none" w:sz="0" w:space="0" w:color="auto"/>
            <w:bottom w:val="none" w:sz="0" w:space="0" w:color="auto"/>
            <w:right w:val="none" w:sz="0" w:space="0" w:color="auto"/>
          </w:divBdr>
        </w:div>
        <w:div w:id="6779286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28601093">
      <w:bodyDiv w:val="1"/>
      <w:marLeft w:val="0"/>
      <w:marRight w:val="0"/>
      <w:marTop w:val="0"/>
      <w:marBottom w:val="0"/>
      <w:divBdr>
        <w:top w:val="none" w:sz="0" w:space="0" w:color="auto"/>
        <w:left w:val="none" w:sz="0" w:space="0" w:color="auto"/>
        <w:bottom w:val="none" w:sz="0" w:space="0" w:color="auto"/>
        <w:right w:val="none" w:sz="0" w:space="0" w:color="auto"/>
      </w:divBdr>
    </w:div>
    <w:div w:id="1030376317">
      <w:bodyDiv w:val="1"/>
      <w:marLeft w:val="0"/>
      <w:marRight w:val="0"/>
      <w:marTop w:val="0"/>
      <w:marBottom w:val="0"/>
      <w:divBdr>
        <w:top w:val="none" w:sz="0" w:space="0" w:color="auto"/>
        <w:left w:val="none" w:sz="0" w:space="0" w:color="auto"/>
        <w:bottom w:val="none" w:sz="0" w:space="0" w:color="auto"/>
        <w:right w:val="none" w:sz="0" w:space="0" w:color="auto"/>
      </w:divBdr>
    </w:div>
    <w:div w:id="1044477719">
      <w:bodyDiv w:val="1"/>
      <w:marLeft w:val="0"/>
      <w:marRight w:val="0"/>
      <w:marTop w:val="0"/>
      <w:marBottom w:val="0"/>
      <w:divBdr>
        <w:top w:val="none" w:sz="0" w:space="0" w:color="auto"/>
        <w:left w:val="none" w:sz="0" w:space="0" w:color="auto"/>
        <w:bottom w:val="none" w:sz="0" w:space="0" w:color="auto"/>
        <w:right w:val="none" w:sz="0" w:space="0" w:color="auto"/>
      </w:divBdr>
    </w:div>
    <w:div w:id="1048214650">
      <w:bodyDiv w:val="1"/>
      <w:marLeft w:val="0"/>
      <w:marRight w:val="0"/>
      <w:marTop w:val="0"/>
      <w:marBottom w:val="0"/>
      <w:divBdr>
        <w:top w:val="none" w:sz="0" w:space="0" w:color="auto"/>
        <w:left w:val="none" w:sz="0" w:space="0" w:color="auto"/>
        <w:bottom w:val="none" w:sz="0" w:space="0" w:color="auto"/>
        <w:right w:val="none" w:sz="0" w:space="0" w:color="auto"/>
      </w:divBdr>
    </w:div>
    <w:div w:id="1051462698">
      <w:bodyDiv w:val="1"/>
      <w:marLeft w:val="0"/>
      <w:marRight w:val="0"/>
      <w:marTop w:val="0"/>
      <w:marBottom w:val="0"/>
      <w:divBdr>
        <w:top w:val="none" w:sz="0" w:space="0" w:color="auto"/>
        <w:left w:val="none" w:sz="0" w:space="0" w:color="auto"/>
        <w:bottom w:val="none" w:sz="0" w:space="0" w:color="auto"/>
        <w:right w:val="none" w:sz="0" w:space="0" w:color="auto"/>
      </w:divBdr>
    </w:div>
    <w:div w:id="1052115571">
      <w:bodyDiv w:val="1"/>
      <w:marLeft w:val="0"/>
      <w:marRight w:val="0"/>
      <w:marTop w:val="0"/>
      <w:marBottom w:val="0"/>
      <w:divBdr>
        <w:top w:val="none" w:sz="0" w:space="0" w:color="auto"/>
        <w:left w:val="none" w:sz="0" w:space="0" w:color="auto"/>
        <w:bottom w:val="none" w:sz="0" w:space="0" w:color="auto"/>
        <w:right w:val="none" w:sz="0" w:space="0" w:color="auto"/>
      </w:divBdr>
    </w:div>
    <w:div w:id="1072970672">
      <w:bodyDiv w:val="1"/>
      <w:marLeft w:val="0"/>
      <w:marRight w:val="0"/>
      <w:marTop w:val="0"/>
      <w:marBottom w:val="0"/>
      <w:divBdr>
        <w:top w:val="none" w:sz="0" w:space="0" w:color="auto"/>
        <w:left w:val="none" w:sz="0" w:space="0" w:color="auto"/>
        <w:bottom w:val="none" w:sz="0" w:space="0" w:color="auto"/>
        <w:right w:val="none" w:sz="0" w:space="0" w:color="auto"/>
      </w:divBdr>
    </w:div>
    <w:div w:id="1079399133">
      <w:bodyDiv w:val="1"/>
      <w:marLeft w:val="0"/>
      <w:marRight w:val="0"/>
      <w:marTop w:val="0"/>
      <w:marBottom w:val="0"/>
      <w:divBdr>
        <w:top w:val="none" w:sz="0" w:space="0" w:color="auto"/>
        <w:left w:val="none" w:sz="0" w:space="0" w:color="auto"/>
        <w:bottom w:val="none" w:sz="0" w:space="0" w:color="auto"/>
        <w:right w:val="none" w:sz="0" w:space="0" w:color="auto"/>
      </w:divBdr>
    </w:div>
    <w:div w:id="1084645502">
      <w:bodyDiv w:val="1"/>
      <w:marLeft w:val="0"/>
      <w:marRight w:val="0"/>
      <w:marTop w:val="0"/>
      <w:marBottom w:val="0"/>
      <w:divBdr>
        <w:top w:val="none" w:sz="0" w:space="0" w:color="auto"/>
        <w:left w:val="none" w:sz="0" w:space="0" w:color="auto"/>
        <w:bottom w:val="none" w:sz="0" w:space="0" w:color="auto"/>
        <w:right w:val="none" w:sz="0" w:space="0" w:color="auto"/>
      </w:divBdr>
      <w:divsChild>
        <w:div w:id="147332240">
          <w:marLeft w:val="0"/>
          <w:marRight w:val="0"/>
          <w:marTop w:val="0"/>
          <w:marBottom w:val="300"/>
          <w:divBdr>
            <w:top w:val="none" w:sz="0" w:space="0" w:color="auto"/>
            <w:left w:val="none" w:sz="0" w:space="0" w:color="auto"/>
            <w:bottom w:val="none" w:sz="0" w:space="0" w:color="auto"/>
            <w:right w:val="none" w:sz="0" w:space="0" w:color="auto"/>
          </w:divBdr>
          <w:divsChild>
            <w:div w:id="1782065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226682">
      <w:bodyDiv w:val="1"/>
      <w:marLeft w:val="0"/>
      <w:marRight w:val="0"/>
      <w:marTop w:val="0"/>
      <w:marBottom w:val="0"/>
      <w:divBdr>
        <w:top w:val="none" w:sz="0" w:space="0" w:color="auto"/>
        <w:left w:val="none" w:sz="0" w:space="0" w:color="auto"/>
        <w:bottom w:val="none" w:sz="0" w:space="0" w:color="auto"/>
        <w:right w:val="none" w:sz="0" w:space="0" w:color="auto"/>
      </w:divBdr>
    </w:div>
    <w:div w:id="1087648887">
      <w:bodyDiv w:val="1"/>
      <w:marLeft w:val="0"/>
      <w:marRight w:val="0"/>
      <w:marTop w:val="0"/>
      <w:marBottom w:val="0"/>
      <w:divBdr>
        <w:top w:val="none" w:sz="0" w:space="0" w:color="auto"/>
        <w:left w:val="none" w:sz="0" w:space="0" w:color="auto"/>
        <w:bottom w:val="none" w:sz="0" w:space="0" w:color="auto"/>
        <w:right w:val="none" w:sz="0" w:space="0" w:color="auto"/>
      </w:divBdr>
      <w:divsChild>
        <w:div w:id="69087814">
          <w:marLeft w:val="0"/>
          <w:marRight w:val="0"/>
          <w:marTop w:val="0"/>
          <w:marBottom w:val="0"/>
          <w:divBdr>
            <w:top w:val="none" w:sz="0" w:space="0" w:color="auto"/>
            <w:left w:val="none" w:sz="0" w:space="0" w:color="auto"/>
            <w:bottom w:val="none" w:sz="0" w:space="0" w:color="auto"/>
            <w:right w:val="none" w:sz="0" w:space="0" w:color="auto"/>
          </w:divBdr>
        </w:div>
      </w:divsChild>
    </w:div>
    <w:div w:id="1092164289">
      <w:bodyDiv w:val="1"/>
      <w:marLeft w:val="0"/>
      <w:marRight w:val="0"/>
      <w:marTop w:val="0"/>
      <w:marBottom w:val="0"/>
      <w:divBdr>
        <w:top w:val="none" w:sz="0" w:space="0" w:color="auto"/>
        <w:left w:val="none" w:sz="0" w:space="0" w:color="auto"/>
        <w:bottom w:val="none" w:sz="0" w:space="0" w:color="auto"/>
        <w:right w:val="none" w:sz="0" w:space="0" w:color="auto"/>
      </w:divBdr>
    </w:div>
    <w:div w:id="1097600628">
      <w:bodyDiv w:val="1"/>
      <w:marLeft w:val="0"/>
      <w:marRight w:val="0"/>
      <w:marTop w:val="0"/>
      <w:marBottom w:val="0"/>
      <w:divBdr>
        <w:top w:val="none" w:sz="0" w:space="0" w:color="auto"/>
        <w:left w:val="none" w:sz="0" w:space="0" w:color="auto"/>
        <w:bottom w:val="none" w:sz="0" w:space="0" w:color="auto"/>
        <w:right w:val="none" w:sz="0" w:space="0" w:color="auto"/>
      </w:divBdr>
    </w:div>
    <w:div w:id="1099177517">
      <w:bodyDiv w:val="1"/>
      <w:marLeft w:val="0"/>
      <w:marRight w:val="0"/>
      <w:marTop w:val="0"/>
      <w:marBottom w:val="0"/>
      <w:divBdr>
        <w:top w:val="none" w:sz="0" w:space="0" w:color="auto"/>
        <w:left w:val="none" w:sz="0" w:space="0" w:color="auto"/>
        <w:bottom w:val="none" w:sz="0" w:space="0" w:color="auto"/>
        <w:right w:val="none" w:sz="0" w:space="0" w:color="auto"/>
      </w:divBdr>
    </w:div>
    <w:div w:id="1099642984">
      <w:bodyDiv w:val="1"/>
      <w:marLeft w:val="0"/>
      <w:marRight w:val="0"/>
      <w:marTop w:val="0"/>
      <w:marBottom w:val="0"/>
      <w:divBdr>
        <w:top w:val="none" w:sz="0" w:space="0" w:color="auto"/>
        <w:left w:val="none" w:sz="0" w:space="0" w:color="auto"/>
        <w:bottom w:val="none" w:sz="0" w:space="0" w:color="auto"/>
        <w:right w:val="none" w:sz="0" w:space="0" w:color="auto"/>
      </w:divBdr>
    </w:div>
    <w:div w:id="1106000562">
      <w:bodyDiv w:val="1"/>
      <w:marLeft w:val="0"/>
      <w:marRight w:val="0"/>
      <w:marTop w:val="0"/>
      <w:marBottom w:val="0"/>
      <w:divBdr>
        <w:top w:val="none" w:sz="0" w:space="0" w:color="auto"/>
        <w:left w:val="none" w:sz="0" w:space="0" w:color="auto"/>
        <w:bottom w:val="none" w:sz="0" w:space="0" w:color="auto"/>
        <w:right w:val="none" w:sz="0" w:space="0" w:color="auto"/>
      </w:divBdr>
      <w:divsChild>
        <w:div w:id="232740382">
          <w:marLeft w:val="0"/>
          <w:marRight w:val="0"/>
          <w:marTop w:val="0"/>
          <w:marBottom w:val="0"/>
          <w:divBdr>
            <w:top w:val="none" w:sz="0" w:space="0" w:color="auto"/>
            <w:left w:val="none" w:sz="0" w:space="0" w:color="auto"/>
            <w:bottom w:val="none" w:sz="0" w:space="0" w:color="auto"/>
            <w:right w:val="none" w:sz="0" w:space="0" w:color="auto"/>
          </w:divBdr>
        </w:div>
        <w:div w:id="236019983">
          <w:marLeft w:val="0"/>
          <w:marRight w:val="0"/>
          <w:marTop w:val="0"/>
          <w:marBottom w:val="0"/>
          <w:divBdr>
            <w:top w:val="none" w:sz="0" w:space="0" w:color="auto"/>
            <w:left w:val="none" w:sz="0" w:space="0" w:color="auto"/>
            <w:bottom w:val="none" w:sz="0" w:space="0" w:color="auto"/>
            <w:right w:val="none" w:sz="0" w:space="0" w:color="auto"/>
          </w:divBdr>
        </w:div>
        <w:div w:id="281805414">
          <w:marLeft w:val="0"/>
          <w:marRight w:val="0"/>
          <w:marTop w:val="0"/>
          <w:marBottom w:val="0"/>
          <w:divBdr>
            <w:top w:val="none" w:sz="0" w:space="0" w:color="auto"/>
            <w:left w:val="none" w:sz="0" w:space="0" w:color="auto"/>
            <w:bottom w:val="none" w:sz="0" w:space="0" w:color="auto"/>
            <w:right w:val="none" w:sz="0" w:space="0" w:color="auto"/>
          </w:divBdr>
        </w:div>
        <w:div w:id="335617454">
          <w:marLeft w:val="0"/>
          <w:marRight w:val="0"/>
          <w:marTop w:val="0"/>
          <w:marBottom w:val="0"/>
          <w:divBdr>
            <w:top w:val="none" w:sz="0" w:space="0" w:color="auto"/>
            <w:left w:val="none" w:sz="0" w:space="0" w:color="auto"/>
            <w:bottom w:val="none" w:sz="0" w:space="0" w:color="auto"/>
            <w:right w:val="none" w:sz="0" w:space="0" w:color="auto"/>
          </w:divBdr>
        </w:div>
        <w:div w:id="425464013">
          <w:marLeft w:val="0"/>
          <w:marRight w:val="0"/>
          <w:marTop w:val="0"/>
          <w:marBottom w:val="0"/>
          <w:divBdr>
            <w:top w:val="none" w:sz="0" w:space="0" w:color="auto"/>
            <w:left w:val="none" w:sz="0" w:space="0" w:color="auto"/>
            <w:bottom w:val="none" w:sz="0" w:space="0" w:color="auto"/>
            <w:right w:val="none" w:sz="0" w:space="0" w:color="auto"/>
          </w:divBdr>
        </w:div>
        <w:div w:id="544216382">
          <w:marLeft w:val="0"/>
          <w:marRight w:val="0"/>
          <w:marTop w:val="0"/>
          <w:marBottom w:val="0"/>
          <w:divBdr>
            <w:top w:val="none" w:sz="0" w:space="0" w:color="auto"/>
            <w:left w:val="none" w:sz="0" w:space="0" w:color="auto"/>
            <w:bottom w:val="none" w:sz="0" w:space="0" w:color="auto"/>
            <w:right w:val="none" w:sz="0" w:space="0" w:color="auto"/>
          </w:divBdr>
        </w:div>
        <w:div w:id="620111952">
          <w:marLeft w:val="0"/>
          <w:marRight w:val="0"/>
          <w:marTop w:val="0"/>
          <w:marBottom w:val="0"/>
          <w:divBdr>
            <w:top w:val="none" w:sz="0" w:space="0" w:color="auto"/>
            <w:left w:val="none" w:sz="0" w:space="0" w:color="auto"/>
            <w:bottom w:val="none" w:sz="0" w:space="0" w:color="auto"/>
            <w:right w:val="none" w:sz="0" w:space="0" w:color="auto"/>
          </w:divBdr>
        </w:div>
        <w:div w:id="718866516">
          <w:marLeft w:val="0"/>
          <w:marRight w:val="0"/>
          <w:marTop w:val="0"/>
          <w:marBottom w:val="0"/>
          <w:divBdr>
            <w:top w:val="none" w:sz="0" w:space="0" w:color="auto"/>
            <w:left w:val="none" w:sz="0" w:space="0" w:color="auto"/>
            <w:bottom w:val="none" w:sz="0" w:space="0" w:color="auto"/>
            <w:right w:val="none" w:sz="0" w:space="0" w:color="auto"/>
          </w:divBdr>
        </w:div>
        <w:div w:id="727610178">
          <w:marLeft w:val="0"/>
          <w:marRight w:val="0"/>
          <w:marTop w:val="0"/>
          <w:marBottom w:val="0"/>
          <w:divBdr>
            <w:top w:val="none" w:sz="0" w:space="0" w:color="auto"/>
            <w:left w:val="none" w:sz="0" w:space="0" w:color="auto"/>
            <w:bottom w:val="none" w:sz="0" w:space="0" w:color="auto"/>
            <w:right w:val="none" w:sz="0" w:space="0" w:color="auto"/>
          </w:divBdr>
        </w:div>
        <w:div w:id="1052583890">
          <w:marLeft w:val="0"/>
          <w:marRight w:val="0"/>
          <w:marTop w:val="0"/>
          <w:marBottom w:val="0"/>
          <w:divBdr>
            <w:top w:val="none" w:sz="0" w:space="0" w:color="auto"/>
            <w:left w:val="none" w:sz="0" w:space="0" w:color="auto"/>
            <w:bottom w:val="none" w:sz="0" w:space="0" w:color="auto"/>
            <w:right w:val="none" w:sz="0" w:space="0" w:color="auto"/>
          </w:divBdr>
        </w:div>
        <w:div w:id="1121220629">
          <w:marLeft w:val="0"/>
          <w:marRight w:val="0"/>
          <w:marTop w:val="0"/>
          <w:marBottom w:val="0"/>
          <w:divBdr>
            <w:top w:val="none" w:sz="0" w:space="0" w:color="auto"/>
            <w:left w:val="none" w:sz="0" w:space="0" w:color="auto"/>
            <w:bottom w:val="none" w:sz="0" w:space="0" w:color="auto"/>
            <w:right w:val="none" w:sz="0" w:space="0" w:color="auto"/>
          </w:divBdr>
        </w:div>
        <w:div w:id="1173765014">
          <w:marLeft w:val="0"/>
          <w:marRight w:val="0"/>
          <w:marTop w:val="0"/>
          <w:marBottom w:val="0"/>
          <w:divBdr>
            <w:top w:val="none" w:sz="0" w:space="0" w:color="auto"/>
            <w:left w:val="none" w:sz="0" w:space="0" w:color="auto"/>
            <w:bottom w:val="none" w:sz="0" w:space="0" w:color="auto"/>
            <w:right w:val="none" w:sz="0" w:space="0" w:color="auto"/>
          </w:divBdr>
        </w:div>
        <w:div w:id="1215658737">
          <w:marLeft w:val="0"/>
          <w:marRight w:val="0"/>
          <w:marTop w:val="0"/>
          <w:marBottom w:val="0"/>
          <w:divBdr>
            <w:top w:val="none" w:sz="0" w:space="0" w:color="auto"/>
            <w:left w:val="none" w:sz="0" w:space="0" w:color="auto"/>
            <w:bottom w:val="none" w:sz="0" w:space="0" w:color="auto"/>
            <w:right w:val="none" w:sz="0" w:space="0" w:color="auto"/>
          </w:divBdr>
        </w:div>
        <w:div w:id="1233807032">
          <w:marLeft w:val="0"/>
          <w:marRight w:val="0"/>
          <w:marTop w:val="0"/>
          <w:marBottom w:val="0"/>
          <w:divBdr>
            <w:top w:val="none" w:sz="0" w:space="0" w:color="auto"/>
            <w:left w:val="none" w:sz="0" w:space="0" w:color="auto"/>
            <w:bottom w:val="none" w:sz="0" w:space="0" w:color="auto"/>
            <w:right w:val="none" w:sz="0" w:space="0" w:color="auto"/>
          </w:divBdr>
        </w:div>
        <w:div w:id="1501383253">
          <w:marLeft w:val="0"/>
          <w:marRight w:val="0"/>
          <w:marTop w:val="0"/>
          <w:marBottom w:val="0"/>
          <w:divBdr>
            <w:top w:val="none" w:sz="0" w:space="0" w:color="auto"/>
            <w:left w:val="none" w:sz="0" w:space="0" w:color="auto"/>
            <w:bottom w:val="none" w:sz="0" w:space="0" w:color="auto"/>
            <w:right w:val="none" w:sz="0" w:space="0" w:color="auto"/>
          </w:divBdr>
        </w:div>
        <w:div w:id="1539078054">
          <w:marLeft w:val="0"/>
          <w:marRight w:val="0"/>
          <w:marTop w:val="0"/>
          <w:marBottom w:val="0"/>
          <w:divBdr>
            <w:top w:val="none" w:sz="0" w:space="0" w:color="auto"/>
            <w:left w:val="none" w:sz="0" w:space="0" w:color="auto"/>
            <w:bottom w:val="none" w:sz="0" w:space="0" w:color="auto"/>
            <w:right w:val="none" w:sz="0" w:space="0" w:color="auto"/>
          </w:divBdr>
        </w:div>
        <w:div w:id="1636058157">
          <w:marLeft w:val="0"/>
          <w:marRight w:val="0"/>
          <w:marTop w:val="0"/>
          <w:marBottom w:val="0"/>
          <w:divBdr>
            <w:top w:val="none" w:sz="0" w:space="0" w:color="auto"/>
            <w:left w:val="none" w:sz="0" w:space="0" w:color="auto"/>
            <w:bottom w:val="none" w:sz="0" w:space="0" w:color="auto"/>
            <w:right w:val="none" w:sz="0" w:space="0" w:color="auto"/>
          </w:divBdr>
        </w:div>
        <w:div w:id="1734691031">
          <w:marLeft w:val="0"/>
          <w:marRight w:val="0"/>
          <w:marTop w:val="0"/>
          <w:marBottom w:val="0"/>
          <w:divBdr>
            <w:top w:val="none" w:sz="0" w:space="0" w:color="auto"/>
            <w:left w:val="none" w:sz="0" w:space="0" w:color="auto"/>
            <w:bottom w:val="none" w:sz="0" w:space="0" w:color="auto"/>
            <w:right w:val="none" w:sz="0" w:space="0" w:color="auto"/>
          </w:divBdr>
        </w:div>
        <w:div w:id="1805078085">
          <w:marLeft w:val="0"/>
          <w:marRight w:val="0"/>
          <w:marTop w:val="0"/>
          <w:marBottom w:val="0"/>
          <w:divBdr>
            <w:top w:val="none" w:sz="0" w:space="0" w:color="auto"/>
            <w:left w:val="none" w:sz="0" w:space="0" w:color="auto"/>
            <w:bottom w:val="none" w:sz="0" w:space="0" w:color="auto"/>
            <w:right w:val="none" w:sz="0" w:space="0" w:color="auto"/>
          </w:divBdr>
        </w:div>
        <w:div w:id="1943536751">
          <w:marLeft w:val="0"/>
          <w:marRight w:val="0"/>
          <w:marTop w:val="0"/>
          <w:marBottom w:val="0"/>
          <w:divBdr>
            <w:top w:val="none" w:sz="0" w:space="0" w:color="auto"/>
            <w:left w:val="none" w:sz="0" w:space="0" w:color="auto"/>
            <w:bottom w:val="none" w:sz="0" w:space="0" w:color="auto"/>
            <w:right w:val="none" w:sz="0" w:space="0" w:color="auto"/>
          </w:divBdr>
        </w:div>
        <w:div w:id="2008627953">
          <w:marLeft w:val="0"/>
          <w:marRight w:val="0"/>
          <w:marTop w:val="0"/>
          <w:marBottom w:val="0"/>
          <w:divBdr>
            <w:top w:val="none" w:sz="0" w:space="0" w:color="auto"/>
            <w:left w:val="none" w:sz="0" w:space="0" w:color="auto"/>
            <w:bottom w:val="none" w:sz="0" w:space="0" w:color="auto"/>
            <w:right w:val="none" w:sz="0" w:space="0" w:color="auto"/>
          </w:divBdr>
        </w:div>
        <w:div w:id="2109891000">
          <w:marLeft w:val="0"/>
          <w:marRight w:val="0"/>
          <w:marTop w:val="0"/>
          <w:marBottom w:val="0"/>
          <w:divBdr>
            <w:top w:val="none" w:sz="0" w:space="0" w:color="auto"/>
            <w:left w:val="none" w:sz="0" w:space="0" w:color="auto"/>
            <w:bottom w:val="none" w:sz="0" w:space="0" w:color="auto"/>
            <w:right w:val="none" w:sz="0" w:space="0" w:color="auto"/>
          </w:divBdr>
        </w:div>
      </w:divsChild>
    </w:div>
    <w:div w:id="1117680856">
      <w:bodyDiv w:val="1"/>
      <w:marLeft w:val="0"/>
      <w:marRight w:val="0"/>
      <w:marTop w:val="0"/>
      <w:marBottom w:val="0"/>
      <w:divBdr>
        <w:top w:val="none" w:sz="0" w:space="0" w:color="auto"/>
        <w:left w:val="none" w:sz="0" w:space="0" w:color="auto"/>
        <w:bottom w:val="none" w:sz="0" w:space="0" w:color="auto"/>
        <w:right w:val="none" w:sz="0" w:space="0" w:color="auto"/>
      </w:divBdr>
    </w:div>
    <w:div w:id="1117793742">
      <w:bodyDiv w:val="1"/>
      <w:marLeft w:val="0"/>
      <w:marRight w:val="0"/>
      <w:marTop w:val="0"/>
      <w:marBottom w:val="0"/>
      <w:divBdr>
        <w:top w:val="none" w:sz="0" w:space="0" w:color="auto"/>
        <w:left w:val="none" w:sz="0" w:space="0" w:color="auto"/>
        <w:bottom w:val="none" w:sz="0" w:space="0" w:color="auto"/>
        <w:right w:val="none" w:sz="0" w:space="0" w:color="auto"/>
      </w:divBdr>
      <w:divsChild>
        <w:div w:id="532381440">
          <w:marLeft w:val="0"/>
          <w:marRight w:val="0"/>
          <w:marTop w:val="0"/>
          <w:marBottom w:val="0"/>
          <w:divBdr>
            <w:top w:val="none" w:sz="0" w:space="0" w:color="auto"/>
            <w:left w:val="none" w:sz="0" w:space="0" w:color="auto"/>
            <w:bottom w:val="none" w:sz="0" w:space="0" w:color="auto"/>
            <w:right w:val="none" w:sz="0" w:space="0" w:color="auto"/>
          </w:divBdr>
        </w:div>
      </w:divsChild>
    </w:div>
    <w:div w:id="1118990991">
      <w:bodyDiv w:val="1"/>
      <w:marLeft w:val="0"/>
      <w:marRight w:val="0"/>
      <w:marTop w:val="0"/>
      <w:marBottom w:val="0"/>
      <w:divBdr>
        <w:top w:val="none" w:sz="0" w:space="0" w:color="auto"/>
        <w:left w:val="none" w:sz="0" w:space="0" w:color="auto"/>
        <w:bottom w:val="none" w:sz="0" w:space="0" w:color="auto"/>
        <w:right w:val="none" w:sz="0" w:space="0" w:color="auto"/>
      </w:divBdr>
    </w:div>
    <w:div w:id="1119179302">
      <w:bodyDiv w:val="1"/>
      <w:marLeft w:val="0"/>
      <w:marRight w:val="0"/>
      <w:marTop w:val="0"/>
      <w:marBottom w:val="0"/>
      <w:divBdr>
        <w:top w:val="none" w:sz="0" w:space="0" w:color="auto"/>
        <w:left w:val="none" w:sz="0" w:space="0" w:color="auto"/>
        <w:bottom w:val="none" w:sz="0" w:space="0" w:color="auto"/>
        <w:right w:val="none" w:sz="0" w:space="0" w:color="auto"/>
      </w:divBdr>
    </w:div>
    <w:div w:id="1134712532">
      <w:bodyDiv w:val="1"/>
      <w:marLeft w:val="0"/>
      <w:marRight w:val="0"/>
      <w:marTop w:val="0"/>
      <w:marBottom w:val="0"/>
      <w:divBdr>
        <w:top w:val="none" w:sz="0" w:space="0" w:color="auto"/>
        <w:left w:val="none" w:sz="0" w:space="0" w:color="auto"/>
        <w:bottom w:val="none" w:sz="0" w:space="0" w:color="auto"/>
        <w:right w:val="none" w:sz="0" w:space="0" w:color="auto"/>
      </w:divBdr>
    </w:div>
    <w:div w:id="1156265273">
      <w:bodyDiv w:val="1"/>
      <w:marLeft w:val="0"/>
      <w:marRight w:val="0"/>
      <w:marTop w:val="0"/>
      <w:marBottom w:val="0"/>
      <w:divBdr>
        <w:top w:val="none" w:sz="0" w:space="0" w:color="auto"/>
        <w:left w:val="none" w:sz="0" w:space="0" w:color="auto"/>
        <w:bottom w:val="none" w:sz="0" w:space="0" w:color="auto"/>
        <w:right w:val="none" w:sz="0" w:space="0" w:color="auto"/>
      </w:divBdr>
    </w:div>
    <w:div w:id="1157259604">
      <w:bodyDiv w:val="1"/>
      <w:marLeft w:val="0"/>
      <w:marRight w:val="0"/>
      <w:marTop w:val="0"/>
      <w:marBottom w:val="0"/>
      <w:divBdr>
        <w:top w:val="none" w:sz="0" w:space="0" w:color="auto"/>
        <w:left w:val="none" w:sz="0" w:space="0" w:color="auto"/>
        <w:bottom w:val="none" w:sz="0" w:space="0" w:color="auto"/>
        <w:right w:val="none" w:sz="0" w:space="0" w:color="auto"/>
      </w:divBdr>
    </w:div>
    <w:div w:id="1161852840">
      <w:bodyDiv w:val="1"/>
      <w:marLeft w:val="0"/>
      <w:marRight w:val="0"/>
      <w:marTop w:val="0"/>
      <w:marBottom w:val="0"/>
      <w:divBdr>
        <w:top w:val="none" w:sz="0" w:space="0" w:color="auto"/>
        <w:left w:val="none" w:sz="0" w:space="0" w:color="auto"/>
        <w:bottom w:val="none" w:sz="0" w:space="0" w:color="auto"/>
        <w:right w:val="none" w:sz="0" w:space="0" w:color="auto"/>
      </w:divBdr>
    </w:div>
    <w:div w:id="1161969079">
      <w:bodyDiv w:val="1"/>
      <w:marLeft w:val="0"/>
      <w:marRight w:val="0"/>
      <w:marTop w:val="0"/>
      <w:marBottom w:val="0"/>
      <w:divBdr>
        <w:top w:val="none" w:sz="0" w:space="0" w:color="auto"/>
        <w:left w:val="none" w:sz="0" w:space="0" w:color="auto"/>
        <w:bottom w:val="none" w:sz="0" w:space="0" w:color="auto"/>
        <w:right w:val="none" w:sz="0" w:space="0" w:color="auto"/>
      </w:divBdr>
    </w:div>
    <w:div w:id="1168591476">
      <w:bodyDiv w:val="1"/>
      <w:marLeft w:val="0"/>
      <w:marRight w:val="0"/>
      <w:marTop w:val="0"/>
      <w:marBottom w:val="0"/>
      <w:divBdr>
        <w:top w:val="none" w:sz="0" w:space="0" w:color="auto"/>
        <w:left w:val="none" w:sz="0" w:space="0" w:color="auto"/>
        <w:bottom w:val="none" w:sz="0" w:space="0" w:color="auto"/>
        <w:right w:val="none" w:sz="0" w:space="0" w:color="auto"/>
      </w:divBdr>
    </w:div>
    <w:div w:id="1170680692">
      <w:bodyDiv w:val="1"/>
      <w:marLeft w:val="0"/>
      <w:marRight w:val="0"/>
      <w:marTop w:val="0"/>
      <w:marBottom w:val="0"/>
      <w:divBdr>
        <w:top w:val="none" w:sz="0" w:space="0" w:color="auto"/>
        <w:left w:val="none" w:sz="0" w:space="0" w:color="auto"/>
        <w:bottom w:val="none" w:sz="0" w:space="0" w:color="auto"/>
        <w:right w:val="none" w:sz="0" w:space="0" w:color="auto"/>
      </w:divBdr>
    </w:div>
    <w:div w:id="1171062867">
      <w:bodyDiv w:val="1"/>
      <w:marLeft w:val="0"/>
      <w:marRight w:val="0"/>
      <w:marTop w:val="0"/>
      <w:marBottom w:val="0"/>
      <w:divBdr>
        <w:top w:val="none" w:sz="0" w:space="0" w:color="auto"/>
        <w:left w:val="none" w:sz="0" w:space="0" w:color="auto"/>
        <w:bottom w:val="none" w:sz="0" w:space="0" w:color="auto"/>
        <w:right w:val="none" w:sz="0" w:space="0" w:color="auto"/>
      </w:divBdr>
    </w:div>
    <w:div w:id="1177617681">
      <w:bodyDiv w:val="1"/>
      <w:marLeft w:val="0"/>
      <w:marRight w:val="0"/>
      <w:marTop w:val="0"/>
      <w:marBottom w:val="0"/>
      <w:divBdr>
        <w:top w:val="none" w:sz="0" w:space="0" w:color="auto"/>
        <w:left w:val="none" w:sz="0" w:space="0" w:color="auto"/>
        <w:bottom w:val="none" w:sz="0" w:space="0" w:color="auto"/>
        <w:right w:val="none" w:sz="0" w:space="0" w:color="auto"/>
      </w:divBdr>
    </w:div>
    <w:div w:id="1186333830">
      <w:bodyDiv w:val="1"/>
      <w:marLeft w:val="0"/>
      <w:marRight w:val="0"/>
      <w:marTop w:val="0"/>
      <w:marBottom w:val="0"/>
      <w:divBdr>
        <w:top w:val="none" w:sz="0" w:space="0" w:color="auto"/>
        <w:left w:val="none" w:sz="0" w:space="0" w:color="auto"/>
        <w:bottom w:val="none" w:sz="0" w:space="0" w:color="auto"/>
        <w:right w:val="none" w:sz="0" w:space="0" w:color="auto"/>
      </w:divBdr>
    </w:div>
    <w:div w:id="1188179003">
      <w:bodyDiv w:val="1"/>
      <w:marLeft w:val="0"/>
      <w:marRight w:val="0"/>
      <w:marTop w:val="0"/>
      <w:marBottom w:val="0"/>
      <w:divBdr>
        <w:top w:val="none" w:sz="0" w:space="0" w:color="auto"/>
        <w:left w:val="none" w:sz="0" w:space="0" w:color="auto"/>
        <w:bottom w:val="none" w:sz="0" w:space="0" w:color="auto"/>
        <w:right w:val="none" w:sz="0" w:space="0" w:color="auto"/>
      </w:divBdr>
    </w:div>
    <w:div w:id="1189566073">
      <w:bodyDiv w:val="1"/>
      <w:marLeft w:val="0"/>
      <w:marRight w:val="0"/>
      <w:marTop w:val="0"/>
      <w:marBottom w:val="0"/>
      <w:divBdr>
        <w:top w:val="none" w:sz="0" w:space="0" w:color="auto"/>
        <w:left w:val="none" w:sz="0" w:space="0" w:color="auto"/>
        <w:bottom w:val="none" w:sz="0" w:space="0" w:color="auto"/>
        <w:right w:val="none" w:sz="0" w:space="0" w:color="auto"/>
      </w:divBdr>
    </w:div>
    <w:div w:id="1210341727">
      <w:bodyDiv w:val="1"/>
      <w:marLeft w:val="0"/>
      <w:marRight w:val="0"/>
      <w:marTop w:val="0"/>
      <w:marBottom w:val="0"/>
      <w:divBdr>
        <w:top w:val="none" w:sz="0" w:space="0" w:color="auto"/>
        <w:left w:val="none" w:sz="0" w:space="0" w:color="auto"/>
        <w:bottom w:val="none" w:sz="0" w:space="0" w:color="auto"/>
        <w:right w:val="none" w:sz="0" w:space="0" w:color="auto"/>
      </w:divBdr>
    </w:div>
    <w:div w:id="1210652069">
      <w:bodyDiv w:val="1"/>
      <w:marLeft w:val="0"/>
      <w:marRight w:val="0"/>
      <w:marTop w:val="0"/>
      <w:marBottom w:val="0"/>
      <w:divBdr>
        <w:top w:val="none" w:sz="0" w:space="0" w:color="auto"/>
        <w:left w:val="none" w:sz="0" w:space="0" w:color="auto"/>
        <w:bottom w:val="none" w:sz="0" w:space="0" w:color="auto"/>
        <w:right w:val="none" w:sz="0" w:space="0" w:color="auto"/>
      </w:divBdr>
    </w:div>
    <w:div w:id="1212230380">
      <w:bodyDiv w:val="1"/>
      <w:marLeft w:val="0"/>
      <w:marRight w:val="0"/>
      <w:marTop w:val="0"/>
      <w:marBottom w:val="0"/>
      <w:divBdr>
        <w:top w:val="none" w:sz="0" w:space="0" w:color="auto"/>
        <w:left w:val="none" w:sz="0" w:space="0" w:color="auto"/>
        <w:bottom w:val="none" w:sz="0" w:space="0" w:color="auto"/>
        <w:right w:val="none" w:sz="0" w:space="0" w:color="auto"/>
      </w:divBdr>
    </w:div>
    <w:div w:id="1212422964">
      <w:bodyDiv w:val="1"/>
      <w:marLeft w:val="0"/>
      <w:marRight w:val="0"/>
      <w:marTop w:val="0"/>
      <w:marBottom w:val="0"/>
      <w:divBdr>
        <w:top w:val="none" w:sz="0" w:space="0" w:color="auto"/>
        <w:left w:val="none" w:sz="0" w:space="0" w:color="auto"/>
        <w:bottom w:val="none" w:sz="0" w:space="0" w:color="auto"/>
        <w:right w:val="none" w:sz="0" w:space="0" w:color="auto"/>
      </w:divBdr>
    </w:div>
    <w:div w:id="1214923626">
      <w:bodyDiv w:val="1"/>
      <w:marLeft w:val="0"/>
      <w:marRight w:val="0"/>
      <w:marTop w:val="0"/>
      <w:marBottom w:val="0"/>
      <w:divBdr>
        <w:top w:val="none" w:sz="0" w:space="0" w:color="auto"/>
        <w:left w:val="none" w:sz="0" w:space="0" w:color="auto"/>
        <w:bottom w:val="none" w:sz="0" w:space="0" w:color="auto"/>
        <w:right w:val="none" w:sz="0" w:space="0" w:color="auto"/>
      </w:divBdr>
    </w:div>
    <w:div w:id="1216769947">
      <w:bodyDiv w:val="1"/>
      <w:marLeft w:val="0"/>
      <w:marRight w:val="0"/>
      <w:marTop w:val="0"/>
      <w:marBottom w:val="0"/>
      <w:divBdr>
        <w:top w:val="none" w:sz="0" w:space="0" w:color="auto"/>
        <w:left w:val="none" w:sz="0" w:space="0" w:color="auto"/>
        <w:bottom w:val="none" w:sz="0" w:space="0" w:color="auto"/>
        <w:right w:val="none" w:sz="0" w:space="0" w:color="auto"/>
      </w:divBdr>
    </w:div>
    <w:div w:id="1233927645">
      <w:bodyDiv w:val="1"/>
      <w:marLeft w:val="0"/>
      <w:marRight w:val="0"/>
      <w:marTop w:val="0"/>
      <w:marBottom w:val="0"/>
      <w:divBdr>
        <w:top w:val="none" w:sz="0" w:space="0" w:color="auto"/>
        <w:left w:val="none" w:sz="0" w:space="0" w:color="auto"/>
        <w:bottom w:val="none" w:sz="0" w:space="0" w:color="auto"/>
        <w:right w:val="none" w:sz="0" w:space="0" w:color="auto"/>
      </w:divBdr>
    </w:div>
    <w:div w:id="1234970279">
      <w:bodyDiv w:val="1"/>
      <w:marLeft w:val="0"/>
      <w:marRight w:val="0"/>
      <w:marTop w:val="0"/>
      <w:marBottom w:val="0"/>
      <w:divBdr>
        <w:top w:val="none" w:sz="0" w:space="0" w:color="auto"/>
        <w:left w:val="none" w:sz="0" w:space="0" w:color="auto"/>
        <w:bottom w:val="none" w:sz="0" w:space="0" w:color="auto"/>
        <w:right w:val="none" w:sz="0" w:space="0" w:color="auto"/>
      </w:divBdr>
    </w:div>
    <w:div w:id="1235240715">
      <w:bodyDiv w:val="1"/>
      <w:marLeft w:val="0"/>
      <w:marRight w:val="0"/>
      <w:marTop w:val="0"/>
      <w:marBottom w:val="0"/>
      <w:divBdr>
        <w:top w:val="none" w:sz="0" w:space="0" w:color="auto"/>
        <w:left w:val="none" w:sz="0" w:space="0" w:color="auto"/>
        <w:bottom w:val="none" w:sz="0" w:space="0" w:color="auto"/>
        <w:right w:val="none" w:sz="0" w:space="0" w:color="auto"/>
      </w:divBdr>
    </w:div>
    <w:div w:id="1240793326">
      <w:bodyDiv w:val="1"/>
      <w:marLeft w:val="0"/>
      <w:marRight w:val="0"/>
      <w:marTop w:val="0"/>
      <w:marBottom w:val="0"/>
      <w:divBdr>
        <w:top w:val="none" w:sz="0" w:space="0" w:color="auto"/>
        <w:left w:val="none" w:sz="0" w:space="0" w:color="auto"/>
        <w:bottom w:val="none" w:sz="0" w:space="0" w:color="auto"/>
        <w:right w:val="none" w:sz="0" w:space="0" w:color="auto"/>
      </w:divBdr>
    </w:div>
    <w:div w:id="1244418232">
      <w:bodyDiv w:val="1"/>
      <w:marLeft w:val="0"/>
      <w:marRight w:val="0"/>
      <w:marTop w:val="0"/>
      <w:marBottom w:val="0"/>
      <w:divBdr>
        <w:top w:val="none" w:sz="0" w:space="0" w:color="auto"/>
        <w:left w:val="none" w:sz="0" w:space="0" w:color="auto"/>
        <w:bottom w:val="none" w:sz="0" w:space="0" w:color="auto"/>
        <w:right w:val="none" w:sz="0" w:space="0" w:color="auto"/>
      </w:divBdr>
    </w:div>
    <w:div w:id="1250195054">
      <w:bodyDiv w:val="1"/>
      <w:marLeft w:val="0"/>
      <w:marRight w:val="0"/>
      <w:marTop w:val="0"/>
      <w:marBottom w:val="0"/>
      <w:divBdr>
        <w:top w:val="none" w:sz="0" w:space="0" w:color="auto"/>
        <w:left w:val="none" w:sz="0" w:space="0" w:color="auto"/>
        <w:bottom w:val="none" w:sz="0" w:space="0" w:color="auto"/>
        <w:right w:val="none" w:sz="0" w:space="0" w:color="auto"/>
      </w:divBdr>
    </w:div>
    <w:div w:id="1253316154">
      <w:bodyDiv w:val="1"/>
      <w:marLeft w:val="0"/>
      <w:marRight w:val="0"/>
      <w:marTop w:val="0"/>
      <w:marBottom w:val="0"/>
      <w:divBdr>
        <w:top w:val="none" w:sz="0" w:space="0" w:color="auto"/>
        <w:left w:val="none" w:sz="0" w:space="0" w:color="auto"/>
        <w:bottom w:val="none" w:sz="0" w:space="0" w:color="auto"/>
        <w:right w:val="none" w:sz="0" w:space="0" w:color="auto"/>
      </w:divBdr>
    </w:div>
    <w:div w:id="1254319239">
      <w:bodyDiv w:val="1"/>
      <w:marLeft w:val="0"/>
      <w:marRight w:val="0"/>
      <w:marTop w:val="0"/>
      <w:marBottom w:val="0"/>
      <w:divBdr>
        <w:top w:val="none" w:sz="0" w:space="0" w:color="auto"/>
        <w:left w:val="none" w:sz="0" w:space="0" w:color="auto"/>
        <w:bottom w:val="none" w:sz="0" w:space="0" w:color="auto"/>
        <w:right w:val="none" w:sz="0" w:space="0" w:color="auto"/>
      </w:divBdr>
    </w:div>
    <w:div w:id="1258176301">
      <w:bodyDiv w:val="1"/>
      <w:marLeft w:val="0"/>
      <w:marRight w:val="0"/>
      <w:marTop w:val="0"/>
      <w:marBottom w:val="0"/>
      <w:divBdr>
        <w:top w:val="none" w:sz="0" w:space="0" w:color="auto"/>
        <w:left w:val="none" w:sz="0" w:space="0" w:color="auto"/>
        <w:bottom w:val="none" w:sz="0" w:space="0" w:color="auto"/>
        <w:right w:val="none" w:sz="0" w:space="0" w:color="auto"/>
      </w:divBdr>
    </w:div>
    <w:div w:id="1258371458">
      <w:bodyDiv w:val="1"/>
      <w:marLeft w:val="0"/>
      <w:marRight w:val="0"/>
      <w:marTop w:val="0"/>
      <w:marBottom w:val="0"/>
      <w:divBdr>
        <w:top w:val="none" w:sz="0" w:space="0" w:color="auto"/>
        <w:left w:val="none" w:sz="0" w:space="0" w:color="auto"/>
        <w:bottom w:val="none" w:sz="0" w:space="0" w:color="auto"/>
        <w:right w:val="none" w:sz="0" w:space="0" w:color="auto"/>
      </w:divBdr>
    </w:div>
    <w:div w:id="1258563029">
      <w:bodyDiv w:val="1"/>
      <w:marLeft w:val="0"/>
      <w:marRight w:val="0"/>
      <w:marTop w:val="0"/>
      <w:marBottom w:val="0"/>
      <w:divBdr>
        <w:top w:val="none" w:sz="0" w:space="0" w:color="auto"/>
        <w:left w:val="none" w:sz="0" w:space="0" w:color="auto"/>
        <w:bottom w:val="none" w:sz="0" w:space="0" w:color="auto"/>
        <w:right w:val="none" w:sz="0" w:space="0" w:color="auto"/>
      </w:divBdr>
    </w:div>
    <w:div w:id="1270355606">
      <w:bodyDiv w:val="1"/>
      <w:marLeft w:val="0"/>
      <w:marRight w:val="0"/>
      <w:marTop w:val="0"/>
      <w:marBottom w:val="0"/>
      <w:divBdr>
        <w:top w:val="none" w:sz="0" w:space="0" w:color="auto"/>
        <w:left w:val="none" w:sz="0" w:space="0" w:color="auto"/>
        <w:bottom w:val="none" w:sz="0" w:space="0" w:color="auto"/>
        <w:right w:val="none" w:sz="0" w:space="0" w:color="auto"/>
      </w:divBdr>
    </w:div>
    <w:div w:id="1289047732">
      <w:bodyDiv w:val="1"/>
      <w:marLeft w:val="0"/>
      <w:marRight w:val="0"/>
      <w:marTop w:val="0"/>
      <w:marBottom w:val="0"/>
      <w:divBdr>
        <w:top w:val="none" w:sz="0" w:space="0" w:color="auto"/>
        <w:left w:val="none" w:sz="0" w:space="0" w:color="auto"/>
        <w:bottom w:val="none" w:sz="0" w:space="0" w:color="auto"/>
        <w:right w:val="none" w:sz="0" w:space="0" w:color="auto"/>
      </w:divBdr>
    </w:div>
    <w:div w:id="1292856823">
      <w:bodyDiv w:val="1"/>
      <w:marLeft w:val="0"/>
      <w:marRight w:val="0"/>
      <w:marTop w:val="0"/>
      <w:marBottom w:val="0"/>
      <w:divBdr>
        <w:top w:val="none" w:sz="0" w:space="0" w:color="auto"/>
        <w:left w:val="none" w:sz="0" w:space="0" w:color="auto"/>
        <w:bottom w:val="none" w:sz="0" w:space="0" w:color="auto"/>
        <w:right w:val="none" w:sz="0" w:space="0" w:color="auto"/>
      </w:divBdr>
    </w:div>
    <w:div w:id="1297177892">
      <w:bodyDiv w:val="1"/>
      <w:marLeft w:val="0"/>
      <w:marRight w:val="0"/>
      <w:marTop w:val="0"/>
      <w:marBottom w:val="0"/>
      <w:divBdr>
        <w:top w:val="none" w:sz="0" w:space="0" w:color="auto"/>
        <w:left w:val="none" w:sz="0" w:space="0" w:color="auto"/>
        <w:bottom w:val="none" w:sz="0" w:space="0" w:color="auto"/>
        <w:right w:val="none" w:sz="0" w:space="0" w:color="auto"/>
      </w:divBdr>
    </w:div>
    <w:div w:id="1298684679">
      <w:bodyDiv w:val="1"/>
      <w:marLeft w:val="0"/>
      <w:marRight w:val="0"/>
      <w:marTop w:val="0"/>
      <w:marBottom w:val="0"/>
      <w:divBdr>
        <w:top w:val="none" w:sz="0" w:space="0" w:color="auto"/>
        <w:left w:val="none" w:sz="0" w:space="0" w:color="auto"/>
        <w:bottom w:val="none" w:sz="0" w:space="0" w:color="auto"/>
        <w:right w:val="none" w:sz="0" w:space="0" w:color="auto"/>
      </w:divBdr>
      <w:divsChild>
        <w:div w:id="63921517">
          <w:marLeft w:val="0"/>
          <w:marRight w:val="0"/>
          <w:marTop w:val="0"/>
          <w:marBottom w:val="0"/>
          <w:divBdr>
            <w:top w:val="none" w:sz="0" w:space="0" w:color="auto"/>
            <w:left w:val="none" w:sz="0" w:space="0" w:color="auto"/>
            <w:bottom w:val="none" w:sz="0" w:space="0" w:color="auto"/>
            <w:right w:val="none" w:sz="0" w:space="0" w:color="auto"/>
          </w:divBdr>
          <w:divsChild>
            <w:div w:id="468670003">
              <w:marLeft w:val="0"/>
              <w:marRight w:val="0"/>
              <w:marTop w:val="0"/>
              <w:marBottom w:val="0"/>
              <w:divBdr>
                <w:top w:val="none" w:sz="0" w:space="0" w:color="auto"/>
                <w:left w:val="none" w:sz="0" w:space="0" w:color="auto"/>
                <w:bottom w:val="none" w:sz="0" w:space="0" w:color="auto"/>
                <w:right w:val="none" w:sz="0" w:space="0" w:color="auto"/>
              </w:divBdr>
            </w:div>
          </w:divsChild>
        </w:div>
        <w:div w:id="591090599">
          <w:marLeft w:val="0"/>
          <w:marRight w:val="0"/>
          <w:marTop w:val="0"/>
          <w:marBottom w:val="0"/>
          <w:divBdr>
            <w:top w:val="none" w:sz="0" w:space="0" w:color="auto"/>
            <w:left w:val="none" w:sz="0" w:space="0" w:color="auto"/>
            <w:bottom w:val="none" w:sz="0" w:space="0" w:color="auto"/>
            <w:right w:val="none" w:sz="0" w:space="0" w:color="auto"/>
          </w:divBdr>
          <w:divsChild>
            <w:div w:id="1326087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113286">
      <w:bodyDiv w:val="1"/>
      <w:marLeft w:val="0"/>
      <w:marRight w:val="0"/>
      <w:marTop w:val="0"/>
      <w:marBottom w:val="0"/>
      <w:divBdr>
        <w:top w:val="none" w:sz="0" w:space="0" w:color="auto"/>
        <w:left w:val="none" w:sz="0" w:space="0" w:color="auto"/>
        <w:bottom w:val="none" w:sz="0" w:space="0" w:color="auto"/>
        <w:right w:val="none" w:sz="0" w:space="0" w:color="auto"/>
      </w:divBdr>
      <w:divsChild>
        <w:div w:id="757942279">
          <w:blockQuote w:val="1"/>
          <w:marLeft w:val="0"/>
          <w:marRight w:val="0"/>
          <w:marTop w:val="0"/>
          <w:marBottom w:val="150"/>
          <w:divBdr>
            <w:top w:val="none" w:sz="0" w:space="8" w:color="auto"/>
            <w:left w:val="single" w:sz="36" w:space="15" w:color="EEEEEE"/>
            <w:bottom w:val="none" w:sz="0" w:space="8" w:color="auto"/>
            <w:right w:val="none" w:sz="0" w:space="15" w:color="auto"/>
          </w:divBdr>
        </w:div>
      </w:divsChild>
    </w:div>
    <w:div w:id="1302691822">
      <w:bodyDiv w:val="1"/>
      <w:marLeft w:val="0"/>
      <w:marRight w:val="0"/>
      <w:marTop w:val="0"/>
      <w:marBottom w:val="0"/>
      <w:divBdr>
        <w:top w:val="none" w:sz="0" w:space="0" w:color="auto"/>
        <w:left w:val="none" w:sz="0" w:space="0" w:color="auto"/>
        <w:bottom w:val="none" w:sz="0" w:space="0" w:color="auto"/>
        <w:right w:val="none" w:sz="0" w:space="0" w:color="auto"/>
      </w:divBdr>
    </w:div>
    <w:div w:id="1314066912">
      <w:bodyDiv w:val="1"/>
      <w:marLeft w:val="0"/>
      <w:marRight w:val="0"/>
      <w:marTop w:val="0"/>
      <w:marBottom w:val="0"/>
      <w:divBdr>
        <w:top w:val="none" w:sz="0" w:space="0" w:color="auto"/>
        <w:left w:val="none" w:sz="0" w:space="0" w:color="auto"/>
        <w:bottom w:val="none" w:sz="0" w:space="0" w:color="auto"/>
        <w:right w:val="none" w:sz="0" w:space="0" w:color="auto"/>
      </w:divBdr>
    </w:div>
    <w:div w:id="1327320515">
      <w:bodyDiv w:val="1"/>
      <w:marLeft w:val="0"/>
      <w:marRight w:val="0"/>
      <w:marTop w:val="0"/>
      <w:marBottom w:val="0"/>
      <w:divBdr>
        <w:top w:val="none" w:sz="0" w:space="0" w:color="auto"/>
        <w:left w:val="none" w:sz="0" w:space="0" w:color="auto"/>
        <w:bottom w:val="none" w:sz="0" w:space="0" w:color="auto"/>
        <w:right w:val="none" w:sz="0" w:space="0" w:color="auto"/>
      </w:divBdr>
    </w:div>
    <w:div w:id="1334532462">
      <w:bodyDiv w:val="1"/>
      <w:marLeft w:val="0"/>
      <w:marRight w:val="0"/>
      <w:marTop w:val="0"/>
      <w:marBottom w:val="0"/>
      <w:divBdr>
        <w:top w:val="none" w:sz="0" w:space="0" w:color="auto"/>
        <w:left w:val="none" w:sz="0" w:space="0" w:color="auto"/>
        <w:bottom w:val="none" w:sz="0" w:space="0" w:color="auto"/>
        <w:right w:val="none" w:sz="0" w:space="0" w:color="auto"/>
      </w:divBdr>
    </w:div>
    <w:div w:id="1345283645">
      <w:bodyDiv w:val="1"/>
      <w:marLeft w:val="0"/>
      <w:marRight w:val="0"/>
      <w:marTop w:val="0"/>
      <w:marBottom w:val="0"/>
      <w:divBdr>
        <w:top w:val="none" w:sz="0" w:space="0" w:color="auto"/>
        <w:left w:val="none" w:sz="0" w:space="0" w:color="auto"/>
        <w:bottom w:val="none" w:sz="0" w:space="0" w:color="auto"/>
        <w:right w:val="none" w:sz="0" w:space="0" w:color="auto"/>
      </w:divBdr>
      <w:divsChild>
        <w:div w:id="702294620">
          <w:marLeft w:val="0"/>
          <w:marRight w:val="0"/>
          <w:marTop w:val="0"/>
          <w:marBottom w:val="0"/>
          <w:divBdr>
            <w:top w:val="none" w:sz="0" w:space="0" w:color="auto"/>
            <w:left w:val="none" w:sz="0" w:space="0" w:color="auto"/>
            <w:bottom w:val="none" w:sz="0" w:space="0" w:color="auto"/>
            <w:right w:val="none" w:sz="0" w:space="0" w:color="auto"/>
          </w:divBdr>
          <w:divsChild>
            <w:div w:id="1846940261">
              <w:marLeft w:val="0"/>
              <w:marRight w:val="0"/>
              <w:marTop w:val="0"/>
              <w:marBottom w:val="0"/>
              <w:divBdr>
                <w:top w:val="none" w:sz="0" w:space="0" w:color="auto"/>
                <w:left w:val="none" w:sz="0" w:space="0" w:color="auto"/>
                <w:bottom w:val="none" w:sz="0" w:space="0" w:color="auto"/>
                <w:right w:val="none" w:sz="0" w:space="0" w:color="auto"/>
              </w:divBdr>
            </w:div>
          </w:divsChild>
        </w:div>
        <w:div w:id="1963656608">
          <w:marLeft w:val="0"/>
          <w:marRight w:val="0"/>
          <w:marTop w:val="0"/>
          <w:marBottom w:val="0"/>
          <w:divBdr>
            <w:top w:val="none" w:sz="0" w:space="0" w:color="auto"/>
            <w:left w:val="none" w:sz="0" w:space="0" w:color="auto"/>
            <w:bottom w:val="none" w:sz="0" w:space="0" w:color="auto"/>
            <w:right w:val="none" w:sz="0" w:space="0" w:color="auto"/>
          </w:divBdr>
          <w:divsChild>
            <w:div w:id="458915508">
              <w:marLeft w:val="0"/>
              <w:marRight w:val="0"/>
              <w:marTop w:val="0"/>
              <w:marBottom w:val="0"/>
              <w:divBdr>
                <w:top w:val="none" w:sz="0" w:space="0" w:color="auto"/>
                <w:left w:val="none" w:sz="0" w:space="0" w:color="auto"/>
                <w:bottom w:val="none" w:sz="0" w:space="0" w:color="auto"/>
                <w:right w:val="none" w:sz="0" w:space="0" w:color="auto"/>
              </w:divBdr>
            </w:div>
          </w:divsChild>
        </w:div>
        <w:div w:id="307176080">
          <w:marLeft w:val="0"/>
          <w:marRight w:val="0"/>
          <w:marTop w:val="0"/>
          <w:marBottom w:val="0"/>
          <w:divBdr>
            <w:top w:val="none" w:sz="0" w:space="0" w:color="auto"/>
            <w:left w:val="none" w:sz="0" w:space="0" w:color="auto"/>
            <w:bottom w:val="none" w:sz="0" w:space="0" w:color="auto"/>
            <w:right w:val="none" w:sz="0" w:space="0" w:color="auto"/>
          </w:divBdr>
          <w:divsChild>
            <w:div w:id="1421175826">
              <w:marLeft w:val="0"/>
              <w:marRight w:val="0"/>
              <w:marTop w:val="0"/>
              <w:marBottom w:val="0"/>
              <w:divBdr>
                <w:top w:val="none" w:sz="0" w:space="0" w:color="auto"/>
                <w:left w:val="none" w:sz="0" w:space="0" w:color="auto"/>
                <w:bottom w:val="none" w:sz="0" w:space="0" w:color="auto"/>
                <w:right w:val="none" w:sz="0" w:space="0" w:color="auto"/>
              </w:divBdr>
            </w:div>
          </w:divsChild>
        </w:div>
        <w:div w:id="1102149306">
          <w:marLeft w:val="0"/>
          <w:marRight w:val="0"/>
          <w:marTop w:val="0"/>
          <w:marBottom w:val="0"/>
          <w:divBdr>
            <w:top w:val="none" w:sz="0" w:space="0" w:color="auto"/>
            <w:left w:val="none" w:sz="0" w:space="0" w:color="auto"/>
            <w:bottom w:val="none" w:sz="0" w:space="0" w:color="auto"/>
            <w:right w:val="none" w:sz="0" w:space="0" w:color="auto"/>
          </w:divBdr>
          <w:divsChild>
            <w:div w:id="282813532">
              <w:marLeft w:val="0"/>
              <w:marRight w:val="0"/>
              <w:marTop w:val="0"/>
              <w:marBottom w:val="0"/>
              <w:divBdr>
                <w:top w:val="none" w:sz="0" w:space="0" w:color="auto"/>
                <w:left w:val="none" w:sz="0" w:space="0" w:color="auto"/>
                <w:bottom w:val="none" w:sz="0" w:space="0" w:color="auto"/>
                <w:right w:val="none" w:sz="0" w:space="0" w:color="auto"/>
              </w:divBdr>
            </w:div>
          </w:divsChild>
        </w:div>
        <w:div w:id="215362875">
          <w:marLeft w:val="0"/>
          <w:marRight w:val="0"/>
          <w:marTop w:val="0"/>
          <w:marBottom w:val="0"/>
          <w:divBdr>
            <w:top w:val="none" w:sz="0" w:space="0" w:color="auto"/>
            <w:left w:val="none" w:sz="0" w:space="0" w:color="auto"/>
            <w:bottom w:val="none" w:sz="0" w:space="0" w:color="auto"/>
            <w:right w:val="none" w:sz="0" w:space="0" w:color="auto"/>
          </w:divBdr>
          <w:divsChild>
            <w:div w:id="1713650632">
              <w:marLeft w:val="0"/>
              <w:marRight w:val="0"/>
              <w:marTop w:val="0"/>
              <w:marBottom w:val="0"/>
              <w:divBdr>
                <w:top w:val="none" w:sz="0" w:space="0" w:color="auto"/>
                <w:left w:val="none" w:sz="0" w:space="0" w:color="auto"/>
                <w:bottom w:val="none" w:sz="0" w:space="0" w:color="auto"/>
                <w:right w:val="none" w:sz="0" w:space="0" w:color="auto"/>
              </w:divBdr>
            </w:div>
          </w:divsChild>
        </w:div>
        <w:div w:id="1721007461">
          <w:marLeft w:val="0"/>
          <w:marRight w:val="0"/>
          <w:marTop w:val="0"/>
          <w:marBottom w:val="0"/>
          <w:divBdr>
            <w:top w:val="none" w:sz="0" w:space="0" w:color="auto"/>
            <w:left w:val="none" w:sz="0" w:space="0" w:color="auto"/>
            <w:bottom w:val="none" w:sz="0" w:space="0" w:color="auto"/>
            <w:right w:val="none" w:sz="0" w:space="0" w:color="auto"/>
          </w:divBdr>
          <w:divsChild>
            <w:div w:id="1004278898">
              <w:marLeft w:val="0"/>
              <w:marRight w:val="0"/>
              <w:marTop w:val="0"/>
              <w:marBottom w:val="0"/>
              <w:divBdr>
                <w:top w:val="none" w:sz="0" w:space="0" w:color="auto"/>
                <w:left w:val="none" w:sz="0" w:space="0" w:color="auto"/>
                <w:bottom w:val="none" w:sz="0" w:space="0" w:color="auto"/>
                <w:right w:val="none" w:sz="0" w:space="0" w:color="auto"/>
              </w:divBdr>
            </w:div>
          </w:divsChild>
        </w:div>
        <w:div w:id="2321128">
          <w:marLeft w:val="0"/>
          <w:marRight w:val="0"/>
          <w:marTop w:val="0"/>
          <w:marBottom w:val="0"/>
          <w:divBdr>
            <w:top w:val="none" w:sz="0" w:space="0" w:color="auto"/>
            <w:left w:val="none" w:sz="0" w:space="0" w:color="auto"/>
            <w:bottom w:val="none" w:sz="0" w:space="0" w:color="auto"/>
            <w:right w:val="none" w:sz="0" w:space="0" w:color="auto"/>
          </w:divBdr>
          <w:divsChild>
            <w:div w:id="917399482">
              <w:marLeft w:val="0"/>
              <w:marRight w:val="0"/>
              <w:marTop w:val="0"/>
              <w:marBottom w:val="0"/>
              <w:divBdr>
                <w:top w:val="none" w:sz="0" w:space="0" w:color="auto"/>
                <w:left w:val="none" w:sz="0" w:space="0" w:color="auto"/>
                <w:bottom w:val="none" w:sz="0" w:space="0" w:color="auto"/>
                <w:right w:val="none" w:sz="0" w:space="0" w:color="auto"/>
              </w:divBdr>
            </w:div>
          </w:divsChild>
        </w:div>
        <w:div w:id="1342970720">
          <w:marLeft w:val="0"/>
          <w:marRight w:val="0"/>
          <w:marTop w:val="0"/>
          <w:marBottom w:val="0"/>
          <w:divBdr>
            <w:top w:val="none" w:sz="0" w:space="0" w:color="auto"/>
            <w:left w:val="none" w:sz="0" w:space="0" w:color="auto"/>
            <w:bottom w:val="none" w:sz="0" w:space="0" w:color="auto"/>
            <w:right w:val="none" w:sz="0" w:space="0" w:color="auto"/>
          </w:divBdr>
          <w:divsChild>
            <w:div w:id="1575315719">
              <w:marLeft w:val="0"/>
              <w:marRight w:val="0"/>
              <w:marTop w:val="0"/>
              <w:marBottom w:val="0"/>
              <w:divBdr>
                <w:top w:val="none" w:sz="0" w:space="0" w:color="auto"/>
                <w:left w:val="none" w:sz="0" w:space="0" w:color="auto"/>
                <w:bottom w:val="none" w:sz="0" w:space="0" w:color="auto"/>
                <w:right w:val="none" w:sz="0" w:space="0" w:color="auto"/>
              </w:divBdr>
            </w:div>
          </w:divsChild>
        </w:div>
        <w:div w:id="1523932695">
          <w:marLeft w:val="0"/>
          <w:marRight w:val="0"/>
          <w:marTop w:val="0"/>
          <w:marBottom w:val="0"/>
          <w:divBdr>
            <w:top w:val="none" w:sz="0" w:space="0" w:color="auto"/>
            <w:left w:val="none" w:sz="0" w:space="0" w:color="auto"/>
            <w:bottom w:val="none" w:sz="0" w:space="0" w:color="auto"/>
            <w:right w:val="none" w:sz="0" w:space="0" w:color="auto"/>
          </w:divBdr>
          <w:divsChild>
            <w:div w:id="1187526509">
              <w:marLeft w:val="0"/>
              <w:marRight w:val="0"/>
              <w:marTop w:val="0"/>
              <w:marBottom w:val="0"/>
              <w:divBdr>
                <w:top w:val="none" w:sz="0" w:space="0" w:color="auto"/>
                <w:left w:val="none" w:sz="0" w:space="0" w:color="auto"/>
                <w:bottom w:val="none" w:sz="0" w:space="0" w:color="auto"/>
                <w:right w:val="none" w:sz="0" w:space="0" w:color="auto"/>
              </w:divBdr>
            </w:div>
          </w:divsChild>
        </w:div>
        <w:div w:id="1255480437">
          <w:marLeft w:val="0"/>
          <w:marRight w:val="0"/>
          <w:marTop w:val="0"/>
          <w:marBottom w:val="0"/>
          <w:divBdr>
            <w:top w:val="none" w:sz="0" w:space="0" w:color="auto"/>
            <w:left w:val="none" w:sz="0" w:space="0" w:color="auto"/>
            <w:bottom w:val="none" w:sz="0" w:space="0" w:color="auto"/>
            <w:right w:val="none" w:sz="0" w:space="0" w:color="auto"/>
          </w:divBdr>
          <w:divsChild>
            <w:div w:id="1154177009">
              <w:marLeft w:val="0"/>
              <w:marRight w:val="0"/>
              <w:marTop w:val="0"/>
              <w:marBottom w:val="0"/>
              <w:divBdr>
                <w:top w:val="none" w:sz="0" w:space="0" w:color="auto"/>
                <w:left w:val="none" w:sz="0" w:space="0" w:color="auto"/>
                <w:bottom w:val="none" w:sz="0" w:space="0" w:color="auto"/>
                <w:right w:val="none" w:sz="0" w:space="0" w:color="auto"/>
              </w:divBdr>
            </w:div>
          </w:divsChild>
        </w:div>
        <w:div w:id="589853503">
          <w:marLeft w:val="0"/>
          <w:marRight w:val="0"/>
          <w:marTop w:val="0"/>
          <w:marBottom w:val="0"/>
          <w:divBdr>
            <w:top w:val="none" w:sz="0" w:space="0" w:color="auto"/>
            <w:left w:val="none" w:sz="0" w:space="0" w:color="auto"/>
            <w:bottom w:val="none" w:sz="0" w:space="0" w:color="auto"/>
            <w:right w:val="none" w:sz="0" w:space="0" w:color="auto"/>
          </w:divBdr>
          <w:divsChild>
            <w:div w:id="1178040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640833">
      <w:bodyDiv w:val="1"/>
      <w:marLeft w:val="0"/>
      <w:marRight w:val="0"/>
      <w:marTop w:val="0"/>
      <w:marBottom w:val="0"/>
      <w:divBdr>
        <w:top w:val="none" w:sz="0" w:space="0" w:color="auto"/>
        <w:left w:val="none" w:sz="0" w:space="0" w:color="auto"/>
        <w:bottom w:val="none" w:sz="0" w:space="0" w:color="auto"/>
        <w:right w:val="none" w:sz="0" w:space="0" w:color="auto"/>
      </w:divBdr>
    </w:div>
    <w:div w:id="1369524425">
      <w:bodyDiv w:val="1"/>
      <w:marLeft w:val="0"/>
      <w:marRight w:val="0"/>
      <w:marTop w:val="0"/>
      <w:marBottom w:val="0"/>
      <w:divBdr>
        <w:top w:val="none" w:sz="0" w:space="0" w:color="auto"/>
        <w:left w:val="none" w:sz="0" w:space="0" w:color="auto"/>
        <w:bottom w:val="none" w:sz="0" w:space="0" w:color="auto"/>
        <w:right w:val="none" w:sz="0" w:space="0" w:color="auto"/>
      </w:divBdr>
      <w:divsChild>
        <w:div w:id="639657469">
          <w:marLeft w:val="0"/>
          <w:marRight w:val="0"/>
          <w:marTop w:val="0"/>
          <w:marBottom w:val="0"/>
          <w:divBdr>
            <w:top w:val="none" w:sz="0" w:space="0" w:color="auto"/>
            <w:left w:val="none" w:sz="0" w:space="0" w:color="auto"/>
            <w:bottom w:val="none" w:sz="0" w:space="0" w:color="auto"/>
            <w:right w:val="none" w:sz="0" w:space="0" w:color="auto"/>
          </w:divBdr>
          <w:divsChild>
            <w:div w:id="26684647">
              <w:marLeft w:val="0"/>
              <w:marRight w:val="0"/>
              <w:marTop w:val="0"/>
              <w:marBottom w:val="0"/>
              <w:divBdr>
                <w:top w:val="none" w:sz="0" w:space="0" w:color="auto"/>
                <w:left w:val="none" w:sz="0" w:space="0" w:color="auto"/>
                <w:bottom w:val="none" w:sz="0" w:space="0" w:color="auto"/>
                <w:right w:val="none" w:sz="0" w:space="0" w:color="auto"/>
              </w:divBdr>
            </w:div>
          </w:divsChild>
        </w:div>
        <w:div w:id="884828719">
          <w:marLeft w:val="0"/>
          <w:marRight w:val="0"/>
          <w:marTop w:val="0"/>
          <w:marBottom w:val="0"/>
          <w:divBdr>
            <w:top w:val="none" w:sz="0" w:space="0" w:color="auto"/>
            <w:left w:val="none" w:sz="0" w:space="0" w:color="auto"/>
            <w:bottom w:val="none" w:sz="0" w:space="0" w:color="auto"/>
            <w:right w:val="none" w:sz="0" w:space="0" w:color="auto"/>
          </w:divBdr>
          <w:divsChild>
            <w:div w:id="1840971807">
              <w:marLeft w:val="0"/>
              <w:marRight w:val="0"/>
              <w:marTop w:val="0"/>
              <w:marBottom w:val="0"/>
              <w:divBdr>
                <w:top w:val="none" w:sz="0" w:space="0" w:color="auto"/>
                <w:left w:val="none" w:sz="0" w:space="0" w:color="auto"/>
                <w:bottom w:val="none" w:sz="0" w:space="0" w:color="auto"/>
                <w:right w:val="none" w:sz="0" w:space="0" w:color="auto"/>
              </w:divBdr>
            </w:div>
          </w:divsChild>
        </w:div>
        <w:div w:id="1055935174">
          <w:marLeft w:val="0"/>
          <w:marRight w:val="0"/>
          <w:marTop w:val="0"/>
          <w:marBottom w:val="0"/>
          <w:divBdr>
            <w:top w:val="none" w:sz="0" w:space="0" w:color="auto"/>
            <w:left w:val="none" w:sz="0" w:space="0" w:color="auto"/>
            <w:bottom w:val="none" w:sz="0" w:space="0" w:color="auto"/>
            <w:right w:val="none" w:sz="0" w:space="0" w:color="auto"/>
          </w:divBdr>
          <w:divsChild>
            <w:div w:id="773090256">
              <w:marLeft w:val="0"/>
              <w:marRight w:val="0"/>
              <w:marTop w:val="0"/>
              <w:marBottom w:val="0"/>
              <w:divBdr>
                <w:top w:val="none" w:sz="0" w:space="0" w:color="auto"/>
                <w:left w:val="none" w:sz="0" w:space="0" w:color="auto"/>
                <w:bottom w:val="none" w:sz="0" w:space="0" w:color="auto"/>
                <w:right w:val="none" w:sz="0" w:space="0" w:color="auto"/>
              </w:divBdr>
            </w:div>
          </w:divsChild>
        </w:div>
        <w:div w:id="1103113647">
          <w:marLeft w:val="0"/>
          <w:marRight w:val="0"/>
          <w:marTop w:val="0"/>
          <w:marBottom w:val="0"/>
          <w:divBdr>
            <w:top w:val="none" w:sz="0" w:space="0" w:color="auto"/>
            <w:left w:val="none" w:sz="0" w:space="0" w:color="auto"/>
            <w:bottom w:val="none" w:sz="0" w:space="0" w:color="auto"/>
            <w:right w:val="none" w:sz="0" w:space="0" w:color="auto"/>
          </w:divBdr>
          <w:divsChild>
            <w:div w:id="599795299">
              <w:marLeft w:val="0"/>
              <w:marRight w:val="0"/>
              <w:marTop w:val="0"/>
              <w:marBottom w:val="0"/>
              <w:divBdr>
                <w:top w:val="none" w:sz="0" w:space="0" w:color="auto"/>
                <w:left w:val="none" w:sz="0" w:space="0" w:color="auto"/>
                <w:bottom w:val="none" w:sz="0" w:space="0" w:color="auto"/>
                <w:right w:val="none" w:sz="0" w:space="0" w:color="auto"/>
              </w:divBdr>
            </w:div>
          </w:divsChild>
        </w:div>
        <w:div w:id="1411076106">
          <w:marLeft w:val="0"/>
          <w:marRight w:val="0"/>
          <w:marTop w:val="0"/>
          <w:marBottom w:val="0"/>
          <w:divBdr>
            <w:top w:val="none" w:sz="0" w:space="0" w:color="auto"/>
            <w:left w:val="none" w:sz="0" w:space="0" w:color="auto"/>
            <w:bottom w:val="none" w:sz="0" w:space="0" w:color="auto"/>
            <w:right w:val="none" w:sz="0" w:space="0" w:color="auto"/>
          </w:divBdr>
          <w:divsChild>
            <w:div w:id="1766143709">
              <w:marLeft w:val="0"/>
              <w:marRight w:val="0"/>
              <w:marTop w:val="0"/>
              <w:marBottom w:val="0"/>
              <w:divBdr>
                <w:top w:val="none" w:sz="0" w:space="0" w:color="auto"/>
                <w:left w:val="none" w:sz="0" w:space="0" w:color="auto"/>
                <w:bottom w:val="none" w:sz="0" w:space="0" w:color="auto"/>
                <w:right w:val="none" w:sz="0" w:space="0" w:color="auto"/>
              </w:divBdr>
            </w:div>
          </w:divsChild>
        </w:div>
        <w:div w:id="1443502068">
          <w:marLeft w:val="0"/>
          <w:marRight w:val="0"/>
          <w:marTop w:val="0"/>
          <w:marBottom w:val="0"/>
          <w:divBdr>
            <w:top w:val="none" w:sz="0" w:space="0" w:color="auto"/>
            <w:left w:val="none" w:sz="0" w:space="0" w:color="auto"/>
            <w:bottom w:val="none" w:sz="0" w:space="0" w:color="auto"/>
            <w:right w:val="none" w:sz="0" w:space="0" w:color="auto"/>
          </w:divBdr>
          <w:divsChild>
            <w:div w:id="611982717">
              <w:marLeft w:val="0"/>
              <w:marRight w:val="0"/>
              <w:marTop w:val="0"/>
              <w:marBottom w:val="0"/>
              <w:divBdr>
                <w:top w:val="none" w:sz="0" w:space="0" w:color="auto"/>
                <w:left w:val="none" w:sz="0" w:space="0" w:color="auto"/>
                <w:bottom w:val="none" w:sz="0" w:space="0" w:color="auto"/>
                <w:right w:val="none" w:sz="0" w:space="0" w:color="auto"/>
              </w:divBdr>
            </w:div>
          </w:divsChild>
        </w:div>
        <w:div w:id="1848904320">
          <w:marLeft w:val="0"/>
          <w:marRight w:val="0"/>
          <w:marTop w:val="0"/>
          <w:marBottom w:val="0"/>
          <w:divBdr>
            <w:top w:val="none" w:sz="0" w:space="0" w:color="auto"/>
            <w:left w:val="none" w:sz="0" w:space="0" w:color="auto"/>
            <w:bottom w:val="none" w:sz="0" w:space="0" w:color="auto"/>
            <w:right w:val="none" w:sz="0" w:space="0" w:color="auto"/>
          </w:divBdr>
          <w:divsChild>
            <w:div w:id="662977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798029">
      <w:bodyDiv w:val="1"/>
      <w:marLeft w:val="0"/>
      <w:marRight w:val="0"/>
      <w:marTop w:val="0"/>
      <w:marBottom w:val="0"/>
      <w:divBdr>
        <w:top w:val="none" w:sz="0" w:space="0" w:color="auto"/>
        <w:left w:val="none" w:sz="0" w:space="0" w:color="auto"/>
        <w:bottom w:val="none" w:sz="0" w:space="0" w:color="auto"/>
        <w:right w:val="none" w:sz="0" w:space="0" w:color="auto"/>
      </w:divBdr>
    </w:div>
    <w:div w:id="1374959841">
      <w:bodyDiv w:val="1"/>
      <w:marLeft w:val="0"/>
      <w:marRight w:val="0"/>
      <w:marTop w:val="0"/>
      <w:marBottom w:val="0"/>
      <w:divBdr>
        <w:top w:val="none" w:sz="0" w:space="0" w:color="auto"/>
        <w:left w:val="none" w:sz="0" w:space="0" w:color="auto"/>
        <w:bottom w:val="none" w:sz="0" w:space="0" w:color="auto"/>
        <w:right w:val="none" w:sz="0" w:space="0" w:color="auto"/>
      </w:divBdr>
    </w:div>
    <w:div w:id="1387098120">
      <w:bodyDiv w:val="1"/>
      <w:marLeft w:val="0"/>
      <w:marRight w:val="0"/>
      <w:marTop w:val="0"/>
      <w:marBottom w:val="0"/>
      <w:divBdr>
        <w:top w:val="none" w:sz="0" w:space="0" w:color="auto"/>
        <w:left w:val="none" w:sz="0" w:space="0" w:color="auto"/>
        <w:bottom w:val="none" w:sz="0" w:space="0" w:color="auto"/>
        <w:right w:val="none" w:sz="0" w:space="0" w:color="auto"/>
      </w:divBdr>
    </w:div>
    <w:div w:id="1388916593">
      <w:bodyDiv w:val="1"/>
      <w:marLeft w:val="0"/>
      <w:marRight w:val="0"/>
      <w:marTop w:val="0"/>
      <w:marBottom w:val="0"/>
      <w:divBdr>
        <w:top w:val="none" w:sz="0" w:space="0" w:color="auto"/>
        <w:left w:val="none" w:sz="0" w:space="0" w:color="auto"/>
        <w:bottom w:val="none" w:sz="0" w:space="0" w:color="auto"/>
        <w:right w:val="none" w:sz="0" w:space="0" w:color="auto"/>
      </w:divBdr>
    </w:div>
    <w:div w:id="1393115694">
      <w:bodyDiv w:val="1"/>
      <w:marLeft w:val="0"/>
      <w:marRight w:val="0"/>
      <w:marTop w:val="0"/>
      <w:marBottom w:val="0"/>
      <w:divBdr>
        <w:top w:val="none" w:sz="0" w:space="0" w:color="auto"/>
        <w:left w:val="none" w:sz="0" w:space="0" w:color="auto"/>
        <w:bottom w:val="none" w:sz="0" w:space="0" w:color="auto"/>
        <w:right w:val="none" w:sz="0" w:space="0" w:color="auto"/>
      </w:divBdr>
    </w:div>
    <w:div w:id="1404526026">
      <w:bodyDiv w:val="1"/>
      <w:marLeft w:val="0"/>
      <w:marRight w:val="0"/>
      <w:marTop w:val="0"/>
      <w:marBottom w:val="0"/>
      <w:divBdr>
        <w:top w:val="none" w:sz="0" w:space="0" w:color="auto"/>
        <w:left w:val="none" w:sz="0" w:space="0" w:color="auto"/>
        <w:bottom w:val="none" w:sz="0" w:space="0" w:color="auto"/>
        <w:right w:val="none" w:sz="0" w:space="0" w:color="auto"/>
      </w:divBdr>
    </w:div>
    <w:div w:id="1420836026">
      <w:bodyDiv w:val="1"/>
      <w:marLeft w:val="0"/>
      <w:marRight w:val="0"/>
      <w:marTop w:val="0"/>
      <w:marBottom w:val="0"/>
      <w:divBdr>
        <w:top w:val="none" w:sz="0" w:space="0" w:color="auto"/>
        <w:left w:val="none" w:sz="0" w:space="0" w:color="auto"/>
        <w:bottom w:val="none" w:sz="0" w:space="0" w:color="auto"/>
        <w:right w:val="none" w:sz="0" w:space="0" w:color="auto"/>
      </w:divBdr>
    </w:div>
    <w:div w:id="1432629138">
      <w:bodyDiv w:val="1"/>
      <w:marLeft w:val="0"/>
      <w:marRight w:val="0"/>
      <w:marTop w:val="0"/>
      <w:marBottom w:val="0"/>
      <w:divBdr>
        <w:top w:val="none" w:sz="0" w:space="0" w:color="auto"/>
        <w:left w:val="none" w:sz="0" w:space="0" w:color="auto"/>
        <w:bottom w:val="none" w:sz="0" w:space="0" w:color="auto"/>
        <w:right w:val="none" w:sz="0" w:space="0" w:color="auto"/>
      </w:divBdr>
    </w:div>
    <w:div w:id="1447653154">
      <w:bodyDiv w:val="1"/>
      <w:marLeft w:val="0"/>
      <w:marRight w:val="0"/>
      <w:marTop w:val="0"/>
      <w:marBottom w:val="0"/>
      <w:divBdr>
        <w:top w:val="none" w:sz="0" w:space="0" w:color="auto"/>
        <w:left w:val="none" w:sz="0" w:space="0" w:color="auto"/>
        <w:bottom w:val="none" w:sz="0" w:space="0" w:color="auto"/>
        <w:right w:val="none" w:sz="0" w:space="0" w:color="auto"/>
      </w:divBdr>
    </w:div>
    <w:div w:id="1451510456">
      <w:bodyDiv w:val="1"/>
      <w:marLeft w:val="0"/>
      <w:marRight w:val="0"/>
      <w:marTop w:val="0"/>
      <w:marBottom w:val="0"/>
      <w:divBdr>
        <w:top w:val="none" w:sz="0" w:space="0" w:color="auto"/>
        <w:left w:val="none" w:sz="0" w:space="0" w:color="auto"/>
        <w:bottom w:val="none" w:sz="0" w:space="0" w:color="auto"/>
        <w:right w:val="none" w:sz="0" w:space="0" w:color="auto"/>
      </w:divBdr>
    </w:div>
    <w:div w:id="1453672399">
      <w:bodyDiv w:val="1"/>
      <w:marLeft w:val="0"/>
      <w:marRight w:val="0"/>
      <w:marTop w:val="0"/>
      <w:marBottom w:val="0"/>
      <w:divBdr>
        <w:top w:val="none" w:sz="0" w:space="0" w:color="auto"/>
        <w:left w:val="none" w:sz="0" w:space="0" w:color="auto"/>
        <w:bottom w:val="none" w:sz="0" w:space="0" w:color="auto"/>
        <w:right w:val="none" w:sz="0" w:space="0" w:color="auto"/>
      </w:divBdr>
      <w:divsChild>
        <w:div w:id="1225489155">
          <w:marLeft w:val="0"/>
          <w:marRight w:val="0"/>
          <w:marTop w:val="0"/>
          <w:marBottom w:val="0"/>
          <w:divBdr>
            <w:top w:val="single" w:sz="8" w:space="1" w:color="auto"/>
            <w:left w:val="single" w:sz="8" w:space="4" w:color="auto"/>
            <w:bottom w:val="single" w:sz="8" w:space="1" w:color="auto"/>
            <w:right w:val="single" w:sz="8" w:space="4" w:color="auto"/>
          </w:divBdr>
        </w:div>
        <w:div w:id="1240753675">
          <w:marLeft w:val="0"/>
          <w:marRight w:val="0"/>
          <w:marTop w:val="0"/>
          <w:marBottom w:val="0"/>
          <w:divBdr>
            <w:top w:val="single" w:sz="8" w:space="1" w:color="auto"/>
            <w:left w:val="single" w:sz="8" w:space="4" w:color="auto"/>
            <w:bottom w:val="single" w:sz="8" w:space="1" w:color="auto"/>
            <w:right w:val="single" w:sz="8" w:space="4" w:color="auto"/>
          </w:divBdr>
        </w:div>
        <w:div w:id="2120562170">
          <w:marLeft w:val="0"/>
          <w:marRight w:val="0"/>
          <w:marTop w:val="0"/>
          <w:marBottom w:val="0"/>
          <w:divBdr>
            <w:top w:val="single" w:sz="8" w:space="1" w:color="auto"/>
            <w:left w:val="single" w:sz="8" w:space="4" w:color="auto"/>
            <w:bottom w:val="single" w:sz="8" w:space="1" w:color="auto"/>
            <w:right w:val="single" w:sz="8" w:space="4" w:color="auto"/>
          </w:divBdr>
        </w:div>
      </w:divsChild>
    </w:div>
    <w:div w:id="1461340090">
      <w:bodyDiv w:val="1"/>
      <w:marLeft w:val="0"/>
      <w:marRight w:val="0"/>
      <w:marTop w:val="0"/>
      <w:marBottom w:val="0"/>
      <w:divBdr>
        <w:top w:val="none" w:sz="0" w:space="0" w:color="auto"/>
        <w:left w:val="none" w:sz="0" w:space="0" w:color="auto"/>
        <w:bottom w:val="none" w:sz="0" w:space="0" w:color="auto"/>
        <w:right w:val="none" w:sz="0" w:space="0" w:color="auto"/>
      </w:divBdr>
    </w:div>
    <w:div w:id="1467552095">
      <w:bodyDiv w:val="1"/>
      <w:marLeft w:val="0"/>
      <w:marRight w:val="0"/>
      <w:marTop w:val="0"/>
      <w:marBottom w:val="0"/>
      <w:divBdr>
        <w:top w:val="none" w:sz="0" w:space="0" w:color="auto"/>
        <w:left w:val="none" w:sz="0" w:space="0" w:color="auto"/>
        <w:bottom w:val="none" w:sz="0" w:space="0" w:color="auto"/>
        <w:right w:val="none" w:sz="0" w:space="0" w:color="auto"/>
      </w:divBdr>
    </w:div>
    <w:div w:id="1471248322">
      <w:bodyDiv w:val="1"/>
      <w:marLeft w:val="0"/>
      <w:marRight w:val="0"/>
      <w:marTop w:val="0"/>
      <w:marBottom w:val="0"/>
      <w:divBdr>
        <w:top w:val="none" w:sz="0" w:space="0" w:color="auto"/>
        <w:left w:val="none" w:sz="0" w:space="0" w:color="auto"/>
        <w:bottom w:val="none" w:sz="0" w:space="0" w:color="auto"/>
        <w:right w:val="none" w:sz="0" w:space="0" w:color="auto"/>
      </w:divBdr>
    </w:div>
    <w:div w:id="1471364691">
      <w:bodyDiv w:val="1"/>
      <w:marLeft w:val="0"/>
      <w:marRight w:val="0"/>
      <w:marTop w:val="0"/>
      <w:marBottom w:val="0"/>
      <w:divBdr>
        <w:top w:val="none" w:sz="0" w:space="0" w:color="auto"/>
        <w:left w:val="none" w:sz="0" w:space="0" w:color="auto"/>
        <w:bottom w:val="none" w:sz="0" w:space="0" w:color="auto"/>
        <w:right w:val="none" w:sz="0" w:space="0" w:color="auto"/>
      </w:divBdr>
    </w:div>
    <w:div w:id="1472095865">
      <w:bodyDiv w:val="1"/>
      <w:marLeft w:val="0"/>
      <w:marRight w:val="0"/>
      <w:marTop w:val="0"/>
      <w:marBottom w:val="0"/>
      <w:divBdr>
        <w:top w:val="none" w:sz="0" w:space="0" w:color="auto"/>
        <w:left w:val="none" w:sz="0" w:space="0" w:color="auto"/>
        <w:bottom w:val="none" w:sz="0" w:space="0" w:color="auto"/>
        <w:right w:val="none" w:sz="0" w:space="0" w:color="auto"/>
      </w:divBdr>
    </w:div>
    <w:div w:id="1474830656">
      <w:bodyDiv w:val="1"/>
      <w:marLeft w:val="0"/>
      <w:marRight w:val="0"/>
      <w:marTop w:val="0"/>
      <w:marBottom w:val="0"/>
      <w:divBdr>
        <w:top w:val="none" w:sz="0" w:space="0" w:color="auto"/>
        <w:left w:val="none" w:sz="0" w:space="0" w:color="auto"/>
        <w:bottom w:val="none" w:sz="0" w:space="0" w:color="auto"/>
        <w:right w:val="none" w:sz="0" w:space="0" w:color="auto"/>
      </w:divBdr>
    </w:div>
    <w:div w:id="1490488133">
      <w:bodyDiv w:val="1"/>
      <w:marLeft w:val="0"/>
      <w:marRight w:val="0"/>
      <w:marTop w:val="0"/>
      <w:marBottom w:val="0"/>
      <w:divBdr>
        <w:top w:val="none" w:sz="0" w:space="0" w:color="auto"/>
        <w:left w:val="none" w:sz="0" w:space="0" w:color="auto"/>
        <w:bottom w:val="none" w:sz="0" w:space="0" w:color="auto"/>
        <w:right w:val="none" w:sz="0" w:space="0" w:color="auto"/>
      </w:divBdr>
    </w:div>
    <w:div w:id="1491671919">
      <w:bodyDiv w:val="1"/>
      <w:marLeft w:val="0"/>
      <w:marRight w:val="0"/>
      <w:marTop w:val="0"/>
      <w:marBottom w:val="0"/>
      <w:divBdr>
        <w:top w:val="none" w:sz="0" w:space="0" w:color="auto"/>
        <w:left w:val="none" w:sz="0" w:space="0" w:color="auto"/>
        <w:bottom w:val="none" w:sz="0" w:space="0" w:color="auto"/>
        <w:right w:val="none" w:sz="0" w:space="0" w:color="auto"/>
      </w:divBdr>
    </w:div>
    <w:div w:id="1496187770">
      <w:bodyDiv w:val="1"/>
      <w:marLeft w:val="0"/>
      <w:marRight w:val="0"/>
      <w:marTop w:val="0"/>
      <w:marBottom w:val="0"/>
      <w:divBdr>
        <w:top w:val="none" w:sz="0" w:space="0" w:color="auto"/>
        <w:left w:val="none" w:sz="0" w:space="0" w:color="auto"/>
        <w:bottom w:val="none" w:sz="0" w:space="0" w:color="auto"/>
        <w:right w:val="none" w:sz="0" w:space="0" w:color="auto"/>
      </w:divBdr>
    </w:div>
    <w:div w:id="1501311113">
      <w:bodyDiv w:val="1"/>
      <w:marLeft w:val="0"/>
      <w:marRight w:val="0"/>
      <w:marTop w:val="0"/>
      <w:marBottom w:val="0"/>
      <w:divBdr>
        <w:top w:val="none" w:sz="0" w:space="0" w:color="auto"/>
        <w:left w:val="none" w:sz="0" w:space="0" w:color="auto"/>
        <w:bottom w:val="none" w:sz="0" w:space="0" w:color="auto"/>
        <w:right w:val="none" w:sz="0" w:space="0" w:color="auto"/>
      </w:divBdr>
    </w:div>
    <w:div w:id="1507862851">
      <w:bodyDiv w:val="1"/>
      <w:marLeft w:val="0"/>
      <w:marRight w:val="0"/>
      <w:marTop w:val="0"/>
      <w:marBottom w:val="0"/>
      <w:divBdr>
        <w:top w:val="none" w:sz="0" w:space="0" w:color="auto"/>
        <w:left w:val="none" w:sz="0" w:space="0" w:color="auto"/>
        <w:bottom w:val="none" w:sz="0" w:space="0" w:color="auto"/>
        <w:right w:val="none" w:sz="0" w:space="0" w:color="auto"/>
      </w:divBdr>
    </w:div>
    <w:div w:id="1522427047">
      <w:bodyDiv w:val="1"/>
      <w:marLeft w:val="0"/>
      <w:marRight w:val="0"/>
      <w:marTop w:val="0"/>
      <w:marBottom w:val="0"/>
      <w:divBdr>
        <w:top w:val="none" w:sz="0" w:space="0" w:color="auto"/>
        <w:left w:val="none" w:sz="0" w:space="0" w:color="auto"/>
        <w:bottom w:val="none" w:sz="0" w:space="0" w:color="auto"/>
        <w:right w:val="none" w:sz="0" w:space="0" w:color="auto"/>
      </w:divBdr>
    </w:div>
    <w:div w:id="1524325167">
      <w:bodyDiv w:val="1"/>
      <w:marLeft w:val="0"/>
      <w:marRight w:val="0"/>
      <w:marTop w:val="0"/>
      <w:marBottom w:val="0"/>
      <w:divBdr>
        <w:top w:val="none" w:sz="0" w:space="0" w:color="auto"/>
        <w:left w:val="none" w:sz="0" w:space="0" w:color="auto"/>
        <w:bottom w:val="none" w:sz="0" w:space="0" w:color="auto"/>
        <w:right w:val="none" w:sz="0" w:space="0" w:color="auto"/>
      </w:divBdr>
    </w:div>
    <w:div w:id="1524979821">
      <w:bodyDiv w:val="1"/>
      <w:marLeft w:val="0"/>
      <w:marRight w:val="0"/>
      <w:marTop w:val="0"/>
      <w:marBottom w:val="0"/>
      <w:divBdr>
        <w:top w:val="none" w:sz="0" w:space="0" w:color="auto"/>
        <w:left w:val="none" w:sz="0" w:space="0" w:color="auto"/>
        <w:bottom w:val="none" w:sz="0" w:space="0" w:color="auto"/>
        <w:right w:val="none" w:sz="0" w:space="0" w:color="auto"/>
      </w:divBdr>
    </w:div>
    <w:div w:id="1533615608">
      <w:bodyDiv w:val="1"/>
      <w:marLeft w:val="0"/>
      <w:marRight w:val="0"/>
      <w:marTop w:val="0"/>
      <w:marBottom w:val="0"/>
      <w:divBdr>
        <w:top w:val="none" w:sz="0" w:space="0" w:color="auto"/>
        <w:left w:val="none" w:sz="0" w:space="0" w:color="auto"/>
        <w:bottom w:val="none" w:sz="0" w:space="0" w:color="auto"/>
        <w:right w:val="none" w:sz="0" w:space="0" w:color="auto"/>
      </w:divBdr>
    </w:div>
    <w:div w:id="1534341965">
      <w:bodyDiv w:val="1"/>
      <w:marLeft w:val="0"/>
      <w:marRight w:val="0"/>
      <w:marTop w:val="0"/>
      <w:marBottom w:val="0"/>
      <w:divBdr>
        <w:top w:val="none" w:sz="0" w:space="0" w:color="auto"/>
        <w:left w:val="none" w:sz="0" w:space="0" w:color="auto"/>
        <w:bottom w:val="none" w:sz="0" w:space="0" w:color="auto"/>
        <w:right w:val="none" w:sz="0" w:space="0" w:color="auto"/>
      </w:divBdr>
    </w:div>
    <w:div w:id="1537891590">
      <w:bodyDiv w:val="1"/>
      <w:marLeft w:val="0"/>
      <w:marRight w:val="0"/>
      <w:marTop w:val="0"/>
      <w:marBottom w:val="0"/>
      <w:divBdr>
        <w:top w:val="none" w:sz="0" w:space="0" w:color="auto"/>
        <w:left w:val="none" w:sz="0" w:space="0" w:color="auto"/>
        <w:bottom w:val="none" w:sz="0" w:space="0" w:color="auto"/>
        <w:right w:val="none" w:sz="0" w:space="0" w:color="auto"/>
      </w:divBdr>
    </w:div>
    <w:div w:id="1539318512">
      <w:bodyDiv w:val="1"/>
      <w:marLeft w:val="0"/>
      <w:marRight w:val="0"/>
      <w:marTop w:val="0"/>
      <w:marBottom w:val="0"/>
      <w:divBdr>
        <w:top w:val="none" w:sz="0" w:space="0" w:color="auto"/>
        <w:left w:val="none" w:sz="0" w:space="0" w:color="auto"/>
        <w:bottom w:val="none" w:sz="0" w:space="0" w:color="auto"/>
        <w:right w:val="none" w:sz="0" w:space="0" w:color="auto"/>
      </w:divBdr>
    </w:div>
    <w:div w:id="1542356910">
      <w:bodyDiv w:val="1"/>
      <w:marLeft w:val="0"/>
      <w:marRight w:val="0"/>
      <w:marTop w:val="0"/>
      <w:marBottom w:val="0"/>
      <w:divBdr>
        <w:top w:val="none" w:sz="0" w:space="0" w:color="auto"/>
        <w:left w:val="none" w:sz="0" w:space="0" w:color="auto"/>
        <w:bottom w:val="none" w:sz="0" w:space="0" w:color="auto"/>
        <w:right w:val="none" w:sz="0" w:space="0" w:color="auto"/>
      </w:divBdr>
    </w:div>
    <w:div w:id="1544901350">
      <w:bodyDiv w:val="1"/>
      <w:marLeft w:val="0"/>
      <w:marRight w:val="0"/>
      <w:marTop w:val="0"/>
      <w:marBottom w:val="0"/>
      <w:divBdr>
        <w:top w:val="none" w:sz="0" w:space="0" w:color="auto"/>
        <w:left w:val="none" w:sz="0" w:space="0" w:color="auto"/>
        <w:bottom w:val="none" w:sz="0" w:space="0" w:color="auto"/>
        <w:right w:val="none" w:sz="0" w:space="0" w:color="auto"/>
      </w:divBdr>
    </w:div>
    <w:div w:id="1547136533">
      <w:bodyDiv w:val="1"/>
      <w:marLeft w:val="0"/>
      <w:marRight w:val="0"/>
      <w:marTop w:val="0"/>
      <w:marBottom w:val="0"/>
      <w:divBdr>
        <w:top w:val="none" w:sz="0" w:space="0" w:color="auto"/>
        <w:left w:val="none" w:sz="0" w:space="0" w:color="auto"/>
        <w:bottom w:val="none" w:sz="0" w:space="0" w:color="auto"/>
        <w:right w:val="none" w:sz="0" w:space="0" w:color="auto"/>
      </w:divBdr>
    </w:div>
    <w:div w:id="1550145288">
      <w:bodyDiv w:val="1"/>
      <w:marLeft w:val="0"/>
      <w:marRight w:val="0"/>
      <w:marTop w:val="0"/>
      <w:marBottom w:val="0"/>
      <w:divBdr>
        <w:top w:val="none" w:sz="0" w:space="0" w:color="auto"/>
        <w:left w:val="none" w:sz="0" w:space="0" w:color="auto"/>
        <w:bottom w:val="none" w:sz="0" w:space="0" w:color="auto"/>
        <w:right w:val="none" w:sz="0" w:space="0" w:color="auto"/>
      </w:divBdr>
    </w:div>
    <w:div w:id="1554542846">
      <w:bodyDiv w:val="1"/>
      <w:marLeft w:val="0"/>
      <w:marRight w:val="0"/>
      <w:marTop w:val="0"/>
      <w:marBottom w:val="0"/>
      <w:divBdr>
        <w:top w:val="none" w:sz="0" w:space="0" w:color="auto"/>
        <w:left w:val="none" w:sz="0" w:space="0" w:color="auto"/>
        <w:bottom w:val="none" w:sz="0" w:space="0" w:color="auto"/>
        <w:right w:val="none" w:sz="0" w:space="0" w:color="auto"/>
      </w:divBdr>
    </w:div>
    <w:div w:id="1559778069">
      <w:bodyDiv w:val="1"/>
      <w:marLeft w:val="0"/>
      <w:marRight w:val="0"/>
      <w:marTop w:val="0"/>
      <w:marBottom w:val="0"/>
      <w:divBdr>
        <w:top w:val="none" w:sz="0" w:space="0" w:color="auto"/>
        <w:left w:val="none" w:sz="0" w:space="0" w:color="auto"/>
        <w:bottom w:val="none" w:sz="0" w:space="0" w:color="auto"/>
        <w:right w:val="none" w:sz="0" w:space="0" w:color="auto"/>
      </w:divBdr>
    </w:div>
    <w:div w:id="1565028191">
      <w:bodyDiv w:val="1"/>
      <w:marLeft w:val="0"/>
      <w:marRight w:val="0"/>
      <w:marTop w:val="0"/>
      <w:marBottom w:val="0"/>
      <w:divBdr>
        <w:top w:val="none" w:sz="0" w:space="0" w:color="auto"/>
        <w:left w:val="none" w:sz="0" w:space="0" w:color="auto"/>
        <w:bottom w:val="none" w:sz="0" w:space="0" w:color="auto"/>
        <w:right w:val="none" w:sz="0" w:space="0" w:color="auto"/>
      </w:divBdr>
    </w:div>
    <w:div w:id="1592274313">
      <w:bodyDiv w:val="1"/>
      <w:marLeft w:val="0"/>
      <w:marRight w:val="0"/>
      <w:marTop w:val="0"/>
      <w:marBottom w:val="0"/>
      <w:divBdr>
        <w:top w:val="none" w:sz="0" w:space="0" w:color="auto"/>
        <w:left w:val="none" w:sz="0" w:space="0" w:color="auto"/>
        <w:bottom w:val="none" w:sz="0" w:space="0" w:color="auto"/>
        <w:right w:val="none" w:sz="0" w:space="0" w:color="auto"/>
      </w:divBdr>
    </w:div>
    <w:div w:id="1598051460">
      <w:bodyDiv w:val="1"/>
      <w:marLeft w:val="0"/>
      <w:marRight w:val="0"/>
      <w:marTop w:val="0"/>
      <w:marBottom w:val="0"/>
      <w:divBdr>
        <w:top w:val="none" w:sz="0" w:space="0" w:color="auto"/>
        <w:left w:val="none" w:sz="0" w:space="0" w:color="auto"/>
        <w:bottom w:val="none" w:sz="0" w:space="0" w:color="auto"/>
        <w:right w:val="none" w:sz="0" w:space="0" w:color="auto"/>
      </w:divBdr>
    </w:div>
    <w:div w:id="1599824908">
      <w:bodyDiv w:val="1"/>
      <w:marLeft w:val="0"/>
      <w:marRight w:val="0"/>
      <w:marTop w:val="0"/>
      <w:marBottom w:val="0"/>
      <w:divBdr>
        <w:top w:val="none" w:sz="0" w:space="0" w:color="auto"/>
        <w:left w:val="none" w:sz="0" w:space="0" w:color="auto"/>
        <w:bottom w:val="none" w:sz="0" w:space="0" w:color="auto"/>
        <w:right w:val="none" w:sz="0" w:space="0" w:color="auto"/>
      </w:divBdr>
    </w:div>
    <w:div w:id="1605110829">
      <w:bodyDiv w:val="1"/>
      <w:marLeft w:val="0"/>
      <w:marRight w:val="0"/>
      <w:marTop w:val="0"/>
      <w:marBottom w:val="0"/>
      <w:divBdr>
        <w:top w:val="none" w:sz="0" w:space="0" w:color="auto"/>
        <w:left w:val="none" w:sz="0" w:space="0" w:color="auto"/>
        <w:bottom w:val="none" w:sz="0" w:space="0" w:color="auto"/>
        <w:right w:val="none" w:sz="0" w:space="0" w:color="auto"/>
      </w:divBdr>
    </w:div>
    <w:div w:id="1609658873">
      <w:bodyDiv w:val="1"/>
      <w:marLeft w:val="0"/>
      <w:marRight w:val="0"/>
      <w:marTop w:val="0"/>
      <w:marBottom w:val="0"/>
      <w:divBdr>
        <w:top w:val="none" w:sz="0" w:space="0" w:color="auto"/>
        <w:left w:val="none" w:sz="0" w:space="0" w:color="auto"/>
        <w:bottom w:val="none" w:sz="0" w:space="0" w:color="auto"/>
        <w:right w:val="none" w:sz="0" w:space="0" w:color="auto"/>
      </w:divBdr>
    </w:div>
    <w:div w:id="1619221515">
      <w:bodyDiv w:val="1"/>
      <w:marLeft w:val="0"/>
      <w:marRight w:val="0"/>
      <w:marTop w:val="0"/>
      <w:marBottom w:val="0"/>
      <w:divBdr>
        <w:top w:val="none" w:sz="0" w:space="0" w:color="auto"/>
        <w:left w:val="none" w:sz="0" w:space="0" w:color="auto"/>
        <w:bottom w:val="none" w:sz="0" w:space="0" w:color="auto"/>
        <w:right w:val="none" w:sz="0" w:space="0" w:color="auto"/>
      </w:divBdr>
    </w:div>
    <w:div w:id="1620062567">
      <w:bodyDiv w:val="1"/>
      <w:marLeft w:val="0"/>
      <w:marRight w:val="0"/>
      <w:marTop w:val="0"/>
      <w:marBottom w:val="0"/>
      <w:divBdr>
        <w:top w:val="none" w:sz="0" w:space="0" w:color="auto"/>
        <w:left w:val="none" w:sz="0" w:space="0" w:color="auto"/>
        <w:bottom w:val="none" w:sz="0" w:space="0" w:color="auto"/>
        <w:right w:val="none" w:sz="0" w:space="0" w:color="auto"/>
      </w:divBdr>
    </w:div>
    <w:div w:id="1639453433">
      <w:bodyDiv w:val="1"/>
      <w:marLeft w:val="0"/>
      <w:marRight w:val="0"/>
      <w:marTop w:val="0"/>
      <w:marBottom w:val="0"/>
      <w:divBdr>
        <w:top w:val="none" w:sz="0" w:space="0" w:color="auto"/>
        <w:left w:val="none" w:sz="0" w:space="0" w:color="auto"/>
        <w:bottom w:val="none" w:sz="0" w:space="0" w:color="auto"/>
        <w:right w:val="none" w:sz="0" w:space="0" w:color="auto"/>
      </w:divBdr>
    </w:div>
    <w:div w:id="1643659505">
      <w:bodyDiv w:val="1"/>
      <w:marLeft w:val="0"/>
      <w:marRight w:val="0"/>
      <w:marTop w:val="0"/>
      <w:marBottom w:val="0"/>
      <w:divBdr>
        <w:top w:val="none" w:sz="0" w:space="0" w:color="auto"/>
        <w:left w:val="none" w:sz="0" w:space="0" w:color="auto"/>
        <w:bottom w:val="none" w:sz="0" w:space="0" w:color="auto"/>
        <w:right w:val="none" w:sz="0" w:space="0" w:color="auto"/>
      </w:divBdr>
    </w:div>
    <w:div w:id="1645508154">
      <w:bodyDiv w:val="1"/>
      <w:marLeft w:val="0"/>
      <w:marRight w:val="0"/>
      <w:marTop w:val="0"/>
      <w:marBottom w:val="0"/>
      <w:divBdr>
        <w:top w:val="none" w:sz="0" w:space="0" w:color="auto"/>
        <w:left w:val="none" w:sz="0" w:space="0" w:color="auto"/>
        <w:bottom w:val="none" w:sz="0" w:space="0" w:color="auto"/>
        <w:right w:val="none" w:sz="0" w:space="0" w:color="auto"/>
      </w:divBdr>
    </w:div>
    <w:div w:id="1648126399">
      <w:bodyDiv w:val="1"/>
      <w:marLeft w:val="0"/>
      <w:marRight w:val="0"/>
      <w:marTop w:val="0"/>
      <w:marBottom w:val="0"/>
      <w:divBdr>
        <w:top w:val="none" w:sz="0" w:space="0" w:color="auto"/>
        <w:left w:val="none" w:sz="0" w:space="0" w:color="auto"/>
        <w:bottom w:val="none" w:sz="0" w:space="0" w:color="auto"/>
        <w:right w:val="none" w:sz="0" w:space="0" w:color="auto"/>
      </w:divBdr>
    </w:div>
    <w:div w:id="1648782831">
      <w:bodyDiv w:val="1"/>
      <w:marLeft w:val="0"/>
      <w:marRight w:val="0"/>
      <w:marTop w:val="0"/>
      <w:marBottom w:val="0"/>
      <w:divBdr>
        <w:top w:val="none" w:sz="0" w:space="0" w:color="auto"/>
        <w:left w:val="none" w:sz="0" w:space="0" w:color="auto"/>
        <w:bottom w:val="none" w:sz="0" w:space="0" w:color="auto"/>
        <w:right w:val="none" w:sz="0" w:space="0" w:color="auto"/>
      </w:divBdr>
    </w:div>
    <w:div w:id="1650399544">
      <w:bodyDiv w:val="1"/>
      <w:marLeft w:val="0"/>
      <w:marRight w:val="0"/>
      <w:marTop w:val="0"/>
      <w:marBottom w:val="0"/>
      <w:divBdr>
        <w:top w:val="none" w:sz="0" w:space="0" w:color="auto"/>
        <w:left w:val="none" w:sz="0" w:space="0" w:color="auto"/>
        <w:bottom w:val="none" w:sz="0" w:space="0" w:color="auto"/>
        <w:right w:val="none" w:sz="0" w:space="0" w:color="auto"/>
      </w:divBdr>
    </w:div>
    <w:div w:id="1654677699">
      <w:bodyDiv w:val="1"/>
      <w:marLeft w:val="0"/>
      <w:marRight w:val="0"/>
      <w:marTop w:val="0"/>
      <w:marBottom w:val="0"/>
      <w:divBdr>
        <w:top w:val="none" w:sz="0" w:space="0" w:color="auto"/>
        <w:left w:val="none" w:sz="0" w:space="0" w:color="auto"/>
        <w:bottom w:val="none" w:sz="0" w:space="0" w:color="auto"/>
        <w:right w:val="none" w:sz="0" w:space="0" w:color="auto"/>
      </w:divBdr>
    </w:div>
    <w:div w:id="1657606518">
      <w:bodyDiv w:val="1"/>
      <w:marLeft w:val="0"/>
      <w:marRight w:val="0"/>
      <w:marTop w:val="0"/>
      <w:marBottom w:val="0"/>
      <w:divBdr>
        <w:top w:val="none" w:sz="0" w:space="0" w:color="auto"/>
        <w:left w:val="none" w:sz="0" w:space="0" w:color="auto"/>
        <w:bottom w:val="none" w:sz="0" w:space="0" w:color="auto"/>
        <w:right w:val="none" w:sz="0" w:space="0" w:color="auto"/>
      </w:divBdr>
    </w:div>
    <w:div w:id="1663897214">
      <w:bodyDiv w:val="1"/>
      <w:marLeft w:val="0"/>
      <w:marRight w:val="0"/>
      <w:marTop w:val="0"/>
      <w:marBottom w:val="0"/>
      <w:divBdr>
        <w:top w:val="none" w:sz="0" w:space="0" w:color="auto"/>
        <w:left w:val="none" w:sz="0" w:space="0" w:color="auto"/>
        <w:bottom w:val="none" w:sz="0" w:space="0" w:color="auto"/>
        <w:right w:val="none" w:sz="0" w:space="0" w:color="auto"/>
      </w:divBdr>
    </w:div>
    <w:div w:id="1664352452">
      <w:bodyDiv w:val="1"/>
      <w:marLeft w:val="0"/>
      <w:marRight w:val="0"/>
      <w:marTop w:val="0"/>
      <w:marBottom w:val="0"/>
      <w:divBdr>
        <w:top w:val="none" w:sz="0" w:space="0" w:color="auto"/>
        <w:left w:val="none" w:sz="0" w:space="0" w:color="auto"/>
        <w:bottom w:val="none" w:sz="0" w:space="0" w:color="auto"/>
        <w:right w:val="none" w:sz="0" w:space="0" w:color="auto"/>
      </w:divBdr>
    </w:div>
    <w:div w:id="1669090626">
      <w:bodyDiv w:val="1"/>
      <w:marLeft w:val="0"/>
      <w:marRight w:val="0"/>
      <w:marTop w:val="0"/>
      <w:marBottom w:val="0"/>
      <w:divBdr>
        <w:top w:val="none" w:sz="0" w:space="0" w:color="auto"/>
        <w:left w:val="none" w:sz="0" w:space="0" w:color="auto"/>
        <w:bottom w:val="none" w:sz="0" w:space="0" w:color="auto"/>
        <w:right w:val="none" w:sz="0" w:space="0" w:color="auto"/>
      </w:divBdr>
    </w:div>
    <w:div w:id="1672178957">
      <w:bodyDiv w:val="1"/>
      <w:marLeft w:val="0"/>
      <w:marRight w:val="0"/>
      <w:marTop w:val="0"/>
      <w:marBottom w:val="0"/>
      <w:divBdr>
        <w:top w:val="none" w:sz="0" w:space="0" w:color="auto"/>
        <w:left w:val="none" w:sz="0" w:space="0" w:color="auto"/>
        <w:bottom w:val="none" w:sz="0" w:space="0" w:color="auto"/>
        <w:right w:val="none" w:sz="0" w:space="0" w:color="auto"/>
      </w:divBdr>
    </w:div>
    <w:div w:id="1673559380">
      <w:bodyDiv w:val="1"/>
      <w:marLeft w:val="0"/>
      <w:marRight w:val="0"/>
      <w:marTop w:val="0"/>
      <w:marBottom w:val="0"/>
      <w:divBdr>
        <w:top w:val="none" w:sz="0" w:space="0" w:color="auto"/>
        <w:left w:val="none" w:sz="0" w:space="0" w:color="auto"/>
        <w:bottom w:val="none" w:sz="0" w:space="0" w:color="auto"/>
        <w:right w:val="none" w:sz="0" w:space="0" w:color="auto"/>
      </w:divBdr>
    </w:div>
    <w:div w:id="1676764308">
      <w:bodyDiv w:val="1"/>
      <w:marLeft w:val="0"/>
      <w:marRight w:val="0"/>
      <w:marTop w:val="0"/>
      <w:marBottom w:val="0"/>
      <w:divBdr>
        <w:top w:val="none" w:sz="0" w:space="0" w:color="auto"/>
        <w:left w:val="none" w:sz="0" w:space="0" w:color="auto"/>
        <w:bottom w:val="none" w:sz="0" w:space="0" w:color="auto"/>
        <w:right w:val="none" w:sz="0" w:space="0" w:color="auto"/>
      </w:divBdr>
    </w:div>
    <w:div w:id="1680233728">
      <w:bodyDiv w:val="1"/>
      <w:marLeft w:val="0"/>
      <w:marRight w:val="0"/>
      <w:marTop w:val="0"/>
      <w:marBottom w:val="0"/>
      <w:divBdr>
        <w:top w:val="none" w:sz="0" w:space="0" w:color="auto"/>
        <w:left w:val="none" w:sz="0" w:space="0" w:color="auto"/>
        <w:bottom w:val="none" w:sz="0" w:space="0" w:color="auto"/>
        <w:right w:val="none" w:sz="0" w:space="0" w:color="auto"/>
      </w:divBdr>
      <w:divsChild>
        <w:div w:id="123427852">
          <w:marLeft w:val="0"/>
          <w:marRight w:val="0"/>
          <w:marTop w:val="0"/>
          <w:marBottom w:val="0"/>
          <w:divBdr>
            <w:top w:val="none" w:sz="0" w:space="0" w:color="auto"/>
            <w:left w:val="none" w:sz="0" w:space="0" w:color="auto"/>
            <w:bottom w:val="none" w:sz="0" w:space="0" w:color="auto"/>
            <w:right w:val="none" w:sz="0" w:space="0" w:color="auto"/>
          </w:divBdr>
        </w:div>
        <w:div w:id="583879684">
          <w:blockQuote w:val="1"/>
          <w:marLeft w:val="720"/>
          <w:marRight w:val="720"/>
          <w:marTop w:val="100"/>
          <w:marBottom w:val="100"/>
          <w:divBdr>
            <w:top w:val="none" w:sz="0" w:space="0" w:color="auto"/>
            <w:left w:val="none" w:sz="0" w:space="0" w:color="auto"/>
            <w:bottom w:val="none" w:sz="0" w:space="0" w:color="auto"/>
            <w:right w:val="none" w:sz="0" w:space="0" w:color="auto"/>
          </w:divBdr>
        </w:div>
        <w:div w:id="21446924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85596360">
      <w:bodyDiv w:val="1"/>
      <w:marLeft w:val="0"/>
      <w:marRight w:val="0"/>
      <w:marTop w:val="0"/>
      <w:marBottom w:val="0"/>
      <w:divBdr>
        <w:top w:val="none" w:sz="0" w:space="0" w:color="auto"/>
        <w:left w:val="none" w:sz="0" w:space="0" w:color="auto"/>
        <w:bottom w:val="none" w:sz="0" w:space="0" w:color="auto"/>
        <w:right w:val="none" w:sz="0" w:space="0" w:color="auto"/>
      </w:divBdr>
    </w:div>
    <w:div w:id="1687169119">
      <w:bodyDiv w:val="1"/>
      <w:marLeft w:val="0"/>
      <w:marRight w:val="0"/>
      <w:marTop w:val="0"/>
      <w:marBottom w:val="0"/>
      <w:divBdr>
        <w:top w:val="none" w:sz="0" w:space="0" w:color="auto"/>
        <w:left w:val="none" w:sz="0" w:space="0" w:color="auto"/>
        <w:bottom w:val="none" w:sz="0" w:space="0" w:color="auto"/>
        <w:right w:val="none" w:sz="0" w:space="0" w:color="auto"/>
      </w:divBdr>
    </w:div>
    <w:div w:id="1690328686">
      <w:bodyDiv w:val="1"/>
      <w:marLeft w:val="0"/>
      <w:marRight w:val="0"/>
      <w:marTop w:val="0"/>
      <w:marBottom w:val="0"/>
      <w:divBdr>
        <w:top w:val="none" w:sz="0" w:space="0" w:color="auto"/>
        <w:left w:val="none" w:sz="0" w:space="0" w:color="auto"/>
        <w:bottom w:val="none" w:sz="0" w:space="0" w:color="auto"/>
        <w:right w:val="none" w:sz="0" w:space="0" w:color="auto"/>
      </w:divBdr>
    </w:div>
    <w:div w:id="1712874838">
      <w:bodyDiv w:val="1"/>
      <w:marLeft w:val="0"/>
      <w:marRight w:val="0"/>
      <w:marTop w:val="0"/>
      <w:marBottom w:val="0"/>
      <w:divBdr>
        <w:top w:val="none" w:sz="0" w:space="0" w:color="auto"/>
        <w:left w:val="none" w:sz="0" w:space="0" w:color="auto"/>
        <w:bottom w:val="none" w:sz="0" w:space="0" w:color="auto"/>
        <w:right w:val="none" w:sz="0" w:space="0" w:color="auto"/>
      </w:divBdr>
    </w:div>
    <w:div w:id="1718163513">
      <w:bodyDiv w:val="1"/>
      <w:marLeft w:val="0"/>
      <w:marRight w:val="0"/>
      <w:marTop w:val="0"/>
      <w:marBottom w:val="0"/>
      <w:divBdr>
        <w:top w:val="none" w:sz="0" w:space="0" w:color="auto"/>
        <w:left w:val="none" w:sz="0" w:space="0" w:color="auto"/>
        <w:bottom w:val="none" w:sz="0" w:space="0" w:color="auto"/>
        <w:right w:val="none" w:sz="0" w:space="0" w:color="auto"/>
      </w:divBdr>
    </w:div>
    <w:div w:id="1722904641">
      <w:bodyDiv w:val="1"/>
      <w:marLeft w:val="0"/>
      <w:marRight w:val="0"/>
      <w:marTop w:val="0"/>
      <w:marBottom w:val="0"/>
      <w:divBdr>
        <w:top w:val="none" w:sz="0" w:space="0" w:color="auto"/>
        <w:left w:val="none" w:sz="0" w:space="0" w:color="auto"/>
        <w:bottom w:val="none" w:sz="0" w:space="0" w:color="auto"/>
        <w:right w:val="none" w:sz="0" w:space="0" w:color="auto"/>
      </w:divBdr>
      <w:divsChild>
        <w:div w:id="530069127">
          <w:marLeft w:val="0"/>
          <w:marRight w:val="0"/>
          <w:marTop w:val="0"/>
          <w:marBottom w:val="0"/>
          <w:divBdr>
            <w:top w:val="none" w:sz="0" w:space="0" w:color="auto"/>
            <w:left w:val="none" w:sz="0" w:space="0" w:color="auto"/>
            <w:bottom w:val="none" w:sz="0" w:space="0" w:color="auto"/>
            <w:right w:val="none" w:sz="0" w:space="0" w:color="auto"/>
          </w:divBdr>
          <w:divsChild>
            <w:div w:id="1260140519">
              <w:marLeft w:val="0"/>
              <w:marRight w:val="0"/>
              <w:marTop w:val="0"/>
              <w:marBottom w:val="0"/>
              <w:divBdr>
                <w:top w:val="none" w:sz="0" w:space="0" w:color="auto"/>
                <w:left w:val="none" w:sz="0" w:space="0" w:color="auto"/>
                <w:bottom w:val="none" w:sz="0" w:space="0" w:color="auto"/>
                <w:right w:val="none" w:sz="0" w:space="0" w:color="auto"/>
              </w:divBdr>
              <w:divsChild>
                <w:div w:id="652027924">
                  <w:marLeft w:val="0"/>
                  <w:marRight w:val="0"/>
                  <w:marTop w:val="0"/>
                  <w:marBottom w:val="0"/>
                  <w:divBdr>
                    <w:top w:val="none" w:sz="0" w:space="0" w:color="auto"/>
                    <w:left w:val="none" w:sz="0" w:space="0" w:color="auto"/>
                    <w:bottom w:val="none" w:sz="0" w:space="0" w:color="auto"/>
                    <w:right w:val="none" w:sz="0" w:space="0" w:color="auto"/>
                  </w:divBdr>
                  <w:divsChild>
                    <w:div w:id="376323539">
                      <w:marLeft w:val="0"/>
                      <w:marRight w:val="0"/>
                      <w:marTop w:val="0"/>
                      <w:marBottom w:val="0"/>
                      <w:divBdr>
                        <w:top w:val="none" w:sz="0" w:space="0" w:color="auto"/>
                        <w:left w:val="none" w:sz="0" w:space="0" w:color="auto"/>
                        <w:bottom w:val="none" w:sz="0" w:space="0" w:color="auto"/>
                        <w:right w:val="none" w:sz="0" w:space="0" w:color="auto"/>
                      </w:divBdr>
                    </w:div>
                    <w:div w:id="1372069734">
                      <w:marLeft w:val="0"/>
                      <w:marRight w:val="0"/>
                      <w:marTop w:val="0"/>
                      <w:marBottom w:val="0"/>
                      <w:divBdr>
                        <w:top w:val="none" w:sz="0" w:space="0" w:color="auto"/>
                        <w:left w:val="none" w:sz="0" w:space="0" w:color="auto"/>
                        <w:bottom w:val="none" w:sz="0" w:space="0" w:color="auto"/>
                        <w:right w:val="none" w:sz="0" w:space="0" w:color="auto"/>
                      </w:divBdr>
                    </w:div>
                    <w:div w:id="1694113521">
                      <w:marLeft w:val="0"/>
                      <w:marRight w:val="0"/>
                      <w:marTop w:val="0"/>
                      <w:marBottom w:val="0"/>
                      <w:divBdr>
                        <w:top w:val="none" w:sz="0" w:space="0" w:color="auto"/>
                        <w:left w:val="none" w:sz="0" w:space="0" w:color="auto"/>
                        <w:bottom w:val="none" w:sz="0" w:space="0" w:color="auto"/>
                        <w:right w:val="none" w:sz="0" w:space="0" w:color="auto"/>
                      </w:divBdr>
                    </w:div>
                  </w:divsChild>
                </w:div>
                <w:div w:id="1037899974">
                  <w:marLeft w:val="0"/>
                  <w:marRight w:val="0"/>
                  <w:marTop w:val="0"/>
                  <w:marBottom w:val="0"/>
                  <w:divBdr>
                    <w:top w:val="none" w:sz="0" w:space="0" w:color="auto"/>
                    <w:left w:val="none" w:sz="0" w:space="0" w:color="auto"/>
                    <w:bottom w:val="none" w:sz="0" w:space="0" w:color="auto"/>
                    <w:right w:val="none" w:sz="0" w:space="0" w:color="auto"/>
                  </w:divBdr>
                </w:div>
                <w:div w:id="1421292113">
                  <w:marLeft w:val="0"/>
                  <w:marRight w:val="0"/>
                  <w:marTop w:val="0"/>
                  <w:marBottom w:val="0"/>
                  <w:divBdr>
                    <w:top w:val="none" w:sz="0" w:space="0" w:color="auto"/>
                    <w:left w:val="none" w:sz="0" w:space="0" w:color="auto"/>
                    <w:bottom w:val="none" w:sz="0" w:space="0" w:color="auto"/>
                    <w:right w:val="none" w:sz="0" w:space="0" w:color="auto"/>
                  </w:divBdr>
                </w:div>
                <w:div w:id="1999067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807116">
          <w:marLeft w:val="0"/>
          <w:marRight w:val="0"/>
          <w:marTop w:val="0"/>
          <w:marBottom w:val="0"/>
          <w:divBdr>
            <w:top w:val="none" w:sz="0" w:space="0" w:color="auto"/>
            <w:left w:val="none" w:sz="0" w:space="0" w:color="auto"/>
            <w:bottom w:val="none" w:sz="0" w:space="0" w:color="auto"/>
            <w:right w:val="none" w:sz="0" w:space="0" w:color="auto"/>
          </w:divBdr>
          <w:divsChild>
            <w:div w:id="911040987">
              <w:marLeft w:val="0"/>
              <w:marRight w:val="0"/>
              <w:marTop w:val="0"/>
              <w:marBottom w:val="0"/>
              <w:divBdr>
                <w:top w:val="none" w:sz="0" w:space="0" w:color="auto"/>
                <w:left w:val="none" w:sz="0" w:space="0" w:color="auto"/>
                <w:bottom w:val="none" w:sz="0" w:space="0" w:color="auto"/>
                <w:right w:val="none" w:sz="0" w:space="0" w:color="auto"/>
              </w:divBdr>
              <w:divsChild>
                <w:div w:id="582489875">
                  <w:marLeft w:val="0"/>
                  <w:marRight w:val="0"/>
                  <w:marTop w:val="0"/>
                  <w:marBottom w:val="0"/>
                  <w:divBdr>
                    <w:top w:val="none" w:sz="0" w:space="0" w:color="auto"/>
                    <w:left w:val="none" w:sz="0" w:space="0" w:color="auto"/>
                    <w:bottom w:val="none" w:sz="0" w:space="0" w:color="auto"/>
                    <w:right w:val="none" w:sz="0" w:space="0" w:color="auto"/>
                  </w:divBdr>
                </w:div>
                <w:div w:id="1984507740">
                  <w:marLeft w:val="0"/>
                  <w:marRight w:val="0"/>
                  <w:marTop w:val="0"/>
                  <w:marBottom w:val="0"/>
                  <w:divBdr>
                    <w:top w:val="none" w:sz="0" w:space="0" w:color="auto"/>
                    <w:left w:val="none" w:sz="0" w:space="0" w:color="auto"/>
                    <w:bottom w:val="none" w:sz="0" w:space="0" w:color="auto"/>
                    <w:right w:val="none" w:sz="0" w:space="0" w:color="auto"/>
                  </w:divBdr>
                  <w:divsChild>
                    <w:div w:id="1095631030">
                      <w:marLeft w:val="0"/>
                      <w:marRight w:val="0"/>
                      <w:marTop w:val="0"/>
                      <w:marBottom w:val="0"/>
                      <w:divBdr>
                        <w:top w:val="none" w:sz="0" w:space="0" w:color="auto"/>
                        <w:left w:val="none" w:sz="0" w:space="0" w:color="auto"/>
                        <w:bottom w:val="none" w:sz="0" w:space="0" w:color="auto"/>
                        <w:right w:val="none" w:sz="0" w:space="0" w:color="auto"/>
                      </w:divBdr>
                    </w:div>
                    <w:div w:id="1563328063">
                      <w:marLeft w:val="0"/>
                      <w:marRight w:val="0"/>
                      <w:marTop w:val="0"/>
                      <w:marBottom w:val="0"/>
                      <w:divBdr>
                        <w:top w:val="none" w:sz="0" w:space="0" w:color="auto"/>
                        <w:left w:val="none" w:sz="0" w:space="0" w:color="auto"/>
                        <w:bottom w:val="none" w:sz="0" w:space="0" w:color="auto"/>
                        <w:right w:val="none" w:sz="0" w:space="0" w:color="auto"/>
                      </w:divBdr>
                    </w:div>
                  </w:divsChild>
                </w:div>
                <w:div w:id="2110466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371668">
          <w:marLeft w:val="0"/>
          <w:marRight w:val="0"/>
          <w:marTop w:val="0"/>
          <w:marBottom w:val="0"/>
          <w:divBdr>
            <w:top w:val="none" w:sz="0" w:space="0" w:color="auto"/>
            <w:left w:val="none" w:sz="0" w:space="0" w:color="auto"/>
            <w:bottom w:val="none" w:sz="0" w:space="0" w:color="auto"/>
            <w:right w:val="none" w:sz="0" w:space="0" w:color="auto"/>
          </w:divBdr>
          <w:divsChild>
            <w:div w:id="1737430006">
              <w:marLeft w:val="0"/>
              <w:marRight w:val="0"/>
              <w:marTop w:val="0"/>
              <w:marBottom w:val="0"/>
              <w:divBdr>
                <w:top w:val="none" w:sz="0" w:space="0" w:color="auto"/>
                <w:left w:val="none" w:sz="0" w:space="0" w:color="auto"/>
                <w:bottom w:val="none" w:sz="0" w:space="0" w:color="auto"/>
                <w:right w:val="none" w:sz="0" w:space="0" w:color="auto"/>
              </w:divBdr>
              <w:divsChild>
                <w:div w:id="92945643">
                  <w:marLeft w:val="0"/>
                  <w:marRight w:val="0"/>
                  <w:marTop w:val="0"/>
                  <w:marBottom w:val="0"/>
                  <w:divBdr>
                    <w:top w:val="none" w:sz="0" w:space="0" w:color="auto"/>
                    <w:left w:val="none" w:sz="0" w:space="0" w:color="auto"/>
                    <w:bottom w:val="none" w:sz="0" w:space="0" w:color="auto"/>
                    <w:right w:val="none" w:sz="0" w:space="0" w:color="auto"/>
                  </w:divBdr>
                </w:div>
                <w:div w:id="809513406">
                  <w:marLeft w:val="0"/>
                  <w:marRight w:val="0"/>
                  <w:marTop w:val="0"/>
                  <w:marBottom w:val="0"/>
                  <w:divBdr>
                    <w:top w:val="none" w:sz="0" w:space="0" w:color="auto"/>
                    <w:left w:val="none" w:sz="0" w:space="0" w:color="auto"/>
                    <w:bottom w:val="none" w:sz="0" w:space="0" w:color="auto"/>
                    <w:right w:val="none" w:sz="0" w:space="0" w:color="auto"/>
                  </w:divBdr>
                  <w:divsChild>
                    <w:div w:id="380444481">
                      <w:marLeft w:val="0"/>
                      <w:marRight w:val="0"/>
                      <w:marTop w:val="0"/>
                      <w:marBottom w:val="0"/>
                      <w:divBdr>
                        <w:top w:val="none" w:sz="0" w:space="0" w:color="auto"/>
                        <w:left w:val="none" w:sz="0" w:space="0" w:color="auto"/>
                        <w:bottom w:val="none" w:sz="0" w:space="0" w:color="auto"/>
                        <w:right w:val="none" w:sz="0" w:space="0" w:color="auto"/>
                      </w:divBdr>
                    </w:div>
                    <w:div w:id="461391358">
                      <w:marLeft w:val="0"/>
                      <w:marRight w:val="0"/>
                      <w:marTop w:val="0"/>
                      <w:marBottom w:val="0"/>
                      <w:divBdr>
                        <w:top w:val="none" w:sz="0" w:space="0" w:color="auto"/>
                        <w:left w:val="none" w:sz="0" w:space="0" w:color="auto"/>
                        <w:bottom w:val="none" w:sz="0" w:space="0" w:color="auto"/>
                        <w:right w:val="none" w:sz="0" w:space="0" w:color="auto"/>
                      </w:divBdr>
                    </w:div>
                  </w:divsChild>
                </w:div>
                <w:div w:id="1574194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678688">
          <w:marLeft w:val="0"/>
          <w:marRight w:val="0"/>
          <w:marTop w:val="0"/>
          <w:marBottom w:val="0"/>
          <w:divBdr>
            <w:top w:val="none" w:sz="0" w:space="0" w:color="auto"/>
            <w:left w:val="none" w:sz="0" w:space="0" w:color="auto"/>
            <w:bottom w:val="none" w:sz="0" w:space="0" w:color="auto"/>
            <w:right w:val="none" w:sz="0" w:space="0" w:color="auto"/>
          </w:divBdr>
          <w:divsChild>
            <w:div w:id="1825466207">
              <w:marLeft w:val="0"/>
              <w:marRight w:val="0"/>
              <w:marTop w:val="0"/>
              <w:marBottom w:val="0"/>
              <w:divBdr>
                <w:top w:val="none" w:sz="0" w:space="0" w:color="auto"/>
                <w:left w:val="none" w:sz="0" w:space="0" w:color="auto"/>
                <w:bottom w:val="none" w:sz="0" w:space="0" w:color="auto"/>
                <w:right w:val="none" w:sz="0" w:space="0" w:color="auto"/>
              </w:divBdr>
              <w:divsChild>
                <w:div w:id="58985128">
                  <w:marLeft w:val="0"/>
                  <w:marRight w:val="0"/>
                  <w:marTop w:val="0"/>
                  <w:marBottom w:val="0"/>
                  <w:divBdr>
                    <w:top w:val="none" w:sz="0" w:space="0" w:color="auto"/>
                    <w:left w:val="none" w:sz="0" w:space="0" w:color="auto"/>
                    <w:bottom w:val="none" w:sz="0" w:space="0" w:color="auto"/>
                    <w:right w:val="none" w:sz="0" w:space="0" w:color="auto"/>
                  </w:divBdr>
                  <w:divsChild>
                    <w:div w:id="115372257">
                      <w:marLeft w:val="0"/>
                      <w:marRight w:val="0"/>
                      <w:marTop w:val="0"/>
                      <w:marBottom w:val="0"/>
                      <w:divBdr>
                        <w:top w:val="none" w:sz="0" w:space="0" w:color="auto"/>
                        <w:left w:val="none" w:sz="0" w:space="0" w:color="auto"/>
                        <w:bottom w:val="none" w:sz="0" w:space="0" w:color="auto"/>
                        <w:right w:val="none" w:sz="0" w:space="0" w:color="auto"/>
                      </w:divBdr>
                    </w:div>
                    <w:div w:id="1579628041">
                      <w:marLeft w:val="0"/>
                      <w:marRight w:val="0"/>
                      <w:marTop w:val="0"/>
                      <w:marBottom w:val="0"/>
                      <w:divBdr>
                        <w:top w:val="none" w:sz="0" w:space="0" w:color="auto"/>
                        <w:left w:val="none" w:sz="0" w:space="0" w:color="auto"/>
                        <w:bottom w:val="none" w:sz="0" w:space="0" w:color="auto"/>
                        <w:right w:val="none" w:sz="0" w:space="0" w:color="auto"/>
                      </w:divBdr>
                    </w:div>
                  </w:divsChild>
                </w:div>
                <w:div w:id="482548547">
                  <w:marLeft w:val="0"/>
                  <w:marRight w:val="0"/>
                  <w:marTop w:val="0"/>
                  <w:marBottom w:val="0"/>
                  <w:divBdr>
                    <w:top w:val="none" w:sz="0" w:space="0" w:color="auto"/>
                    <w:left w:val="none" w:sz="0" w:space="0" w:color="auto"/>
                    <w:bottom w:val="none" w:sz="0" w:space="0" w:color="auto"/>
                    <w:right w:val="none" w:sz="0" w:space="0" w:color="auto"/>
                  </w:divBdr>
                </w:div>
                <w:div w:id="1989745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455570">
          <w:marLeft w:val="0"/>
          <w:marRight w:val="0"/>
          <w:marTop w:val="0"/>
          <w:marBottom w:val="0"/>
          <w:divBdr>
            <w:top w:val="none" w:sz="0" w:space="0" w:color="auto"/>
            <w:left w:val="none" w:sz="0" w:space="0" w:color="auto"/>
            <w:bottom w:val="none" w:sz="0" w:space="0" w:color="auto"/>
            <w:right w:val="none" w:sz="0" w:space="0" w:color="auto"/>
          </w:divBdr>
          <w:divsChild>
            <w:div w:id="1437560585">
              <w:marLeft w:val="0"/>
              <w:marRight w:val="0"/>
              <w:marTop w:val="0"/>
              <w:marBottom w:val="0"/>
              <w:divBdr>
                <w:top w:val="none" w:sz="0" w:space="0" w:color="auto"/>
                <w:left w:val="none" w:sz="0" w:space="0" w:color="auto"/>
                <w:bottom w:val="none" w:sz="0" w:space="0" w:color="auto"/>
                <w:right w:val="none" w:sz="0" w:space="0" w:color="auto"/>
              </w:divBdr>
              <w:divsChild>
                <w:div w:id="421754572">
                  <w:marLeft w:val="0"/>
                  <w:marRight w:val="0"/>
                  <w:marTop w:val="0"/>
                  <w:marBottom w:val="0"/>
                  <w:divBdr>
                    <w:top w:val="none" w:sz="0" w:space="0" w:color="auto"/>
                    <w:left w:val="none" w:sz="0" w:space="0" w:color="auto"/>
                    <w:bottom w:val="none" w:sz="0" w:space="0" w:color="auto"/>
                    <w:right w:val="none" w:sz="0" w:space="0" w:color="auto"/>
                  </w:divBdr>
                  <w:divsChild>
                    <w:div w:id="846213859">
                      <w:marLeft w:val="0"/>
                      <w:marRight w:val="0"/>
                      <w:marTop w:val="0"/>
                      <w:marBottom w:val="0"/>
                      <w:divBdr>
                        <w:top w:val="none" w:sz="0" w:space="0" w:color="auto"/>
                        <w:left w:val="none" w:sz="0" w:space="0" w:color="auto"/>
                        <w:bottom w:val="none" w:sz="0" w:space="0" w:color="auto"/>
                        <w:right w:val="none" w:sz="0" w:space="0" w:color="auto"/>
                      </w:divBdr>
                    </w:div>
                    <w:div w:id="941256829">
                      <w:marLeft w:val="0"/>
                      <w:marRight w:val="0"/>
                      <w:marTop w:val="0"/>
                      <w:marBottom w:val="0"/>
                      <w:divBdr>
                        <w:top w:val="none" w:sz="0" w:space="0" w:color="auto"/>
                        <w:left w:val="none" w:sz="0" w:space="0" w:color="auto"/>
                        <w:bottom w:val="none" w:sz="0" w:space="0" w:color="auto"/>
                        <w:right w:val="none" w:sz="0" w:space="0" w:color="auto"/>
                      </w:divBdr>
                    </w:div>
                    <w:div w:id="1396930039">
                      <w:marLeft w:val="0"/>
                      <w:marRight w:val="0"/>
                      <w:marTop w:val="0"/>
                      <w:marBottom w:val="0"/>
                      <w:divBdr>
                        <w:top w:val="none" w:sz="0" w:space="0" w:color="auto"/>
                        <w:left w:val="none" w:sz="0" w:space="0" w:color="auto"/>
                        <w:bottom w:val="none" w:sz="0" w:space="0" w:color="auto"/>
                        <w:right w:val="none" w:sz="0" w:space="0" w:color="auto"/>
                      </w:divBdr>
                    </w:div>
                  </w:divsChild>
                </w:div>
                <w:div w:id="1054548475">
                  <w:marLeft w:val="0"/>
                  <w:marRight w:val="0"/>
                  <w:marTop w:val="0"/>
                  <w:marBottom w:val="0"/>
                  <w:divBdr>
                    <w:top w:val="none" w:sz="0" w:space="0" w:color="auto"/>
                    <w:left w:val="none" w:sz="0" w:space="0" w:color="auto"/>
                    <w:bottom w:val="none" w:sz="0" w:space="0" w:color="auto"/>
                    <w:right w:val="none" w:sz="0" w:space="0" w:color="auto"/>
                  </w:divBdr>
                </w:div>
                <w:div w:id="1096629792">
                  <w:marLeft w:val="0"/>
                  <w:marRight w:val="0"/>
                  <w:marTop w:val="0"/>
                  <w:marBottom w:val="0"/>
                  <w:divBdr>
                    <w:top w:val="none" w:sz="0" w:space="0" w:color="auto"/>
                    <w:left w:val="none" w:sz="0" w:space="0" w:color="auto"/>
                    <w:bottom w:val="none" w:sz="0" w:space="0" w:color="auto"/>
                    <w:right w:val="none" w:sz="0" w:space="0" w:color="auto"/>
                  </w:divBdr>
                </w:div>
                <w:div w:id="1916086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552538">
          <w:marLeft w:val="0"/>
          <w:marRight w:val="0"/>
          <w:marTop w:val="0"/>
          <w:marBottom w:val="0"/>
          <w:divBdr>
            <w:top w:val="none" w:sz="0" w:space="0" w:color="auto"/>
            <w:left w:val="none" w:sz="0" w:space="0" w:color="auto"/>
            <w:bottom w:val="none" w:sz="0" w:space="0" w:color="auto"/>
            <w:right w:val="none" w:sz="0" w:space="0" w:color="auto"/>
          </w:divBdr>
          <w:divsChild>
            <w:div w:id="517890237">
              <w:marLeft w:val="0"/>
              <w:marRight w:val="0"/>
              <w:marTop w:val="0"/>
              <w:marBottom w:val="0"/>
              <w:divBdr>
                <w:top w:val="none" w:sz="0" w:space="0" w:color="auto"/>
                <w:left w:val="none" w:sz="0" w:space="0" w:color="auto"/>
                <w:bottom w:val="none" w:sz="0" w:space="0" w:color="auto"/>
                <w:right w:val="none" w:sz="0" w:space="0" w:color="auto"/>
              </w:divBdr>
              <w:divsChild>
                <w:div w:id="284195083">
                  <w:marLeft w:val="0"/>
                  <w:marRight w:val="0"/>
                  <w:marTop w:val="0"/>
                  <w:marBottom w:val="0"/>
                  <w:divBdr>
                    <w:top w:val="none" w:sz="0" w:space="0" w:color="auto"/>
                    <w:left w:val="none" w:sz="0" w:space="0" w:color="auto"/>
                    <w:bottom w:val="none" w:sz="0" w:space="0" w:color="auto"/>
                    <w:right w:val="none" w:sz="0" w:space="0" w:color="auto"/>
                  </w:divBdr>
                  <w:divsChild>
                    <w:div w:id="435834167">
                      <w:marLeft w:val="0"/>
                      <w:marRight w:val="0"/>
                      <w:marTop w:val="0"/>
                      <w:marBottom w:val="0"/>
                      <w:divBdr>
                        <w:top w:val="none" w:sz="0" w:space="0" w:color="auto"/>
                        <w:left w:val="none" w:sz="0" w:space="0" w:color="auto"/>
                        <w:bottom w:val="none" w:sz="0" w:space="0" w:color="auto"/>
                        <w:right w:val="none" w:sz="0" w:space="0" w:color="auto"/>
                      </w:divBdr>
                    </w:div>
                    <w:div w:id="450633657">
                      <w:marLeft w:val="0"/>
                      <w:marRight w:val="0"/>
                      <w:marTop w:val="0"/>
                      <w:marBottom w:val="0"/>
                      <w:divBdr>
                        <w:top w:val="none" w:sz="0" w:space="0" w:color="auto"/>
                        <w:left w:val="none" w:sz="0" w:space="0" w:color="auto"/>
                        <w:bottom w:val="none" w:sz="0" w:space="0" w:color="auto"/>
                        <w:right w:val="none" w:sz="0" w:space="0" w:color="auto"/>
                      </w:divBdr>
                    </w:div>
                    <w:div w:id="1276449235">
                      <w:marLeft w:val="0"/>
                      <w:marRight w:val="0"/>
                      <w:marTop w:val="0"/>
                      <w:marBottom w:val="0"/>
                      <w:divBdr>
                        <w:top w:val="none" w:sz="0" w:space="0" w:color="auto"/>
                        <w:left w:val="none" w:sz="0" w:space="0" w:color="auto"/>
                        <w:bottom w:val="none" w:sz="0" w:space="0" w:color="auto"/>
                        <w:right w:val="none" w:sz="0" w:space="0" w:color="auto"/>
                      </w:divBdr>
                    </w:div>
                    <w:div w:id="1666858402">
                      <w:marLeft w:val="0"/>
                      <w:marRight w:val="0"/>
                      <w:marTop w:val="0"/>
                      <w:marBottom w:val="0"/>
                      <w:divBdr>
                        <w:top w:val="none" w:sz="0" w:space="0" w:color="auto"/>
                        <w:left w:val="none" w:sz="0" w:space="0" w:color="auto"/>
                        <w:bottom w:val="none" w:sz="0" w:space="0" w:color="auto"/>
                        <w:right w:val="none" w:sz="0" w:space="0" w:color="auto"/>
                      </w:divBdr>
                    </w:div>
                    <w:div w:id="1936596708">
                      <w:marLeft w:val="0"/>
                      <w:marRight w:val="0"/>
                      <w:marTop w:val="0"/>
                      <w:marBottom w:val="0"/>
                      <w:divBdr>
                        <w:top w:val="none" w:sz="0" w:space="0" w:color="auto"/>
                        <w:left w:val="none" w:sz="0" w:space="0" w:color="auto"/>
                        <w:bottom w:val="none" w:sz="0" w:space="0" w:color="auto"/>
                        <w:right w:val="none" w:sz="0" w:space="0" w:color="auto"/>
                      </w:divBdr>
                    </w:div>
                  </w:divsChild>
                </w:div>
                <w:div w:id="1027216794">
                  <w:marLeft w:val="0"/>
                  <w:marRight w:val="0"/>
                  <w:marTop w:val="0"/>
                  <w:marBottom w:val="0"/>
                  <w:divBdr>
                    <w:top w:val="none" w:sz="0" w:space="0" w:color="auto"/>
                    <w:left w:val="none" w:sz="0" w:space="0" w:color="auto"/>
                    <w:bottom w:val="none" w:sz="0" w:space="0" w:color="auto"/>
                    <w:right w:val="none" w:sz="0" w:space="0" w:color="auto"/>
                  </w:divBdr>
                </w:div>
                <w:div w:id="1243830911">
                  <w:marLeft w:val="0"/>
                  <w:marRight w:val="0"/>
                  <w:marTop w:val="0"/>
                  <w:marBottom w:val="0"/>
                  <w:divBdr>
                    <w:top w:val="none" w:sz="0" w:space="0" w:color="auto"/>
                    <w:left w:val="none" w:sz="0" w:space="0" w:color="auto"/>
                    <w:bottom w:val="none" w:sz="0" w:space="0" w:color="auto"/>
                    <w:right w:val="none" w:sz="0" w:space="0" w:color="auto"/>
                  </w:divBdr>
                </w:div>
                <w:div w:id="1315450488">
                  <w:marLeft w:val="0"/>
                  <w:marRight w:val="0"/>
                  <w:marTop w:val="0"/>
                  <w:marBottom w:val="0"/>
                  <w:divBdr>
                    <w:top w:val="none" w:sz="0" w:space="0" w:color="auto"/>
                    <w:left w:val="none" w:sz="0" w:space="0" w:color="auto"/>
                    <w:bottom w:val="none" w:sz="0" w:space="0" w:color="auto"/>
                    <w:right w:val="none" w:sz="0" w:space="0" w:color="auto"/>
                  </w:divBdr>
                </w:div>
                <w:div w:id="1425954563">
                  <w:marLeft w:val="0"/>
                  <w:marRight w:val="0"/>
                  <w:marTop w:val="0"/>
                  <w:marBottom w:val="0"/>
                  <w:divBdr>
                    <w:top w:val="none" w:sz="0" w:space="0" w:color="auto"/>
                    <w:left w:val="none" w:sz="0" w:space="0" w:color="auto"/>
                    <w:bottom w:val="none" w:sz="0" w:space="0" w:color="auto"/>
                    <w:right w:val="none" w:sz="0" w:space="0" w:color="auto"/>
                  </w:divBdr>
                </w:div>
                <w:div w:id="1875923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6290917">
      <w:bodyDiv w:val="1"/>
      <w:marLeft w:val="0"/>
      <w:marRight w:val="0"/>
      <w:marTop w:val="0"/>
      <w:marBottom w:val="0"/>
      <w:divBdr>
        <w:top w:val="none" w:sz="0" w:space="0" w:color="auto"/>
        <w:left w:val="none" w:sz="0" w:space="0" w:color="auto"/>
        <w:bottom w:val="none" w:sz="0" w:space="0" w:color="auto"/>
        <w:right w:val="none" w:sz="0" w:space="0" w:color="auto"/>
      </w:divBdr>
    </w:div>
    <w:div w:id="1738700937">
      <w:bodyDiv w:val="1"/>
      <w:marLeft w:val="0"/>
      <w:marRight w:val="0"/>
      <w:marTop w:val="0"/>
      <w:marBottom w:val="0"/>
      <w:divBdr>
        <w:top w:val="none" w:sz="0" w:space="0" w:color="auto"/>
        <w:left w:val="none" w:sz="0" w:space="0" w:color="auto"/>
        <w:bottom w:val="none" w:sz="0" w:space="0" w:color="auto"/>
        <w:right w:val="none" w:sz="0" w:space="0" w:color="auto"/>
      </w:divBdr>
    </w:div>
    <w:div w:id="1743023484">
      <w:bodyDiv w:val="1"/>
      <w:marLeft w:val="0"/>
      <w:marRight w:val="0"/>
      <w:marTop w:val="0"/>
      <w:marBottom w:val="0"/>
      <w:divBdr>
        <w:top w:val="none" w:sz="0" w:space="0" w:color="auto"/>
        <w:left w:val="none" w:sz="0" w:space="0" w:color="auto"/>
        <w:bottom w:val="none" w:sz="0" w:space="0" w:color="auto"/>
        <w:right w:val="none" w:sz="0" w:space="0" w:color="auto"/>
      </w:divBdr>
      <w:divsChild>
        <w:div w:id="713577302">
          <w:marLeft w:val="0"/>
          <w:marRight w:val="0"/>
          <w:marTop w:val="0"/>
          <w:marBottom w:val="0"/>
          <w:divBdr>
            <w:top w:val="none" w:sz="0" w:space="0" w:color="auto"/>
            <w:left w:val="none" w:sz="0" w:space="0" w:color="auto"/>
            <w:bottom w:val="none" w:sz="0" w:space="0" w:color="auto"/>
            <w:right w:val="none" w:sz="0" w:space="0" w:color="auto"/>
          </w:divBdr>
          <w:divsChild>
            <w:div w:id="1357392900">
              <w:marLeft w:val="0"/>
              <w:marRight w:val="0"/>
              <w:marTop w:val="0"/>
              <w:marBottom w:val="0"/>
              <w:divBdr>
                <w:top w:val="none" w:sz="0" w:space="0" w:color="auto"/>
                <w:left w:val="none" w:sz="0" w:space="0" w:color="auto"/>
                <w:bottom w:val="none" w:sz="0" w:space="0" w:color="auto"/>
                <w:right w:val="none" w:sz="0" w:space="0" w:color="auto"/>
              </w:divBdr>
            </w:div>
          </w:divsChild>
        </w:div>
        <w:div w:id="902376070">
          <w:marLeft w:val="0"/>
          <w:marRight w:val="0"/>
          <w:marTop w:val="0"/>
          <w:marBottom w:val="0"/>
          <w:divBdr>
            <w:top w:val="none" w:sz="0" w:space="0" w:color="auto"/>
            <w:left w:val="none" w:sz="0" w:space="0" w:color="auto"/>
            <w:bottom w:val="none" w:sz="0" w:space="0" w:color="auto"/>
            <w:right w:val="none" w:sz="0" w:space="0" w:color="auto"/>
          </w:divBdr>
          <w:divsChild>
            <w:div w:id="847871880">
              <w:marLeft w:val="0"/>
              <w:marRight w:val="0"/>
              <w:marTop w:val="0"/>
              <w:marBottom w:val="0"/>
              <w:divBdr>
                <w:top w:val="none" w:sz="0" w:space="0" w:color="auto"/>
                <w:left w:val="none" w:sz="0" w:space="0" w:color="auto"/>
                <w:bottom w:val="none" w:sz="0" w:space="0" w:color="auto"/>
                <w:right w:val="none" w:sz="0" w:space="0" w:color="auto"/>
              </w:divBdr>
            </w:div>
          </w:divsChild>
        </w:div>
        <w:div w:id="264965811">
          <w:marLeft w:val="0"/>
          <w:marRight w:val="0"/>
          <w:marTop w:val="0"/>
          <w:marBottom w:val="0"/>
          <w:divBdr>
            <w:top w:val="none" w:sz="0" w:space="0" w:color="auto"/>
            <w:left w:val="none" w:sz="0" w:space="0" w:color="auto"/>
            <w:bottom w:val="none" w:sz="0" w:space="0" w:color="auto"/>
            <w:right w:val="none" w:sz="0" w:space="0" w:color="auto"/>
          </w:divBdr>
          <w:divsChild>
            <w:div w:id="1788505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583811">
      <w:bodyDiv w:val="1"/>
      <w:marLeft w:val="0"/>
      <w:marRight w:val="0"/>
      <w:marTop w:val="0"/>
      <w:marBottom w:val="0"/>
      <w:divBdr>
        <w:top w:val="none" w:sz="0" w:space="0" w:color="auto"/>
        <w:left w:val="none" w:sz="0" w:space="0" w:color="auto"/>
        <w:bottom w:val="none" w:sz="0" w:space="0" w:color="auto"/>
        <w:right w:val="none" w:sz="0" w:space="0" w:color="auto"/>
      </w:divBdr>
    </w:div>
    <w:div w:id="1757440849">
      <w:bodyDiv w:val="1"/>
      <w:marLeft w:val="0"/>
      <w:marRight w:val="0"/>
      <w:marTop w:val="0"/>
      <w:marBottom w:val="0"/>
      <w:divBdr>
        <w:top w:val="none" w:sz="0" w:space="0" w:color="auto"/>
        <w:left w:val="none" w:sz="0" w:space="0" w:color="auto"/>
        <w:bottom w:val="none" w:sz="0" w:space="0" w:color="auto"/>
        <w:right w:val="none" w:sz="0" w:space="0" w:color="auto"/>
      </w:divBdr>
    </w:div>
    <w:div w:id="1772968621">
      <w:bodyDiv w:val="1"/>
      <w:marLeft w:val="0"/>
      <w:marRight w:val="0"/>
      <w:marTop w:val="0"/>
      <w:marBottom w:val="0"/>
      <w:divBdr>
        <w:top w:val="none" w:sz="0" w:space="0" w:color="auto"/>
        <w:left w:val="none" w:sz="0" w:space="0" w:color="auto"/>
        <w:bottom w:val="none" w:sz="0" w:space="0" w:color="auto"/>
        <w:right w:val="none" w:sz="0" w:space="0" w:color="auto"/>
      </w:divBdr>
    </w:div>
    <w:div w:id="1780027951">
      <w:bodyDiv w:val="1"/>
      <w:marLeft w:val="0"/>
      <w:marRight w:val="0"/>
      <w:marTop w:val="0"/>
      <w:marBottom w:val="0"/>
      <w:divBdr>
        <w:top w:val="none" w:sz="0" w:space="0" w:color="auto"/>
        <w:left w:val="none" w:sz="0" w:space="0" w:color="auto"/>
        <w:bottom w:val="none" w:sz="0" w:space="0" w:color="auto"/>
        <w:right w:val="none" w:sz="0" w:space="0" w:color="auto"/>
      </w:divBdr>
    </w:div>
    <w:div w:id="1790202047">
      <w:bodyDiv w:val="1"/>
      <w:marLeft w:val="0"/>
      <w:marRight w:val="0"/>
      <w:marTop w:val="0"/>
      <w:marBottom w:val="0"/>
      <w:divBdr>
        <w:top w:val="none" w:sz="0" w:space="0" w:color="auto"/>
        <w:left w:val="none" w:sz="0" w:space="0" w:color="auto"/>
        <w:bottom w:val="none" w:sz="0" w:space="0" w:color="auto"/>
        <w:right w:val="none" w:sz="0" w:space="0" w:color="auto"/>
      </w:divBdr>
    </w:div>
    <w:div w:id="1792698974">
      <w:bodyDiv w:val="1"/>
      <w:marLeft w:val="0"/>
      <w:marRight w:val="0"/>
      <w:marTop w:val="0"/>
      <w:marBottom w:val="0"/>
      <w:divBdr>
        <w:top w:val="none" w:sz="0" w:space="0" w:color="auto"/>
        <w:left w:val="none" w:sz="0" w:space="0" w:color="auto"/>
        <w:bottom w:val="none" w:sz="0" w:space="0" w:color="auto"/>
        <w:right w:val="none" w:sz="0" w:space="0" w:color="auto"/>
      </w:divBdr>
    </w:div>
    <w:div w:id="1795900385">
      <w:bodyDiv w:val="1"/>
      <w:marLeft w:val="0"/>
      <w:marRight w:val="0"/>
      <w:marTop w:val="0"/>
      <w:marBottom w:val="0"/>
      <w:divBdr>
        <w:top w:val="none" w:sz="0" w:space="0" w:color="auto"/>
        <w:left w:val="none" w:sz="0" w:space="0" w:color="auto"/>
        <w:bottom w:val="none" w:sz="0" w:space="0" w:color="auto"/>
        <w:right w:val="none" w:sz="0" w:space="0" w:color="auto"/>
      </w:divBdr>
    </w:div>
    <w:div w:id="1797142297">
      <w:bodyDiv w:val="1"/>
      <w:marLeft w:val="0"/>
      <w:marRight w:val="0"/>
      <w:marTop w:val="0"/>
      <w:marBottom w:val="0"/>
      <w:divBdr>
        <w:top w:val="none" w:sz="0" w:space="0" w:color="auto"/>
        <w:left w:val="none" w:sz="0" w:space="0" w:color="auto"/>
        <w:bottom w:val="none" w:sz="0" w:space="0" w:color="auto"/>
        <w:right w:val="none" w:sz="0" w:space="0" w:color="auto"/>
      </w:divBdr>
    </w:div>
    <w:div w:id="1799758835">
      <w:bodyDiv w:val="1"/>
      <w:marLeft w:val="0"/>
      <w:marRight w:val="0"/>
      <w:marTop w:val="0"/>
      <w:marBottom w:val="0"/>
      <w:divBdr>
        <w:top w:val="none" w:sz="0" w:space="0" w:color="auto"/>
        <w:left w:val="none" w:sz="0" w:space="0" w:color="auto"/>
        <w:bottom w:val="none" w:sz="0" w:space="0" w:color="auto"/>
        <w:right w:val="none" w:sz="0" w:space="0" w:color="auto"/>
      </w:divBdr>
    </w:div>
    <w:div w:id="1813865716">
      <w:bodyDiv w:val="1"/>
      <w:marLeft w:val="0"/>
      <w:marRight w:val="0"/>
      <w:marTop w:val="0"/>
      <w:marBottom w:val="0"/>
      <w:divBdr>
        <w:top w:val="none" w:sz="0" w:space="0" w:color="auto"/>
        <w:left w:val="none" w:sz="0" w:space="0" w:color="auto"/>
        <w:bottom w:val="none" w:sz="0" w:space="0" w:color="auto"/>
        <w:right w:val="none" w:sz="0" w:space="0" w:color="auto"/>
      </w:divBdr>
    </w:div>
    <w:div w:id="1828667922">
      <w:bodyDiv w:val="1"/>
      <w:marLeft w:val="0"/>
      <w:marRight w:val="0"/>
      <w:marTop w:val="0"/>
      <w:marBottom w:val="0"/>
      <w:divBdr>
        <w:top w:val="none" w:sz="0" w:space="0" w:color="auto"/>
        <w:left w:val="none" w:sz="0" w:space="0" w:color="auto"/>
        <w:bottom w:val="none" w:sz="0" w:space="0" w:color="auto"/>
        <w:right w:val="none" w:sz="0" w:space="0" w:color="auto"/>
      </w:divBdr>
    </w:div>
    <w:div w:id="1830779726">
      <w:bodyDiv w:val="1"/>
      <w:marLeft w:val="0"/>
      <w:marRight w:val="0"/>
      <w:marTop w:val="0"/>
      <w:marBottom w:val="0"/>
      <w:divBdr>
        <w:top w:val="none" w:sz="0" w:space="0" w:color="auto"/>
        <w:left w:val="none" w:sz="0" w:space="0" w:color="auto"/>
        <w:bottom w:val="none" w:sz="0" w:space="0" w:color="auto"/>
        <w:right w:val="none" w:sz="0" w:space="0" w:color="auto"/>
      </w:divBdr>
    </w:div>
    <w:div w:id="1831871704">
      <w:bodyDiv w:val="1"/>
      <w:marLeft w:val="0"/>
      <w:marRight w:val="0"/>
      <w:marTop w:val="0"/>
      <w:marBottom w:val="0"/>
      <w:divBdr>
        <w:top w:val="none" w:sz="0" w:space="0" w:color="auto"/>
        <w:left w:val="none" w:sz="0" w:space="0" w:color="auto"/>
        <w:bottom w:val="none" w:sz="0" w:space="0" w:color="auto"/>
        <w:right w:val="none" w:sz="0" w:space="0" w:color="auto"/>
      </w:divBdr>
    </w:div>
    <w:div w:id="1839035100">
      <w:bodyDiv w:val="1"/>
      <w:marLeft w:val="0"/>
      <w:marRight w:val="0"/>
      <w:marTop w:val="0"/>
      <w:marBottom w:val="0"/>
      <w:divBdr>
        <w:top w:val="none" w:sz="0" w:space="0" w:color="auto"/>
        <w:left w:val="none" w:sz="0" w:space="0" w:color="auto"/>
        <w:bottom w:val="none" w:sz="0" w:space="0" w:color="auto"/>
        <w:right w:val="none" w:sz="0" w:space="0" w:color="auto"/>
      </w:divBdr>
    </w:div>
    <w:div w:id="1847405379">
      <w:bodyDiv w:val="1"/>
      <w:marLeft w:val="0"/>
      <w:marRight w:val="0"/>
      <w:marTop w:val="0"/>
      <w:marBottom w:val="0"/>
      <w:divBdr>
        <w:top w:val="none" w:sz="0" w:space="0" w:color="auto"/>
        <w:left w:val="none" w:sz="0" w:space="0" w:color="auto"/>
        <w:bottom w:val="none" w:sz="0" w:space="0" w:color="auto"/>
        <w:right w:val="none" w:sz="0" w:space="0" w:color="auto"/>
      </w:divBdr>
    </w:div>
    <w:div w:id="1854488825">
      <w:bodyDiv w:val="1"/>
      <w:marLeft w:val="0"/>
      <w:marRight w:val="0"/>
      <w:marTop w:val="0"/>
      <w:marBottom w:val="0"/>
      <w:divBdr>
        <w:top w:val="none" w:sz="0" w:space="0" w:color="auto"/>
        <w:left w:val="none" w:sz="0" w:space="0" w:color="auto"/>
        <w:bottom w:val="none" w:sz="0" w:space="0" w:color="auto"/>
        <w:right w:val="none" w:sz="0" w:space="0" w:color="auto"/>
      </w:divBdr>
    </w:div>
    <w:div w:id="1867408576">
      <w:bodyDiv w:val="1"/>
      <w:marLeft w:val="0"/>
      <w:marRight w:val="0"/>
      <w:marTop w:val="0"/>
      <w:marBottom w:val="0"/>
      <w:divBdr>
        <w:top w:val="none" w:sz="0" w:space="0" w:color="auto"/>
        <w:left w:val="none" w:sz="0" w:space="0" w:color="auto"/>
        <w:bottom w:val="none" w:sz="0" w:space="0" w:color="auto"/>
        <w:right w:val="none" w:sz="0" w:space="0" w:color="auto"/>
      </w:divBdr>
      <w:divsChild>
        <w:div w:id="265695608">
          <w:marLeft w:val="0"/>
          <w:marRight w:val="0"/>
          <w:marTop w:val="0"/>
          <w:marBottom w:val="0"/>
          <w:divBdr>
            <w:top w:val="none" w:sz="0" w:space="0" w:color="auto"/>
            <w:left w:val="none" w:sz="0" w:space="0" w:color="auto"/>
            <w:bottom w:val="none" w:sz="0" w:space="0" w:color="auto"/>
            <w:right w:val="none" w:sz="0" w:space="0" w:color="auto"/>
          </w:divBdr>
        </w:div>
      </w:divsChild>
    </w:div>
    <w:div w:id="1868523220">
      <w:bodyDiv w:val="1"/>
      <w:marLeft w:val="0"/>
      <w:marRight w:val="0"/>
      <w:marTop w:val="0"/>
      <w:marBottom w:val="0"/>
      <w:divBdr>
        <w:top w:val="none" w:sz="0" w:space="0" w:color="auto"/>
        <w:left w:val="none" w:sz="0" w:space="0" w:color="auto"/>
        <w:bottom w:val="none" w:sz="0" w:space="0" w:color="auto"/>
        <w:right w:val="none" w:sz="0" w:space="0" w:color="auto"/>
      </w:divBdr>
    </w:div>
    <w:div w:id="1911311898">
      <w:bodyDiv w:val="1"/>
      <w:marLeft w:val="0"/>
      <w:marRight w:val="0"/>
      <w:marTop w:val="0"/>
      <w:marBottom w:val="0"/>
      <w:divBdr>
        <w:top w:val="none" w:sz="0" w:space="0" w:color="auto"/>
        <w:left w:val="none" w:sz="0" w:space="0" w:color="auto"/>
        <w:bottom w:val="none" w:sz="0" w:space="0" w:color="auto"/>
        <w:right w:val="none" w:sz="0" w:space="0" w:color="auto"/>
      </w:divBdr>
    </w:div>
    <w:div w:id="1911623088">
      <w:bodyDiv w:val="1"/>
      <w:marLeft w:val="0"/>
      <w:marRight w:val="0"/>
      <w:marTop w:val="0"/>
      <w:marBottom w:val="0"/>
      <w:divBdr>
        <w:top w:val="none" w:sz="0" w:space="0" w:color="auto"/>
        <w:left w:val="none" w:sz="0" w:space="0" w:color="auto"/>
        <w:bottom w:val="none" w:sz="0" w:space="0" w:color="auto"/>
        <w:right w:val="none" w:sz="0" w:space="0" w:color="auto"/>
      </w:divBdr>
      <w:divsChild>
        <w:div w:id="511653021">
          <w:marLeft w:val="0"/>
          <w:marRight w:val="0"/>
          <w:marTop w:val="0"/>
          <w:marBottom w:val="0"/>
          <w:divBdr>
            <w:top w:val="none" w:sz="0" w:space="0" w:color="auto"/>
            <w:left w:val="none" w:sz="0" w:space="0" w:color="auto"/>
            <w:bottom w:val="none" w:sz="0" w:space="0" w:color="auto"/>
            <w:right w:val="none" w:sz="0" w:space="0" w:color="auto"/>
          </w:divBdr>
        </w:div>
        <w:div w:id="18889511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8202778">
      <w:bodyDiv w:val="1"/>
      <w:marLeft w:val="0"/>
      <w:marRight w:val="0"/>
      <w:marTop w:val="0"/>
      <w:marBottom w:val="0"/>
      <w:divBdr>
        <w:top w:val="none" w:sz="0" w:space="0" w:color="auto"/>
        <w:left w:val="none" w:sz="0" w:space="0" w:color="auto"/>
        <w:bottom w:val="none" w:sz="0" w:space="0" w:color="auto"/>
        <w:right w:val="none" w:sz="0" w:space="0" w:color="auto"/>
      </w:divBdr>
    </w:div>
    <w:div w:id="1922568570">
      <w:bodyDiv w:val="1"/>
      <w:marLeft w:val="0"/>
      <w:marRight w:val="0"/>
      <w:marTop w:val="0"/>
      <w:marBottom w:val="0"/>
      <w:divBdr>
        <w:top w:val="none" w:sz="0" w:space="0" w:color="auto"/>
        <w:left w:val="none" w:sz="0" w:space="0" w:color="auto"/>
        <w:bottom w:val="none" w:sz="0" w:space="0" w:color="auto"/>
        <w:right w:val="none" w:sz="0" w:space="0" w:color="auto"/>
      </w:divBdr>
      <w:divsChild>
        <w:div w:id="134615361">
          <w:marLeft w:val="0"/>
          <w:marRight w:val="0"/>
          <w:marTop w:val="0"/>
          <w:marBottom w:val="0"/>
          <w:divBdr>
            <w:top w:val="none" w:sz="0" w:space="0" w:color="auto"/>
            <w:left w:val="none" w:sz="0" w:space="0" w:color="auto"/>
            <w:bottom w:val="none" w:sz="0" w:space="0" w:color="auto"/>
            <w:right w:val="none" w:sz="0" w:space="0" w:color="auto"/>
          </w:divBdr>
          <w:divsChild>
            <w:div w:id="998001566">
              <w:marLeft w:val="0"/>
              <w:marRight w:val="0"/>
              <w:marTop w:val="0"/>
              <w:marBottom w:val="0"/>
              <w:divBdr>
                <w:top w:val="none" w:sz="0" w:space="0" w:color="auto"/>
                <w:left w:val="none" w:sz="0" w:space="0" w:color="auto"/>
                <w:bottom w:val="none" w:sz="0" w:space="0" w:color="auto"/>
                <w:right w:val="none" w:sz="0" w:space="0" w:color="auto"/>
              </w:divBdr>
            </w:div>
          </w:divsChild>
        </w:div>
        <w:div w:id="322903348">
          <w:marLeft w:val="0"/>
          <w:marRight w:val="0"/>
          <w:marTop w:val="0"/>
          <w:marBottom w:val="0"/>
          <w:divBdr>
            <w:top w:val="none" w:sz="0" w:space="0" w:color="auto"/>
            <w:left w:val="none" w:sz="0" w:space="0" w:color="auto"/>
            <w:bottom w:val="none" w:sz="0" w:space="0" w:color="auto"/>
            <w:right w:val="none" w:sz="0" w:space="0" w:color="auto"/>
          </w:divBdr>
          <w:divsChild>
            <w:div w:id="2140030825">
              <w:marLeft w:val="0"/>
              <w:marRight w:val="0"/>
              <w:marTop w:val="0"/>
              <w:marBottom w:val="0"/>
              <w:divBdr>
                <w:top w:val="none" w:sz="0" w:space="0" w:color="auto"/>
                <w:left w:val="none" w:sz="0" w:space="0" w:color="auto"/>
                <w:bottom w:val="none" w:sz="0" w:space="0" w:color="auto"/>
                <w:right w:val="none" w:sz="0" w:space="0" w:color="auto"/>
              </w:divBdr>
            </w:div>
          </w:divsChild>
        </w:div>
        <w:div w:id="347412845">
          <w:marLeft w:val="0"/>
          <w:marRight w:val="0"/>
          <w:marTop w:val="0"/>
          <w:marBottom w:val="0"/>
          <w:divBdr>
            <w:top w:val="none" w:sz="0" w:space="0" w:color="auto"/>
            <w:left w:val="none" w:sz="0" w:space="0" w:color="auto"/>
            <w:bottom w:val="none" w:sz="0" w:space="0" w:color="auto"/>
            <w:right w:val="none" w:sz="0" w:space="0" w:color="auto"/>
          </w:divBdr>
          <w:divsChild>
            <w:div w:id="1463962833">
              <w:marLeft w:val="0"/>
              <w:marRight w:val="0"/>
              <w:marTop w:val="0"/>
              <w:marBottom w:val="0"/>
              <w:divBdr>
                <w:top w:val="none" w:sz="0" w:space="0" w:color="auto"/>
                <w:left w:val="none" w:sz="0" w:space="0" w:color="auto"/>
                <w:bottom w:val="none" w:sz="0" w:space="0" w:color="auto"/>
                <w:right w:val="none" w:sz="0" w:space="0" w:color="auto"/>
              </w:divBdr>
            </w:div>
          </w:divsChild>
        </w:div>
        <w:div w:id="768307240">
          <w:marLeft w:val="0"/>
          <w:marRight w:val="0"/>
          <w:marTop w:val="0"/>
          <w:marBottom w:val="0"/>
          <w:divBdr>
            <w:top w:val="none" w:sz="0" w:space="0" w:color="auto"/>
            <w:left w:val="none" w:sz="0" w:space="0" w:color="auto"/>
            <w:bottom w:val="none" w:sz="0" w:space="0" w:color="auto"/>
            <w:right w:val="none" w:sz="0" w:space="0" w:color="auto"/>
          </w:divBdr>
          <w:divsChild>
            <w:div w:id="471531801">
              <w:marLeft w:val="0"/>
              <w:marRight w:val="0"/>
              <w:marTop w:val="0"/>
              <w:marBottom w:val="0"/>
              <w:divBdr>
                <w:top w:val="none" w:sz="0" w:space="0" w:color="auto"/>
                <w:left w:val="none" w:sz="0" w:space="0" w:color="auto"/>
                <w:bottom w:val="none" w:sz="0" w:space="0" w:color="auto"/>
                <w:right w:val="none" w:sz="0" w:space="0" w:color="auto"/>
              </w:divBdr>
            </w:div>
          </w:divsChild>
        </w:div>
        <w:div w:id="805658984">
          <w:marLeft w:val="0"/>
          <w:marRight w:val="0"/>
          <w:marTop w:val="0"/>
          <w:marBottom w:val="0"/>
          <w:divBdr>
            <w:top w:val="none" w:sz="0" w:space="0" w:color="auto"/>
            <w:left w:val="none" w:sz="0" w:space="0" w:color="auto"/>
            <w:bottom w:val="none" w:sz="0" w:space="0" w:color="auto"/>
            <w:right w:val="none" w:sz="0" w:space="0" w:color="auto"/>
          </w:divBdr>
          <w:divsChild>
            <w:div w:id="1821920299">
              <w:marLeft w:val="0"/>
              <w:marRight w:val="0"/>
              <w:marTop w:val="0"/>
              <w:marBottom w:val="0"/>
              <w:divBdr>
                <w:top w:val="none" w:sz="0" w:space="0" w:color="auto"/>
                <w:left w:val="none" w:sz="0" w:space="0" w:color="auto"/>
                <w:bottom w:val="none" w:sz="0" w:space="0" w:color="auto"/>
                <w:right w:val="none" w:sz="0" w:space="0" w:color="auto"/>
              </w:divBdr>
            </w:div>
          </w:divsChild>
        </w:div>
        <w:div w:id="1239973443">
          <w:marLeft w:val="0"/>
          <w:marRight w:val="0"/>
          <w:marTop w:val="0"/>
          <w:marBottom w:val="0"/>
          <w:divBdr>
            <w:top w:val="none" w:sz="0" w:space="0" w:color="auto"/>
            <w:left w:val="none" w:sz="0" w:space="0" w:color="auto"/>
            <w:bottom w:val="none" w:sz="0" w:space="0" w:color="auto"/>
            <w:right w:val="none" w:sz="0" w:space="0" w:color="auto"/>
          </w:divBdr>
          <w:divsChild>
            <w:div w:id="765001897">
              <w:marLeft w:val="0"/>
              <w:marRight w:val="0"/>
              <w:marTop w:val="0"/>
              <w:marBottom w:val="0"/>
              <w:divBdr>
                <w:top w:val="none" w:sz="0" w:space="0" w:color="auto"/>
                <w:left w:val="none" w:sz="0" w:space="0" w:color="auto"/>
                <w:bottom w:val="none" w:sz="0" w:space="0" w:color="auto"/>
                <w:right w:val="none" w:sz="0" w:space="0" w:color="auto"/>
              </w:divBdr>
            </w:div>
          </w:divsChild>
        </w:div>
        <w:div w:id="1979139555">
          <w:marLeft w:val="0"/>
          <w:marRight w:val="0"/>
          <w:marTop w:val="0"/>
          <w:marBottom w:val="0"/>
          <w:divBdr>
            <w:top w:val="none" w:sz="0" w:space="0" w:color="auto"/>
            <w:left w:val="none" w:sz="0" w:space="0" w:color="auto"/>
            <w:bottom w:val="none" w:sz="0" w:space="0" w:color="auto"/>
            <w:right w:val="none" w:sz="0" w:space="0" w:color="auto"/>
          </w:divBdr>
          <w:divsChild>
            <w:div w:id="15087062">
              <w:marLeft w:val="0"/>
              <w:marRight w:val="0"/>
              <w:marTop w:val="0"/>
              <w:marBottom w:val="0"/>
              <w:divBdr>
                <w:top w:val="none" w:sz="0" w:space="0" w:color="auto"/>
                <w:left w:val="none" w:sz="0" w:space="0" w:color="auto"/>
                <w:bottom w:val="none" w:sz="0" w:space="0" w:color="auto"/>
                <w:right w:val="none" w:sz="0" w:space="0" w:color="auto"/>
              </w:divBdr>
            </w:div>
          </w:divsChild>
        </w:div>
        <w:div w:id="2034990703">
          <w:marLeft w:val="0"/>
          <w:marRight w:val="0"/>
          <w:marTop w:val="0"/>
          <w:marBottom w:val="0"/>
          <w:divBdr>
            <w:top w:val="none" w:sz="0" w:space="0" w:color="auto"/>
            <w:left w:val="none" w:sz="0" w:space="0" w:color="auto"/>
            <w:bottom w:val="none" w:sz="0" w:space="0" w:color="auto"/>
            <w:right w:val="none" w:sz="0" w:space="0" w:color="auto"/>
          </w:divBdr>
          <w:divsChild>
            <w:div w:id="2004577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907654">
      <w:bodyDiv w:val="1"/>
      <w:marLeft w:val="0"/>
      <w:marRight w:val="0"/>
      <w:marTop w:val="0"/>
      <w:marBottom w:val="0"/>
      <w:divBdr>
        <w:top w:val="none" w:sz="0" w:space="0" w:color="auto"/>
        <w:left w:val="none" w:sz="0" w:space="0" w:color="auto"/>
        <w:bottom w:val="none" w:sz="0" w:space="0" w:color="auto"/>
        <w:right w:val="none" w:sz="0" w:space="0" w:color="auto"/>
      </w:divBdr>
    </w:div>
    <w:div w:id="1925530803">
      <w:bodyDiv w:val="1"/>
      <w:marLeft w:val="0"/>
      <w:marRight w:val="0"/>
      <w:marTop w:val="0"/>
      <w:marBottom w:val="0"/>
      <w:divBdr>
        <w:top w:val="none" w:sz="0" w:space="0" w:color="auto"/>
        <w:left w:val="none" w:sz="0" w:space="0" w:color="auto"/>
        <w:bottom w:val="none" w:sz="0" w:space="0" w:color="auto"/>
        <w:right w:val="none" w:sz="0" w:space="0" w:color="auto"/>
      </w:divBdr>
    </w:div>
    <w:div w:id="1938562231">
      <w:bodyDiv w:val="1"/>
      <w:marLeft w:val="0"/>
      <w:marRight w:val="0"/>
      <w:marTop w:val="0"/>
      <w:marBottom w:val="0"/>
      <w:divBdr>
        <w:top w:val="none" w:sz="0" w:space="0" w:color="auto"/>
        <w:left w:val="none" w:sz="0" w:space="0" w:color="auto"/>
        <w:bottom w:val="none" w:sz="0" w:space="0" w:color="auto"/>
        <w:right w:val="none" w:sz="0" w:space="0" w:color="auto"/>
      </w:divBdr>
    </w:div>
    <w:div w:id="1944223542">
      <w:bodyDiv w:val="1"/>
      <w:marLeft w:val="0"/>
      <w:marRight w:val="0"/>
      <w:marTop w:val="0"/>
      <w:marBottom w:val="0"/>
      <w:divBdr>
        <w:top w:val="none" w:sz="0" w:space="0" w:color="auto"/>
        <w:left w:val="none" w:sz="0" w:space="0" w:color="auto"/>
        <w:bottom w:val="none" w:sz="0" w:space="0" w:color="auto"/>
        <w:right w:val="none" w:sz="0" w:space="0" w:color="auto"/>
      </w:divBdr>
      <w:divsChild>
        <w:div w:id="825782076">
          <w:marLeft w:val="0"/>
          <w:marRight w:val="0"/>
          <w:marTop w:val="0"/>
          <w:marBottom w:val="0"/>
          <w:divBdr>
            <w:top w:val="none" w:sz="0" w:space="0" w:color="auto"/>
            <w:left w:val="none" w:sz="0" w:space="0" w:color="auto"/>
            <w:bottom w:val="none" w:sz="0" w:space="0" w:color="auto"/>
            <w:right w:val="none" w:sz="0" w:space="0" w:color="auto"/>
          </w:divBdr>
        </w:div>
      </w:divsChild>
    </w:div>
    <w:div w:id="1946424639">
      <w:bodyDiv w:val="1"/>
      <w:marLeft w:val="0"/>
      <w:marRight w:val="0"/>
      <w:marTop w:val="0"/>
      <w:marBottom w:val="0"/>
      <w:divBdr>
        <w:top w:val="none" w:sz="0" w:space="0" w:color="auto"/>
        <w:left w:val="none" w:sz="0" w:space="0" w:color="auto"/>
        <w:bottom w:val="none" w:sz="0" w:space="0" w:color="auto"/>
        <w:right w:val="none" w:sz="0" w:space="0" w:color="auto"/>
      </w:divBdr>
    </w:div>
    <w:div w:id="1952546336">
      <w:bodyDiv w:val="1"/>
      <w:marLeft w:val="0"/>
      <w:marRight w:val="0"/>
      <w:marTop w:val="0"/>
      <w:marBottom w:val="0"/>
      <w:divBdr>
        <w:top w:val="none" w:sz="0" w:space="0" w:color="auto"/>
        <w:left w:val="none" w:sz="0" w:space="0" w:color="auto"/>
        <w:bottom w:val="none" w:sz="0" w:space="0" w:color="auto"/>
        <w:right w:val="none" w:sz="0" w:space="0" w:color="auto"/>
      </w:divBdr>
    </w:div>
    <w:div w:id="1976520959">
      <w:bodyDiv w:val="1"/>
      <w:marLeft w:val="0"/>
      <w:marRight w:val="0"/>
      <w:marTop w:val="0"/>
      <w:marBottom w:val="0"/>
      <w:divBdr>
        <w:top w:val="none" w:sz="0" w:space="0" w:color="auto"/>
        <w:left w:val="none" w:sz="0" w:space="0" w:color="auto"/>
        <w:bottom w:val="none" w:sz="0" w:space="0" w:color="auto"/>
        <w:right w:val="none" w:sz="0" w:space="0" w:color="auto"/>
      </w:divBdr>
    </w:div>
    <w:div w:id="1977635449">
      <w:bodyDiv w:val="1"/>
      <w:marLeft w:val="0"/>
      <w:marRight w:val="0"/>
      <w:marTop w:val="0"/>
      <w:marBottom w:val="0"/>
      <w:divBdr>
        <w:top w:val="none" w:sz="0" w:space="0" w:color="auto"/>
        <w:left w:val="none" w:sz="0" w:space="0" w:color="auto"/>
        <w:bottom w:val="none" w:sz="0" w:space="0" w:color="auto"/>
        <w:right w:val="none" w:sz="0" w:space="0" w:color="auto"/>
      </w:divBdr>
    </w:div>
    <w:div w:id="1983345763">
      <w:bodyDiv w:val="1"/>
      <w:marLeft w:val="0"/>
      <w:marRight w:val="0"/>
      <w:marTop w:val="0"/>
      <w:marBottom w:val="0"/>
      <w:divBdr>
        <w:top w:val="none" w:sz="0" w:space="0" w:color="auto"/>
        <w:left w:val="none" w:sz="0" w:space="0" w:color="auto"/>
        <w:bottom w:val="none" w:sz="0" w:space="0" w:color="auto"/>
        <w:right w:val="none" w:sz="0" w:space="0" w:color="auto"/>
      </w:divBdr>
    </w:div>
    <w:div w:id="1989434575">
      <w:bodyDiv w:val="1"/>
      <w:marLeft w:val="0"/>
      <w:marRight w:val="0"/>
      <w:marTop w:val="0"/>
      <w:marBottom w:val="0"/>
      <w:divBdr>
        <w:top w:val="none" w:sz="0" w:space="0" w:color="auto"/>
        <w:left w:val="none" w:sz="0" w:space="0" w:color="auto"/>
        <w:bottom w:val="none" w:sz="0" w:space="0" w:color="auto"/>
        <w:right w:val="none" w:sz="0" w:space="0" w:color="auto"/>
      </w:divBdr>
    </w:div>
    <w:div w:id="1998460613">
      <w:bodyDiv w:val="1"/>
      <w:marLeft w:val="0"/>
      <w:marRight w:val="0"/>
      <w:marTop w:val="0"/>
      <w:marBottom w:val="0"/>
      <w:divBdr>
        <w:top w:val="none" w:sz="0" w:space="0" w:color="auto"/>
        <w:left w:val="none" w:sz="0" w:space="0" w:color="auto"/>
        <w:bottom w:val="none" w:sz="0" w:space="0" w:color="auto"/>
        <w:right w:val="none" w:sz="0" w:space="0" w:color="auto"/>
      </w:divBdr>
    </w:div>
    <w:div w:id="2001274397">
      <w:bodyDiv w:val="1"/>
      <w:marLeft w:val="0"/>
      <w:marRight w:val="0"/>
      <w:marTop w:val="0"/>
      <w:marBottom w:val="0"/>
      <w:divBdr>
        <w:top w:val="none" w:sz="0" w:space="0" w:color="auto"/>
        <w:left w:val="none" w:sz="0" w:space="0" w:color="auto"/>
        <w:bottom w:val="none" w:sz="0" w:space="0" w:color="auto"/>
        <w:right w:val="none" w:sz="0" w:space="0" w:color="auto"/>
      </w:divBdr>
      <w:divsChild>
        <w:div w:id="1270043950">
          <w:marLeft w:val="0"/>
          <w:marRight w:val="0"/>
          <w:marTop w:val="0"/>
          <w:marBottom w:val="0"/>
          <w:divBdr>
            <w:top w:val="none" w:sz="0" w:space="0" w:color="auto"/>
            <w:left w:val="none" w:sz="0" w:space="0" w:color="auto"/>
            <w:bottom w:val="none" w:sz="0" w:space="0" w:color="auto"/>
            <w:right w:val="none" w:sz="0" w:space="0" w:color="auto"/>
          </w:divBdr>
        </w:div>
      </w:divsChild>
    </w:div>
    <w:div w:id="2003855444">
      <w:bodyDiv w:val="1"/>
      <w:marLeft w:val="0"/>
      <w:marRight w:val="0"/>
      <w:marTop w:val="0"/>
      <w:marBottom w:val="0"/>
      <w:divBdr>
        <w:top w:val="none" w:sz="0" w:space="0" w:color="auto"/>
        <w:left w:val="none" w:sz="0" w:space="0" w:color="auto"/>
        <w:bottom w:val="none" w:sz="0" w:space="0" w:color="auto"/>
        <w:right w:val="none" w:sz="0" w:space="0" w:color="auto"/>
      </w:divBdr>
      <w:divsChild>
        <w:div w:id="405499558">
          <w:blockQuote w:val="1"/>
          <w:marLeft w:val="0"/>
          <w:marRight w:val="0"/>
          <w:marTop w:val="0"/>
          <w:marBottom w:val="150"/>
          <w:divBdr>
            <w:top w:val="none" w:sz="0" w:space="8" w:color="auto"/>
            <w:left w:val="single" w:sz="36" w:space="15" w:color="EEEEEE"/>
            <w:bottom w:val="none" w:sz="0" w:space="8" w:color="auto"/>
            <w:right w:val="none" w:sz="0" w:space="15" w:color="auto"/>
          </w:divBdr>
        </w:div>
      </w:divsChild>
    </w:div>
    <w:div w:id="2012053488">
      <w:bodyDiv w:val="1"/>
      <w:marLeft w:val="0"/>
      <w:marRight w:val="0"/>
      <w:marTop w:val="0"/>
      <w:marBottom w:val="0"/>
      <w:divBdr>
        <w:top w:val="none" w:sz="0" w:space="0" w:color="auto"/>
        <w:left w:val="none" w:sz="0" w:space="0" w:color="auto"/>
        <w:bottom w:val="none" w:sz="0" w:space="0" w:color="auto"/>
        <w:right w:val="none" w:sz="0" w:space="0" w:color="auto"/>
      </w:divBdr>
    </w:div>
    <w:div w:id="2014139523">
      <w:bodyDiv w:val="1"/>
      <w:marLeft w:val="0"/>
      <w:marRight w:val="0"/>
      <w:marTop w:val="0"/>
      <w:marBottom w:val="0"/>
      <w:divBdr>
        <w:top w:val="none" w:sz="0" w:space="0" w:color="auto"/>
        <w:left w:val="none" w:sz="0" w:space="0" w:color="auto"/>
        <w:bottom w:val="none" w:sz="0" w:space="0" w:color="auto"/>
        <w:right w:val="none" w:sz="0" w:space="0" w:color="auto"/>
      </w:divBdr>
    </w:div>
    <w:div w:id="2019115606">
      <w:bodyDiv w:val="1"/>
      <w:marLeft w:val="0"/>
      <w:marRight w:val="0"/>
      <w:marTop w:val="0"/>
      <w:marBottom w:val="0"/>
      <w:divBdr>
        <w:top w:val="none" w:sz="0" w:space="0" w:color="auto"/>
        <w:left w:val="none" w:sz="0" w:space="0" w:color="auto"/>
        <w:bottom w:val="none" w:sz="0" w:space="0" w:color="auto"/>
        <w:right w:val="none" w:sz="0" w:space="0" w:color="auto"/>
      </w:divBdr>
      <w:divsChild>
        <w:div w:id="648510632">
          <w:marLeft w:val="0"/>
          <w:marRight w:val="0"/>
          <w:marTop w:val="0"/>
          <w:marBottom w:val="0"/>
          <w:divBdr>
            <w:top w:val="none" w:sz="0" w:space="0" w:color="auto"/>
            <w:left w:val="none" w:sz="0" w:space="0" w:color="auto"/>
            <w:bottom w:val="none" w:sz="0" w:space="0" w:color="auto"/>
            <w:right w:val="none" w:sz="0" w:space="0" w:color="auto"/>
          </w:divBdr>
        </w:div>
      </w:divsChild>
    </w:div>
    <w:div w:id="2019309958">
      <w:bodyDiv w:val="1"/>
      <w:marLeft w:val="0"/>
      <w:marRight w:val="0"/>
      <w:marTop w:val="0"/>
      <w:marBottom w:val="0"/>
      <w:divBdr>
        <w:top w:val="none" w:sz="0" w:space="0" w:color="auto"/>
        <w:left w:val="none" w:sz="0" w:space="0" w:color="auto"/>
        <w:bottom w:val="none" w:sz="0" w:space="0" w:color="auto"/>
        <w:right w:val="none" w:sz="0" w:space="0" w:color="auto"/>
      </w:divBdr>
    </w:div>
    <w:div w:id="2037654993">
      <w:bodyDiv w:val="1"/>
      <w:marLeft w:val="0"/>
      <w:marRight w:val="0"/>
      <w:marTop w:val="0"/>
      <w:marBottom w:val="0"/>
      <w:divBdr>
        <w:top w:val="none" w:sz="0" w:space="0" w:color="auto"/>
        <w:left w:val="none" w:sz="0" w:space="0" w:color="auto"/>
        <w:bottom w:val="none" w:sz="0" w:space="0" w:color="auto"/>
        <w:right w:val="none" w:sz="0" w:space="0" w:color="auto"/>
      </w:divBdr>
    </w:div>
    <w:div w:id="2039772395">
      <w:bodyDiv w:val="1"/>
      <w:marLeft w:val="0"/>
      <w:marRight w:val="0"/>
      <w:marTop w:val="0"/>
      <w:marBottom w:val="0"/>
      <w:divBdr>
        <w:top w:val="none" w:sz="0" w:space="0" w:color="auto"/>
        <w:left w:val="none" w:sz="0" w:space="0" w:color="auto"/>
        <w:bottom w:val="none" w:sz="0" w:space="0" w:color="auto"/>
        <w:right w:val="none" w:sz="0" w:space="0" w:color="auto"/>
      </w:divBdr>
    </w:div>
    <w:div w:id="2043435242">
      <w:bodyDiv w:val="1"/>
      <w:marLeft w:val="0"/>
      <w:marRight w:val="0"/>
      <w:marTop w:val="0"/>
      <w:marBottom w:val="0"/>
      <w:divBdr>
        <w:top w:val="none" w:sz="0" w:space="0" w:color="auto"/>
        <w:left w:val="none" w:sz="0" w:space="0" w:color="auto"/>
        <w:bottom w:val="none" w:sz="0" w:space="0" w:color="auto"/>
        <w:right w:val="none" w:sz="0" w:space="0" w:color="auto"/>
      </w:divBdr>
      <w:divsChild>
        <w:div w:id="103155967">
          <w:marLeft w:val="0"/>
          <w:marRight w:val="0"/>
          <w:marTop w:val="0"/>
          <w:marBottom w:val="0"/>
          <w:divBdr>
            <w:top w:val="none" w:sz="0" w:space="0" w:color="auto"/>
            <w:left w:val="none" w:sz="0" w:space="0" w:color="auto"/>
            <w:bottom w:val="none" w:sz="0" w:space="0" w:color="auto"/>
            <w:right w:val="none" w:sz="0" w:space="0" w:color="auto"/>
          </w:divBdr>
        </w:div>
        <w:div w:id="973682187">
          <w:marLeft w:val="0"/>
          <w:marRight w:val="0"/>
          <w:marTop w:val="0"/>
          <w:marBottom w:val="0"/>
          <w:divBdr>
            <w:top w:val="none" w:sz="0" w:space="0" w:color="auto"/>
            <w:left w:val="none" w:sz="0" w:space="0" w:color="auto"/>
            <w:bottom w:val="none" w:sz="0" w:space="0" w:color="auto"/>
            <w:right w:val="none" w:sz="0" w:space="0" w:color="auto"/>
          </w:divBdr>
        </w:div>
        <w:div w:id="1740785650">
          <w:marLeft w:val="0"/>
          <w:marRight w:val="0"/>
          <w:marTop w:val="0"/>
          <w:marBottom w:val="0"/>
          <w:divBdr>
            <w:top w:val="none" w:sz="0" w:space="0" w:color="auto"/>
            <w:left w:val="none" w:sz="0" w:space="0" w:color="auto"/>
            <w:bottom w:val="none" w:sz="0" w:space="0" w:color="auto"/>
            <w:right w:val="none" w:sz="0" w:space="0" w:color="auto"/>
          </w:divBdr>
        </w:div>
        <w:div w:id="469131214">
          <w:marLeft w:val="0"/>
          <w:marRight w:val="0"/>
          <w:marTop w:val="0"/>
          <w:marBottom w:val="0"/>
          <w:divBdr>
            <w:top w:val="none" w:sz="0" w:space="0" w:color="auto"/>
            <w:left w:val="none" w:sz="0" w:space="0" w:color="auto"/>
            <w:bottom w:val="none" w:sz="0" w:space="0" w:color="auto"/>
            <w:right w:val="none" w:sz="0" w:space="0" w:color="auto"/>
          </w:divBdr>
        </w:div>
        <w:div w:id="1780199">
          <w:marLeft w:val="0"/>
          <w:marRight w:val="0"/>
          <w:marTop w:val="0"/>
          <w:marBottom w:val="0"/>
          <w:divBdr>
            <w:top w:val="none" w:sz="0" w:space="0" w:color="auto"/>
            <w:left w:val="none" w:sz="0" w:space="0" w:color="auto"/>
            <w:bottom w:val="none" w:sz="0" w:space="0" w:color="auto"/>
            <w:right w:val="none" w:sz="0" w:space="0" w:color="auto"/>
          </w:divBdr>
        </w:div>
      </w:divsChild>
    </w:div>
    <w:div w:id="2046633974">
      <w:bodyDiv w:val="1"/>
      <w:marLeft w:val="0"/>
      <w:marRight w:val="0"/>
      <w:marTop w:val="0"/>
      <w:marBottom w:val="0"/>
      <w:divBdr>
        <w:top w:val="none" w:sz="0" w:space="0" w:color="auto"/>
        <w:left w:val="none" w:sz="0" w:space="0" w:color="auto"/>
        <w:bottom w:val="none" w:sz="0" w:space="0" w:color="auto"/>
        <w:right w:val="none" w:sz="0" w:space="0" w:color="auto"/>
      </w:divBdr>
      <w:divsChild>
        <w:div w:id="280458964">
          <w:marLeft w:val="0"/>
          <w:marRight w:val="0"/>
          <w:marTop w:val="0"/>
          <w:marBottom w:val="0"/>
          <w:divBdr>
            <w:top w:val="none" w:sz="0" w:space="0" w:color="auto"/>
            <w:left w:val="none" w:sz="0" w:space="0" w:color="auto"/>
            <w:bottom w:val="none" w:sz="0" w:space="0" w:color="auto"/>
            <w:right w:val="none" w:sz="0" w:space="0" w:color="auto"/>
          </w:divBdr>
          <w:divsChild>
            <w:div w:id="2077512156">
              <w:marLeft w:val="0"/>
              <w:marRight w:val="0"/>
              <w:marTop w:val="0"/>
              <w:marBottom w:val="0"/>
              <w:divBdr>
                <w:top w:val="none" w:sz="0" w:space="0" w:color="auto"/>
                <w:left w:val="none" w:sz="0" w:space="0" w:color="auto"/>
                <w:bottom w:val="none" w:sz="0" w:space="0" w:color="auto"/>
                <w:right w:val="none" w:sz="0" w:space="0" w:color="auto"/>
              </w:divBdr>
            </w:div>
          </w:divsChild>
        </w:div>
        <w:div w:id="893082757">
          <w:marLeft w:val="0"/>
          <w:marRight w:val="0"/>
          <w:marTop w:val="0"/>
          <w:marBottom w:val="0"/>
          <w:divBdr>
            <w:top w:val="none" w:sz="0" w:space="0" w:color="auto"/>
            <w:left w:val="none" w:sz="0" w:space="0" w:color="auto"/>
            <w:bottom w:val="none" w:sz="0" w:space="0" w:color="auto"/>
            <w:right w:val="none" w:sz="0" w:space="0" w:color="auto"/>
          </w:divBdr>
          <w:divsChild>
            <w:div w:id="640958500">
              <w:marLeft w:val="0"/>
              <w:marRight w:val="0"/>
              <w:marTop w:val="0"/>
              <w:marBottom w:val="0"/>
              <w:divBdr>
                <w:top w:val="none" w:sz="0" w:space="0" w:color="auto"/>
                <w:left w:val="none" w:sz="0" w:space="0" w:color="auto"/>
                <w:bottom w:val="none" w:sz="0" w:space="0" w:color="auto"/>
                <w:right w:val="none" w:sz="0" w:space="0" w:color="auto"/>
              </w:divBdr>
            </w:div>
          </w:divsChild>
        </w:div>
        <w:div w:id="990019437">
          <w:marLeft w:val="0"/>
          <w:marRight w:val="0"/>
          <w:marTop w:val="0"/>
          <w:marBottom w:val="0"/>
          <w:divBdr>
            <w:top w:val="none" w:sz="0" w:space="0" w:color="auto"/>
            <w:left w:val="none" w:sz="0" w:space="0" w:color="auto"/>
            <w:bottom w:val="none" w:sz="0" w:space="0" w:color="auto"/>
            <w:right w:val="none" w:sz="0" w:space="0" w:color="auto"/>
          </w:divBdr>
          <w:divsChild>
            <w:div w:id="1210649719">
              <w:marLeft w:val="0"/>
              <w:marRight w:val="0"/>
              <w:marTop w:val="0"/>
              <w:marBottom w:val="0"/>
              <w:divBdr>
                <w:top w:val="none" w:sz="0" w:space="0" w:color="auto"/>
                <w:left w:val="none" w:sz="0" w:space="0" w:color="auto"/>
                <w:bottom w:val="none" w:sz="0" w:space="0" w:color="auto"/>
                <w:right w:val="none" w:sz="0" w:space="0" w:color="auto"/>
              </w:divBdr>
            </w:div>
          </w:divsChild>
        </w:div>
        <w:div w:id="1003361379">
          <w:marLeft w:val="0"/>
          <w:marRight w:val="0"/>
          <w:marTop w:val="0"/>
          <w:marBottom w:val="0"/>
          <w:divBdr>
            <w:top w:val="none" w:sz="0" w:space="0" w:color="auto"/>
            <w:left w:val="none" w:sz="0" w:space="0" w:color="auto"/>
            <w:bottom w:val="none" w:sz="0" w:space="0" w:color="auto"/>
            <w:right w:val="none" w:sz="0" w:space="0" w:color="auto"/>
          </w:divBdr>
          <w:divsChild>
            <w:div w:id="818889674">
              <w:marLeft w:val="0"/>
              <w:marRight w:val="0"/>
              <w:marTop w:val="0"/>
              <w:marBottom w:val="0"/>
              <w:divBdr>
                <w:top w:val="none" w:sz="0" w:space="0" w:color="auto"/>
                <w:left w:val="none" w:sz="0" w:space="0" w:color="auto"/>
                <w:bottom w:val="none" w:sz="0" w:space="0" w:color="auto"/>
                <w:right w:val="none" w:sz="0" w:space="0" w:color="auto"/>
              </w:divBdr>
            </w:div>
          </w:divsChild>
        </w:div>
        <w:div w:id="1135567015">
          <w:marLeft w:val="0"/>
          <w:marRight w:val="0"/>
          <w:marTop w:val="0"/>
          <w:marBottom w:val="0"/>
          <w:divBdr>
            <w:top w:val="none" w:sz="0" w:space="0" w:color="auto"/>
            <w:left w:val="none" w:sz="0" w:space="0" w:color="auto"/>
            <w:bottom w:val="none" w:sz="0" w:space="0" w:color="auto"/>
            <w:right w:val="none" w:sz="0" w:space="0" w:color="auto"/>
          </w:divBdr>
          <w:divsChild>
            <w:div w:id="251012400">
              <w:marLeft w:val="0"/>
              <w:marRight w:val="0"/>
              <w:marTop w:val="0"/>
              <w:marBottom w:val="0"/>
              <w:divBdr>
                <w:top w:val="none" w:sz="0" w:space="0" w:color="auto"/>
                <w:left w:val="none" w:sz="0" w:space="0" w:color="auto"/>
                <w:bottom w:val="none" w:sz="0" w:space="0" w:color="auto"/>
                <w:right w:val="none" w:sz="0" w:space="0" w:color="auto"/>
              </w:divBdr>
            </w:div>
          </w:divsChild>
        </w:div>
        <w:div w:id="1188981171">
          <w:marLeft w:val="0"/>
          <w:marRight w:val="0"/>
          <w:marTop w:val="0"/>
          <w:marBottom w:val="0"/>
          <w:divBdr>
            <w:top w:val="none" w:sz="0" w:space="0" w:color="auto"/>
            <w:left w:val="none" w:sz="0" w:space="0" w:color="auto"/>
            <w:bottom w:val="none" w:sz="0" w:space="0" w:color="auto"/>
            <w:right w:val="none" w:sz="0" w:space="0" w:color="auto"/>
          </w:divBdr>
          <w:divsChild>
            <w:div w:id="347870545">
              <w:marLeft w:val="0"/>
              <w:marRight w:val="0"/>
              <w:marTop w:val="0"/>
              <w:marBottom w:val="0"/>
              <w:divBdr>
                <w:top w:val="none" w:sz="0" w:space="0" w:color="auto"/>
                <w:left w:val="none" w:sz="0" w:space="0" w:color="auto"/>
                <w:bottom w:val="none" w:sz="0" w:space="0" w:color="auto"/>
                <w:right w:val="none" w:sz="0" w:space="0" w:color="auto"/>
              </w:divBdr>
            </w:div>
          </w:divsChild>
        </w:div>
        <w:div w:id="1757630965">
          <w:marLeft w:val="0"/>
          <w:marRight w:val="0"/>
          <w:marTop w:val="0"/>
          <w:marBottom w:val="0"/>
          <w:divBdr>
            <w:top w:val="none" w:sz="0" w:space="0" w:color="auto"/>
            <w:left w:val="none" w:sz="0" w:space="0" w:color="auto"/>
            <w:bottom w:val="none" w:sz="0" w:space="0" w:color="auto"/>
            <w:right w:val="none" w:sz="0" w:space="0" w:color="auto"/>
          </w:divBdr>
          <w:divsChild>
            <w:div w:id="1581062555">
              <w:marLeft w:val="0"/>
              <w:marRight w:val="0"/>
              <w:marTop w:val="0"/>
              <w:marBottom w:val="0"/>
              <w:divBdr>
                <w:top w:val="none" w:sz="0" w:space="0" w:color="auto"/>
                <w:left w:val="none" w:sz="0" w:space="0" w:color="auto"/>
                <w:bottom w:val="none" w:sz="0" w:space="0" w:color="auto"/>
                <w:right w:val="none" w:sz="0" w:space="0" w:color="auto"/>
              </w:divBdr>
            </w:div>
          </w:divsChild>
        </w:div>
        <w:div w:id="1990012091">
          <w:marLeft w:val="0"/>
          <w:marRight w:val="0"/>
          <w:marTop w:val="0"/>
          <w:marBottom w:val="0"/>
          <w:divBdr>
            <w:top w:val="none" w:sz="0" w:space="0" w:color="auto"/>
            <w:left w:val="none" w:sz="0" w:space="0" w:color="auto"/>
            <w:bottom w:val="none" w:sz="0" w:space="0" w:color="auto"/>
            <w:right w:val="none" w:sz="0" w:space="0" w:color="auto"/>
          </w:divBdr>
          <w:divsChild>
            <w:div w:id="498162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589827">
      <w:bodyDiv w:val="1"/>
      <w:marLeft w:val="0"/>
      <w:marRight w:val="0"/>
      <w:marTop w:val="0"/>
      <w:marBottom w:val="0"/>
      <w:divBdr>
        <w:top w:val="none" w:sz="0" w:space="0" w:color="auto"/>
        <w:left w:val="none" w:sz="0" w:space="0" w:color="auto"/>
        <w:bottom w:val="none" w:sz="0" w:space="0" w:color="auto"/>
        <w:right w:val="none" w:sz="0" w:space="0" w:color="auto"/>
      </w:divBdr>
      <w:divsChild>
        <w:div w:id="1197155350">
          <w:marLeft w:val="0"/>
          <w:marRight w:val="0"/>
          <w:marTop w:val="0"/>
          <w:marBottom w:val="0"/>
          <w:divBdr>
            <w:top w:val="none" w:sz="0" w:space="0" w:color="auto"/>
            <w:left w:val="none" w:sz="0" w:space="0" w:color="auto"/>
            <w:bottom w:val="none" w:sz="0" w:space="0" w:color="auto"/>
            <w:right w:val="none" w:sz="0" w:space="0" w:color="auto"/>
          </w:divBdr>
        </w:div>
        <w:div w:id="17224348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0595268">
      <w:bodyDiv w:val="1"/>
      <w:marLeft w:val="0"/>
      <w:marRight w:val="0"/>
      <w:marTop w:val="0"/>
      <w:marBottom w:val="0"/>
      <w:divBdr>
        <w:top w:val="none" w:sz="0" w:space="0" w:color="auto"/>
        <w:left w:val="none" w:sz="0" w:space="0" w:color="auto"/>
        <w:bottom w:val="none" w:sz="0" w:space="0" w:color="auto"/>
        <w:right w:val="none" w:sz="0" w:space="0" w:color="auto"/>
      </w:divBdr>
    </w:div>
    <w:div w:id="2070613495">
      <w:bodyDiv w:val="1"/>
      <w:marLeft w:val="0"/>
      <w:marRight w:val="0"/>
      <w:marTop w:val="0"/>
      <w:marBottom w:val="0"/>
      <w:divBdr>
        <w:top w:val="none" w:sz="0" w:space="0" w:color="auto"/>
        <w:left w:val="none" w:sz="0" w:space="0" w:color="auto"/>
        <w:bottom w:val="none" w:sz="0" w:space="0" w:color="auto"/>
        <w:right w:val="none" w:sz="0" w:space="0" w:color="auto"/>
      </w:divBdr>
    </w:div>
    <w:div w:id="2093621378">
      <w:bodyDiv w:val="1"/>
      <w:marLeft w:val="0"/>
      <w:marRight w:val="0"/>
      <w:marTop w:val="0"/>
      <w:marBottom w:val="0"/>
      <w:divBdr>
        <w:top w:val="none" w:sz="0" w:space="0" w:color="auto"/>
        <w:left w:val="none" w:sz="0" w:space="0" w:color="auto"/>
        <w:bottom w:val="none" w:sz="0" w:space="0" w:color="auto"/>
        <w:right w:val="none" w:sz="0" w:space="0" w:color="auto"/>
      </w:divBdr>
      <w:divsChild>
        <w:div w:id="71241035">
          <w:blockQuote w:val="1"/>
          <w:marLeft w:val="0"/>
          <w:marRight w:val="0"/>
          <w:marTop w:val="0"/>
          <w:marBottom w:val="150"/>
          <w:divBdr>
            <w:top w:val="none" w:sz="0" w:space="8" w:color="auto"/>
            <w:left w:val="single" w:sz="36" w:space="15" w:color="EEEEEE"/>
            <w:bottom w:val="none" w:sz="0" w:space="8" w:color="auto"/>
            <w:right w:val="none" w:sz="0" w:space="15" w:color="auto"/>
          </w:divBdr>
        </w:div>
      </w:divsChild>
    </w:div>
    <w:div w:id="2094740268">
      <w:bodyDiv w:val="1"/>
      <w:marLeft w:val="0"/>
      <w:marRight w:val="0"/>
      <w:marTop w:val="0"/>
      <w:marBottom w:val="0"/>
      <w:divBdr>
        <w:top w:val="none" w:sz="0" w:space="0" w:color="auto"/>
        <w:left w:val="none" w:sz="0" w:space="0" w:color="auto"/>
        <w:bottom w:val="none" w:sz="0" w:space="0" w:color="auto"/>
        <w:right w:val="none" w:sz="0" w:space="0" w:color="auto"/>
      </w:divBdr>
    </w:div>
    <w:div w:id="2098669325">
      <w:bodyDiv w:val="1"/>
      <w:marLeft w:val="0"/>
      <w:marRight w:val="0"/>
      <w:marTop w:val="0"/>
      <w:marBottom w:val="0"/>
      <w:divBdr>
        <w:top w:val="none" w:sz="0" w:space="0" w:color="auto"/>
        <w:left w:val="none" w:sz="0" w:space="0" w:color="auto"/>
        <w:bottom w:val="none" w:sz="0" w:space="0" w:color="auto"/>
        <w:right w:val="none" w:sz="0" w:space="0" w:color="auto"/>
      </w:divBdr>
    </w:div>
    <w:div w:id="2105764695">
      <w:bodyDiv w:val="1"/>
      <w:marLeft w:val="0"/>
      <w:marRight w:val="0"/>
      <w:marTop w:val="0"/>
      <w:marBottom w:val="0"/>
      <w:divBdr>
        <w:top w:val="none" w:sz="0" w:space="0" w:color="auto"/>
        <w:left w:val="none" w:sz="0" w:space="0" w:color="auto"/>
        <w:bottom w:val="none" w:sz="0" w:space="0" w:color="auto"/>
        <w:right w:val="none" w:sz="0" w:space="0" w:color="auto"/>
      </w:divBdr>
    </w:div>
    <w:div w:id="2119911691">
      <w:bodyDiv w:val="1"/>
      <w:marLeft w:val="0"/>
      <w:marRight w:val="0"/>
      <w:marTop w:val="0"/>
      <w:marBottom w:val="0"/>
      <w:divBdr>
        <w:top w:val="none" w:sz="0" w:space="0" w:color="auto"/>
        <w:left w:val="none" w:sz="0" w:space="0" w:color="auto"/>
        <w:bottom w:val="none" w:sz="0" w:space="0" w:color="auto"/>
        <w:right w:val="none" w:sz="0" w:space="0" w:color="auto"/>
      </w:divBdr>
    </w:div>
    <w:div w:id="2120446913">
      <w:bodyDiv w:val="1"/>
      <w:marLeft w:val="0"/>
      <w:marRight w:val="0"/>
      <w:marTop w:val="0"/>
      <w:marBottom w:val="0"/>
      <w:divBdr>
        <w:top w:val="none" w:sz="0" w:space="0" w:color="auto"/>
        <w:left w:val="none" w:sz="0" w:space="0" w:color="auto"/>
        <w:bottom w:val="none" w:sz="0" w:space="0" w:color="auto"/>
        <w:right w:val="none" w:sz="0" w:space="0" w:color="auto"/>
      </w:divBdr>
    </w:div>
    <w:div w:id="2132702137">
      <w:bodyDiv w:val="1"/>
      <w:marLeft w:val="0"/>
      <w:marRight w:val="0"/>
      <w:marTop w:val="0"/>
      <w:marBottom w:val="0"/>
      <w:divBdr>
        <w:top w:val="none" w:sz="0" w:space="0" w:color="auto"/>
        <w:left w:val="none" w:sz="0" w:space="0" w:color="auto"/>
        <w:bottom w:val="none" w:sz="0" w:space="0" w:color="auto"/>
        <w:right w:val="none" w:sz="0" w:space="0" w:color="auto"/>
      </w:divBdr>
    </w:div>
    <w:div w:id="214107309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pixelsPerInch w:val="96"/>
</w:webSettings>
</file>

<file path=word/_rels/document.xml.rels><?xml version="1.0" encoding="UTF-8" standalone="yes"?>
<Relationships xmlns="http://schemas.openxmlformats.org/package/2006/relationships"><Relationship Id="rId20" Type="http://schemas.openxmlformats.org/officeDocument/2006/relationships/image" Target="media/image9.png"/><Relationship Id="rId21" Type="http://schemas.openxmlformats.org/officeDocument/2006/relationships/image" Target="media/image10.png"/><Relationship Id="rId22" Type="http://schemas.openxmlformats.org/officeDocument/2006/relationships/image" Target="media/image11.jpg"/><Relationship Id="rId23" Type="http://schemas.openxmlformats.org/officeDocument/2006/relationships/image" Target="media/image12.png"/><Relationship Id="rId24" Type="http://schemas.openxmlformats.org/officeDocument/2006/relationships/image" Target="media/image13.png"/><Relationship Id="rId25" Type="http://schemas.openxmlformats.org/officeDocument/2006/relationships/image" Target="media/image14.png"/><Relationship Id="rId26" Type="http://schemas.openxmlformats.org/officeDocument/2006/relationships/image" Target="media/image15.png"/><Relationship Id="rId27" Type="http://schemas.openxmlformats.org/officeDocument/2006/relationships/hyperlink" Target="http://ecos.sourceware.org/redboot/" TargetMode="External"/><Relationship Id="rId28" Type="http://schemas.openxmlformats.org/officeDocument/2006/relationships/hyperlink" Target="http://www.denx.de/wiki/U-Boot" TargetMode="External"/><Relationship Id="rId29" Type="http://schemas.openxmlformats.org/officeDocument/2006/relationships/hyperlink" Target="http://wiki.openmoko.org/wiki/Qi"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hyperlink" Target="https://motorola-global-portal.custhelp.com/app/answers/detail/a_id/86208/~/bootloader-frequently-asked-questions" TargetMode="External"/><Relationship Id="rId31" Type="http://schemas.openxmlformats.org/officeDocument/2006/relationships/hyperlink" Target="http://grepcode.com/file/repository.grepcode.com/java/ext/com.google.android/android/2.2_r1.1/com/android/internal/os/ZygoteInit.java" TargetMode="External"/><Relationship Id="rId32" Type="http://schemas.openxmlformats.org/officeDocument/2006/relationships/fontTable" Target="fontTable.xml"/><Relationship Id="rId9" Type="http://schemas.openxmlformats.org/officeDocument/2006/relationships/image" Target="media/image3.jpg"/><Relationship Id="rId6" Type="http://schemas.openxmlformats.org/officeDocument/2006/relationships/hyperlink" Target="http://schemas.android.com/apk/res-auto" TargetMode="External"/><Relationship Id="rId7" Type="http://schemas.openxmlformats.org/officeDocument/2006/relationships/image" Target="media/image1.png"/><Relationship Id="rId8" Type="http://schemas.openxmlformats.org/officeDocument/2006/relationships/image" Target="media/image2.png"/><Relationship Id="rId33" Type="http://schemas.openxmlformats.org/officeDocument/2006/relationships/theme" Target="theme/theme1.xml"/><Relationship Id="rId10" Type="http://schemas.openxmlformats.org/officeDocument/2006/relationships/image" Target="media/image4.png"/><Relationship Id="rId11" Type="http://schemas.openxmlformats.org/officeDocument/2006/relationships/hyperlink" Target="file:///C:/DEV/eclipse/SDK/docs/reference/android/app/Activity.html" TargetMode="External"/><Relationship Id="rId12" Type="http://schemas.openxmlformats.org/officeDocument/2006/relationships/hyperlink" Target="file:///C:/DEV/eclipse/SDK/docs/reference/android/view/View.html" TargetMode="External"/><Relationship Id="rId13" Type="http://schemas.openxmlformats.org/officeDocument/2006/relationships/hyperlink" Target="file:///C:/DEV/eclipse/SDK/docs/reference/android/view/View.html" TargetMode="External"/><Relationship Id="rId14" Type="http://schemas.openxmlformats.org/officeDocument/2006/relationships/hyperlink" Target="file:///C:/DEV/eclipse/SDK/docs/reference/android/os/Handler.html" TargetMode="External"/><Relationship Id="rId15" Type="http://schemas.openxmlformats.org/officeDocument/2006/relationships/image" Target="media/image5.jpg"/><Relationship Id="rId16" Type="http://schemas.openxmlformats.org/officeDocument/2006/relationships/image" Target="media/image6.png"/><Relationship Id="rId17" Type="http://schemas.openxmlformats.org/officeDocument/2006/relationships/hyperlink" Target="http://developer.android.com/intl/zh-cn/samples/DisplayingBitmaps/src/com.example.android.displayingbitmaps/util/DiskLruCache.html" TargetMode="External"/><Relationship Id="rId18" Type="http://schemas.openxmlformats.org/officeDocument/2006/relationships/image" Target="media/image7.jpg"/><Relationship Id="rId19"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A4F280B-8699-E04C-824F-E073488C2C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1088</TotalTime>
  <Pages>1</Pages>
  <Words>15340</Words>
  <Characters>87440</Characters>
  <Application>Microsoft Macintosh Word</Application>
  <DocSecurity>0</DocSecurity>
  <Lines>728</Lines>
  <Paragraphs>205</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102575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156</cp:revision>
  <dcterms:created xsi:type="dcterms:W3CDTF">2016-04-05T07:54:00Z</dcterms:created>
  <dcterms:modified xsi:type="dcterms:W3CDTF">2016-05-10T09:18:00Z</dcterms:modified>
</cp:coreProperties>
</file>